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55318FB" w14:textId="77777777" w:rsidR="006919D5" w:rsidRDefault="006919D5">
          <w:pPr>
            <w:pStyle w:val="Sinespaciado"/>
            <w:rPr>
              <w:rFonts w:asciiTheme="majorHAnsi" w:eastAsiaTheme="majorEastAsia" w:hAnsiTheme="majorHAnsi" w:cstheme="majorBidi"/>
              <w:sz w:val="72"/>
              <w:szCs w:val="72"/>
            </w:rPr>
          </w:pPr>
        </w:p>
        <w:p w14:paraId="5FF20F2D" w14:textId="77777777" w:rsidR="006919D5" w:rsidRDefault="006919D5">
          <w:pPr>
            <w:pStyle w:val="Sinespaciado"/>
            <w:rPr>
              <w:rFonts w:asciiTheme="majorHAnsi" w:eastAsiaTheme="majorEastAsia" w:hAnsiTheme="majorHAnsi" w:cstheme="majorBidi"/>
              <w:sz w:val="72"/>
              <w:szCs w:val="72"/>
            </w:rPr>
          </w:pPr>
        </w:p>
        <w:p w14:paraId="643D21D0" w14:textId="77777777" w:rsidR="00D06E99" w:rsidRDefault="00C02CA6">
          <w:pPr>
            <w:pStyle w:val="Sinespaciado"/>
            <w:rPr>
              <w:rFonts w:asciiTheme="majorHAnsi" w:eastAsiaTheme="majorEastAsia" w:hAnsiTheme="majorHAnsi" w:cstheme="majorBidi"/>
              <w:sz w:val="72"/>
              <w:szCs w:val="72"/>
            </w:rPr>
          </w:pPr>
          <w:r>
            <w:rPr>
              <w:rFonts w:eastAsiaTheme="majorEastAsia" w:cstheme="majorBidi"/>
              <w:noProof/>
            </w:rPr>
            <w:pict w14:anchorId="1BED7B09">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0095C45E">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0C9AF131">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2F238A44">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18471B0E"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2A2AEF">
                <w:rPr>
                  <w:rFonts w:asciiTheme="majorHAnsi" w:eastAsiaTheme="majorEastAsia" w:hAnsiTheme="majorHAnsi" w:cstheme="majorBidi"/>
                  <w:sz w:val="72"/>
                  <w:szCs w:val="72"/>
                </w:rPr>
                <w:t>Instalación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7AE5B08A" w14:textId="77777777" w:rsidR="00D06E99" w:rsidRDefault="007A559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58B290C6" w14:textId="77777777" w:rsidR="00D06E99" w:rsidRDefault="00D06E99">
          <w:pPr>
            <w:pStyle w:val="Sinespaciado"/>
          </w:pPr>
        </w:p>
        <w:p w14:paraId="5568D279" w14:textId="77777777" w:rsidR="006919D5" w:rsidRDefault="006919D5">
          <w:pPr>
            <w:pStyle w:val="Sinespaciado"/>
          </w:pPr>
        </w:p>
        <w:p w14:paraId="315F3DEE" w14:textId="77777777" w:rsidR="006919D5" w:rsidRDefault="006919D5">
          <w:pPr>
            <w:pStyle w:val="Sinespaciado"/>
          </w:pPr>
        </w:p>
        <w:p w14:paraId="2DD7A25D"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14:paraId="447C8787" w14:textId="77777777" w:rsidR="00D06E99" w:rsidRDefault="007A5591">
              <w:pPr>
                <w:pStyle w:val="Sinespaciado"/>
              </w:pPr>
              <w:r w:rsidRPr="00A22C34">
                <w:rPr>
                  <w:rFonts w:asciiTheme="majorHAnsi" w:hAnsiTheme="majorHAnsi"/>
                  <w:lang w:val="es-AR"/>
                </w:rPr>
                <w:t xml:space="preserve">VASPA </w:t>
              </w:r>
              <w:proofErr w:type="spellStart"/>
              <w:r w:rsidRPr="00A22C34">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7868134A" w14:textId="7D4FCCFC" w:rsidR="00D06E99" w:rsidRDefault="00757ECF">
              <w:pPr>
                <w:pStyle w:val="Sinespaciado"/>
              </w:pPr>
              <w:r>
                <w:rPr>
                  <w:rFonts w:asciiTheme="majorHAnsi" w:hAnsiTheme="majorHAnsi"/>
                  <w:lang w:val="es-AR"/>
                </w:rPr>
                <w:t>Fabricio González</w:t>
              </w:r>
            </w:p>
          </w:sdtContent>
        </w:sdt>
        <w:p w14:paraId="4BB90880" w14:textId="77777777" w:rsidR="00D06E99" w:rsidRDefault="00D06E99"/>
        <w:p w14:paraId="1487F1D7" w14:textId="77777777" w:rsidR="00BC5404" w:rsidRDefault="006124BF" w:rsidP="00895821">
          <w:pPr>
            <w:pStyle w:val="PSI-Comentario"/>
          </w:pPr>
          <w:r>
            <w:rPr>
              <w:noProof/>
              <w:lang w:eastAsia="es-AR"/>
            </w:rPr>
            <w:drawing>
              <wp:anchor distT="0" distB="0" distL="114300" distR="114300" simplePos="0" relativeHeight="251667456" behindDoc="0" locked="0" layoutInCell="1" allowOverlap="1" wp14:anchorId="017C3128" wp14:editId="14766A38">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14:anchorId="1DD5954A" wp14:editId="25CD024A">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3E5588B1" w14:textId="77777777" w:rsidR="00BC5404" w:rsidRDefault="00C02CA6" w:rsidP="00895821">
          <w:pPr>
            <w:pStyle w:val="PSI-Comentario"/>
          </w:pPr>
          <w:r>
            <w:rPr>
              <w:noProof/>
            </w:rPr>
            <w:lastRenderedPageBreak/>
            <w:pict w14:anchorId="44DD9285">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14:paraId="09B29AC5" w14:textId="77777777" w:rsidR="00CB4662" w:rsidRDefault="00CB4662" w:rsidP="004D38C5">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Pr>
                          <w:rFonts w:asciiTheme="minorHAnsi" w:eastAsiaTheme="minorHAnsi" w:hAnsiTheme="minorHAnsi" w:cstheme="minorBidi"/>
                          <w:i/>
                          <w:color w:val="548DD4"/>
                          <w:sz w:val="22"/>
                          <w:szCs w:val="22"/>
                          <w:lang w:val="es-AR" w:eastAsia="en-US"/>
                        </w:rPr>
                        <w:t>evitándonos tener algún problema a futuro.</w:t>
                      </w:r>
                    </w:p>
                    <w:p w14:paraId="23E83B9A" w14:textId="77777777" w:rsidR="00CB4662" w:rsidRPr="004D38C5" w:rsidRDefault="00CB4662" w:rsidP="004D38C5">
                      <w:pPr>
                        <w:pStyle w:val="NormalWeb"/>
                        <w:jc w:val="both"/>
                        <w:rPr>
                          <w:rFonts w:asciiTheme="minorHAnsi" w:eastAsiaTheme="minorHAnsi" w:hAnsiTheme="minorHAnsi" w:cstheme="minorBidi"/>
                          <w:i/>
                          <w:color w:val="548DD4"/>
                          <w:sz w:val="22"/>
                          <w:szCs w:val="22"/>
                          <w:lang w:val="es-AR" w:eastAsia="en-US"/>
                        </w:rPr>
                      </w:pPr>
                      <w:r w:rsidRPr="004D38C5">
                        <w:rPr>
                          <w:rFonts w:asciiTheme="minorHAnsi" w:eastAsiaTheme="minorHAnsi" w:hAnsiTheme="minorHAnsi" w:cstheme="minorBidi"/>
                          <w:i/>
                          <w:color w:val="548DD4"/>
                          <w:sz w:val="22"/>
                          <w:szCs w:val="22"/>
                          <w:lang w:val="es-AR" w:eastAsia="en-US"/>
                        </w:rPr>
                        <w:t>Una vez finalizada la instalación como se describe en este documento, el usuario tendrá un sistema completamente funcional.</w:t>
                      </w:r>
                    </w:p>
                    <w:p w14:paraId="1F435A17" w14:textId="77777777" w:rsidR="00CB4662" w:rsidRDefault="00CB4662" w:rsidP="00895821">
                      <w:pPr>
                        <w:pStyle w:val="PSI-Comentario"/>
                      </w:pPr>
                    </w:p>
                  </w:txbxContent>
                </v:textbox>
                <w10:wrap type="square" anchorx="margin" anchory="margin"/>
              </v:shape>
            </w:pict>
          </w:r>
        </w:p>
        <w:p w14:paraId="7269C1FE" w14:textId="77777777" w:rsidR="004D38C5" w:rsidRPr="005313D3" w:rsidRDefault="00C02CA6" w:rsidP="00147775">
          <w:pPr>
            <w:pStyle w:val="PSI-Comentario"/>
          </w:pPr>
          <w:r>
            <w:rPr>
              <w:noProof/>
              <w:lang w:eastAsia="es-ES"/>
            </w:rPr>
            <w:pict w14:anchorId="034AD6A8">
              <v:rect id="_x0000_s1058" style="position:absolute;left:0;text-align:left;margin-left:315.7pt;margin-top:-76.25pt;width:195.35pt;height:844.9pt;z-index:-251658240;mso-position-horizontal-relative:margin;mso-position-vertical-relative:margin" fillcolor="#4bacc6" strokecolor="#31849b [2408]">
                <w10:wrap type="square" anchorx="margin" anchory="margin"/>
              </v:rect>
            </w:pict>
          </w:r>
        </w:p>
        <w:p w14:paraId="5E44295A" w14:textId="77777777" w:rsidR="004D38C5" w:rsidRPr="005313D3" w:rsidRDefault="004D38C5" w:rsidP="00895821">
          <w:pPr>
            <w:pStyle w:val="PSI-Comentario"/>
          </w:pPr>
        </w:p>
        <w:p w14:paraId="77F35A1A" w14:textId="77777777" w:rsidR="00397566" w:rsidRPr="008B3B0F" w:rsidRDefault="00397566" w:rsidP="00895821">
          <w:pPr>
            <w:pStyle w:val="PSI-Comentario"/>
          </w:pPr>
        </w:p>
        <w:p w14:paraId="4DD493AD" w14:textId="77777777" w:rsidR="00D06E99" w:rsidRDefault="00C02CA6"/>
      </w:sdtContent>
    </w:sdt>
    <w:p w14:paraId="6F3233FA"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69199271" wp14:editId="1513E7BA">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400FFBE"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65601B06" w14:textId="77777777" w:rsidR="000F79DF" w:rsidRDefault="000F79DF" w:rsidP="000F79DF">
          <w:pPr>
            <w:pStyle w:val="TtuloTDC"/>
            <w:tabs>
              <w:tab w:val="left" w:pos="5954"/>
            </w:tabs>
          </w:pPr>
          <w:r>
            <w:t>Tabla de contenido</w:t>
          </w:r>
        </w:p>
        <w:p w14:paraId="6A46916D" w14:textId="47F05CF8" w:rsidR="00052629" w:rsidRDefault="00BD780C">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3438961" w:history="1">
            <w:r w:rsidR="00052629" w:rsidRPr="00361EE1">
              <w:rPr>
                <w:rStyle w:val="Hipervnculo"/>
                <w:noProof/>
              </w:rPr>
              <w:t>Introducción</w:t>
            </w:r>
            <w:r w:rsidR="00052629">
              <w:rPr>
                <w:noProof/>
                <w:webHidden/>
              </w:rPr>
              <w:tab/>
            </w:r>
            <w:r w:rsidR="00052629">
              <w:rPr>
                <w:noProof/>
                <w:webHidden/>
              </w:rPr>
              <w:fldChar w:fldCharType="begin"/>
            </w:r>
            <w:r w:rsidR="00052629">
              <w:rPr>
                <w:noProof/>
                <w:webHidden/>
              </w:rPr>
              <w:instrText xml:space="preserve"> PAGEREF _Toc53438961 \h </w:instrText>
            </w:r>
            <w:r w:rsidR="00052629">
              <w:rPr>
                <w:noProof/>
                <w:webHidden/>
              </w:rPr>
            </w:r>
            <w:r w:rsidR="00052629">
              <w:rPr>
                <w:noProof/>
                <w:webHidden/>
              </w:rPr>
              <w:fldChar w:fldCharType="separate"/>
            </w:r>
            <w:r w:rsidR="00052629">
              <w:rPr>
                <w:noProof/>
                <w:webHidden/>
              </w:rPr>
              <w:t>4</w:t>
            </w:r>
            <w:r w:rsidR="00052629">
              <w:rPr>
                <w:noProof/>
                <w:webHidden/>
              </w:rPr>
              <w:fldChar w:fldCharType="end"/>
            </w:r>
          </w:hyperlink>
        </w:p>
        <w:p w14:paraId="3045E13C" w14:textId="2864C5DC" w:rsidR="00052629" w:rsidRDefault="00052629">
          <w:pPr>
            <w:pStyle w:val="TDC2"/>
            <w:rPr>
              <w:rFonts w:eastAsiaTheme="minorEastAsia"/>
              <w:i w:val="0"/>
              <w:iCs w:val="0"/>
              <w:noProof/>
              <w:sz w:val="22"/>
              <w:szCs w:val="22"/>
              <w:lang w:val="es-AR" w:eastAsia="es-AR"/>
            </w:rPr>
          </w:pPr>
          <w:hyperlink w:anchor="_Toc53438962" w:history="1">
            <w:r w:rsidRPr="00361EE1">
              <w:rPr>
                <w:rStyle w:val="Hipervnculo"/>
                <w:noProof/>
              </w:rPr>
              <w:t>Objetivo de este Manual</w:t>
            </w:r>
            <w:r>
              <w:rPr>
                <w:noProof/>
                <w:webHidden/>
              </w:rPr>
              <w:tab/>
            </w:r>
            <w:r>
              <w:rPr>
                <w:noProof/>
                <w:webHidden/>
              </w:rPr>
              <w:fldChar w:fldCharType="begin"/>
            </w:r>
            <w:r>
              <w:rPr>
                <w:noProof/>
                <w:webHidden/>
              </w:rPr>
              <w:instrText xml:space="preserve"> PAGEREF _Toc53438962 \h </w:instrText>
            </w:r>
            <w:r>
              <w:rPr>
                <w:noProof/>
                <w:webHidden/>
              </w:rPr>
            </w:r>
            <w:r>
              <w:rPr>
                <w:noProof/>
                <w:webHidden/>
              </w:rPr>
              <w:fldChar w:fldCharType="separate"/>
            </w:r>
            <w:r>
              <w:rPr>
                <w:noProof/>
                <w:webHidden/>
              </w:rPr>
              <w:t>4</w:t>
            </w:r>
            <w:r>
              <w:rPr>
                <w:noProof/>
                <w:webHidden/>
              </w:rPr>
              <w:fldChar w:fldCharType="end"/>
            </w:r>
          </w:hyperlink>
        </w:p>
        <w:p w14:paraId="03DE7E16" w14:textId="372E7C57" w:rsidR="00052629" w:rsidRDefault="00052629">
          <w:pPr>
            <w:pStyle w:val="TDC1"/>
            <w:rPr>
              <w:rFonts w:eastAsiaTheme="minorEastAsia"/>
              <w:b w:val="0"/>
              <w:bCs w:val="0"/>
              <w:noProof/>
              <w:sz w:val="22"/>
              <w:szCs w:val="22"/>
              <w:lang w:val="es-AR" w:eastAsia="es-AR"/>
            </w:rPr>
          </w:pPr>
          <w:hyperlink w:anchor="_Toc53438963" w:history="1">
            <w:r w:rsidRPr="00361EE1">
              <w:rPr>
                <w:rStyle w:val="Hipervnculo"/>
                <w:noProof/>
              </w:rPr>
              <w:t>Requerimientos del Sistema</w:t>
            </w:r>
            <w:r>
              <w:rPr>
                <w:noProof/>
                <w:webHidden/>
              </w:rPr>
              <w:tab/>
            </w:r>
            <w:r>
              <w:rPr>
                <w:noProof/>
                <w:webHidden/>
              </w:rPr>
              <w:fldChar w:fldCharType="begin"/>
            </w:r>
            <w:r>
              <w:rPr>
                <w:noProof/>
                <w:webHidden/>
              </w:rPr>
              <w:instrText xml:space="preserve"> PAGEREF _Toc53438963 \h </w:instrText>
            </w:r>
            <w:r>
              <w:rPr>
                <w:noProof/>
                <w:webHidden/>
              </w:rPr>
            </w:r>
            <w:r>
              <w:rPr>
                <w:noProof/>
                <w:webHidden/>
              </w:rPr>
              <w:fldChar w:fldCharType="separate"/>
            </w:r>
            <w:r>
              <w:rPr>
                <w:noProof/>
                <w:webHidden/>
              </w:rPr>
              <w:t>4</w:t>
            </w:r>
            <w:r>
              <w:rPr>
                <w:noProof/>
                <w:webHidden/>
              </w:rPr>
              <w:fldChar w:fldCharType="end"/>
            </w:r>
          </w:hyperlink>
        </w:p>
        <w:p w14:paraId="0997C9D1" w14:textId="7AEEA3CA" w:rsidR="00052629" w:rsidRDefault="00052629">
          <w:pPr>
            <w:pStyle w:val="TDC1"/>
            <w:rPr>
              <w:rFonts w:eastAsiaTheme="minorEastAsia"/>
              <w:b w:val="0"/>
              <w:bCs w:val="0"/>
              <w:noProof/>
              <w:sz w:val="22"/>
              <w:szCs w:val="22"/>
              <w:lang w:val="es-AR" w:eastAsia="es-AR"/>
            </w:rPr>
          </w:pPr>
          <w:hyperlink w:anchor="_Toc53438964" w:history="1">
            <w:r w:rsidRPr="00361EE1">
              <w:rPr>
                <w:rStyle w:val="Hipervnculo"/>
                <w:noProof/>
              </w:rPr>
              <w:t>Instalación</w:t>
            </w:r>
            <w:r>
              <w:rPr>
                <w:noProof/>
                <w:webHidden/>
              </w:rPr>
              <w:tab/>
            </w:r>
            <w:r>
              <w:rPr>
                <w:noProof/>
                <w:webHidden/>
              </w:rPr>
              <w:fldChar w:fldCharType="begin"/>
            </w:r>
            <w:r>
              <w:rPr>
                <w:noProof/>
                <w:webHidden/>
              </w:rPr>
              <w:instrText xml:space="preserve"> PAGEREF _Toc53438964 \h </w:instrText>
            </w:r>
            <w:r>
              <w:rPr>
                <w:noProof/>
                <w:webHidden/>
              </w:rPr>
            </w:r>
            <w:r>
              <w:rPr>
                <w:noProof/>
                <w:webHidden/>
              </w:rPr>
              <w:fldChar w:fldCharType="separate"/>
            </w:r>
            <w:r>
              <w:rPr>
                <w:noProof/>
                <w:webHidden/>
              </w:rPr>
              <w:t>5</w:t>
            </w:r>
            <w:r>
              <w:rPr>
                <w:noProof/>
                <w:webHidden/>
              </w:rPr>
              <w:fldChar w:fldCharType="end"/>
            </w:r>
          </w:hyperlink>
        </w:p>
        <w:p w14:paraId="1F2616C4" w14:textId="483824C6" w:rsidR="00052629" w:rsidRDefault="00052629">
          <w:pPr>
            <w:pStyle w:val="TDC2"/>
            <w:rPr>
              <w:rFonts w:eastAsiaTheme="minorEastAsia"/>
              <w:i w:val="0"/>
              <w:iCs w:val="0"/>
              <w:noProof/>
              <w:sz w:val="22"/>
              <w:szCs w:val="22"/>
              <w:lang w:val="es-AR" w:eastAsia="es-AR"/>
            </w:rPr>
          </w:pPr>
          <w:hyperlink w:anchor="_Toc53438965" w:history="1">
            <w:r w:rsidRPr="00361EE1">
              <w:rPr>
                <w:rStyle w:val="Hipervnculo"/>
                <w:noProof/>
              </w:rPr>
              <w:t>Instalar otro Software</w:t>
            </w:r>
            <w:r>
              <w:rPr>
                <w:noProof/>
                <w:webHidden/>
              </w:rPr>
              <w:tab/>
            </w:r>
            <w:r>
              <w:rPr>
                <w:noProof/>
                <w:webHidden/>
              </w:rPr>
              <w:fldChar w:fldCharType="begin"/>
            </w:r>
            <w:r>
              <w:rPr>
                <w:noProof/>
                <w:webHidden/>
              </w:rPr>
              <w:instrText xml:space="preserve"> PAGEREF _Toc53438965 \h </w:instrText>
            </w:r>
            <w:r>
              <w:rPr>
                <w:noProof/>
                <w:webHidden/>
              </w:rPr>
            </w:r>
            <w:r>
              <w:rPr>
                <w:noProof/>
                <w:webHidden/>
              </w:rPr>
              <w:fldChar w:fldCharType="separate"/>
            </w:r>
            <w:r>
              <w:rPr>
                <w:noProof/>
                <w:webHidden/>
              </w:rPr>
              <w:t>5</w:t>
            </w:r>
            <w:r>
              <w:rPr>
                <w:noProof/>
                <w:webHidden/>
              </w:rPr>
              <w:fldChar w:fldCharType="end"/>
            </w:r>
          </w:hyperlink>
        </w:p>
        <w:p w14:paraId="13442DC1" w14:textId="2007436C" w:rsidR="00052629" w:rsidRDefault="00052629">
          <w:pPr>
            <w:pStyle w:val="TDC2"/>
            <w:rPr>
              <w:rFonts w:eastAsiaTheme="minorEastAsia"/>
              <w:i w:val="0"/>
              <w:iCs w:val="0"/>
              <w:noProof/>
              <w:sz w:val="22"/>
              <w:szCs w:val="22"/>
              <w:lang w:val="es-AR" w:eastAsia="es-AR"/>
            </w:rPr>
          </w:pPr>
          <w:hyperlink w:anchor="_Toc53438966" w:history="1">
            <w:r w:rsidRPr="00361EE1">
              <w:rPr>
                <w:rStyle w:val="Hipervnculo"/>
                <w:noProof/>
              </w:rPr>
              <w:t>Instalar el Producto</w:t>
            </w:r>
            <w:r>
              <w:rPr>
                <w:noProof/>
                <w:webHidden/>
              </w:rPr>
              <w:tab/>
            </w:r>
            <w:r>
              <w:rPr>
                <w:noProof/>
                <w:webHidden/>
              </w:rPr>
              <w:fldChar w:fldCharType="begin"/>
            </w:r>
            <w:r>
              <w:rPr>
                <w:noProof/>
                <w:webHidden/>
              </w:rPr>
              <w:instrText xml:space="preserve"> PAGEREF _Toc53438966 \h </w:instrText>
            </w:r>
            <w:r>
              <w:rPr>
                <w:noProof/>
                <w:webHidden/>
              </w:rPr>
            </w:r>
            <w:r>
              <w:rPr>
                <w:noProof/>
                <w:webHidden/>
              </w:rPr>
              <w:fldChar w:fldCharType="separate"/>
            </w:r>
            <w:r>
              <w:rPr>
                <w:noProof/>
                <w:webHidden/>
              </w:rPr>
              <w:t>9</w:t>
            </w:r>
            <w:r>
              <w:rPr>
                <w:noProof/>
                <w:webHidden/>
              </w:rPr>
              <w:fldChar w:fldCharType="end"/>
            </w:r>
          </w:hyperlink>
        </w:p>
        <w:p w14:paraId="399C02B4" w14:textId="4D969F8A" w:rsidR="00052629" w:rsidRDefault="00052629">
          <w:pPr>
            <w:pStyle w:val="TDC3"/>
            <w:rPr>
              <w:rFonts w:eastAsiaTheme="minorEastAsia"/>
              <w:noProof/>
              <w:sz w:val="22"/>
              <w:szCs w:val="22"/>
              <w:lang w:val="es-AR" w:eastAsia="es-AR"/>
            </w:rPr>
          </w:pPr>
          <w:hyperlink w:anchor="_Toc53438967" w:history="1">
            <w:r w:rsidRPr="00361EE1">
              <w:rPr>
                <w:rStyle w:val="Hipervnculo"/>
                <w:noProof/>
              </w:rPr>
              <w:t>Clonación del repositorio de GIT y ubicación de carpeta del proyecto</w:t>
            </w:r>
            <w:r>
              <w:rPr>
                <w:noProof/>
                <w:webHidden/>
              </w:rPr>
              <w:tab/>
            </w:r>
            <w:r>
              <w:rPr>
                <w:noProof/>
                <w:webHidden/>
              </w:rPr>
              <w:fldChar w:fldCharType="begin"/>
            </w:r>
            <w:r>
              <w:rPr>
                <w:noProof/>
                <w:webHidden/>
              </w:rPr>
              <w:instrText xml:space="preserve"> PAGEREF _Toc53438967 \h </w:instrText>
            </w:r>
            <w:r>
              <w:rPr>
                <w:noProof/>
                <w:webHidden/>
              </w:rPr>
            </w:r>
            <w:r>
              <w:rPr>
                <w:noProof/>
                <w:webHidden/>
              </w:rPr>
              <w:fldChar w:fldCharType="separate"/>
            </w:r>
            <w:r>
              <w:rPr>
                <w:noProof/>
                <w:webHidden/>
              </w:rPr>
              <w:t>9</w:t>
            </w:r>
            <w:r>
              <w:rPr>
                <w:noProof/>
                <w:webHidden/>
              </w:rPr>
              <w:fldChar w:fldCharType="end"/>
            </w:r>
          </w:hyperlink>
        </w:p>
        <w:p w14:paraId="31209912" w14:textId="1FCF865D" w:rsidR="00052629" w:rsidRDefault="00052629">
          <w:pPr>
            <w:pStyle w:val="TDC3"/>
            <w:rPr>
              <w:rFonts w:eastAsiaTheme="minorEastAsia"/>
              <w:noProof/>
              <w:sz w:val="22"/>
              <w:szCs w:val="22"/>
              <w:lang w:val="es-AR" w:eastAsia="es-AR"/>
            </w:rPr>
          </w:pPr>
          <w:hyperlink w:anchor="_Toc53438968" w:history="1">
            <w:r w:rsidRPr="00361EE1">
              <w:rPr>
                <w:rStyle w:val="Hipervnculo"/>
                <w:noProof/>
              </w:rPr>
              <w:t>Aplicación de scripts SQL</w:t>
            </w:r>
            <w:r>
              <w:rPr>
                <w:noProof/>
                <w:webHidden/>
              </w:rPr>
              <w:tab/>
            </w:r>
            <w:r>
              <w:rPr>
                <w:noProof/>
                <w:webHidden/>
              </w:rPr>
              <w:fldChar w:fldCharType="begin"/>
            </w:r>
            <w:r>
              <w:rPr>
                <w:noProof/>
                <w:webHidden/>
              </w:rPr>
              <w:instrText xml:space="preserve"> PAGEREF _Toc53438968 \h </w:instrText>
            </w:r>
            <w:r>
              <w:rPr>
                <w:noProof/>
                <w:webHidden/>
              </w:rPr>
            </w:r>
            <w:r>
              <w:rPr>
                <w:noProof/>
                <w:webHidden/>
              </w:rPr>
              <w:fldChar w:fldCharType="separate"/>
            </w:r>
            <w:r>
              <w:rPr>
                <w:noProof/>
                <w:webHidden/>
              </w:rPr>
              <w:t>9</w:t>
            </w:r>
            <w:r>
              <w:rPr>
                <w:noProof/>
                <w:webHidden/>
              </w:rPr>
              <w:fldChar w:fldCharType="end"/>
            </w:r>
          </w:hyperlink>
        </w:p>
        <w:p w14:paraId="4A9D0DAC" w14:textId="08D32BA9" w:rsidR="00052629" w:rsidRDefault="00052629">
          <w:pPr>
            <w:pStyle w:val="TDC1"/>
            <w:rPr>
              <w:rFonts w:eastAsiaTheme="minorEastAsia"/>
              <w:b w:val="0"/>
              <w:bCs w:val="0"/>
              <w:noProof/>
              <w:sz w:val="22"/>
              <w:szCs w:val="22"/>
              <w:lang w:val="es-AR" w:eastAsia="es-AR"/>
            </w:rPr>
          </w:pPr>
          <w:hyperlink w:anchor="_Toc53438969" w:history="1">
            <w:r w:rsidRPr="00361EE1">
              <w:rPr>
                <w:rStyle w:val="Hipervnculo"/>
                <w:noProof/>
              </w:rPr>
              <w:t>Desinstalar el Producto Software</w:t>
            </w:r>
            <w:r>
              <w:rPr>
                <w:noProof/>
                <w:webHidden/>
              </w:rPr>
              <w:tab/>
            </w:r>
            <w:r>
              <w:rPr>
                <w:noProof/>
                <w:webHidden/>
              </w:rPr>
              <w:fldChar w:fldCharType="begin"/>
            </w:r>
            <w:r>
              <w:rPr>
                <w:noProof/>
                <w:webHidden/>
              </w:rPr>
              <w:instrText xml:space="preserve"> PAGEREF _Toc53438969 \h </w:instrText>
            </w:r>
            <w:r>
              <w:rPr>
                <w:noProof/>
                <w:webHidden/>
              </w:rPr>
            </w:r>
            <w:r>
              <w:rPr>
                <w:noProof/>
                <w:webHidden/>
              </w:rPr>
              <w:fldChar w:fldCharType="separate"/>
            </w:r>
            <w:r>
              <w:rPr>
                <w:noProof/>
                <w:webHidden/>
              </w:rPr>
              <w:t>11</w:t>
            </w:r>
            <w:r>
              <w:rPr>
                <w:noProof/>
                <w:webHidden/>
              </w:rPr>
              <w:fldChar w:fldCharType="end"/>
            </w:r>
          </w:hyperlink>
        </w:p>
        <w:p w14:paraId="062259ED" w14:textId="7C8B8706" w:rsidR="00052629" w:rsidRDefault="00052629">
          <w:pPr>
            <w:pStyle w:val="TDC1"/>
            <w:rPr>
              <w:rFonts w:eastAsiaTheme="minorEastAsia"/>
              <w:b w:val="0"/>
              <w:bCs w:val="0"/>
              <w:noProof/>
              <w:sz w:val="22"/>
              <w:szCs w:val="22"/>
              <w:lang w:val="es-AR" w:eastAsia="es-AR"/>
            </w:rPr>
          </w:pPr>
          <w:hyperlink w:anchor="_Toc53438970" w:history="1">
            <w:r w:rsidRPr="00361EE1">
              <w:rPr>
                <w:rStyle w:val="Hipervnculo"/>
                <w:noProof/>
              </w:rPr>
              <w:t>Problemas de Instalación</w:t>
            </w:r>
            <w:r>
              <w:rPr>
                <w:noProof/>
                <w:webHidden/>
              </w:rPr>
              <w:tab/>
            </w:r>
            <w:r>
              <w:rPr>
                <w:noProof/>
                <w:webHidden/>
              </w:rPr>
              <w:fldChar w:fldCharType="begin"/>
            </w:r>
            <w:r>
              <w:rPr>
                <w:noProof/>
                <w:webHidden/>
              </w:rPr>
              <w:instrText xml:space="preserve"> PAGEREF _Toc53438970 \h </w:instrText>
            </w:r>
            <w:r>
              <w:rPr>
                <w:noProof/>
                <w:webHidden/>
              </w:rPr>
            </w:r>
            <w:r>
              <w:rPr>
                <w:noProof/>
                <w:webHidden/>
              </w:rPr>
              <w:fldChar w:fldCharType="separate"/>
            </w:r>
            <w:r>
              <w:rPr>
                <w:noProof/>
                <w:webHidden/>
              </w:rPr>
              <w:t>11</w:t>
            </w:r>
            <w:r>
              <w:rPr>
                <w:noProof/>
                <w:webHidden/>
              </w:rPr>
              <w:fldChar w:fldCharType="end"/>
            </w:r>
          </w:hyperlink>
        </w:p>
        <w:p w14:paraId="6EE095C9" w14:textId="2EEC4498" w:rsidR="00052629" w:rsidRDefault="00052629">
          <w:pPr>
            <w:pStyle w:val="TDC1"/>
            <w:rPr>
              <w:rFonts w:eastAsiaTheme="minorEastAsia"/>
              <w:b w:val="0"/>
              <w:bCs w:val="0"/>
              <w:noProof/>
              <w:sz w:val="22"/>
              <w:szCs w:val="22"/>
              <w:lang w:val="es-AR" w:eastAsia="es-AR"/>
            </w:rPr>
          </w:pPr>
          <w:hyperlink w:anchor="_Toc53438971" w:history="1">
            <w:r w:rsidRPr="00361EE1">
              <w:rPr>
                <w:rStyle w:val="Hipervnculo"/>
                <w:noProof/>
              </w:rPr>
              <w:t>Empezar a utilizar el Producto</w:t>
            </w:r>
            <w:r>
              <w:rPr>
                <w:noProof/>
                <w:webHidden/>
              </w:rPr>
              <w:tab/>
            </w:r>
            <w:r>
              <w:rPr>
                <w:noProof/>
                <w:webHidden/>
              </w:rPr>
              <w:fldChar w:fldCharType="begin"/>
            </w:r>
            <w:r>
              <w:rPr>
                <w:noProof/>
                <w:webHidden/>
              </w:rPr>
              <w:instrText xml:space="preserve"> PAGEREF _Toc53438971 \h </w:instrText>
            </w:r>
            <w:r>
              <w:rPr>
                <w:noProof/>
                <w:webHidden/>
              </w:rPr>
            </w:r>
            <w:r>
              <w:rPr>
                <w:noProof/>
                <w:webHidden/>
              </w:rPr>
              <w:fldChar w:fldCharType="separate"/>
            </w:r>
            <w:r>
              <w:rPr>
                <w:noProof/>
                <w:webHidden/>
              </w:rPr>
              <w:t>12</w:t>
            </w:r>
            <w:r>
              <w:rPr>
                <w:noProof/>
                <w:webHidden/>
              </w:rPr>
              <w:fldChar w:fldCharType="end"/>
            </w:r>
          </w:hyperlink>
        </w:p>
        <w:p w14:paraId="30E8217B" w14:textId="38DF452B" w:rsidR="000F79DF" w:rsidRDefault="00BD780C" w:rsidP="000F79DF">
          <w:pPr>
            <w:tabs>
              <w:tab w:val="left" w:pos="5954"/>
            </w:tabs>
          </w:pPr>
          <w:r>
            <w:fldChar w:fldCharType="end"/>
          </w:r>
        </w:p>
      </w:sdtContent>
    </w:sdt>
    <w:p w14:paraId="5459338A" w14:textId="77777777" w:rsidR="0040066E" w:rsidRDefault="0040066E" w:rsidP="000F79DF">
      <w:pPr>
        <w:ind w:left="0" w:firstLine="0"/>
      </w:pPr>
    </w:p>
    <w:p w14:paraId="7D1B1663"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1336CB54" w14:textId="77777777" w:rsidR="00A13DBA" w:rsidRDefault="002A2AEF" w:rsidP="009A3173">
          <w:pPr>
            <w:pStyle w:val="PSI-Ttulo"/>
          </w:pPr>
          <w:r>
            <w:rPr>
              <w:lang w:val="es-AR"/>
            </w:rPr>
            <w:t>Manual de Instalación</w:t>
          </w:r>
        </w:p>
      </w:sdtContent>
    </w:sdt>
    <w:p w14:paraId="3527F269" w14:textId="77777777" w:rsidR="00F532CF" w:rsidRDefault="00C539D1" w:rsidP="00F532CF">
      <w:pPr>
        <w:pStyle w:val="PSI-Ttulo1"/>
      </w:pPr>
      <w:bookmarkStart w:id="0" w:name="_Toc53438961"/>
      <w:r>
        <w:t>Introducción</w:t>
      </w:r>
      <w:bookmarkEnd w:id="0"/>
    </w:p>
    <w:p w14:paraId="588B6A67" w14:textId="77777777" w:rsidR="00F532CF" w:rsidRPr="00B729DA" w:rsidRDefault="00535F07" w:rsidP="00C539D1">
      <w:pPr>
        <w:pStyle w:val="PSI-Ttulo2"/>
      </w:pPr>
      <w:bookmarkStart w:id="1" w:name="_Toc53438962"/>
      <w:r>
        <w:t>Objetivo de este Manual</w:t>
      </w:r>
      <w:bookmarkEnd w:id="1"/>
    </w:p>
    <w:p w14:paraId="777DDD76" w14:textId="5CF46C8D" w:rsidR="00F532CF" w:rsidRDefault="005A1411" w:rsidP="005A1411">
      <w:r>
        <w:t xml:space="preserve">El objetivo de este documento es </w:t>
      </w:r>
      <w:r w:rsidR="00E0095E">
        <w:t>explicar</w:t>
      </w:r>
      <w:r>
        <w:t xml:space="preserve"> de manera detallada los pasos a seguir para poner en funcionamiento el Sistema VASPA cuando la fase de construcción del sistema termine.</w:t>
      </w:r>
    </w:p>
    <w:p w14:paraId="51C467DE" w14:textId="69ADFB67" w:rsidR="005A1411" w:rsidRDefault="005A1411" w:rsidP="005A1411">
      <w:r>
        <w:t xml:space="preserve">Se busca que, teniendo este documento, el personal de Sistemas de la UNPA-UARG pueda realizar la instalación de los componentes </w:t>
      </w:r>
      <w:r w:rsidR="006B474C">
        <w:t xml:space="preserve">de software </w:t>
      </w:r>
      <w:r>
        <w:t>necesarios</w:t>
      </w:r>
      <w:r w:rsidR="006B474C">
        <w:t>,</w:t>
      </w:r>
      <w:r>
        <w:t xml:space="preserve"> en el hardware requerido</w:t>
      </w:r>
      <w:r w:rsidR="006B474C">
        <w:t>,</w:t>
      </w:r>
      <w:r>
        <w:t xml:space="preserve"> para que </w:t>
      </w:r>
      <w:r w:rsidR="006B474C">
        <w:t xml:space="preserve">el sistema desarrollado quede </w:t>
      </w:r>
      <w:r w:rsidR="00437B17">
        <w:t xml:space="preserve">implementado y </w:t>
      </w:r>
      <w:r w:rsidR="006B474C">
        <w:t>totalmente funcional para los usuarios</w:t>
      </w:r>
      <w:r>
        <w:t>.</w:t>
      </w:r>
    </w:p>
    <w:p w14:paraId="3AE946DA" w14:textId="5CC18F0D" w:rsidR="007A13A9" w:rsidRPr="005A1411" w:rsidRDefault="007A13A9" w:rsidP="005A1411">
      <w:r>
        <w:t>La escritura de este manual se hará detallando la instalación sobre un Sistema Operativo Windows. Los pasos a seguir en otros sistemas operativos son muy similares.</w:t>
      </w:r>
    </w:p>
    <w:p w14:paraId="2B5F3AF2" w14:textId="77777777" w:rsidR="00C539D1" w:rsidRPr="002E175C" w:rsidRDefault="00C539D1" w:rsidP="006B474C">
      <w:pPr>
        <w:pStyle w:val="PSI-Comentario"/>
        <w:ind w:firstLine="0"/>
      </w:pPr>
    </w:p>
    <w:p w14:paraId="7F652E8D" w14:textId="233B03C8" w:rsidR="00F532CF" w:rsidRPr="004174B7" w:rsidRDefault="00CA798A" w:rsidP="004174B7">
      <w:pPr>
        <w:pStyle w:val="PSI-Ttulo1"/>
      </w:pPr>
      <w:bookmarkStart w:id="2" w:name="_Toc53438963"/>
      <w:r w:rsidRPr="004174B7">
        <w:t xml:space="preserve">Requerimientos </w:t>
      </w:r>
      <w:r w:rsidR="006B474C">
        <w:t>del</w:t>
      </w:r>
      <w:r w:rsidR="00C94E03" w:rsidRPr="004174B7">
        <w:t xml:space="preserve"> Sistema</w:t>
      </w:r>
      <w:bookmarkEnd w:id="2"/>
    </w:p>
    <w:p w14:paraId="67B7D2DA" w14:textId="2227FA9A" w:rsidR="00F532CF" w:rsidRDefault="00F532CF" w:rsidP="00895821">
      <w:pPr>
        <w:pStyle w:val="PSI-Comentario"/>
      </w:pPr>
    </w:p>
    <w:tbl>
      <w:tblPr>
        <w:tblW w:w="8633" w:type="dxa"/>
        <w:jc w:val="center"/>
        <w:tblLayout w:type="fixed"/>
        <w:tblCellMar>
          <w:top w:w="55" w:type="dxa"/>
          <w:left w:w="55" w:type="dxa"/>
          <w:bottom w:w="55" w:type="dxa"/>
          <w:right w:w="55" w:type="dxa"/>
        </w:tblCellMar>
        <w:tblLook w:val="0000" w:firstRow="0" w:lastRow="0" w:firstColumn="0" w:lastColumn="0" w:noHBand="0" w:noVBand="0"/>
      </w:tblPr>
      <w:tblGrid>
        <w:gridCol w:w="2623"/>
        <w:gridCol w:w="6010"/>
      </w:tblGrid>
      <w:tr w:rsidR="00CA798A" w:rsidRPr="00ED038F" w14:paraId="3B465024"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1220EA50" w14:textId="77777777" w:rsidR="00CA798A" w:rsidRPr="00ED038F" w:rsidRDefault="00CA798A" w:rsidP="00CA798A">
            <w:pPr>
              <w:ind w:left="0" w:firstLine="17"/>
            </w:pPr>
            <w:r w:rsidRPr="00ED038F">
              <w:t>Procesador de Sistema:</w:t>
            </w:r>
          </w:p>
        </w:tc>
        <w:tc>
          <w:tcPr>
            <w:tcW w:w="6010" w:type="dxa"/>
            <w:tcBorders>
              <w:top w:val="single" w:sz="1" w:space="0" w:color="000000"/>
              <w:left w:val="single" w:sz="1" w:space="0" w:color="000000"/>
              <w:bottom w:val="single" w:sz="1" w:space="0" w:color="000000"/>
              <w:right w:val="single" w:sz="1" w:space="0" w:color="000000"/>
            </w:tcBorders>
          </w:tcPr>
          <w:p w14:paraId="13C9AEDF" w14:textId="51A64C7F" w:rsidR="00CA798A" w:rsidRPr="00ED038F" w:rsidRDefault="005A1411" w:rsidP="005A1411">
            <w:r>
              <w:rPr>
                <w:iCs/>
              </w:rPr>
              <w:t>No hay requerimientos especiales de procesamiento.</w:t>
            </w:r>
          </w:p>
        </w:tc>
      </w:tr>
      <w:tr w:rsidR="00CA798A" w:rsidRPr="00ED038F" w14:paraId="304B5E48"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137D5896" w14:textId="77777777" w:rsidR="00CA798A" w:rsidRPr="00ED038F" w:rsidRDefault="00CA798A" w:rsidP="00CA798A">
            <w:pPr>
              <w:ind w:left="0" w:firstLine="17"/>
            </w:pPr>
            <w:r w:rsidRPr="00ED038F">
              <w:t>Memoria de Sistema:</w:t>
            </w:r>
          </w:p>
        </w:tc>
        <w:tc>
          <w:tcPr>
            <w:tcW w:w="6010" w:type="dxa"/>
            <w:tcBorders>
              <w:top w:val="single" w:sz="1" w:space="0" w:color="000000"/>
              <w:left w:val="single" w:sz="1" w:space="0" w:color="000000"/>
              <w:bottom w:val="single" w:sz="1" w:space="0" w:color="000000"/>
              <w:right w:val="single" w:sz="1" w:space="0" w:color="000000"/>
            </w:tcBorders>
          </w:tcPr>
          <w:p w14:paraId="4ABC2E5C" w14:textId="261983C3" w:rsidR="00CA798A" w:rsidRPr="006B474C" w:rsidRDefault="006B474C" w:rsidP="00CA798A">
            <w:pPr>
              <w:rPr>
                <w:iCs/>
              </w:rPr>
            </w:pPr>
            <w:r>
              <w:rPr>
                <w:iCs/>
              </w:rPr>
              <w:t>1 GB. En las pruebas realizadas no se han detectado requerimientos especiales de memoria, sólo se utilizan algunos MB entre MySQL, Apache y PHP, incluso en las funcionalidades más complejas.</w:t>
            </w:r>
          </w:p>
        </w:tc>
      </w:tr>
      <w:tr w:rsidR="00CA798A" w:rsidRPr="00ED038F" w14:paraId="38944F7F"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566CC859" w14:textId="77777777" w:rsidR="00CA798A" w:rsidRPr="00ED038F" w:rsidRDefault="00CA798A" w:rsidP="00CA798A">
            <w:pPr>
              <w:ind w:left="0" w:firstLine="17"/>
            </w:pPr>
            <w:r w:rsidRPr="00ED038F">
              <w:t>Espacio Libre en Disco:</w:t>
            </w:r>
          </w:p>
        </w:tc>
        <w:tc>
          <w:tcPr>
            <w:tcW w:w="6010" w:type="dxa"/>
            <w:tcBorders>
              <w:top w:val="single" w:sz="1" w:space="0" w:color="000000"/>
              <w:left w:val="single" w:sz="1" w:space="0" w:color="000000"/>
              <w:bottom w:val="single" w:sz="1" w:space="0" w:color="000000"/>
              <w:right w:val="single" w:sz="1" w:space="0" w:color="000000"/>
            </w:tcBorders>
          </w:tcPr>
          <w:p w14:paraId="03328B2F" w14:textId="1043B700" w:rsidR="00CA798A" w:rsidRDefault="006B474C" w:rsidP="005A1411">
            <w:r>
              <w:t xml:space="preserve">1,4 GB </w:t>
            </w:r>
            <w:r w:rsidR="005A1411">
              <w:t xml:space="preserve">para el </w:t>
            </w:r>
            <w:r>
              <w:t xml:space="preserve">motor MySQL, el servidor Apache, los intérpretes PHP y el </w:t>
            </w:r>
            <w:r w:rsidR="005A1411">
              <w:t xml:space="preserve">código fuente del sistema </w:t>
            </w:r>
            <w:r>
              <w:t xml:space="preserve">con </w:t>
            </w:r>
            <w:r w:rsidR="005A1411">
              <w:t>sus librerías.</w:t>
            </w:r>
          </w:p>
          <w:p w14:paraId="264ED028" w14:textId="4749EEC9" w:rsidR="005A1411" w:rsidRPr="00ED038F" w:rsidRDefault="005A1411" w:rsidP="005A1411">
            <w:r>
              <w:t>Considerar que se deben cargar en el servidor todos los programas escaneados de todas las asignaturas. Se estima que se requerirán entre 1 y 3 GB para almacenar todos estos archivos</w:t>
            </w:r>
            <w:r w:rsidR="00E0095E">
              <w:t xml:space="preserve"> PDF</w:t>
            </w:r>
            <w:r>
              <w:t xml:space="preserve"> (por año).</w:t>
            </w:r>
          </w:p>
        </w:tc>
      </w:tr>
      <w:tr w:rsidR="00CA798A" w:rsidRPr="00ED038F" w14:paraId="15F27A24" w14:textId="77777777" w:rsidTr="00535F07">
        <w:trPr>
          <w:trHeight w:val="487"/>
          <w:jc w:val="center"/>
        </w:trPr>
        <w:tc>
          <w:tcPr>
            <w:tcW w:w="2623" w:type="dxa"/>
            <w:tcBorders>
              <w:top w:val="single" w:sz="1" w:space="0" w:color="000000"/>
              <w:left w:val="single" w:sz="1" w:space="0" w:color="000000"/>
              <w:bottom w:val="single" w:sz="1" w:space="0" w:color="000000"/>
            </w:tcBorders>
            <w:shd w:val="clear" w:color="auto" w:fill="E6E6E6"/>
          </w:tcPr>
          <w:p w14:paraId="2CBA811F" w14:textId="77777777" w:rsidR="00CA798A" w:rsidRPr="00ED038F" w:rsidRDefault="00CA798A" w:rsidP="00CA798A">
            <w:pPr>
              <w:ind w:left="0" w:firstLine="17"/>
            </w:pPr>
            <w:r w:rsidRPr="00ED038F">
              <w:t>Sistema Operativo:</w:t>
            </w:r>
          </w:p>
        </w:tc>
        <w:tc>
          <w:tcPr>
            <w:tcW w:w="6010" w:type="dxa"/>
            <w:tcBorders>
              <w:top w:val="single" w:sz="1" w:space="0" w:color="000000"/>
              <w:left w:val="single" w:sz="1" w:space="0" w:color="000000"/>
              <w:bottom w:val="single" w:sz="1" w:space="0" w:color="000000"/>
              <w:right w:val="single" w:sz="1" w:space="0" w:color="000000"/>
            </w:tcBorders>
          </w:tcPr>
          <w:p w14:paraId="09F84EC4" w14:textId="6E4708F3" w:rsidR="00CA798A" w:rsidRPr="006B474C" w:rsidRDefault="006B474C" w:rsidP="006B474C">
            <w:pPr>
              <w:ind w:left="0" w:firstLine="0"/>
              <w:rPr>
                <w:iCs/>
              </w:rPr>
            </w:pPr>
            <w:r>
              <w:rPr>
                <w:iCs/>
              </w:rPr>
              <w:t>Al utilizarse XAMPP, no hay requerimientos especiales de Sistema Operativo ya que este paquete de software es compatible con Windows, Linux y Mac OS.</w:t>
            </w:r>
          </w:p>
        </w:tc>
      </w:tr>
      <w:tr w:rsidR="00CA798A" w:rsidRPr="00ED038F" w14:paraId="1590363F"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12446EC1" w14:textId="77777777" w:rsidR="00CA798A" w:rsidRPr="00ED038F" w:rsidRDefault="00CA798A" w:rsidP="00CA798A">
            <w:pPr>
              <w:ind w:left="0" w:firstLine="17"/>
            </w:pPr>
            <w:r w:rsidRPr="00ED038F">
              <w:t>Tarjeta Gráfica:</w:t>
            </w:r>
          </w:p>
        </w:tc>
        <w:tc>
          <w:tcPr>
            <w:tcW w:w="6010" w:type="dxa"/>
            <w:tcBorders>
              <w:top w:val="single" w:sz="1" w:space="0" w:color="000000"/>
              <w:left w:val="single" w:sz="1" w:space="0" w:color="000000"/>
              <w:bottom w:val="single" w:sz="1" w:space="0" w:color="000000"/>
              <w:right w:val="single" w:sz="1" w:space="0" w:color="000000"/>
            </w:tcBorders>
          </w:tcPr>
          <w:p w14:paraId="66599403" w14:textId="73D185C4" w:rsidR="00CA798A" w:rsidRPr="005A1411" w:rsidRDefault="005A1411" w:rsidP="00CA798A">
            <w:pPr>
              <w:rPr>
                <w:iCs/>
              </w:rPr>
            </w:pPr>
            <w:r>
              <w:rPr>
                <w:iCs/>
              </w:rPr>
              <w:t>No hay requerimientos especiales de procesamiento gráfico.</w:t>
            </w:r>
          </w:p>
        </w:tc>
      </w:tr>
      <w:tr w:rsidR="00CA798A" w:rsidRPr="00ED038F" w14:paraId="55D5853A"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587DCBBA" w14:textId="77777777" w:rsidR="00CA798A" w:rsidRPr="00ED038F" w:rsidRDefault="00CA798A" w:rsidP="00CA798A">
            <w:pPr>
              <w:ind w:left="0" w:firstLine="17"/>
            </w:pPr>
            <w:r w:rsidRPr="00ED038F">
              <w:t>Software Existente:</w:t>
            </w:r>
          </w:p>
        </w:tc>
        <w:tc>
          <w:tcPr>
            <w:tcW w:w="6010" w:type="dxa"/>
            <w:tcBorders>
              <w:top w:val="single" w:sz="1" w:space="0" w:color="000000"/>
              <w:left w:val="single" w:sz="1" w:space="0" w:color="000000"/>
              <w:bottom w:val="single" w:sz="1" w:space="0" w:color="000000"/>
              <w:right w:val="single" w:sz="1" w:space="0" w:color="000000"/>
            </w:tcBorders>
          </w:tcPr>
          <w:p w14:paraId="5E0C6529" w14:textId="77777777" w:rsidR="00CA798A" w:rsidRDefault="002905B0" w:rsidP="005A1411">
            <w:r>
              <w:t>Se requiere tener Apache, MySQL y PHP.</w:t>
            </w:r>
          </w:p>
          <w:p w14:paraId="6CFD8B4A" w14:textId="6C2F4EDC" w:rsidR="002905B0" w:rsidRPr="00ED038F" w:rsidRDefault="002905B0" w:rsidP="005A1411">
            <w:r>
              <w:lastRenderedPageBreak/>
              <w:t>Esto puede lograrse teniendo preparado un ambiente LAMP (servidor Linux) o instalando XAMPP en Windows/Linux/Mac OS.</w:t>
            </w:r>
          </w:p>
        </w:tc>
      </w:tr>
      <w:tr w:rsidR="00CA798A" w:rsidRPr="00ED038F" w14:paraId="1336B057"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7B64D8E9" w14:textId="77777777" w:rsidR="00CA798A" w:rsidRPr="00ED038F" w:rsidRDefault="00CA798A" w:rsidP="00CA798A">
            <w:pPr>
              <w:ind w:left="0" w:firstLine="17"/>
            </w:pPr>
            <w:r w:rsidRPr="00ED038F">
              <w:lastRenderedPageBreak/>
              <w:t>Acceso Red:</w:t>
            </w:r>
          </w:p>
        </w:tc>
        <w:tc>
          <w:tcPr>
            <w:tcW w:w="6010" w:type="dxa"/>
            <w:tcBorders>
              <w:top w:val="single" w:sz="1" w:space="0" w:color="000000"/>
              <w:left w:val="single" w:sz="1" w:space="0" w:color="000000"/>
              <w:bottom w:val="single" w:sz="1" w:space="0" w:color="000000"/>
              <w:right w:val="single" w:sz="1" w:space="0" w:color="000000"/>
            </w:tcBorders>
          </w:tcPr>
          <w:p w14:paraId="66E2507D" w14:textId="557EADFC" w:rsidR="00CA798A" w:rsidRPr="00635BE3" w:rsidRDefault="00635BE3" w:rsidP="00CA798A">
            <w:pPr>
              <w:rPr>
                <w:iCs/>
              </w:rPr>
            </w:pPr>
            <w:r>
              <w:rPr>
                <w:iCs/>
              </w:rPr>
              <w:t>Dado que es un Sistema Web, se debe instalar en un servidor que luego debe ser accesible desde Internet.</w:t>
            </w:r>
          </w:p>
        </w:tc>
      </w:tr>
    </w:tbl>
    <w:p w14:paraId="0F31C3F2" w14:textId="15B1517E" w:rsidR="00560947" w:rsidRDefault="00560947" w:rsidP="00017C55">
      <w:pPr>
        <w:ind w:left="0" w:firstLine="0"/>
        <w:rPr>
          <w:rFonts w:asciiTheme="majorHAnsi" w:eastAsiaTheme="majorEastAsia" w:hAnsiTheme="majorHAnsi" w:cstheme="majorBidi"/>
          <w:b/>
          <w:bCs/>
          <w:color w:val="365F91" w:themeColor="accent1" w:themeShade="BF"/>
          <w:sz w:val="28"/>
          <w:szCs w:val="28"/>
          <w:lang w:val="es-AR"/>
        </w:rPr>
      </w:pPr>
    </w:p>
    <w:p w14:paraId="006C7DDB" w14:textId="77777777" w:rsidR="00C94E03" w:rsidRDefault="006119F0" w:rsidP="006119F0">
      <w:pPr>
        <w:pStyle w:val="PSI-Ttulo1"/>
      </w:pPr>
      <w:bookmarkStart w:id="3" w:name="_Toc53438964"/>
      <w:r>
        <w:t>Instalación</w:t>
      </w:r>
      <w:bookmarkEnd w:id="3"/>
    </w:p>
    <w:p w14:paraId="6D8A5868" w14:textId="6F89AD8D" w:rsidR="006119F0" w:rsidRDefault="00535F07" w:rsidP="00177403">
      <w:r w:rsidRPr="00AF5F64">
        <w:t>En esta sección</w:t>
      </w:r>
      <w:r w:rsidR="00CB4662">
        <w:t>,</w:t>
      </w:r>
      <w:r w:rsidRPr="00AF5F64">
        <w:t xml:space="preserve"> se explicar</w:t>
      </w:r>
      <w:r w:rsidR="00CB4662">
        <w:t>án</w:t>
      </w:r>
      <w:r w:rsidR="006119F0" w:rsidRPr="00AF5F64">
        <w:t xml:space="preserve"> las instrucciones de instalación</w:t>
      </w:r>
      <w:r w:rsidR="00AF5F64" w:rsidRPr="00AF5F64">
        <w:t>, realizándose preguntas</w:t>
      </w:r>
      <w:r w:rsidR="006119F0" w:rsidRPr="00AF5F64">
        <w:t xml:space="preserve"> como: ¿Qué otro software debe ser instalado primero</w:t>
      </w:r>
      <w:r w:rsidR="00177403">
        <w:t xml:space="preserve"> y cómo lo instalo</w:t>
      </w:r>
      <w:r w:rsidR="006119F0" w:rsidRPr="00AF5F64">
        <w:t>?, ¿Cómo instalo el producto?, ¿Cómo desinstalo el producto? y ¿Qué hago si encuentro problemas</w:t>
      </w:r>
      <w:r w:rsidR="00880DFB" w:rsidRPr="00AF5F64">
        <w:t>?</w:t>
      </w:r>
    </w:p>
    <w:p w14:paraId="0FD3DEA1" w14:textId="77777777" w:rsidR="005829B5" w:rsidRPr="002A33D7" w:rsidRDefault="005829B5" w:rsidP="00177403"/>
    <w:p w14:paraId="6F6E6F2F" w14:textId="77777777" w:rsidR="006119F0" w:rsidRPr="00ED038F" w:rsidRDefault="006119F0" w:rsidP="006119F0">
      <w:pPr>
        <w:pStyle w:val="PSI-Ttulo2"/>
      </w:pPr>
      <w:bookmarkStart w:id="4" w:name="_Toc53438965"/>
      <w:r w:rsidRPr="00ED038F">
        <w:t>Instalar otro Software</w:t>
      </w:r>
      <w:bookmarkEnd w:id="4"/>
    </w:p>
    <w:p w14:paraId="7AAC635E" w14:textId="101B9C65" w:rsidR="00C94E03" w:rsidRDefault="00483CD4" w:rsidP="00483CD4">
      <w:r>
        <w:t xml:space="preserve">En esta sección, se detalla como instalar XAMPP </w:t>
      </w:r>
      <w:r w:rsidR="00CA5D10">
        <w:t>de modo que el</w:t>
      </w:r>
      <w:r w:rsidR="00052629">
        <w:t xml:space="preserve"> equipo que actuará como</w:t>
      </w:r>
      <w:r w:rsidR="00CA5D10">
        <w:t xml:space="preserve"> servidor est</w:t>
      </w:r>
      <w:r w:rsidR="005829B5">
        <w:t>é</w:t>
      </w:r>
      <w:r w:rsidR="00CA5D10">
        <w:t xml:space="preserve"> listo para alojar al Sistema VASPA.</w:t>
      </w:r>
    </w:p>
    <w:p w14:paraId="0F2BF1B7" w14:textId="627D4566" w:rsidR="00177403" w:rsidRDefault="00177403" w:rsidP="00483CD4">
      <w:r>
        <w:t xml:space="preserve">Inicialmente, deberá abrir el navegador web y dirigirse a </w:t>
      </w:r>
      <w:hyperlink r:id="rId11" w:history="1">
        <w:r w:rsidRPr="00B20DBF">
          <w:rPr>
            <w:rStyle w:val="Hipervnculo"/>
          </w:rPr>
          <w:t>https://www.apachefriends.org/es/download.html</w:t>
        </w:r>
      </w:hyperlink>
    </w:p>
    <w:p w14:paraId="4E3656A7" w14:textId="45A92399" w:rsidR="00177403" w:rsidRDefault="00177403" w:rsidP="00483CD4">
      <w:r>
        <w:t xml:space="preserve">Allí, deberá descargar la versión </w:t>
      </w:r>
      <w:r w:rsidRPr="00177403">
        <w:t xml:space="preserve">7.2.32 </w:t>
      </w:r>
      <w:r>
        <w:t>para Windows.</w:t>
      </w:r>
    </w:p>
    <w:p w14:paraId="38322A96" w14:textId="47D2A178" w:rsidR="00177403" w:rsidRDefault="00177403" w:rsidP="00177403">
      <w:r>
        <w:t>Luego, ejecutar el archivo .exe descargado. Cargará unos segundos y verá una pantalla como la siguiente:</w:t>
      </w:r>
    </w:p>
    <w:p w14:paraId="73C2378D" w14:textId="04330538" w:rsidR="00177403" w:rsidRDefault="00177403" w:rsidP="00483CD4">
      <w:r w:rsidRPr="00177403">
        <w:rPr>
          <w:noProof/>
        </w:rPr>
        <w:drawing>
          <wp:inline distT="0" distB="0" distL="0" distR="0" wp14:anchorId="345BD869" wp14:editId="0C9E5721">
            <wp:extent cx="3274326" cy="2765697"/>
            <wp:effectExtent l="76200" t="76200" r="116840" b="1111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4529" cy="27827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38E93A" w14:textId="2EFCEA43" w:rsidR="00177403" w:rsidRDefault="00177403" w:rsidP="00177403">
      <w:pPr>
        <w:ind w:left="0" w:firstLine="0"/>
      </w:pPr>
      <w:r>
        <w:lastRenderedPageBreak/>
        <w:t>Deberá presionar “Next &gt;” y verá la siguiente pantalla, en la cual deberá dejar todas las opciones marcadas:</w:t>
      </w:r>
    </w:p>
    <w:p w14:paraId="333C693E" w14:textId="1DF7F104" w:rsidR="00177403" w:rsidRDefault="00177403" w:rsidP="00177403">
      <w:pPr>
        <w:ind w:left="0" w:firstLine="0"/>
      </w:pPr>
      <w:r w:rsidRPr="00177403">
        <w:rPr>
          <w:noProof/>
        </w:rPr>
        <w:drawing>
          <wp:inline distT="0" distB="0" distL="0" distR="0" wp14:anchorId="298D94AE" wp14:editId="17868062">
            <wp:extent cx="3479042" cy="2939021"/>
            <wp:effectExtent l="76200" t="76200" r="121920" b="1092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7607" cy="2954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E5EFE2" w14:textId="79864606" w:rsidR="00177403" w:rsidRDefault="00996731" w:rsidP="00177403">
      <w:pPr>
        <w:ind w:left="0" w:firstLine="0"/>
      </w:pPr>
      <w:r>
        <w:t>Presione “Next &gt;” nuevamente y se mostrará una pantalla donde se debe elegir la ubicación para instalar XAMPP:</w:t>
      </w:r>
    </w:p>
    <w:p w14:paraId="2F394865" w14:textId="062CCB76" w:rsidR="00996731" w:rsidRDefault="00996731" w:rsidP="00177403">
      <w:pPr>
        <w:ind w:left="0" w:firstLine="0"/>
      </w:pPr>
      <w:r w:rsidRPr="00996731">
        <w:rPr>
          <w:noProof/>
        </w:rPr>
        <w:drawing>
          <wp:inline distT="0" distB="0" distL="0" distR="0" wp14:anchorId="31E9D243" wp14:editId="1A0D2AB9">
            <wp:extent cx="3611981" cy="3050275"/>
            <wp:effectExtent l="76200" t="76200" r="121920" b="11239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6689" cy="30626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860F95" w14:textId="3A9F630C" w:rsidR="00996731" w:rsidRDefault="00996731" w:rsidP="00177403">
      <w:pPr>
        <w:ind w:left="0" w:firstLine="0"/>
      </w:pPr>
      <w:r>
        <w:t>Comenzará la instalación y deberá esperar a que esta finalice:</w:t>
      </w:r>
    </w:p>
    <w:p w14:paraId="0FA78A3F" w14:textId="03F56FC1" w:rsidR="00996731" w:rsidRDefault="00996731" w:rsidP="00177403">
      <w:pPr>
        <w:ind w:left="0" w:firstLine="0"/>
      </w:pPr>
      <w:r w:rsidRPr="00996731">
        <w:rPr>
          <w:noProof/>
        </w:rPr>
        <w:lastRenderedPageBreak/>
        <w:drawing>
          <wp:inline distT="0" distB="0" distL="0" distR="0" wp14:anchorId="6A844A72" wp14:editId="201815EB">
            <wp:extent cx="3387295" cy="2872854"/>
            <wp:effectExtent l="76200" t="76200" r="118110" b="1181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4465" cy="28874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CCF462" w14:textId="78AC7052" w:rsidR="00996731" w:rsidRDefault="00996731" w:rsidP="00177403">
      <w:pPr>
        <w:ind w:left="0" w:firstLine="0"/>
      </w:pPr>
      <w:r>
        <w:t>Una vez finalizada la instalación, se deberá dirigir al Panel de Control de XAMPP e iniciar los servicios de Apache y MySQL:</w:t>
      </w:r>
    </w:p>
    <w:p w14:paraId="0A5DFBDE" w14:textId="2D962055" w:rsidR="00996731" w:rsidRDefault="00996731" w:rsidP="00177403">
      <w:pPr>
        <w:ind w:left="0" w:firstLine="0"/>
      </w:pPr>
      <w:r w:rsidRPr="00996731">
        <w:rPr>
          <w:noProof/>
        </w:rPr>
        <w:drawing>
          <wp:inline distT="0" distB="0" distL="0" distR="0" wp14:anchorId="31DE015E" wp14:editId="25EF4CBE">
            <wp:extent cx="4094925" cy="2470245"/>
            <wp:effectExtent l="76200" t="76200" r="115570" b="1206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0553" cy="2485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632EEC" w14:textId="77777777" w:rsidR="00996731" w:rsidRDefault="00996731" w:rsidP="00177403">
      <w:pPr>
        <w:ind w:left="0" w:firstLine="0"/>
      </w:pPr>
    </w:p>
    <w:p w14:paraId="4327A849" w14:textId="0980AF5A" w:rsidR="00996731" w:rsidRDefault="00996731" w:rsidP="00177403">
      <w:pPr>
        <w:ind w:left="0" w:firstLine="0"/>
      </w:pPr>
      <w:r>
        <w:t>Una vez iniciado, deberá escribir “localhost” en su navegador web. Si visualiza una pantalla similar a la siguiente, significa que la instalación fue completada correctamente:</w:t>
      </w:r>
    </w:p>
    <w:p w14:paraId="28D3B2EA" w14:textId="4F72D8F7" w:rsidR="00996731" w:rsidRPr="002A33D7" w:rsidRDefault="00996731" w:rsidP="00177403">
      <w:pPr>
        <w:ind w:left="0" w:firstLine="0"/>
      </w:pPr>
      <w:r w:rsidRPr="00996731">
        <w:rPr>
          <w:noProof/>
        </w:rPr>
        <w:lastRenderedPageBreak/>
        <w:drawing>
          <wp:inline distT="0" distB="0" distL="0" distR="0" wp14:anchorId="03FA6E00" wp14:editId="3DCAF141">
            <wp:extent cx="4152640" cy="4161430"/>
            <wp:effectExtent l="76200" t="76200" r="114935" b="1060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2501" cy="41713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D0019F" w14:textId="77777777" w:rsidR="00F133C5" w:rsidRDefault="00194563" w:rsidP="00194563">
      <w:pPr>
        <w:pStyle w:val="PSI-Ttulo2"/>
        <w:ind w:left="0" w:firstLine="0"/>
      </w:pPr>
      <w:r>
        <w:br/>
      </w:r>
    </w:p>
    <w:p w14:paraId="7910E2B7" w14:textId="77777777" w:rsidR="00F133C5" w:rsidRDefault="00F133C5">
      <w:pPr>
        <w:rPr>
          <w:rFonts w:asciiTheme="majorHAnsi" w:eastAsiaTheme="majorEastAsia" w:hAnsiTheme="majorHAnsi" w:cstheme="majorBidi"/>
          <w:b/>
          <w:bCs/>
          <w:color w:val="4F81BD" w:themeColor="accent1"/>
          <w:sz w:val="26"/>
          <w:szCs w:val="26"/>
          <w:lang w:val="es-AR"/>
        </w:rPr>
      </w:pPr>
      <w:r>
        <w:br w:type="page"/>
      </w:r>
    </w:p>
    <w:p w14:paraId="426D12BF" w14:textId="50DAE85C" w:rsidR="00194563" w:rsidRPr="00ED038F" w:rsidRDefault="00194563" w:rsidP="00194563">
      <w:pPr>
        <w:pStyle w:val="PSI-Ttulo2"/>
        <w:ind w:left="0" w:firstLine="0"/>
      </w:pPr>
      <w:bookmarkStart w:id="5" w:name="_Toc53438966"/>
      <w:r w:rsidRPr="00ED038F">
        <w:lastRenderedPageBreak/>
        <w:t xml:space="preserve">Instalar </w:t>
      </w:r>
      <w:r>
        <w:t>el</w:t>
      </w:r>
      <w:r w:rsidRPr="00ED038F">
        <w:t xml:space="preserve"> </w:t>
      </w:r>
      <w:r w:rsidR="00282FF0">
        <w:t>Producto</w:t>
      </w:r>
      <w:bookmarkEnd w:id="5"/>
      <w:r w:rsidR="00282FF0">
        <w:t xml:space="preserve"> </w:t>
      </w:r>
    </w:p>
    <w:p w14:paraId="3C462289" w14:textId="5A17CCD6" w:rsidR="00194563" w:rsidRDefault="00F77679" w:rsidP="00F77679">
      <w:r>
        <w:t xml:space="preserve">La instalación de este producto es bastante sencilla. </w:t>
      </w:r>
      <w:r w:rsidR="00F133C5">
        <w:t>Se basa en realizar una clonación de un repositorio de GIT y en la aplicación de algunos scripts SQL.</w:t>
      </w:r>
    </w:p>
    <w:p w14:paraId="5E1A01E3" w14:textId="6F9B9E2F" w:rsidR="00F133C5" w:rsidRDefault="00F133C5" w:rsidP="00F133C5">
      <w:pPr>
        <w:pStyle w:val="PSI-Ttulo3"/>
      </w:pPr>
      <w:bookmarkStart w:id="6" w:name="_Toc53438967"/>
      <w:r>
        <w:t>Clonación del repositorio de GIT y ubicación de carpeta del proyecto</w:t>
      </w:r>
      <w:bookmarkEnd w:id="6"/>
    </w:p>
    <w:p w14:paraId="40106942" w14:textId="13385900" w:rsidR="00F133C5" w:rsidRDefault="00F133C5" w:rsidP="00F133C5">
      <w:r>
        <w:t>Una vez instalado XAMPP, deberá ir a la carpeta donde ha realizado la instalación y localizar la carpeta “</w:t>
      </w:r>
      <w:proofErr w:type="spellStart"/>
      <w:r>
        <w:t>htdocs</w:t>
      </w:r>
      <w:proofErr w:type="spellEnd"/>
      <w:r>
        <w:t>”:</w:t>
      </w:r>
    </w:p>
    <w:p w14:paraId="73BB16DC" w14:textId="17D689C2" w:rsidR="00F133C5" w:rsidRDefault="00F133C5" w:rsidP="00F133C5">
      <w:r w:rsidRPr="00F133C5">
        <w:drawing>
          <wp:inline distT="0" distB="0" distL="0" distR="0" wp14:anchorId="04C2A3F2" wp14:editId="6B1B7EED">
            <wp:extent cx="3832126" cy="3759958"/>
            <wp:effectExtent l="76200" t="76200" r="111760" b="1073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389" cy="3784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6F93F2" w14:textId="6EDB3BFC" w:rsidR="00F133C5" w:rsidRDefault="00F133C5" w:rsidP="00F133C5">
      <w:r>
        <w:t>Deberá ingresar en esta carpeta y, allí, deberá crear una carpeta llamada “</w:t>
      </w:r>
      <w:proofErr w:type="spellStart"/>
      <w:r>
        <w:t>vaspa</w:t>
      </w:r>
      <w:proofErr w:type="spellEnd"/>
      <w:r>
        <w:t xml:space="preserve">”. En esta carpeta deberá clonar el siguiente repositorio GIT: </w:t>
      </w:r>
      <w:hyperlink r:id="rId19" w:history="1">
        <w:r w:rsidRPr="006B5382">
          <w:rPr>
            <w:rStyle w:val="Hipervnculo"/>
          </w:rPr>
          <w:t>https://github.com/fge23/Sistema-VASPA</w:t>
        </w:r>
      </w:hyperlink>
      <w:r>
        <w:t xml:space="preserve"> </w:t>
      </w:r>
    </w:p>
    <w:p w14:paraId="10C7BFDA" w14:textId="780FD021" w:rsidR="00F133C5" w:rsidRDefault="00EE3427" w:rsidP="00F77679">
      <w:r>
        <w:t>Una vez realizado lo anterior, habrá completado la instalación del código fuente.</w:t>
      </w:r>
    </w:p>
    <w:p w14:paraId="6641A663" w14:textId="3BBEAC02" w:rsidR="00EE3427" w:rsidRDefault="00EE3427" w:rsidP="00EE3427">
      <w:pPr>
        <w:pStyle w:val="PSI-Ttulo3"/>
      </w:pPr>
      <w:bookmarkStart w:id="7" w:name="_Toc53438968"/>
      <w:r>
        <w:t>Aplicación de scripts SQL</w:t>
      </w:r>
      <w:bookmarkEnd w:id="7"/>
      <w:r>
        <w:t xml:space="preserve"> </w:t>
      </w:r>
    </w:p>
    <w:p w14:paraId="1CD98A24" w14:textId="51A67454" w:rsidR="00EE3427" w:rsidRDefault="00EE3427" w:rsidP="00EE3427">
      <w:r>
        <w:t>El último paso para dejar funcionando el sistema es la aplicación de scripts SQL</w:t>
      </w:r>
      <w:r w:rsidR="00E8235C">
        <w:t>.</w:t>
      </w:r>
    </w:p>
    <w:p w14:paraId="79C98B6F" w14:textId="4403DEBE" w:rsidR="00E8235C" w:rsidRDefault="00E8235C" w:rsidP="00EE3427">
      <w:r>
        <w:t xml:space="preserve">Esto lo puede realizar ingresando la siguiente URL en su navegador: </w:t>
      </w:r>
      <w:hyperlink r:id="rId20" w:history="1">
        <w:r w:rsidRPr="006B5382">
          <w:rPr>
            <w:rStyle w:val="Hipervnculo"/>
          </w:rPr>
          <w:t>localhost/</w:t>
        </w:r>
        <w:proofErr w:type="spellStart"/>
        <w:r w:rsidRPr="006B5382">
          <w:rPr>
            <w:rStyle w:val="Hipervnculo"/>
          </w:rPr>
          <w:t>phpmyadmin</w:t>
        </w:r>
        <w:proofErr w:type="spellEnd"/>
        <w:r w:rsidRPr="006B5382">
          <w:rPr>
            <w:rStyle w:val="Hipervnculo"/>
          </w:rPr>
          <w:t>/</w:t>
        </w:r>
        <w:proofErr w:type="spellStart"/>
        <w:r w:rsidRPr="006B5382">
          <w:rPr>
            <w:rStyle w:val="Hipervnculo"/>
          </w:rPr>
          <w:t>server_import.php</w:t>
        </w:r>
        <w:proofErr w:type="spellEnd"/>
      </w:hyperlink>
      <w:r>
        <w:t xml:space="preserve"> </w:t>
      </w:r>
    </w:p>
    <w:p w14:paraId="329C2EF1" w14:textId="6FD83673" w:rsidR="00E8235C" w:rsidRDefault="00E8235C" w:rsidP="00EE3427">
      <w:r>
        <w:t>Debería ver una pantalla como la siguiente:</w:t>
      </w:r>
    </w:p>
    <w:p w14:paraId="54ADD8B4" w14:textId="0F258C30" w:rsidR="00E8235C" w:rsidRDefault="00E8235C" w:rsidP="00EE3427">
      <w:r w:rsidRPr="00E8235C">
        <w:lastRenderedPageBreak/>
        <w:drawing>
          <wp:inline distT="0" distB="0" distL="0" distR="0" wp14:anchorId="4C9903BF" wp14:editId="2506C0F7">
            <wp:extent cx="6014410" cy="2530522"/>
            <wp:effectExtent l="76200" t="76200" r="120015" b="1174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21929" cy="2533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7FD9B7" w14:textId="3F194A2D" w:rsidR="00E8235C" w:rsidRDefault="00E8235C" w:rsidP="00EE3427">
      <w:r>
        <w:t xml:space="preserve">En ella deberá </w:t>
      </w:r>
      <w:proofErr w:type="spellStart"/>
      <w:r>
        <w:t>clickear</w:t>
      </w:r>
      <w:proofErr w:type="spellEnd"/>
      <w:r>
        <w:t xml:space="preserve"> en el botón “Seleccionar archivo”. Allí, deberá importar los siguientes scripts según su orden numérico.</w:t>
      </w:r>
    </w:p>
    <w:p w14:paraId="11B08A10" w14:textId="67586497" w:rsidR="00EE3427" w:rsidRDefault="00EE3427" w:rsidP="00F77679">
      <w:r w:rsidRPr="00EE3427">
        <w:drawing>
          <wp:inline distT="0" distB="0" distL="0" distR="0" wp14:anchorId="4517DBE2" wp14:editId="26DB0795">
            <wp:extent cx="4595358" cy="804080"/>
            <wp:effectExtent l="76200" t="76200" r="110490" b="1104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7042" cy="8148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F960DD" w14:textId="047F5E42" w:rsidR="00EE3427" w:rsidRPr="00052629" w:rsidRDefault="00E8235C" w:rsidP="00EE3427">
      <w:pPr>
        <w:ind w:left="0" w:firstLine="0"/>
        <w:rPr>
          <w:b/>
          <w:bCs/>
        </w:rPr>
      </w:pPr>
      <w:r>
        <w:t xml:space="preserve">Estos scripts podrá encontrarlos en </w:t>
      </w:r>
      <w:r w:rsidRPr="00052629">
        <w:rPr>
          <w:b/>
          <w:bCs/>
        </w:rPr>
        <w:t>\</w:t>
      </w:r>
      <w:proofErr w:type="spellStart"/>
      <w:r w:rsidRPr="00052629">
        <w:rPr>
          <w:b/>
          <w:bCs/>
        </w:rPr>
        <w:t>htdocs</w:t>
      </w:r>
      <w:proofErr w:type="spellEnd"/>
      <w:r w:rsidRPr="00052629">
        <w:rPr>
          <w:b/>
          <w:bCs/>
        </w:rPr>
        <w:t>\</w:t>
      </w:r>
      <w:proofErr w:type="spellStart"/>
      <w:r w:rsidRPr="00052629">
        <w:rPr>
          <w:b/>
          <w:bCs/>
        </w:rPr>
        <w:t>vaspa</w:t>
      </w:r>
      <w:proofErr w:type="spellEnd"/>
      <w:r w:rsidRPr="00052629">
        <w:rPr>
          <w:b/>
          <w:bCs/>
        </w:rPr>
        <w:t>\</w:t>
      </w:r>
      <w:proofErr w:type="spellStart"/>
      <w:r w:rsidRPr="00052629">
        <w:rPr>
          <w:b/>
          <w:bCs/>
        </w:rPr>
        <w:t>CodigoFuente</w:t>
      </w:r>
      <w:proofErr w:type="spellEnd"/>
      <w:r w:rsidRPr="00052629">
        <w:rPr>
          <w:b/>
          <w:bCs/>
        </w:rPr>
        <w:t>\</w:t>
      </w:r>
      <w:proofErr w:type="spellStart"/>
      <w:r w:rsidRPr="00052629">
        <w:rPr>
          <w:b/>
          <w:bCs/>
        </w:rPr>
        <w:t>scriptBD</w:t>
      </w:r>
      <w:proofErr w:type="spellEnd"/>
    </w:p>
    <w:p w14:paraId="7626041C" w14:textId="72507FEE" w:rsidR="00E8235C" w:rsidRDefault="00E8235C" w:rsidP="00EE3427">
      <w:pPr>
        <w:ind w:left="0" w:firstLine="0"/>
      </w:pPr>
      <w:r w:rsidRPr="00052629">
        <w:rPr>
          <w:u w:val="single"/>
        </w:rPr>
        <w:t>Aclaración:</w:t>
      </w:r>
      <w:r>
        <w:t xml:space="preserve"> la aplicación de los primeros dos scripts es necesaria, ya que el primero crea la base de datos de usuarios y sus tablas y, el segundo, crea la base de datos y las tablas del Sistema VASPA. El tercer script es opcional ya que carga con datos sobre carreras, asignaturas, etc. las tablas del sistema y esto puede realizarse desde cero utilizando el sistema web.</w:t>
      </w:r>
    </w:p>
    <w:p w14:paraId="1548C6EC" w14:textId="77777777" w:rsidR="00E8235C" w:rsidRDefault="00E8235C">
      <w:r>
        <w:br w:type="page"/>
      </w:r>
    </w:p>
    <w:p w14:paraId="69A7C6FF" w14:textId="77777777" w:rsidR="00194563" w:rsidRPr="00ED038F" w:rsidRDefault="00282FF0" w:rsidP="004174B7">
      <w:pPr>
        <w:pStyle w:val="PSI-Ttulo1"/>
      </w:pPr>
      <w:bookmarkStart w:id="8" w:name="_Toc53438969"/>
      <w:r>
        <w:lastRenderedPageBreak/>
        <w:t>Desinstalar</w:t>
      </w:r>
      <w:r w:rsidR="00194563" w:rsidRPr="00ED038F">
        <w:t xml:space="preserve"> </w:t>
      </w:r>
      <w:r w:rsidR="00194563">
        <w:t>el</w:t>
      </w:r>
      <w:r w:rsidR="00194563" w:rsidRPr="00ED038F">
        <w:t xml:space="preserve"> </w:t>
      </w:r>
      <w:r>
        <w:t xml:space="preserve">Producto </w:t>
      </w:r>
      <w:r w:rsidR="00194563" w:rsidRPr="00ED038F">
        <w:t>Software</w:t>
      </w:r>
      <w:bookmarkEnd w:id="8"/>
    </w:p>
    <w:p w14:paraId="6E81B672" w14:textId="4C262E0A" w:rsidR="00437B17" w:rsidRDefault="007A13A9" w:rsidP="007A13A9">
      <w:r>
        <w:t xml:space="preserve">La desinstalación del sistema es muy sencilla. Al </w:t>
      </w:r>
      <w:r w:rsidR="00437B17">
        <w:t xml:space="preserve">ser un paquete de software de un sistema web que no se instala en el sistema operativo ni modifica los registros del mismo, basta con eliminar la carpeta del proyecto. Simplemente diríjase a la ubicación donde se haya implementado el sistema y elimine la carpeta </w:t>
      </w:r>
      <w:r w:rsidR="00CA5D10">
        <w:t>“</w:t>
      </w:r>
      <w:proofErr w:type="spellStart"/>
      <w:r w:rsidR="00437B17">
        <w:t>vaspa</w:t>
      </w:r>
      <w:proofErr w:type="spellEnd"/>
      <w:r w:rsidR="00CA5D10">
        <w:t>”</w:t>
      </w:r>
      <w:r w:rsidR="00437B17">
        <w:t>.</w:t>
      </w:r>
    </w:p>
    <w:p w14:paraId="648A0DAF" w14:textId="3EEAC632" w:rsidR="00194563" w:rsidRDefault="00437B17" w:rsidP="007A13A9">
      <w:r w:rsidRPr="00437B17">
        <w:rPr>
          <w:noProof/>
        </w:rPr>
        <w:drawing>
          <wp:inline distT="0" distB="0" distL="0" distR="0" wp14:anchorId="4FC23093" wp14:editId="2805BBFF">
            <wp:extent cx="3771900" cy="2011907"/>
            <wp:effectExtent l="76200" t="76200" r="114300" b="1219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9851" cy="20214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78B36040" w14:textId="6B2A768F" w:rsidR="00437B17" w:rsidRDefault="00437B17" w:rsidP="007A13A9">
      <w:r>
        <w:t xml:space="preserve">Si quiere desinstalar la plataforma donde funciona el sistema, debe ir a Panel de Control </w:t>
      </w:r>
      <w:r>
        <w:sym w:font="Wingdings" w:char="F0E0"/>
      </w:r>
      <w:r>
        <w:t xml:space="preserve"> Desinstalar un Programa </w:t>
      </w:r>
      <w:r>
        <w:sym w:font="Wingdings" w:char="F0E0"/>
      </w:r>
      <w:r>
        <w:t xml:space="preserve"> XAMPP</w:t>
      </w:r>
    </w:p>
    <w:p w14:paraId="2D802821" w14:textId="465D8206" w:rsidR="00437B17" w:rsidRPr="002A33D7" w:rsidRDefault="00437B17" w:rsidP="007A13A9">
      <w:r w:rsidRPr="00437B17">
        <w:rPr>
          <w:noProof/>
        </w:rPr>
        <w:drawing>
          <wp:inline distT="0" distB="0" distL="0" distR="0" wp14:anchorId="0C520C14" wp14:editId="1EFF6793">
            <wp:extent cx="3062785" cy="979832"/>
            <wp:effectExtent l="76200" t="76200" r="118745" b="1060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3938" cy="9897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3BE5BE" w14:textId="77777777" w:rsidR="00194563" w:rsidRDefault="00194563" w:rsidP="00194563">
      <w:pPr>
        <w:pStyle w:val="PSI-Ttulo1"/>
      </w:pPr>
    </w:p>
    <w:p w14:paraId="57E96477" w14:textId="77777777" w:rsidR="007A5181" w:rsidRDefault="007A5181" w:rsidP="004174B7">
      <w:pPr>
        <w:pStyle w:val="PSI-Ttulo1"/>
      </w:pPr>
      <w:bookmarkStart w:id="9" w:name="_Toc53438970"/>
      <w:r w:rsidRPr="007A5181">
        <w:t>Problemas de Instalación</w:t>
      </w:r>
      <w:bookmarkEnd w:id="9"/>
    </w:p>
    <w:p w14:paraId="782AEE34" w14:textId="26A7C45F" w:rsidR="007A5181" w:rsidRDefault="00330670" w:rsidP="00330670">
      <w:r>
        <w:t>Uno de los problemas más comunes al instalar el entorno XAMPP es el siguiente:</w:t>
      </w:r>
    </w:p>
    <w:p w14:paraId="0D2533BA" w14:textId="398CC296" w:rsidR="00330670" w:rsidRDefault="00330670" w:rsidP="00330670">
      <w:r w:rsidRPr="00330670">
        <w:rPr>
          <w:noProof/>
        </w:rPr>
        <w:drawing>
          <wp:inline distT="0" distB="0" distL="0" distR="0" wp14:anchorId="6F8BDB1F" wp14:editId="337F0337">
            <wp:extent cx="4748284" cy="1347321"/>
            <wp:effectExtent l="76200" t="76200" r="109855" b="1200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9403" cy="13703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11C410" w14:textId="287DC1B6" w:rsidR="00330670" w:rsidRDefault="00330670" w:rsidP="00330670">
      <w:r>
        <w:t xml:space="preserve">Esto se debe a que XAMPP, por defecto, se instala directamente en el disco C del equipo y, también por defecto, Windows no otorga permisos de escritura a software de terceros en esta ubicación. </w:t>
      </w:r>
    </w:p>
    <w:p w14:paraId="7B7D1CE2" w14:textId="0B2E56C3" w:rsidR="00330670" w:rsidRDefault="00330670" w:rsidP="00330670">
      <w:r>
        <w:lastRenderedPageBreak/>
        <w:t xml:space="preserve">La solución es bastante sencilla. Se debe ir a Panel de Control </w:t>
      </w:r>
      <w:r>
        <w:sym w:font="Wingdings" w:char="F0E0"/>
      </w:r>
      <w:r>
        <w:t xml:space="preserve"> Cuentas de Usuario </w:t>
      </w:r>
      <w:r>
        <w:sym w:font="Wingdings" w:char="F0E0"/>
      </w:r>
      <w:r>
        <w:t xml:space="preserve"> </w:t>
      </w:r>
      <w:r w:rsidRPr="00330670">
        <w:t>Cambiar configuración de control de cuentas de usuario</w:t>
      </w:r>
      <w:r>
        <w:t xml:space="preserve"> y allí se debe bajar la seguridad al mínimo.</w:t>
      </w:r>
    </w:p>
    <w:p w14:paraId="0BC33050" w14:textId="6EA6CE85" w:rsidR="00330670" w:rsidRDefault="00330670" w:rsidP="00330670">
      <w:r>
        <w:t>Otra manera de solucionar este problema es elegir otra ruta de instalación para el entorno XAMPP.</w:t>
      </w:r>
    </w:p>
    <w:p w14:paraId="104DBA1B" w14:textId="062E7981" w:rsidR="00330670" w:rsidRDefault="00330670" w:rsidP="00330670">
      <w:r>
        <w:t>Dado que la instalación es muy sencilla, durante el proceso de desarrollo no se han detectado otros problemas que puedan ocurrir en dicha instalación.</w:t>
      </w:r>
    </w:p>
    <w:p w14:paraId="7CF79D4F" w14:textId="77777777" w:rsidR="00330670" w:rsidRDefault="00330670" w:rsidP="00330670"/>
    <w:p w14:paraId="220131F6" w14:textId="77777777" w:rsidR="00AF5F64" w:rsidRDefault="00AF5F64" w:rsidP="004174B7">
      <w:pPr>
        <w:pStyle w:val="PSI-Ttulo1"/>
      </w:pPr>
      <w:bookmarkStart w:id="10" w:name="_Toc53438971"/>
      <w:r>
        <w:t>Empezar a utilizar el Producto</w:t>
      </w:r>
      <w:bookmarkEnd w:id="10"/>
      <w:r>
        <w:t xml:space="preserve"> </w:t>
      </w:r>
    </w:p>
    <w:p w14:paraId="73E2106F" w14:textId="77777777" w:rsidR="002F0052" w:rsidRDefault="002F0052" w:rsidP="002F0052">
      <w:r>
        <w:t xml:space="preserve">Para iniciar a utilizar el producto, se deberá crear en la Base de Datos un usuario con el rol Administrador. Luego, dicho usuario podrá iniciar sesión en el sistema, agregar al resto de usuarios y configurar sus roles y permisos, todo a través del sistema. </w:t>
      </w:r>
    </w:p>
    <w:p w14:paraId="5639914F" w14:textId="321EB8DF" w:rsidR="002F0052" w:rsidRDefault="002F0052" w:rsidP="002F0052">
      <w:r>
        <w:t>La creación de usuarios dentro del sistema es bastante intuitiva, pero si quedaran dudas puede consultarse el Manual de Usuario en su sección “</w:t>
      </w:r>
      <w:r w:rsidRPr="002F0052">
        <w:t>Uso del Sistema [Administrador del Sistema]</w:t>
      </w:r>
      <w:r>
        <w:t>”.</w:t>
      </w:r>
    </w:p>
    <w:p w14:paraId="5FA7052C" w14:textId="2C51619A" w:rsidR="002F0052" w:rsidRPr="00AF5F64" w:rsidRDefault="002F0052" w:rsidP="002F0052">
      <w:r>
        <w:t>Una vez que sean creados todos los usuarios correspondientes y se hayan cargado todas las carreras, planes, asignaturas y profesores, el sistema puede comenzar a utilizarse en toda la UNPA-UARG.</w:t>
      </w:r>
    </w:p>
    <w:p w14:paraId="7B3AB2AC" w14:textId="77777777" w:rsidR="007A5181" w:rsidRPr="007A5181" w:rsidRDefault="007A5181" w:rsidP="007A5181">
      <w:pPr>
        <w:pStyle w:val="PSI-Ttulo2"/>
        <w:ind w:left="0" w:firstLine="0"/>
      </w:pPr>
    </w:p>
    <w:p w14:paraId="15E56201" w14:textId="77777777" w:rsidR="007A5181" w:rsidRPr="002E175C" w:rsidRDefault="007A5181" w:rsidP="00194563">
      <w:pPr>
        <w:pStyle w:val="PSI-Ttulo1"/>
      </w:pPr>
    </w:p>
    <w:sectPr w:rsidR="007A5181" w:rsidRPr="002E175C" w:rsidSect="0092483A">
      <w:headerReference w:type="default" r:id="rId26"/>
      <w:footerReference w:type="default" r:id="rId2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804BA" w14:textId="77777777" w:rsidR="00C02CA6" w:rsidRDefault="00C02CA6" w:rsidP="00C94FBE">
      <w:pPr>
        <w:spacing w:before="0" w:line="240" w:lineRule="auto"/>
      </w:pPr>
      <w:r>
        <w:separator/>
      </w:r>
    </w:p>
    <w:p w14:paraId="656A0DCA" w14:textId="77777777" w:rsidR="00C02CA6" w:rsidRDefault="00C02CA6"/>
  </w:endnote>
  <w:endnote w:type="continuationSeparator" w:id="0">
    <w:p w14:paraId="7FFD2B74" w14:textId="77777777" w:rsidR="00C02CA6" w:rsidRDefault="00C02CA6" w:rsidP="00C94FBE">
      <w:pPr>
        <w:spacing w:before="0" w:line="240" w:lineRule="auto"/>
      </w:pPr>
      <w:r>
        <w:continuationSeparator/>
      </w:r>
    </w:p>
    <w:p w14:paraId="2E78F116" w14:textId="77777777" w:rsidR="00C02CA6" w:rsidRDefault="00C02C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B536" w14:textId="10B6DA66" w:rsidR="00CB4662" w:rsidRDefault="00C02CA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CB4662">
          <w:rPr>
            <w:lang w:val="es-AR"/>
          </w:rPr>
          <w:t xml:space="preserve">VASPA </w:t>
        </w:r>
        <w:proofErr w:type="spellStart"/>
        <w:r w:rsidR="00CB4662">
          <w:rPr>
            <w:lang w:val="es-AR"/>
          </w:rPr>
          <w:t>Team</w:t>
        </w:r>
        <w:proofErr w:type="spellEnd"/>
      </w:sdtContent>
    </w:sdt>
    <w:r>
      <w:rPr>
        <w:noProof/>
        <w:lang w:eastAsia="es-ES"/>
      </w:rPr>
      <w:pict w14:anchorId="51C5E657">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3022866D">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CB4662">
          <w:tab/>
        </w:r>
        <w:r w:rsidR="00CB4662">
          <w:tab/>
        </w:r>
        <w:r w:rsidR="00CB4662">
          <w:tab/>
        </w:r>
        <w:r w:rsidR="00CB4662">
          <w:tab/>
        </w:r>
        <w:r w:rsidR="00CB4662" w:rsidRPr="00DD5A70">
          <w:rPr>
            <w:rFonts w:asciiTheme="majorHAnsi" w:hAnsiTheme="majorHAnsi" w:cstheme="majorHAnsi"/>
          </w:rPr>
          <w:t xml:space="preserve">Página </w:t>
        </w:r>
        <w:r w:rsidR="00CB4662" w:rsidRPr="00DD5A70">
          <w:rPr>
            <w:rFonts w:asciiTheme="majorHAnsi" w:hAnsiTheme="majorHAnsi" w:cstheme="majorHAnsi"/>
          </w:rPr>
          <w:fldChar w:fldCharType="begin"/>
        </w:r>
        <w:r w:rsidR="00CB4662" w:rsidRPr="00DD5A70">
          <w:rPr>
            <w:rFonts w:asciiTheme="majorHAnsi" w:hAnsiTheme="majorHAnsi" w:cstheme="majorHAnsi"/>
          </w:rPr>
          <w:instrText xml:space="preserve"> PAGE </w:instrText>
        </w:r>
        <w:r w:rsidR="00CB4662" w:rsidRPr="00DD5A70">
          <w:rPr>
            <w:rFonts w:asciiTheme="majorHAnsi" w:hAnsiTheme="majorHAnsi" w:cstheme="majorHAnsi"/>
          </w:rPr>
          <w:fldChar w:fldCharType="separate"/>
        </w:r>
        <w:r w:rsidR="00CB4662">
          <w:rPr>
            <w:rFonts w:asciiTheme="majorHAnsi" w:hAnsiTheme="majorHAnsi" w:cstheme="majorHAnsi"/>
            <w:noProof/>
          </w:rPr>
          <w:t>2</w:t>
        </w:r>
        <w:r w:rsidR="00CB4662" w:rsidRPr="00DD5A70">
          <w:rPr>
            <w:rFonts w:asciiTheme="majorHAnsi" w:hAnsiTheme="majorHAnsi" w:cstheme="majorHAnsi"/>
          </w:rPr>
          <w:fldChar w:fldCharType="end"/>
        </w:r>
        <w:r w:rsidR="00CB4662" w:rsidRPr="00DD5A70">
          <w:rPr>
            <w:rFonts w:asciiTheme="majorHAnsi" w:hAnsiTheme="majorHAnsi" w:cstheme="majorHAnsi"/>
          </w:rPr>
          <w:t xml:space="preserve"> de </w:t>
        </w:r>
        <w:r w:rsidR="00CB4662" w:rsidRPr="00DD5A70">
          <w:rPr>
            <w:rFonts w:asciiTheme="majorHAnsi" w:hAnsiTheme="majorHAnsi" w:cstheme="majorHAnsi"/>
          </w:rPr>
          <w:fldChar w:fldCharType="begin"/>
        </w:r>
        <w:r w:rsidR="00CB4662" w:rsidRPr="00DD5A70">
          <w:rPr>
            <w:rFonts w:asciiTheme="majorHAnsi" w:hAnsiTheme="majorHAnsi" w:cstheme="majorHAnsi"/>
          </w:rPr>
          <w:instrText xml:space="preserve"> NUMPAGES  </w:instrText>
        </w:r>
        <w:r w:rsidR="00CB4662" w:rsidRPr="00DD5A70">
          <w:rPr>
            <w:rFonts w:asciiTheme="majorHAnsi" w:hAnsiTheme="majorHAnsi" w:cstheme="majorHAnsi"/>
          </w:rPr>
          <w:fldChar w:fldCharType="separate"/>
        </w:r>
        <w:r w:rsidR="00CB4662">
          <w:rPr>
            <w:rFonts w:asciiTheme="majorHAnsi" w:hAnsiTheme="majorHAnsi" w:cstheme="majorHAnsi"/>
            <w:noProof/>
          </w:rPr>
          <w:t>6</w:t>
        </w:r>
        <w:r w:rsidR="00CB4662" w:rsidRPr="00DD5A70">
          <w:rPr>
            <w:rFonts w:asciiTheme="majorHAnsi" w:hAnsiTheme="majorHAnsi" w:cstheme="majorHAnsi"/>
          </w:rPr>
          <w:fldChar w:fldCharType="end"/>
        </w:r>
      </w:sdtContent>
    </w:sdt>
    <w:r>
      <w:rPr>
        <w:noProof/>
        <w:lang w:eastAsia="zh-TW"/>
      </w:rPr>
      <w:pict w14:anchorId="378BCFE0">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55CCC3EA" w14:textId="05F24489" w:rsidR="00CB4662" w:rsidRDefault="00CB4662"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5C3F5" w14:textId="77777777" w:rsidR="00C02CA6" w:rsidRDefault="00C02CA6" w:rsidP="00C94FBE">
      <w:pPr>
        <w:spacing w:before="0" w:line="240" w:lineRule="auto"/>
      </w:pPr>
      <w:r>
        <w:separator/>
      </w:r>
    </w:p>
    <w:p w14:paraId="60AB44B3" w14:textId="77777777" w:rsidR="00C02CA6" w:rsidRDefault="00C02CA6"/>
  </w:footnote>
  <w:footnote w:type="continuationSeparator" w:id="0">
    <w:p w14:paraId="733B8EBE" w14:textId="77777777" w:rsidR="00C02CA6" w:rsidRDefault="00C02CA6" w:rsidP="00C94FBE">
      <w:pPr>
        <w:spacing w:before="0" w:line="240" w:lineRule="auto"/>
      </w:pPr>
      <w:r>
        <w:continuationSeparator/>
      </w:r>
    </w:p>
    <w:p w14:paraId="4EE013B9" w14:textId="77777777" w:rsidR="00C02CA6" w:rsidRDefault="00C02C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01445A95" w14:textId="77777777" w:rsidR="00CB4662" w:rsidRDefault="00CB4662">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Instalación</w:t>
        </w:r>
      </w:p>
    </w:sdtContent>
  </w:sdt>
  <w:p w14:paraId="3653C106" w14:textId="77777777" w:rsidR="00CB4662" w:rsidRPr="000F4F97" w:rsidRDefault="00CB466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17C1F22" wp14:editId="11C31832">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0483FC87" wp14:editId="567B7529">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C02CA6">
      <w:rPr>
        <w:rFonts w:asciiTheme="majorHAnsi" w:eastAsiaTheme="majorEastAsia" w:hAnsiTheme="majorHAnsi" w:cstheme="majorBidi"/>
        <w:noProof/>
        <w:szCs w:val="36"/>
        <w:lang w:eastAsia="es-ES"/>
      </w:rPr>
      <w:pict w14:anchorId="594A8B3C">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C02CA6">
      <w:rPr>
        <w:rFonts w:asciiTheme="majorHAnsi" w:eastAsiaTheme="majorEastAsia" w:hAnsiTheme="majorHAnsi" w:cstheme="majorBidi"/>
        <w:noProof/>
        <w:szCs w:val="36"/>
        <w:lang w:eastAsia="es-ES"/>
      </w:rPr>
      <w:pict w14:anchorId="1BCC5D28">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C02CA6">
      <w:rPr>
        <w:rFonts w:asciiTheme="majorHAnsi" w:eastAsiaTheme="majorEastAsia" w:hAnsiTheme="majorHAnsi" w:cstheme="majorBidi"/>
        <w:noProof/>
        <w:szCs w:val="36"/>
        <w:lang w:eastAsia="es-ES"/>
      </w:rPr>
      <w:pict w14:anchorId="0A1E91A4">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2"/>
  </w:num>
  <w:num w:numId="6">
    <w:abstractNumId w:val="3"/>
  </w:num>
  <w:num w:numId="7">
    <w:abstractNumId w:val="4"/>
  </w:num>
  <w:num w:numId="8">
    <w:abstractNumId w:val="1"/>
  </w:num>
  <w:num w:numId="9">
    <w:abstractNumId w:val="11"/>
  </w:num>
  <w:num w:numId="10">
    <w:abstractNumId w:val="12"/>
  </w:num>
  <w:num w:numId="11">
    <w:abstractNumId w:val="5"/>
  </w:num>
  <w:num w:numId="12">
    <w:abstractNumId w:val="9"/>
  </w:num>
  <w:num w:numId="13">
    <w:abstractNumId w:val="0"/>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681E"/>
    <w:rsid w:val="00011BED"/>
    <w:rsid w:val="00017C55"/>
    <w:rsid w:val="00017EFE"/>
    <w:rsid w:val="00045F1A"/>
    <w:rsid w:val="00052629"/>
    <w:rsid w:val="00063180"/>
    <w:rsid w:val="00066EA1"/>
    <w:rsid w:val="00087F53"/>
    <w:rsid w:val="00092BC0"/>
    <w:rsid w:val="00092C6D"/>
    <w:rsid w:val="000A0FE7"/>
    <w:rsid w:val="000C4C42"/>
    <w:rsid w:val="000C4E31"/>
    <w:rsid w:val="000D4C6E"/>
    <w:rsid w:val="000D5151"/>
    <w:rsid w:val="000E7C18"/>
    <w:rsid w:val="000F1888"/>
    <w:rsid w:val="000F4F97"/>
    <w:rsid w:val="000F79DF"/>
    <w:rsid w:val="0010416D"/>
    <w:rsid w:val="001163FF"/>
    <w:rsid w:val="0012205F"/>
    <w:rsid w:val="001410A7"/>
    <w:rsid w:val="00144AE4"/>
    <w:rsid w:val="00147775"/>
    <w:rsid w:val="00150702"/>
    <w:rsid w:val="00177403"/>
    <w:rsid w:val="00183953"/>
    <w:rsid w:val="00185A46"/>
    <w:rsid w:val="00186007"/>
    <w:rsid w:val="00191198"/>
    <w:rsid w:val="00194563"/>
    <w:rsid w:val="001950C8"/>
    <w:rsid w:val="001953ED"/>
    <w:rsid w:val="001A2EE6"/>
    <w:rsid w:val="001C6104"/>
    <w:rsid w:val="001C799E"/>
    <w:rsid w:val="001F5F92"/>
    <w:rsid w:val="0020621B"/>
    <w:rsid w:val="00217A70"/>
    <w:rsid w:val="00224B75"/>
    <w:rsid w:val="0022709B"/>
    <w:rsid w:val="00253D2B"/>
    <w:rsid w:val="00266C42"/>
    <w:rsid w:val="00282FF0"/>
    <w:rsid w:val="002905B0"/>
    <w:rsid w:val="00295CA9"/>
    <w:rsid w:val="002A1D4F"/>
    <w:rsid w:val="002A2AEF"/>
    <w:rsid w:val="002A41AA"/>
    <w:rsid w:val="002B4209"/>
    <w:rsid w:val="002B506A"/>
    <w:rsid w:val="002B5AF9"/>
    <w:rsid w:val="002C11FF"/>
    <w:rsid w:val="002D0CCB"/>
    <w:rsid w:val="002E0AB6"/>
    <w:rsid w:val="002E7874"/>
    <w:rsid w:val="002F0052"/>
    <w:rsid w:val="002F1461"/>
    <w:rsid w:val="003130E3"/>
    <w:rsid w:val="00313D10"/>
    <w:rsid w:val="003149A1"/>
    <w:rsid w:val="003149DF"/>
    <w:rsid w:val="003163C6"/>
    <w:rsid w:val="00330670"/>
    <w:rsid w:val="00344258"/>
    <w:rsid w:val="00346864"/>
    <w:rsid w:val="00350E39"/>
    <w:rsid w:val="003560F2"/>
    <w:rsid w:val="00363FD1"/>
    <w:rsid w:val="003841FD"/>
    <w:rsid w:val="00397566"/>
    <w:rsid w:val="003B7F1F"/>
    <w:rsid w:val="003C54B1"/>
    <w:rsid w:val="003E12FE"/>
    <w:rsid w:val="0040066E"/>
    <w:rsid w:val="004174B7"/>
    <w:rsid w:val="00437B17"/>
    <w:rsid w:val="004525FF"/>
    <w:rsid w:val="004703B4"/>
    <w:rsid w:val="004807AF"/>
    <w:rsid w:val="00483CD4"/>
    <w:rsid w:val="00484C92"/>
    <w:rsid w:val="004A54C8"/>
    <w:rsid w:val="004B5569"/>
    <w:rsid w:val="004C5D7E"/>
    <w:rsid w:val="004D38C5"/>
    <w:rsid w:val="004D45CD"/>
    <w:rsid w:val="004D5185"/>
    <w:rsid w:val="004E4935"/>
    <w:rsid w:val="004F1210"/>
    <w:rsid w:val="004F4D25"/>
    <w:rsid w:val="005017FA"/>
    <w:rsid w:val="0050250A"/>
    <w:rsid w:val="005046A5"/>
    <w:rsid w:val="00504A67"/>
    <w:rsid w:val="00511D9A"/>
    <w:rsid w:val="00515617"/>
    <w:rsid w:val="00535F07"/>
    <w:rsid w:val="00560947"/>
    <w:rsid w:val="00561B1D"/>
    <w:rsid w:val="00564033"/>
    <w:rsid w:val="00565AB7"/>
    <w:rsid w:val="00570F4F"/>
    <w:rsid w:val="005829B5"/>
    <w:rsid w:val="005857BB"/>
    <w:rsid w:val="0059596F"/>
    <w:rsid w:val="0059632A"/>
    <w:rsid w:val="00597A23"/>
    <w:rsid w:val="005A0664"/>
    <w:rsid w:val="005A1411"/>
    <w:rsid w:val="005A52A2"/>
    <w:rsid w:val="005B5AEE"/>
    <w:rsid w:val="005B6373"/>
    <w:rsid w:val="005E105C"/>
    <w:rsid w:val="005E76A4"/>
    <w:rsid w:val="005F133C"/>
    <w:rsid w:val="005F5429"/>
    <w:rsid w:val="005F60BA"/>
    <w:rsid w:val="006119F0"/>
    <w:rsid w:val="006124BF"/>
    <w:rsid w:val="00616A6E"/>
    <w:rsid w:val="006177BF"/>
    <w:rsid w:val="00635BE3"/>
    <w:rsid w:val="00653C38"/>
    <w:rsid w:val="006919D5"/>
    <w:rsid w:val="006A2495"/>
    <w:rsid w:val="006B3371"/>
    <w:rsid w:val="006B474C"/>
    <w:rsid w:val="006D0E55"/>
    <w:rsid w:val="006E3853"/>
    <w:rsid w:val="006F3234"/>
    <w:rsid w:val="00704191"/>
    <w:rsid w:val="0070494E"/>
    <w:rsid w:val="00705C02"/>
    <w:rsid w:val="00710BA6"/>
    <w:rsid w:val="00711DF8"/>
    <w:rsid w:val="007447BE"/>
    <w:rsid w:val="00757ECF"/>
    <w:rsid w:val="007A13A9"/>
    <w:rsid w:val="007A33C6"/>
    <w:rsid w:val="007A5181"/>
    <w:rsid w:val="007A5591"/>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0DFB"/>
    <w:rsid w:val="00885BB2"/>
    <w:rsid w:val="008860FE"/>
    <w:rsid w:val="00895821"/>
    <w:rsid w:val="008970F4"/>
    <w:rsid w:val="008B1983"/>
    <w:rsid w:val="008B3B0F"/>
    <w:rsid w:val="008C36AB"/>
    <w:rsid w:val="008E48FB"/>
    <w:rsid w:val="008E681E"/>
    <w:rsid w:val="00904CB6"/>
    <w:rsid w:val="009069D4"/>
    <w:rsid w:val="0092483A"/>
    <w:rsid w:val="00942049"/>
    <w:rsid w:val="0096683E"/>
    <w:rsid w:val="00970BC1"/>
    <w:rsid w:val="0098045E"/>
    <w:rsid w:val="00996731"/>
    <w:rsid w:val="009A3173"/>
    <w:rsid w:val="009B56D7"/>
    <w:rsid w:val="009E25EF"/>
    <w:rsid w:val="009E4DA8"/>
    <w:rsid w:val="009F4449"/>
    <w:rsid w:val="00A0436A"/>
    <w:rsid w:val="00A12B5B"/>
    <w:rsid w:val="00A13DBA"/>
    <w:rsid w:val="00A22C34"/>
    <w:rsid w:val="00A2496D"/>
    <w:rsid w:val="00A2757B"/>
    <w:rsid w:val="00A45630"/>
    <w:rsid w:val="00A50ABB"/>
    <w:rsid w:val="00A670E3"/>
    <w:rsid w:val="00AC76CE"/>
    <w:rsid w:val="00AD2232"/>
    <w:rsid w:val="00AD750A"/>
    <w:rsid w:val="00AE0C53"/>
    <w:rsid w:val="00AF5F64"/>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85DBB"/>
    <w:rsid w:val="00B92D9A"/>
    <w:rsid w:val="00BA699A"/>
    <w:rsid w:val="00BB23C2"/>
    <w:rsid w:val="00BB4A41"/>
    <w:rsid w:val="00BB6AAE"/>
    <w:rsid w:val="00BB7855"/>
    <w:rsid w:val="00BC5404"/>
    <w:rsid w:val="00BD780C"/>
    <w:rsid w:val="00C02CA6"/>
    <w:rsid w:val="00C05700"/>
    <w:rsid w:val="00C23F8C"/>
    <w:rsid w:val="00C24CDC"/>
    <w:rsid w:val="00C26C78"/>
    <w:rsid w:val="00C42873"/>
    <w:rsid w:val="00C46234"/>
    <w:rsid w:val="00C5135E"/>
    <w:rsid w:val="00C539D1"/>
    <w:rsid w:val="00C6733A"/>
    <w:rsid w:val="00C67EBC"/>
    <w:rsid w:val="00C703DF"/>
    <w:rsid w:val="00C74332"/>
    <w:rsid w:val="00C7670E"/>
    <w:rsid w:val="00C823AA"/>
    <w:rsid w:val="00C872BB"/>
    <w:rsid w:val="00C94E03"/>
    <w:rsid w:val="00C94FBE"/>
    <w:rsid w:val="00C97237"/>
    <w:rsid w:val="00C97238"/>
    <w:rsid w:val="00CA5D10"/>
    <w:rsid w:val="00CA798A"/>
    <w:rsid w:val="00CB2CC9"/>
    <w:rsid w:val="00CB4633"/>
    <w:rsid w:val="00CB4662"/>
    <w:rsid w:val="00CD323E"/>
    <w:rsid w:val="00CE0252"/>
    <w:rsid w:val="00CE0C6E"/>
    <w:rsid w:val="00CE7C8F"/>
    <w:rsid w:val="00CE7F5B"/>
    <w:rsid w:val="00D01B23"/>
    <w:rsid w:val="00D06E99"/>
    <w:rsid w:val="00D15FB2"/>
    <w:rsid w:val="00D2105A"/>
    <w:rsid w:val="00D255E1"/>
    <w:rsid w:val="00D570A2"/>
    <w:rsid w:val="00D649B2"/>
    <w:rsid w:val="00D80E83"/>
    <w:rsid w:val="00DA284A"/>
    <w:rsid w:val="00DB0ACA"/>
    <w:rsid w:val="00DD0159"/>
    <w:rsid w:val="00DD5A70"/>
    <w:rsid w:val="00E0095E"/>
    <w:rsid w:val="00E01FEC"/>
    <w:rsid w:val="00E037C9"/>
    <w:rsid w:val="00E34178"/>
    <w:rsid w:val="00E36A01"/>
    <w:rsid w:val="00E41820"/>
    <w:rsid w:val="00E41E7A"/>
    <w:rsid w:val="00E438FE"/>
    <w:rsid w:val="00E5392A"/>
    <w:rsid w:val="00E67DB5"/>
    <w:rsid w:val="00E7708C"/>
    <w:rsid w:val="00E8096E"/>
    <w:rsid w:val="00E8235C"/>
    <w:rsid w:val="00E84E25"/>
    <w:rsid w:val="00E92B07"/>
    <w:rsid w:val="00E93312"/>
    <w:rsid w:val="00EA6844"/>
    <w:rsid w:val="00EA7D8C"/>
    <w:rsid w:val="00EB62A6"/>
    <w:rsid w:val="00EE0084"/>
    <w:rsid w:val="00EE3427"/>
    <w:rsid w:val="00F00F59"/>
    <w:rsid w:val="00F0376C"/>
    <w:rsid w:val="00F045A2"/>
    <w:rsid w:val="00F133C5"/>
    <w:rsid w:val="00F1417F"/>
    <w:rsid w:val="00F163F8"/>
    <w:rsid w:val="00F1687A"/>
    <w:rsid w:val="00F363AD"/>
    <w:rsid w:val="00F36808"/>
    <w:rsid w:val="00F368E5"/>
    <w:rsid w:val="00F438B1"/>
    <w:rsid w:val="00F532CF"/>
    <w:rsid w:val="00F54DA6"/>
    <w:rsid w:val="00F6748E"/>
    <w:rsid w:val="00F771E5"/>
    <w:rsid w:val="00F77679"/>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27AC8462"/>
  <w15:docId w15:val="{6F311638-3387-410D-BCC2-3F723666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A141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A5181"/>
    <w:pPr>
      <w:ind w:left="36" w:hanging="36"/>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paragraph" w:styleId="Prrafodelista">
    <w:name w:val="List Paragraph"/>
    <w:basedOn w:val="Normal"/>
    <w:uiPriority w:val="34"/>
    <w:qFormat/>
    <w:rsid w:val="00437B17"/>
    <w:pPr>
      <w:ind w:left="720"/>
      <w:contextualSpacing/>
    </w:pPr>
  </w:style>
  <w:style w:type="character" w:styleId="Mencinsinresolver">
    <w:name w:val="Unresolved Mention"/>
    <w:basedOn w:val="Fuentedeprrafopredeter"/>
    <w:uiPriority w:val="99"/>
    <w:semiHidden/>
    <w:unhideWhenUsed/>
    <w:rsid w:val="00177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014851">
      <w:bodyDiv w:val="1"/>
      <w:marLeft w:val="0"/>
      <w:marRight w:val="0"/>
      <w:marTop w:val="0"/>
      <w:marBottom w:val="0"/>
      <w:divBdr>
        <w:top w:val="none" w:sz="0" w:space="0" w:color="auto"/>
        <w:left w:val="none" w:sz="0" w:space="0" w:color="auto"/>
        <w:bottom w:val="none" w:sz="0" w:space="0" w:color="auto"/>
        <w:right w:val="none" w:sz="0" w:space="0" w:color="auto"/>
      </w:divBdr>
    </w:div>
    <w:div w:id="158525703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localhost/phpmyadmin/server_import.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pachefriends.org/es/download.html"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github.com/fge23/Sistema-VASP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Entregable\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6271EA-A111-4F8D-9065-EA8BBC8F9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175</TotalTime>
  <Pages>12</Pages>
  <Words>1212</Words>
  <Characters>6671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VASPA Team</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Sistema VASPA</dc:subject>
  <dc:creator>Fabricio González</dc:creator>
  <cp:lastModifiedBy>fabriciowgonzalez@hotmail.com</cp:lastModifiedBy>
  <cp:revision>23</cp:revision>
  <dcterms:created xsi:type="dcterms:W3CDTF">2018-08-31T02:31:00Z</dcterms:created>
  <dcterms:modified xsi:type="dcterms:W3CDTF">2020-10-13T02:50:00Z</dcterms:modified>
</cp:coreProperties>
</file>