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2E7A59">
          <w:pPr>
            <w:pStyle w:val="Sinespaciado"/>
            <w:rPr>
              <w:rFonts w:asciiTheme="majorHAnsi" w:eastAsiaTheme="majorEastAsia" w:hAnsiTheme="majorHAnsi" w:cstheme="majorBidi"/>
              <w:sz w:val="72"/>
              <w:szCs w:val="72"/>
            </w:rPr>
          </w:pPr>
          <w:r>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ajorBidi"/>
              <w:noProof/>
            </w:rPr>
            <w:pict>
              <v:rect id="_x0000_s1031" style="position:absolute;margin-left:0;margin-top:0;width:624.2pt;height:62.85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848F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Memoria del Proyecto</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D36F82">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rPr>
              <w:rFonts w:asciiTheme="majorHAnsi" w:hAnsiTheme="maj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Default="00D36F82">
              <w:pPr>
                <w:pStyle w:val="Sinespaciado"/>
              </w:pPr>
              <w:r w:rsidRPr="00F160C5">
                <w:rPr>
                  <w:rFonts w:asciiTheme="majorHAnsi" w:hAnsiTheme="majorHAnsi"/>
                  <w:lang w:val="es-AR"/>
                </w:rPr>
                <w:t>VASPA Team</w:t>
              </w:r>
            </w:p>
          </w:sdtContent>
        </w:sdt>
        <w:sdt>
          <w:sdtPr>
            <w:rPr>
              <w:rFonts w:asciiTheme="majorHAnsi" w:hAnsiTheme="maj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Default="005745FF">
              <w:pPr>
                <w:pStyle w:val="Sinespaciado"/>
              </w:pPr>
              <w:r>
                <w:rPr>
                  <w:rFonts w:asciiTheme="majorHAnsi" w:hAnsiTheme="majorHAnsi"/>
                </w:rPr>
                <w:t>Fabricio González</w:t>
              </w:r>
              <w:r w:rsidR="0075490C">
                <w:rPr>
                  <w:rFonts w:asciiTheme="majorHAnsi" w:hAnsiTheme="majorHAnsi"/>
                </w:rPr>
                <w:t xml:space="preserve"> – Francisco Estrada – Nicolás Sartini</w:t>
              </w:r>
            </w:p>
          </w:sdtContent>
        </w:sdt>
        <w:p w:rsidR="00D06E99" w:rsidRDefault="00D06E99"/>
        <w:p w:rsidR="00BC5404" w:rsidRDefault="006124BF" w:rsidP="000F4F97">
          <w:pPr>
            <w:pStyle w:val="PSI-Comentario"/>
          </w:pPr>
          <w:r>
            <w:rPr>
              <w:noProof/>
              <w:lang w:eastAsia="es-AR"/>
            </w:rPr>
            <w:drawing>
              <wp:anchor distT="0" distB="0" distL="114300" distR="114300" simplePos="0" relativeHeight="251659264" behindDoc="0" locked="0" layoutInCell="1" allowOverlap="1">
                <wp:simplePos x="0" y="0"/>
                <wp:positionH relativeFrom="margin">
                  <wp:posOffset>-217170</wp:posOffset>
                </wp:positionH>
                <wp:positionV relativeFrom="margin">
                  <wp:posOffset>6995160</wp:posOffset>
                </wp:positionV>
                <wp:extent cx="1200150" cy="1200150"/>
                <wp:effectExtent l="38100" t="0" r="266700" b="76200"/>
                <wp:wrapSquare wrapText="bothSides"/>
                <wp:docPr id="5"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57216"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BC5404" w:rsidRDefault="00BC5404" w:rsidP="000F4F97">
          <w:pPr>
            <w:pStyle w:val="PSI-Comentario"/>
          </w:pPr>
        </w:p>
        <w:p w:rsidR="00397566" w:rsidRPr="005313D3" w:rsidRDefault="002E7A59" w:rsidP="00647D8F">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4bacc6" strokecolor="#31849b [2408]">
                <w10:wrap type="square" anchorx="margin" anchory="margin"/>
              </v:rect>
            </w:pict>
          </w:r>
        </w:p>
        <w:p w:rsidR="00397566" w:rsidRPr="008B3B0F" w:rsidRDefault="00397566" w:rsidP="000F4F97">
          <w:pPr>
            <w:pStyle w:val="PSI-Comentario"/>
          </w:pPr>
        </w:p>
        <w:p w:rsidR="00D06E99" w:rsidRDefault="002E7A59"/>
      </w:sdtContent>
    </w:sdt>
    <w:p w:rsidR="00A13DBA" w:rsidRDefault="00BC5404" w:rsidP="00A13DBA">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4726940</wp:posOffset>
            </wp:positionH>
            <wp:positionV relativeFrom="margin">
              <wp:posOffset>7707630</wp:posOffset>
            </wp:positionV>
            <wp:extent cx="1200150" cy="1200150"/>
            <wp:effectExtent l="38100" t="0" r="266700" b="76200"/>
            <wp:wrapSquare wrapText="bothSides"/>
            <wp:docPr id="12" name="4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TDC"/>
            <w:tabs>
              <w:tab w:val="left" w:pos="5954"/>
            </w:tabs>
          </w:pPr>
          <w:r>
            <w:t>Tabla de contenido</w:t>
          </w:r>
        </w:p>
        <w:p w:rsidR="008566AD" w:rsidRDefault="00321D2B">
          <w:pPr>
            <w:pStyle w:val="TDC1"/>
            <w:rPr>
              <w:rFonts w:eastAsiaTheme="minorEastAsia"/>
              <w:b w:val="0"/>
              <w:bCs w:val="0"/>
              <w:noProof/>
              <w:sz w:val="22"/>
              <w:szCs w:val="22"/>
              <w:lang w:val="en-US"/>
            </w:rPr>
          </w:pPr>
          <w:r>
            <w:fldChar w:fldCharType="begin"/>
          </w:r>
          <w:r w:rsidR="000F79DF">
            <w:instrText xml:space="preserve"> TOC \o "1-3" \h \z \u </w:instrText>
          </w:r>
          <w:r>
            <w:fldChar w:fldCharType="separate"/>
          </w:r>
          <w:hyperlink w:anchor="_Toc49725208" w:history="1">
            <w:r w:rsidR="008566AD" w:rsidRPr="000F2814">
              <w:rPr>
                <w:rStyle w:val="Hipervnculo"/>
                <w:rFonts w:eastAsia="DejaVu Sans"/>
                <w:noProof/>
              </w:rPr>
              <w:t>Introducción</w:t>
            </w:r>
            <w:r w:rsidR="008566AD">
              <w:rPr>
                <w:noProof/>
                <w:webHidden/>
              </w:rPr>
              <w:tab/>
            </w:r>
            <w:r w:rsidR="008566AD">
              <w:rPr>
                <w:noProof/>
                <w:webHidden/>
              </w:rPr>
              <w:fldChar w:fldCharType="begin"/>
            </w:r>
            <w:r w:rsidR="008566AD">
              <w:rPr>
                <w:noProof/>
                <w:webHidden/>
              </w:rPr>
              <w:instrText xml:space="preserve"> PAGEREF _Toc49725208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09" w:history="1">
            <w:r w:rsidR="008566AD" w:rsidRPr="000F2814">
              <w:rPr>
                <w:rStyle w:val="Hipervnculo"/>
                <w:rFonts w:eastAsia="DejaVu Sans"/>
                <w:noProof/>
              </w:rPr>
              <w:t>Objetivo del Proyecto</w:t>
            </w:r>
            <w:r w:rsidR="008566AD">
              <w:rPr>
                <w:noProof/>
                <w:webHidden/>
              </w:rPr>
              <w:tab/>
            </w:r>
            <w:r w:rsidR="008566AD">
              <w:rPr>
                <w:noProof/>
                <w:webHidden/>
              </w:rPr>
              <w:fldChar w:fldCharType="begin"/>
            </w:r>
            <w:r w:rsidR="008566AD">
              <w:rPr>
                <w:noProof/>
                <w:webHidden/>
              </w:rPr>
              <w:instrText xml:space="preserve"> PAGEREF _Toc49725209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10" w:history="1">
            <w:r w:rsidR="008566AD" w:rsidRPr="000F2814">
              <w:rPr>
                <w:rStyle w:val="Hipervnculo"/>
                <w:noProof/>
              </w:rPr>
              <w:t>Proceso de Desarrollo</w:t>
            </w:r>
            <w:r w:rsidR="008566AD">
              <w:rPr>
                <w:noProof/>
                <w:webHidden/>
              </w:rPr>
              <w:tab/>
            </w:r>
            <w:r w:rsidR="008566AD">
              <w:rPr>
                <w:noProof/>
                <w:webHidden/>
              </w:rPr>
              <w:fldChar w:fldCharType="begin"/>
            </w:r>
            <w:r w:rsidR="008566AD">
              <w:rPr>
                <w:noProof/>
                <w:webHidden/>
              </w:rPr>
              <w:instrText xml:space="preserve"> PAGEREF _Toc49725210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11" w:history="1">
            <w:r w:rsidR="008566AD" w:rsidRPr="000F2814">
              <w:rPr>
                <w:rStyle w:val="Hipervnculo"/>
                <w:noProof/>
              </w:rPr>
              <w:t>Hitos destacados</w:t>
            </w:r>
            <w:r w:rsidR="008566AD">
              <w:rPr>
                <w:noProof/>
                <w:webHidden/>
              </w:rPr>
              <w:tab/>
            </w:r>
            <w:r w:rsidR="008566AD">
              <w:rPr>
                <w:noProof/>
                <w:webHidden/>
              </w:rPr>
              <w:fldChar w:fldCharType="begin"/>
            </w:r>
            <w:r w:rsidR="008566AD">
              <w:rPr>
                <w:noProof/>
                <w:webHidden/>
              </w:rPr>
              <w:instrText xml:space="preserve"> PAGEREF _Toc49725211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12" w:history="1">
            <w:r w:rsidR="008566AD" w:rsidRPr="000F2814">
              <w:rPr>
                <w:rStyle w:val="Hipervnculo"/>
                <w:noProof/>
              </w:rPr>
              <w:t>Comunicación</w:t>
            </w:r>
            <w:r w:rsidR="008566AD">
              <w:rPr>
                <w:noProof/>
                <w:webHidden/>
              </w:rPr>
              <w:tab/>
            </w:r>
            <w:r w:rsidR="008566AD">
              <w:rPr>
                <w:noProof/>
                <w:webHidden/>
              </w:rPr>
              <w:fldChar w:fldCharType="begin"/>
            </w:r>
            <w:r w:rsidR="008566AD">
              <w:rPr>
                <w:noProof/>
                <w:webHidden/>
              </w:rPr>
              <w:instrText xml:space="preserve"> PAGEREF _Toc49725212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13" w:history="1">
            <w:r w:rsidR="008566AD" w:rsidRPr="000F2814">
              <w:rPr>
                <w:rStyle w:val="Hipervnculo"/>
                <w:noProof/>
              </w:rPr>
              <w:t>Entre los integrantes del VASPA Team</w:t>
            </w:r>
            <w:r w:rsidR="008566AD">
              <w:rPr>
                <w:noProof/>
                <w:webHidden/>
              </w:rPr>
              <w:tab/>
            </w:r>
            <w:r w:rsidR="008566AD">
              <w:rPr>
                <w:noProof/>
                <w:webHidden/>
              </w:rPr>
              <w:fldChar w:fldCharType="begin"/>
            </w:r>
            <w:r w:rsidR="008566AD">
              <w:rPr>
                <w:noProof/>
                <w:webHidden/>
              </w:rPr>
              <w:instrText xml:space="preserve"> PAGEREF _Toc49725213 \h </w:instrText>
            </w:r>
            <w:r w:rsidR="008566AD">
              <w:rPr>
                <w:noProof/>
                <w:webHidden/>
              </w:rPr>
            </w:r>
            <w:r w:rsidR="008566AD">
              <w:rPr>
                <w:noProof/>
                <w:webHidden/>
              </w:rPr>
              <w:fldChar w:fldCharType="separate"/>
            </w:r>
            <w:r w:rsidR="008566AD">
              <w:rPr>
                <w:noProof/>
                <w:webHidden/>
              </w:rPr>
              <w:t>4</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14" w:history="1">
            <w:r w:rsidR="008566AD" w:rsidRPr="000F2814">
              <w:rPr>
                <w:rStyle w:val="Hipervnculo"/>
                <w:noProof/>
              </w:rPr>
              <w:t>Con el Equipo Docente</w:t>
            </w:r>
            <w:r w:rsidR="008566AD">
              <w:rPr>
                <w:noProof/>
                <w:webHidden/>
              </w:rPr>
              <w:tab/>
            </w:r>
            <w:r w:rsidR="008566AD">
              <w:rPr>
                <w:noProof/>
                <w:webHidden/>
              </w:rPr>
              <w:fldChar w:fldCharType="begin"/>
            </w:r>
            <w:r w:rsidR="008566AD">
              <w:rPr>
                <w:noProof/>
                <w:webHidden/>
              </w:rPr>
              <w:instrText xml:space="preserve"> PAGEREF _Toc49725214 \h </w:instrText>
            </w:r>
            <w:r w:rsidR="008566AD">
              <w:rPr>
                <w:noProof/>
                <w:webHidden/>
              </w:rPr>
            </w:r>
            <w:r w:rsidR="008566AD">
              <w:rPr>
                <w:noProof/>
                <w:webHidden/>
              </w:rPr>
              <w:fldChar w:fldCharType="separate"/>
            </w:r>
            <w:r w:rsidR="008566AD">
              <w:rPr>
                <w:noProof/>
                <w:webHidden/>
              </w:rPr>
              <w:t>5</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15" w:history="1">
            <w:r w:rsidR="008566AD" w:rsidRPr="000F2814">
              <w:rPr>
                <w:rStyle w:val="Hipervnculo"/>
                <w:noProof/>
              </w:rPr>
              <w:t>Con el Cliente</w:t>
            </w:r>
            <w:r w:rsidR="008566AD">
              <w:rPr>
                <w:noProof/>
                <w:webHidden/>
              </w:rPr>
              <w:tab/>
            </w:r>
            <w:r w:rsidR="008566AD">
              <w:rPr>
                <w:noProof/>
                <w:webHidden/>
              </w:rPr>
              <w:fldChar w:fldCharType="begin"/>
            </w:r>
            <w:r w:rsidR="008566AD">
              <w:rPr>
                <w:noProof/>
                <w:webHidden/>
              </w:rPr>
              <w:instrText xml:space="preserve"> PAGEREF _Toc49725215 \h </w:instrText>
            </w:r>
            <w:r w:rsidR="008566AD">
              <w:rPr>
                <w:noProof/>
                <w:webHidden/>
              </w:rPr>
            </w:r>
            <w:r w:rsidR="008566AD">
              <w:rPr>
                <w:noProof/>
                <w:webHidden/>
              </w:rPr>
              <w:fldChar w:fldCharType="separate"/>
            </w:r>
            <w:r w:rsidR="008566AD">
              <w:rPr>
                <w:noProof/>
                <w:webHidden/>
              </w:rPr>
              <w:t>5</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16" w:history="1">
            <w:r w:rsidR="008566AD" w:rsidRPr="000F2814">
              <w:rPr>
                <w:rStyle w:val="Hipervnculo"/>
                <w:noProof/>
              </w:rPr>
              <w:t>Estimaciones</w:t>
            </w:r>
            <w:r w:rsidR="008566AD">
              <w:rPr>
                <w:noProof/>
                <w:webHidden/>
              </w:rPr>
              <w:tab/>
            </w:r>
            <w:r w:rsidR="008566AD">
              <w:rPr>
                <w:noProof/>
                <w:webHidden/>
              </w:rPr>
              <w:fldChar w:fldCharType="begin"/>
            </w:r>
            <w:r w:rsidR="008566AD">
              <w:rPr>
                <w:noProof/>
                <w:webHidden/>
              </w:rPr>
              <w:instrText xml:space="preserve"> PAGEREF _Toc49725216 \h </w:instrText>
            </w:r>
            <w:r w:rsidR="008566AD">
              <w:rPr>
                <w:noProof/>
                <w:webHidden/>
              </w:rPr>
            </w:r>
            <w:r w:rsidR="008566AD">
              <w:rPr>
                <w:noProof/>
                <w:webHidden/>
              </w:rPr>
              <w:fldChar w:fldCharType="separate"/>
            </w:r>
            <w:r w:rsidR="008566AD">
              <w:rPr>
                <w:noProof/>
                <w:webHidden/>
              </w:rPr>
              <w:t>5</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17" w:history="1">
            <w:r w:rsidR="008566AD" w:rsidRPr="000F2814">
              <w:rPr>
                <w:rStyle w:val="Hipervnculo"/>
                <w:noProof/>
              </w:rPr>
              <w:t>Gestión de Riesgos</w:t>
            </w:r>
            <w:r w:rsidR="008566AD">
              <w:rPr>
                <w:noProof/>
                <w:webHidden/>
              </w:rPr>
              <w:tab/>
            </w:r>
            <w:r w:rsidR="008566AD">
              <w:rPr>
                <w:noProof/>
                <w:webHidden/>
              </w:rPr>
              <w:fldChar w:fldCharType="begin"/>
            </w:r>
            <w:r w:rsidR="008566AD">
              <w:rPr>
                <w:noProof/>
                <w:webHidden/>
              </w:rPr>
              <w:instrText xml:space="preserve"> PAGEREF _Toc49725217 \h </w:instrText>
            </w:r>
            <w:r w:rsidR="008566AD">
              <w:rPr>
                <w:noProof/>
                <w:webHidden/>
              </w:rPr>
            </w:r>
            <w:r w:rsidR="008566AD">
              <w:rPr>
                <w:noProof/>
                <w:webHidden/>
              </w:rPr>
              <w:fldChar w:fldCharType="separate"/>
            </w:r>
            <w:r w:rsidR="008566AD">
              <w:rPr>
                <w:noProof/>
                <w:webHidden/>
              </w:rPr>
              <w:t>5</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18" w:history="1">
            <w:r w:rsidR="008566AD" w:rsidRPr="000F2814">
              <w:rPr>
                <w:rStyle w:val="Hipervnculo"/>
                <w:noProof/>
              </w:rPr>
              <w:t>Tecnologías utilizadas</w:t>
            </w:r>
            <w:r w:rsidR="008566AD">
              <w:rPr>
                <w:noProof/>
                <w:webHidden/>
              </w:rPr>
              <w:tab/>
            </w:r>
            <w:r w:rsidR="008566AD">
              <w:rPr>
                <w:noProof/>
                <w:webHidden/>
              </w:rPr>
              <w:fldChar w:fldCharType="begin"/>
            </w:r>
            <w:r w:rsidR="008566AD">
              <w:rPr>
                <w:noProof/>
                <w:webHidden/>
              </w:rPr>
              <w:instrText xml:space="preserve"> PAGEREF _Toc49725218 \h </w:instrText>
            </w:r>
            <w:r w:rsidR="008566AD">
              <w:rPr>
                <w:noProof/>
                <w:webHidden/>
              </w:rPr>
            </w:r>
            <w:r w:rsidR="008566AD">
              <w:rPr>
                <w:noProof/>
                <w:webHidden/>
              </w:rPr>
              <w:fldChar w:fldCharType="separate"/>
            </w:r>
            <w:r w:rsidR="008566AD">
              <w:rPr>
                <w:noProof/>
                <w:webHidden/>
              </w:rPr>
              <w:t>6</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19" w:history="1">
            <w:r w:rsidR="008566AD" w:rsidRPr="000F2814">
              <w:rPr>
                <w:rStyle w:val="Hipervnculo"/>
                <w:noProof/>
              </w:rPr>
              <w:t>Hardware</w:t>
            </w:r>
            <w:r w:rsidR="008566AD">
              <w:rPr>
                <w:noProof/>
                <w:webHidden/>
              </w:rPr>
              <w:tab/>
            </w:r>
            <w:r w:rsidR="008566AD">
              <w:rPr>
                <w:noProof/>
                <w:webHidden/>
              </w:rPr>
              <w:fldChar w:fldCharType="begin"/>
            </w:r>
            <w:r w:rsidR="008566AD">
              <w:rPr>
                <w:noProof/>
                <w:webHidden/>
              </w:rPr>
              <w:instrText xml:space="preserve"> PAGEREF _Toc49725219 \h </w:instrText>
            </w:r>
            <w:r w:rsidR="008566AD">
              <w:rPr>
                <w:noProof/>
                <w:webHidden/>
              </w:rPr>
            </w:r>
            <w:r w:rsidR="008566AD">
              <w:rPr>
                <w:noProof/>
                <w:webHidden/>
              </w:rPr>
              <w:fldChar w:fldCharType="separate"/>
            </w:r>
            <w:r w:rsidR="008566AD">
              <w:rPr>
                <w:noProof/>
                <w:webHidden/>
              </w:rPr>
              <w:t>6</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20" w:history="1">
            <w:r w:rsidR="008566AD" w:rsidRPr="000F2814">
              <w:rPr>
                <w:rStyle w:val="Hipervnculo"/>
                <w:noProof/>
              </w:rPr>
              <w:t>Software</w:t>
            </w:r>
            <w:r w:rsidR="008566AD">
              <w:rPr>
                <w:noProof/>
                <w:webHidden/>
              </w:rPr>
              <w:tab/>
            </w:r>
            <w:r w:rsidR="008566AD">
              <w:rPr>
                <w:noProof/>
                <w:webHidden/>
              </w:rPr>
              <w:fldChar w:fldCharType="begin"/>
            </w:r>
            <w:r w:rsidR="008566AD">
              <w:rPr>
                <w:noProof/>
                <w:webHidden/>
              </w:rPr>
              <w:instrText xml:space="preserve"> PAGEREF _Toc49725220 \h </w:instrText>
            </w:r>
            <w:r w:rsidR="008566AD">
              <w:rPr>
                <w:noProof/>
                <w:webHidden/>
              </w:rPr>
            </w:r>
            <w:r w:rsidR="008566AD">
              <w:rPr>
                <w:noProof/>
                <w:webHidden/>
              </w:rPr>
              <w:fldChar w:fldCharType="separate"/>
            </w:r>
            <w:r w:rsidR="008566AD">
              <w:rPr>
                <w:noProof/>
                <w:webHidden/>
              </w:rPr>
              <w:t>6</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21" w:history="1">
            <w:r w:rsidR="008566AD" w:rsidRPr="000F2814">
              <w:rPr>
                <w:rStyle w:val="Hipervnculo"/>
                <w:noProof/>
              </w:rPr>
              <w:t>Lenguajes de Programación</w:t>
            </w:r>
            <w:r w:rsidR="008566AD">
              <w:rPr>
                <w:noProof/>
                <w:webHidden/>
              </w:rPr>
              <w:tab/>
            </w:r>
            <w:r w:rsidR="008566AD">
              <w:rPr>
                <w:noProof/>
                <w:webHidden/>
              </w:rPr>
              <w:fldChar w:fldCharType="begin"/>
            </w:r>
            <w:r w:rsidR="008566AD">
              <w:rPr>
                <w:noProof/>
                <w:webHidden/>
              </w:rPr>
              <w:instrText xml:space="preserve"> PAGEREF _Toc49725221 \h </w:instrText>
            </w:r>
            <w:r w:rsidR="008566AD">
              <w:rPr>
                <w:noProof/>
                <w:webHidden/>
              </w:rPr>
            </w:r>
            <w:r w:rsidR="008566AD">
              <w:rPr>
                <w:noProof/>
                <w:webHidden/>
              </w:rPr>
              <w:fldChar w:fldCharType="separate"/>
            </w:r>
            <w:r w:rsidR="008566AD">
              <w:rPr>
                <w:noProof/>
                <w:webHidden/>
              </w:rPr>
              <w:t>6</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22" w:history="1">
            <w:r w:rsidR="008566AD" w:rsidRPr="000F2814">
              <w:rPr>
                <w:rStyle w:val="Hipervnculo"/>
                <w:noProof/>
              </w:rPr>
              <w:t>Programas y aplicaciones</w:t>
            </w:r>
            <w:r w:rsidR="008566AD">
              <w:rPr>
                <w:noProof/>
                <w:webHidden/>
              </w:rPr>
              <w:tab/>
            </w:r>
            <w:r w:rsidR="008566AD">
              <w:rPr>
                <w:noProof/>
                <w:webHidden/>
              </w:rPr>
              <w:fldChar w:fldCharType="begin"/>
            </w:r>
            <w:r w:rsidR="008566AD">
              <w:rPr>
                <w:noProof/>
                <w:webHidden/>
              </w:rPr>
              <w:instrText xml:space="preserve"> PAGEREF _Toc49725222 \h </w:instrText>
            </w:r>
            <w:r w:rsidR="008566AD">
              <w:rPr>
                <w:noProof/>
                <w:webHidden/>
              </w:rPr>
            </w:r>
            <w:r w:rsidR="008566AD">
              <w:rPr>
                <w:noProof/>
                <w:webHidden/>
              </w:rPr>
              <w:fldChar w:fldCharType="separate"/>
            </w:r>
            <w:r w:rsidR="008566AD">
              <w:rPr>
                <w:noProof/>
                <w:webHidden/>
              </w:rPr>
              <w:t>6</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23" w:history="1">
            <w:r w:rsidR="008566AD" w:rsidRPr="000F2814">
              <w:rPr>
                <w:rStyle w:val="Hipervnculo"/>
                <w:noProof/>
              </w:rPr>
              <w:t>Librerías y Frameworks</w:t>
            </w:r>
            <w:r w:rsidR="008566AD">
              <w:rPr>
                <w:noProof/>
                <w:webHidden/>
              </w:rPr>
              <w:tab/>
            </w:r>
            <w:r w:rsidR="008566AD">
              <w:rPr>
                <w:noProof/>
                <w:webHidden/>
              </w:rPr>
              <w:fldChar w:fldCharType="begin"/>
            </w:r>
            <w:r w:rsidR="008566AD">
              <w:rPr>
                <w:noProof/>
                <w:webHidden/>
              </w:rPr>
              <w:instrText xml:space="preserve"> PAGEREF _Toc49725223 \h </w:instrText>
            </w:r>
            <w:r w:rsidR="008566AD">
              <w:rPr>
                <w:noProof/>
                <w:webHidden/>
              </w:rPr>
            </w:r>
            <w:r w:rsidR="008566AD">
              <w:rPr>
                <w:noProof/>
                <w:webHidden/>
              </w:rPr>
              <w:fldChar w:fldCharType="separate"/>
            </w:r>
            <w:r w:rsidR="008566AD">
              <w:rPr>
                <w:noProof/>
                <w:webHidden/>
              </w:rPr>
              <w:t>7</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24" w:history="1">
            <w:r w:rsidR="008566AD" w:rsidRPr="000F2814">
              <w:rPr>
                <w:rStyle w:val="Hipervnculo"/>
                <w:noProof/>
              </w:rPr>
              <w:t>Resumen de Iteraciones</w:t>
            </w:r>
            <w:r w:rsidR="008566AD">
              <w:rPr>
                <w:noProof/>
                <w:webHidden/>
              </w:rPr>
              <w:tab/>
            </w:r>
            <w:r w:rsidR="008566AD">
              <w:rPr>
                <w:noProof/>
                <w:webHidden/>
              </w:rPr>
              <w:fldChar w:fldCharType="begin"/>
            </w:r>
            <w:r w:rsidR="008566AD">
              <w:rPr>
                <w:noProof/>
                <w:webHidden/>
              </w:rPr>
              <w:instrText xml:space="preserve"> PAGEREF _Toc49725224 \h </w:instrText>
            </w:r>
            <w:r w:rsidR="008566AD">
              <w:rPr>
                <w:noProof/>
                <w:webHidden/>
              </w:rPr>
            </w:r>
            <w:r w:rsidR="008566AD">
              <w:rPr>
                <w:noProof/>
                <w:webHidden/>
              </w:rPr>
              <w:fldChar w:fldCharType="separate"/>
            </w:r>
            <w:r w:rsidR="008566AD">
              <w:rPr>
                <w:noProof/>
                <w:webHidden/>
              </w:rPr>
              <w:t>8</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25" w:history="1">
            <w:r w:rsidR="008566AD" w:rsidRPr="000F2814">
              <w:rPr>
                <w:rStyle w:val="Hipervnculo"/>
                <w:noProof/>
              </w:rPr>
              <w:t>Inicio</w:t>
            </w:r>
            <w:r w:rsidR="008566AD">
              <w:rPr>
                <w:noProof/>
                <w:webHidden/>
              </w:rPr>
              <w:tab/>
            </w:r>
            <w:r w:rsidR="008566AD">
              <w:rPr>
                <w:noProof/>
                <w:webHidden/>
              </w:rPr>
              <w:fldChar w:fldCharType="begin"/>
            </w:r>
            <w:r w:rsidR="008566AD">
              <w:rPr>
                <w:noProof/>
                <w:webHidden/>
              </w:rPr>
              <w:instrText xml:space="preserve"> PAGEREF _Toc49725225 \h </w:instrText>
            </w:r>
            <w:r w:rsidR="008566AD">
              <w:rPr>
                <w:noProof/>
                <w:webHidden/>
              </w:rPr>
            </w:r>
            <w:r w:rsidR="008566AD">
              <w:rPr>
                <w:noProof/>
                <w:webHidden/>
              </w:rPr>
              <w:fldChar w:fldCharType="separate"/>
            </w:r>
            <w:r w:rsidR="008566AD">
              <w:rPr>
                <w:noProof/>
                <w:webHidden/>
              </w:rPr>
              <w:t>8</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26" w:history="1">
            <w:r w:rsidR="008566AD" w:rsidRPr="000F2814">
              <w:rPr>
                <w:rStyle w:val="Hipervnculo"/>
                <w:noProof/>
              </w:rPr>
              <w:t>Elaboración</w:t>
            </w:r>
            <w:r w:rsidR="008566AD">
              <w:rPr>
                <w:noProof/>
                <w:webHidden/>
              </w:rPr>
              <w:tab/>
            </w:r>
            <w:r w:rsidR="008566AD">
              <w:rPr>
                <w:noProof/>
                <w:webHidden/>
              </w:rPr>
              <w:fldChar w:fldCharType="begin"/>
            </w:r>
            <w:r w:rsidR="008566AD">
              <w:rPr>
                <w:noProof/>
                <w:webHidden/>
              </w:rPr>
              <w:instrText xml:space="preserve"> PAGEREF _Toc49725226 \h </w:instrText>
            </w:r>
            <w:r w:rsidR="008566AD">
              <w:rPr>
                <w:noProof/>
                <w:webHidden/>
              </w:rPr>
            </w:r>
            <w:r w:rsidR="008566AD">
              <w:rPr>
                <w:noProof/>
                <w:webHidden/>
              </w:rPr>
              <w:fldChar w:fldCharType="separate"/>
            </w:r>
            <w:r w:rsidR="008566AD">
              <w:rPr>
                <w:noProof/>
                <w:webHidden/>
              </w:rPr>
              <w:t>8</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27" w:history="1">
            <w:r w:rsidR="008566AD" w:rsidRPr="000F2814">
              <w:rPr>
                <w:rStyle w:val="Hipervnculo"/>
                <w:noProof/>
              </w:rPr>
              <w:t>Construcción</w:t>
            </w:r>
            <w:r w:rsidR="008566AD">
              <w:rPr>
                <w:noProof/>
                <w:webHidden/>
              </w:rPr>
              <w:tab/>
            </w:r>
            <w:r w:rsidR="008566AD">
              <w:rPr>
                <w:noProof/>
                <w:webHidden/>
              </w:rPr>
              <w:fldChar w:fldCharType="begin"/>
            </w:r>
            <w:r w:rsidR="008566AD">
              <w:rPr>
                <w:noProof/>
                <w:webHidden/>
              </w:rPr>
              <w:instrText xml:space="preserve"> PAGEREF _Toc49725227 \h </w:instrText>
            </w:r>
            <w:r w:rsidR="008566AD">
              <w:rPr>
                <w:noProof/>
                <w:webHidden/>
              </w:rPr>
            </w:r>
            <w:r w:rsidR="008566AD">
              <w:rPr>
                <w:noProof/>
                <w:webHidden/>
              </w:rPr>
              <w:fldChar w:fldCharType="separate"/>
            </w:r>
            <w:r w:rsidR="008566AD">
              <w:rPr>
                <w:noProof/>
                <w:webHidden/>
              </w:rPr>
              <w:t>8</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28" w:history="1">
            <w:r w:rsidR="008566AD" w:rsidRPr="000F2814">
              <w:rPr>
                <w:rStyle w:val="Hipervnculo"/>
                <w:noProof/>
              </w:rPr>
              <w:t>Transición</w:t>
            </w:r>
            <w:r w:rsidR="008566AD">
              <w:rPr>
                <w:noProof/>
                <w:webHidden/>
              </w:rPr>
              <w:tab/>
            </w:r>
            <w:r w:rsidR="008566AD">
              <w:rPr>
                <w:noProof/>
                <w:webHidden/>
              </w:rPr>
              <w:fldChar w:fldCharType="begin"/>
            </w:r>
            <w:r w:rsidR="008566AD">
              <w:rPr>
                <w:noProof/>
                <w:webHidden/>
              </w:rPr>
              <w:instrText xml:space="preserve"> PAGEREF _Toc49725228 \h </w:instrText>
            </w:r>
            <w:r w:rsidR="008566AD">
              <w:rPr>
                <w:noProof/>
                <w:webHidden/>
              </w:rPr>
            </w:r>
            <w:r w:rsidR="008566AD">
              <w:rPr>
                <w:noProof/>
                <w:webHidden/>
              </w:rPr>
              <w:fldChar w:fldCharType="separate"/>
            </w:r>
            <w:r w:rsidR="008566AD">
              <w:rPr>
                <w:noProof/>
                <w:webHidden/>
              </w:rPr>
              <w:t>8</w:t>
            </w:r>
            <w:r w:rsidR="008566AD">
              <w:rPr>
                <w:noProof/>
                <w:webHidden/>
              </w:rPr>
              <w:fldChar w:fldCharType="end"/>
            </w:r>
          </w:hyperlink>
        </w:p>
        <w:p w:rsidR="008566AD" w:rsidRDefault="002E7A59">
          <w:pPr>
            <w:pStyle w:val="TDC1"/>
            <w:rPr>
              <w:rFonts w:eastAsiaTheme="minorEastAsia"/>
              <w:b w:val="0"/>
              <w:bCs w:val="0"/>
              <w:noProof/>
              <w:sz w:val="22"/>
              <w:szCs w:val="22"/>
              <w:lang w:val="en-US"/>
            </w:rPr>
          </w:pPr>
          <w:hyperlink w:anchor="_Toc49725229" w:history="1">
            <w:r w:rsidR="008566AD" w:rsidRPr="000F2814">
              <w:rPr>
                <w:rStyle w:val="Hipervnculo"/>
                <w:noProof/>
              </w:rPr>
              <w:t>Conclusión</w:t>
            </w:r>
            <w:r w:rsidR="008566AD">
              <w:rPr>
                <w:noProof/>
                <w:webHidden/>
              </w:rPr>
              <w:tab/>
            </w:r>
            <w:r w:rsidR="008566AD">
              <w:rPr>
                <w:noProof/>
                <w:webHidden/>
              </w:rPr>
              <w:fldChar w:fldCharType="begin"/>
            </w:r>
            <w:r w:rsidR="008566AD">
              <w:rPr>
                <w:noProof/>
                <w:webHidden/>
              </w:rPr>
              <w:instrText xml:space="preserve"> PAGEREF _Toc49725229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30" w:history="1">
            <w:r w:rsidR="008566AD" w:rsidRPr="000F2814">
              <w:rPr>
                <w:rStyle w:val="Hipervnculo"/>
                <w:noProof/>
              </w:rPr>
              <w:t>Experiencia personal de cada integrante</w:t>
            </w:r>
            <w:r w:rsidR="008566AD">
              <w:rPr>
                <w:noProof/>
                <w:webHidden/>
              </w:rPr>
              <w:tab/>
            </w:r>
            <w:r w:rsidR="008566AD">
              <w:rPr>
                <w:noProof/>
                <w:webHidden/>
              </w:rPr>
              <w:fldChar w:fldCharType="begin"/>
            </w:r>
            <w:r w:rsidR="008566AD">
              <w:rPr>
                <w:noProof/>
                <w:webHidden/>
              </w:rPr>
              <w:instrText xml:space="preserve"> PAGEREF _Toc49725230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31" w:history="1">
            <w:r w:rsidR="008566AD" w:rsidRPr="000F2814">
              <w:rPr>
                <w:rStyle w:val="Hipervnculo"/>
                <w:noProof/>
              </w:rPr>
              <w:t>Fabricio González</w:t>
            </w:r>
            <w:r w:rsidR="008566AD">
              <w:rPr>
                <w:noProof/>
                <w:webHidden/>
              </w:rPr>
              <w:tab/>
            </w:r>
            <w:r w:rsidR="008566AD">
              <w:rPr>
                <w:noProof/>
                <w:webHidden/>
              </w:rPr>
              <w:fldChar w:fldCharType="begin"/>
            </w:r>
            <w:r w:rsidR="008566AD">
              <w:rPr>
                <w:noProof/>
                <w:webHidden/>
              </w:rPr>
              <w:instrText xml:space="preserve"> PAGEREF _Toc49725231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32" w:history="1">
            <w:r w:rsidR="008566AD" w:rsidRPr="000F2814">
              <w:rPr>
                <w:rStyle w:val="Hipervnculo"/>
                <w:noProof/>
              </w:rPr>
              <w:t>Francisco Estrada</w:t>
            </w:r>
            <w:r w:rsidR="008566AD">
              <w:rPr>
                <w:noProof/>
                <w:webHidden/>
              </w:rPr>
              <w:tab/>
            </w:r>
            <w:r w:rsidR="008566AD">
              <w:rPr>
                <w:noProof/>
                <w:webHidden/>
              </w:rPr>
              <w:fldChar w:fldCharType="begin"/>
            </w:r>
            <w:r w:rsidR="008566AD">
              <w:rPr>
                <w:noProof/>
                <w:webHidden/>
              </w:rPr>
              <w:instrText xml:space="preserve"> PAGEREF _Toc49725232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8566AD" w:rsidRDefault="002E7A59">
          <w:pPr>
            <w:pStyle w:val="TDC3"/>
            <w:rPr>
              <w:rFonts w:eastAsiaTheme="minorEastAsia"/>
              <w:noProof/>
              <w:sz w:val="22"/>
              <w:szCs w:val="22"/>
              <w:lang w:val="en-US"/>
            </w:rPr>
          </w:pPr>
          <w:hyperlink w:anchor="_Toc49725233" w:history="1">
            <w:r w:rsidR="008566AD" w:rsidRPr="000F2814">
              <w:rPr>
                <w:rStyle w:val="Hipervnculo"/>
                <w:noProof/>
              </w:rPr>
              <w:t>Nicolás Sartini</w:t>
            </w:r>
            <w:r w:rsidR="008566AD">
              <w:rPr>
                <w:noProof/>
                <w:webHidden/>
              </w:rPr>
              <w:tab/>
            </w:r>
            <w:r w:rsidR="008566AD">
              <w:rPr>
                <w:noProof/>
                <w:webHidden/>
              </w:rPr>
              <w:fldChar w:fldCharType="begin"/>
            </w:r>
            <w:r w:rsidR="008566AD">
              <w:rPr>
                <w:noProof/>
                <w:webHidden/>
              </w:rPr>
              <w:instrText xml:space="preserve"> PAGEREF _Toc49725233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8566AD" w:rsidRDefault="002E7A59">
          <w:pPr>
            <w:pStyle w:val="TDC2"/>
            <w:rPr>
              <w:rFonts w:eastAsiaTheme="minorEastAsia"/>
              <w:i w:val="0"/>
              <w:iCs w:val="0"/>
              <w:noProof/>
              <w:sz w:val="22"/>
              <w:szCs w:val="22"/>
              <w:lang w:val="en-US"/>
            </w:rPr>
          </w:pPr>
          <w:hyperlink w:anchor="_Toc49725234" w:history="1">
            <w:r w:rsidR="008566AD" w:rsidRPr="000F2814">
              <w:rPr>
                <w:rStyle w:val="Hipervnculo"/>
                <w:noProof/>
              </w:rPr>
              <w:t>Experiencia grupal</w:t>
            </w:r>
            <w:r w:rsidR="008566AD">
              <w:rPr>
                <w:noProof/>
                <w:webHidden/>
              </w:rPr>
              <w:tab/>
            </w:r>
            <w:r w:rsidR="008566AD">
              <w:rPr>
                <w:noProof/>
                <w:webHidden/>
              </w:rPr>
              <w:fldChar w:fldCharType="begin"/>
            </w:r>
            <w:r w:rsidR="008566AD">
              <w:rPr>
                <w:noProof/>
                <w:webHidden/>
              </w:rPr>
              <w:instrText xml:space="preserve"> PAGEREF _Toc49725234 \h </w:instrText>
            </w:r>
            <w:r w:rsidR="008566AD">
              <w:rPr>
                <w:noProof/>
                <w:webHidden/>
              </w:rPr>
            </w:r>
            <w:r w:rsidR="008566AD">
              <w:rPr>
                <w:noProof/>
                <w:webHidden/>
              </w:rPr>
              <w:fldChar w:fldCharType="separate"/>
            </w:r>
            <w:r w:rsidR="008566AD">
              <w:rPr>
                <w:noProof/>
                <w:webHidden/>
              </w:rPr>
              <w:t>9</w:t>
            </w:r>
            <w:r w:rsidR="008566AD">
              <w:rPr>
                <w:noProof/>
                <w:webHidden/>
              </w:rPr>
              <w:fldChar w:fldCharType="end"/>
            </w:r>
          </w:hyperlink>
        </w:p>
        <w:p w:rsidR="000F79DF" w:rsidRDefault="00321D2B"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848FA" w:rsidP="009A3173">
          <w:pPr>
            <w:pStyle w:val="PSI-Ttulo"/>
          </w:pPr>
          <w:r>
            <w:rPr>
              <w:lang w:val="es-AR"/>
            </w:rPr>
            <w:t>Memoria del Proyecto</w:t>
          </w:r>
        </w:p>
      </w:sdtContent>
    </w:sdt>
    <w:p w:rsidR="007A6B37" w:rsidRDefault="00D57078" w:rsidP="007A6B37">
      <w:pPr>
        <w:pStyle w:val="PSI-Ttulo1"/>
        <w:rPr>
          <w:rFonts w:eastAsia="DejaVu Sans"/>
        </w:rPr>
      </w:pPr>
      <w:bookmarkStart w:id="0" w:name="_Toc229739369"/>
      <w:bookmarkStart w:id="1" w:name="_Toc234998444"/>
      <w:r>
        <w:rPr>
          <w:rFonts w:eastAsia="DejaVu Sans"/>
        </w:rPr>
        <w:br/>
      </w:r>
      <w:bookmarkStart w:id="2" w:name="_Toc49725208"/>
      <w:r w:rsidR="00BD6BEE">
        <w:rPr>
          <w:rFonts w:eastAsia="DejaVu Sans"/>
        </w:rPr>
        <w:t>Introducción</w:t>
      </w:r>
      <w:bookmarkEnd w:id="0"/>
      <w:bookmarkEnd w:id="1"/>
      <w:bookmarkEnd w:id="2"/>
    </w:p>
    <w:p w:rsidR="00A34263" w:rsidRDefault="00965F4B" w:rsidP="00A34263">
      <w:r>
        <w:t>En este documento… Se detallará el proceso de desarrollo</w:t>
      </w:r>
      <w:r w:rsidR="00E67B94">
        <w:t xml:space="preserve"> del Sistema VASPA</w:t>
      </w:r>
      <w:r>
        <w:t>…</w:t>
      </w:r>
    </w:p>
    <w:p w:rsidR="007A6B37" w:rsidRDefault="007A6B37" w:rsidP="007A6B37">
      <w:pPr>
        <w:pStyle w:val="PSI-Ttulo1"/>
        <w:rPr>
          <w:rFonts w:eastAsia="DejaVu Sans"/>
        </w:rPr>
      </w:pPr>
      <w:bookmarkStart w:id="3" w:name="_Toc49725209"/>
      <w:r>
        <w:rPr>
          <w:rFonts w:eastAsia="DejaVu Sans"/>
        </w:rPr>
        <w:t>Objetivo del Proyecto</w:t>
      </w:r>
      <w:bookmarkEnd w:id="3"/>
    </w:p>
    <w:p w:rsidR="00A34263" w:rsidRDefault="00965F4B" w:rsidP="00965F4B">
      <w:r>
        <w:t xml:space="preserve">Visualización Administración y Seguimiento de Programas de Asignaturas </w:t>
      </w:r>
      <w:r>
        <w:sym w:font="Wingdings" w:char="F0E0"/>
      </w:r>
      <w:r>
        <w:t xml:space="preserve"> el sistema</w:t>
      </w:r>
      <w:r w:rsidR="00E67B94">
        <w:t xml:space="preserve"> (como sistema real)</w:t>
      </w:r>
    </w:p>
    <w:p w:rsidR="00965F4B" w:rsidRDefault="00965F4B" w:rsidP="00965F4B">
      <w:r>
        <w:t xml:space="preserve">Laboratorio de desarrollo </w:t>
      </w:r>
      <w:r>
        <w:sym w:font="Wingdings" w:char="F0E0"/>
      </w:r>
      <w:r>
        <w:t xml:space="preserve"> el proceso de desarrollo </w:t>
      </w:r>
      <w:r w:rsidR="00E67B94">
        <w:t>(como asignatura)</w:t>
      </w:r>
    </w:p>
    <w:p w:rsidR="003022BD" w:rsidRDefault="003022BD" w:rsidP="003022BD">
      <w:pPr>
        <w:pStyle w:val="PSI-Ttulo1"/>
      </w:pPr>
      <w:bookmarkStart w:id="4" w:name="_Toc49725210"/>
      <w:r>
        <w:t>Proceso de Desarrollo</w:t>
      </w:r>
      <w:bookmarkEnd w:id="4"/>
      <w:r>
        <w:t xml:space="preserve"> </w:t>
      </w:r>
    </w:p>
    <w:p w:rsidR="002B413E" w:rsidRDefault="002B413E" w:rsidP="002B413E">
      <w:r>
        <w:t xml:space="preserve">//Sección recomendada por Osiris </w:t>
      </w:r>
    </w:p>
    <w:p w:rsidR="002B413E" w:rsidRDefault="002B413E" w:rsidP="002B413E">
      <w:r>
        <w:t xml:space="preserve">Problemas encontrados </w:t>
      </w:r>
      <w:r>
        <w:sym w:font="Wingdings" w:char="F0E0"/>
      </w:r>
    </w:p>
    <w:p w:rsidR="002B413E" w:rsidRDefault="002B413E" w:rsidP="002B413E">
      <w:r>
        <w:t>Generación de PDF</w:t>
      </w:r>
    </w:p>
    <w:p w:rsidR="002B413E" w:rsidRDefault="002B413E" w:rsidP="002B413E">
      <w:r>
        <w:t>Representación de correlativas</w:t>
      </w:r>
    </w:p>
    <w:p w:rsidR="002B413E" w:rsidRDefault="002B413E" w:rsidP="002B413E">
      <w:r>
        <w:t>Escasez de reuniones por pandemia</w:t>
      </w:r>
    </w:p>
    <w:p w:rsidR="002B413E" w:rsidRDefault="002B413E" w:rsidP="002B413E">
      <w:r>
        <w:t xml:space="preserve">Soluciones implementadas </w:t>
      </w:r>
      <w:r>
        <w:sym w:font="Wingdings" w:char="F0E0"/>
      </w:r>
      <w:r>
        <w:t xml:space="preserve"> </w:t>
      </w:r>
    </w:p>
    <w:p w:rsidR="002B413E" w:rsidRDefault="002B413E" w:rsidP="002B413E">
      <w:pPr>
        <w:pStyle w:val="PSI-Ttulo2"/>
      </w:pPr>
      <w:bookmarkStart w:id="5" w:name="_Toc49725211"/>
      <w:r>
        <w:t>Hitos destacados</w:t>
      </w:r>
      <w:bookmarkEnd w:id="5"/>
    </w:p>
    <w:p w:rsidR="002B413E" w:rsidRDefault="002B413E" w:rsidP="002B413E">
      <w:pPr>
        <w:pStyle w:val="PSI-Normal"/>
      </w:pPr>
      <w:r>
        <w:t xml:space="preserve">Cursada exitosa </w:t>
      </w:r>
    </w:p>
    <w:p w:rsidR="002B413E" w:rsidRDefault="002B413E" w:rsidP="002B413E">
      <w:pPr>
        <w:pStyle w:val="PSI-Normal"/>
      </w:pPr>
      <w:r>
        <w:t>Cambios de cliente</w:t>
      </w:r>
    </w:p>
    <w:p w:rsidR="002B413E" w:rsidRDefault="002B413E" w:rsidP="002B413E">
      <w:pPr>
        <w:pStyle w:val="PSI-Normal"/>
      </w:pPr>
      <w:r>
        <w:t xml:space="preserve">Contacto por correo electrónico por nuestro sistema </w:t>
      </w:r>
    </w:p>
    <w:p w:rsidR="002B413E" w:rsidRDefault="002B413E" w:rsidP="002B413E">
      <w:pPr>
        <w:pStyle w:val="PSI-Normal"/>
      </w:pPr>
      <w:r>
        <w:t>Funcionamiento completo del sistema web</w:t>
      </w:r>
    </w:p>
    <w:p w:rsidR="002B413E" w:rsidRDefault="002B413E" w:rsidP="002B413E">
      <w:r>
        <w:t xml:space="preserve">//Se podría agregar algún apartado sobre el sistema en si donde digamos algunas ventajas o “features” que lo hagan destacarse (sistema responsivo, PDF </w:t>
      </w:r>
      <w:r w:rsidRPr="00A20FB1">
        <w:rPr>
          <w:b/>
        </w:rPr>
        <w:t>siempre</w:t>
      </w:r>
      <w:r>
        <w:t xml:space="preserve"> con el formato correcto, facilidad de carga de datos, control sobre las notificaciones enviadas, etc)</w:t>
      </w:r>
      <w:r>
        <w:br/>
      </w:r>
    </w:p>
    <w:p w:rsidR="008566AD" w:rsidRDefault="008566AD" w:rsidP="008566AD">
      <w:pPr>
        <w:pStyle w:val="PSI-Ttulo2"/>
      </w:pPr>
      <w:r>
        <w:t>Sobre la Aplicación Móvil</w:t>
      </w:r>
    </w:p>
    <w:p w:rsidR="002B413E" w:rsidRDefault="002B413E" w:rsidP="002B413E">
      <w:r>
        <w:t>El proceso de desarrollo de la aplicación móvil con IONIC fue algo muy especial en el desarrollo del sistema VASPA.</w:t>
      </w:r>
    </w:p>
    <w:p w:rsidR="002B413E" w:rsidRDefault="002B413E" w:rsidP="002B413E">
      <w:r>
        <w:t xml:space="preserve">Este proceso comienza en la cursada de la asignatura Laboratorio de Desarrollo de Software, cuando el equipo docente define que es un requisito para la regularización de la asignatura </w:t>
      </w:r>
      <w:r>
        <w:lastRenderedPageBreak/>
        <w:t>tener XXXXXXXXXXXXXXXXX (</w:t>
      </w:r>
      <w:r>
        <w:rPr>
          <w:b/>
        </w:rPr>
        <w:t>MODIFICAR CON N° correcto</w:t>
      </w:r>
      <w:r>
        <w:t>) CU funcionando en la aplicación móvil.</w:t>
      </w:r>
    </w:p>
    <w:p w:rsidR="002B413E" w:rsidRDefault="002B413E" w:rsidP="002B413E">
      <w:r>
        <w:t>Este desarrollo no fue sencillo. Además de las limitaciones de tiempo, el desarrollo era bajo un paradigma de programación totalmente nuevo. Sí, se utilizan sintaxis similares a HTML y JavaScript, pero la arquitectura del sistema y la sintaxis específica es muy distinta.</w:t>
      </w:r>
    </w:p>
    <w:p w:rsidR="002B413E" w:rsidRDefault="002B413E" w:rsidP="002B413E">
      <w:r>
        <w:t>Por ejemplo, un &lt;button&gt; de HTML es un &lt;ion-button&gt; en IONIC. Con diferentes propiedades y formas de utilizarlo. Esto mismo ocurre con la mayoría de los elementos HTML comúnmente usados. De todos modos, esto no es tan complejo, lo que sí lo es es la estructura de la aplicación. Servicios, páginas, utilización de Angular con lenguajes como typescript, JSON, SASS llevan a que se haga complejo el desarrollo.</w:t>
      </w:r>
    </w:p>
    <w:p w:rsidR="002B413E" w:rsidRDefault="002B413E" w:rsidP="002B413E">
      <w:r>
        <w:t>A pesar de ello, utilizando la documentación oficial de IONIC v3 y algunos otros recursos en línea se pudo cumplir con los requisitos de la cursada.</w:t>
      </w:r>
    </w:p>
    <w:p w:rsidR="002B413E" w:rsidRDefault="002B413E" w:rsidP="002B413E">
      <w:r>
        <w:t xml:space="preserve">Finalizada la cursada, con el VASPA Team se decidió enfocarnos en el sistema web. Para esta época, el sistema era muy básico. Se tenían algunos ABM sin probar, generación de PDF de los programas y poco más. Desde comienzos de 2019 hasta julio de 2020 no se pensó en la aplicación móvil. Se avanzó muchísimo con el sistema principal hasta que en junio de 2020 se vio que estábamos cerca de finalizarlo. </w:t>
      </w:r>
    </w:p>
    <w:p w:rsidR="002B413E" w:rsidRDefault="002B413E" w:rsidP="002B413E">
      <w:r>
        <w:t xml:space="preserve">En ese momento, se empezó a analizar el tema de la aplicación. La idea era encontrar algún curso gratuito de IONIC v5 para estar capacitados al nivel suficiente como para desarrollar la aplicación requerida. Lamentablemente, los cursos gratuitos que se encontraron eran de versiones obsoletas de IONIC. </w:t>
      </w:r>
    </w:p>
    <w:p w:rsidR="002B413E" w:rsidRDefault="002B413E" w:rsidP="002B413E">
      <w:r>
        <w:t>Entonces, se decidió intentar reutilizar el código anterior. Se intentó, pero no hubo forma de hacerlo funcionar. Cuando se revisó el código y la documentación de IONIC v5 se notó que los cambios eran tan grandes entre las versiones que el código desarrollado había quedado obsoleto.</w:t>
      </w:r>
    </w:p>
    <w:p w:rsidR="002B413E" w:rsidRDefault="002B413E" w:rsidP="002B413E">
      <w:r>
        <w:t>Por lo tanto, la aplicación se tuvo que comenzar a desarrollar desde cero. Esto fue muy difícil. En primer lugar, porque produjo cierta frustración mental entender que el código desarrollado durante la cursada, que funcionaba bien, no iba a poder ser reutilizado. Y, por otro lado, la dificultad creció al notar que los cambios entre versiones eran muy significativos. Cambió desde la forma de instalar los componentes necesarios para IONIC hasta algo tan simple como navegar entre las distintas páginas (antes con un NavController que tenía similitudes con el desarrollo web convencional, ahora con Angular Routing).</w:t>
      </w:r>
    </w:p>
    <w:p w:rsidR="002B413E" w:rsidRPr="002B413E" w:rsidRDefault="002B413E" w:rsidP="002B413E">
      <w:r>
        <w:t>Hacia finales de agosto de 2020 se tuvo una aplicación funcional y con ciertas mejoras que la que había sido presentada en la cursada. La aplicación en este punto presentaba una pantalla de bienvenida, dejaba que se seleccione la carrera (con su respectivo plan) buscada, luego se debía seleccionar la asignatura y, finalmente, el año del programa buscado. Al seleccionar el año, se podía visualizar el PDF con la aplicación por defecto instalada en el dispositivo móvil.</w:t>
      </w:r>
    </w:p>
    <w:p w:rsidR="004C27A0" w:rsidRPr="00A848FA" w:rsidRDefault="004C27A0" w:rsidP="004C27A0">
      <w:pPr>
        <w:rPr>
          <w:rFonts w:eastAsia="DejaVu Sans"/>
        </w:rPr>
      </w:pPr>
    </w:p>
    <w:p w:rsidR="007A6B37" w:rsidRDefault="007A6B37" w:rsidP="007A6B37">
      <w:pPr>
        <w:pStyle w:val="PSI-Ttulo1"/>
        <w:rPr>
          <w:lang w:val="es-ES"/>
        </w:rPr>
      </w:pPr>
      <w:bookmarkStart w:id="6" w:name="_Toc49725212"/>
      <w:r>
        <w:rPr>
          <w:lang w:val="es-ES"/>
        </w:rPr>
        <w:lastRenderedPageBreak/>
        <w:t>Comunicación</w:t>
      </w:r>
      <w:bookmarkEnd w:id="6"/>
    </w:p>
    <w:p w:rsidR="007A6B37" w:rsidRDefault="007A6B37" w:rsidP="007A6B37">
      <w:pPr>
        <w:pStyle w:val="PSI-Ttulo2"/>
      </w:pPr>
      <w:bookmarkStart w:id="7" w:name="_Toc49725213"/>
      <w:r>
        <w:t>Entre los integrantes del VASPA Team</w:t>
      </w:r>
      <w:bookmarkEnd w:id="7"/>
    </w:p>
    <w:p w:rsidR="0001267C" w:rsidRDefault="0001267C" w:rsidP="0001267C">
      <w:r>
        <w:t>Detallar como fue la comunicación del equipo, tanto durante la cursada como en el resto de la duración del proyecto</w:t>
      </w:r>
    </w:p>
    <w:p w:rsidR="00F003A6" w:rsidRDefault="00F003A6" w:rsidP="0001267C">
      <w:r>
        <w:t xml:space="preserve">Comunicación muy activa, mediante diversas herramientas. </w:t>
      </w:r>
    </w:p>
    <w:p w:rsidR="003022BD" w:rsidRDefault="003022BD" w:rsidP="0001267C">
      <w:r>
        <w:t>Aviso de Commits, dudas, chequeo de estado general, organización de reuniones</w:t>
      </w:r>
    </w:p>
    <w:p w:rsidR="007A6B37" w:rsidRDefault="007A6B37" w:rsidP="007A6B37">
      <w:pPr>
        <w:pStyle w:val="PSI-Ttulo2"/>
      </w:pPr>
      <w:bookmarkStart w:id="8" w:name="_Toc49725214"/>
      <w:r>
        <w:t>Con el Equipo Docente</w:t>
      </w:r>
      <w:bookmarkEnd w:id="8"/>
    </w:p>
    <w:p w:rsidR="0001267C" w:rsidRPr="0001267C" w:rsidRDefault="0001267C" w:rsidP="0001267C">
      <w:r>
        <w:t>Detallar como fue la comunicación con el equipo docente, reuniones, presentaciones, consultas por correo</w:t>
      </w:r>
    </w:p>
    <w:p w:rsidR="007A6B37" w:rsidRDefault="007A6B37" w:rsidP="007A6B37">
      <w:pPr>
        <w:pStyle w:val="PSI-Ttulo2"/>
      </w:pPr>
      <w:bookmarkStart w:id="9" w:name="_Toc49725215"/>
      <w:r>
        <w:t>Con el Cliente</w:t>
      </w:r>
      <w:bookmarkEnd w:id="9"/>
    </w:p>
    <w:p w:rsidR="00F003A6" w:rsidRDefault="00F003A6" w:rsidP="0001267C">
      <w:r>
        <w:t>En principio, Claudia Laguia era el cliente y se comunicaba con nosotros. Luego, no estuvo y dejó a Delfina. Y luego el equipo docente se convirtió en el cliente</w:t>
      </w:r>
    </w:p>
    <w:p w:rsidR="007A6B37" w:rsidRDefault="007A6B37" w:rsidP="0001267C">
      <w:pPr>
        <w:pStyle w:val="PSI-Ttulo1"/>
      </w:pPr>
      <w:bookmarkStart w:id="10" w:name="_Toc49725216"/>
      <w:r>
        <w:t>Estimaciones</w:t>
      </w:r>
      <w:bookmarkEnd w:id="10"/>
    </w:p>
    <w:p w:rsidR="0001267C" w:rsidRDefault="0001267C" w:rsidP="0001267C">
      <w:r>
        <w:t xml:space="preserve">Resumen de las estimaciones realizadas y su comparación con los tiempos reales </w:t>
      </w:r>
    </w:p>
    <w:p w:rsidR="007A6B37" w:rsidRDefault="007A6B37" w:rsidP="007A6B37">
      <w:pPr>
        <w:pStyle w:val="PSI-Ttulo1"/>
        <w:rPr>
          <w:lang w:val="es-ES"/>
        </w:rPr>
      </w:pPr>
      <w:bookmarkStart w:id="11" w:name="_Toc49725217"/>
      <w:r>
        <w:rPr>
          <w:lang w:val="es-ES"/>
        </w:rPr>
        <w:t>Gestión de Riesgos</w:t>
      </w:r>
      <w:bookmarkEnd w:id="11"/>
    </w:p>
    <w:p w:rsidR="006829DA" w:rsidRDefault="009738D6" w:rsidP="009738D6">
      <w:r>
        <w:t>Detalle de riesgos detectados, planes de contingencia y tratamiento de riesgos que terminaron ocurriendo</w:t>
      </w:r>
    </w:p>
    <w:p w:rsidR="006829DA" w:rsidRDefault="006829DA">
      <w:r>
        <w:br w:type="page"/>
      </w:r>
    </w:p>
    <w:p w:rsidR="00A34263" w:rsidRDefault="007A6B37" w:rsidP="007A6B37">
      <w:pPr>
        <w:pStyle w:val="PSI-Ttulo1"/>
        <w:rPr>
          <w:lang w:val="es-ES"/>
        </w:rPr>
      </w:pPr>
      <w:bookmarkStart w:id="12" w:name="_Toc49725218"/>
      <w:r>
        <w:rPr>
          <w:lang w:val="es-ES"/>
        </w:rPr>
        <w:lastRenderedPageBreak/>
        <w:t>Tecnologías</w:t>
      </w:r>
      <w:r w:rsidR="00925A97">
        <w:rPr>
          <w:lang w:val="es-ES"/>
        </w:rPr>
        <w:t xml:space="preserve"> utilizadas</w:t>
      </w:r>
      <w:bookmarkEnd w:id="12"/>
    </w:p>
    <w:p w:rsidR="007A6B37" w:rsidRDefault="007A6B37" w:rsidP="007A6B37">
      <w:pPr>
        <w:pStyle w:val="PSI-Ttulo2"/>
      </w:pPr>
      <w:bookmarkStart w:id="13" w:name="_Toc49725219"/>
      <w:r>
        <w:t>Hardware</w:t>
      </w:r>
      <w:bookmarkEnd w:id="13"/>
    </w:p>
    <w:p w:rsidR="00A34263" w:rsidRDefault="00A34263" w:rsidP="00A34263">
      <w:r>
        <w:t xml:space="preserve">Breve resumen del hardware utilizado por </w:t>
      </w:r>
      <w:bookmarkStart w:id="14" w:name="_GoBack"/>
      <w:bookmarkEnd w:id="14"/>
      <w:r w:rsidR="00F226C9">
        <w:t>los alumnos</w:t>
      </w:r>
      <w:r>
        <w:t xml:space="preserve"> para el desarrollo y la presentación del proyecto</w:t>
      </w:r>
    </w:p>
    <w:tbl>
      <w:tblPr>
        <w:tblStyle w:val="Tabladecuadrcula1clara-nfasis5"/>
        <w:tblW w:w="0" w:type="auto"/>
        <w:tblLook w:val="04A0" w:firstRow="1" w:lastRow="0" w:firstColumn="1" w:lastColumn="0" w:noHBand="0" w:noVBand="1"/>
      </w:tblPr>
      <w:tblGrid>
        <w:gridCol w:w="1951"/>
        <w:gridCol w:w="2126"/>
        <w:gridCol w:w="4567"/>
      </w:tblGrid>
      <w:tr w:rsidR="006829DA" w:rsidTr="00410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6829DA" w:rsidRDefault="006829DA" w:rsidP="006829DA">
            <w:pPr>
              <w:ind w:left="0" w:firstLine="0"/>
            </w:pPr>
            <w:r>
              <w:t xml:space="preserve">Propietario </w:t>
            </w:r>
          </w:p>
        </w:tc>
        <w:tc>
          <w:tcPr>
            <w:tcW w:w="2126"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Tipo de dispositivo</w:t>
            </w:r>
          </w:p>
        </w:tc>
        <w:tc>
          <w:tcPr>
            <w:tcW w:w="4567" w:type="dxa"/>
          </w:tcPr>
          <w:p w:rsidR="006829DA" w:rsidRDefault="006829DA" w:rsidP="00A34263">
            <w:pPr>
              <w:ind w:left="0" w:firstLine="0"/>
              <w:cnfStyle w:val="100000000000" w:firstRow="1" w:lastRow="0" w:firstColumn="0" w:lastColumn="0" w:oddVBand="0" w:evenVBand="0" w:oddHBand="0" w:evenHBand="0" w:firstRowFirstColumn="0" w:firstRowLastColumn="0" w:lastRowFirstColumn="0" w:lastRowLastColumn="0"/>
            </w:pPr>
            <w:r>
              <w:t>Especificaciones</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val="restart"/>
          </w:tcPr>
          <w:p w:rsidR="00410241" w:rsidRPr="00410241" w:rsidRDefault="00410241" w:rsidP="006829DA">
            <w:pPr>
              <w:ind w:left="0" w:firstLine="0"/>
              <w:rPr>
                <w:lang w:val="es-AR"/>
              </w:rPr>
            </w:pPr>
            <w:r w:rsidRPr="00410241">
              <w:rPr>
                <w:lang w:val="es-AR"/>
              </w:rPr>
              <w:t xml:space="preserve">Fabricio González </w:t>
            </w: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PC de escritorio</w:t>
            </w:r>
          </w:p>
        </w:tc>
        <w:tc>
          <w:tcPr>
            <w:tcW w:w="4567" w:type="dxa"/>
          </w:tcPr>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SO: Windows 7</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CPU: Intel i7 930</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16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HDD: 500 GB</w:t>
            </w:r>
          </w:p>
          <w:p w:rsidR="00410241" w:rsidRPr="00410241" w:rsidRDefault="00410241" w:rsidP="006829DA">
            <w:pPr>
              <w:pStyle w:val="Prrafodelista"/>
              <w:numPr>
                <w:ilvl w:val="0"/>
                <w:numId w:val="13"/>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GPU: HD7770 1GB</w:t>
            </w:r>
          </w:p>
        </w:tc>
      </w:tr>
      <w:tr w:rsidR="00410241" w:rsidRPr="006829DA" w:rsidTr="00410241">
        <w:tc>
          <w:tcPr>
            <w:cnfStyle w:val="001000000000" w:firstRow="0" w:lastRow="0" w:firstColumn="1" w:lastColumn="0" w:oddVBand="0" w:evenVBand="0" w:oddHBand="0" w:evenHBand="0" w:firstRowFirstColumn="0" w:firstRowLastColumn="0" w:lastRowFirstColumn="0" w:lastRowLastColumn="0"/>
            <w:tcW w:w="1951" w:type="dxa"/>
            <w:vMerge/>
          </w:tcPr>
          <w:p w:rsidR="00410241" w:rsidRPr="00410241" w:rsidRDefault="00410241" w:rsidP="00A34263">
            <w:pPr>
              <w:ind w:left="0" w:firstLine="0"/>
              <w:rPr>
                <w:lang w:val="es-AR"/>
              </w:rPr>
            </w:pPr>
          </w:p>
        </w:tc>
        <w:tc>
          <w:tcPr>
            <w:tcW w:w="2126" w:type="dxa"/>
          </w:tcPr>
          <w:p w:rsidR="00410241" w:rsidRPr="00410241" w:rsidRDefault="00410241" w:rsidP="00A34263">
            <w:pPr>
              <w:ind w:left="0" w:firstLine="0"/>
              <w:cnfStyle w:val="000000000000" w:firstRow="0" w:lastRow="0" w:firstColumn="0" w:lastColumn="0" w:oddVBand="0" w:evenVBand="0" w:oddHBand="0" w:evenHBand="0" w:firstRowFirstColumn="0" w:firstRowLastColumn="0" w:lastRowFirstColumn="0" w:lastRowLastColumn="0"/>
              <w:rPr>
                <w:i/>
                <w:lang w:val="es-AR"/>
              </w:rPr>
            </w:pPr>
            <w:r w:rsidRPr="00410241">
              <w:rPr>
                <w:i/>
                <w:lang w:val="es-AR"/>
              </w:rPr>
              <w:t>Smartphone</w:t>
            </w:r>
          </w:p>
        </w:tc>
        <w:tc>
          <w:tcPr>
            <w:tcW w:w="4567" w:type="dxa"/>
          </w:tcPr>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Android 9</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Almacenamiento: 64GB</w:t>
            </w:r>
          </w:p>
          <w:p w:rsidR="00410241" w:rsidRPr="00410241" w:rsidRDefault="00410241" w:rsidP="00410241">
            <w:pPr>
              <w:pStyle w:val="Prrafodelista"/>
              <w:numPr>
                <w:ilvl w:val="0"/>
                <w:numId w:val="15"/>
              </w:numPr>
              <w:cnfStyle w:val="000000000000" w:firstRow="0" w:lastRow="0" w:firstColumn="0" w:lastColumn="0" w:oddVBand="0" w:evenVBand="0" w:oddHBand="0" w:evenHBand="0" w:firstRowFirstColumn="0" w:firstRowLastColumn="0" w:lastRowFirstColumn="0" w:lastRowLastColumn="0"/>
              <w:rPr>
                <w:lang w:val="es-AR"/>
              </w:rPr>
            </w:pPr>
            <w:r w:rsidRPr="00410241">
              <w:rPr>
                <w:lang w:val="es-AR"/>
              </w:rPr>
              <w:t>RAM: 4GB</w:t>
            </w: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Francisco Estrada</w:t>
            </w:r>
          </w:p>
        </w:tc>
        <w:tc>
          <w:tcPr>
            <w:tcW w:w="2126" w:type="dxa"/>
          </w:tcPr>
          <w:p w:rsidR="006829DA"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Notebook</w:t>
            </w:r>
          </w:p>
        </w:tc>
        <w:tc>
          <w:tcPr>
            <w:tcW w:w="4567" w:type="dxa"/>
          </w:tcPr>
          <w:p w:rsidR="006829DA"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SO: Windows 7</w:t>
            </w:r>
          </w:p>
          <w:p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CPU: i3 2330M</w:t>
            </w:r>
          </w:p>
          <w:p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RAM: 8 GB</w:t>
            </w:r>
          </w:p>
          <w:p w:rsid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HDD: 500 GB</w:t>
            </w:r>
          </w:p>
          <w:p w:rsidR="00F226C9" w:rsidRPr="00F226C9" w:rsidRDefault="00F226C9" w:rsidP="00F226C9">
            <w:pPr>
              <w:pStyle w:val="Prrafodelista"/>
              <w:numPr>
                <w:ilvl w:val="0"/>
                <w:numId w:val="16"/>
              </w:numPr>
              <w:cnfStyle w:val="000000000000" w:firstRow="0" w:lastRow="0" w:firstColumn="0" w:lastColumn="0" w:oddVBand="0" w:evenVBand="0" w:oddHBand="0" w:evenHBand="0" w:firstRowFirstColumn="0" w:firstRowLastColumn="0" w:lastRowFirstColumn="0" w:lastRowLastColumn="0"/>
              <w:rPr>
                <w:lang w:val="es-AR"/>
              </w:rPr>
            </w:pPr>
            <w:r>
              <w:rPr>
                <w:lang w:val="es-AR"/>
              </w:rPr>
              <w:t>GPU: integrados del CPU</w:t>
            </w: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F226C9"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r>
              <w:rPr>
                <w:lang w:val="es-AR"/>
              </w:rPr>
              <w:t>Smartphone</w:t>
            </w:r>
          </w:p>
        </w:tc>
        <w:tc>
          <w:tcPr>
            <w:tcW w:w="4567" w:type="dxa"/>
          </w:tcPr>
          <w:p w:rsidR="00425A03"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iOS 13</w:t>
            </w:r>
          </w:p>
          <w:p w:rsid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Almacenamiento: 16 GB</w:t>
            </w:r>
          </w:p>
          <w:p w:rsidR="00F226C9" w:rsidRPr="00F226C9" w:rsidRDefault="00F226C9" w:rsidP="00F226C9">
            <w:pPr>
              <w:pStyle w:val="Prrafodelista"/>
              <w:numPr>
                <w:ilvl w:val="0"/>
                <w:numId w:val="17"/>
              </w:numPr>
              <w:cnfStyle w:val="000000000000" w:firstRow="0" w:lastRow="0" w:firstColumn="0" w:lastColumn="0" w:oddVBand="0" w:evenVBand="0" w:oddHBand="0" w:evenHBand="0" w:firstRowFirstColumn="0" w:firstRowLastColumn="0" w:lastRowFirstColumn="0" w:lastRowLastColumn="0"/>
              <w:rPr>
                <w:lang w:val="es-AR"/>
              </w:rPr>
            </w:pPr>
            <w:r>
              <w:rPr>
                <w:lang w:val="es-AR"/>
              </w:rPr>
              <w:t>RAM: 2GB</w:t>
            </w:r>
          </w:p>
        </w:tc>
      </w:tr>
      <w:tr w:rsidR="006829DA"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6829DA" w:rsidRPr="00410241" w:rsidRDefault="00410241" w:rsidP="00A34263">
            <w:pPr>
              <w:ind w:left="0" w:firstLine="0"/>
              <w:rPr>
                <w:lang w:val="es-AR"/>
              </w:rPr>
            </w:pPr>
            <w:r w:rsidRPr="00410241">
              <w:rPr>
                <w:lang w:val="es-AR"/>
              </w:rPr>
              <w:t>Nicolás Sartini</w:t>
            </w:r>
          </w:p>
        </w:tc>
        <w:tc>
          <w:tcPr>
            <w:tcW w:w="2126"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6829DA" w:rsidRPr="00410241" w:rsidRDefault="006829DA"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r w:rsidR="00425A03" w:rsidRPr="006829DA" w:rsidTr="00410241">
        <w:tc>
          <w:tcPr>
            <w:cnfStyle w:val="001000000000" w:firstRow="0" w:lastRow="0" w:firstColumn="1" w:lastColumn="0" w:oddVBand="0" w:evenVBand="0" w:oddHBand="0" w:evenHBand="0" w:firstRowFirstColumn="0" w:firstRowLastColumn="0" w:lastRowFirstColumn="0" w:lastRowLastColumn="0"/>
            <w:tcW w:w="1951" w:type="dxa"/>
          </w:tcPr>
          <w:p w:rsidR="00425A03" w:rsidRPr="00410241" w:rsidRDefault="00425A03" w:rsidP="00A34263">
            <w:pPr>
              <w:ind w:left="0" w:firstLine="0"/>
              <w:rPr>
                <w:lang w:val="es-AR"/>
              </w:rPr>
            </w:pPr>
          </w:p>
        </w:tc>
        <w:tc>
          <w:tcPr>
            <w:tcW w:w="2126"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c>
          <w:tcPr>
            <w:tcW w:w="4567" w:type="dxa"/>
          </w:tcPr>
          <w:p w:rsidR="00425A03" w:rsidRPr="00410241" w:rsidRDefault="00425A03" w:rsidP="00A34263">
            <w:pPr>
              <w:ind w:left="0" w:firstLine="0"/>
              <w:cnfStyle w:val="000000000000" w:firstRow="0" w:lastRow="0" w:firstColumn="0" w:lastColumn="0" w:oddVBand="0" w:evenVBand="0" w:oddHBand="0" w:evenHBand="0" w:firstRowFirstColumn="0" w:firstRowLastColumn="0" w:lastRowFirstColumn="0" w:lastRowLastColumn="0"/>
              <w:rPr>
                <w:lang w:val="es-AR"/>
              </w:rPr>
            </w:pPr>
          </w:p>
        </w:tc>
      </w:tr>
    </w:tbl>
    <w:p w:rsidR="006829DA" w:rsidRPr="006829DA" w:rsidRDefault="006829DA" w:rsidP="00C3736E">
      <w:pPr>
        <w:ind w:left="0" w:firstLine="0"/>
        <w:rPr>
          <w:lang w:val="en-US"/>
        </w:rPr>
      </w:pPr>
    </w:p>
    <w:p w:rsidR="007A6B37" w:rsidRDefault="007A6B37" w:rsidP="007A6B37">
      <w:pPr>
        <w:pStyle w:val="PSI-Ttulo2"/>
      </w:pPr>
      <w:bookmarkStart w:id="15" w:name="_Toc49725220"/>
      <w:r>
        <w:t>Software</w:t>
      </w:r>
      <w:bookmarkEnd w:id="15"/>
    </w:p>
    <w:p w:rsidR="0038502F" w:rsidRDefault="0038502F" w:rsidP="0038502F">
      <w:r>
        <w:t>Resumen detallado de los</w:t>
      </w:r>
      <w:r w:rsidR="00C3736E">
        <w:t xml:space="preserve"> </w:t>
      </w:r>
      <w:r w:rsidR="005745FF">
        <w:t>lenguajes,</w:t>
      </w:r>
      <w:r>
        <w:t xml:space="preserve"> </w:t>
      </w:r>
      <w:r w:rsidR="00C3736E">
        <w:t xml:space="preserve">programas, </w:t>
      </w:r>
      <w:r>
        <w:t>librerías y frameworks utilizados para el desarrollo y la presentación del proyecto</w:t>
      </w:r>
    </w:p>
    <w:p w:rsidR="00C3736E" w:rsidRDefault="00C3736E" w:rsidP="00C3736E">
      <w:pPr>
        <w:pStyle w:val="PSI-Ttulo3"/>
      </w:pPr>
      <w:bookmarkStart w:id="16" w:name="_Toc49725221"/>
      <w:r>
        <w:t>Lenguajes de Programación</w:t>
      </w:r>
      <w:bookmarkEnd w:id="16"/>
    </w:p>
    <w:p w:rsidR="00C3736E" w:rsidRPr="00425A03" w:rsidRDefault="00C3736E" w:rsidP="00C3736E">
      <w:r w:rsidRPr="00A46B13">
        <w:rPr>
          <w:b/>
          <w:u w:val="single"/>
        </w:rPr>
        <w:t>PHP</w:t>
      </w:r>
      <w:r w:rsidR="00A46B13">
        <w:rPr>
          <w:b/>
          <w:u w:val="single"/>
        </w:rPr>
        <w:t>:</w:t>
      </w:r>
      <w:r w:rsidR="00425A03">
        <w:t xml:space="preserve"> </w:t>
      </w:r>
      <w:r w:rsidR="00425A03" w:rsidRPr="00425A03">
        <w:t>(acrónimo recursivo de PHP: Hypertext Preprocessor) es un lenguaje de código abierto muy popular especialmente adecuado para el desarrollo web y que puede ser incrustado en HTML.</w:t>
      </w:r>
      <w:r w:rsidR="00425A03">
        <w:t xml:space="preserve"> Es el lenguaje principal utilizado en el sistema</w:t>
      </w:r>
      <w:r w:rsidR="000D3922">
        <w:t xml:space="preserve"> para el control y la conexión a la base de datos</w:t>
      </w:r>
      <w:r w:rsidR="00425A03">
        <w:t>.</w:t>
      </w:r>
      <w:r w:rsidR="008566AD">
        <w:t xml:space="preserve"> También es utilizado como “Web Service” para la aplicación móvil en Ionic.</w:t>
      </w:r>
    </w:p>
    <w:p w:rsidR="00C3736E" w:rsidRPr="00A46B13" w:rsidRDefault="00C3736E" w:rsidP="00C3736E">
      <w:pPr>
        <w:rPr>
          <w:b/>
          <w:u w:val="single"/>
        </w:rPr>
      </w:pPr>
      <w:r w:rsidRPr="00A46B13">
        <w:rPr>
          <w:b/>
          <w:u w:val="single"/>
        </w:rPr>
        <w:t>HTML</w:t>
      </w:r>
      <w:r w:rsidR="00A46B13">
        <w:rPr>
          <w:b/>
          <w:u w:val="single"/>
        </w:rPr>
        <w:t>:</w:t>
      </w:r>
    </w:p>
    <w:p w:rsidR="00C3736E" w:rsidRPr="00A46B13" w:rsidRDefault="00C3736E" w:rsidP="00C3736E">
      <w:pPr>
        <w:rPr>
          <w:b/>
          <w:u w:val="single"/>
        </w:rPr>
      </w:pPr>
      <w:r w:rsidRPr="00A46B13">
        <w:rPr>
          <w:b/>
          <w:u w:val="single"/>
        </w:rPr>
        <w:t>CSS</w:t>
      </w:r>
      <w:r w:rsidR="00A46B13">
        <w:rPr>
          <w:b/>
          <w:u w:val="single"/>
        </w:rPr>
        <w:t>:</w:t>
      </w:r>
    </w:p>
    <w:p w:rsidR="00C3736E" w:rsidRPr="00A46B13" w:rsidRDefault="00C3736E" w:rsidP="00C3736E">
      <w:pPr>
        <w:rPr>
          <w:b/>
          <w:u w:val="single"/>
        </w:rPr>
      </w:pPr>
      <w:r w:rsidRPr="00A46B13">
        <w:rPr>
          <w:b/>
          <w:u w:val="single"/>
        </w:rPr>
        <w:t>JavaScript</w:t>
      </w:r>
      <w:r w:rsidR="00A46B13">
        <w:rPr>
          <w:b/>
          <w:u w:val="single"/>
        </w:rPr>
        <w:t>:</w:t>
      </w:r>
    </w:p>
    <w:p w:rsidR="00F003A6" w:rsidRPr="00A46B13" w:rsidRDefault="00F003A6" w:rsidP="00C3736E">
      <w:pPr>
        <w:rPr>
          <w:b/>
          <w:u w:val="single"/>
        </w:rPr>
      </w:pPr>
      <w:r w:rsidRPr="00A46B13">
        <w:rPr>
          <w:b/>
          <w:u w:val="single"/>
        </w:rPr>
        <w:lastRenderedPageBreak/>
        <w:t>MySQL:</w:t>
      </w:r>
    </w:p>
    <w:p w:rsidR="00F003A6" w:rsidRDefault="00C3736E" w:rsidP="00C3736E">
      <w:pPr>
        <w:pStyle w:val="PSI-Ttulo3"/>
      </w:pPr>
      <w:bookmarkStart w:id="17" w:name="_Toc49725222"/>
      <w:r>
        <w:t>Programas</w:t>
      </w:r>
      <w:r w:rsidR="00F003A6">
        <w:t xml:space="preserve"> y aplicaciones</w:t>
      </w:r>
      <w:bookmarkEnd w:id="17"/>
    </w:p>
    <w:p w:rsidR="00F003A6" w:rsidRPr="008566AD" w:rsidRDefault="00F003A6" w:rsidP="00F003A6">
      <w:pPr>
        <w:rPr>
          <w:b/>
          <w:u w:val="single"/>
          <w:lang w:val="en-US"/>
        </w:rPr>
      </w:pPr>
      <w:r w:rsidRPr="008566AD">
        <w:rPr>
          <w:b/>
          <w:u w:val="single"/>
          <w:lang w:val="en-US"/>
        </w:rPr>
        <w:t>Git GUI</w:t>
      </w:r>
      <w:r w:rsidR="00A46B13" w:rsidRPr="008566AD">
        <w:rPr>
          <w:b/>
          <w:u w:val="single"/>
          <w:lang w:val="en-US"/>
        </w:rPr>
        <w:t>:</w:t>
      </w:r>
    </w:p>
    <w:p w:rsidR="00C3736E" w:rsidRPr="008566AD" w:rsidRDefault="00F003A6" w:rsidP="00F003A6">
      <w:pPr>
        <w:rPr>
          <w:b/>
          <w:u w:val="single"/>
          <w:lang w:val="en-US"/>
        </w:rPr>
      </w:pPr>
      <w:r w:rsidRPr="008566AD">
        <w:rPr>
          <w:b/>
          <w:u w:val="single"/>
          <w:lang w:val="en-US"/>
        </w:rPr>
        <w:t>Tortoise SVN</w:t>
      </w:r>
      <w:r w:rsidR="00A46B13" w:rsidRPr="008566AD">
        <w:rPr>
          <w:b/>
          <w:u w:val="single"/>
          <w:lang w:val="en-US"/>
        </w:rPr>
        <w:t>:</w:t>
      </w:r>
      <w:r w:rsidR="00C3736E" w:rsidRPr="008566AD">
        <w:rPr>
          <w:b/>
          <w:u w:val="single"/>
          <w:lang w:val="en-US"/>
        </w:rPr>
        <w:t xml:space="preserve"> </w:t>
      </w:r>
    </w:p>
    <w:p w:rsidR="00F003A6" w:rsidRPr="008566AD" w:rsidRDefault="00F003A6" w:rsidP="00F003A6">
      <w:pPr>
        <w:rPr>
          <w:b/>
          <w:u w:val="single"/>
          <w:lang w:val="en-US"/>
        </w:rPr>
      </w:pPr>
      <w:r w:rsidRPr="008566AD">
        <w:rPr>
          <w:b/>
          <w:u w:val="single"/>
          <w:lang w:val="en-US"/>
        </w:rPr>
        <w:t>NetBeans:</w:t>
      </w:r>
    </w:p>
    <w:p w:rsidR="00F003A6" w:rsidRPr="00A46B13" w:rsidRDefault="00F003A6" w:rsidP="00F003A6">
      <w:pPr>
        <w:rPr>
          <w:b/>
          <w:u w:val="single"/>
        </w:rPr>
      </w:pPr>
      <w:r w:rsidRPr="00A46B13">
        <w:rPr>
          <w:b/>
          <w:u w:val="single"/>
        </w:rPr>
        <w:t xml:space="preserve">XAMPP: </w:t>
      </w:r>
    </w:p>
    <w:p w:rsidR="00F003A6" w:rsidRPr="00A46B13" w:rsidRDefault="00F003A6" w:rsidP="00F003A6">
      <w:pPr>
        <w:rPr>
          <w:b/>
          <w:u w:val="single"/>
        </w:rPr>
      </w:pPr>
      <w:r w:rsidRPr="00A46B13">
        <w:rPr>
          <w:b/>
          <w:u w:val="single"/>
        </w:rPr>
        <w:t>Notepad++:</w:t>
      </w:r>
    </w:p>
    <w:p w:rsidR="00F003A6" w:rsidRPr="00F003A6" w:rsidRDefault="00F003A6" w:rsidP="00F003A6">
      <w:r w:rsidRPr="00F003A6">
        <w:rPr>
          <w:u w:val="single"/>
        </w:rPr>
        <w:t>Flock</w:t>
      </w:r>
      <w:r>
        <w:rPr>
          <w:u w:val="single"/>
        </w:rPr>
        <w:t>:</w:t>
      </w:r>
      <w:r>
        <w:t xml:space="preserve"> en etapas tempranas del desarrollo… usamos esta herramienta para comunicarnos</w:t>
      </w:r>
    </w:p>
    <w:p w:rsidR="00F003A6" w:rsidRPr="00F003A6" w:rsidRDefault="00F003A6" w:rsidP="00F003A6">
      <w:r>
        <w:rPr>
          <w:u w:val="single"/>
        </w:rPr>
        <w:t>WhatsApp</w:t>
      </w:r>
      <w:r>
        <w:t>: desde el momento en que comenzó el proyecto… Grupo de whatsapp. Videollamadas en pandemia</w:t>
      </w:r>
    </w:p>
    <w:p w:rsidR="00F003A6" w:rsidRPr="00F003A6" w:rsidRDefault="00F003A6" w:rsidP="00F003A6">
      <w:r w:rsidRPr="00F003A6">
        <w:rPr>
          <w:u w:val="single"/>
        </w:rPr>
        <w:t>Google Drive</w:t>
      </w:r>
      <w:r>
        <w:rPr>
          <w:u w:val="single"/>
        </w:rPr>
        <w:t>:</w:t>
      </w:r>
      <w:r>
        <w:t xml:space="preserve"> documentos </w:t>
      </w:r>
      <w:r>
        <w:sym w:font="Wingdings" w:char="F0E0"/>
      </w:r>
      <w:r>
        <w:t xml:space="preserve"> del proyecto o de buenas prácticas</w:t>
      </w:r>
    </w:p>
    <w:p w:rsidR="00F003A6" w:rsidRDefault="00F003A6" w:rsidP="00F003A6"/>
    <w:p w:rsidR="00C3736E" w:rsidRDefault="00C3736E" w:rsidP="00C3736E">
      <w:pPr>
        <w:pStyle w:val="PSI-Ttulo3"/>
      </w:pPr>
      <w:bookmarkStart w:id="18" w:name="_Toc49725223"/>
      <w:r>
        <w:t>Librerías y Frameworks</w:t>
      </w:r>
      <w:bookmarkEnd w:id="18"/>
      <w:r>
        <w:t xml:space="preserve"> </w:t>
      </w:r>
    </w:p>
    <w:p w:rsidR="00F003A6" w:rsidRPr="00713FF3" w:rsidRDefault="00F003A6" w:rsidP="00713FF3">
      <w:r w:rsidRPr="00591675">
        <w:rPr>
          <w:b/>
          <w:u w:val="single"/>
        </w:rPr>
        <w:t>UARGFlow</w:t>
      </w:r>
      <w:r w:rsidR="00317B4E" w:rsidRPr="00591675">
        <w:rPr>
          <w:b/>
          <w:u w:val="single"/>
        </w:rPr>
        <w:t>:</w:t>
      </w:r>
      <w:r w:rsidR="00713FF3">
        <w:rPr>
          <w:b/>
          <w:u w:val="single"/>
        </w:rPr>
        <w:t xml:space="preserve"> </w:t>
      </w:r>
      <w:r w:rsidR="00713FF3" w:rsidRPr="00713FF3">
        <w:t xml:space="preserve">es un framework desarrollado por alumnos y docentes de la universidad que </w:t>
      </w:r>
      <w:r w:rsidR="00713FF3">
        <w:t xml:space="preserve">incluye </w:t>
      </w:r>
      <w:r w:rsidR="00713FF3" w:rsidRPr="00713FF3">
        <w:t>el</w:t>
      </w:r>
      <w:r w:rsidR="00713FF3">
        <w:t xml:space="preserve"> </w:t>
      </w:r>
      <w:r w:rsidR="00713FF3" w:rsidRPr="00713FF3">
        <w:t>login</w:t>
      </w:r>
      <w:r w:rsidR="00713FF3">
        <w:t xml:space="preserve"> al sistema</w:t>
      </w:r>
      <w:r w:rsidR="00713FF3" w:rsidRPr="00713FF3">
        <w:t xml:space="preserve"> por medio de </w:t>
      </w:r>
      <w:r w:rsidR="00713FF3">
        <w:t xml:space="preserve">un </w:t>
      </w:r>
      <w:r w:rsidR="00713FF3" w:rsidRPr="00713FF3">
        <w:t>correo de Google</w:t>
      </w:r>
      <w:r w:rsidR="00713FF3">
        <w:t xml:space="preserve"> y la gestión de usuarios, roles y permisos. Además, marca un estándar en cuanto al diseño de interfaces gráficas y en cuanto a la forma de codificar.</w:t>
      </w:r>
    </w:p>
    <w:p w:rsidR="00591675" w:rsidRDefault="00F003A6" w:rsidP="00317B4E">
      <w:r w:rsidRPr="00591675">
        <w:rPr>
          <w:b/>
          <w:u w:val="single"/>
        </w:rPr>
        <w:t>Bootstrap</w:t>
      </w:r>
      <w:r w:rsidR="00317B4E" w:rsidRPr="00591675">
        <w:rPr>
          <w:b/>
          <w:u w:val="single"/>
        </w:rPr>
        <w:t>:</w:t>
      </w:r>
      <w:r w:rsidR="00317B4E">
        <w:t xml:space="preserve"> es un framework front-end gratuito para realizar un desarrollo web más rápido y fácil. Incluye plantillas de diseño basadas en HTML y CSS para tipografía, formularios, botones, tablas, navegación, modales, carruseles de imágenes y muchos otros, así como complementos de JavaScript opcionales. Además, brinda la capacidad de crear fácilmente diseños responsivos</w:t>
      </w:r>
      <w:r w:rsidR="00591675">
        <w:t xml:space="preserve">. </w:t>
      </w:r>
    </w:p>
    <w:p w:rsidR="00F003A6" w:rsidRPr="00591675" w:rsidRDefault="00F003A6" w:rsidP="00F003A6">
      <w:pPr>
        <w:rPr>
          <w:b/>
          <w:u w:val="single"/>
        </w:rPr>
      </w:pPr>
      <w:r w:rsidRPr="00591675">
        <w:rPr>
          <w:b/>
          <w:u w:val="single"/>
        </w:rPr>
        <w:t>JQuery</w:t>
      </w:r>
      <w:r w:rsidR="00317B4E" w:rsidRPr="00591675">
        <w:rPr>
          <w:b/>
          <w:u w:val="single"/>
        </w:rPr>
        <w:t>:</w:t>
      </w:r>
    </w:p>
    <w:p w:rsidR="00F003A6" w:rsidRPr="008566AD" w:rsidRDefault="00F003A6" w:rsidP="00F003A6">
      <w:pPr>
        <w:rPr>
          <w:b/>
          <w:u w:val="single"/>
          <w:lang w:val="en-US"/>
        </w:rPr>
      </w:pPr>
      <w:r w:rsidRPr="008566AD">
        <w:rPr>
          <w:b/>
          <w:u w:val="single"/>
          <w:lang w:val="en-US"/>
        </w:rPr>
        <w:t>Bootstrap Table</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Bootstrap Select</w:t>
      </w:r>
      <w:r w:rsidR="00317B4E" w:rsidRPr="008566AD">
        <w:rPr>
          <w:b/>
          <w:u w:val="single"/>
          <w:lang w:val="en-US"/>
        </w:rPr>
        <w:t>:</w:t>
      </w:r>
    </w:p>
    <w:p w:rsidR="00F003A6" w:rsidRPr="008566AD" w:rsidRDefault="00F003A6" w:rsidP="00F003A6">
      <w:pPr>
        <w:rPr>
          <w:b/>
          <w:u w:val="single"/>
          <w:lang w:val="en-US"/>
        </w:rPr>
      </w:pPr>
      <w:r w:rsidRPr="008566AD">
        <w:rPr>
          <w:b/>
          <w:u w:val="single"/>
          <w:lang w:val="en-US"/>
        </w:rPr>
        <w:t>BootBox</w:t>
      </w:r>
      <w:r w:rsidR="00317B4E" w:rsidRPr="008566AD">
        <w:rPr>
          <w:b/>
          <w:u w:val="single"/>
          <w:lang w:val="en-US"/>
        </w:rPr>
        <w:t>:</w:t>
      </w:r>
    </w:p>
    <w:p w:rsidR="00F003A6" w:rsidRPr="00591675" w:rsidRDefault="00F003A6" w:rsidP="00F003A6">
      <w:pPr>
        <w:rPr>
          <w:b/>
          <w:u w:val="single"/>
        </w:rPr>
      </w:pPr>
      <w:r w:rsidRPr="00591675">
        <w:rPr>
          <w:b/>
          <w:u w:val="single"/>
        </w:rPr>
        <w:t>DataTable</w:t>
      </w:r>
      <w:r w:rsidR="00317B4E" w:rsidRPr="00591675">
        <w:rPr>
          <w:b/>
          <w:u w:val="single"/>
        </w:rPr>
        <w:t>:</w:t>
      </w:r>
    </w:p>
    <w:p w:rsidR="00F003A6" w:rsidRPr="00591675" w:rsidRDefault="00F003A6" w:rsidP="00F003A6">
      <w:pPr>
        <w:rPr>
          <w:b/>
          <w:u w:val="single"/>
        </w:rPr>
      </w:pPr>
      <w:r w:rsidRPr="00591675">
        <w:rPr>
          <w:b/>
          <w:u w:val="single"/>
        </w:rPr>
        <w:t>PHP Mailer</w:t>
      </w:r>
      <w:r w:rsidR="00317B4E" w:rsidRPr="00591675">
        <w:rPr>
          <w:b/>
          <w:u w:val="single"/>
        </w:rPr>
        <w:t>:</w:t>
      </w:r>
    </w:p>
    <w:p w:rsidR="00F003A6" w:rsidRPr="000C5629" w:rsidRDefault="00F003A6" w:rsidP="00F003A6">
      <w:r w:rsidRPr="00591675">
        <w:rPr>
          <w:b/>
          <w:u w:val="single"/>
        </w:rPr>
        <w:t>Summernote</w:t>
      </w:r>
      <w:r w:rsidR="00317B4E" w:rsidRPr="00591675">
        <w:rPr>
          <w:b/>
          <w:u w:val="single"/>
        </w:rPr>
        <w:t>:</w:t>
      </w:r>
      <w:r w:rsidR="000C5629">
        <w:t xml:space="preserve"> sencillo editor WYSIWYG (</w:t>
      </w:r>
      <w:r w:rsidR="000C5629" w:rsidRPr="000C5629">
        <w:rPr>
          <w:i/>
        </w:rPr>
        <w:t>What You See Is What You Get</w:t>
      </w:r>
      <w:r w:rsidR="000C5629">
        <w:t>) que es utilizado en los formularios de programas</w:t>
      </w:r>
      <w:r w:rsidR="00632620">
        <w:t>,</w:t>
      </w:r>
      <w:r w:rsidR="000C5629">
        <w:t xml:space="preserve"> ya que permite que el docente pueda aplicar formato al texto</w:t>
      </w:r>
      <w:r w:rsidR="00632620">
        <w:t xml:space="preserve"> (como un editor de texto como Microsoft Word)</w:t>
      </w:r>
      <w:r w:rsidR="000C5629">
        <w:t>. Se han dejado habilitadas las modificaciones de fuente</w:t>
      </w:r>
      <w:r w:rsidR="008D460B">
        <w:t xml:space="preserve"> y el</w:t>
      </w:r>
      <w:r w:rsidR="000C5629">
        <w:t xml:space="preserve"> agregado de </w:t>
      </w:r>
      <w:r w:rsidR="008D460B">
        <w:t>viñetas.</w:t>
      </w:r>
    </w:p>
    <w:p w:rsidR="00317B4E" w:rsidRPr="00006A34" w:rsidRDefault="00317B4E" w:rsidP="00421ED4">
      <w:r w:rsidRPr="00591675">
        <w:rPr>
          <w:b/>
          <w:u w:val="single"/>
        </w:rPr>
        <w:lastRenderedPageBreak/>
        <w:t>Open Iconic:</w:t>
      </w:r>
      <w:r w:rsidR="00006A34">
        <w:t xml:space="preserve"> </w:t>
      </w:r>
      <w:r w:rsidR="00006A34" w:rsidRPr="00006A34">
        <w:t>conjunto de iconos de código abierto con 223 marcas en formatos SVG, webfont y raster</w:t>
      </w:r>
      <w:r w:rsidR="00006A34">
        <w:t>. Se caracteriza por ser muy liviano y muy sencillo de utilizar.</w:t>
      </w:r>
    </w:p>
    <w:p w:rsidR="00F003A6" w:rsidRPr="00440A2E" w:rsidRDefault="00F003A6" w:rsidP="00F003A6">
      <w:r w:rsidRPr="00591675">
        <w:rPr>
          <w:b/>
          <w:u w:val="single"/>
        </w:rPr>
        <w:t>TCPDF</w:t>
      </w:r>
      <w:r w:rsidR="00440A2E">
        <w:rPr>
          <w:b/>
          <w:u w:val="single"/>
        </w:rPr>
        <w:t>:</w:t>
      </w:r>
      <w:r w:rsidR="00440A2E">
        <w:t xml:space="preserve"> librería </w:t>
      </w:r>
      <w:r w:rsidR="00440A2E" w:rsidRPr="00440A2E">
        <w:t>Open Source PHP</w:t>
      </w:r>
      <w:r w:rsidR="00440A2E">
        <w:t xml:space="preserve"> para le generación de archivos PDF. Es muy importante en este proyecto ya que la generación de programas en PDF a través de datos cargados por docentes en los formularios, respetando el formato definido por la universidad, es una de las funcionalidades más importantes y complejas del sistema.</w:t>
      </w:r>
    </w:p>
    <w:p w:rsidR="003022BD" w:rsidRPr="00421ED4" w:rsidRDefault="00317B4E" w:rsidP="00F003A6">
      <w:r w:rsidRPr="00591675">
        <w:rPr>
          <w:b/>
          <w:u w:val="single"/>
        </w:rPr>
        <w:t>Popper JS:</w:t>
      </w:r>
      <w:r w:rsidR="00421ED4">
        <w:rPr>
          <w:b/>
          <w:u w:val="single"/>
        </w:rPr>
        <w:t xml:space="preserve"> </w:t>
      </w:r>
      <w:r w:rsidR="00421ED4">
        <w:t>librería JavaScript auxiliar utilizada para algunas mejoras visuales realizadas en el sistema. Por ejemplo, se utiliza en un elemento llamado modal que permite que la interacción con el sistema sea más fluida.</w:t>
      </w:r>
    </w:p>
    <w:p w:rsidR="00F003A6" w:rsidRPr="00632620" w:rsidRDefault="00F003A6" w:rsidP="00F003A6">
      <w:r w:rsidRPr="00591675">
        <w:rPr>
          <w:b/>
          <w:u w:val="single"/>
        </w:rPr>
        <w:t>Ionic</w:t>
      </w:r>
      <w:r w:rsidR="00317B4E" w:rsidRPr="00591675">
        <w:rPr>
          <w:b/>
          <w:u w:val="single"/>
        </w:rPr>
        <w:t>:</w:t>
      </w:r>
      <w:r w:rsidR="00632620">
        <w:t xml:space="preserve"> en su web oficial se describen como la plataforma de desarrollo de aplicaciones móviles para desarrolladores web. E</w:t>
      </w:r>
      <w:r w:rsidR="00632620" w:rsidRPr="00632620">
        <w:t xml:space="preserve">s un framework </w:t>
      </w:r>
      <w:r w:rsidR="00632620">
        <w:t>Open S</w:t>
      </w:r>
      <w:r w:rsidR="00632620" w:rsidRPr="00632620">
        <w:t>ource para desarrollar aplicaciones híbridas multiplataforma que utiliza HTML5, CSS y Cordova como base.</w:t>
      </w:r>
      <w:r w:rsidR="00632620">
        <w:t xml:space="preserve"> Su uso para la creación de una aplicación móvil fue un requerimiento por parte del equipo docente.</w:t>
      </w:r>
    </w:p>
    <w:p w:rsidR="00F003A6" w:rsidRDefault="00F003A6" w:rsidP="00F003A6"/>
    <w:p w:rsidR="00C3736E" w:rsidRPr="007A6B37" w:rsidRDefault="00C3736E" w:rsidP="00C3736E"/>
    <w:p w:rsidR="007A6B37" w:rsidRDefault="007A6B37" w:rsidP="007A6B37">
      <w:pPr>
        <w:pStyle w:val="PSI-Ttulo1"/>
        <w:rPr>
          <w:lang w:val="es-ES"/>
        </w:rPr>
      </w:pPr>
      <w:bookmarkStart w:id="19" w:name="_Toc49725224"/>
      <w:r>
        <w:rPr>
          <w:lang w:val="es-ES"/>
        </w:rPr>
        <w:t>Resumen de Iteraciones</w:t>
      </w:r>
      <w:bookmarkEnd w:id="19"/>
    </w:p>
    <w:p w:rsidR="007C0BCF" w:rsidRDefault="007C0BCF" w:rsidP="007C0BCF">
      <w:r>
        <w:t>Sección donde se mencionarán cada una de las iteraciones realizadas, con los objetivos propuestos en cada una y el detalle del éxito o el fracaso en el cumplimiento de estos objetivos</w:t>
      </w:r>
    </w:p>
    <w:p w:rsidR="007C0BCF" w:rsidRDefault="007C0BCF" w:rsidP="007C0BCF">
      <w:r>
        <w:t>Servirá para poder visualizar de manera ágil las distintas etapas del proyecto sin revisar individualmente cada plan de iteración.</w:t>
      </w:r>
    </w:p>
    <w:p w:rsidR="007A6B37" w:rsidRDefault="007A6B37" w:rsidP="007A6B37">
      <w:pPr>
        <w:pStyle w:val="PSI-Ttulo2"/>
      </w:pPr>
      <w:bookmarkStart w:id="20" w:name="_Toc49725225"/>
      <w:r>
        <w:t>Inicio</w:t>
      </w:r>
      <w:bookmarkEnd w:id="20"/>
    </w:p>
    <w:p w:rsidR="008934B5" w:rsidRDefault="008934B5" w:rsidP="008934B5">
      <w:r>
        <w:t>Resumen Iteraciones etapa Inicio</w:t>
      </w:r>
    </w:p>
    <w:p w:rsidR="007A6B37" w:rsidRDefault="007A6B37" w:rsidP="007A6B37">
      <w:pPr>
        <w:pStyle w:val="PSI-Ttulo2"/>
      </w:pPr>
      <w:bookmarkStart w:id="21" w:name="_Toc49725226"/>
      <w:r>
        <w:t>Elaboración</w:t>
      </w:r>
      <w:bookmarkEnd w:id="21"/>
    </w:p>
    <w:p w:rsidR="008934B5" w:rsidRDefault="008934B5" w:rsidP="008934B5">
      <w:r>
        <w:t>Resumen Iteraciones etapa Elaboración</w:t>
      </w:r>
    </w:p>
    <w:p w:rsidR="007A6B37" w:rsidRDefault="007A6B37" w:rsidP="007A6B37">
      <w:pPr>
        <w:pStyle w:val="PSI-Ttulo2"/>
      </w:pPr>
      <w:bookmarkStart w:id="22" w:name="_Toc49725227"/>
      <w:r>
        <w:t>Construcción</w:t>
      </w:r>
      <w:bookmarkEnd w:id="22"/>
    </w:p>
    <w:p w:rsidR="008934B5" w:rsidRDefault="008934B5" w:rsidP="008934B5">
      <w:r>
        <w:t>Resumen Iteraciones etapa Construcción</w:t>
      </w:r>
    </w:p>
    <w:p w:rsidR="007A6B37" w:rsidRDefault="00925A97" w:rsidP="00925A97">
      <w:pPr>
        <w:pStyle w:val="PSI-Ttulo2"/>
        <w:ind w:left="0" w:firstLine="0"/>
      </w:pPr>
      <w:bookmarkStart w:id="23" w:name="_Toc49725228"/>
      <w:r>
        <w:t>Transición</w:t>
      </w:r>
      <w:bookmarkEnd w:id="23"/>
    </w:p>
    <w:p w:rsidR="008934B5" w:rsidRDefault="008934B5" w:rsidP="008934B5">
      <w:r>
        <w:t>Resumen Iteraciones etapa Transición</w:t>
      </w:r>
    </w:p>
    <w:p w:rsidR="008934B5" w:rsidRDefault="008934B5">
      <w:r>
        <w:br w:type="page"/>
      </w:r>
    </w:p>
    <w:p w:rsidR="00925A97" w:rsidRDefault="00925A97" w:rsidP="007A6B37">
      <w:pPr>
        <w:pStyle w:val="PSI-Ttulo1"/>
        <w:rPr>
          <w:lang w:val="es-ES"/>
        </w:rPr>
      </w:pPr>
      <w:bookmarkStart w:id="24" w:name="_Toc49725229"/>
      <w:r>
        <w:rPr>
          <w:lang w:val="es-ES"/>
        </w:rPr>
        <w:lastRenderedPageBreak/>
        <w:t>Conclusión</w:t>
      </w:r>
      <w:bookmarkEnd w:id="24"/>
    </w:p>
    <w:p w:rsidR="00925A97" w:rsidRDefault="00925A97" w:rsidP="00925A97">
      <w:pPr>
        <w:pStyle w:val="PSI-Ttulo2"/>
      </w:pPr>
      <w:bookmarkStart w:id="25" w:name="_Toc49725230"/>
      <w:r>
        <w:t xml:space="preserve">Experiencia </w:t>
      </w:r>
      <w:r w:rsidR="007C0BCF">
        <w:t>p</w:t>
      </w:r>
      <w:r>
        <w:t>ersonal de cada integrante</w:t>
      </w:r>
      <w:bookmarkEnd w:id="25"/>
    </w:p>
    <w:p w:rsidR="007C0BCF" w:rsidRDefault="007C0BCF" w:rsidP="007C0BCF">
      <w:r>
        <w:t xml:space="preserve">Apartado para que cada uno de los integrantes pueda comentar su experiencia personal con el proyecto. </w:t>
      </w:r>
    </w:p>
    <w:p w:rsidR="000607F8" w:rsidRDefault="000607F8" w:rsidP="000607F8">
      <w:pPr>
        <w:pStyle w:val="PSI-Ttulo3"/>
      </w:pPr>
      <w:bookmarkStart w:id="26" w:name="_Toc49725231"/>
      <w:r>
        <w:t>Fabricio González</w:t>
      </w:r>
      <w:bookmarkEnd w:id="26"/>
    </w:p>
    <w:p w:rsidR="000607F8" w:rsidRDefault="000607F8" w:rsidP="000607F8">
      <w:pPr>
        <w:pStyle w:val="PSI-Ttulo3"/>
      </w:pPr>
      <w:bookmarkStart w:id="27" w:name="_Toc49725232"/>
      <w:r>
        <w:t>Francisco Estrada</w:t>
      </w:r>
      <w:bookmarkEnd w:id="27"/>
    </w:p>
    <w:p w:rsidR="000607F8" w:rsidRDefault="000607F8" w:rsidP="000607F8">
      <w:pPr>
        <w:pStyle w:val="PSI-Ttulo3"/>
      </w:pPr>
      <w:bookmarkStart w:id="28" w:name="_Toc49725233"/>
      <w:r>
        <w:t>Nicolás Sartini</w:t>
      </w:r>
      <w:bookmarkEnd w:id="28"/>
    </w:p>
    <w:p w:rsidR="007C0BCF" w:rsidRDefault="00925A97" w:rsidP="00925A97">
      <w:pPr>
        <w:pStyle w:val="PSI-Ttulo2"/>
      </w:pPr>
      <w:bookmarkStart w:id="29" w:name="_Toc49725234"/>
      <w:r>
        <w:t>Experiencia grupal</w:t>
      </w:r>
      <w:bookmarkEnd w:id="29"/>
    </w:p>
    <w:p w:rsidR="007C0BCF" w:rsidRDefault="007C0BCF" w:rsidP="007C0BCF">
      <w:r>
        <w:t>Puesta en común entre los integrantes del VASPA Team sobre la experiencia vivida en el proyecto. Partiendo desde la elección del equipo, la asignación del sistema a desarrollar, y el desarrollo en general del mismo.</w:t>
      </w:r>
    </w:p>
    <w:p w:rsidR="007C0BCF" w:rsidRDefault="007C0BCF" w:rsidP="007C0BCF"/>
    <w:p w:rsidR="007F38C0" w:rsidRDefault="007F38C0" w:rsidP="005B5AEE">
      <w:pPr>
        <w:pStyle w:val="PSI-Ttulo1"/>
      </w:pPr>
    </w:p>
    <w:sectPr w:rsidR="007F38C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E7A59" w:rsidRDefault="002E7A59" w:rsidP="00C94FBE">
      <w:pPr>
        <w:spacing w:before="0" w:line="240" w:lineRule="auto"/>
      </w:pPr>
      <w:r>
        <w:separator/>
      </w:r>
    </w:p>
    <w:p w:rsidR="002E7A59" w:rsidRDefault="002E7A59"/>
  </w:endnote>
  <w:endnote w:type="continuationSeparator" w:id="0">
    <w:p w:rsidR="002E7A59" w:rsidRDefault="002E7A59" w:rsidP="00C94FBE">
      <w:pPr>
        <w:spacing w:before="0" w:line="240" w:lineRule="auto"/>
      </w:pPr>
      <w:r>
        <w:continuationSeparator/>
      </w:r>
    </w:p>
    <w:p w:rsidR="002E7A59" w:rsidRDefault="002E7A5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55E1" w:rsidRDefault="002E7A59"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D36F82">
          <w:rPr>
            <w:lang w:val="es-AR"/>
          </w:rPr>
          <w:t>VASPA Team</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r>
      <w:rPr>
        <w:noProof/>
        <w:lang w:eastAsia="es-ES"/>
      </w:rPr>
      <w:pict>
        <v:rect id="_x0000_s2074" style="position:absolute;left:0;text-align:left;margin-left:0;margin-top:0;width:7.15pt;height:63.95pt;z-index:251675648;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21D2B" w:rsidRPr="00DD5A70">
          <w:rPr>
            <w:rFonts w:asciiTheme="majorHAnsi" w:hAnsiTheme="majorHAnsi" w:cstheme="majorHAnsi"/>
          </w:rPr>
          <w:fldChar w:fldCharType="separate"/>
        </w:r>
        <w:r w:rsidR="00F226C9">
          <w:rPr>
            <w:rFonts w:asciiTheme="majorHAnsi" w:hAnsiTheme="majorHAnsi" w:cstheme="majorHAnsi"/>
            <w:noProof/>
          </w:rPr>
          <w:t>7</w:t>
        </w:r>
        <w:r w:rsidR="00321D2B"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21D2B"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21D2B" w:rsidRPr="00DD5A70">
          <w:rPr>
            <w:rFonts w:asciiTheme="majorHAnsi" w:hAnsiTheme="majorHAnsi" w:cstheme="majorHAnsi"/>
          </w:rPr>
          <w:fldChar w:fldCharType="separate"/>
        </w:r>
        <w:r w:rsidR="00F226C9">
          <w:rPr>
            <w:rFonts w:asciiTheme="majorHAnsi" w:hAnsiTheme="majorHAnsi" w:cstheme="majorHAnsi"/>
            <w:noProof/>
          </w:rPr>
          <w:t>10</w:t>
        </w:r>
        <w:r w:rsidR="00321D2B" w:rsidRPr="00DD5A70">
          <w:rPr>
            <w:rFonts w:asciiTheme="majorHAnsi" w:hAnsiTheme="majorHAnsi" w:cstheme="majorHAnsi"/>
          </w:rPr>
          <w:fldChar w:fldCharType="end"/>
        </w:r>
      </w:sdtContent>
    </w:sdt>
    <w:r>
      <w:rPr>
        <w:noProof/>
        <w:lang w:eastAsia="zh-TW"/>
      </w:rPr>
      <w:pict>
        <v:rect id="_x0000_s2059" style="position:absolute;left:0;text-align:left;margin-left:0;margin-top:0;width:7.15pt;height:63.95pt;z-index:25167052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EndPr/>
    <w:sdtContent>
      <w:p w:rsidR="0092483A" w:rsidRDefault="0075490C" w:rsidP="0092483A">
        <w:pPr>
          <w:tabs>
            <w:tab w:val="center" w:pos="4252"/>
          </w:tabs>
          <w:spacing w:before="0"/>
        </w:pPr>
        <w:r>
          <w:t>Fabricio González – Francisco Estrada – Nicolás Sartini</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E7A59" w:rsidRDefault="002E7A59" w:rsidP="00C94FBE">
      <w:pPr>
        <w:spacing w:before="0" w:line="240" w:lineRule="auto"/>
      </w:pPr>
      <w:r>
        <w:separator/>
      </w:r>
    </w:p>
    <w:p w:rsidR="002E7A59" w:rsidRDefault="002E7A59"/>
  </w:footnote>
  <w:footnote w:type="continuationSeparator" w:id="0">
    <w:p w:rsidR="002E7A59" w:rsidRDefault="002E7A59" w:rsidP="00C94FBE">
      <w:pPr>
        <w:spacing w:before="0" w:line="240" w:lineRule="auto"/>
      </w:pPr>
      <w:r>
        <w:continuationSeparator/>
      </w:r>
    </w:p>
    <w:p w:rsidR="002E7A59" w:rsidRDefault="002E7A5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848FA">
        <w:pPr>
          <w:pStyle w:val="Encabezado"/>
          <w:rPr>
            <w:rFonts w:asciiTheme="majorHAnsi" w:eastAsiaTheme="majorEastAsia" w:hAnsiTheme="majorHAnsi" w:cstheme="majorBidi"/>
          </w:rPr>
        </w:pPr>
        <w:r>
          <w:rPr>
            <w:rFonts w:asciiTheme="majorHAnsi" w:eastAsiaTheme="majorEastAsia" w:hAnsiTheme="majorHAnsi" w:cstheme="majorBidi"/>
            <w:lang w:val="es-AR"/>
          </w:rPr>
          <w:t>Memoria del Proyecto</w:t>
        </w:r>
      </w:p>
    </w:sdtContent>
  </w:sdt>
  <w:p w:rsidR="00D255E1" w:rsidRPr="000F4F97" w:rsidRDefault="00C67EBC"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5235575</wp:posOffset>
          </wp:positionH>
          <wp:positionV relativeFrom="margin">
            <wp:posOffset>-857885</wp:posOffset>
          </wp:positionV>
          <wp:extent cx="669290" cy="669290"/>
          <wp:effectExtent l="19050" t="0" r="0" b="0"/>
          <wp:wrapSquare wrapText="bothSides"/>
          <wp:docPr id="6" name="0 Imagen" descr="psi-neg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stretch>
                    <a:fillRect/>
                  </a:stretch>
                </pic:blipFill>
                <pic:spPr>
                  <a:xfrm>
                    <a:off x="0" y="0"/>
                    <a:ext cx="669290" cy="669290"/>
                  </a:xfrm>
                  <a:prstGeom prst="rect">
                    <a:avLst/>
                  </a:prstGeom>
                </pic:spPr>
              </pic:pic>
            </a:graphicData>
          </a:graphic>
        </wp:anchor>
      </w:drawing>
    </w:r>
    <w:r w:rsidR="0092483A">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2E7A59">
      <w:rPr>
        <w:rFonts w:asciiTheme="majorHAnsi" w:eastAsiaTheme="majorEastAsia" w:hAnsiTheme="majorHAnsi" w:cstheme="majorBidi"/>
        <w:noProof/>
        <w:szCs w:val="36"/>
        <w:lang w:eastAsia="es-ES"/>
      </w:rPr>
      <w:pict>
        <v:rect id="_x0000_s2089" style="position:absolute;margin-left:38.9pt;margin-top:0;width:7.15pt;height:62.9pt;z-index:251680768;mso-height-percent:900;mso-position-horizontal-relative:left-margin-area;mso-position-vertical-relative:page;mso-height-percent:900;mso-height-relative:bottom-margin-area" fillcolor="#4bacc6 [3208]" strokecolor="#205867 [1608]">
          <w10:wrap anchorx="margin" anchory="page"/>
        </v:rect>
      </w:pict>
    </w:r>
    <w:r w:rsidR="002E7A59">
      <w:rPr>
        <w:rFonts w:asciiTheme="majorHAnsi" w:eastAsiaTheme="majorEastAsia" w:hAnsiTheme="majorHAnsi" w:cstheme="majorBidi"/>
        <w:noProof/>
        <w:szCs w:val="36"/>
        <w:lang w:eastAsia="es-ES"/>
      </w:rPr>
      <w:pict>
        <v:rect id="_x0000_s2082" style="position:absolute;margin-left:549.2pt;margin-top:0;width:7.15pt;height:62.95pt;z-index:251678720;mso-height-percent:900;mso-position-horizontal-relative:left-margin-area;mso-position-vertical-relative:page;mso-height-percent:900;mso-height-relative:bottom-margin-area" fillcolor="#4bacc6 [3208]" strokecolor="#205867 [1608]">
          <w10:wrap anchorx="margin" anchory="page"/>
        </v:rect>
      </w:pict>
    </w:r>
    <w:r w:rsidR="002E7A59">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D36F82">
          <w:rPr>
            <w:rFonts w:asciiTheme="majorHAnsi" w:eastAsiaTheme="majorEastAsia" w:hAnsiTheme="majorHAnsi" w:cstheme="majorBidi"/>
            <w:szCs w:val="36"/>
            <w:lang w:val="es-AR"/>
          </w:rPr>
          <w:t>Sistema VASPA</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8661355"/>
    <w:multiLevelType w:val="hybridMultilevel"/>
    <w:tmpl w:val="C69CE7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3AB56DB"/>
    <w:multiLevelType w:val="hybridMultilevel"/>
    <w:tmpl w:val="8E968B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D476EF0"/>
    <w:multiLevelType w:val="hybridMultilevel"/>
    <w:tmpl w:val="5C56D9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15:restartNumberingAfterBreak="0">
    <w:nsid w:val="6E37151C"/>
    <w:multiLevelType w:val="hybridMultilevel"/>
    <w:tmpl w:val="F09084D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7C970A5D"/>
    <w:multiLevelType w:val="hybridMultilevel"/>
    <w:tmpl w:val="68C23A1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4"/>
  </w:num>
  <w:num w:numId="11">
    <w:abstractNumId w:val="4"/>
  </w:num>
  <w:num w:numId="12">
    <w:abstractNumId w:val="10"/>
  </w:num>
  <w:num w:numId="13">
    <w:abstractNumId w:val="11"/>
  </w:num>
  <w:num w:numId="14">
    <w:abstractNumId w:val="7"/>
  </w:num>
  <w:num w:numId="15">
    <w:abstractNumId w:val="6"/>
  </w:num>
  <w:num w:numId="16">
    <w:abstractNumId w:val="9"/>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08"/>
  <w:hyphenationZone w:val="425"/>
  <w:drawingGridHorizontalSpacing w:val="110"/>
  <w:displayHorizontalDrawingGridEvery w:val="2"/>
  <w:characterSpacingControl w:val="doNotCompress"/>
  <w:hdrShapeDefaults>
    <o:shapedefaults v:ext="edit" spidmax="2090">
      <o:colormru v:ext="edit" colors="#4bacc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00666"/>
    <w:rsid w:val="00006A34"/>
    <w:rsid w:val="00011BED"/>
    <w:rsid w:val="0001267C"/>
    <w:rsid w:val="00017EFE"/>
    <w:rsid w:val="00037646"/>
    <w:rsid w:val="00045F1A"/>
    <w:rsid w:val="000577E9"/>
    <w:rsid w:val="000607F8"/>
    <w:rsid w:val="00087F53"/>
    <w:rsid w:val="00092BC0"/>
    <w:rsid w:val="000A0FE7"/>
    <w:rsid w:val="000C4C42"/>
    <w:rsid w:val="000C4E31"/>
    <w:rsid w:val="000C5629"/>
    <w:rsid w:val="000D3922"/>
    <w:rsid w:val="000D4C6E"/>
    <w:rsid w:val="000F1888"/>
    <w:rsid w:val="000F4F97"/>
    <w:rsid w:val="000F79DF"/>
    <w:rsid w:val="00100666"/>
    <w:rsid w:val="0010416D"/>
    <w:rsid w:val="001163FF"/>
    <w:rsid w:val="0012205F"/>
    <w:rsid w:val="001410A7"/>
    <w:rsid w:val="00144AE4"/>
    <w:rsid w:val="00150702"/>
    <w:rsid w:val="00183953"/>
    <w:rsid w:val="00185A46"/>
    <w:rsid w:val="00191198"/>
    <w:rsid w:val="001950C8"/>
    <w:rsid w:val="001A2EE6"/>
    <w:rsid w:val="001C6104"/>
    <w:rsid w:val="001C799E"/>
    <w:rsid w:val="001F5F92"/>
    <w:rsid w:val="0020621B"/>
    <w:rsid w:val="00217A70"/>
    <w:rsid w:val="00224B75"/>
    <w:rsid w:val="00266C42"/>
    <w:rsid w:val="00295CA9"/>
    <w:rsid w:val="002A41AA"/>
    <w:rsid w:val="002B413E"/>
    <w:rsid w:val="002B506A"/>
    <w:rsid w:val="002B5AF9"/>
    <w:rsid w:val="002D0CCB"/>
    <w:rsid w:val="002E0AB6"/>
    <w:rsid w:val="002E7874"/>
    <w:rsid w:val="002E7A59"/>
    <w:rsid w:val="002F1461"/>
    <w:rsid w:val="003022BD"/>
    <w:rsid w:val="003130E3"/>
    <w:rsid w:val="003149A1"/>
    <w:rsid w:val="003163C6"/>
    <w:rsid w:val="00317B4E"/>
    <w:rsid w:val="00321D2B"/>
    <w:rsid w:val="00342DD7"/>
    <w:rsid w:val="00344258"/>
    <w:rsid w:val="00346864"/>
    <w:rsid w:val="00350E39"/>
    <w:rsid w:val="003560F2"/>
    <w:rsid w:val="00363FD1"/>
    <w:rsid w:val="0038502F"/>
    <w:rsid w:val="00397566"/>
    <w:rsid w:val="003B7F1F"/>
    <w:rsid w:val="003C54B1"/>
    <w:rsid w:val="003E12FE"/>
    <w:rsid w:val="0040066E"/>
    <w:rsid w:val="00410241"/>
    <w:rsid w:val="00421ED4"/>
    <w:rsid w:val="0042487A"/>
    <w:rsid w:val="00425A03"/>
    <w:rsid w:val="00440A2E"/>
    <w:rsid w:val="004525FF"/>
    <w:rsid w:val="004807AF"/>
    <w:rsid w:val="004A54C8"/>
    <w:rsid w:val="004C27A0"/>
    <w:rsid w:val="004C5D7E"/>
    <w:rsid w:val="004D45CD"/>
    <w:rsid w:val="004D5185"/>
    <w:rsid w:val="004E4935"/>
    <w:rsid w:val="004F4D25"/>
    <w:rsid w:val="005017FA"/>
    <w:rsid w:val="005046A5"/>
    <w:rsid w:val="00504A67"/>
    <w:rsid w:val="00511D9A"/>
    <w:rsid w:val="00515617"/>
    <w:rsid w:val="00550D73"/>
    <w:rsid w:val="00564033"/>
    <w:rsid w:val="00570F4F"/>
    <w:rsid w:val="00573219"/>
    <w:rsid w:val="005745FF"/>
    <w:rsid w:val="005857BB"/>
    <w:rsid w:val="00591675"/>
    <w:rsid w:val="0059596F"/>
    <w:rsid w:val="00597A23"/>
    <w:rsid w:val="005A0664"/>
    <w:rsid w:val="005A52A2"/>
    <w:rsid w:val="005B5AEE"/>
    <w:rsid w:val="005B6373"/>
    <w:rsid w:val="005C2B74"/>
    <w:rsid w:val="005D4FA8"/>
    <w:rsid w:val="005E76A4"/>
    <w:rsid w:val="005F133C"/>
    <w:rsid w:val="005F5429"/>
    <w:rsid w:val="005F60BA"/>
    <w:rsid w:val="006124BF"/>
    <w:rsid w:val="00616A6E"/>
    <w:rsid w:val="006177BF"/>
    <w:rsid w:val="00632620"/>
    <w:rsid w:val="00647D8F"/>
    <w:rsid w:val="00653C38"/>
    <w:rsid w:val="006829DA"/>
    <w:rsid w:val="006919D5"/>
    <w:rsid w:val="006A2495"/>
    <w:rsid w:val="006B32C8"/>
    <w:rsid w:val="006B3371"/>
    <w:rsid w:val="0070494E"/>
    <w:rsid w:val="00705C02"/>
    <w:rsid w:val="00710BA6"/>
    <w:rsid w:val="00711DF8"/>
    <w:rsid w:val="00713FF3"/>
    <w:rsid w:val="00725818"/>
    <w:rsid w:val="007447BE"/>
    <w:rsid w:val="0075490C"/>
    <w:rsid w:val="00757845"/>
    <w:rsid w:val="007A33C6"/>
    <w:rsid w:val="007A6B37"/>
    <w:rsid w:val="007B151B"/>
    <w:rsid w:val="007B2E53"/>
    <w:rsid w:val="007C0BCF"/>
    <w:rsid w:val="007C742C"/>
    <w:rsid w:val="007D7477"/>
    <w:rsid w:val="007E66A5"/>
    <w:rsid w:val="007F38C0"/>
    <w:rsid w:val="00801130"/>
    <w:rsid w:val="00816B5F"/>
    <w:rsid w:val="00817955"/>
    <w:rsid w:val="00822C20"/>
    <w:rsid w:val="00842F83"/>
    <w:rsid w:val="00843A5B"/>
    <w:rsid w:val="008533F0"/>
    <w:rsid w:val="008539BD"/>
    <w:rsid w:val="008566AD"/>
    <w:rsid w:val="00861B8F"/>
    <w:rsid w:val="008652EE"/>
    <w:rsid w:val="00866124"/>
    <w:rsid w:val="00866435"/>
    <w:rsid w:val="00867DE9"/>
    <w:rsid w:val="00870574"/>
    <w:rsid w:val="00885BB2"/>
    <w:rsid w:val="008860FE"/>
    <w:rsid w:val="008934B5"/>
    <w:rsid w:val="008970F4"/>
    <w:rsid w:val="008B1983"/>
    <w:rsid w:val="008B3B0F"/>
    <w:rsid w:val="008C36AB"/>
    <w:rsid w:val="008D460B"/>
    <w:rsid w:val="008E48FB"/>
    <w:rsid w:val="00904CB6"/>
    <w:rsid w:val="0092483A"/>
    <w:rsid w:val="00925A97"/>
    <w:rsid w:val="00942049"/>
    <w:rsid w:val="0096018A"/>
    <w:rsid w:val="00965F4B"/>
    <w:rsid w:val="0096683E"/>
    <w:rsid w:val="009738D6"/>
    <w:rsid w:val="009A3173"/>
    <w:rsid w:val="009E00D1"/>
    <w:rsid w:val="009E1BFB"/>
    <w:rsid w:val="009E25EF"/>
    <w:rsid w:val="009E4DA8"/>
    <w:rsid w:val="009E6D7A"/>
    <w:rsid w:val="009F4449"/>
    <w:rsid w:val="00A0436A"/>
    <w:rsid w:val="00A12B5B"/>
    <w:rsid w:val="00A13DBA"/>
    <w:rsid w:val="00A20FB1"/>
    <w:rsid w:val="00A2496D"/>
    <w:rsid w:val="00A2757B"/>
    <w:rsid w:val="00A34263"/>
    <w:rsid w:val="00A45630"/>
    <w:rsid w:val="00A46B13"/>
    <w:rsid w:val="00A50ABB"/>
    <w:rsid w:val="00A638BB"/>
    <w:rsid w:val="00A670E3"/>
    <w:rsid w:val="00A848FA"/>
    <w:rsid w:val="00AD59C2"/>
    <w:rsid w:val="00AE0C53"/>
    <w:rsid w:val="00AF6C07"/>
    <w:rsid w:val="00B01480"/>
    <w:rsid w:val="00B0695A"/>
    <w:rsid w:val="00B071F2"/>
    <w:rsid w:val="00B138FE"/>
    <w:rsid w:val="00B144C2"/>
    <w:rsid w:val="00B20663"/>
    <w:rsid w:val="00B21F60"/>
    <w:rsid w:val="00B251C8"/>
    <w:rsid w:val="00B32896"/>
    <w:rsid w:val="00B36B62"/>
    <w:rsid w:val="00B77F48"/>
    <w:rsid w:val="00BA699A"/>
    <w:rsid w:val="00BB23C2"/>
    <w:rsid w:val="00BB4A41"/>
    <w:rsid w:val="00BB6AAE"/>
    <w:rsid w:val="00BB7855"/>
    <w:rsid w:val="00BC5404"/>
    <w:rsid w:val="00BD6BEE"/>
    <w:rsid w:val="00C05700"/>
    <w:rsid w:val="00C23084"/>
    <w:rsid w:val="00C23F8C"/>
    <w:rsid w:val="00C24CDC"/>
    <w:rsid w:val="00C26C78"/>
    <w:rsid w:val="00C3736E"/>
    <w:rsid w:val="00C42873"/>
    <w:rsid w:val="00C43EB7"/>
    <w:rsid w:val="00C5135E"/>
    <w:rsid w:val="00C67EBC"/>
    <w:rsid w:val="00C70460"/>
    <w:rsid w:val="00C7670E"/>
    <w:rsid w:val="00C872BB"/>
    <w:rsid w:val="00C94FBE"/>
    <w:rsid w:val="00C97238"/>
    <w:rsid w:val="00CB2CC9"/>
    <w:rsid w:val="00CD323E"/>
    <w:rsid w:val="00CE0252"/>
    <w:rsid w:val="00CE0C6E"/>
    <w:rsid w:val="00CE2A9F"/>
    <w:rsid w:val="00CE7C8F"/>
    <w:rsid w:val="00CE7F5B"/>
    <w:rsid w:val="00D01B23"/>
    <w:rsid w:val="00D06347"/>
    <w:rsid w:val="00D06E99"/>
    <w:rsid w:val="00D1262B"/>
    <w:rsid w:val="00D15FB2"/>
    <w:rsid w:val="00D15FFF"/>
    <w:rsid w:val="00D255E1"/>
    <w:rsid w:val="00D36F82"/>
    <w:rsid w:val="00D57078"/>
    <w:rsid w:val="00D574AD"/>
    <w:rsid w:val="00D649B2"/>
    <w:rsid w:val="00D71479"/>
    <w:rsid w:val="00D80E83"/>
    <w:rsid w:val="00DA284A"/>
    <w:rsid w:val="00DB24B6"/>
    <w:rsid w:val="00DD0159"/>
    <w:rsid w:val="00DD5A70"/>
    <w:rsid w:val="00E01FEC"/>
    <w:rsid w:val="00E037C9"/>
    <w:rsid w:val="00E32E86"/>
    <w:rsid w:val="00E34178"/>
    <w:rsid w:val="00E36A01"/>
    <w:rsid w:val="00E41820"/>
    <w:rsid w:val="00E41E7A"/>
    <w:rsid w:val="00E438FE"/>
    <w:rsid w:val="00E5392A"/>
    <w:rsid w:val="00E67B94"/>
    <w:rsid w:val="00E67DB5"/>
    <w:rsid w:val="00E7708C"/>
    <w:rsid w:val="00E8096E"/>
    <w:rsid w:val="00E84E25"/>
    <w:rsid w:val="00E86714"/>
    <w:rsid w:val="00E93312"/>
    <w:rsid w:val="00EA23A3"/>
    <w:rsid w:val="00EA7D8C"/>
    <w:rsid w:val="00EE0084"/>
    <w:rsid w:val="00EE1507"/>
    <w:rsid w:val="00F003A6"/>
    <w:rsid w:val="00F045A2"/>
    <w:rsid w:val="00F160C5"/>
    <w:rsid w:val="00F163F8"/>
    <w:rsid w:val="00F226C9"/>
    <w:rsid w:val="00F36808"/>
    <w:rsid w:val="00F438B1"/>
    <w:rsid w:val="00F54DA6"/>
    <w:rsid w:val="00F65E3F"/>
    <w:rsid w:val="00F6748E"/>
    <w:rsid w:val="00F771E5"/>
    <w:rsid w:val="00F813E9"/>
    <w:rsid w:val="00F815F5"/>
    <w:rsid w:val="00F926BE"/>
    <w:rsid w:val="00FA76F7"/>
    <w:rsid w:val="00FC4195"/>
    <w:rsid w:val="00FD679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90">
      <o:colormru v:ext="edit" colors="#4bacc6"/>
    </o:shapedefaults>
    <o:shapelayout v:ext="edit">
      <o:idmap v:ext="edit" data="1"/>
    </o:shapelayout>
  </w:shapeDefaults>
  <w:decimalSymbol w:val=","/>
  <w:listSeparator w:val=","/>
  <w14:docId w14:val="39E625E4"/>
  <w15:docId w15:val="{0B9E3E8D-4ADD-4DD8-B824-54AD4813C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semiHidden/>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semiHidden/>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23084"/>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23084"/>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23084"/>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Textoindependiente1">
    <w:name w:val="Texto independiente1"/>
    <w:basedOn w:val="Normal"/>
    <w:rsid w:val="00BD6BEE"/>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styleId="NormalWeb">
    <w:name w:val="Normal (Web)"/>
    <w:basedOn w:val="Normal"/>
    <w:uiPriority w:val="99"/>
    <w:unhideWhenUsed/>
    <w:rsid w:val="008533F0"/>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table" w:styleId="Tablaconcuadrcula">
    <w:name w:val="Table Grid"/>
    <w:basedOn w:val="Tablanormal"/>
    <w:uiPriority w:val="59"/>
    <w:rsid w:val="006829DA"/>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1clara-nfasis5">
    <w:name w:val="Grid Table 1 Light Accent 5"/>
    <w:basedOn w:val="Tablanormal"/>
    <w:uiPriority w:val="46"/>
    <w:rsid w:val="006829DA"/>
    <w:pPr>
      <w:spacing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styleId="Prrafodelista">
    <w:name w:val="List Paragraph"/>
    <w:basedOn w:val="Normal"/>
    <w:uiPriority w:val="34"/>
    <w:qFormat/>
    <w:rsid w:val="0068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157928">
      <w:bodyDiv w:val="1"/>
      <w:marLeft w:val="0"/>
      <w:marRight w:val="0"/>
      <w:marTop w:val="0"/>
      <w:marBottom w:val="0"/>
      <w:divBdr>
        <w:top w:val="none" w:sz="0" w:space="0" w:color="auto"/>
        <w:left w:val="none" w:sz="0" w:space="0" w:color="auto"/>
        <w:bottom w:val="none" w:sz="0" w:space="0" w:color="auto"/>
        <w:right w:val="none" w:sz="0" w:space="0" w:color="auto"/>
      </w:divBdr>
    </w:div>
    <w:div w:id="263654962">
      <w:bodyDiv w:val="1"/>
      <w:marLeft w:val="0"/>
      <w:marRight w:val="0"/>
      <w:marTop w:val="0"/>
      <w:marBottom w:val="0"/>
      <w:divBdr>
        <w:top w:val="none" w:sz="0" w:space="0" w:color="auto"/>
        <w:left w:val="none" w:sz="0" w:space="0" w:color="auto"/>
        <w:bottom w:val="none" w:sz="0" w:space="0" w:color="auto"/>
        <w:right w:val="none" w:sz="0" w:space="0" w:color="auto"/>
      </w:divBdr>
    </w:div>
    <w:div w:id="1001784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esktop\Plantillas%20PSI\Documentador\Artefacto\Plantilla%20Glosar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3234A52-737D-48E8-B23F-5BED807C2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Glosario.dotx</Template>
  <TotalTime>180</TotalTime>
  <Pages>10</Pages>
  <Words>1839</Words>
  <Characters>10120</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Memoria del Proyecto</vt:lpstr>
    </vt:vector>
  </TitlesOfParts>
  <Company>VASPA Team</Company>
  <LinksUpToDate>false</LinksUpToDate>
  <CharactersWithSpaces>11936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del Proyecto</dc:title>
  <dc:subject>Sistema VASPA</dc:subject>
  <dc:creator>Fabricio González – Francisco Estrada – Nicolás Sartini</dc:creator>
  <cp:lastModifiedBy>pablo</cp:lastModifiedBy>
  <cp:revision>44</cp:revision>
  <dcterms:created xsi:type="dcterms:W3CDTF">2018-08-31T02:29:00Z</dcterms:created>
  <dcterms:modified xsi:type="dcterms:W3CDTF">2020-09-13T21:37:00Z</dcterms:modified>
</cp:coreProperties>
</file>