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95D0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75804">
                <w:rPr>
                  <w:rFonts w:asciiTheme="majorHAnsi" w:eastAsiaTheme="majorEastAsia" w:hAnsiTheme="majorHAnsi" w:cstheme="majorBidi"/>
                  <w:sz w:val="72"/>
                  <w:szCs w:val="72"/>
                </w:rPr>
                <w:t>Revisar Formulario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95D0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95D0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95D0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BC29A6">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95D0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BC29A6">
              <w:rPr>
                <w:noProof/>
                <w:webHidden/>
              </w:rPr>
              <w:fldChar w:fldCharType="begin"/>
            </w:r>
            <w:r w:rsidR="00EF4C85">
              <w:rPr>
                <w:noProof/>
                <w:webHidden/>
              </w:rPr>
              <w:instrText xml:space="preserve"> PAGEREF _Toc257615430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BC29A6">
              <w:rPr>
                <w:noProof/>
                <w:webHidden/>
              </w:rPr>
              <w:fldChar w:fldCharType="begin"/>
            </w:r>
            <w:r w:rsidR="00EF4C85">
              <w:rPr>
                <w:noProof/>
                <w:webHidden/>
              </w:rPr>
              <w:instrText xml:space="preserve"> PAGEREF _Toc257615431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BC29A6">
              <w:rPr>
                <w:noProof/>
                <w:webHidden/>
              </w:rPr>
              <w:fldChar w:fldCharType="begin"/>
            </w:r>
            <w:r w:rsidR="00EF4C85">
              <w:rPr>
                <w:noProof/>
                <w:webHidden/>
              </w:rPr>
              <w:instrText xml:space="preserve"> PAGEREF _Toc257615432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BC29A6">
              <w:rPr>
                <w:noProof/>
                <w:webHidden/>
              </w:rPr>
              <w:fldChar w:fldCharType="begin"/>
            </w:r>
            <w:r w:rsidR="00EF4C85">
              <w:rPr>
                <w:noProof/>
                <w:webHidden/>
              </w:rPr>
              <w:instrText xml:space="preserve"> PAGEREF _Toc257615433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BC29A6">
              <w:rPr>
                <w:noProof/>
                <w:webHidden/>
              </w:rPr>
              <w:fldChar w:fldCharType="begin"/>
            </w:r>
            <w:r w:rsidR="00EF4C85">
              <w:rPr>
                <w:noProof/>
                <w:webHidden/>
              </w:rPr>
              <w:instrText xml:space="preserve"> PAGEREF _Toc257615434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BC29A6">
              <w:rPr>
                <w:noProof/>
                <w:webHidden/>
              </w:rPr>
              <w:fldChar w:fldCharType="begin"/>
            </w:r>
            <w:r w:rsidR="00EF4C85">
              <w:rPr>
                <w:noProof/>
                <w:webHidden/>
              </w:rPr>
              <w:instrText xml:space="preserve"> PAGEREF _Toc257615435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BC29A6">
              <w:rPr>
                <w:noProof/>
                <w:webHidden/>
              </w:rPr>
              <w:fldChar w:fldCharType="begin"/>
            </w:r>
            <w:r w:rsidR="00EF4C85">
              <w:rPr>
                <w:noProof/>
                <w:webHidden/>
              </w:rPr>
              <w:instrText xml:space="preserve"> PAGEREF _Toc257615436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BC29A6">
              <w:rPr>
                <w:noProof/>
                <w:webHidden/>
              </w:rPr>
              <w:fldChar w:fldCharType="begin"/>
            </w:r>
            <w:r w:rsidR="00EF4C85">
              <w:rPr>
                <w:noProof/>
                <w:webHidden/>
              </w:rPr>
              <w:instrText xml:space="preserve"> PAGEREF _Toc257615437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BC29A6">
              <w:rPr>
                <w:noProof/>
                <w:webHidden/>
              </w:rPr>
              <w:fldChar w:fldCharType="begin"/>
            </w:r>
            <w:r w:rsidR="00EF4C85">
              <w:rPr>
                <w:noProof/>
                <w:webHidden/>
              </w:rPr>
              <w:instrText xml:space="preserve"> PAGEREF _Toc257615438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EF4C85" w:rsidRDefault="00195D0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BC29A6">
              <w:rPr>
                <w:noProof/>
                <w:webHidden/>
              </w:rPr>
              <w:fldChar w:fldCharType="begin"/>
            </w:r>
            <w:r w:rsidR="00EF4C85">
              <w:rPr>
                <w:noProof/>
                <w:webHidden/>
              </w:rPr>
              <w:instrText xml:space="preserve"> PAGEREF _Toc257615439 \h </w:instrText>
            </w:r>
            <w:r w:rsidR="00BC29A6">
              <w:rPr>
                <w:noProof/>
                <w:webHidden/>
              </w:rPr>
            </w:r>
            <w:r w:rsidR="00BC29A6">
              <w:rPr>
                <w:noProof/>
                <w:webHidden/>
              </w:rPr>
              <w:fldChar w:fldCharType="separate"/>
            </w:r>
            <w:r w:rsidR="00680461">
              <w:rPr>
                <w:noProof/>
                <w:webHidden/>
              </w:rPr>
              <w:t>3</w:t>
            </w:r>
            <w:r w:rsidR="00BC29A6">
              <w:rPr>
                <w:noProof/>
                <w:webHidden/>
              </w:rPr>
              <w:fldChar w:fldCharType="end"/>
            </w:r>
          </w:hyperlink>
        </w:p>
        <w:p w:rsidR="000F79DF" w:rsidRDefault="00BC29A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75804" w:rsidP="009A3173">
          <w:pPr>
            <w:pStyle w:val="PSI-Ttulo"/>
          </w:pPr>
          <w:r>
            <w:rPr>
              <w:lang w:val="es-AR"/>
            </w:rPr>
            <w:t>Caso de Uso [Revisar Formulario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75804" w:rsidP="00F532CF">
      <w:pPr>
        <w:ind w:left="720"/>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975804" w:rsidRDefault="00975804" w:rsidP="00975804">
      <w:pPr>
        <w:pStyle w:val="PSI-Normal"/>
      </w:pPr>
      <w:r>
        <w:t>Empleado Secretaría Académica</w:t>
      </w:r>
    </w:p>
    <w:p w:rsidR="00F532CF" w:rsidRPr="002E175C" w:rsidRDefault="00975804" w:rsidP="00975804">
      <w:pPr>
        <w:pStyle w:val="PSI-Normal"/>
      </w:pPr>
      <w:r>
        <w:t xml:space="preserve"> Departamento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975804" w:rsidRDefault="00975804" w:rsidP="00975804">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975804" w:rsidRDefault="00975804" w:rsidP="00975804">
      <w:pPr>
        <w:pStyle w:val="PSI-Normal"/>
        <w:numPr>
          <w:ilvl w:val="0"/>
          <w:numId w:val="13"/>
        </w:numPr>
        <w:spacing w:before="0" w:line="240" w:lineRule="auto"/>
      </w:pPr>
      <w:r>
        <w:t>Se presenta al emplea</w:t>
      </w:r>
      <w:r w:rsidR="007F5F94">
        <w:t xml:space="preserve">do Secretaría Académica y/o Director de </w:t>
      </w:r>
      <w:r>
        <w:t xml:space="preserve"> departamento la pantalla "Revisar formulario".</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seleccionan el formulario de programa a revisar.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"Aceptar".</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revisan las secciones correspondientes.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"Finalizar revisión".</w:t>
      </w:r>
    </w:p>
    <w:p w:rsidR="00C41D90" w:rsidRDefault="00975804" w:rsidP="00D864BC">
      <w:pPr>
        <w:pStyle w:val="PSI-Normal"/>
        <w:numPr>
          <w:ilvl w:val="0"/>
          <w:numId w:val="13"/>
        </w:numPr>
        <w:spacing w:before="0" w:line="240" w:lineRule="auto"/>
      </w:pPr>
      <w:r>
        <w:t>El sistema de forma automática envía notificación al profesor con el objetivo de informar sobre el visado del programa.</w:t>
      </w:r>
      <w:bookmarkStart w:id="12" w:name="_GoBack"/>
      <w:bookmarkEnd w:id="12"/>
    </w:p>
    <w:p w:rsidR="00F532CF" w:rsidRPr="00975804" w:rsidRDefault="00F532CF" w:rsidP="00F532CF">
      <w:pPr>
        <w:jc w:val="both"/>
        <w:rPr>
          <w:lang w:val="es-AR"/>
        </w:rPr>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975804" w:rsidRPr="00975804" w:rsidRDefault="00975804" w:rsidP="00975804">
      <w:pPr>
        <w:pStyle w:val="PSI-Normal"/>
        <w:rPr>
          <w:u w:val="single"/>
        </w:rPr>
      </w:pPr>
      <w:r w:rsidRPr="00975804">
        <w:rPr>
          <w:u w:val="single"/>
        </w:rPr>
        <w:t xml:space="preserve">Excepción 1 Error campo formulario: </w:t>
      </w:r>
    </w:p>
    <w:p w:rsidR="007C39B1" w:rsidRDefault="00975804" w:rsidP="00975804">
      <w:pPr>
        <w:pStyle w:val="PSI-Normal"/>
      </w:pPr>
      <w:r>
        <w:lastRenderedPageBreak/>
        <w:t>4.1 El Emplea</w:t>
      </w:r>
      <w:r w:rsidR="007F5F94">
        <w:t>do Secretaría Académica y/o Director de</w:t>
      </w:r>
      <w:r>
        <w:t xml:space="preserve"> departamento completa el campo "Observaciones" con las cuestiones a modificar.</w:t>
      </w:r>
      <w:r w:rsidR="00F532CF">
        <w:br/>
      </w:r>
    </w:p>
    <w:p w:rsidR="00975804" w:rsidRPr="00975804" w:rsidRDefault="00975804" w:rsidP="00975804">
      <w:pPr>
        <w:pStyle w:val="PSI-Normal"/>
        <w:rPr>
          <w:u w:val="single"/>
        </w:rPr>
      </w:pPr>
      <w:r w:rsidRPr="00975804">
        <w:rPr>
          <w:u w:val="single"/>
        </w:rPr>
        <w:t xml:space="preserve">Excepción 2: </w:t>
      </w:r>
    </w:p>
    <w:p w:rsidR="00975804" w:rsidRDefault="00975804" w:rsidP="00975804">
      <w:pPr>
        <w:pStyle w:val="PSI-Normal"/>
      </w:pPr>
      <w:r>
        <w:t>El Emplea</w:t>
      </w:r>
      <w:r w:rsidR="007F5F94">
        <w:t>do Secretaría Académica y/o Director de</w:t>
      </w:r>
      <w:r>
        <w:t xml:space="preserve"> departamento cancele la operación.</w:t>
      </w:r>
    </w:p>
    <w:p w:rsidR="00975804" w:rsidRPr="002E175C" w:rsidRDefault="00975804" w:rsidP="00975804">
      <w:pPr>
        <w:pStyle w:val="PSI-Comentario"/>
      </w:pP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D0A" w:rsidRDefault="00195D0A" w:rsidP="00C94FBE">
      <w:pPr>
        <w:spacing w:before="0" w:line="240" w:lineRule="auto"/>
      </w:pPr>
      <w:r>
        <w:separator/>
      </w:r>
    </w:p>
    <w:p w:rsidR="00195D0A" w:rsidRDefault="00195D0A"/>
  </w:endnote>
  <w:endnote w:type="continuationSeparator" w:id="0">
    <w:p w:rsidR="00195D0A" w:rsidRDefault="00195D0A" w:rsidP="00C94FBE">
      <w:pPr>
        <w:spacing w:before="0" w:line="240" w:lineRule="auto"/>
      </w:pPr>
      <w:r>
        <w:continuationSeparator/>
      </w:r>
    </w:p>
    <w:p w:rsidR="00195D0A" w:rsidRDefault="00195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195D0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BC29A6"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BC29A6" w:rsidRPr="00DD5A70">
          <w:rPr>
            <w:rFonts w:asciiTheme="majorHAnsi" w:hAnsiTheme="majorHAnsi" w:cstheme="majorHAnsi"/>
          </w:rPr>
          <w:fldChar w:fldCharType="separate"/>
        </w:r>
        <w:r w:rsidR="00EB3451">
          <w:rPr>
            <w:rFonts w:asciiTheme="majorHAnsi" w:hAnsiTheme="majorHAnsi" w:cstheme="majorHAnsi"/>
            <w:noProof/>
          </w:rPr>
          <w:t>4</w:t>
        </w:r>
        <w:r w:rsidR="00BC29A6"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BC29A6"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BC29A6" w:rsidRPr="00DD5A70">
          <w:rPr>
            <w:rFonts w:asciiTheme="majorHAnsi" w:hAnsiTheme="majorHAnsi" w:cstheme="majorHAnsi"/>
          </w:rPr>
          <w:fldChar w:fldCharType="separate"/>
        </w:r>
        <w:r w:rsidR="00EB3451">
          <w:rPr>
            <w:rFonts w:asciiTheme="majorHAnsi" w:hAnsiTheme="majorHAnsi" w:cstheme="majorHAnsi"/>
            <w:noProof/>
          </w:rPr>
          <w:t>8</w:t>
        </w:r>
        <w:r w:rsidR="00BC29A6"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D0A" w:rsidRDefault="00195D0A" w:rsidP="00C94FBE">
      <w:pPr>
        <w:spacing w:before="0" w:line="240" w:lineRule="auto"/>
      </w:pPr>
      <w:r>
        <w:separator/>
      </w:r>
    </w:p>
    <w:p w:rsidR="00195D0A" w:rsidRDefault="00195D0A"/>
  </w:footnote>
  <w:footnote w:type="continuationSeparator" w:id="0">
    <w:p w:rsidR="00195D0A" w:rsidRDefault="00195D0A" w:rsidP="00C94FBE">
      <w:pPr>
        <w:spacing w:before="0" w:line="240" w:lineRule="auto"/>
      </w:pPr>
      <w:r>
        <w:continuationSeparator/>
      </w:r>
    </w:p>
    <w:p w:rsidR="00195D0A" w:rsidRDefault="00195D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75804">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[Revisar Formulario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95D0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95D0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95D0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9EA37FE"/>
    <w:multiLevelType w:val="hybridMultilevel"/>
    <w:tmpl w:val="79B6C1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95D0A"/>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2C5F"/>
    <w:rsid w:val="003C54B1"/>
    <w:rsid w:val="003E12FE"/>
    <w:rsid w:val="003E45E6"/>
    <w:rsid w:val="003F6186"/>
    <w:rsid w:val="0040066E"/>
    <w:rsid w:val="00451D0A"/>
    <w:rsid w:val="004525FF"/>
    <w:rsid w:val="004807AF"/>
    <w:rsid w:val="00484C92"/>
    <w:rsid w:val="004A54C8"/>
    <w:rsid w:val="004C5D7E"/>
    <w:rsid w:val="004D45CD"/>
    <w:rsid w:val="004D5185"/>
    <w:rsid w:val="004E4935"/>
    <w:rsid w:val="004F4D25"/>
    <w:rsid w:val="004F75F4"/>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7F5F94"/>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0390"/>
    <w:rsid w:val="0096683E"/>
    <w:rsid w:val="00975804"/>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29A6"/>
    <w:rsid w:val="00BC31E6"/>
    <w:rsid w:val="00BC5404"/>
    <w:rsid w:val="00C05700"/>
    <w:rsid w:val="00C23F8C"/>
    <w:rsid w:val="00C24CDC"/>
    <w:rsid w:val="00C26C78"/>
    <w:rsid w:val="00C41D90"/>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64BC"/>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3451"/>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docId w15:val="{E80F8C0E-993C-4599-B17E-2D6C86D7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97580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22635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2CE14-6CCF-4A01-9327-8FF45349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318</TotalTime>
  <Pages>8</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Caso de Uso [Revisar Formulario Programa]</vt:lpstr>
    </vt:vector>
  </TitlesOfParts>
  <Company>VASPA Team</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[Revisar Formulario Programa]</dc:title>
  <dc:subject>Sistema VASPA</dc:subject>
  <dc:creator>Nicolás Sartini</dc:creator>
  <cp:lastModifiedBy>Francisco Estrada</cp:lastModifiedBy>
  <cp:revision>6</cp:revision>
  <dcterms:created xsi:type="dcterms:W3CDTF">2018-10-03T13:46:00Z</dcterms:created>
  <dcterms:modified xsi:type="dcterms:W3CDTF">2018-10-13T02:30:00Z</dcterms:modified>
</cp:coreProperties>
</file>