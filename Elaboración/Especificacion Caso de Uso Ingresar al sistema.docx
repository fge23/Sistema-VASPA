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90261">
          <w:pPr>
            <w:pStyle w:val="Sinespaciado"/>
            <w:rPr>
              <w:rFonts w:asciiTheme="majorHAnsi" w:eastAsiaTheme="majorEastAsia" w:hAnsiTheme="majorHAnsi" w:cstheme="majorBidi"/>
              <w:sz w:val="72"/>
              <w:szCs w:val="72"/>
            </w:rPr>
          </w:pPr>
          <w:r w:rsidRPr="00E9026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9026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9026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9026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9026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9026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9026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E90261">
          <w:pPr>
            <w:pStyle w:val="TDC1"/>
            <w:rPr>
              <w:rFonts w:eastAsiaTheme="minorEastAsia"/>
              <w:b w:val="0"/>
              <w:bCs w:val="0"/>
              <w:noProof/>
              <w:sz w:val="22"/>
              <w:szCs w:val="22"/>
              <w:lang w:eastAsia="es-ES"/>
            </w:rPr>
          </w:pPr>
          <w:r w:rsidRPr="00E90261">
            <w:fldChar w:fldCharType="begin"/>
          </w:r>
          <w:r w:rsidR="000F79DF">
            <w:instrText xml:space="preserve"> TOC \o "1-3" \h \z \u </w:instrText>
          </w:r>
          <w:r w:rsidRPr="00E9026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E9026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E9026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8B3993" w:rsidP="009A3173">
          <w:pPr>
            <w:pStyle w:val="PSI-Ttulo"/>
          </w:pPr>
          <w:r>
            <w:rPr>
              <w:lang w:val="es-AR"/>
            </w:rPr>
            <w:t>Caso de Uso [Ingresar al Sistema]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B3993" w:rsidRDefault="008B3993" w:rsidP="008B3993">
      <w:pPr>
        <w:pStyle w:val="PSI-Normal"/>
      </w:pPr>
      <w:r>
        <w:t xml:space="preserve">Permitir al invitado acceder al sistema, para obtener los permisos necesarios para cargar, visualizar, modificar y descargar el programa de asignatura correspondiente. </w:t>
      </w:r>
    </w:p>
    <w:p w:rsidR="008B3993" w:rsidRDefault="008B3993" w:rsidP="008B3993">
      <w:pPr>
        <w:pStyle w:val="PSI-Normal"/>
      </w:pPr>
      <w:r>
        <w:t>Permitir al invitado poder autentificarse en el sistema mediante su correo institucional y tener acceso a determinadas acciones de acuerdo a su rol.</w:t>
      </w:r>
    </w:p>
    <w:p w:rsidR="008B3993" w:rsidRPr="008B3993" w:rsidRDefault="008B3993" w:rsidP="008B3993">
      <w:pPr>
        <w:pStyle w:val="PSI-Normal"/>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8B3993" w:rsidP="008B3993">
      <w:pPr>
        <w:pStyle w:val="PSI-Normal"/>
      </w:pPr>
      <w:r>
        <w:t>Invitado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8B3993" w:rsidRDefault="008B3993" w:rsidP="008B3993">
      <w:pPr>
        <w:pStyle w:val="PSI-Normal"/>
      </w:pPr>
      <w:r>
        <w:t>No 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8B3993" w:rsidRDefault="008B3993" w:rsidP="008B3993">
      <w:pPr>
        <w:pStyle w:val="PSI-Normal"/>
        <w:numPr>
          <w:ilvl w:val="0"/>
          <w:numId w:val="13"/>
        </w:numPr>
        <w:spacing w:before="0" w:line="240" w:lineRule="auto"/>
      </w:pPr>
      <w:r>
        <w:t>El invitado selecciona la opción "Ir a inicio de Sesión".</w:t>
      </w:r>
    </w:p>
    <w:p w:rsidR="008B3993" w:rsidRDefault="008B3993" w:rsidP="008B3993">
      <w:pPr>
        <w:pStyle w:val="PSI-Normal"/>
        <w:numPr>
          <w:ilvl w:val="0"/>
          <w:numId w:val="13"/>
        </w:numPr>
        <w:spacing w:before="0" w:line="240" w:lineRule="auto"/>
      </w:pPr>
      <w:r>
        <w:t>El sistema despliega la pantalla “Ingreso al Sistema”.</w:t>
      </w:r>
    </w:p>
    <w:p w:rsidR="008B3993" w:rsidRDefault="008B3993" w:rsidP="008B3993">
      <w:pPr>
        <w:pStyle w:val="PSI-Normal"/>
        <w:numPr>
          <w:ilvl w:val="0"/>
          <w:numId w:val="13"/>
        </w:numPr>
        <w:spacing w:before="0" w:line="240" w:lineRule="auto"/>
      </w:pPr>
      <w:r>
        <w:t>El invitado presiona el botón “Acceder”.</w:t>
      </w:r>
    </w:p>
    <w:p w:rsidR="008B3993" w:rsidRDefault="008B3993" w:rsidP="008B3993">
      <w:pPr>
        <w:pStyle w:val="PSI-Normal"/>
        <w:numPr>
          <w:ilvl w:val="0"/>
          <w:numId w:val="13"/>
        </w:numPr>
        <w:spacing w:before="0" w:line="240" w:lineRule="auto"/>
      </w:pPr>
      <w:r>
        <w:t>El sistema despliega una pantalla en donde se le solicita su correo y su contraseña.</w:t>
      </w:r>
    </w:p>
    <w:p w:rsidR="008B3993" w:rsidRDefault="008B3993" w:rsidP="008B3993">
      <w:pPr>
        <w:pStyle w:val="PSI-Normal"/>
        <w:numPr>
          <w:ilvl w:val="0"/>
          <w:numId w:val="13"/>
        </w:numPr>
        <w:spacing w:before="0" w:line="240" w:lineRule="auto"/>
      </w:pPr>
      <w:r>
        <w:t>El invitado introduce su correo institucional y su contraseña.</w:t>
      </w:r>
    </w:p>
    <w:p w:rsidR="008B3993" w:rsidRDefault="008B3993" w:rsidP="008B3993">
      <w:pPr>
        <w:pStyle w:val="PSI-Normal"/>
        <w:numPr>
          <w:ilvl w:val="0"/>
          <w:numId w:val="13"/>
        </w:numPr>
        <w:spacing w:before="0" w:line="240" w:lineRule="auto"/>
      </w:pPr>
      <w:r>
        <w:t>El invitado selecciona la opción "Ingresar".</w:t>
      </w:r>
    </w:p>
    <w:p w:rsidR="008B3993" w:rsidRDefault="008B3993" w:rsidP="008B3993">
      <w:pPr>
        <w:pStyle w:val="PSI-Normal"/>
        <w:numPr>
          <w:ilvl w:val="0"/>
          <w:numId w:val="13"/>
        </w:numPr>
        <w:spacing w:before="0" w:line="240" w:lineRule="auto"/>
      </w:pPr>
      <w:r>
        <w:t>El sistema determina el rol del usuario de acuerdo a su correo institucional y las acciones que este puede realizar.</w:t>
      </w:r>
    </w:p>
    <w:p w:rsidR="00F532CF" w:rsidRDefault="008B3993" w:rsidP="008B3993">
      <w:pPr>
        <w:pStyle w:val="PSI-Normal"/>
        <w:numPr>
          <w:ilvl w:val="0"/>
          <w:numId w:val="13"/>
        </w:numPr>
        <w:spacing w:before="0" w:line="240" w:lineRule="auto"/>
      </w:pPr>
      <w:r>
        <w:t>El invitado ingresa al sistema.</w:t>
      </w: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E9F" w:rsidRDefault="008B7E9F" w:rsidP="00C94FBE">
      <w:pPr>
        <w:spacing w:before="0" w:line="240" w:lineRule="auto"/>
      </w:pPr>
      <w:r>
        <w:separator/>
      </w:r>
    </w:p>
    <w:p w:rsidR="008B7E9F" w:rsidRDefault="008B7E9F"/>
  </w:endnote>
  <w:endnote w:type="continuationSeparator" w:id="0">
    <w:p w:rsidR="008B7E9F" w:rsidRDefault="008B7E9F" w:rsidP="00C94FBE">
      <w:pPr>
        <w:spacing w:before="0" w:line="240" w:lineRule="auto"/>
      </w:pPr>
      <w:r>
        <w:continuationSeparator/>
      </w:r>
    </w:p>
    <w:p w:rsidR="008B7E9F" w:rsidRDefault="008B7E9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9026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9026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9026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73D9E">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73D9E">
          <w:rPr>
            <w:rFonts w:asciiTheme="majorHAnsi" w:hAnsiTheme="majorHAnsi" w:cstheme="majorHAnsi"/>
            <w:noProof/>
          </w:rPr>
          <w:t>8</w:t>
        </w:r>
        <w:r w:rsidRPr="00DD5A70">
          <w:rPr>
            <w:rFonts w:asciiTheme="majorHAnsi" w:hAnsiTheme="majorHAnsi" w:cstheme="majorHAnsi"/>
          </w:rPr>
          <w:fldChar w:fldCharType="end"/>
        </w:r>
      </w:sdtContent>
    </w:sdt>
    <w:r w:rsidRPr="00E9026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E9F" w:rsidRDefault="008B7E9F" w:rsidP="00C94FBE">
      <w:pPr>
        <w:spacing w:before="0" w:line="240" w:lineRule="auto"/>
      </w:pPr>
      <w:r>
        <w:separator/>
      </w:r>
    </w:p>
    <w:p w:rsidR="008B7E9F" w:rsidRDefault="008B7E9F"/>
  </w:footnote>
  <w:footnote w:type="continuationSeparator" w:id="0">
    <w:p w:rsidR="008B7E9F" w:rsidRDefault="008B7E9F" w:rsidP="00C94FBE">
      <w:pPr>
        <w:spacing w:before="0" w:line="240" w:lineRule="auto"/>
      </w:pPr>
      <w:r>
        <w:continuationSeparator/>
      </w:r>
    </w:p>
    <w:p w:rsidR="008B7E9F" w:rsidRDefault="008B7E9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8B399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[Ingresar al Sistema]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90261" w:rsidRPr="00E9026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90261" w:rsidRPr="00E9026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90261" w:rsidRPr="00E9026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41AA"/>
    <w:rsid w:val="002B506A"/>
    <w:rsid w:val="002B5AF9"/>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73D9E"/>
    <w:rsid w:val="004807AF"/>
    <w:rsid w:val="00484C92"/>
    <w:rsid w:val="004A54C8"/>
    <w:rsid w:val="004C5D7E"/>
    <w:rsid w:val="004D45CD"/>
    <w:rsid w:val="004D5185"/>
    <w:rsid w:val="004E4935"/>
    <w:rsid w:val="004F4D25"/>
    <w:rsid w:val="005017FA"/>
    <w:rsid w:val="0050227B"/>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E3FA6-E76E-42B6-9A34-59F8273E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9</TotalTime>
  <Pages>8</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[Ingresar al Sistema]</dc:title>
  <dc:subject>Sistema VASPA</dc:subject>
  <dc:creator>Nicolás Sartini</dc:creator>
  <cp:lastModifiedBy>Usuario</cp:lastModifiedBy>
  <cp:revision>6</cp:revision>
  <dcterms:created xsi:type="dcterms:W3CDTF">2018-10-03T13:24:00Z</dcterms:created>
  <dcterms:modified xsi:type="dcterms:W3CDTF">2018-10-09T01:28:00Z</dcterms:modified>
</cp:coreProperties>
</file>