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B7419">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Elaboración, Iteración </w:t>
              </w:r>
              <w:r w:rsidR="000D59B9">
                <w:rPr>
                  <w:rFonts w:asciiTheme="majorHAnsi" w:eastAsiaTheme="majorEastAsia" w:hAnsiTheme="majorHAnsi" w:cstheme="majorBidi"/>
                  <w:sz w:val="56"/>
                  <w:szCs w:val="72"/>
                  <w:lang w:val="es-AR"/>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B7419"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rsidR="00E511E0" w:rsidRDefault="00E511E0"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B741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966BC7">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966BC7">
              <w:rPr>
                <w:noProof/>
                <w:webHidden/>
              </w:rPr>
              <w:fldChar w:fldCharType="begin"/>
            </w:r>
            <w:r w:rsidR="00B00F4F">
              <w:rPr>
                <w:noProof/>
                <w:webHidden/>
              </w:rPr>
              <w:instrText xml:space="preserve"> PAGEREF _Toc257627929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966BC7">
              <w:rPr>
                <w:noProof/>
                <w:webHidden/>
              </w:rPr>
              <w:fldChar w:fldCharType="begin"/>
            </w:r>
            <w:r w:rsidR="00B00F4F">
              <w:rPr>
                <w:noProof/>
                <w:webHidden/>
              </w:rPr>
              <w:instrText xml:space="preserve"> PAGEREF _Toc257627930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966BC7">
              <w:rPr>
                <w:noProof/>
                <w:webHidden/>
              </w:rPr>
              <w:fldChar w:fldCharType="begin"/>
            </w:r>
            <w:r w:rsidR="00B00F4F">
              <w:rPr>
                <w:noProof/>
                <w:webHidden/>
              </w:rPr>
              <w:instrText xml:space="preserve"> PAGEREF _Toc257627931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966BC7">
              <w:rPr>
                <w:noProof/>
                <w:webHidden/>
              </w:rPr>
              <w:fldChar w:fldCharType="begin"/>
            </w:r>
            <w:r w:rsidR="00B00F4F">
              <w:rPr>
                <w:noProof/>
                <w:webHidden/>
              </w:rPr>
              <w:instrText xml:space="preserve"> PAGEREF _Toc257627932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966BC7">
              <w:rPr>
                <w:noProof/>
                <w:webHidden/>
              </w:rPr>
              <w:fldChar w:fldCharType="begin"/>
            </w:r>
            <w:r w:rsidR="00B00F4F">
              <w:rPr>
                <w:noProof/>
                <w:webHidden/>
              </w:rPr>
              <w:instrText xml:space="preserve"> PAGEREF _Toc257627933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966BC7">
              <w:rPr>
                <w:noProof/>
                <w:webHidden/>
              </w:rPr>
              <w:fldChar w:fldCharType="begin"/>
            </w:r>
            <w:r w:rsidR="00B00F4F">
              <w:rPr>
                <w:noProof/>
                <w:webHidden/>
              </w:rPr>
              <w:instrText xml:space="preserve"> PAGEREF _Toc257627934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966BC7">
              <w:rPr>
                <w:noProof/>
                <w:webHidden/>
              </w:rPr>
              <w:fldChar w:fldCharType="begin"/>
            </w:r>
            <w:r w:rsidR="00B00F4F">
              <w:rPr>
                <w:noProof/>
                <w:webHidden/>
              </w:rPr>
              <w:instrText xml:space="preserve"> PAGEREF _Toc257627935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966BC7">
              <w:rPr>
                <w:noProof/>
                <w:webHidden/>
              </w:rPr>
              <w:fldChar w:fldCharType="begin"/>
            </w:r>
            <w:r w:rsidR="00B00F4F">
              <w:rPr>
                <w:noProof/>
                <w:webHidden/>
              </w:rPr>
              <w:instrText xml:space="preserve"> PAGEREF _Toc257627936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966BC7">
              <w:rPr>
                <w:noProof/>
                <w:webHidden/>
              </w:rPr>
              <w:fldChar w:fldCharType="begin"/>
            </w:r>
            <w:r w:rsidR="00B00F4F">
              <w:rPr>
                <w:noProof/>
                <w:webHidden/>
              </w:rPr>
              <w:instrText xml:space="preserve"> PAGEREF _Toc257627937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966BC7">
              <w:rPr>
                <w:noProof/>
                <w:webHidden/>
              </w:rPr>
              <w:fldChar w:fldCharType="begin"/>
            </w:r>
            <w:r w:rsidR="00B00F4F">
              <w:rPr>
                <w:noProof/>
                <w:webHidden/>
              </w:rPr>
              <w:instrText xml:space="preserve"> PAGEREF _Toc257627938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966BC7">
              <w:rPr>
                <w:noProof/>
                <w:webHidden/>
              </w:rPr>
              <w:fldChar w:fldCharType="begin"/>
            </w:r>
            <w:r w:rsidR="00B00F4F">
              <w:rPr>
                <w:noProof/>
                <w:webHidden/>
              </w:rPr>
              <w:instrText xml:space="preserve"> PAGEREF _Toc257627939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966BC7">
              <w:rPr>
                <w:noProof/>
                <w:webHidden/>
              </w:rPr>
              <w:fldChar w:fldCharType="begin"/>
            </w:r>
            <w:r w:rsidR="00B00F4F">
              <w:rPr>
                <w:noProof/>
                <w:webHidden/>
              </w:rPr>
              <w:instrText xml:space="preserve"> PAGEREF _Toc257627940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966BC7">
              <w:rPr>
                <w:noProof/>
                <w:webHidden/>
              </w:rPr>
              <w:fldChar w:fldCharType="begin"/>
            </w:r>
            <w:r w:rsidR="00B00F4F">
              <w:rPr>
                <w:noProof/>
                <w:webHidden/>
              </w:rPr>
              <w:instrText xml:space="preserve"> PAGEREF _Toc257627941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B00F4F" w:rsidRDefault="000B7419">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966BC7">
              <w:rPr>
                <w:noProof/>
                <w:webHidden/>
              </w:rPr>
              <w:fldChar w:fldCharType="begin"/>
            </w:r>
            <w:r w:rsidR="00B00F4F">
              <w:rPr>
                <w:noProof/>
                <w:webHidden/>
              </w:rPr>
              <w:instrText xml:space="preserve"> PAGEREF _Toc257627942 \h </w:instrText>
            </w:r>
            <w:r w:rsidR="00966BC7">
              <w:rPr>
                <w:noProof/>
                <w:webHidden/>
              </w:rPr>
            </w:r>
            <w:r w:rsidR="00966BC7">
              <w:rPr>
                <w:noProof/>
                <w:webHidden/>
              </w:rPr>
              <w:fldChar w:fldCharType="separate"/>
            </w:r>
            <w:r w:rsidR="001927B5">
              <w:rPr>
                <w:noProof/>
                <w:webHidden/>
              </w:rPr>
              <w:t>3</w:t>
            </w:r>
            <w:r w:rsidR="00966BC7">
              <w:rPr>
                <w:noProof/>
                <w:webHidden/>
              </w:rPr>
              <w:fldChar w:fldCharType="end"/>
            </w:r>
          </w:hyperlink>
        </w:p>
        <w:p w:rsidR="000F79DF" w:rsidRDefault="00966BC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29607A" w:rsidRDefault="0029607A" w:rsidP="0029607A">
      <w:pPr>
        <w:pStyle w:val="PSI-Normal"/>
      </w:pPr>
      <w:r>
        <w:t>Para el fin de la iteración de esta etapa, tendrán que estar</w:t>
      </w:r>
      <w:r w:rsidR="00D361FF">
        <w:t xml:space="preserve"> avanzados,</w:t>
      </w:r>
      <w:r>
        <w:t xml:space="preserve"> completos </w:t>
      </w:r>
      <w:r w:rsidR="00CA7DDE">
        <w:t xml:space="preserve">y/o refinados </w:t>
      </w:r>
      <w:r>
        <w:t>los siguientes documentos:</w:t>
      </w:r>
    </w:p>
    <w:p w:rsidR="0029607A" w:rsidRDefault="0029607A" w:rsidP="0029607A">
      <w:pPr>
        <w:pStyle w:val="PSI-Normal"/>
        <w:numPr>
          <w:ilvl w:val="0"/>
          <w:numId w:val="14"/>
        </w:numPr>
      </w:pPr>
      <w:r>
        <w:t>Especificación de Requerimientos</w:t>
      </w:r>
      <w:r w:rsidR="00D361FF">
        <w:t xml:space="preserve"> (refinación).</w:t>
      </w:r>
    </w:p>
    <w:p w:rsidR="00CA7DDE" w:rsidRDefault="0029607A" w:rsidP="00CA7DDE">
      <w:pPr>
        <w:pStyle w:val="PSI-Normal"/>
        <w:numPr>
          <w:ilvl w:val="0"/>
          <w:numId w:val="14"/>
        </w:numPr>
      </w:pPr>
      <w:r>
        <w:t>Modelo de Casos de Uso</w:t>
      </w:r>
      <w:r w:rsidR="00D361FF">
        <w:t xml:space="preserve"> (refinación).</w:t>
      </w:r>
    </w:p>
    <w:p w:rsidR="0029607A" w:rsidRDefault="0029607A" w:rsidP="00CA7DDE">
      <w:pPr>
        <w:pStyle w:val="PSI-Normal"/>
        <w:numPr>
          <w:ilvl w:val="0"/>
          <w:numId w:val="14"/>
        </w:numPr>
      </w:pPr>
      <w:r>
        <w:t>Estimación</w:t>
      </w:r>
      <w:r w:rsidR="00D361FF">
        <w:t xml:space="preserve"> (refinación).</w:t>
      </w:r>
    </w:p>
    <w:p w:rsidR="00D361FF" w:rsidRDefault="00D361FF" w:rsidP="000D59B9">
      <w:pPr>
        <w:pStyle w:val="PSI-Normal"/>
        <w:ind w:left="720" w:firstLine="0"/>
      </w:pPr>
      <w:r>
        <w:t>Informe de Riesgos.</w:t>
      </w:r>
    </w:p>
    <w:p w:rsidR="00D361FF" w:rsidRDefault="00D361FF" w:rsidP="00D361FF">
      <w:pPr>
        <w:pStyle w:val="PSI-Normal"/>
        <w:numPr>
          <w:ilvl w:val="0"/>
          <w:numId w:val="14"/>
        </w:numPr>
      </w:pPr>
      <w:r>
        <w:t>Seguimiento de Riesgos.</w:t>
      </w:r>
    </w:p>
    <w:p w:rsidR="00CA7DDE" w:rsidRDefault="00CA7DDE" w:rsidP="0029607A">
      <w:pPr>
        <w:pStyle w:val="PSI-Normal"/>
        <w:numPr>
          <w:ilvl w:val="0"/>
          <w:numId w:val="14"/>
        </w:numPr>
      </w:pPr>
      <w:r>
        <w:t>Plan de Calidad.</w:t>
      </w:r>
    </w:p>
    <w:p w:rsidR="00CA7DDE" w:rsidRDefault="00CA7DDE" w:rsidP="00CA7DDE">
      <w:pPr>
        <w:pStyle w:val="PSI-Normal"/>
      </w:pPr>
      <w:r>
        <w:t xml:space="preserve">Además, </w:t>
      </w:r>
      <w:r w:rsidR="000D59B9">
        <w:t xml:space="preserve">en </w:t>
      </w:r>
      <w:proofErr w:type="gramStart"/>
      <w:r w:rsidR="000D59B9">
        <w:t>este etapa</w:t>
      </w:r>
      <w:proofErr w:type="gramEnd"/>
      <w:r w:rsidR="000D59B9">
        <w:t xml:space="preserve"> se construirán Prototipos de interfaz.</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p w:rsidR="0029607A" w:rsidRDefault="0029607A" w:rsidP="0029607A">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257B73" w:rsidRPr="0049000B" w:rsidTr="008E1F84">
        <w:trPr>
          <w:jc w:val="center"/>
        </w:trPr>
        <w:tc>
          <w:tcPr>
            <w:tcW w:w="4395" w:type="dxa"/>
            <w:shd w:val="clear" w:color="auto" w:fill="E6E6E6"/>
            <w:vAlign w:val="center"/>
          </w:tcPr>
          <w:p w:rsidR="00257B73" w:rsidRPr="0049000B" w:rsidRDefault="00257B73" w:rsidP="00BF460D">
            <w:pPr>
              <w:pStyle w:val="PSI-Normal"/>
              <w:jc w:val="center"/>
              <w:rPr>
                <w:sz w:val="24"/>
                <w:szCs w:val="24"/>
              </w:rPr>
            </w:pPr>
            <w:r w:rsidRPr="0049000B">
              <w:rPr>
                <w:sz w:val="24"/>
                <w:szCs w:val="24"/>
              </w:rPr>
              <w:t>Nombre de la Tarea</w:t>
            </w:r>
          </w:p>
        </w:tc>
        <w:tc>
          <w:tcPr>
            <w:tcW w:w="1788" w:type="dxa"/>
            <w:shd w:val="clear" w:color="auto" w:fill="E6E6E6"/>
          </w:tcPr>
          <w:p w:rsidR="00257B73" w:rsidRPr="0049000B" w:rsidRDefault="00257B73" w:rsidP="00BF460D">
            <w:pPr>
              <w:pStyle w:val="PSI-Normal"/>
              <w:jc w:val="center"/>
              <w:rPr>
                <w:sz w:val="24"/>
                <w:szCs w:val="24"/>
              </w:rPr>
            </w:pPr>
            <w:r>
              <w:rPr>
                <w:sz w:val="24"/>
                <w:szCs w:val="24"/>
              </w:rPr>
              <w:t>Responsable</w:t>
            </w:r>
          </w:p>
        </w:tc>
        <w:tc>
          <w:tcPr>
            <w:tcW w:w="1370" w:type="dxa"/>
            <w:shd w:val="clear" w:color="auto" w:fill="E6E6E6"/>
          </w:tcPr>
          <w:p w:rsidR="00257B73" w:rsidRPr="0049000B" w:rsidRDefault="008E1F84" w:rsidP="00BF460D">
            <w:pPr>
              <w:pStyle w:val="PSI-Normal"/>
              <w:jc w:val="center"/>
              <w:rPr>
                <w:sz w:val="24"/>
                <w:szCs w:val="24"/>
              </w:rPr>
            </w:pPr>
            <w:r>
              <w:rPr>
                <w:sz w:val="24"/>
                <w:szCs w:val="24"/>
              </w:rPr>
              <w:t>Colaboradores</w:t>
            </w:r>
          </w:p>
        </w:tc>
        <w:tc>
          <w:tcPr>
            <w:tcW w:w="1134" w:type="dxa"/>
            <w:shd w:val="clear" w:color="auto" w:fill="E6E6E6"/>
            <w:vAlign w:val="center"/>
          </w:tcPr>
          <w:p w:rsidR="00257B73" w:rsidRPr="0049000B" w:rsidRDefault="00257B73" w:rsidP="00BF460D">
            <w:pPr>
              <w:pStyle w:val="PSI-Normal"/>
              <w:jc w:val="center"/>
              <w:rPr>
                <w:sz w:val="24"/>
                <w:szCs w:val="24"/>
              </w:rPr>
            </w:pPr>
            <w:r w:rsidRPr="0049000B">
              <w:rPr>
                <w:sz w:val="24"/>
                <w:szCs w:val="24"/>
              </w:rPr>
              <w:t>Inicio</w:t>
            </w:r>
          </w:p>
        </w:tc>
        <w:tc>
          <w:tcPr>
            <w:tcW w:w="1133" w:type="dxa"/>
            <w:shd w:val="clear" w:color="auto" w:fill="E6E6E6"/>
            <w:vAlign w:val="center"/>
          </w:tcPr>
          <w:p w:rsidR="00257B73" w:rsidRPr="0049000B" w:rsidRDefault="00257B73" w:rsidP="00BF460D">
            <w:pPr>
              <w:pStyle w:val="PSI-Normal"/>
              <w:jc w:val="center"/>
              <w:rPr>
                <w:sz w:val="24"/>
                <w:szCs w:val="24"/>
              </w:rPr>
            </w:pPr>
            <w:r w:rsidRPr="0049000B">
              <w:rPr>
                <w:sz w:val="24"/>
                <w:szCs w:val="24"/>
              </w:rPr>
              <w:t>Fin</w:t>
            </w:r>
          </w:p>
        </w:tc>
      </w:tr>
      <w:tr w:rsidR="00257B73" w:rsidRPr="00B230EA" w:rsidTr="008E1F84">
        <w:trPr>
          <w:jc w:val="center"/>
        </w:trPr>
        <w:tc>
          <w:tcPr>
            <w:tcW w:w="4395" w:type="dxa"/>
            <w:vAlign w:val="center"/>
          </w:tcPr>
          <w:p w:rsidR="00257B73" w:rsidRPr="008020BD" w:rsidRDefault="008E1F84" w:rsidP="00BF460D">
            <w:pPr>
              <w:pStyle w:val="PSI-Normal"/>
            </w:pPr>
            <w:r>
              <w:t>Plan de Iteración</w:t>
            </w:r>
          </w:p>
        </w:tc>
        <w:tc>
          <w:tcPr>
            <w:tcW w:w="1788" w:type="dxa"/>
          </w:tcPr>
          <w:p w:rsidR="00257B73" w:rsidRPr="00B230EA" w:rsidRDefault="008E1F84" w:rsidP="00BF460D">
            <w:pPr>
              <w:pStyle w:val="PSI-Normal"/>
            </w:pPr>
            <w:r>
              <w:t>Fabricio González</w:t>
            </w:r>
          </w:p>
        </w:tc>
        <w:tc>
          <w:tcPr>
            <w:tcW w:w="1370" w:type="dxa"/>
          </w:tcPr>
          <w:p w:rsidR="00257B73" w:rsidRDefault="00D75334" w:rsidP="00BF460D">
            <w:pPr>
              <w:pStyle w:val="PSI-Normal"/>
            </w:pPr>
            <w:r>
              <w:t>-----------------</w:t>
            </w:r>
          </w:p>
        </w:tc>
        <w:tc>
          <w:tcPr>
            <w:tcW w:w="1134" w:type="dxa"/>
            <w:vAlign w:val="center"/>
          </w:tcPr>
          <w:p w:rsidR="00257B73" w:rsidRPr="00B230EA" w:rsidRDefault="001A52F3" w:rsidP="00BF460D">
            <w:pPr>
              <w:pStyle w:val="PSI-Normal"/>
            </w:pPr>
            <w:r>
              <w:t>29</w:t>
            </w:r>
            <w:r w:rsidR="008E1F84">
              <w:t>/09/18</w:t>
            </w:r>
          </w:p>
        </w:tc>
        <w:tc>
          <w:tcPr>
            <w:tcW w:w="1133" w:type="dxa"/>
            <w:vAlign w:val="center"/>
          </w:tcPr>
          <w:p w:rsidR="00257B73" w:rsidRPr="00B230EA" w:rsidRDefault="00D361FF" w:rsidP="00BF460D">
            <w:pPr>
              <w:pStyle w:val="PSI-Normal"/>
            </w:pPr>
            <w:r>
              <w:t>2</w:t>
            </w:r>
            <w:r w:rsidR="001A52F3">
              <w:t>9</w:t>
            </w:r>
            <w:r w:rsidR="008E1F84">
              <w:t>/09/18</w:t>
            </w:r>
          </w:p>
        </w:tc>
      </w:tr>
      <w:tr w:rsidR="008E1F84" w:rsidRPr="00B230EA" w:rsidTr="008E1F84">
        <w:trPr>
          <w:jc w:val="center"/>
        </w:trPr>
        <w:tc>
          <w:tcPr>
            <w:tcW w:w="4395" w:type="dxa"/>
            <w:vAlign w:val="center"/>
          </w:tcPr>
          <w:p w:rsidR="008E1F84" w:rsidRPr="008020BD" w:rsidRDefault="008E1F84" w:rsidP="008E1F84">
            <w:pPr>
              <w:pStyle w:val="PSI-Normal"/>
            </w:pPr>
            <w:r>
              <w:t>Especificación de Requerimientos</w:t>
            </w:r>
            <w:r w:rsidR="00D361FF">
              <w:t xml:space="preserve"> (refinación)</w:t>
            </w:r>
          </w:p>
        </w:tc>
        <w:tc>
          <w:tcPr>
            <w:tcW w:w="1788" w:type="dxa"/>
          </w:tcPr>
          <w:p w:rsidR="008E1F84" w:rsidRPr="00B230EA" w:rsidRDefault="008E1F84" w:rsidP="008E1F84">
            <w:pPr>
              <w:pStyle w:val="PSI-Normal"/>
            </w:pPr>
            <w:r>
              <w:t>Nicolas Sartini</w:t>
            </w:r>
          </w:p>
        </w:tc>
        <w:tc>
          <w:tcPr>
            <w:tcW w:w="1370" w:type="dxa"/>
          </w:tcPr>
          <w:p w:rsidR="008E1F84" w:rsidRDefault="003D4F94" w:rsidP="008E1F84">
            <w:pPr>
              <w:pStyle w:val="PSI-Normal"/>
            </w:pPr>
            <w:r>
              <w:t>Francisco Estrada</w:t>
            </w:r>
            <w:r w:rsidR="00203674">
              <w:t xml:space="preserve"> y Fabricio González</w:t>
            </w:r>
          </w:p>
        </w:tc>
        <w:tc>
          <w:tcPr>
            <w:tcW w:w="1134" w:type="dxa"/>
            <w:vAlign w:val="center"/>
          </w:tcPr>
          <w:p w:rsidR="008E1F84" w:rsidRPr="00B230EA" w:rsidRDefault="00383F39" w:rsidP="008E1F84">
            <w:pPr>
              <w:pStyle w:val="PSI-Normal"/>
            </w:pPr>
            <w:r>
              <w:t>2</w:t>
            </w:r>
            <w:r w:rsidR="001A52F3">
              <w:t>9</w:t>
            </w:r>
            <w:r w:rsidR="008E1F84">
              <w:t>/09/18</w:t>
            </w:r>
          </w:p>
        </w:tc>
        <w:tc>
          <w:tcPr>
            <w:tcW w:w="1133" w:type="dxa"/>
            <w:vAlign w:val="center"/>
          </w:tcPr>
          <w:p w:rsidR="008E1F84" w:rsidRPr="00B230EA" w:rsidRDefault="001A52F3" w:rsidP="008E1F84">
            <w:pPr>
              <w:pStyle w:val="PSI-Normal"/>
            </w:pPr>
            <w:r>
              <w:t>05</w:t>
            </w:r>
            <w:r w:rsidR="008E1F84">
              <w:t>/</w:t>
            </w:r>
            <w:r>
              <w:t>10</w:t>
            </w:r>
            <w:r w:rsidR="008E1F84">
              <w:t>/18</w:t>
            </w:r>
          </w:p>
        </w:tc>
      </w:tr>
      <w:tr w:rsidR="001A52F3" w:rsidRPr="00B230EA" w:rsidTr="008E1F84">
        <w:trPr>
          <w:jc w:val="center"/>
        </w:trPr>
        <w:tc>
          <w:tcPr>
            <w:tcW w:w="4395" w:type="dxa"/>
            <w:vAlign w:val="center"/>
          </w:tcPr>
          <w:p w:rsidR="001A52F3" w:rsidRPr="008020BD" w:rsidRDefault="001A52F3" w:rsidP="001A52F3">
            <w:pPr>
              <w:pStyle w:val="PSI-Normal"/>
            </w:pPr>
            <w:r>
              <w:t>Modelo de Casos de Uso (refinación)</w:t>
            </w:r>
          </w:p>
        </w:tc>
        <w:tc>
          <w:tcPr>
            <w:tcW w:w="1788" w:type="dxa"/>
          </w:tcPr>
          <w:p w:rsidR="001A52F3" w:rsidRPr="008020BD" w:rsidRDefault="001A52F3" w:rsidP="001A52F3">
            <w:pPr>
              <w:pStyle w:val="PSI-Normal"/>
            </w:pPr>
            <w:r>
              <w:t>Nicolas Sartini</w:t>
            </w:r>
          </w:p>
        </w:tc>
        <w:tc>
          <w:tcPr>
            <w:tcW w:w="1370" w:type="dxa"/>
          </w:tcPr>
          <w:p w:rsidR="001A52F3" w:rsidRDefault="001A52F3" w:rsidP="001A52F3">
            <w:pPr>
              <w:pStyle w:val="PSI-Normal"/>
            </w:pPr>
            <w:r>
              <w:t>Francisco Estrada y Fabricio González</w:t>
            </w:r>
          </w:p>
        </w:tc>
        <w:tc>
          <w:tcPr>
            <w:tcW w:w="1134" w:type="dxa"/>
            <w:vAlign w:val="center"/>
          </w:tcPr>
          <w:p w:rsidR="001A52F3" w:rsidRPr="00B230EA" w:rsidRDefault="001A52F3" w:rsidP="001A52F3">
            <w:pPr>
              <w:pStyle w:val="PSI-Normal"/>
            </w:pPr>
            <w:r>
              <w:t>29/09/18</w:t>
            </w:r>
          </w:p>
        </w:tc>
        <w:tc>
          <w:tcPr>
            <w:tcW w:w="1133" w:type="dxa"/>
            <w:vAlign w:val="center"/>
          </w:tcPr>
          <w:p w:rsidR="001A52F3" w:rsidRPr="00B230EA" w:rsidRDefault="001A52F3" w:rsidP="001A52F3">
            <w:pPr>
              <w:pStyle w:val="PSI-Normal"/>
            </w:pPr>
            <w:r>
              <w:t>05/10/18</w:t>
            </w:r>
          </w:p>
        </w:tc>
      </w:tr>
      <w:tr w:rsidR="001A52F3" w:rsidRPr="00B230EA" w:rsidTr="008E1F84">
        <w:trPr>
          <w:jc w:val="center"/>
        </w:trPr>
        <w:tc>
          <w:tcPr>
            <w:tcW w:w="4395" w:type="dxa"/>
            <w:vAlign w:val="center"/>
          </w:tcPr>
          <w:p w:rsidR="001A52F3" w:rsidRDefault="001A52F3" w:rsidP="001A52F3">
            <w:pPr>
              <w:pStyle w:val="PSI-Normal"/>
            </w:pPr>
            <w:r>
              <w:t>Construcción de Prototipos de Interfaz</w:t>
            </w:r>
          </w:p>
        </w:tc>
        <w:tc>
          <w:tcPr>
            <w:tcW w:w="1788" w:type="dxa"/>
          </w:tcPr>
          <w:p w:rsidR="001A52F3" w:rsidRDefault="001A52F3" w:rsidP="001A52F3">
            <w:pPr>
              <w:pStyle w:val="PSI-Normal"/>
            </w:pPr>
            <w:r>
              <w:t>Fabricio González</w:t>
            </w:r>
          </w:p>
        </w:tc>
        <w:tc>
          <w:tcPr>
            <w:tcW w:w="1370" w:type="dxa"/>
          </w:tcPr>
          <w:p w:rsidR="001A52F3" w:rsidRDefault="001A52F3" w:rsidP="001A52F3">
            <w:pPr>
              <w:pStyle w:val="PSI-Normal"/>
            </w:pPr>
            <w:r>
              <w:t>----------------</w:t>
            </w:r>
          </w:p>
        </w:tc>
        <w:tc>
          <w:tcPr>
            <w:tcW w:w="1134" w:type="dxa"/>
            <w:vAlign w:val="center"/>
          </w:tcPr>
          <w:p w:rsidR="001A52F3" w:rsidRDefault="001A52F3" w:rsidP="001A52F3">
            <w:pPr>
              <w:pStyle w:val="PSI-Normal"/>
            </w:pPr>
            <w:r>
              <w:t>29/09/18</w:t>
            </w:r>
          </w:p>
        </w:tc>
        <w:tc>
          <w:tcPr>
            <w:tcW w:w="1133" w:type="dxa"/>
            <w:vAlign w:val="center"/>
          </w:tcPr>
          <w:p w:rsidR="001A52F3" w:rsidRDefault="001A52F3" w:rsidP="001A52F3">
            <w:pPr>
              <w:pStyle w:val="PSI-Normal"/>
            </w:pPr>
            <w:r>
              <w:t>02/10/18</w:t>
            </w:r>
          </w:p>
        </w:tc>
      </w:tr>
      <w:tr w:rsidR="001A52F3" w:rsidRPr="00B230EA" w:rsidTr="008E1F84">
        <w:trPr>
          <w:jc w:val="center"/>
        </w:trPr>
        <w:tc>
          <w:tcPr>
            <w:tcW w:w="4395" w:type="dxa"/>
            <w:vAlign w:val="center"/>
          </w:tcPr>
          <w:p w:rsidR="001A52F3" w:rsidRPr="008020BD" w:rsidRDefault="001A52F3" w:rsidP="001A52F3">
            <w:pPr>
              <w:pStyle w:val="PSI-Normal"/>
            </w:pPr>
            <w:r>
              <w:t>Informe de Riesgos</w:t>
            </w:r>
          </w:p>
        </w:tc>
        <w:tc>
          <w:tcPr>
            <w:tcW w:w="1788" w:type="dxa"/>
          </w:tcPr>
          <w:p w:rsidR="001A52F3" w:rsidRPr="008020BD" w:rsidRDefault="001A52F3" w:rsidP="001A52F3">
            <w:pPr>
              <w:pStyle w:val="PSI-Normal"/>
            </w:pPr>
            <w:r>
              <w:t>Francisco Estrada</w:t>
            </w:r>
          </w:p>
        </w:tc>
        <w:tc>
          <w:tcPr>
            <w:tcW w:w="1370" w:type="dxa"/>
          </w:tcPr>
          <w:p w:rsidR="001A52F3" w:rsidRDefault="001A52F3" w:rsidP="001A52F3">
            <w:pPr>
              <w:pStyle w:val="PSI-Normal"/>
            </w:pPr>
            <w:r>
              <w:t>Nicolás Sartini</w:t>
            </w:r>
          </w:p>
        </w:tc>
        <w:tc>
          <w:tcPr>
            <w:tcW w:w="1134" w:type="dxa"/>
            <w:vAlign w:val="center"/>
          </w:tcPr>
          <w:p w:rsidR="001A52F3" w:rsidRPr="00B230EA" w:rsidRDefault="001A52F3" w:rsidP="001A52F3">
            <w:pPr>
              <w:pStyle w:val="PSI-Normal"/>
            </w:pPr>
            <w:r>
              <w:t>29/09/18</w:t>
            </w:r>
          </w:p>
        </w:tc>
        <w:tc>
          <w:tcPr>
            <w:tcW w:w="1133" w:type="dxa"/>
            <w:vAlign w:val="center"/>
          </w:tcPr>
          <w:p w:rsidR="001A52F3" w:rsidRPr="00B230EA" w:rsidRDefault="001A52F3" w:rsidP="001A52F3">
            <w:pPr>
              <w:pStyle w:val="PSI-Normal"/>
            </w:pPr>
            <w:r>
              <w:t>05/10/18</w:t>
            </w:r>
          </w:p>
        </w:tc>
      </w:tr>
      <w:tr w:rsidR="001A52F3" w:rsidRPr="00B230EA" w:rsidTr="008E1F84">
        <w:trPr>
          <w:jc w:val="center"/>
        </w:trPr>
        <w:tc>
          <w:tcPr>
            <w:tcW w:w="4395" w:type="dxa"/>
            <w:vAlign w:val="center"/>
          </w:tcPr>
          <w:p w:rsidR="001A52F3" w:rsidRPr="008020BD" w:rsidRDefault="001A52F3" w:rsidP="001A52F3">
            <w:pPr>
              <w:pStyle w:val="PSI-Normal"/>
            </w:pPr>
            <w:r>
              <w:t>Seguimiento de Riesgos</w:t>
            </w:r>
          </w:p>
        </w:tc>
        <w:tc>
          <w:tcPr>
            <w:tcW w:w="1788" w:type="dxa"/>
          </w:tcPr>
          <w:p w:rsidR="001A52F3" w:rsidRPr="008020BD" w:rsidRDefault="001A52F3" w:rsidP="001A52F3">
            <w:pPr>
              <w:pStyle w:val="PSI-Normal"/>
            </w:pPr>
            <w:r>
              <w:t>Francisco Estrada</w:t>
            </w:r>
          </w:p>
        </w:tc>
        <w:tc>
          <w:tcPr>
            <w:tcW w:w="1370" w:type="dxa"/>
          </w:tcPr>
          <w:p w:rsidR="001A52F3" w:rsidRDefault="001A52F3" w:rsidP="001A52F3">
            <w:pPr>
              <w:pStyle w:val="PSI-Normal"/>
            </w:pPr>
            <w:r>
              <w:t>Nicolás Sartini</w:t>
            </w:r>
          </w:p>
        </w:tc>
        <w:tc>
          <w:tcPr>
            <w:tcW w:w="1134" w:type="dxa"/>
            <w:vAlign w:val="center"/>
          </w:tcPr>
          <w:p w:rsidR="001A52F3" w:rsidRPr="00B230EA" w:rsidRDefault="001A52F3" w:rsidP="001A52F3">
            <w:pPr>
              <w:pStyle w:val="PSI-Normal"/>
            </w:pPr>
            <w:r>
              <w:t>29/09/18</w:t>
            </w:r>
          </w:p>
        </w:tc>
        <w:tc>
          <w:tcPr>
            <w:tcW w:w="1133" w:type="dxa"/>
            <w:vAlign w:val="center"/>
          </w:tcPr>
          <w:p w:rsidR="001A52F3" w:rsidRPr="00B230EA" w:rsidRDefault="001A52F3" w:rsidP="001A52F3">
            <w:pPr>
              <w:pStyle w:val="PSI-Normal"/>
            </w:pPr>
            <w:r>
              <w:t>05/10/18</w:t>
            </w:r>
          </w:p>
        </w:tc>
      </w:tr>
      <w:tr w:rsidR="001A52F3" w:rsidRPr="00B230EA" w:rsidTr="008E1F84">
        <w:trPr>
          <w:jc w:val="center"/>
        </w:trPr>
        <w:tc>
          <w:tcPr>
            <w:tcW w:w="4395" w:type="dxa"/>
            <w:vAlign w:val="center"/>
          </w:tcPr>
          <w:p w:rsidR="001A52F3" w:rsidRDefault="001A52F3" w:rsidP="001A52F3">
            <w:pPr>
              <w:pStyle w:val="PSI-Normal"/>
            </w:pPr>
            <w:r>
              <w:t>Plan de Calidad</w:t>
            </w:r>
          </w:p>
        </w:tc>
        <w:tc>
          <w:tcPr>
            <w:tcW w:w="1788" w:type="dxa"/>
          </w:tcPr>
          <w:p w:rsidR="001A52F3" w:rsidRDefault="001A52F3" w:rsidP="001A52F3">
            <w:pPr>
              <w:pStyle w:val="PSI-Normal"/>
            </w:pPr>
            <w:r>
              <w:t>Francisco Estrada</w:t>
            </w:r>
          </w:p>
        </w:tc>
        <w:tc>
          <w:tcPr>
            <w:tcW w:w="1370" w:type="dxa"/>
          </w:tcPr>
          <w:p w:rsidR="001A52F3" w:rsidRDefault="001A52F3" w:rsidP="001A52F3">
            <w:pPr>
              <w:pStyle w:val="PSI-Normal"/>
            </w:pPr>
            <w:r>
              <w:t>----------------</w:t>
            </w:r>
          </w:p>
        </w:tc>
        <w:tc>
          <w:tcPr>
            <w:tcW w:w="1134" w:type="dxa"/>
            <w:vAlign w:val="center"/>
          </w:tcPr>
          <w:p w:rsidR="001A52F3" w:rsidRPr="00B230EA" w:rsidRDefault="001A52F3" w:rsidP="001A52F3">
            <w:pPr>
              <w:pStyle w:val="PSI-Normal"/>
            </w:pPr>
            <w:r>
              <w:t>29/09/18</w:t>
            </w:r>
          </w:p>
        </w:tc>
        <w:tc>
          <w:tcPr>
            <w:tcW w:w="1133" w:type="dxa"/>
            <w:vAlign w:val="center"/>
          </w:tcPr>
          <w:p w:rsidR="001A52F3" w:rsidRPr="00B230EA" w:rsidRDefault="001A52F3" w:rsidP="001A52F3">
            <w:pPr>
              <w:pStyle w:val="PSI-Normal"/>
            </w:pPr>
            <w:r>
              <w:t>05/10/18</w:t>
            </w:r>
          </w:p>
        </w:tc>
      </w:tr>
      <w:tr w:rsidR="001A52F3" w:rsidRPr="00B230EA" w:rsidTr="008E1F84">
        <w:trPr>
          <w:jc w:val="center"/>
        </w:trPr>
        <w:tc>
          <w:tcPr>
            <w:tcW w:w="4395" w:type="dxa"/>
            <w:vAlign w:val="center"/>
          </w:tcPr>
          <w:p w:rsidR="001A52F3" w:rsidRPr="008020BD" w:rsidRDefault="001A52F3" w:rsidP="001A52F3">
            <w:pPr>
              <w:pStyle w:val="PSI-Normal"/>
            </w:pPr>
            <w:r>
              <w:t>Estimación (refinación)</w:t>
            </w:r>
          </w:p>
        </w:tc>
        <w:tc>
          <w:tcPr>
            <w:tcW w:w="1788" w:type="dxa"/>
          </w:tcPr>
          <w:p w:rsidR="001A52F3" w:rsidRPr="008020BD" w:rsidRDefault="001A52F3" w:rsidP="001A52F3">
            <w:pPr>
              <w:pStyle w:val="PSI-Normal"/>
            </w:pPr>
            <w:r>
              <w:t>Fabricio González</w:t>
            </w:r>
          </w:p>
        </w:tc>
        <w:tc>
          <w:tcPr>
            <w:tcW w:w="1370" w:type="dxa"/>
          </w:tcPr>
          <w:p w:rsidR="001A52F3" w:rsidRDefault="001A52F3" w:rsidP="001A52F3">
            <w:pPr>
              <w:pStyle w:val="PSI-Normal"/>
            </w:pPr>
            <w:r>
              <w:t>-----------------</w:t>
            </w:r>
          </w:p>
        </w:tc>
        <w:tc>
          <w:tcPr>
            <w:tcW w:w="1134" w:type="dxa"/>
            <w:vAlign w:val="center"/>
          </w:tcPr>
          <w:p w:rsidR="001A52F3" w:rsidRPr="00B230EA" w:rsidRDefault="001A52F3" w:rsidP="001A52F3">
            <w:pPr>
              <w:pStyle w:val="PSI-Normal"/>
            </w:pPr>
            <w:r>
              <w:t>01/10/18</w:t>
            </w:r>
          </w:p>
        </w:tc>
        <w:tc>
          <w:tcPr>
            <w:tcW w:w="1133" w:type="dxa"/>
            <w:vAlign w:val="center"/>
          </w:tcPr>
          <w:p w:rsidR="001A52F3" w:rsidRPr="00B230EA" w:rsidRDefault="001A52F3" w:rsidP="001A52F3">
            <w:pPr>
              <w:pStyle w:val="PSI-Normal"/>
            </w:pPr>
            <w:r>
              <w:t>05/10/18</w:t>
            </w:r>
          </w:p>
        </w:tc>
      </w:tr>
    </w:tbl>
    <w:p w:rsidR="0029607A" w:rsidRDefault="001A52F3" w:rsidP="0029607A">
      <w:pPr>
        <w:pStyle w:val="PSI-Normal"/>
      </w:pPr>
      <w:r>
        <w:t>06</w:t>
      </w:r>
      <w:r w:rsidR="0029607A">
        <w:t>/</w:t>
      </w:r>
      <w:r>
        <w:t>10</w:t>
      </w:r>
      <w:r w:rsidR="0029607A">
        <w:t xml:space="preserve"> Fin de la</w:t>
      </w:r>
      <w:r w:rsidR="00257B73">
        <w:t xml:space="preserve"> </w:t>
      </w:r>
      <w:r>
        <w:t>tercera</w:t>
      </w:r>
      <w:r w:rsidR="0029607A">
        <w:t xml:space="preserve"> iteración de la fase de </w:t>
      </w:r>
      <w:r w:rsidR="00257B73">
        <w:t>Elaboración</w:t>
      </w:r>
      <w:r w:rsidR="0029607A">
        <w:t>.</w:t>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7" w:name="_Toc257627937"/>
      <w:r>
        <w:t>Evaluación</w:t>
      </w:r>
      <w:r w:rsidR="00E511E0">
        <w:t xml:space="preserve"> </w:t>
      </w:r>
      <w:r w:rsidR="001A52F3">
        <w:t>06</w:t>
      </w:r>
      <w:r w:rsidR="006315F7">
        <w:t>/</w:t>
      </w:r>
      <w:bookmarkEnd w:id="7"/>
      <w:r w:rsidR="001A52F3">
        <w:t>10</w:t>
      </w:r>
    </w:p>
    <w:p w:rsidR="00DD1DA2" w:rsidRDefault="00DD1DA2" w:rsidP="005B5AEE">
      <w:pPr>
        <w:pStyle w:val="PSI-Ttulo1"/>
      </w:pPr>
      <w:bookmarkStart w:id="8" w:name="_Toc257627941"/>
      <w:r>
        <w:t>Conclusión</w:t>
      </w:r>
      <w:bookmarkEnd w:id="8"/>
    </w:p>
    <w:p w:rsidR="00F70F4F" w:rsidRDefault="00400029" w:rsidP="006315F7">
      <w:pPr>
        <w:pStyle w:val="PSI-Normal"/>
      </w:pPr>
      <w:r>
        <w:t xml:space="preserve">En esta iteración, se ha podido tener una entrevista con el cliente. Dicha entrevista se pactó el día martes (luego de hacer esta planificación) y se llevó a cabo el día miércoles, por lo que modificó los objetivos y los tiempos. En la entrevista, el cliente no aceptó lo que el equipo de desarrollo propuso. Pero, al mismo tiempo, el equipo sabía que el equipo docente no había aceptado lo que el cliente proponía. El resultado fue que el equipo docente nos dijo que consideremos al actual cliente como el usuario final y que el equipo docente sea el cliente. </w:t>
      </w:r>
    </w:p>
    <w:p w:rsidR="00400029" w:rsidRDefault="00400029" w:rsidP="006315F7">
      <w:pPr>
        <w:pStyle w:val="PSI-Normal"/>
      </w:pPr>
      <w:r>
        <w:t>En cuanto a los objetivos:</w:t>
      </w:r>
    </w:p>
    <w:p w:rsidR="00400029" w:rsidRDefault="00400029" w:rsidP="00400029">
      <w:pPr>
        <w:pStyle w:val="PSI-Normal"/>
        <w:numPr>
          <w:ilvl w:val="0"/>
          <w:numId w:val="15"/>
        </w:numPr>
      </w:pPr>
      <w:r>
        <w:lastRenderedPageBreak/>
        <w:t>Se refinaron los requerimientos y los casos de uso.</w:t>
      </w:r>
    </w:p>
    <w:p w:rsidR="00400029" w:rsidRDefault="00400029" w:rsidP="00400029">
      <w:pPr>
        <w:pStyle w:val="PSI-Normal"/>
        <w:numPr>
          <w:ilvl w:val="0"/>
          <w:numId w:val="15"/>
        </w:numPr>
      </w:pPr>
      <w:r>
        <w:t>Se construyeron prototipos evolutivos de interfaz, aplicando lógica de programación que será útil para etapas posteriores del proyecto (por ejemplo, redirigir a distintos paneles a los distintos usuarios dependiendo de su cuenta de Gmail).</w:t>
      </w:r>
    </w:p>
    <w:p w:rsidR="00400029" w:rsidRDefault="00400029" w:rsidP="00400029">
      <w:pPr>
        <w:pStyle w:val="PSI-Normal"/>
        <w:numPr>
          <w:ilvl w:val="0"/>
          <w:numId w:val="15"/>
        </w:numPr>
      </w:pPr>
      <w:r>
        <w:t>El Plan de Calidad se ha avanzado, pero no se ha finalizado.</w:t>
      </w:r>
    </w:p>
    <w:p w:rsidR="00400029" w:rsidRDefault="00400029" w:rsidP="00400029">
      <w:pPr>
        <w:pStyle w:val="PSI-Normal"/>
        <w:numPr>
          <w:ilvl w:val="0"/>
          <w:numId w:val="15"/>
        </w:numPr>
      </w:pPr>
      <w:r>
        <w:t>No se ha hecho nuevamente la estimación.</w:t>
      </w:r>
      <w:bookmarkStart w:id="9" w:name="_GoBack"/>
      <w:bookmarkEnd w:id="9"/>
    </w:p>
    <w:sectPr w:rsidR="00400029"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19" w:rsidRDefault="000B7419" w:rsidP="00C94FBE">
      <w:pPr>
        <w:spacing w:before="0" w:line="240" w:lineRule="auto"/>
      </w:pPr>
      <w:r>
        <w:separator/>
      </w:r>
    </w:p>
    <w:p w:rsidR="000B7419" w:rsidRDefault="000B7419"/>
  </w:endnote>
  <w:endnote w:type="continuationSeparator" w:id="0">
    <w:p w:rsidR="000B7419" w:rsidRDefault="000B7419" w:rsidP="00C94FBE">
      <w:pPr>
        <w:spacing w:before="0" w:line="240" w:lineRule="auto"/>
      </w:pPr>
      <w:r>
        <w:continuationSeparator/>
      </w:r>
    </w:p>
    <w:p w:rsidR="000B7419" w:rsidRDefault="000B7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B5" w:rsidRDefault="001927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0B741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273230">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966BC7"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966BC7" w:rsidRPr="00DD5A70">
          <w:rPr>
            <w:rFonts w:asciiTheme="majorHAnsi" w:hAnsiTheme="majorHAnsi" w:cstheme="majorHAnsi"/>
          </w:rPr>
          <w:fldChar w:fldCharType="separate"/>
        </w:r>
        <w:r w:rsidR="008A29D7">
          <w:rPr>
            <w:rFonts w:asciiTheme="majorHAnsi" w:hAnsiTheme="majorHAnsi" w:cstheme="majorHAnsi"/>
            <w:noProof/>
          </w:rPr>
          <w:t>5</w:t>
        </w:r>
        <w:r w:rsidR="00966BC7"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966BC7"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966BC7" w:rsidRPr="00DD5A70">
          <w:rPr>
            <w:rFonts w:asciiTheme="majorHAnsi" w:hAnsiTheme="majorHAnsi" w:cstheme="majorHAnsi"/>
          </w:rPr>
          <w:fldChar w:fldCharType="separate"/>
        </w:r>
        <w:r w:rsidR="008A29D7">
          <w:rPr>
            <w:rFonts w:asciiTheme="majorHAnsi" w:hAnsiTheme="majorHAnsi" w:cstheme="majorHAnsi"/>
            <w:noProof/>
          </w:rPr>
          <w:t>6</w:t>
        </w:r>
        <w:r w:rsidR="00966BC7"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E511E0" w:rsidRDefault="001927B5"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B5" w:rsidRDefault="001927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19" w:rsidRDefault="000B7419" w:rsidP="00C94FBE">
      <w:pPr>
        <w:spacing w:before="0" w:line="240" w:lineRule="auto"/>
      </w:pPr>
      <w:r>
        <w:separator/>
      </w:r>
    </w:p>
    <w:p w:rsidR="000B7419" w:rsidRDefault="000B7419"/>
  </w:footnote>
  <w:footnote w:type="continuationSeparator" w:id="0">
    <w:p w:rsidR="000B7419" w:rsidRDefault="000B7419" w:rsidP="00C94FBE">
      <w:pPr>
        <w:spacing w:before="0" w:line="240" w:lineRule="auto"/>
      </w:pPr>
      <w:r>
        <w:continuationSeparator/>
      </w:r>
    </w:p>
    <w:p w:rsidR="000B7419" w:rsidRDefault="000B7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B5" w:rsidRDefault="001927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1927B5">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0D59B9">
          <w:rPr>
            <w:rFonts w:asciiTheme="majorHAnsi" w:eastAsiaTheme="majorEastAsia" w:hAnsiTheme="majorHAnsi" w:cstheme="majorBidi"/>
          </w:rPr>
          <w:t>Fase Elaboración, Iteración 3</w:t>
        </w:r>
      </w:sdtContent>
    </w:sdt>
  </w:p>
  <w:p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B7419">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B7419">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B7419">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1927B5">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B5" w:rsidRDefault="001927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A73360A"/>
    <w:multiLevelType w:val="hybridMultilevel"/>
    <w:tmpl w:val="BD34F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45F1A"/>
    <w:rsid w:val="00072734"/>
    <w:rsid w:val="00087F53"/>
    <w:rsid w:val="00092BC0"/>
    <w:rsid w:val="0009694F"/>
    <w:rsid w:val="000A0FE7"/>
    <w:rsid w:val="000B7419"/>
    <w:rsid w:val="000C4C42"/>
    <w:rsid w:val="000C4E31"/>
    <w:rsid w:val="000D4C6E"/>
    <w:rsid w:val="000D4FF8"/>
    <w:rsid w:val="000D59B9"/>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57B73"/>
    <w:rsid w:val="00266C42"/>
    <w:rsid w:val="002731FC"/>
    <w:rsid w:val="00273230"/>
    <w:rsid w:val="00295CA9"/>
    <w:rsid w:val="0029607A"/>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400029"/>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13B3"/>
    <w:rsid w:val="006124BF"/>
    <w:rsid w:val="006146E0"/>
    <w:rsid w:val="00616A6E"/>
    <w:rsid w:val="006177BF"/>
    <w:rsid w:val="006315F7"/>
    <w:rsid w:val="0064538E"/>
    <w:rsid w:val="00653C38"/>
    <w:rsid w:val="00680710"/>
    <w:rsid w:val="006919D5"/>
    <w:rsid w:val="0069686D"/>
    <w:rsid w:val="006A2495"/>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5BB2"/>
    <w:rsid w:val="008860FE"/>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A3173"/>
    <w:rsid w:val="009E25EF"/>
    <w:rsid w:val="009E4DA8"/>
    <w:rsid w:val="009F4449"/>
    <w:rsid w:val="00A0436A"/>
    <w:rsid w:val="00A12B5B"/>
    <w:rsid w:val="00A13DBA"/>
    <w:rsid w:val="00A14B0C"/>
    <w:rsid w:val="00A23B15"/>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64D069B2"/>
  <w15:docId w15:val="{6F6F7E8E-072F-495A-B3B9-F1A9A0A6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7EA9E-7826-4152-BF17-FBFF8A08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119</TotalTime>
  <Pages>6</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26</cp:revision>
  <dcterms:created xsi:type="dcterms:W3CDTF">2018-08-31T03:34:00Z</dcterms:created>
  <dcterms:modified xsi:type="dcterms:W3CDTF">2018-10-06T14:58:00Z</dcterms:modified>
  <cp:category>Fase Elaboración, Iteración 3</cp:category>
</cp:coreProperties>
</file>