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670E9F" w:rsidP="00FE77A4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C5678E9" wp14:editId="3C694CC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1B0F7E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A42E7B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37" w:history="1">
            <w:r w:rsidR="00A42E7B" w:rsidRPr="00375104">
              <w:rPr>
                <w:rStyle w:val="Hipervnculo"/>
                <w:noProof/>
              </w:rPr>
              <w:t>Leyenda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_Toc528275137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4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1B0F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38" w:history="1">
            <w:r w:rsidR="00A42E7B" w:rsidRPr="00375104">
              <w:rPr>
                <w:rStyle w:val="Hipervnculo"/>
                <w:noProof/>
              </w:rPr>
              <w:t>&lt;Referencia RK003&gt;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_Toc528275138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1B0F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39" w:history="1">
            <w:r w:rsidR="00A42E7B" w:rsidRPr="00375104">
              <w:rPr>
                <w:rStyle w:val="Hipervnculo"/>
                <w:noProof/>
              </w:rPr>
              <w:t>Identificación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_Toc528275139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1B0F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0" w:history="1">
            <w:r w:rsidR="00A42E7B" w:rsidRPr="00375104">
              <w:rPr>
                <w:rStyle w:val="Hipervnculo"/>
                <w:noProof/>
              </w:rPr>
              <w:t>Análisis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_Toc528275140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1B0F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1" w:history="1">
            <w:r w:rsidR="00A42E7B" w:rsidRPr="00375104">
              <w:rPr>
                <w:rStyle w:val="Hipervnculo"/>
                <w:noProof/>
              </w:rPr>
              <w:t>Plan de Riesgos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_Toc528275141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1B0F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2" w:history="1">
            <w:r w:rsidR="00A42E7B" w:rsidRPr="00375104">
              <w:rPr>
                <w:rStyle w:val="Hipervnculo"/>
                <w:noProof/>
              </w:rPr>
              <w:t>Seguimiento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_Toc528275142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37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FE77A4" w:rsidP="005B5AEE">
      <w:pPr>
        <w:pStyle w:val="PSI-Ttulo1"/>
      </w:pPr>
      <w:bookmarkStart w:id="1" w:name="_Toc528275138"/>
      <w:r>
        <w:lastRenderedPageBreak/>
        <w:t>&lt;Referencia RK003</w:t>
      </w:r>
      <w:r w:rsidR="00441FF1">
        <w:t>&gt;</w:t>
      </w:r>
      <w:bookmarkEnd w:id="1"/>
    </w:p>
    <w:p w:rsidR="00441FF1" w:rsidRDefault="00441FF1" w:rsidP="00441FF1">
      <w:pPr>
        <w:pStyle w:val="PSI-Ttulo2"/>
      </w:pPr>
      <w:bookmarkStart w:id="2" w:name="_Toc528275139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FE77A4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FE77A4" w:rsidRPr="00670E9F" w:rsidTr="00FE77A4">
        <w:trPr>
          <w:trHeight w:val="335"/>
        </w:trPr>
        <w:tc>
          <w:tcPr>
            <w:tcW w:w="3094" w:type="dxa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RK003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FE77A4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FE77A4" w:rsidTr="00FE77A4">
        <w:tc>
          <w:tcPr>
            <w:tcW w:w="4467" w:type="dxa"/>
            <w:gridSpan w:val="3"/>
          </w:tcPr>
          <w:p w:rsidR="00FE77A4" w:rsidRDefault="00FE77A4" w:rsidP="00FE77A4">
            <w:pPr>
              <w:pStyle w:val="PSI-Normal"/>
            </w:pPr>
            <w:r>
              <w:t>El proceso de firmas de los programas de asignaturas no esté definido por completo.</w:t>
            </w:r>
          </w:p>
        </w:tc>
        <w:tc>
          <w:tcPr>
            <w:tcW w:w="4061" w:type="dxa"/>
            <w:gridSpan w:val="2"/>
          </w:tcPr>
          <w:p w:rsidR="00FE77A4" w:rsidRDefault="00FE77A4" w:rsidP="00FE77A4">
            <w:pPr>
              <w:pStyle w:val="PSI-Normal"/>
            </w:pPr>
            <w:r>
              <w:t>Definición del Cliente</w:t>
            </w:r>
          </w:p>
        </w:tc>
      </w:tr>
      <w:tr w:rsidR="00E52496" w:rsidRPr="00670E9F" w:rsidTr="00FE77A4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E77A4">
        <w:tc>
          <w:tcPr>
            <w:tcW w:w="8528" w:type="dxa"/>
            <w:gridSpan w:val="5"/>
          </w:tcPr>
          <w:p w:rsidR="00E52496" w:rsidRDefault="00FE77A4" w:rsidP="00FE77A4">
            <w:pPr>
              <w:pStyle w:val="PSI-Normal"/>
            </w:pPr>
            <w:r>
              <w:t>Este riesgo se origina a partir de que no existe un proceso establecido y definido cuando el programa debe ser firmado por las autoridades correspondientes (docente, Secretaria Académica, Jefe de Departamento).</w:t>
            </w:r>
          </w:p>
        </w:tc>
      </w:tr>
      <w:tr w:rsidR="00EB16E9" w:rsidTr="00FE77A4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FE77A4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28275140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E77A4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FE77A4" w:rsidTr="00FE77A4">
        <w:tc>
          <w:tcPr>
            <w:tcW w:w="3087" w:type="dxa"/>
          </w:tcPr>
          <w:p w:rsidR="00FE77A4" w:rsidRDefault="00FE77A4" w:rsidP="00FE77A4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FE77A4" w:rsidRDefault="00FE77A4" w:rsidP="00FE77A4">
            <w:pPr>
              <w:pStyle w:val="PSI-Normal"/>
            </w:pPr>
            <w:r>
              <w:t>60%</w:t>
            </w:r>
          </w:p>
        </w:tc>
        <w:tc>
          <w:tcPr>
            <w:tcW w:w="2685" w:type="dxa"/>
          </w:tcPr>
          <w:p w:rsidR="00FE77A4" w:rsidRDefault="00FE77A4" w:rsidP="00FE77A4">
            <w:pPr>
              <w:pStyle w:val="PSI-Normal"/>
            </w:pPr>
            <w:r>
              <w:t>300</w:t>
            </w:r>
          </w:p>
        </w:tc>
      </w:tr>
      <w:tr w:rsidR="00E52496" w:rsidRPr="00670E9F" w:rsidTr="00FE77A4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E77A4">
        <w:tc>
          <w:tcPr>
            <w:tcW w:w="8528" w:type="dxa"/>
            <w:gridSpan w:val="3"/>
          </w:tcPr>
          <w:p w:rsidR="00E52496" w:rsidRDefault="00FE77A4" w:rsidP="00631423">
            <w:pPr>
              <w:pStyle w:val="PSI-Normal"/>
            </w:pPr>
            <w:r>
              <w:t>Este riesgo existe porque no hay una reglamentación para el proceso de firmas de los programas de asignaturas y aun todavía no se definió por</w:t>
            </w:r>
            <w:r w:rsidR="00631423">
              <w:t xml:space="preserve"> completo cómo será el proceso.</w:t>
            </w:r>
          </w:p>
        </w:tc>
      </w:tr>
      <w:tr w:rsidR="00E52496" w:rsidRPr="00670E9F" w:rsidTr="00FE77A4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E77A4">
        <w:tc>
          <w:tcPr>
            <w:tcW w:w="8528" w:type="dxa"/>
            <w:gridSpan w:val="3"/>
          </w:tcPr>
          <w:p w:rsidR="00E52496" w:rsidRDefault="00631423" w:rsidP="00670E9F">
            <w:pPr>
              <w:pStyle w:val="PSI-Normal"/>
            </w:pPr>
            <w:r>
              <w:t>Entre los inconveniente</w:t>
            </w:r>
            <w:r w:rsidR="00BA0041">
              <w:t>s</w:t>
            </w:r>
            <w:r>
              <w:t xml:space="preserve"> se destaca que al no estar definido este circuito puede complicar</w:t>
            </w:r>
            <w:r w:rsidR="00BA0041">
              <w:t xml:space="preserve"> en cómo llevar a cabo el seguimiento de estos programas y</w:t>
            </w:r>
            <w:r>
              <w:t xml:space="preserve"> el avance del desarrollo del sistema.</w:t>
            </w:r>
            <w:bookmarkStart w:id="4" w:name="_GoBack"/>
            <w:bookmarkEnd w:id="4"/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28275141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3341A7" w:rsidP="00C709BC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7E503C" w:rsidRDefault="007E503C" w:rsidP="007E503C">
            <w:pPr>
              <w:pStyle w:val="PSI-Normal"/>
            </w:pPr>
            <w:r>
              <w:t xml:space="preserve">Fabricio  González, </w:t>
            </w:r>
          </w:p>
          <w:p w:rsidR="007E503C" w:rsidRDefault="007E503C" w:rsidP="007E503C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</w:t>
            </w:r>
          </w:p>
          <w:p w:rsidR="00CD2020" w:rsidRDefault="007E503C" w:rsidP="007E503C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Pr="00FE77A4" w:rsidRDefault="003341A7" w:rsidP="003341A7">
            <w:pPr>
              <w:ind w:left="0" w:firstLine="0"/>
              <w:rPr>
                <w:lang w:val="es-AR"/>
              </w:rPr>
            </w:pPr>
            <w:r>
              <w:t>Definir un proceso de firmas y acordar reuniones con el cliente con el objetivo de pr</w:t>
            </w:r>
            <w:r w:rsidR="0060787B">
              <w:t>esentarle dicha propuesta y</w:t>
            </w:r>
            <w:r>
              <w:t xml:space="preserve"> así poder definir el circuito de firmas de los programas de asignaturas.</w:t>
            </w:r>
          </w:p>
        </w:tc>
        <w:tc>
          <w:tcPr>
            <w:tcW w:w="1701" w:type="dxa"/>
            <w:shd w:val="clear" w:color="auto" w:fill="auto"/>
          </w:tcPr>
          <w:p w:rsidR="00CD2020" w:rsidRDefault="0060787B" w:rsidP="00670E9F">
            <w:pPr>
              <w:pStyle w:val="PSI-Normal"/>
            </w:pPr>
            <w:r>
              <w:t>Elaboración / iteración 1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28275142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60787B" w:rsidTr="00CD2020">
        <w:tc>
          <w:tcPr>
            <w:tcW w:w="2161" w:type="dxa"/>
          </w:tcPr>
          <w:p w:rsidR="0060787B" w:rsidRDefault="0060787B" w:rsidP="00670E9F">
            <w:pPr>
              <w:pStyle w:val="PSI-Normal"/>
            </w:pPr>
            <w:r>
              <w:t>2</w:t>
            </w:r>
            <w:r w:rsidR="007C359C">
              <w:t>5</w:t>
            </w:r>
            <w:r>
              <w:t>/09/18</w:t>
            </w:r>
          </w:p>
        </w:tc>
        <w:tc>
          <w:tcPr>
            <w:tcW w:w="2161" w:type="dxa"/>
          </w:tcPr>
          <w:p w:rsidR="0060787B" w:rsidRDefault="0060787B" w:rsidP="00670E9F">
            <w:pPr>
              <w:pStyle w:val="PSI-Normal"/>
            </w:pPr>
            <w:r>
              <w:t>Elaboración</w:t>
            </w:r>
            <w:r w:rsidR="007C359C">
              <w:t xml:space="preserve"> / iteración 2</w:t>
            </w:r>
          </w:p>
        </w:tc>
        <w:tc>
          <w:tcPr>
            <w:tcW w:w="2161" w:type="dxa"/>
          </w:tcPr>
          <w:p w:rsidR="0060787B" w:rsidRDefault="007C359C" w:rsidP="00D62794">
            <w:pPr>
              <w:pStyle w:val="PSI-Normal"/>
            </w:pPr>
            <w:r>
              <w:t xml:space="preserve">Se elaboró una propuesta para el </w:t>
            </w:r>
            <w:r>
              <w:lastRenderedPageBreak/>
              <w:t>proceso de firmas de los programas</w:t>
            </w:r>
          </w:p>
        </w:tc>
        <w:tc>
          <w:tcPr>
            <w:tcW w:w="2272" w:type="dxa"/>
          </w:tcPr>
          <w:p w:rsidR="0060787B" w:rsidRDefault="007C359C" w:rsidP="00670E9F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7C359C" w:rsidTr="00CD2020">
        <w:tc>
          <w:tcPr>
            <w:tcW w:w="2161" w:type="dxa"/>
          </w:tcPr>
          <w:p w:rsidR="007C359C" w:rsidRDefault="007C359C" w:rsidP="00670E9F">
            <w:pPr>
              <w:pStyle w:val="PSI-Normal"/>
            </w:pPr>
            <w:r>
              <w:lastRenderedPageBreak/>
              <w:t>28/09/18</w:t>
            </w:r>
          </w:p>
        </w:tc>
        <w:tc>
          <w:tcPr>
            <w:tcW w:w="2161" w:type="dxa"/>
          </w:tcPr>
          <w:p w:rsidR="007C359C" w:rsidRDefault="007C359C" w:rsidP="00670E9F">
            <w:pPr>
              <w:pStyle w:val="PSI-Normal"/>
            </w:pPr>
            <w:r>
              <w:t>Elaboración / iteración 2</w:t>
            </w:r>
          </w:p>
        </w:tc>
        <w:tc>
          <w:tcPr>
            <w:tcW w:w="2161" w:type="dxa"/>
          </w:tcPr>
          <w:p w:rsidR="007C359C" w:rsidRDefault="007C359C" w:rsidP="007C359C">
            <w:pPr>
              <w:pStyle w:val="PSI-Normal"/>
            </w:pPr>
            <w:r>
              <w:t>Se presentó la propuesta mediante un diagrama de flujo a los profesores, los cuales dieron el visto bueno, pero que había que refinar algunas cuestiones.</w:t>
            </w:r>
          </w:p>
        </w:tc>
        <w:tc>
          <w:tcPr>
            <w:tcW w:w="2272" w:type="dxa"/>
          </w:tcPr>
          <w:p w:rsidR="007C359C" w:rsidRDefault="007C359C" w:rsidP="00670E9F">
            <w:pPr>
              <w:pStyle w:val="PSI-Normal"/>
            </w:pPr>
            <w:r>
              <w:t>Francisco Estrada</w:t>
            </w:r>
          </w:p>
        </w:tc>
      </w:tr>
      <w:tr w:rsidR="00CD2020" w:rsidTr="00CD2020">
        <w:tc>
          <w:tcPr>
            <w:tcW w:w="2161" w:type="dxa"/>
          </w:tcPr>
          <w:p w:rsidR="00CD2020" w:rsidRDefault="00770216" w:rsidP="00670E9F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CD2020" w:rsidRDefault="00CD4250" w:rsidP="00670E9F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D2020" w:rsidRDefault="00D62794" w:rsidP="007C359C">
            <w:pPr>
              <w:pStyle w:val="PSI-Normal"/>
            </w:pPr>
            <w:r>
              <w:t xml:space="preserve">Se </w:t>
            </w:r>
            <w:r w:rsidR="00254A5E">
              <w:t>llevó</w:t>
            </w:r>
            <w:r>
              <w:t xml:space="preserve"> a cabo una segunda reunión con </w:t>
            </w:r>
            <w:r w:rsidR="00254A5E">
              <w:t>el cliente</w:t>
            </w:r>
            <w:r>
              <w:t xml:space="preserve"> para terminar de definir ciertas cuestiones</w:t>
            </w:r>
            <w:r w:rsidR="007C359C">
              <w:t xml:space="preserve"> del proceso de firmas. </w:t>
            </w:r>
          </w:p>
        </w:tc>
        <w:tc>
          <w:tcPr>
            <w:tcW w:w="2272" w:type="dxa"/>
          </w:tcPr>
          <w:p w:rsidR="00CD2020" w:rsidRDefault="00CD4250" w:rsidP="00670E9F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7E" w:rsidRDefault="001B0F7E" w:rsidP="00C94FBE">
      <w:pPr>
        <w:spacing w:before="0" w:line="240" w:lineRule="auto"/>
      </w:pPr>
      <w:r>
        <w:separator/>
      </w:r>
    </w:p>
    <w:p w:rsidR="001B0F7E" w:rsidRDefault="001B0F7E"/>
  </w:endnote>
  <w:endnote w:type="continuationSeparator" w:id="0">
    <w:p w:rsidR="001B0F7E" w:rsidRDefault="001B0F7E" w:rsidP="00C94FBE">
      <w:pPr>
        <w:spacing w:before="0" w:line="240" w:lineRule="auto"/>
      </w:pPr>
      <w:r>
        <w:continuationSeparator/>
      </w:r>
    </w:p>
    <w:p w:rsidR="001B0F7E" w:rsidRDefault="001B0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1B0F7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BA0041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BA0041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7E" w:rsidRDefault="001B0F7E" w:rsidP="00C94FBE">
      <w:pPr>
        <w:spacing w:before="0" w:line="240" w:lineRule="auto"/>
      </w:pPr>
      <w:r>
        <w:separator/>
      </w:r>
    </w:p>
    <w:p w:rsidR="001B0F7E" w:rsidRDefault="001B0F7E"/>
  </w:footnote>
  <w:footnote w:type="continuationSeparator" w:id="0">
    <w:p w:rsidR="001B0F7E" w:rsidRDefault="001B0F7E" w:rsidP="00C94FBE">
      <w:pPr>
        <w:spacing w:before="0" w:line="240" w:lineRule="auto"/>
      </w:pPr>
      <w:r>
        <w:continuationSeparator/>
      </w:r>
    </w:p>
    <w:p w:rsidR="001B0F7E" w:rsidRDefault="001B0F7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05C2"/>
    <w:rsid w:val="00183953"/>
    <w:rsid w:val="00185A46"/>
    <w:rsid w:val="00191198"/>
    <w:rsid w:val="001950C8"/>
    <w:rsid w:val="001A2EE6"/>
    <w:rsid w:val="001B0F7E"/>
    <w:rsid w:val="001C1394"/>
    <w:rsid w:val="001C6104"/>
    <w:rsid w:val="001C799E"/>
    <w:rsid w:val="001F5F92"/>
    <w:rsid w:val="0020621B"/>
    <w:rsid w:val="00217A70"/>
    <w:rsid w:val="00224B75"/>
    <w:rsid w:val="00236989"/>
    <w:rsid w:val="00254A5E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341A7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331FB"/>
    <w:rsid w:val="00441FF1"/>
    <w:rsid w:val="004525FF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0787B"/>
    <w:rsid w:val="006124BF"/>
    <w:rsid w:val="00616A6E"/>
    <w:rsid w:val="006177BF"/>
    <w:rsid w:val="00617909"/>
    <w:rsid w:val="00631423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47BE"/>
    <w:rsid w:val="00770216"/>
    <w:rsid w:val="007A33C6"/>
    <w:rsid w:val="007B151B"/>
    <w:rsid w:val="007B2E53"/>
    <w:rsid w:val="007C359C"/>
    <w:rsid w:val="007C742C"/>
    <w:rsid w:val="007D7477"/>
    <w:rsid w:val="007E02FD"/>
    <w:rsid w:val="007E503C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72E10"/>
    <w:rsid w:val="009A3173"/>
    <w:rsid w:val="009E25EF"/>
    <w:rsid w:val="009E4019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2E7B"/>
    <w:rsid w:val="00A45630"/>
    <w:rsid w:val="00A50ABB"/>
    <w:rsid w:val="00A57AF9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041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09BC"/>
    <w:rsid w:val="00C7670E"/>
    <w:rsid w:val="00C872BB"/>
    <w:rsid w:val="00C94FBE"/>
    <w:rsid w:val="00C97238"/>
    <w:rsid w:val="00CB188E"/>
    <w:rsid w:val="00CB2CC9"/>
    <w:rsid w:val="00CD2020"/>
    <w:rsid w:val="00CD323E"/>
    <w:rsid w:val="00CD4250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2794"/>
    <w:rsid w:val="00D649B2"/>
    <w:rsid w:val="00D77A91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5D047C26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09878-B62B-4962-86FC-B6B6981A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82</TotalTime>
  <Pages>1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12</cp:revision>
  <dcterms:created xsi:type="dcterms:W3CDTF">2018-08-31T03:46:00Z</dcterms:created>
  <dcterms:modified xsi:type="dcterms:W3CDTF">2018-11-25T13:47:00Z</dcterms:modified>
</cp:coreProperties>
</file>