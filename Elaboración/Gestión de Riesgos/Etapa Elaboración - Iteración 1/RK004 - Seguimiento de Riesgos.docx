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C8225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pict>
              <v:rect id="Rectangle 6" o:spid="_x0000_s1026" style="position:absolute;margin-left:0;margin-top:0;width:623.75pt;height:67.4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val="es-AR" w:eastAsia="es-AR"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val="es-AR" w:eastAsia="es-AR"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val="es-AR" w:eastAsia="es-AR"/>
            </w:rPr>
            <w:pict>
              <v:rect id="Rectangle 7" o:spid="_x0000_s1029" style="position:absolute;margin-left:0;margin-top:0;width:623.75pt;height:67.4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C82252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0A2886" w:rsidRDefault="000A2886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</w:t>
                      </w:r>
                      <w:r w:rsidR="00933647">
                        <w:t xml:space="preserve"> </w:t>
                      </w:r>
                      <w:r w:rsidRPr="0028637B">
                        <w:t>y vigentes en el proyecto, con accione</w:t>
                      </w:r>
                      <w:r w:rsidR="00933647"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 w:rsidR="00933647">
                        <w:t>También se llevará</w:t>
                      </w:r>
                      <w:r>
                        <w:t xml:space="preserve"> a cabo un seguimiento de cada riesgo para tener registro de las acciones tomadas para cada uno. </w:t>
                      </w:r>
                    </w:p>
                    <w:p w:rsidR="00FD6695" w:rsidRDefault="00FD6695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670E9F" w:rsidP="002D5E56">
          <w:pPr>
            <w:pStyle w:val="PSI-Comentario"/>
          </w:pPr>
          <w:r w:rsidRPr="008B3B0F">
            <w:t xml:space="preserve"> </w:t>
          </w:r>
          <w:r w:rsidR="00C82252">
            <w:rPr>
              <w:noProof/>
              <w:lang w:eastAsia="es-AR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C82252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D04961" w:rsidRDefault="00DA713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8275160" w:history="1">
            <w:r w:rsidR="00D04961" w:rsidRPr="00E10A5C">
              <w:rPr>
                <w:rStyle w:val="Hipervnculo"/>
                <w:noProof/>
              </w:rPr>
              <w:t>Leyenda</w:t>
            </w:r>
            <w:r w:rsidR="00D04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961" w:rsidRDefault="00C8225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8275161" w:history="1">
            <w:r w:rsidR="00D04961" w:rsidRPr="00E10A5C">
              <w:rPr>
                <w:rStyle w:val="Hipervnculo"/>
                <w:noProof/>
              </w:rPr>
              <w:t>&lt;Referencia RK004&gt;</w:t>
            </w:r>
            <w:r w:rsidR="00D04961">
              <w:rPr>
                <w:noProof/>
                <w:webHidden/>
              </w:rPr>
              <w:tab/>
            </w:r>
            <w:r w:rsidR="00DA713C"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_Toc528275161 \h </w:instrText>
            </w:r>
            <w:r w:rsidR="00DA713C">
              <w:rPr>
                <w:noProof/>
                <w:webHidden/>
              </w:rPr>
            </w:r>
            <w:r w:rsidR="00DA713C"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5</w:t>
            </w:r>
            <w:r w:rsidR="00DA713C">
              <w:rPr>
                <w:noProof/>
                <w:webHidden/>
              </w:rPr>
              <w:fldChar w:fldCharType="end"/>
            </w:r>
          </w:hyperlink>
        </w:p>
        <w:p w:rsidR="00D04961" w:rsidRDefault="00C822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62" w:history="1">
            <w:r w:rsidR="00D04961" w:rsidRPr="00E10A5C">
              <w:rPr>
                <w:rStyle w:val="Hipervnculo"/>
                <w:noProof/>
              </w:rPr>
              <w:t>Identificación</w:t>
            </w:r>
            <w:r w:rsidR="00D04961">
              <w:rPr>
                <w:noProof/>
                <w:webHidden/>
              </w:rPr>
              <w:tab/>
            </w:r>
            <w:r w:rsidR="00DA713C"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_Toc528275162 \h </w:instrText>
            </w:r>
            <w:r w:rsidR="00DA713C">
              <w:rPr>
                <w:noProof/>
                <w:webHidden/>
              </w:rPr>
            </w:r>
            <w:r w:rsidR="00DA713C"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5</w:t>
            </w:r>
            <w:r w:rsidR="00DA713C">
              <w:rPr>
                <w:noProof/>
                <w:webHidden/>
              </w:rPr>
              <w:fldChar w:fldCharType="end"/>
            </w:r>
          </w:hyperlink>
        </w:p>
        <w:p w:rsidR="00D04961" w:rsidRDefault="00C822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63" w:history="1">
            <w:r w:rsidR="00D04961" w:rsidRPr="00E10A5C">
              <w:rPr>
                <w:rStyle w:val="Hipervnculo"/>
                <w:noProof/>
              </w:rPr>
              <w:t>Análisis</w:t>
            </w:r>
            <w:r w:rsidR="00D04961">
              <w:rPr>
                <w:noProof/>
                <w:webHidden/>
              </w:rPr>
              <w:tab/>
            </w:r>
            <w:r w:rsidR="00DA713C"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_Toc528275163 \h </w:instrText>
            </w:r>
            <w:r w:rsidR="00DA713C">
              <w:rPr>
                <w:noProof/>
                <w:webHidden/>
              </w:rPr>
            </w:r>
            <w:r w:rsidR="00DA713C"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5</w:t>
            </w:r>
            <w:r w:rsidR="00DA713C">
              <w:rPr>
                <w:noProof/>
                <w:webHidden/>
              </w:rPr>
              <w:fldChar w:fldCharType="end"/>
            </w:r>
          </w:hyperlink>
        </w:p>
        <w:p w:rsidR="00D04961" w:rsidRDefault="00C822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64" w:history="1">
            <w:r w:rsidR="00D04961" w:rsidRPr="00E10A5C">
              <w:rPr>
                <w:rStyle w:val="Hipervnculo"/>
                <w:noProof/>
              </w:rPr>
              <w:t>Plan de Riesgos</w:t>
            </w:r>
            <w:r w:rsidR="00D04961">
              <w:rPr>
                <w:noProof/>
                <w:webHidden/>
              </w:rPr>
              <w:tab/>
            </w:r>
            <w:r w:rsidR="00DA713C"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_Toc528275164 \h </w:instrText>
            </w:r>
            <w:r w:rsidR="00DA713C">
              <w:rPr>
                <w:noProof/>
                <w:webHidden/>
              </w:rPr>
            </w:r>
            <w:r w:rsidR="00DA713C"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5</w:t>
            </w:r>
            <w:r w:rsidR="00DA713C">
              <w:rPr>
                <w:noProof/>
                <w:webHidden/>
              </w:rPr>
              <w:fldChar w:fldCharType="end"/>
            </w:r>
          </w:hyperlink>
        </w:p>
        <w:p w:rsidR="00D04961" w:rsidRDefault="00C822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65" w:history="1">
            <w:r w:rsidR="00D04961" w:rsidRPr="00E10A5C">
              <w:rPr>
                <w:rStyle w:val="Hipervnculo"/>
                <w:noProof/>
              </w:rPr>
              <w:t>Seguimiento</w:t>
            </w:r>
            <w:r w:rsidR="00D04961">
              <w:rPr>
                <w:noProof/>
                <w:webHidden/>
              </w:rPr>
              <w:tab/>
            </w:r>
            <w:r w:rsidR="00DA713C">
              <w:rPr>
                <w:noProof/>
                <w:webHidden/>
              </w:rPr>
              <w:fldChar w:fldCharType="begin"/>
            </w:r>
            <w:r w:rsidR="00D04961">
              <w:rPr>
                <w:noProof/>
                <w:webHidden/>
              </w:rPr>
              <w:instrText xml:space="preserve"> PAGEREF _Toc528275165 \h </w:instrText>
            </w:r>
            <w:r w:rsidR="00DA713C">
              <w:rPr>
                <w:noProof/>
                <w:webHidden/>
              </w:rPr>
            </w:r>
            <w:r w:rsidR="00DA713C">
              <w:rPr>
                <w:noProof/>
                <w:webHidden/>
              </w:rPr>
              <w:fldChar w:fldCharType="separate"/>
            </w:r>
            <w:r w:rsidR="00D04961">
              <w:rPr>
                <w:noProof/>
                <w:webHidden/>
              </w:rPr>
              <w:t>6</w:t>
            </w:r>
            <w:r w:rsidR="00DA713C">
              <w:rPr>
                <w:noProof/>
                <w:webHidden/>
              </w:rPr>
              <w:fldChar w:fldCharType="end"/>
            </w:r>
          </w:hyperlink>
        </w:p>
        <w:p w:rsidR="000F79DF" w:rsidRDefault="00DA713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528275160"/>
      <w:r>
        <w:t>Leyenda</w:t>
      </w:r>
      <w:bookmarkEnd w:id="0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728"/>
        <w:gridCol w:w="5635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9608A2" w:rsidP="005B5AEE">
      <w:pPr>
        <w:pStyle w:val="PSI-Ttulo1"/>
      </w:pPr>
      <w:bookmarkStart w:id="1" w:name="_Toc528275161"/>
      <w:r>
        <w:lastRenderedPageBreak/>
        <w:t>&lt;Referencia RK004</w:t>
      </w:r>
      <w:r w:rsidR="00441FF1">
        <w:t>&gt;</w:t>
      </w:r>
      <w:bookmarkEnd w:id="1"/>
    </w:p>
    <w:p w:rsidR="00441FF1" w:rsidRDefault="00441FF1" w:rsidP="00441FF1">
      <w:pPr>
        <w:pStyle w:val="PSI-Ttulo2"/>
      </w:pPr>
      <w:bookmarkStart w:id="2" w:name="_Toc528275162"/>
      <w:r>
        <w:t>Identificación</w:t>
      </w:r>
      <w:bookmarkEnd w:id="2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287695" w:rsidRPr="00670E9F" w:rsidTr="002D5E56">
        <w:trPr>
          <w:trHeight w:val="335"/>
        </w:trPr>
        <w:tc>
          <w:tcPr>
            <w:tcW w:w="3094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34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2D5E56" w:rsidRPr="00670E9F" w:rsidTr="002D5E56">
        <w:trPr>
          <w:trHeight w:val="335"/>
        </w:trPr>
        <w:tc>
          <w:tcPr>
            <w:tcW w:w="3094" w:type="dxa"/>
            <w:shd w:val="clear" w:color="auto" w:fill="auto"/>
          </w:tcPr>
          <w:p w:rsidR="002D5E56" w:rsidRPr="001C4D7C" w:rsidRDefault="00E77241" w:rsidP="002D5E56">
            <w:pPr>
              <w:pStyle w:val="PSI-Normal"/>
            </w:pPr>
            <w:r>
              <w:t>RK004</w:t>
            </w:r>
          </w:p>
        </w:tc>
        <w:tc>
          <w:tcPr>
            <w:tcW w:w="2734" w:type="dxa"/>
            <w:gridSpan w:val="3"/>
            <w:shd w:val="clear" w:color="auto" w:fill="auto"/>
          </w:tcPr>
          <w:p w:rsidR="002D5E56" w:rsidRPr="001C4D7C" w:rsidRDefault="002D5E56" w:rsidP="002D5E56">
            <w:pPr>
              <w:pStyle w:val="PSI-Normal"/>
            </w:pPr>
            <w:r>
              <w:t>15/09/18</w:t>
            </w:r>
          </w:p>
        </w:tc>
        <w:tc>
          <w:tcPr>
            <w:tcW w:w="2700" w:type="dxa"/>
            <w:shd w:val="clear" w:color="auto" w:fill="auto"/>
          </w:tcPr>
          <w:p w:rsidR="002D5E56" w:rsidRPr="001C4D7C" w:rsidRDefault="002D5E56" w:rsidP="002D5E56">
            <w:pPr>
              <w:pStyle w:val="PSI-Normal"/>
            </w:pPr>
            <w:r>
              <w:t>Fase Elaboración – Iteración 1</w:t>
            </w:r>
          </w:p>
        </w:tc>
      </w:tr>
      <w:tr w:rsidR="00E52496" w:rsidRPr="00670E9F" w:rsidTr="002D5E56">
        <w:tc>
          <w:tcPr>
            <w:tcW w:w="4467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061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2D5E56" w:rsidTr="002D5E56">
        <w:tc>
          <w:tcPr>
            <w:tcW w:w="4467" w:type="dxa"/>
            <w:gridSpan w:val="3"/>
          </w:tcPr>
          <w:p w:rsidR="002D5E56" w:rsidRDefault="00E77241" w:rsidP="002D5E56">
            <w:pPr>
              <w:pStyle w:val="PSI-Normal"/>
            </w:pPr>
            <w:r w:rsidRPr="00E77241">
              <w:t>Tener problemas para llegar a un acuerdo sobre el Modelo de Datos con el Grupo 1.</w:t>
            </w:r>
          </w:p>
        </w:tc>
        <w:tc>
          <w:tcPr>
            <w:tcW w:w="4061" w:type="dxa"/>
            <w:gridSpan w:val="2"/>
          </w:tcPr>
          <w:p w:rsidR="002D5E56" w:rsidRDefault="00E77241" w:rsidP="002D5E56">
            <w:pPr>
              <w:pStyle w:val="PSI-Normal"/>
            </w:pPr>
            <w:r>
              <w:t>Cronograma</w:t>
            </w:r>
          </w:p>
        </w:tc>
      </w:tr>
      <w:tr w:rsidR="00E52496" w:rsidRPr="00670E9F" w:rsidTr="002D5E56">
        <w:tc>
          <w:tcPr>
            <w:tcW w:w="8528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2D5E56">
        <w:tc>
          <w:tcPr>
            <w:tcW w:w="8528" w:type="dxa"/>
            <w:gridSpan w:val="5"/>
          </w:tcPr>
          <w:p w:rsidR="00E52496" w:rsidRDefault="00B97D53" w:rsidP="00D81A53">
            <w:pPr>
              <w:pStyle w:val="PSI-Normal"/>
            </w:pPr>
            <w:r>
              <w:t xml:space="preserve">Este riesgo </w:t>
            </w:r>
            <w:r w:rsidR="00B40365" w:rsidRPr="00D81A53">
              <w:t>se origina ante los desacuerdos y lo</w:t>
            </w:r>
            <w:r w:rsidR="00D81A53" w:rsidRPr="00D81A53">
              <w:t>s diferentes puntos de vista que</w:t>
            </w:r>
            <w:r w:rsidR="00D81A53">
              <w:rPr>
                <w:color w:val="FF0000"/>
              </w:rPr>
              <w:t xml:space="preserve"> </w:t>
            </w:r>
            <w:r w:rsidR="003C34D1">
              <w:t xml:space="preserve">ambos grupos (Lykaios y VASPA Team) </w:t>
            </w:r>
            <w:r w:rsidR="00B40365" w:rsidRPr="00D81A53">
              <w:t xml:space="preserve">pueden tener a la hora de ponerse </w:t>
            </w:r>
            <w:r w:rsidR="003C34D1">
              <w:t>de acuerdo en el modelo de datos</w:t>
            </w:r>
            <w:r w:rsidR="009608A2">
              <w:t xml:space="preserve"> esto </w:t>
            </w:r>
            <w:r w:rsidR="00D81A53">
              <w:t>incluyen</w:t>
            </w:r>
            <w:r w:rsidR="009608A2">
              <w:t xml:space="preserve"> el modelo conceptual, modelo lógico y su correspondiente implementación de la Base de Datos</w:t>
            </w:r>
            <w:r w:rsidR="003C34D1">
              <w:t>.</w:t>
            </w:r>
          </w:p>
        </w:tc>
      </w:tr>
      <w:tr w:rsidR="00EB16E9" w:rsidTr="002D5E56">
        <w:tc>
          <w:tcPr>
            <w:tcW w:w="4276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252" w:type="dxa"/>
            <w:gridSpan w:val="3"/>
          </w:tcPr>
          <w:p w:rsidR="00EB16E9" w:rsidRDefault="00B92F5A" w:rsidP="00A25025">
            <w:pPr>
              <w:pStyle w:val="PSI-Normal"/>
            </w:pPr>
            <w:r>
              <w:t>Cerrado</w:t>
            </w:r>
            <w:bookmarkStart w:id="3" w:name="_GoBack"/>
            <w:bookmarkEnd w:id="3"/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528275163"/>
      <w:r>
        <w:t>Análisis</w:t>
      </w:r>
      <w:bookmarkEnd w:id="4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2D5E56">
        <w:tc>
          <w:tcPr>
            <w:tcW w:w="3087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75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68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2D5E56" w:rsidTr="002D5E56">
        <w:tc>
          <w:tcPr>
            <w:tcW w:w="3087" w:type="dxa"/>
          </w:tcPr>
          <w:p w:rsidR="002D5E56" w:rsidRDefault="002D5E56" w:rsidP="002D5E56">
            <w:pPr>
              <w:pStyle w:val="PSI-Normal"/>
            </w:pPr>
            <w:r>
              <w:t>4</w:t>
            </w:r>
          </w:p>
        </w:tc>
        <w:tc>
          <w:tcPr>
            <w:tcW w:w="2756" w:type="dxa"/>
          </w:tcPr>
          <w:p w:rsidR="002D5E56" w:rsidRDefault="002D5E56" w:rsidP="00E77241">
            <w:pPr>
              <w:pStyle w:val="PSI-Normal"/>
            </w:pPr>
            <w:r>
              <w:t>7</w:t>
            </w:r>
            <w:r w:rsidR="00E77241">
              <w:t>5</w:t>
            </w:r>
            <w:r>
              <w:t>%</w:t>
            </w:r>
          </w:p>
        </w:tc>
        <w:tc>
          <w:tcPr>
            <w:tcW w:w="2685" w:type="dxa"/>
          </w:tcPr>
          <w:p w:rsidR="002D5E56" w:rsidRDefault="00E77241" w:rsidP="002D5E56">
            <w:pPr>
              <w:pStyle w:val="PSI-Normal"/>
            </w:pPr>
            <w:r>
              <w:t>30</w:t>
            </w:r>
            <w:r w:rsidR="002D5E56">
              <w:t>0</w:t>
            </w:r>
          </w:p>
        </w:tc>
      </w:tr>
      <w:tr w:rsidR="00E52496" w:rsidRPr="00670E9F" w:rsidTr="002D5E56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2D5E56">
        <w:tc>
          <w:tcPr>
            <w:tcW w:w="8528" w:type="dxa"/>
            <w:gridSpan w:val="3"/>
          </w:tcPr>
          <w:p w:rsidR="00E52496" w:rsidRDefault="009608A2" w:rsidP="00670E9F">
            <w:pPr>
              <w:pStyle w:val="PSI-Normal"/>
            </w:pPr>
            <w:r>
              <w:t xml:space="preserve">Este riesgo existe porque se tiene que definir y acordar el diseño de la Base de Datos entre los dos grupos (definir entidades, sus atributos y sus correspondientes relaciones). </w:t>
            </w:r>
          </w:p>
        </w:tc>
      </w:tr>
      <w:tr w:rsidR="00E52496" w:rsidRPr="00670E9F" w:rsidTr="002D5E56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2D5E56">
        <w:tc>
          <w:tcPr>
            <w:tcW w:w="8528" w:type="dxa"/>
            <w:gridSpan w:val="3"/>
          </w:tcPr>
          <w:p w:rsidR="00E52496" w:rsidRDefault="00A201FA" w:rsidP="00670E9F">
            <w:pPr>
              <w:pStyle w:val="PSI-Normal"/>
            </w:pPr>
            <w:r>
              <w:t>Entre los inconvenientes se destacan el retraso de la implementación de la Base de Datos, esto a su vez implicaría el retraso en el desarrollo del sistema</w:t>
            </w:r>
            <w:r w:rsidR="00D81A53">
              <w:t>.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5" w:name="_Toc528275164"/>
      <w:r>
        <w:t>Plan de Riesgos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CD2020" w:rsidRDefault="00C43989" w:rsidP="00670E9F">
            <w:pPr>
              <w:pStyle w:val="PSI-Normal"/>
            </w:pPr>
            <w:r>
              <w:t>Reducción</w:t>
            </w:r>
          </w:p>
        </w:tc>
        <w:tc>
          <w:tcPr>
            <w:tcW w:w="1701" w:type="dxa"/>
          </w:tcPr>
          <w:p w:rsidR="00C43989" w:rsidRDefault="006A3A69" w:rsidP="00C43989">
            <w:pPr>
              <w:pStyle w:val="PSI-Normal"/>
            </w:pPr>
            <w:r>
              <w:t>Fabricio González</w:t>
            </w:r>
            <w:r w:rsidR="00C43989">
              <w:t xml:space="preserve">, </w:t>
            </w:r>
          </w:p>
          <w:p w:rsidR="00C43989" w:rsidRDefault="00C43989" w:rsidP="00C43989">
            <w:pPr>
              <w:pStyle w:val="PSI-Normal"/>
            </w:pPr>
            <w:r>
              <w:t>Nicolás Sartini,</w:t>
            </w:r>
          </w:p>
          <w:p w:rsidR="00CD2020" w:rsidRDefault="00C43989" w:rsidP="00C43989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Default="00873FCD" w:rsidP="00670E9F">
            <w:pPr>
              <w:pStyle w:val="PSI-Normal"/>
            </w:pPr>
            <w:r>
              <w:t>Organizar reuniones con el grupo “Lykaios” con el fin de definir el modelo conceptual de la BD.</w:t>
            </w:r>
          </w:p>
        </w:tc>
        <w:tc>
          <w:tcPr>
            <w:tcW w:w="1701" w:type="dxa"/>
            <w:shd w:val="clear" w:color="auto" w:fill="auto"/>
          </w:tcPr>
          <w:p w:rsidR="00CD2020" w:rsidRDefault="00873FCD" w:rsidP="00670E9F">
            <w:pPr>
              <w:pStyle w:val="PSI-Normal"/>
            </w:pPr>
            <w:r>
              <w:t>Elaboración /</w:t>
            </w:r>
          </w:p>
          <w:p w:rsidR="00873FCD" w:rsidRDefault="00873FCD" w:rsidP="00670E9F">
            <w:pPr>
              <w:pStyle w:val="PSI-Normal"/>
            </w:pPr>
            <w:r>
              <w:t xml:space="preserve">Iteración </w:t>
            </w:r>
            <w:r w:rsidR="004D4D05">
              <w:t>1</w:t>
            </w:r>
          </w:p>
        </w:tc>
      </w:tr>
      <w:tr w:rsidR="00CD2020" w:rsidTr="00CD2020">
        <w:tc>
          <w:tcPr>
            <w:tcW w:w="2660" w:type="dxa"/>
          </w:tcPr>
          <w:p w:rsidR="00CD2020" w:rsidRDefault="00C43989" w:rsidP="00670E9F">
            <w:pPr>
              <w:pStyle w:val="PSI-Normal"/>
            </w:pPr>
            <w:r>
              <w:t>Reducción</w:t>
            </w:r>
          </w:p>
        </w:tc>
        <w:tc>
          <w:tcPr>
            <w:tcW w:w="1701" w:type="dxa"/>
          </w:tcPr>
          <w:p w:rsidR="00C43989" w:rsidRDefault="006A3A69" w:rsidP="00C43989">
            <w:pPr>
              <w:pStyle w:val="PSI-Normal"/>
            </w:pPr>
            <w:r>
              <w:t>Fabricio González</w:t>
            </w:r>
            <w:r w:rsidR="00C43989">
              <w:t xml:space="preserve">, </w:t>
            </w:r>
          </w:p>
          <w:p w:rsidR="00C43989" w:rsidRDefault="00C43989" w:rsidP="00C43989">
            <w:pPr>
              <w:pStyle w:val="PSI-Normal"/>
            </w:pPr>
            <w:r>
              <w:t>Nicolás Sartini,</w:t>
            </w:r>
          </w:p>
          <w:p w:rsidR="00CD2020" w:rsidRDefault="00C43989" w:rsidP="00C43989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Default="00873FCD" w:rsidP="00873FCD">
            <w:pPr>
              <w:pStyle w:val="PSI-Normal"/>
            </w:pPr>
            <w:r>
              <w:t>Organizar reuniones con el grupo “Lykaios” con la finalidad de definir el modelo lógico de la BD.</w:t>
            </w:r>
          </w:p>
        </w:tc>
        <w:tc>
          <w:tcPr>
            <w:tcW w:w="1701" w:type="dxa"/>
            <w:shd w:val="clear" w:color="auto" w:fill="auto"/>
          </w:tcPr>
          <w:p w:rsidR="004D4D05" w:rsidRDefault="004D4D05" w:rsidP="004D4D05">
            <w:pPr>
              <w:pStyle w:val="PSI-Normal"/>
            </w:pPr>
            <w:r>
              <w:t>Elaboración /</w:t>
            </w:r>
          </w:p>
          <w:p w:rsidR="00CD2020" w:rsidRDefault="004D4D05" w:rsidP="004D4D05">
            <w:pPr>
              <w:pStyle w:val="PSI-Normal"/>
            </w:pPr>
            <w:r>
              <w:t>Iteración 1</w:t>
            </w:r>
          </w:p>
        </w:tc>
      </w:tr>
      <w:tr w:rsidR="00873FCD" w:rsidTr="00CD2020">
        <w:tc>
          <w:tcPr>
            <w:tcW w:w="2660" w:type="dxa"/>
          </w:tcPr>
          <w:p w:rsidR="00873FCD" w:rsidRDefault="00873FCD" w:rsidP="00670E9F">
            <w:pPr>
              <w:pStyle w:val="PSI-Normal"/>
            </w:pPr>
            <w:r>
              <w:t xml:space="preserve">Reduccion </w:t>
            </w:r>
          </w:p>
        </w:tc>
        <w:tc>
          <w:tcPr>
            <w:tcW w:w="1701" w:type="dxa"/>
          </w:tcPr>
          <w:p w:rsidR="00873FCD" w:rsidRDefault="006A3A69" w:rsidP="00873FCD">
            <w:pPr>
              <w:pStyle w:val="PSI-Normal"/>
            </w:pPr>
            <w:r>
              <w:t>Fabricio González</w:t>
            </w:r>
            <w:r w:rsidR="00873FCD">
              <w:t xml:space="preserve">, </w:t>
            </w:r>
          </w:p>
          <w:p w:rsidR="00873FCD" w:rsidRDefault="00873FCD" w:rsidP="00873FCD">
            <w:pPr>
              <w:pStyle w:val="PSI-Normal"/>
            </w:pPr>
            <w:r>
              <w:t>Nicolás Sartini,</w:t>
            </w:r>
          </w:p>
          <w:p w:rsidR="00873FCD" w:rsidRDefault="00873FCD" w:rsidP="00873FCD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873FCD" w:rsidRDefault="00873FCD" w:rsidP="00873FCD">
            <w:pPr>
              <w:pStyle w:val="PSI-Normal"/>
            </w:pPr>
            <w:r>
              <w:t>Organizar reuniones con el grupo “Lykaios” con el fin de</w:t>
            </w:r>
            <w:r w:rsidR="004D4D05">
              <w:t xml:space="preserve"> implementar la BD</w:t>
            </w:r>
            <w:r>
              <w:t>.</w:t>
            </w:r>
          </w:p>
        </w:tc>
        <w:tc>
          <w:tcPr>
            <w:tcW w:w="1701" w:type="dxa"/>
            <w:shd w:val="clear" w:color="auto" w:fill="auto"/>
          </w:tcPr>
          <w:p w:rsidR="004D4D05" w:rsidRDefault="004D4D05" w:rsidP="004D4D05">
            <w:pPr>
              <w:pStyle w:val="PSI-Normal"/>
            </w:pPr>
            <w:r>
              <w:t>Elaboración /</w:t>
            </w:r>
          </w:p>
          <w:p w:rsidR="00873FCD" w:rsidRDefault="004D4D05" w:rsidP="004D4D05">
            <w:pPr>
              <w:pStyle w:val="PSI-Normal"/>
            </w:pPr>
            <w:r>
              <w:t>Iteración 1</w:t>
            </w: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6" w:name="_Toc528275165"/>
      <w:r>
        <w:t>Seguimiento</w:t>
      </w:r>
      <w:bookmarkEnd w:id="6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4D4D05" w:rsidP="00670E9F">
            <w:pPr>
              <w:pStyle w:val="PSI-Normal"/>
            </w:pPr>
            <w:r>
              <w:t>20/09/18</w:t>
            </w:r>
          </w:p>
        </w:tc>
        <w:tc>
          <w:tcPr>
            <w:tcW w:w="2161" w:type="dxa"/>
          </w:tcPr>
          <w:p w:rsidR="00CD2020" w:rsidRDefault="004D4D05" w:rsidP="00670E9F">
            <w:pPr>
              <w:pStyle w:val="PSI-Normal"/>
            </w:pPr>
            <w:r>
              <w:t>Elaboración / iteración 2</w:t>
            </w:r>
          </w:p>
        </w:tc>
        <w:tc>
          <w:tcPr>
            <w:tcW w:w="2161" w:type="dxa"/>
          </w:tcPr>
          <w:p w:rsidR="00CD2020" w:rsidRDefault="004D4D05" w:rsidP="00670E9F">
            <w:pPr>
              <w:pStyle w:val="PSI-Normal"/>
            </w:pPr>
            <w:r>
              <w:t>Hasta el momento no se pudo establecer una reunión con el otro grupo para discutir sobre el modelo de datos</w:t>
            </w:r>
            <w:r w:rsidR="00B376DE">
              <w:t>.</w:t>
            </w:r>
          </w:p>
        </w:tc>
        <w:tc>
          <w:tcPr>
            <w:tcW w:w="2272" w:type="dxa"/>
          </w:tcPr>
          <w:p w:rsidR="00CD2020" w:rsidRDefault="004D4D05" w:rsidP="00670E9F">
            <w:pPr>
              <w:pStyle w:val="PSI-Normal"/>
            </w:pPr>
            <w:r>
              <w:t>Francisco Estrada</w:t>
            </w:r>
          </w:p>
        </w:tc>
      </w:tr>
      <w:tr w:rsidR="004D4D05" w:rsidTr="00CD2020">
        <w:tc>
          <w:tcPr>
            <w:tcW w:w="2161" w:type="dxa"/>
          </w:tcPr>
          <w:p w:rsidR="004D4D05" w:rsidRDefault="004D4D05" w:rsidP="00670E9F">
            <w:pPr>
              <w:pStyle w:val="PSI-Normal"/>
            </w:pPr>
            <w:r>
              <w:t>01/10/18</w:t>
            </w:r>
          </w:p>
        </w:tc>
        <w:tc>
          <w:tcPr>
            <w:tcW w:w="2161" w:type="dxa"/>
          </w:tcPr>
          <w:p w:rsidR="004D4D05" w:rsidRDefault="004D4D05" w:rsidP="004D4D05">
            <w:pPr>
              <w:pStyle w:val="PSI-Normal"/>
            </w:pPr>
            <w:r>
              <w:t>Elaboración /</w:t>
            </w:r>
          </w:p>
          <w:p w:rsidR="004D4D05" w:rsidRDefault="00575467" w:rsidP="004D4D05">
            <w:pPr>
              <w:pStyle w:val="PSI-Normal"/>
            </w:pPr>
            <w:r>
              <w:t>i</w:t>
            </w:r>
            <w:r w:rsidR="004D4D05">
              <w:t>teración 3</w:t>
            </w:r>
          </w:p>
        </w:tc>
        <w:tc>
          <w:tcPr>
            <w:tcW w:w="2161" w:type="dxa"/>
          </w:tcPr>
          <w:p w:rsidR="004D4D05" w:rsidRDefault="004D4D05" w:rsidP="00670E9F">
            <w:pPr>
              <w:pStyle w:val="PSI-Normal"/>
            </w:pPr>
            <w:r>
              <w:t xml:space="preserve">Se estuvo viendo de manera informal algunas entidades detectadas hasta el momento </w:t>
            </w:r>
            <w:r w:rsidR="00B376DE">
              <w:t>por parte de ambos grupos.</w:t>
            </w:r>
          </w:p>
        </w:tc>
        <w:tc>
          <w:tcPr>
            <w:tcW w:w="2272" w:type="dxa"/>
          </w:tcPr>
          <w:p w:rsidR="004D4D05" w:rsidRDefault="004D4D05" w:rsidP="00670E9F">
            <w:pPr>
              <w:pStyle w:val="PSI-Normal"/>
            </w:pPr>
            <w:r>
              <w:t>Francisco Estrada</w:t>
            </w:r>
          </w:p>
          <w:p w:rsidR="00B376DE" w:rsidRDefault="00B376DE" w:rsidP="00670E9F">
            <w:pPr>
              <w:pStyle w:val="PSI-Normal"/>
            </w:pPr>
          </w:p>
        </w:tc>
      </w:tr>
      <w:tr w:rsidR="00B376DE" w:rsidTr="00CD2020">
        <w:tc>
          <w:tcPr>
            <w:tcW w:w="2161" w:type="dxa"/>
          </w:tcPr>
          <w:p w:rsidR="00B376DE" w:rsidRDefault="00B376DE" w:rsidP="00670E9F">
            <w:pPr>
              <w:pStyle w:val="PSI-Normal"/>
            </w:pPr>
            <w:r>
              <w:t>13/10/18</w:t>
            </w:r>
          </w:p>
        </w:tc>
        <w:tc>
          <w:tcPr>
            <w:tcW w:w="2161" w:type="dxa"/>
          </w:tcPr>
          <w:p w:rsidR="00B376DE" w:rsidRDefault="00B376DE" w:rsidP="00B376DE">
            <w:pPr>
              <w:pStyle w:val="PSI-Normal"/>
            </w:pPr>
            <w:r>
              <w:t>Elaboración /</w:t>
            </w:r>
          </w:p>
          <w:p w:rsidR="00B376DE" w:rsidRDefault="00575467" w:rsidP="00B376DE">
            <w:pPr>
              <w:pStyle w:val="PSI-Normal"/>
            </w:pPr>
            <w:r>
              <w:t>i</w:t>
            </w:r>
            <w:r w:rsidR="00B376DE">
              <w:t>teración 3</w:t>
            </w:r>
          </w:p>
        </w:tc>
        <w:tc>
          <w:tcPr>
            <w:tcW w:w="2161" w:type="dxa"/>
          </w:tcPr>
          <w:p w:rsidR="00B376DE" w:rsidRDefault="00B376DE" w:rsidP="00670E9F">
            <w:pPr>
              <w:pStyle w:val="PSI-Normal"/>
            </w:pPr>
            <w:r>
              <w:t>Se acordó una reunión para discutir sobre el modelo de datos, la misma se llevará a cabo en la fecha 15/10/18.</w:t>
            </w:r>
          </w:p>
        </w:tc>
        <w:tc>
          <w:tcPr>
            <w:tcW w:w="2272" w:type="dxa"/>
          </w:tcPr>
          <w:p w:rsidR="00B376DE" w:rsidRDefault="00B376DE" w:rsidP="00670E9F">
            <w:pPr>
              <w:pStyle w:val="PSI-Normal"/>
            </w:pPr>
            <w:r>
              <w:t>Francisco Estrada</w:t>
            </w:r>
          </w:p>
        </w:tc>
      </w:tr>
      <w:tr w:rsidR="00B376DE" w:rsidTr="00CD2020">
        <w:tc>
          <w:tcPr>
            <w:tcW w:w="2161" w:type="dxa"/>
          </w:tcPr>
          <w:p w:rsidR="00B376DE" w:rsidRDefault="00B376DE" w:rsidP="00670E9F">
            <w:pPr>
              <w:pStyle w:val="PSI-Normal"/>
            </w:pPr>
            <w:r>
              <w:t>15/10/18</w:t>
            </w:r>
          </w:p>
        </w:tc>
        <w:tc>
          <w:tcPr>
            <w:tcW w:w="2161" w:type="dxa"/>
          </w:tcPr>
          <w:p w:rsidR="00B376DE" w:rsidRDefault="00B376DE" w:rsidP="00B376DE">
            <w:pPr>
              <w:pStyle w:val="PSI-Normal"/>
            </w:pPr>
            <w:r>
              <w:t>Elaboración /</w:t>
            </w:r>
          </w:p>
          <w:p w:rsidR="00B376DE" w:rsidRDefault="00575467" w:rsidP="00B376DE">
            <w:pPr>
              <w:pStyle w:val="PSI-Normal"/>
            </w:pPr>
            <w:r>
              <w:t>i</w:t>
            </w:r>
            <w:r w:rsidR="00B376DE">
              <w:t>teración 3</w:t>
            </w:r>
          </w:p>
        </w:tc>
        <w:tc>
          <w:tcPr>
            <w:tcW w:w="2161" w:type="dxa"/>
          </w:tcPr>
          <w:p w:rsidR="00B376DE" w:rsidRDefault="00B376DE" w:rsidP="00670E9F">
            <w:pPr>
              <w:pStyle w:val="PSI-Normal"/>
            </w:pPr>
            <w:r>
              <w:t>Se estableció una primera versión del DER</w:t>
            </w:r>
          </w:p>
        </w:tc>
        <w:tc>
          <w:tcPr>
            <w:tcW w:w="2272" w:type="dxa"/>
          </w:tcPr>
          <w:p w:rsidR="00B376DE" w:rsidRDefault="00B376DE" w:rsidP="00670E9F">
            <w:pPr>
              <w:pStyle w:val="PSI-Normal"/>
            </w:pPr>
            <w:r>
              <w:t>Francisco Estrada</w:t>
            </w:r>
          </w:p>
        </w:tc>
      </w:tr>
      <w:tr w:rsidR="00B376DE" w:rsidTr="00CD2020">
        <w:tc>
          <w:tcPr>
            <w:tcW w:w="2161" w:type="dxa"/>
          </w:tcPr>
          <w:p w:rsidR="00B376DE" w:rsidRDefault="00575467" w:rsidP="00670E9F">
            <w:pPr>
              <w:pStyle w:val="PSI-Normal"/>
            </w:pPr>
            <w:r>
              <w:t>20/10/18</w:t>
            </w:r>
          </w:p>
        </w:tc>
        <w:tc>
          <w:tcPr>
            <w:tcW w:w="2161" w:type="dxa"/>
          </w:tcPr>
          <w:p w:rsidR="00B376DE" w:rsidRDefault="00575467" w:rsidP="00B376DE">
            <w:pPr>
              <w:pStyle w:val="PSI-Normal"/>
            </w:pPr>
            <w:r>
              <w:t>Elaboración / iteración 4</w:t>
            </w:r>
          </w:p>
        </w:tc>
        <w:tc>
          <w:tcPr>
            <w:tcW w:w="2161" w:type="dxa"/>
          </w:tcPr>
          <w:p w:rsidR="00B376DE" w:rsidRDefault="00575467" w:rsidP="00670E9F">
            <w:pPr>
              <w:pStyle w:val="PSI-Normal"/>
            </w:pPr>
            <w:r>
              <w:t xml:space="preserve">Se llevaron a cabo modificaciones sobre el modelo lógico </w:t>
            </w:r>
          </w:p>
        </w:tc>
        <w:tc>
          <w:tcPr>
            <w:tcW w:w="2272" w:type="dxa"/>
          </w:tcPr>
          <w:p w:rsidR="00B376DE" w:rsidRDefault="00575467" w:rsidP="00670E9F">
            <w:pPr>
              <w:pStyle w:val="PSI-Normal"/>
            </w:pPr>
            <w:r>
              <w:t>Francisco Estrada</w:t>
            </w:r>
          </w:p>
        </w:tc>
      </w:tr>
      <w:tr w:rsidR="00575467" w:rsidTr="00CD2020">
        <w:tc>
          <w:tcPr>
            <w:tcW w:w="2161" w:type="dxa"/>
          </w:tcPr>
          <w:p w:rsidR="00575467" w:rsidRDefault="00575467" w:rsidP="00575467">
            <w:pPr>
              <w:pStyle w:val="PSI-Normal"/>
            </w:pPr>
            <w:r>
              <w:t>24/10/18</w:t>
            </w:r>
          </w:p>
        </w:tc>
        <w:tc>
          <w:tcPr>
            <w:tcW w:w="2161" w:type="dxa"/>
          </w:tcPr>
          <w:p w:rsidR="00575467" w:rsidRDefault="00575467" w:rsidP="00575467">
            <w:pPr>
              <w:pStyle w:val="PSI-Normal"/>
            </w:pPr>
            <w:r>
              <w:t>Elaboración / iteración 4</w:t>
            </w:r>
          </w:p>
        </w:tc>
        <w:tc>
          <w:tcPr>
            <w:tcW w:w="2161" w:type="dxa"/>
          </w:tcPr>
          <w:p w:rsidR="00575467" w:rsidRDefault="00575467" w:rsidP="00575467">
            <w:pPr>
              <w:pStyle w:val="PSI-Normal"/>
            </w:pPr>
            <w:r>
              <w:t>Se definió el modelo lógico y la implementación de la BD</w:t>
            </w:r>
          </w:p>
        </w:tc>
        <w:tc>
          <w:tcPr>
            <w:tcW w:w="2272" w:type="dxa"/>
          </w:tcPr>
          <w:p w:rsidR="00575467" w:rsidRDefault="00575467" w:rsidP="00575467">
            <w:pPr>
              <w:pStyle w:val="PSI-Normal"/>
            </w:pPr>
            <w:r>
              <w:t>Francisco Estrada</w:t>
            </w:r>
          </w:p>
        </w:tc>
      </w:tr>
      <w:tr w:rsidR="006A3A69" w:rsidTr="00CD2020">
        <w:tc>
          <w:tcPr>
            <w:tcW w:w="2161" w:type="dxa"/>
          </w:tcPr>
          <w:p w:rsidR="006A3A69" w:rsidRDefault="009C5EC8" w:rsidP="00575467">
            <w:pPr>
              <w:pStyle w:val="PSI-Normal"/>
            </w:pPr>
            <w:r>
              <w:t>07/11/18</w:t>
            </w:r>
          </w:p>
        </w:tc>
        <w:tc>
          <w:tcPr>
            <w:tcW w:w="2161" w:type="dxa"/>
          </w:tcPr>
          <w:p w:rsidR="006A3A69" w:rsidRDefault="009C5EC8" w:rsidP="00575467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6A3A69" w:rsidRDefault="009A00C6" w:rsidP="00575467">
            <w:pPr>
              <w:pStyle w:val="PSI-Normal"/>
            </w:pPr>
            <w:r>
              <w:t>Se llevó a cabo cambios en la BD de manera acordada entre ambos grupos.</w:t>
            </w:r>
          </w:p>
        </w:tc>
        <w:tc>
          <w:tcPr>
            <w:tcW w:w="2272" w:type="dxa"/>
          </w:tcPr>
          <w:p w:rsidR="006A3A69" w:rsidRDefault="009A00C6" w:rsidP="00575467">
            <w:pPr>
              <w:pStyle w:val="PSI-Normal"/>
            </w:pPr>
            <w:r>
              <w:t>Francisco Estrada</w:t>
            </w:r>
          </w:p>
        </w:tc>
      </w:tr>
      <w:tr w:rsidR="009A00C6" w:rsidTr="00CD2020">
        <w:tc>
          <w:tcPr>
            <w:tcW w:w="2161" w:type="dxa"/>
          </w:tcPr>
          <w:p w:rsidR="009A00C6" w:rsidRDefault="009A00C6" w:rsidP="009A00C6">
            <w:pPr>
              <w:pStyle w:val="PSI-Normal"/>
            </w:pPr>
            <w:r>
              <w:t>14/11/18</w:t>
            </w:r>
          </w:p>
        </w:tc>
        <w:tc>
          <w:tcPr>
            <w:tcW w:w="2161" w:type="dxa"/>
          </w:tcPr>
          <w:p w:rsidR="009A00C6" w:rsidRDefault="009A00C6" w:rsidP="009A00C6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9A00C6" w:rsidRDefault="009A00C6" w:rsidP="009A00C6">
            <w:pPr>
              <w:pStyle w:val="PSI-Normal"/>
            </w:pPr>
            <w:r>
              <w:t>Se llevó a cabo cambios en la BD de manera acordada entre ambos grupos.</w:t>
            </w:r>
          </w:p>
        </w:tc>
        <w:tc>
          <w:tcPr>
            <w:tcW w:w="2272" w:type="dxa"/>
          </w:tcPr>
          <w:p w:rsidR="009A00C6" w:rsidRDefault="009A00C6" w:rsidP="009A00C6">
            <w:pPr>
              <w:pStyle w:val="PSI-Normal"/>
            </w:pPr>
            <w:r>
              <w:t>Francisco Estrada</w:t>
            </w:r>
          </w:p>
        </w:tc>
      </w:tr>
      <w:tr w:rsidR="00323D34" w:rsidTr="00CD2020">
        <w:tc>
          <w:tcPr>
            <w:tcW w:w="2161" w:type="dxa"/>
          </w:tcPr>
          <w:p w:rsidR="00323D34" w:rsidRDefault="00323D34" w:rsidP="009A00C6">
            <w:pPr>
              <w:pStyle w:val="PSI-Normal"/>
            </w:pPr>
            <w:r>
              <w:t>19/11/18</w:t>
            </w:r>
          </w:p>
        </w:tc>
        <w:tc>
          <w:tcPr>
            <w:tcW w:w="2161" w:type="dxa"/>
          </w:tcPr>
          <w:p w:rsidR="00323D34" w:rsidRDefault="00323D34" w:rsidP="009A00C6">
            <w:pPr>
              <w:pStyle w:val="PSI-Normal"/>
            </w:pPr>
            <w:r>
              <w:t>Construcción / iteración 3</w:t>
            </w:r>
          </w:p>
        </w:tc>
        <w:tc>
          <w:tcPr>
            <w:tcW w:w="2161" w:type="dxa"/>
          </w:tcPr>
          <w:p w:rsidR="00323D34" w:rsidRDefault="00516900" w:rsidP="009A00C6">
            <w:pPr>
              <w:pStyle w:val="PSI-Normal"/>
            </w:pPr>
            <w:r>
              <w:t xml:space="preserve">Se realizó cambios en la BD de parte </w:t>
            </w:r>
            <w:r>
              <w:lastRenderedPageBreak/>
              <w:t>del VASPA Team (no afectaría al otro grupo)</w:t>
            </w:r>
          </w:p>
        </w:tc>
        <w:tc>
          <w:tcPr>
            <w:tcW w:w="2272" w:type="dxa"/>
          </w:tcPr>
          <w:p w:rsidR="00323D34" w:rsidRDefault="00516900" w:rsidP="009A00C6">
            <w:pPr>
              <w:pStyle w:val="PSI-Normal"/>
            </w:pPr>
            <w:r>
              <w:lastRenderedPageBreak/>
              <w:t>Francisco Estrada</w:t>
            </w:r>
          </w:p>
        </w:tc>
      </w:tr>
      <w:tr w:rsidR="009A00C6" w:rsidTr="00CD2020">
        <w:tc>
          <w:tcPr>
            <w:tcW w:w="2161" w:type="dxa"/>
          </w:tcPr>
          <w:p w:rsidR="009A00C6" w:rsidRDefault="00517D20" w:rsidP="009A00C6">
            <w:pPr>
              <w:pStyle w:val="PSI-Normal"/>
            </w:pPr>
            <w:r>
              <w:t>23/11/18</w:t>
            </w:r>
          </w:p>
        </w:tc>
        <w:tc>
          <w:tcPr>
            <w:tcW w:w="2161" w:type="dxa"/>
          </w:tcPr>
          <w:p w:rsidR="009A00C6" w:rsidRDefault="00376633" w:rsidP="009A00C6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9A00C6" w:rsidRDefault="00517D20" w:rsidP="009A00C6">
            <w:pPr>
              <w:pStyle w:val="PSI-Normal"/>
            </w:pPr>
            <w:r>
              <w:t>Los cambios se llevaran a cabo de manera informal en caso de haberlo por parte de ambos grupos debido a los tiempos (fin de la cursada).</w:t>
            </w:r>
          </w:p>
        </w:tc>
        <w:tc>
          <w:tcPr>
            <w:tcW w:w="2272" w:type="dxa"/>
          </w:tcPr>
          <w:p w:rsidR="009A00C6" w:rsidRDefault="00517D20" w:rsidP="009A00C6">
            <w:pPr>
              <w:pStyle w:val="PSI-Normal"/>
            </w:pPr>
            <w:r>
              <w:t>Francisco Estrada</w:t>
            </w:r>
          </w:p>
          <w:p w:rsidR="00376633" w:rsidRDefault="00376633" w:rsidP="009A00C6">
            <w:pPr>
              <w:pStyle w:val="PSI-Normal"/>
            </w:pPr>
          </w:p>
        </w:tc>
      </w:tr>
      <w:tr w:rsidR="00376633" w:rsidTr="00CD2020">
        <w:tc>
          <w:tcPr>
            <w:tcW w:w="2161" w:type="dxa"/>
          </w:tcPr>
          <w:p w:rsidR="00376633" w:rsidRDefault="00376633" w:rsidP="009A00C6">
            <w:pPr>
              <w:pStyle w:val="PSI-Normal"/>
            </w:pPr>
            <w:r>
              <w:t>27/11/18</w:t>
            </w:r>
          </w:p>
        </w:tc>
        <w:tc>
          <w:tcPr>
            <w:tcW w:w="2161" w:type="dxa"/>
          </w:tcPr>
          <w:p w:rsidR="00376633" w:rsidRDefault="00376633" w:rsidP="009A00C6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376633" w:rsidRDefault="00376633" w:rsidP="009A00C6">
            <w:pPr>
              <w:pStyle w:val="PSI-Normal"/>
            </w:pPr>
            <w:r>
              <w:t xml:space="preserve">Cada grupo </w:t>
            </w:r>
            <w:r w:rsidR="00AF50E7">
              <w:t>hará los cambios que considere</w:t>
            </w:r>
            <w:r>
              <w:t xml:space="preserve"> necesario para su proyecto. (se supone que no </w:t>
            </w:r>
            <w:r w:rsidR="00AF50E7">
              <w:t>habrán</w:t>
            </w:r>
            <w:r>
              <w:t xml:space="preserve"> cambios profundos en la estructura de la BD)</w:t>
            </w:r>
            <w:r w:rsidR="00AF50E7">
              <w:t>.</w:t>
            </w:r>
          </w:p>
        </w:tc>
        <w:tc>
          <w:tcPr>
            <w:tcW w:w="2272" w:type="dxa"/>
          </w:tcPr>
          <w:p w:rsidR="00376633" w:rsidRDefault="00376633" w:rsidP="009A00C6">
            <w:pPr>
              <w:pStyle w:val="PSI-Normal"/>
            </w:pPr>
            <w:r>
              <w:t>Francisco Estrada</w:t>
            </w: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252" w:rsidRDefault="00C82252" w:rsidP="00C94FBE">
      <w:pPr>
        <w:spacing w:before="0" w:line="240" w:lineRule="auto"/>
      </w:pPr>
      <w:r>
        <w:separator/>
      </w:r>
    </w:p>
    <w:p w:rsidR="00C82252" w:rsidRDefault="00C82252"/>
  </w:endnote>
  <w:endnote w:type="continuationSeparator" w:id="0">
    <w:p w:rsidR="00C82252" w:rsidRDefault="00C82252" w:rsidP="00C94FBE">
      <w:pPr>
        <w:spacing w:before="0" w:line="240" w:lineRule="auto"/>
      </w:pPr>
      <w:r>
        <w:continuationSeparator/>
      </w:r>
    </w:p>
    <w:p w:rsidR="00C82252" w:rsidRDefault="00C822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695" w:rsidRDefault="00C82252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>VASPA Team</w:t>
        </w:r>
      </w:sdtContent>
    </w:sdt>
    <w:r>
      <w:rPr>
        <w:noProof/>
        <w:lang w:val="es-AR" w:eastAsia="es-AR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<v:rect id="Rectangle 29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r>
      <w:rPr>
        <w:noProof/>
        <w:lang w:val="es-AR" w:eastAsia="es-AR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DA713C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DA713C" w:rsidRPr="00DD5A70">
          <w:rPr>
            <w:rFonts w:asciiTheme="majorHAnsi" w:hAnsiTheme="majorHAnsi" w:cstheme="majorHAnsi"/>
          </w:rPr>
          <w:fldChar w:fldCharType="separate"/>
        </w:r>
        <w:r w:rsidR="00B92F5A">
          <w:rPr>
            <w:rFonts w:asciiTheme="majorHAnsi" w:hAnsiTheme="majorHAnsi" w:cstheme="majorHAnsi"/>
            <w:noProof/>
          </w:rPr>
          <w:t>5</w:t>
        </w:r>
        <w:r w:rsidR="00DA713C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DA713C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DA713C" w:rsidRPr="00DD5A70">
          <w:rPr>
            <w:rFonts w:asciiTheme="majorHAnsi" w:hAnsiTheme="majorHAnsi" w:cstheme="majorHAnsi"/>
          </w:rPr>
          <w:fldChar w:fldCharType="separate"/>
        </w:r>
        <w:r w:rsidR="00B92F5A">
          <w:rPr>
            <w:rFonts w:asciiTheme="majorHAnsi" w:hAnsiTheme="majorHAnsi" w:cstheme="majorHAnsi"/>
            <w:noProof/>
          </w:rPr>
          <w:t>7</w:t>
        </w:r>
        <w:r w:rsidR="00DA713C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val="es-AR" w:eastAsia="es-AR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252" w:rsidRDefault="00C82252" w:rsidP="00C94FBE">
      <w:pPr>
        <w:spacing w:before="0" w:line="240" w:lineRule="auto"/>
      </w:pPr>
      <w:r>
        <w:separator/>
      </w:r>
    </w:p>
    <w:p w:rsidR="00C82252" w:rsidRDefault="00C82252"/>
  </w:footnote>
  <w:footnote w:type="continuationSeparator" w:id="0">
    <w:p w:rsidR="00C82252" w:rsidRDefault="00C82252" w:rsidP="00C94FBE">
      <w:pPr>
        <w:spacing w:before="0" w:line="240" w:lineRule="auto"/>
      </w:pPr>
      <w:r>
        <w:continuationSeparator/>
      </w:r>
    </w:p>
    <w:p w:rsidR="00C82252" w:rsidRDefault="00C822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2252"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C82252"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C82252"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<v:rect id="Rectangle 3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2DEB"/>
    <w:rsid w:val="00011BED"/>
    <w:rsid w:val="00017EFE"/>
    <w:rsid w:val="00037C16"/>
    <w:rsid w:val="00045F1A"/>
    <w:rsid w:val="00087F53"/>
    <w:rsid w:val="00092BC0"/>
    <w:rsid w:val="00093315"/>
    <w:rsid w:val="000A0FE7"/>
    <w:rsid w:val="000A2886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7126D"/>
    <w:rsid w:val="00183953"/>
    <w:rsid w:val="00185A46"/>
    <w:rsid w:val="00191198"/>
    <w:rsid w:val="001950C8"/>
    <w:rsid w:val="001A2EE6"/>
    <w:rsid w:val="001C1394"/>
    <w:rsid w:val="001C6104"/>
    <w:rsid w:val="001C799E"/>
    <w:rsid w:val="001F5F92"/>
    <w:rsid w:val="0020621B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D5E56"/>
    <w:rsid w:val="002E0AB6"/>
    <w:rsid w:val="002E7874"/>
    <w:rsid w:val="002F0731"/>
    <w:rsid w:val="002F1461"/>
    <w:rsid w:val="003130E3"/>
    <w:rsid w:val="003149A1"/>
    <w:rsid w:val="003163C6"/>
    <w:rsid w:val="00323D34"/>
    <w:rsid w:val="00343A16"/>
    <w:rsid w:val="00344258"/>
    <w:rsid w:val="00346864"/>
    <w:rsid w:val="00350E39"/>
    <w:rsid w:val="003560F2"/>
    <w:rsid w:val="00363FD1"/>
    <w:rsid w:val="00376633"/>
    <w:rsid w:val="00397566"/>
    <w:rsid w:val="003B7F1F"/>
    <w:rsid w:val="003C2D2C"/>
    <w:rsid w:val="003C34D1"/>
    <w:rsid w:val="003C54B1"/>
    <w:rsid w:val="003E12FE"/>
    <w:rsid w:val="0040066E"/>
    <w:rsid w:val="00400FB5"/>
    <w:rsid w:val="00441FF1"/>
    <w:rsid w:val="004525FF"/>
    <w:rsid w:val="004807AF"/>
    <w:rsid w:val="00497036"/>
    <w:rsid w:val="004A54C8"/>
    <w:rsid w:val="004C5D7E"/>
    <w:rsid w:val="004D45CD"/>
    <w:rsid w:val="004D4D05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16900"/>
    <w:rsid w:val="00517D20"/>
    <w:rsid w:val="00543E7C"/>
    <w:rsid w:val="00564033"/>
    <w:rsid w:val="00570F4F"/>
    <w:rsid w:val="00575467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3674"/>
    <w:rsid w:val="00653C38"/>
    <w:rsid w:val="00670E9F"/>
    <w:rsid w:val="006722CF"/>
    <w:rsid w:val="0068758F"/>
    <w:rsid w:val="00690373"/>
    <w:rsid w:val="006919D5"/>
    <w:rsid w:val="006A2495"/>
    <w:rsid w:val="006A3A69"/>
    <w:rsid w:val="006B3371"/>
    <w:rsid w:val="00700994"/>
    <w:rsid w:val="0070494E"/>
    <w:rsid w:val="00705C02"/>
    <w:rsid w:val="00710BA6"/>
    <w:rsid w:val="00711DF8"/>
    <w:rsid w:val="007447BE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73FCD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08A2"/>
    <w:rsid w:val="0096683E"/>
    <w:rsid w:val="009A00C6"/>
    <w:rsid w:val="009A3173"/>
    <w:rsid w:val="009C5EC8"/>
    <w:rsid w:val="009E25EF"/>
    <w:rsid w:val="009E4DA8"/>
    <w:rsid w:val="009F4449"/>
    <w:rsid w:val="00A0436A"/>
    <w:rsid w:val="00A12B5B"/>
    <w:rsid w:val="00A13DBA"/>
    <w:rsid w:val="00A171DB"/>
    <w:rsid w:val="00A201FA"/>
    <w:rsid w:val="00A2496D"/>
    <w:rsid w:val="00A2757B"/>
    <w:rsid w:val="00A27B42"/>
    <w:rsid w:val="00A33FD9"/>
    <w:rsid w:val="00A45630"/>
    <w:rsid w:val="00A50ABB"/>
    <w:rsid w:val="00A670E3"/>
    <w:rsid w:val="00A77992"/>
    <w:rsid w:val="00A81567"/>
    <w:rsid w:val="00A83F7F"/>
    <w:rsid w:val="00AE0C53"/>
    <w:rsid w:val="00AF50E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376DE"/>
    <w:rsid w:val="00B40365"/>
    <w:rsid w:val="00B77F48"/>
    <w:rsid w:val="00B92F5A"/>
    <w:rsid w:val="00B97D53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3989"/>
    <w:rsid w:val="00C5135E"/>
    <w:rsid w:val="00C67EBC"/>
    <w:rsid w:val="00C7670E"/>
    <w:rsid w:val="00C82252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4961"/>
    <w:rsid w:val="00D06E99"/>
    <w:rsid w:val="00D15FB2"/>
    <w:rsid w:val="00D255E1"/>
    <w:rsid w:val="00D43375"/>
    <w:rsid w:val="00D649B2"/>
    <w:rsid w:val="00D80E83"/>
    <w:rsid w:val="00D81A53"/>
    <w:rsid w:val="00DA284A"/>
    <w:rsid w:val="00DA3E53"/>
    <w:rsid w:val="00DA713C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77241"/>
    <w:rsid w:val="00E8096E"/>
    <w:rsid w:val="00E82B1B"/>
    <w:rsid w:val="00E84E25"/>
    <w:rsid w:val="00E93312"/>
    <w:rsid w:val="00E9758E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,"/>
  <w14:docId w14:val="533E75A2"/>
  <w15:docId w15:val="{3971415A-0CE7-47F1-8AB5-B99450A9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1D81F8-5999-4DA5-B589-72D2D5ED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185</TotalTime>
  <Pages>7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pablo</cp:lastModifiedBy>
  <cp:revision>15</cp:revision>
  <dcterms:created xsi:type="dcterms:W3CDTF">2018-08-31T03:46:00Z</dcterms:created>
  <dcterms:modified xsi:type="dcterms:W3CDTF">2019-08-20T14:10:00Z</dcterms:modified>
</cp:coreProperties>
</file>