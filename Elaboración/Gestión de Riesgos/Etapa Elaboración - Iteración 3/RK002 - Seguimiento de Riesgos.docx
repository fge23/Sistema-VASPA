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ED5E7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 xml:space="preserve">Tabla </w:t>
          </w:r>
          <w:bookmarkStart w:id="0" w:name="_GoBack"/>
          <w:bookmarkEnd w:id="0"/>
          <w:r>
            <w:t>de contenido</w:t>
          </w:r>
        </w:p>
        <w:p w:rsidR="00AB0DED"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945887" w:history="1">
            <w:r w:rsidR="00AB0DED" w:rsidRPr="00CE74B2">
              <w:rPr>
                <w:rStyle w:val="Hipervnculo"/>
                <w:noProof/>
              </w:rPr>
              <w:t>Leyenda</w:t>
            </w:r>
            <w:r w:rsidR="00AB0DED">
              <w:rPr>
                <w:noProof/>
                <w:webHidden/>
              </w:rPr>
              <w:tab/>
            </w:r>
            <w:r w:rsidR="00AB0DED">
              <w:rPr>
                <w:noProof/>
                <w:webHidden/>
              </w:rPr>
              <w:fldChar w:fldCharType="begin"/>
            </w:r>
            <w:r w:rsidR="00AB0DED">
              <w:rPr>
                <w:noProof/>
                <w:webHidden/>
              </w:rPr>
              <w:instrText xml:space="preserve"> PAGEREF _Toc530945887 \h </w:instrText>
            </w:r>
            <w:r w:rsidR="00AB0DED">
              <w:rPr>
                <w:noProof/>
                <w:webHidden/>
              </w:rPr>
            </w:r>
            <w:r w:rsidR="00AB0DED">
              <w:rPr>
                <w:noProof/>
                <w:webHidden/>
              </w:rPr>
              <w:fldChar w:fldCharType="separate"/>
            </w:r>
            <w:r w:rsidR="00AB0DED">
              <w:rPr>
                <w:noProof/>
                <w:webHidden/>
              </w:rPr>
              <w:t>4</w:t>
            </w:r>
            <w:r w:rsidR="00AB0DED">
              <w:rPr>
                <w:noProof/>
                <w:webHidden/>
              </w:rPr>
              <w:fldChar w:fldCharType="end"/>
            </w:r>
          </w:hyperlink>
        </w:p>
        <w:p w:rsidR="00AB0DED" w:rsidRDefault="00AB0DED">
          <w:pPr>
            <w:pStyle w:val="TDC1"/>
            <w:rPr>
              <w:rFonts w:eastAsiaTheme="minorEastAsia"/>
              <w:b w:val="0"/>
              <w:bCs w:val="0"/>
              <w:noProof/>
              <w:sz w:val="22"/>
              <w:szCs w:val="22"/>
              <w:lang w:val="es-AR" w:eastAsia="es-AR"/>
            </w:rPr>
          </w:pPr>
          <w:hyperlink w:anchor="_Toc530945888" w:history="1">
            <w:r w:rsidRPr="00CE74B2">
              <w:rPr>
                <w:rStyle w:val="Hipervnculo"/>
                <w:noProof/>
              </w:rPr>
              <w:t>&lt;Referencia RK002&gt;</w:t>
            </w:r>
            <w:r>
              <w:rPr>
                <w:noProof/>
                <w:webHidden/>
              </w:rPr>
              <w:tab/>
            </w:r>
            <w:r>
              <w:rPr>
                <w:noProof/>
                <w:webHidden/>
              </w:rPr>
              <w:fldChar w:fldCharType="begin"/>
            </w:r>
            <w:r>
              <w:rPr>
                <w:noProof/>
                <w:webHidden/>
              </w:rPr>
              <w:instrText xml:space="preserve"> PAGEREF _Toc530945888 \h </w:instrText>
            </w:r>
            <w:r>
              <w:rPr>
                <w:noProof/>
                <w:webHidden/>
              </w:rPr>
            </w:r>
            <w:r>
              <w:rPr>
                <w:noProof/>
                <w:webHidden/>
              </w:rPr>
              <w:fldChar w:fldCharType="separate"/>
            </w:r>
            <w:r>
              <w:rPr>
                <w:noProof/>
                <w:webHidden/>
              </w:rPr>
              <w:t>5</w:t>
            </w:r>
            <w:r>
              <w:rPr>
                <w:noProof/>
                <w:webHidden/>
              </w:rPr>
              <w:fldChar w:fldCharType="end"/>
            </w:r>
          </w:hyperlink>
        </w:p>
        <w:p w:rsidR="00AB0DED" w:rsidRDefault="00AB0DED">
          <w:pPr>
            <w:pStyle w:val="TDC2"/>
            <w:rPr>
              <w:rFonts w:eastAsiaTheme="minorEastAsia"/>
              <w:i w:val="0"/>
              <w:iCs w:val="0"/>
              <w:noProof/>
              <w:sz w:val="22"/>
              <w:szCs w:val="22"/>
              <w:lang w:val="es-AR" w:eastAsia="es-AR"/>
            </w:rPr>
          </w:pPr>
          <w:hyperlink w:anchor="_Toc530945889" w:history="1">
            <w:r w:rsidRPr="00CE74B2">
              <w:rPr>
                <w:rStyle w:val="Hipervnculo"/>
                <w:noProof/>
              </w:rPr>
              <w:t>Identificación</w:t>
            </w:r>
            <w:r>
              <w:rPr>
                <w:noProof/>
                <w:webHidden/>
              </w:rPr>
              <w:tab/>
            </w:r>
            <w:r>
              <w:rPr>
                <w:noProof/>
                <w:webHidden/>
              </w:rPr>
              <w:fldChar w:fldCharType="begin"/>
            </w:r>
            <w:r>
              <w:rPr>
                <w:noProof/>
                <w:webHidden/>
              </w:rPr>
              <w:instrText xml:space="preserve"> PAGEREF _Toc530945889 \h </w:instrText>
            </w:r>
            <w:r>
              <w:rPr>
                <w:noProof/>
                <w:webHidden/>
              </w:rPr>
            </w:r>
            <w:r>
              <w:rPr>
                <w:noProof/>
                <w:webHidden/>
              </w:rPr>
              <w:fldChar w:fldCharType="separate"/>
            </w:r>
            <w:r>
              <w:rPr>
                <w:noProof/>
                <w:webHidden/>
              </w:rPr>
              <w:t>5</w:t>
            </w:r>
            <w:r>
              <w:rPr>
                <w:noProof/>
                <w:webHidden/>
              </w:rPr>
              <w:fldChar w:fldCharType="end"/>
            </w:r>
          </w:hyperlink>
        </w:p>
        <w:p w:rsidR="00AB0DED" w:rsidRDefault="00AB0DED">
          <w:pPr>
            <w:pStyle w:val="TDC2"/>
            <w:rPr>
              <w:rFonts w:eastAsiaTheme="minorEastAsia"/>
              <w:i w:val="0"/>
              <w:iCs w:val="0"/>
              <w:noProof/>
              <w:sz w:val="22"/>
              <w:szCs w:val="22"/>
              <w:lang w:val="es-AR" w:eastAsia="es-AR"/>
            </w:rPr>
          </w:pPr>
          <w:hyperlink w:anchor="_Toc530945890" w:history="1">
            <w:r w:rsidRPr="00CE74B2">
              <w:rPr>
                <w:rStyle w:val="Hipervnculo"/>
                <w:noProof/>
              </w:rPr>
              <w:t>Análisis</w:t>
            </w:r>
            <w:r>
              <w:rPr>
                <w:noProof/>
                <w:webHidden/>
              </w:rPr>
              <w:tab/>
            </w:r>
            <w:r>
              <w:rPr>
                <w:noProof/>
                <w:webHidden/>
              </w:rPr>
              <w:fldChar w:fldCharType="begin"/>
            </w:r>
            <w:r>
              <w:rPr>
                <w:noProof/>
                <w:webHidden/>
              </w:rPr>
              <w:instrText xml:space="preserve"> PAGEREF _Toc530945890 \h </w:instrText>
            </w:r>
            <w:r>
              <w:rPr>
                <w:noProof/>
                <w:webHidden/>
              </w:rPr>
            </w:r>
            <w:r>
              <w:rPr>
                <w:noProof/>
                <w:webHidden/>
              </w:rPr>
              <w:fldChar w:fldCharType="separate"/>
            </w:r>
            <w:r>
              <w:rPr>
                <w:noProof/>
                <w:webHidden/>
              </w:rPr>
              <w:t>5</w:t>
            </w:r>
            <w:r>
              <w:rPr>
                <w:noProof/>
                <w:webHidden/>
              </w:rPr>
              <w:fldChar w:fldCharType="end"/>
            </w:r>
          </w:hyperlink>
        </w:p>
        <w:p w:rsidR="00AB0DED" w:rsidRDefault="00AB0DED">
          <w:pPr>
            <w:pStyle w:val="TDC2"/>
            <w:rPr>
              <w:rFonts w:eastAsiaTheme="minorEastAsia"/>
              <w:i w:val="0"/>
              <w:iCs w:val="0"/>
              <w:noProof/>
              <w:sz w:val="22"/>
              <w:szCs w:val="22"/>
              <w:lang w:val="es-AR" w:eastAsia="es-AR"/>
            </w:rPr>
          </w:pPr>
          <w:hyperlink w:anchor="_Toc530945891" w:history="1">
            <w:r w:rsidRPr="00CE74B2">
              <w:rPr>
                <w:rStyle w:val="Hipervnculo"/>
                <w:noProof/>
              </w:rPr>
              <w:t>Plan de Riesgos</w:t>
            </w:r>
            <w:r>
              <w:rPr>
                <w:noProof/>
                <w:webHidden/>
              </w:rPr>
              <w:tab/>
            </w:r>
            <w:r>
              <w:rPr>
                <w:noProof/>
                <w:webHidden/>
              </w:rPr>
              <w:fldChar w:fldCharType="begin"/>
            </w:r>
            <w:r>
              <w:rPr>
                <w:noProof/>
                <w:webHidden/>
              </w:rPr>
              <w:instrText xml:space="preserve"> PAGEREF _Toc530945891 \h </w:instrText>
            </w:r>
            <w:r>
              <w:rPr>
                <w:noProof/>
                <w:webHidden/>
              </w:rPr>
            </w:r>
            <w:r>
              <w:rPr>
                <w:noProof/>
                <w:webHidden/>
              </w:rPr>
              <w:fldChar w:fldCharType="separate"/>
            </w:r>
            <w:r>
              <w:rPr>
                <w:noProof/>
                <w:webHidden/>
              </w:rPr>
              <w:t>5</w:t>
            </w:r>
            <w:r>
              <w:rPr>
                <w:noProof/>
                <w:webHidden/>
              </w:rPr>
              <w:fldChar w:fldCharType="end"/>
            </w:r>
          </w:hyperlink>
        </w:p>
        <w:p w:rsidR="00AB0DED" w:rsidRDefault="00AB0DED">
          <w:pPr>
            <w:pStyle w:val="TDC2"/>
            <w:rPr>
              <w:rFonts w:eastAsiaTheme="minorEastAsia"/>
              <w:i w:val="0"/>
              <w:iCs w:val="0"/>
              <w:noProof/>
              <w:sz w:val="22"/>
              <w:szCs w:val="22"/>
              <w:lang w:val="es-AR" w:eastAsia="es-AR"/>
            </w:rPr>
          </w:pPr>
          <w:hyperlink w:anchor="_Toc530945892" w:history="1">
            <w:r w:rsidRPr="00CE74B2">
              <w:rPr>
                <w:rStyle w:val="Hipervnculo"/>
                <w:noProof/>
              </w:rPr>
              <w:t>Seguimiento</w:t>
            </w:r>
            <w:r>
              <w:rPr>
                <w:noProof/>
                <w:webHidden/>
              </w:rPr>
              <w:tab/>
            </w:r>
            <w:r>
              <w:rPr>
                <w:noProof/>
                <w:webHidden/>
              </w:rPr>
              <w:fldChar w:fldCharType="begin"/>
            </w:r>
            <w:r>
              <w:rPr>
                <w:noProof/>
                <w:webHidden/>
              </w:rPr>
              <w:instrText xml:space="preserve"> PAGEREF _Toc530945892 \h </w:instrText>
            </w:r>
            <w:r>
              <w:rPr>
                <w:noProof/>
                <w:webHidden/>
              </w:rPr>
            </w:r>
            <w:r>
              <w:rPr>
                <w:noProof/>
                <w:webHidden/>
              </w:rPr>
              <w:fldChar w:fldCharType="separate"/>
            </w:r>
            <w:r>
              <w:rPr>
                <w:noProof/>
                <w:webHidden/>
              </w:rPr>
              <w:t>6</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530945887"/>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2" w:name="_Toc530945888"/>
      <w:r>
        <w:lastRenderedPageBreak/>
        <w:t>&lt;Referencia RK00</w:t>
      </w:r>
      <w:r w:rsidR="000C7007">
        <w:t>2</w:t>
      </w:r>
      <w:r>
        <w:t>&gt;</w:t>
      </w:r>
      <w:bookmarkEnd w:id="2"/>
    </w:p>
    <w:p w:rsidR="00441FF1" w:rsidRDefault="00441FF1" w:rsidP="00441FF1">
      <w:pPr>
        <w:pStyle w:val="PSI-Ttulo2"/>
      </w:pPr>
      <w:bookmarkStart w:id="3" w:name="_Toc530945889"/>
      <w:r>
        <w:t>Identificación</w:t>
      </w:r>
      <w:bookmarkEnd w:id="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0C7007" w:rsidP="00731B3B">
            <w:pPr>
              <w:pStyle w:val="PSI-Normal"/>
            </w:pPr>
            <w:r>
              <w:t>RK002</w:t>
            </w:r>
          </w:p>
        </w:tc>
        <w:tc>
          <w:tcPr>
            <w:tcW w:w="2734" w:type="dxa"/>
            <w:gridSpan w:val="3"/>
            <w:shd w:val="clear" w:color="auto" w:fill="auto"/>
          </w:tcPr>
          <w:p w:rsidR="00731B3B" w:rsidRPr="008B12EB" w:rsidRDefault="000C7007" w:rsidP="00731B3B">
            <w:pPr>
              <w:pStyle w:val="PSI-Normal"/>
            </w:pPr>
            <w:r>
              <w:t>30/09/18</w:t>
            </w:r>
          </w:p>
        </w:tc>
        <w:tc>
          <w:tcPr>
            <w:tcW w:w="2700" w:type="dxa"/>
            <w:shd w:val="clear" w:color="auto" w:fill="auto"/>
          </w:tcPr>
          <w:p w:rsidR="00731B3B" w:rsidRPr="008B12EB" w:rsidRDefault="000C7007" w:rsidP="00731B3B">
            <w:pPr>
              <w:pStyle w:val="PSI-Normal"/>
            </w:pPr>
            <w:r>
              <w:t>Fase Elaboración – Iteración 3</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0C7007" w:rsidP="00731B3B">
            <w:pPr>
              <w:pStyle w:val="PSI-Normal"/>
            </w:pPr>
            <w:r w:rsidRPr="000C7007">
              <w:t>No estén disponibles todo el equipamiento y herramientas necesarias para el desarrollo</w:t>
            </w:r>
          </w:p>
        </w:tc>
        <w:tc>
          <w:tcPr>
            <w:tcW w:w="4061" w:type="dxa"/>
            <w:gridSpan w:val="2"/>
          </w:tcPr>
          <w:p w:rsidR="00731B3B" w:rsidRDefault="000C7007" w:rsidP="00731B3B">
            <w:pPr>
              <w:pStyle w:val="PSI-Normal"/>
            </w:pPr>
            <w:r>
              <w:t>Experiencia y Capacidad</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0C7007" w:rsidP="00670E9F">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B16E9" w:rsidTr="00731B3B">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6C0D53" w:rsidP="00731B3B">
            <w:pPr>
              <w:pStyle w:val="PSI-Normal"/>
            </w:pPr>
            <w:r>
              <w:t>Inactivo</w:t>
            </w:r>
          </w:p>
        </w:tc>
      </w:tr>
    </w:tbl>
    <w:p w:rsidR="00E52496" w:rsidRDefault="00E52496" w:rsidP="00670E9F">
      <w:pPr>
        <w:pStyle w:val="PSI-Normal"/>
      </w:pPr>
    </w:p>
    <w:p w:rsidR="00441FF1" w:rsidRDefault="00441FF1" w:rsidP="00E52496">
      <w:pPr>
        <w:pStyle w:val="PSI-Ttulo2"/>
      </w:pPr>
      <w:bookmarkStart w:id="4" w:name="_Toc530945890"/>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0C7007" w:rsidP="00A8485E">
            <w:pPr>
              <w:pStyle w:val="PSI-Normal"/>
              <w:tabs>
                <w:tab w:val="left" w:pos="1905"/>
              </w:tabs>
            </w:pPr>
            <w:r>
              <w:t>4</w:t>
            </w:r>
          </w:p>
        </w:tc>
        <w:tc>
          <w:tcPr>
            <w:tcW w:w="2756" w:type="dxa"/>
          </w:tcPr>
          <w:p w:rsidR="00731B3B" w:rsidRDefault="000C7007" w:rsidP="00731B3B">
            <w:pPr>
              <w:pStyle w:val="PSI-Normal"/>
            </w:pPr>
            <w:r>
              <w:t>60%</w:t>
            </w:r>
          </w:p>
        </w:tc>
        <w:tc>
          <w:tcPr>
            <w:tcW w:w="2685" w:type="dxa"/>
          </w:tcPr>
          <w:p w:rsidR="00731B3B" w:rsidRDefault="000C7007" w:rsidP="00731B3B">
            <w:pPr>
              <w:pStyle w:val="PSI-Normal"/>
            </w:pPr>
            <w:r>
              <w:t>240</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0C7007" w:rsidP="0082209E">
            <w:pPr>
              <w:pStyle w:val="PSI-Normal"/>
              <w:tabs>
                <w:tab w:val="left" w:pos="1785"/>
              </w:tabs>
            </w:pPr>
            <w:r>
              <w:t xml:space="preserve">El riesgo existe </w:t>
            </w:r>
            <w:r w:rsidR="0082209E">
              <w:t>debido a que</w:t>
            </w:r>
            <w:r>
              <w:t xml:space="preserve"> si no se tiene el entorno y </w:t>
            </w:r>
            <w:r w:rsidR="0082209E">
              <w:t xml:space="preserve">las </w:t>
            </w:r>
            <w:r>
              <w:t>herramientas li</w:t>
            </w:r>
            <w:r w:rsidR="00E36F64">
              <w:t>st</w:t>
            </w:r>
            <w:r w:rsidR="0082209E">
              <w:t>a</w:t>
            </w:r>
            <w:r w:rsidR="00E36F64">
              <w:t>s en la</w:t>
            </w:r>
            <w:r w:rsidR="0082209E">
              <w:t>s</w:t>
            </w:r>
            <w:r w:rsidR="00E36F64">
              <w:t xml:space="preserve"> computadora</w:t>
            </w:r>
            <w:r w:rsidR="0082209E">
              <w:t>s de los integrante, esto</w:t>
            </w:r>
            <w:r w:rsidR="00E36F64">
              <w:t xml:space="preserve"> provocaría un atraso a la hora de ponerse a codificar, ya primero se deberían de configurar las herramientas a utilizar</w:t>
            </w:r>
            <w:r w:rsidR="0082209E">
              <w:t xml:space="preserve"> primero</w:t>
            </w:r>
            <w:r w:rsidR="00E36F64">
              <w:t>.</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E36F64" w:rsidP="00731B3B">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52496" w:rsidRDefault="00E52496" w:rsidP="00670E9F">
      <w:pPr>
        <w:pStyle w:val="PSI-Normal"/>
      </w:pPr>
    </w:p>
    <w:p w:rsidR="00441FF1" w:rsidRDefault="00441FF1" w:rsidP="00E52496">
      <w:pPr>
        <w:pStyle w:val="PSI-Ttulo2"/>
      </w:pPr>
      <w:bookmarkStart w:id="5" w:name="_Toc530945891"/>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E36F64" w:rsidP="006C5F70">
            <w:pPr>
              <w:pStyle w:val="PSI-Normal"/>
            </w:pPr>
            <w:r>
              <w:t>Eliminación</w:t>
            </w:r>
          </w:p>
        </w:tc>
        <w:tc>
          <w:tcPr>
            <w:tcW w:w="1701" w:type="dxa"/>
          </w:tcPr>
          <w:p w:rsidR="00E36F64" w:rsidRDefault="00E36F64" w:rsidP="00E36F64">
            <w:pPr>
              <w:pStyle w:val="PSI-Normal"/>
            </w:pPr>
            <w:r>
              <w:t xml:space="preserve">Fabricio González, </w:t>
            </w:r>
          </w:p>
          <w:p w:rsidR="00E36F64" w:rsidRDefault="00E36F64" w:rsidP="00E36F64">
            <w:pPr>
              <w:pStyle w:val="PSI-Normal"/>
            </w:pPr>
            <w:r>
              <w:t xml:space="preserve">Nicolás </w:t>
            </w:r>
            <w:proofErr w:type="spellStart"/>
            <w:r>
              <w:t>Sartini</w:t>
            </w:r>
            <w:proofErr w:type="spellEnd"/>
            <w:r>
              <w:t>,</w:t>
            </w:r>
          </w:p>
          <w:p w:rsidR="00CD2020" w:rsidRDefault="00E36F64" w:rsidP="00E36F64">
            <w:pPr>
              <w:pStyle w:val="PSI-Normal"/>
            </w:pPr>
            <w:r>
              <w:t>Francisco Estrada</w:t>
            </w:r>
          </w:p>
        </w:tc>
        <w:tc>
          <w:tcPr>
            <w:tcW w:w="2693" w:type="dxa"/>
            <w:shd w:val="clear" w:color="auto" w:fill="auto"/>
          </w:tcPr>
          <w:p w:rsidR="00CD2020" w:rsidRDefault="00E36F64" w:rsidP="00E36F64">
            <w:pPr>
              <w:pStyle w:val="PSI-Normal"/>
            </w:pPr>
            <w:r>
              <w:t>Configurar e instalar todo lo necesario</w:t>
            </w:r>
            <w:r w:rsidR="00B23529">
              <w:t xml:space="preserve"> en las computadoras de cada uno de los integrantes</w:t>
            </w:r>
            <w:r>
              <w:t xml:space="preserve"> para tener listo para codificar el sistema (</w:t>
            </w:r>
            <w:proofErr w:type="spellStart"/>
            <w:r>
              <w:t>Netbeans</w:t>
            </w:r>
            <w:proofErr w:type="spellEnd"/>
            <w:r>
              <w:t>, XAMPP, UARG FLOW)</w:t>
            </w:r>
          </w:p>
        </w:tc>
        <w:tc>
          <w:tcPr>
            <w:tcW w:w="1701" w:type="dxa"/>
            <w:shd w:val="clear" w:color="auto" w:fill="auto"/>
          </w:tcPr>
          <w:p w:rsidR="00E36F64" w:rsidRDefault="00E36F64" w:rsidP="00E36F64">
            <w:pPr>
              <w:pStyle w:val="PSI-Normal"/>
            </w:pPr>
            <w:r>
              <w:t xml:space="preserve">Elaboración </w:t>
            </w:r>
          </w:p>
          <w:p w:rsidR="00EA02CB" w:rsidRDefault="00E36F64" w:rsidP="00E36F64">
            <w:pPr>
              <w:pStyle w:val="PSI-Normal"/>
            </w:pPr>
            <w:r>
              <w:t>/iteración 3</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B23529" w:rsidRDefault="00B23529" w:rsidP="00670E9F">
      <w:pPr>
        <w:pStyle w:val="PSI-Normal"/>
      </w:pPr>
    </w:p>
    <w:p w:rsidR="00CD2020" w:rsidRDefault="00CD2020" w:rsidP="00CD2020">
      <w:pPr>
        <w:pStyle w:val="PSI-Ttulo2"/>
      </w:pPr>
      <w:bookmarkStart w:id="6" w:name="_Toc530945892"/>
      <w:r>
        <w:lastRenderedPageBreak/>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6C0D53" w:rsidP="00670E9F">
            <w:pPr>
              <w:pStyle w:val="PSI-Normal"/>
            </w:pPr>
            <w:r>
              <w:t>1</w:t>
            </w:r>
            <w:r w:rsidR="00B23529">
              <w:t>/</w:t>
            </w:r>
            <w:r>
              <w:t>10</w:t>
            </w:r>
            <w:r w:rsidR="00B23529">
              <w:t>/18</w:t>
            </w:r>
          </w:p>
        </w:tc>
        <w:tc>
          <w:tcPr>
            <w:tcW w:w="2161" w:type="dxa"/>
          </w:tcPr>
          <w:p w:rsidR="00CD2020" w:rsidRDefault="00B23529" w:rsidP="00670E9F">
            <w:pPr>
              <w:pStyle w:val="PSI-Normal"/>
            </w:pPr>
            <w:r>
              <w:t>Elaboración / Iteración 3</w:t>
            </w:r>
          </w:p>
        </w:tc>
        <w:tc>
          <w:tcPr>
            <w:tcW w:w="2161" w:type="dxa"/>
          </w:tcPr>
          <w:p w:rsidR="00CD2020" w:rsidRDefault="00B23529" w:rsidP="000D1BE8">
            <w:pPr>
              <w:pStyle w:val="PSI-Normal"/>
            </w:pPr>
            <w:r>
              <w:t>Dos de los integrantes lograron configurar las herramientas y el entorno en sus computadoras</w:t>
            </w:r>
          </w:p>
        </w:tc>
        <w:tc>
          <w:tcPr>
            <w:tcW w:w="2272" w:type="dxa"/>
          </w:tcPr>
          <w:p w:rsidR="00CD2020" w:rsidRDefault="00B23529" w:rsidP="00670E9F">
            <w:pPr>
              <w:pStyle w:val="PSI-Normal"/>
            </w:pPr>
            <w:r>
              <w:t>Francisco Estrada</w:t>
            </w:r>
          </w:p>
        </w:tc>
      </w:tr>
      <w:tr w:rsidR="00CE49D4" w:rsidTr="00CD2020">
        <w:tc>
          <w:tcPr>
            <w:tcW w:w="2161" w:type="dxa"/>
          </w:tcPr>
          <w:p w:rsidR="00CE49D4" w:rsidRDefault="006C0D53" w:rsidP="00CE49D4">
            <w:pPr>
              <w:pStyle w:val="PSI-Normal"/>
            </w:pPr>
            <w:r>
              <w:t>3</w:t>
            </w:r>
            <w:r w:rsidR="00662C35">
              <w:t>/10/18</w:t>
            </w:r>
          </w:p>
        </w:tc>
        <w:tc>
          <w:tcPr>
            <w:tcW w:w="2161" w:type="dxa"/>
          </w:tcPr>
          <w:p w:rsidR="00CE49D4" w:rsidRDefault="00662C35" w:rsidP="00CE49D4">
            <w:pPr>
              <w:pStyle w:val="PSI-Normal"/>
            </w:pPr>
            <w:r>
              <w:t>Elaboración / Iteración 3</w:t>
            </w:r>
          </w:p>
        </w:tc>
        <w:tc>
          <w:tcPr>
            <w:tcW w:w="2161" w:type="dxa"/>
          </w:tcPr>
          <w:p w:rsidR="00CE49D4" w:rsidRDefault="00662C35" w:rsidP="00CE49D4">
            <w:pPr>
              <w:pStyle w:val="PSI-Normal"/>
            </w:pPr>
            <w:r>
              <w:t>Uno de los integrantes presenta problemas con el UARG FLOW</w:t>
            </w:r>
          </w:p>
        </w:tc>
        <w:tc>
          <w:tcPr>
            <w:tcW w:w="2272" w:type="dxa"/>
          </w:tcPr>
          <w:p w:rsidR="00CE49D4" w:rsidRDefault="00662C35" w:rsidP="00CE49D4">
            <w:pPr>
              <w:pStyle w:val="PSI-Normal"/>
            </w:pPr>
            <w:r>
              <w:t>Francisco Estrada</w:t>
            </w:r>
          </w:p>
        </w:tc>
      </w:tr>
      <w:tr w:rsidR="00F050B1" w:rsidTr="00CD2020">
        <w:tc>
          <w:tcPr>
            <w:tcW w:w="2161" w:type="dxa"/>
          </w:tcPr>
          <w:p w:rsidR="00F050B1" w:rsidRDefault="006C0D53" w:rsidP="00CE49D4">
            <w:pPr>
              <w:pStyle w:val="PSI-Normal"/>
            </w:pPr>
            <w:r>
              <w:t>4</w:t>
            </w:r>
            <w:r w:rsidR="00662C35">
              <w:t>/10/18</w:t>
            </w:r>
          </w:p>
        </w:tc>
        <w:tc>
          <w:tcPr>
            <w:tcW w:w="2161" w:type="dxa"/>
          </w:tcPr>
          <w:p w:rsidR="00F050B1" w:rsidRDefault="00662C35" w:rsidP="00CE49D4">
            <w:pPr>
              <w:pStyle w:val="PSI-Normal"/>
            </w:pPr>
            <w:r>
              <w:t>Elaboración / Iteración 3</w:t>
            </w:r>
          </w:p>
        </w:tc>
        <w:tc>
          <w:tcPr>
            <w:tcW w:w="2161" w:type="dxa"/>
          </w:tcPr>
          <w:p w:rsidR="00F050B1" w:rsidRDefault="00662C35" w:rsidP="00BB6DE5">
            <w:pPr>
              <w:pStyle w:val="PSI-Normal"/>
            </w:pPr>
            <w:r>
              <w:t>Pudo solucionar el problema del UARG FLOW (se tenía una versión vieja de XAMPP instalado, se solucionó instalando la última versión )</w:t>
            </w:r>
          </w:p>
        </w:tc>
        <w:tc>
          <w:tcPr>
            <w:tcW w:w="2272" w:type="dxa"/>
          </w:tcPr>
          <w:p w:rsidR="00F050B1" w:rsidRDefault="00662C35" w:rsidP="00CE49D4">
            <w:pPr>
              <w:pStyle w:val="PSI-Normal"/>
            </w:pPr>
            <w:r>
              <w:t>Francisco Estrada</w:t>
            </w:r>
          </w:p>
        </w:tc>
      </w:tr>
      <w:tr w:rsidR="006C0D53" w:rsidTr="00CD2020">
        <w:tc>
          <w:tcPr>
            <w:tcW w:w="2161" w:type="dxa"/>
          </w:tcPr>
          <w:p w:rsidR="006C0D53" w:rsidRDefault="006C0D53" w:rsidP="006C0D53">
            <w:pPr>
              <w:pStyle w:val="PSI-Normal"/>
            </w:pPr>
            <w:r>
              <w:t>4/10/18</w:t>
            </w:r>
          </w:p>
        </w:tc>
        <w:tc>
          <w:tcPr>
            <w:tcW w:w="2161" w:type="dxa"/>
          </w:tcPr>
          <w:p w:rsidR="006C0D53" w:rsidRDefault="006C0D53" w:rsidP="006C0D53">
            <w:pPr>
              <w:pStyle w:val="PSI-Normal"/>
            </w:pPr>
            <w:r>
              <w:t>Elaboración / Iteración 3</w:t>
            </w:r>
          </w:p>
        </w:tc>
        <w:tc>
          <w:tcPr>
            <w:tcW w:w="2161" w:type="dxa"/>
          </w:tcPr>
          <w:p w:rsidR="006C0D53" w:rsidRDefault="006C0D53" w:rsidP="006C0D53">
            <w:pPr>
              <w:pStyle w:val="PSI-Normal"/>
            </w:pPr>
            <w:r>
              <w:t>El riesgo ha sido eliminado por lo que se procede a cambiar el estado del riesgo a inactivo</w:t>
            </w:r>
          </w:p>
        </w:tc>
        <w:tc>
          <w:tcPr>
            <w:tcW w:w="2272" w:type="dxa"/>
          </w:tcPr>
          <w:p w:rsidR="006C0D53" w:rsidRDefault="006C0D53" w:rsidP="006C0D53">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E71" w:rsidRDefault="00ED5E71" w:rsidP="00C94FBE">
      <w:pPr>
        <w:spacing w:before="0" w:line="240" w:lineRule="auto"/>
      </w:pPr>
      <w:r>
        <w:separator/>
      </w:r>
    </w:p>
    <w:p w:rsidR="00ED5E71" w:rsidRDefault="00ED5E71"/>
  </w:endnote>
  <w:endnote w:type="continuationSeparator" w:id="0">
    <w:p w:rsidR="00ED5E71" w:rsidRDefault="00ED5E71" w:rsidP="00C94FBE">
      <w:pPr>
        <w:spacing w:before="0" w:line="240" w:lineRule="auto"/>
      </w:pPr>
      <w:r>
        <w:continuationSeparator/>
      </w:r>
    </w:p>
    <w:p w:rsidR="00ED5E71" w:rsidRDefault="00ED5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ED5E7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 xml:space="preserve">VASPA </w:t>
        </w:r>
        <w:proofErr w:type="spellStart"/>
        <w:r w:rsidR="004E2DEB">
          <w:rPr>
            <w:lang w:val="es-AR"/>
          </w:rPr>
          <w:t>Team</w:t>
        </w:r>
        <w:proofErr w:type="spellEnd"/>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AB0DED">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AB0DED">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E71" w:rsidRDefault="00ED5E71" w:rsidP="00C94FBE">
      <w:pPr>
        <w:spacing w:before="0" w:line="240" w:lineRule="auto"/>
      </w:pPr>
      <w:r>
        <w:separator/>
      </w:r>
    </w:p>
    <w:p w:rsidR="00ED5E71" w:rsidRDefault="00ED5E71"/>
  </w:footnote>
  <w:footnote w:type="continuationSeparator" w:id="0">
    <w:p w:rsidR="00ED5E71" w:rsidRDefault="00ED5E71" w:rsidP="00C94FBE">
      <w:pPr>
        <w:spacing w:before="0" w:line="240" w:lineRule="auto"/>
      </w:pPr>
      <w:r>
        <w:continuationSeparator/>
      </w:r>
    </w:p>
    <w:p w:rsidR="00ED5E71" w:rsidRDefault="00ED5E7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5F1A"/>
    <w:rsid w:val="00087F53"/>
    <w:rsid w:val="00092BC0"/>
    <w:rsid w:val="000A0FE7"/>
    <w:rsid w:val="000A2886"/>
    <w:rsid w:val="000C4C42"/>
    <w:rsid w:val="000C4E31"/>
    <w:rsid w:val="000C7007"/>
    <w:rsid w:val="000D1BE8"/>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98C"/>
    <w:rsid w:val="001A2EE6"/>
    <w:rsid w:val="001C1394"/>
    <w:rsid w:val="001C6104"/>
    <w:rsid w:val="001C799E"/>
    <w:rsid w:val="001D55C6"/>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D3435"/>
    <w:rsid w:val="003E12FE"/>
    <w:rsid w:val="0040066E"/>
    <w:rsid w:val="004213B5"/>
    <w:rsid w:val="00441FF1"/>
    <w:rsid w:val="004525FF"/>
    <w:rsid w:val="004807AF"/>
    <w:rsid w:val="004A54C8"/>
    <w:rsid w:val="004B00E9"/>
    <w:rsid w:val="004C5119"/>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C38"/>
    <w:rsid w:val="00662C35"/>
    <w:rsid w:val="00670E9F"/>
    <w:rsid w:val="006722CF"/>
    <w:rsid w:val="00686CEB"/>
    <w:rsid w:val="00690373"/>
    <w:rsid w:val="006919D5"/>
    <w:rsid w:val="006A2495"/>
    <w:rsid w:val="006B3371"/>
    <w:rsid w:val="006C0D53"/>
    <w:rsid w:val="006C5F70"/>
    <w:rsid w:val="00700994"/>
    <w:rsid w:val="0070494E"/>
    <w:rsid w:val="00705C02"/>
    <w:rsid w:val="00710BA6"/>
    <w:rsid w:val="00711DF8"/>
    <w:rsid w:val="00731B3B"/>
    <w:rsid w:val="007447BE"/>
    <w:rsid w:val="007A33C6"/>
    <w:rsid w:val="007B151B"/>
    <w:rsid w:val="007B2E53"/>
    <w:rsid w:val="007C742C"/>
    <w:rsid w:val="007D7477"/>
    <w:rsid w:val="007E02FD"/>
    <w:rsid w:val="007E66A5"/>
    <w:rsid w:val="007F052C"/>
    <w:rsid w:val="007F38C0"/>
    <w:rsid w:val="00801130"/>
    <w:rsid w:val="00816B5F"/>
    <w:rsid w:val="00817955"/>
    <w:rsid w:val="0082209E"/>
    <w:rsid w:val="00822C20"/>
    <w:rsid w:val="008539BD"/>
    <w:rsid w:val="008547F5"/>
    <w:rsid w:val="00861B8F"/>
    <w:rsid w:val="008652EE"/>
    <w:rsid w:val="00866124"/>
    <w:rsid w:val="00866435"/>
    <w:rsid w:val="00867DE9"/>
    <w:rsid w:val="00870574"/>
    <w:rsid w:val="00885BB2"/>
    <w:rsid w:val="008860FE"/>
    <w:rsid w:val="008950BD"/>
    <w:rsid w:val="008970F4"/>
    <w:rsid w:val="008B1983"/>
    <w:rsid w:val="008B3B0F"/>
    <w:rsid w:val="008C36AB"/>
    <w:rsid w:val="008E3580"/>
    <w:rsid w:val="008E48FB"/>
    <w:rsid w:val="00904CB6"/>
    <w:rsid w:val="0092483A"/>
    <w:rsid w:val="00933647"/>
    <w:rsid w:val="00942049"/>
    <w:rsid w:val="0096683E"/>
    <w:rsid w:val="009A3173"/>
    <w:rsid w:val="009B56C3"/>
    <w:rsid w:val="009E25EF"/>
    <w:rsid w:val="009E4DA8"/>
    <w:rsid w:val="009F4449"/>
    <w:rsid w:val="00A02E81"/>
    <w:rsid w:val="00A0436A"/>
    <w:rsid w:val="00A12B5B"/>
    <w:rsid w:val="00A13DBA"/>
    <w:rsid w:val="00A171DB"/>
    <w:rsid w:val="00A2496D"/>
    <w:rsid w:val="00A2757B"/>
    <w:rsid w:val="00A27B42"/>
    <w:rsid w:val="00A45630"/>
    <w:rsid w:val="00A50ABB"/>
    <w:rsid w:val="00A670E3"/>
    <w:rsid w:val="00A77992"/>
    <w:rsid w:val="00A8485E"/>
    <w:rsid w:val="00A86BD0"/>
    <w:rsid w:val="00AB0DED"/>
    <w:rsid w:val="00AE0C53"/>
    <w:rsid w:val="00AF6C07"/>
    <w:rsid w:val="00B01480"/>
    <w:rsid w:val="00B0695A"/>
    <w:rsid w:val="00B071F2"/>
    <w:rsid w:val="00B138FE"/>
    <w:rsid w:val="00B144C2"/>
    <w:rsid w:val="00B20663"/>
    <w:rsid w:val="00B21F60"/>
    <w:rsid w:val="00B23529"/>
    <w:rsid w:val="00B251C8"/>
    <w:rsid w:val="00B32896"/>
    <w:rsid w:val="00B36B62"/>
    <w:rsid w:val="00B562B0"/>
    <w:rsid w:val="00B77F48"/>
    <w:rsid w:val="00BA699A"/>
    <w:rsid w:val="00BB23C2"/>
    <w:rsid w:val="00BB4A41"/>
    <w:rsid w:val="00BB6AAE"/>
    <w:rsid w:val="00BB6DE5"/>
    <w:rsid w:val="00BB7855"/>
    <w:rsid w:val="00BC5404"/>
    <w:rsid w:val="00C05700"/>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49D4"/>
    <w:rsid w:val="00CE7C8F"/>
    <w:rsid w:val="00CE7F5B"/>
    <w:rsid w:val="00CF39DF"/>
    <w:rsid w:val="00D01B23"/>
    <w:rsid w:val="00D06E99"/>
    <w:rsid w:val="00D15FB2"/>
    <w:rsid w:val="00D255E1"/>
    <w:rsid w:val="00D3068B"/>
    <w:rsid w:val="00D43375"/>
    <w:rsid w:val="00D649B2"/>
    <w:rsid w:val="00D80E83"/>
    <w:rsid w:val="00DA284A"/>
    <w:rsid w:val="00DA3E53"/>
    <w:rsid w:val="00DB2235"/>
    <w:rsid w:val="00DD0159"/>
    <w:rsid w:val="00DD5A70"/>
    <w:rsid w:val="00E01FEC"/>
    <w:rsid w:val="00E037C9"/>
    <w:rsid w:val="00E34178"/>
    <w:rsid w:val="00E36A01"/>
    <w:rsid w:val="00E36F64"/>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D5E71"/>
    <w:rsid w:val="00EE0084"/>
    <w:rsid w:val="00EF27EE"/>
    <w:rsid w:val="00F0058C"/>
    <w:rsid w:val="00F045A2"/>
    <w:rsid w:val="00F050B1"/>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920CF-BEBC-4C51-B1BC-79DCE2F5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129</TotalTime>
  <Pages>6</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18</cp:revision>
  <dcterms:created xsi:type="dcterms:W3CDTF">2018-08-31T03:46:00Z</dcterms:created>
  <dcterms:modified xsi:type="dcterms:W3CDTF">2018-11-26T00:49:00Z</dcterms:modified>
</cp:coreProperties>
</file>