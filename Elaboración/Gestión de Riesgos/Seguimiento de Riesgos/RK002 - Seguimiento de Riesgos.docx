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4672DF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47AC73E" wp14:editId="453A55D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DC578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F2AB8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11" w:history="1">
            <w:r w:rsidR="005F2AB8" w:rsidRPr="00870521">
              <w:rPr>
                <w:rStyle w:val="Hipervnculo"/>
                <w:noProof/>
              </w:rPr>
              <w:t>Leyenda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_Toc528275111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4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5F2AB8" w:rsidRDefault="00DC578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12" w:history="1">
            <w:r w:rsidR="005F2AB8" w:rsidRPr="00870521">
              <w:rPr>
                <w:rStyle w:val="Hipervnculo"/>
                <w:noProof/>
              </w:rPr>
              <w:t>&lt;Referencia RK002&gt;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_Toc528275112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5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5F2AB8" w:rsidRDefault="00DC57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13" w:history="1">
            <w:r w:rsidR="005F2AB8" w:rsidRPr="00870521">
              <w:rPr>
                <w:rStyle w:val="Hipervnculo"/>
                <w:noProof/>
              </w:rPr>
              <w:t>Identificación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_Toc528275113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5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5F2AB8" w:rsidRDefault="00DC57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14" w:history="1">
            <w:r w:rsidR="005F2AB8" w:rsidRPr="00870521">
              <w:rPr>
                <w:rStyle w:val="Hipervnculo"/>
                <w:noProof/>
              </w:rPr>
              <w:t>Análisis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_Toc528275114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5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5F2AB8" w:rsidRDefault="00DC57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15" w:history="1">
            <w:r w:rsidR="005F2AB8" w:rsidRPr="00870521">
              <w:rPr>
                <w:rStyle w:val="Hipervnculo"/>
                <w:noProof/>
              </w:rPr>
              <w:t>Plan de Riesgos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_Toc528275115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5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5F2AB8" w:rsidRDefault="00DC578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16" w:history="1">
            <w:r w:rsidR="005F2AB8" w:rsidRPr="00870521">
              <w:rPr>
                <w:rStyle w:val="Hipervnculo"/>
                <w:noProof/>
              </w:rPr>
              <w:t>Seguimiento</w:t>
            </w:r>
            <w:r w:rsidR="005F2AB8">
              <w:rPr>
                <w:noProof/>
                <w:webHidden/>
              </w:rPr>
              <w:tab/>
            </w:r>
            <w:r w:rsidR="005F2AB8">
              <w:rPr>
                <w:noProof/>
                <w:webHidden/>
              </w:rPr>
              <w:fldChar w:fldCharType="begin"/>
            </w:r>
            <w:r w:rsidR="005F2AB8">
              <w:rPr>
                <w:noProof/>
                <w:webHidden/>
              </w:rPr>
              <w:instrText xml:space="preserve"> PAGEREF _Toc528275116 \h </w:instrText>
            </w:r>
            <w:r w:rsidR="005F2AB8">
              <w:rPr>
                <w:noProof/>
                <w:webHidden/>
              </w:rPr>
            </w:r>
            <w:r w:rsidR="005F2AB8">
              <w:rPr>
                <w:noProof/>
                <w:webHidden/>
              </w:rPr>
              <w:fldChar w:fldCharType="separate"/>
            </w:r>
            <w:r w:rsidR="005F2AB8">
              <w:rPr>
                <w:noProof/>
                <w:webHidden/>
              </w:rPr>
              <w:t>5</w:t>
            </w:r>
            <w:r w:rsidR="005F2AB8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11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528275112"/>
      <w:r>
        <w:lastRenderedPageBreak/>
        <w:t>&lt;Referencia RK00</w:t>
      </w:r>
      <w:r w:rsidR="004672DF">
        <w:t>2</w:t>
      </w:r>
      <w:r>
        <w:t>&gt;</w:t>
      </w:r>
      <w:bookmarkEnd w:id="1"/>
    </w:p>
    <w:p w:rsidR="00441FF1" w:rsidRDefault="00441FF1" w:rsidP="00441FF1">
      <w:pPr>
        <w:pStyle w:val="PSI-Ttulo2"/>
      </w:pPr>
      <w:bookmarkStart w:id="2" w:name="_Toc528275113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4672DF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4672DF" w:rsidRPr="00670E9F" w:rsidTr="004672DF">
        <w:trPr>
          <w:trHeight w:val="335"/>
        </w:trPr>
        <w:tc>
          <w:tcPr>
            <w:tcW w:w="3094" w:type="dxa"/>
            <w:shd w:val="clear" w:color="auto" w:fill="auto"/>
          </w:tcPr>
          <w:p w:rsidR="004672DF" w:rsidRPr="001C4D7C" w:rsidRDefault="004672DF" w:rsidP="004672DF">
            <w:pPr>
              <w:pStyle w:val="PSI-Normal"/>
            </w:pPr>
            <w:r>
              <w:t>RK002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4672DF" w:rsidRPr="001C4D7C" w:rsidRDefault="004672DF" w:rsidP="004672DF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4672DF" w:rsidRPr="001C4D7C" w:rsidRDefault="004672DF" w:rsidP="004672DF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4672DF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4672DF" w:rsidTr="004672DF">
        <w:tc>
          <w:tcPr>
            <w:tcW w:w="4467" w:type="dxa"/>
            <w:gridSpan w:val="3"/>
          </w:tcPr>
          <w:p w:rsidR="004672DF" w:rsidRDefault="004672DF" w:rsidP="004672DF">
            <w:pPr>
              <w:pStyle w:val="PSI-Normal"/>
            </w:pPr>
            <w:r w:rsidRPr="001C4D7C">
              <w:t>Falta de experiencia de dos de los integrantes en el lenguaje PHP.</w:t>
            </w:r>
          </w:p>
        </w:tc>
        <w:tc>
          <w:tcPr>
            <w:tcW w:w="4061" w:type="dxa"/>
            <w:gridSpan w:val="2"/>
          </w:tcPr>
          <w:p w:rsidR="004672DF" w:rsidRDefault="004672DF" w:rsidP="004672DF">
            <w:pPr>
              <w:pStyle w:val="PSI-Normal"/>
            </w:pPr>
            <w:r>
              <w:t>Experiencia y Capacidad</w:t>
            </w:r>
          </w:p>
        </w:tc>
      </w:tr>
      <w:tr w:rsidR="00E52496" w:rsidRPr="00670E9F" w:rsidTr="004672DF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4672DF">
        <w:tc>
          <w:tcPr>
            <w:tcW w:w="8528" w:type="dxa"/>
            <w:gridSpan w:val="5"/>
          </w:tcPr>
          <w:p w:rsidR="00E52496" w:rsidRDefault="004672DF" w:rsidP="004672DF">
            <w:pPr>
              <w:pStyle w:val="PSI-Normal"/>
            </w:pPr>
            <w:r>
              <w:t>Este riesgo tiene se origina debido a que dos de los integrantes del VASPA Team nunca programaron en el lenguaje PHP, lo cual podría provocar un atraso en la implementación del sistema.</w:t>
            </w:r>
          </w:p>
        </w:tc>
      </w:tr>
      <w:tr w:rsidR="00EB16E9" w:rsidTr="004672DF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4672DF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14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4672DF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4672DF" w:rsidTr="004672DF">
        <w:tc>
          <w:tcPr>
            <w:tcW w:w="3087" w:type="dxa"/>
          </w:tcPr>
          <w:p w:rsidR="004672DF" w:rsidRDefault="004672DF" w:rsidP="004672DF">
            <w:pPr>
              <w:pStyle w:val="PSI-Normal"/>
            </w:pPr>
            <w:r>
              <w:t>4</w:t>
            </w:r>
          </w:p>
        </w:tc>
        <w:tc>
          <w:tcPr>
            <w:tcW w:w="2756" w:type="dxa"/>
          </w:tcPr>
          <w:p w:rsidR="004672DF" w:rsidRDefault="004672DF" w:rsidP="004672DF">
            <w:pPr>
              <w:pStyle w:val="PSI-Normal"/>
            </w:pPr>
            <w:r>
              <w:t>85%</w:t>
            </w:r>
          </w:p>
        </w:tc>
        <w:tc>
          <w:tcPr>
            <w:tcW w:w="2685" w:type="dxa"/>
          </w:tcPr>
          <w:p w:rsidR="004672DF" w:rsidRDefault="004672DF" w:rsidP="004672DF">
            <w:pPr>
              <w:pStyle w:val="PSI-Normal"/>
            </w:pPr>
            <w:r>
              <w:t>340</w:t>
            </w:r>
          </w:p>
        </w:tc>
      </w:tr>
      <w:tr w:rsidR="00E52496" w:rsidRPr="00670E9F" w:rsidTr="004672DF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4672DF">
        <w:tc>
          <w:tcPr>
            <w:tcW w:w="8528" w:type="dxa"/>
            <w:gridSpan w:val="3"/>
          </w:tcPr>
          <w:p w:rsidR="00E52496" w:rsidRDefault="004672DF" w:rsidP="00670E9F">
            <w:pPr>
              <w:pStyle w:val="PSI-Normal"/>
            </w:pPr>
            <w:r>
              <w:t>Este riesgo existe debido a dos integrantes del grupo de desarrollo nunca implementaron sistemas con el lenguaje PHP</w:t>
            </w:r>
          </w:p>
        </w:tc>
      </w:tr>
      <w:tr w:rsidR="00E52496" w:rsidRPr="00670E9F" w:rsidTr="004672DF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4672DF">
        <w:tc>
          <w:tcPr>
            <w:tcW w:w="8528" w:type="dxa"/>
            <w:gridSpan w:val="3"/>
          </w:tcPr>
          <w:p w:rsidR="00E52496" w:rsidRDefault="004672DF" w:rsidP="004672DF">
            <w:pPr>
              <w:pStyle w:val="PSI-Normal"/>
              <w:tabs>
                <w:tab w:val="left" w:pos="2400"/>
              </w:tabs>
            </w:pPr>
            <w:r>
              <w:t>Entre los inconvenientes que ocasionaría seria el retraso significativo en la implementación del sistema.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28275115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BB05BA" w:rsidP="00670E9F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CD2020" w:rsidRDefault="00B00459" w:rsidP="00670E9F">
            <w:pPr>
              <w:pStyle w:val="PSI-Normal"/>
            </w:pPr>
            <w:proofErr w:type="spellStart"/>
            <w:r>
              <w:t>Sartini</w:t>
            </w:r>
            <w:proofErr w:type="spellEnd"/>
            <w:r>
              <w:t xml:space="preserve"> Nicolás,</w:t>
            </w:r>
          </w:p>
          <w:p w:rsidR="00B00459" w:rsidRDefault="00B00459" w:rsidP="00670E9F">
            <w:pPr>
              <w:pStyle w:val="PSI-Normal"/>
            </w:pPr>
            <w:r>
              <w:t>Estrada Francisco</w:t>
            </w:r>
          </w:p>
        </w:tc>
        <w:tc>
          <w:tcPr>
            <w:tcW w:w="2693" w:type="dxa"/>
            <w:shd w:val="clear" w:color="auto" w:fill="auto"/>
          </w:tcPr>
          <w:p w:rsidR="00CD2020" w:rsidRDefault="00BB05BA" w:rsidP="00670E9F">
            <w:pPr>
              <w:pStyle w:val="PSI-Normal"/>
            </w:pPr>
            <w:r>
              <w:t>Realizar capacitación mediante tutoriales, libros, manuales e investigando en la web, en foros sobre el lenguaje de programación PHP.</w:t>
            </w:r>
          </w:p>
        </w:tc>
        <w:tc>
          <w:tcPr>
            <w:tcW w:w="1701" w:type="dxa"/>
            <w:shd w:val="clear" w:color="auto" w:fill="auto"/>
          </w:tcPr>
          <w:p w:rsidR="00CD2020" w:rsidRDefault="00B00459" w:rsidP="00670E9F">
            <w:pPr>
              <w:pStyle w:val="PSI-Normal"/>
            </w:pPr>
            <w:r>
              <w:t>Elaboración / iteración 1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28275116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8443AD" w:rsidTr="00CD2020"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t>16/09/18</w:t>
            </w:r>
          </w:p>
        </w:tc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t>Elaboración / iteración 1</w:t>
            </w:r>
          </w:p>
        </w:tc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t>Se estuvo investigando sobre el lenguaje en cuestión en su sintaxis y poniendo en práctica</w:t>
            </w:r>
            <w:bookmarkStart w:id="6" w:name="_GoBack"/>
            <w:bookmarkEnd w:id="6"/>
            <w:r>
              <w:t>.</w:t>
            </w:r>
          </w:p>
        </w:tc>
        <w:tc>
          <w:tcPr>
            <w:tcW w:w="2272" w:type="dxa"/>
          </w:tcPr>
          <w:p w:rsidR="008443AD" w:rsidRDefault="008443AD" w:rsidP="008443AD">
            <w:pPr>
              <w:pStyle w:val="PSI-Normal"/>
            </w:pPr>
            <w:r>
              <w:t>Estrada Francisco</w:t>
            </w:r>
          </w:p>
        </w:tc>
      </w:tr>
      <w:tr w:rsidR="008443AD" w:rsidTr="00CD2020"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lastRenderedPageBreak/>
              <w:t>13/10/18</w:t>
            </w:r>
          </w:p>
        </w:tc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8443AD" w:rsidRDefault="008443AD" w:rsidP="008443AD">
            <w:pPr>
              <w:pStyle w:val="PSI-Normal"/>
            </w:pPr>
            <w:r>
              <w:t xml:space="preserve">Los integrantes fueron capacitándose en el lenguaje en su sintaxis sobre todo y van adentrándose en el mismo. Se estuvo viendo la sintaxis básica, OO en el lenguaje y se destaca que le faltaría ver sobre la conexión a una base de datos, en este caso se utilizara como SGBD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272" w:type="dxa"/>
          </w:tcPr>
          <w:p w:rsidR="008443AD" w:rsidRDefault="008443AD" w:rsidP="008443AD">
            <w:pPr>
              <w:pStyle w:val="PSI-Normal"/>
            </w:pPr>
            <w:r>
              <w:t>Estrada Francisco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781" w:rsidRDefault="00DC5781" w:rsidP="00C94FBE">
      <w:pPr>
        <w:spacing w:before="0" w:line="240" w:lineRule="auto"/>
      </w:pPr>
      <w:r>
        <w:separator/>
      </w:r>
    </w:p>
    <w:p w:rsidR="00DC5781" w:rsidRDefault="00DC5781"/>
  </w:endnote>
  <w:endnote w:type="continuationSeparator" w:id="0">
    <w:p w:rsidR="00DC5781" w:rsidRDefault="00DC5781" w:rsidP="00C94FBE">
      <w:pPr>
        <w:spacing w:before="0" w:line="240" w:lineRule="auto"/>
      </w:pPr>
      <w:r>
        <w:continuationSeparator/>
      </w:r>
    </w:p>
    <w:p w:rsidR="00DC5781" w:rsidRDefault="00DC5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DC578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8443AD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8443AD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781" w:rsidRDefault="00DC5781" w:rsidP="00C94FBE">
      <w:pPr>
        <w:spacing w:before="0" w:line="240" w:lineRule="auto"/>
      </w:pPr>
      <w:r>
        <w:separator/>
      </w:r>
    </w:p>
    <w:p w:rsidR="00DC5781" w:rsidRDefault="00DC5781"/>
  </w:footnote>
  <w:footnote w:type="continuationSeparator" w:id="0">
    <w:p w:rsidR="00DC5781" w:rsidRDefault="00DC5781" w:rsidP="00C94FBE">
      <w:pPr>
        <w:spacing w:before="0" w:line="240" w:lineRule="auto"/>
      </w:pPr>
      <w:r>
        <w:continuationSeparator/>
      </w:r>
    </w:p>
    <w:p w:rsidR="00DC5781" w:rsidRDefault="00DC57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525FF"/>
    <w:rsid w:val="004672DF"/>
    <w:rsid w:val="004807AF"/>
    <w:rsid w:val="00497CB7"/>
    <w:rsid w:val="004A54C8"/>
    <w:rsid w:val="004B19A7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2AB8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6D02A8"/>
    <w:rsid w:val="00700994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43AD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E0C53"/>
    <w:rsid w:val="00AF6C07"/>
    <w:rsid w:val="00B00459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05BA"/>
    <w:rsid w:val="00BB23C2"/>
    <w:rsid w:val="00BB4A41"/>
    <w:rsid w:val="00BB6AAE"/>
    <w:rsid w:val="00BB7855"/>
    <w:rsid w:val="00BC5404"/>
    <w:rsid w:val="00C05700"/>
    <w:rsid w:val="00C23C81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2B0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C5781"/>
    <w:rsid w:val="00DD0159"/>
    <w:rsid w:val="00DD5A70"/>
    <w:rsid w:val="00E01FEC"/>
    <w:rsid w:val="00E037C9"/>
    <w:rsid w:val="00E119A7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EE208-BC7F-4142-8E47-CCACC920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23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Francisco Estrada</cp:lastModifiedBy>
  <cp:revision>8</cp:revision>
  <dcterms:created xsi:type="dcterms:W3CDTF">2018-08-31T03:46:00Z</dcterms:created>
  <dcterms:modified xsi:type="dcterms:W3CDTF">2018-10-26T11:46:00Z</dcterms:modified>
</cp:coreProperties>
</file>