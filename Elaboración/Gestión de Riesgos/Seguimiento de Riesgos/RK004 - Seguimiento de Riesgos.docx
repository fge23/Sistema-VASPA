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7126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7126D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0A2886" w:rsidRDefault="000A2886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</w:t>
                      </w:r>
                      <w:r w:rsidR="00933647">
                        <w:t xml:space="preserve"> </w:t>
                      </w:r>
                      <w:r w:rsidRPr="0028637B">
                        <w:t>y vigentes en el proyecto, con accione</w:t>
                      </w:r>
                      <w:r w:rsidR="00933647"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 w:rsidR="00933647">
                        <w:t>También se llevará</w:t>
                      </w:r>
                      <w:r>
                        <w:t xml:space="preserve"> a cabo un seguimiento de cada riesgo para tener registro de las acciones tomadas para cada uno. </w:t>
                      </w:r>
                    </w:p>
                    <w:p w:rsidR="00FD6695" w:rsidRDefault="00FD6695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670E9F" w:rsidP="002D5E56">
          <w:pPr>
            <w:pStyle w:val="PSI-Comentario"/>
          </w:pPr>
          <w:r w:rsidRPr="008B3B0F">
            <w:t xml:space="preserve"> </w:t>
          </w:r>
          <w:r w:rsidR="0017126D"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17126D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04961" w:rsidRDefault="00DA713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60" w:history="1">
            <w:r w:rsidR="00D04961" w:rsidRPr="00E10A5C">
              <w:rPr>
                <w:rStyle w:val="Hipervnculo"/>
                <w:noProof/>
              </w:rPr>
              <w:t>Leyenda</w:t>
            </w:r>
            <w:r w:rsidR="00D04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61" w:rsidRDefault="001712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61" w:history="1">
            <w:r w:rsidR="00D04961" w:rsidRPr="00E10A5C">
              <w:rPr>
                <w:rStyle w:val="Hipervnculo"/>
                <w:noProof/>
              </w:rPr>
              <w:t>&lt;Referencia RK004&gt;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_Toc528275161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1712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2" w:history="1">
            <w:r w:rsidR="00D04961" w:rsidRPr="00E10A5C">
              <w:rPr>
                <w:rStyle w:val="Hipervnculo"/>
                <w:noProof/>
              </w:rPr>
              <w:t>Identificación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_Toc528275162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1712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3" w:history="1">
            <w:r w:rsidR="00D04961" w:rsidRPr="00E10A5C">
              <w:rPr>
                <w:rStyle w:val="Hipervnculo"/>
                <w:noProof/>
              </w:rPr>
              <w:t>Análisis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_Toc528275163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1712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4" w:history="1">
            <w:r w:rsidR="00D04961" w:rsidRPr="00E10A5C">
              <w:rPr>
                <w:rStyle w:val="Hipervnculo"/>
                <w:noProof/>
              </w:rPr>
              <w:t>Plan de Riesgos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_Toc528275164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1712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5" w:history="1">
            <w:r w:rsidR="00D04961" w:rsidRPr="00E10A5C">
              <w:rPr>
                <w:rStyle w:val="Hipervnculo"/>
                <w:noProof/>
              </w:rPr>
              <w:t>Seguimiento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_Toc528275165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6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0F79DF" w:rsidRDefault="00DA713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60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28"/>
        <w:gridCol w:w="5635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9608A2" w:rsidP="005B5AEE">
      <w:pPr>
        <w:pStyle w:val="PSI-Ttulo1"/>
      </w:pPr>
      <w:bookmarkStart w:id="1" w:name="_Toc528275161"/>
      <w:r>
        <w:lastRenderedPageBreak/>
        <w:t>&lt;Referencia RK004</w:t>
      </w:r>
      <w:r w:rsidR="00441FF1">
        <w:t>&gt;</w:t>
      </w:r>
      <w:bookmarkEnd w:id="1"/>
    </w:p>
    <w:p w:rsidR="00441FF1" w:rsidRDefault="00441FF1" w:rsidP="00441FF1">
      <w:pPr>
        <w:pStyle w:val="PSI-Ttulo2"/>
      </w:pPr>
      <w:bookmarkStart w:id="2" w:name="_Toc528275162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2D5E56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D5E56" w:rsidRPr="00670E9F" w:rsidTr="002D5E56">
        <w:trPr>
          <w:trHeight w:val="335"/>
        </w:trPr>
        <w:tc>
          <w:tcPr>
            <w:tcW w:w="3094" w:type="dxa"/>
            <w:shd w:val="clear" w:color="auto" w:fill="auto"/>
          </w:tcPr>
          <w:p w:rsidR="002D5E56" w:rsidRPr="001C4D7C" w:rsidRDefault="00E77241" w:rsidP="002D5E56">
            <w:pPr>
              <w:pStyle w:val="PSI-Normal"/>
            </w:pPr>
            <w:r>
              <w:t>RK004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2D5E56" w:rsidRPr="001C4D7C" w:rsidRDefault="002D5E56" w:rsidP="002D5E56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2D5E56" w:rsidRPr="001C4D7C" w:rsidRDefault="002D5E56" w:rsidP="002D5E56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2D5E56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2D5E56" w:rsidTr="002D5E56">
        <w:tc>
          <w:tcPr>
            <w:tcW w:w="4467" w:type="dxa"/>
            <w:gridSpan w:val="3"/>
          </w:tcPr>
          <w:p w:rsidR="002D5E56" w:rsidRDefault="00E77241" w:rsidP="002D5E56">
            <w:pPr>
              <w:pStyle w:val="PSI-Normal"/>
            </w:pPr>
            <w:r w:rsidRPr="00E77241">
              <w:t>Tener problemas para llegar a un acuerdo sobre el Modelo de Datos con el Grupo 1.</w:t>
            </w:r>
          </w:p>
        </w:tc>
        <w:tc>
          <w:tcPr>
            <w:tcW w:w="4061" w:type="dxa"/>
            <w:gridSpan w:val="2"/>
          </w:tcPr>
          <w:p w:rsidR="002D5E56" w:rsidRDefault="00E77241" w:rsidP="002D5E56">
            <w:pPr>
              <w:pStyle w:val="PSI-Normal"/>
            </w:pPr>
            <w:r>
              <w:t>Cronograma</w:t>
            </w:r>
          </w:p>
        </w:tc>
      </w:tr>
      <w:tr w:rsidR="00E52496" w:rsidRPr="00670E9F" w:rsidTr="002D5E56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2D5E56">
        <w:tc>
          <w:tcPr>
            <w:tcW w:w="8528" w:type="dxa"/>
            <w:gridSpan w:val="5"/>
          </w:tcPr>
          <w:p w:rsidR="00E52496" w:rsidRDefault="00B97D53" w:rsidP="00D81A53">
            <w:pPr>
              <w:pStyle w:val="PSI-Normal"/>
            </w:pPr>
            <w:r>
              <w:t xml:space="preserve">Este riesgo </w:t>
            </w:r>
            <w:r w:rsidR="00B40365" w:rsidRPr="00D81A53">
              <w:t>se origina ante los desacuerdos y lo</w:t>
            </w:r>
            <w:r w:rsidR="00D81A53" w:rsidRPr="00D81A53">
              <w:t>s diferentes puntos de vista que</w:t>
            </w:r>
            <w:r w:rsidR="00D81A53">
              <w:rPr>
                <w:color w:val="FF0000"/>
              </w:rPr>
              <w:t xml:space="preserve"> </w:t>
            </w:r>
            <w:r w:rsidR="003C34D1">
              <w:t xml:space="preserve">ambos grupos (Lykaios y VASPA Team) </w:t>
            </w:r>
            <w:r w:rsidR="00B40365" w:rsidRPr="00D81A53">
              <w:t xml:space="preserve">pueden tener a la hora de ponerse </w:t>
            </w:r>
            <w:r w:rsidR="003C34D1">
              <w:t>de acuerdo en el modelo de datos</w:t>
            </w:r>
            <w:r w:rsidR="009608A2">
              <w:t xml:space="preserve"> esto </w:t>
            </w:r>
            <w:r w:rsidR="00D81A53">
              <w:t>incluyen</w:t>
            </w:r>
            <w:r w:rsidR="009608A2">
              <w:t xml:space="preserve"> el modelo conceptual, modelo lógico y su correspondiente implementación de la Base de Datos</w:t>
            </w:r>
            <w:r w:rsidR="003C34D1">
              <w:t>.</w:t>
            </w:r>
          </w:p>
        </w:tc>
      </w:tr>
      <w:tr w:rsidR="00EB16E9" w:rsidTr="002D5E56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2D5E56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28275163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2D5E56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2D5E56" w:rsidTr="002D5E56">
        <w:tc>
          <w:tcPr>
            <w:tcW w:w="3087" w:type="dxa"/>
          </w:tcPr>
          <w:p w:rsidR="002D5E56" w:rsidRDefault="002D5E56" w:rsidP="002D5E56">
            <w:pPr>
              <w:pStyle w:val="PSI-Normal"/>
            </w:pPr>
            <w:r>
              <w:t>4</w:t>
            </w:r>
          </w:p>
        </w:tc>
        <w:tc>
          <w:tcPr>
            <w:tcW w:w="2756" w:type="dxa"/>
          </w:tcPr>
          <w:p w:rsidR="002D5E56" w:rsidRDefault="002D5E56" w:rsidP="00E77241">
            <w:pPr>
              <w:pStyle w:val="PSI-Normal"/>
            </w:pPr>
            <w:r>
              <w:t>7</w:t>
            </w:r>
            <w:r w:rsidR="00E77241">
              <w:t>5</w:t>
            </w:r>
            <w:r>
              <w:t>%</w:t>
            </w:r>
          </w:p>
        </w:tc>
        <w:tc>
          <w:tcPr>
            <w:tcW w:w="2685" w:type="dxa"/>
          </w:tcPr>
          <w:p w:rsidR="002D5E56" w:rsidRDefault="00E77241" w:rsidP="002D5E56">
            <w:pPr>
              <w:pStyle w:val="PSI-Normal"/>
            </w:pPr>
            <w:r>
              <w:t>30</w:t>
            </w:r>
            <w:r w:rsidR="002D5E56">
              <w:t>0</w:t>
            </w:r>
          </w:p>
        </w:tc>
      </w:tr>
      <w:tr w:rsidR="00E52496" w:rsidRPr="00670E9F" w:rsidTr="002D5E56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2D5E56">
        <w:tc>
          <w:tcPr>
            <w:tcW w:w="8528" w:type="dxa"/>
            <w:gridSpan w:val="3"/>
          </w:tcPr>
          <w:p w:rsidR="00E52496" w:rsidRDefault="009608A2" w:rsidP="00670E9F">
            <w:pPr>
              <w:pStyle w:val="PSI-Normal"/>
            </w:pPr>
            <w:r>
              <w:t xml:space="preserve">Este riesgo existe porque se tiene que definir y acordar el diseño de la Base de Datos entre los dos grupos (definir entidades, sus atributos y sus correspondientes relaciones). </w:t>
            </w:r>
          </w:p>
        </w:tc>
      </w:tr>
      <w:tr w:rsidR="00E52496" w:rsidRPr="00670E9F" w:rsidTr="002D5E56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2D5E56">
        <w:tc>
          <w:tcPr>
            <w:tcW w:w="8528" w:type="dxa"/>
            <w:gridSpan w:val="3"/>
          </w:tcPr>
          <w:p w:rsidR="00E52496" w:rsidRDefault="00A201FA" w:rsidP="00670E9F">
            <w:pPr>
              <w:pStyle w:val="PSI-Normal"/>
            </w:pPr>
            <w:r>
              <w:t>Entre los inconvenientes se destacan el retraso de la implementación de la Base de Datos, esto a su vez implicaría el retraso en el desarrollo del sistema</w:t>
            </w:r>
            <w:r w:rsidR="00D81A53">
              <w:t>.</w:t>
            </w:r>
            <w:bookmarkStart w:id="4" w:name="_GoBack"/>
            <w:bookmarkEnd w:id="4"/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28275164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C43989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C43989" w:rsidRDefault="00C43989" w:rsidP="00C43989">
            <w:pPr>
              <w:pStyle w:val="PSI-Normal"/>
            </w:pPr>
            <w:r>
              <w:t xml:space="preserve">Fabricio  González, </w:t>
            </w:r>
          </w:p>
          <w:p w:rsidR="00C43989" w:rsidRDefault="00C43989" w:rsidP="00C43989">
            <w:pPr>
              <w:pStyle w:val="PSI-Normal"/>
            </w:pPr>
            <w:r>
              <w:t>Nicolás Sartini,</w:t>
            </w:r>
          </w:p>
          <w:p w:rsidR="00CD2020" w:rsidRDefault="00C43989" w:rsidP="00C43989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873FCD" w:rsidP="00670E9F">
            <w:pPr>
              <w:pStyle w:val="PSI-Normal"/>
            </w:pPr>
            <w:r>
              <w:t>Organizar reuniones con el grupo “Lykaios” con el fin de definir el modelo conceptual de la BD.</w:t>
            </w:r>
          </w:p>
        </w:tc>
        <w:tc>
          <w:tcPr>
            <w:tcW w:w="1701" w:type="dxa"/>
            <w:shd w:val="clear" w:color="auto" w:fill="auto"/>
          </w:tcPr>
          <w:p w:rsidR="00CD2020" w:rsidRDefault="00873FCD" w:rsidP="00670E9F">
            <w:pPr>
              <w:pStyle w:val="PSI-Normal"/>
            </w:pPr>
            <w:r>
              <w:t>Elaboración /</w:t>
            </w:r>
          </w:p>
          <w:p w:rsidR="00873FCD" w:rsidRDefault="00873FCD" w:rsidP="00670E9F">
            <w:pPr>
              <w:pStyle w:val="PSI-Normal"/>
            </w:pPr>
            <w:r>
              <w:t xml:space="preserve">Iteración </w:t>
            </w:r>
            <w:r w:rsidR="004D4D05">
              <w:t>1</w:t>
            </w:r>
          </w:p>
        </w:tc>
      </w:tr>
      <w:tr w:rsidR="00CD2020" w:rsidTr="00CD2020">
        <w:tc>
          <w:tcPr>
            <w:tcW w:w="2660" w:type="dxa"/>
          </w:tcPr>
          <w:p w:rsidR="00CD2020" w:rsidRDefault="00C43989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C43989" w:rsidRDefault="00C43989" w:rsidP="00C43989">
            <w:pPr>
              <w:pStyle w:val="PSI-Normal"/>
            </w:pPr>
            <w:r>
              <w:t xml:space="preserve">Fabricio  González, </w:t>
            </w:r>
          </w:p>
          <w:p w:rsidR="00C43989" w:rsidRDefault="00C43989" w:rsidP="00C43989">
            <w:pPr>
              <w:pStyle w:val="PSI-Normal"/>
            </w:pPr>
            <w:r>
              <w:t>Nicolás Sartini,</w:t>
            </w:r>
          </w:p>
          <w:p w:rsidR="00CD2020" w:rsidRDefault="00C43989" w:rsidP="00C43989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873FCD" w:rsidP="00873FCD">
            <w:pPr>
              <w:pStyle w:val="PSI-Normal"/>
            </w:pPr>
            <w:r>
              <w:t>Organizar reuniones con el grupo “Lykaios” con la finalidad de definir el modelo lógico de la BD.</w:t>
            </w:r>
          </w:p>
        </w:tc>
        <w:tc>
          <w:tcPr>
            <w:tcW w:w="1701" w:type="dxa"/>
            <w:shd w:val="clear" w:color="auto" w:fill="auto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CD2020" w:rsidRDefault="004D4D05" w:rsidP="004D4D05">
            <w:pPr>
              <w:pStyle w:val="PSI-Normal"/>
            </w:pPr>
            <w:r>
              <w:t>Iteración 1</w:t>
            </w:r>
          </w:p>
        </w:tc>
      </w:tr>
      <w:tr w:rsidR="00873FCD" w:rsidTr="00CD2020">
        <w:tc>
          <w:tcPr>
            <w:tcW w:w="2660" w:type="dxa"/>
          </w:tcPr>
          <w:p w:rsidR="00873FCD" w:rsidRDefault="00873FCD" w:rsidP="00670E9F">
            <w:pPr>
              <w:pStyle w:val="PSI-Normal"/>
            </w:pPr>
            <w:r>
              <w:t xml:space="preserve">Reduccion </w:t>
            </w:r>
          </w:p>
        </w:tc>
        <w:tc>
          <w:tcPr>
            <w:tcW w:w="1701" w:type="dxa"/>
          </w:tcPr>
          <w:p w:rsidR="00873FCD" w:rsidRDefault="00873FCD" w:rsidP="00873FCD">
            <w:pPr>
              <w:pStyle w:val="PSI-Normal"/>
            </w:pPr>
            <w:r>
              <w:t xml:space="preserve">Fabricio  González, </w:t>
            </w:r>
          </w:p>
          <w:p w:rsidR="00873FCD" w:rsidRDefault="00873FCD" w:rsidP="00873FCD">
            <w:pPr>
              <w:pStyle w:val="PSI-Normal"/>
            </w:pPr>
            <w:r>
              <w:t>Nicolás Sartini,</w:t>
            </w:r>
          </w:p>
          <w:p w:rsidR="00873FCD" w:rsidRDefault="00873FCD" w:rsidP="00873FCD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873FCD" w:rsidRDefault="00873FCD" w:rsidP="00873FCD">
            <w:pPr>
              <w:pStyle w:val="PSI-Normal"/>
            </w:pPr>
            <w:r>
              <w:t>Organizar reuniones con el grupo “Lykaios” con el fin de</w:t>
            </w:r>
            <w:r w:rsidR="004D4D05">
              <w:t xml:space="preserve"> implementar la BD</w:t>
            </w:r>
            <w:r>
              <w:t>.</w:t>
            </w:r>
          </w:p>
        </w:tc>
        <w:tc>
          <w:tcPr>
            <w:tcW w:w="1701" w:type="dxa"/>
            <w:shd w:val="clear" w:color="auto" w:fill="auto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873FCD" w:rsidRDefault="004D4D05" w:rsidP="004D4D05">
            <w:pPr>
              <w:pStyle w:val="PSI-Normal"/>
            </w:pPr>
            <w:r>
              <w:t>Iteración 1</w:t>
            </w: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28275165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20/09/18</w:t>
            </w:r>
          </w:p>
        </w:tc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Elaboración / iteración 2</w:t>
            </w:r>
          </w:p>
        </w:tc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Hasta el momento no se pudo establecer una reunión con el otro grupo para discutir sobre el modelo de datos</w:t>
            </w:r>
            <w:r w:rsidR="00B376DE">
              <w:t>.</w:t>
            </w:r>
          </w:p>
        </w:tc>
        <w:tc>
          <w:tcPr>
            <w:tcW w:w="2272" w:type="dxa"/>
          </w:tcPr>
          <w:p w:rsidR="00CD2020" w:rsidRDefault="004D4D05" w:rsidP="00670E9F">
            <w:pPr>
              <w:pStyle w:val="PSI-Normal"/>
            </w:pPr>
            <w:r>
              <w:t>Francisco Estrada</w:t>
            </w:r>
          </w:p>
        </w:tc>
      </w:tr>
      <w:tr w:rsidR="004D4D05" w:rsidTr="00CD2020">
        <w:tc>
          <w:tcPr>
            <w:tcW w:w="2161" w:type="dxa"/>
          </w:tcPr>
          <w:p w:rsidR="004D4D05" w:rsidRDefault="004D4D05" w:rsidP="00670E9F">
            <w:pPr>
              <w:pStyle w:val="PSI-Normal"/>
            </w:pPr>
            <w:r>
              <w:t>01/10/18</w:t>
            </w:r>
          </w:p>
        </w:tc>
        <w:tc>
          <w:tcPr>
            <w:tcW w:w="2161" w:type="dxa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4D4D05" w:rsidRDefault="00575467" w:rsidP="004D4D05">
            <w:pPr>
              <w:pStyle w:val="PSI-Normal"/>
            </w:pPr>
            <w:r>
              <w:t>i</w:t>
            </w:r>
            <w:r w:rsidR="004D4D05">
              <w:t>teración 3</w:t>
            </w:r>
          </w:p>
        </w:tc>
        <w:tc>
          <w:tcPr>
            <w:tcW w:w="2161" w:type="dxa"/>
          </w:tcPr>
          <w:p w:rsidR="004D4D05" w:rsidRDefault="004D4D05" w:rsidP="00670E9F">
            <w:pPr>
              <w:pStyle w:val="PSI-Normal"/>
            </w:pPr>
            <w:r>
              <w:t xml:space="preserve">Se estuvo viendo de manera informal algunas entidades detectadas hasta el momento </w:t>
            </w:r>
            <w:r w:rsidR="00B376DE">
              <w:t>por parte de ambos grupos.</w:t>
            </w:r>
          </w:p>
        </w:tc>
        <w:tc>
          <w:tcPr>
            <w:tcW w:w="2272" w:type="dxa"/>
          </w:tcPr>
          <w:p w:rsidR="004D4D05" w:rsidRDefault="004D4D05" w:rsidP="00670E9F">
            <w:pPr>
              <w:pStyle w:val="PSI-Normal"/>
            </w:pPr>
            <w:r>
              <w:t>Francisco Estrada</w:t>
            </w:r>
          </w:p>
          <w:p w:rsidR="00B376DE" w:rsidRDefault="00B376DE" w:rsidP="00670E9F">
            <w:pPr>
              <w:pStyle w:val="PSI-Normal"/>
            </w:pPr>
          </w:p>
        </w:tc>
      </w:tr>
      <w:tr w:rsidR="00B376DE" w:rsidTr="00CD2020"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B376DE" w:rsidRDefault="00B376DE" w:rsidP="00B376DE">
            <w:pPr>
              <w:pStyle w:val="PSI-Normal"/>
            </w:pPr>
            <w:r>
              <w:t>Elaboración /</w:t>
            </w:r>
          </w:p>
          <w:p w:rsidR="00B376DE" w:rsidRDefault="00575467" w:rsidP="00B376DE">
            <w:pPr>
              <w:pStyle w:val="PSI-Normal"/>
            </w:pPr>
            <w:r>
              <w:t>i</w:t>
            </w:r>
            <w:r w:rsidR="00B376DE">
              <w:t>teración 3</w:t>
            </w:r>
          </w:p>
        </w:tc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Se acordó una reunión para discutir sobre el modelo de datos, la misma se llevará a cabo en la fecha 15/10/18.</w:t>
            </w:r>
          </w:p>
        </w:tc>
        <w:tc>
          <w:tcPr>
            <w:tcW w:w="2272" w:type="dxa"/>
          </w:tcPr>
          <w:p w:rsidR="00B376DE" w:rsidRDefault="00B376DE" w:rsidP="00670E9F">
            <w:pPr>
              <w:pStyle w:val="PSI-Normal"/>
            </w:pPr>
            <w:r>
              <w:t>Francisco Estrada</w:t>
            </w:r>
          </w:p>
        </w:tc>
      </w:tr>
      <w:tr w:rsidR="00B376DE" w:rsidTr="00CD2020"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15/10/18</w:t>
            </w:r>
          </w:p>
        </w:tc>
        <w:tc>
          <w:tcPr>
            <w:tcW w:w="2161" w:type="dxa"/>
          </w:tcPr>
          <w:p w:rsidR="00B376DE" w:rsidRDefault="00B376DE" w:rsidP="00B376DE">
            <w:pPr>
              <w:pStyle w:val="PSI-Normal"/>
            </w:pPr>
            <w:r>
              <w:t>Elaboración /</w:t>
            </w:r>
          </w:p>
          <w:p w:rsidR="00B376DE" w:rsidRDefault="00575467" w:rsidP="00B376DE">
            <w:pPr>
              <w:pStyle w:val="PSI-Normal"/>
            </w:pPr>
            <w:r>
              <w:t>i</w:t>
            </w:r>
            <w:r w:rsidR="00B376DE">
              <w:t>teración 3</w:t>
            </w:r>
          </w:p>
        </w:tc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Se estableció una primera versión del DER</w:t>
            </w:r>
          </w:p>
        </w:tc>
        <w:tc>
          <w:tcPr>
            <w:tcW w:w="2272" w:type="dxa"/>
          </w:tcPr>
          <w:p w:rsidR="00B376DE" w:rsidRDefault="00B376DE" w:rsidP="00670E9F">
            <w:pPr>
              <w:pStyle w:val="PSI-Normal"/>
            </w:pPr>
            <w:r>
              <w:t>Francisco Estrada</w:t>
            </w:r>
          </w:p>
        </w:tc>
      </w:tr>
      <w:tr w:rsidR="00B376DE" w:rsidTr="00CD2020">
        <w:tc>
          <w:tcPr>
            <w:tcW w:w="2161" w:type="dxa"/>
          </w:tcPr>
          <w:p w:rsidR="00B376DE" w:rsidRDefault="00575467" w:rsidP="00670E9F">
            <w:pPr>
              <w:pStyle w:val="PSI-Normal"/>
            </w:pPr>
            <w:r>
              <w:t>20/10/18</w:t>
            </w:r>
          </w:p>
        </w:tc>
        <w:tc>
          <w:tcPr>
            <w:tcW w:w="2161" w:type="dxa"/>
          </w:tcPr>
          <w:p w:rsidR="00B376DE" w:rsidRDefault="00575467" w:rsidP="00B376DE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B376DE" w:rsidRDefault="00575467" w:rsidP="00670E9F">
            <w:pPr>
              <w:pStyle w:val="PSI-Normal"/>
            </w:pPr>
            <w:r>
              <w:t xml:space="preserve">Se llevaron a cabo modificaciones sobre el modelo lógico </w:t>
            </w:r>
          </w:p>
        </w:tc>
        <w:tc>
          <w:tcPr>
            <w:tcW w:w="2272" w:type="dxa"/>
          </w:tcPr>
          <w:p w:rsidR="00B376DE" w:rsidRDefault="00575467" w:rsidP="00670E9F">
            <w:pPr>
              <w:pStyle w:val="PSI-Normal"/>
            </w:pPr>
            <w:r>
              <w:t>Francisco Estrada</w:t>
            </w:r>
          </w:p>
        </w:tc>
      </w:tr>
      <w:tr w:rsidR="00575467" w:rsidTr="00CD2020"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24/10/18</w:t>
            </w:r>
          </w:p>
        </w:tc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Se definió el modelo lógico y la implementación de la BD</w:t>
            </w:r>
          </w:p>
        </w:tc>
        <w:tc>
          <w:tcPr>
            <w:tcW w:w="2272" w:type="dxa"/>
          </w:tcPr>
          <w:p w:rsidR="00575467" w:rsidRDefault="00575467" w:rsidP="00575467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6D" w:rsidRDefault="0017126D" w:rsidP="00C94FBE">
      <w:pPr>
        <w:spacing w:before="0" w:line="240" w:lineRule="auto"/>
      </w:pPr>
      <w:r>
        <w:separator/>
      </w:r>
    </w:p>
    <w:p w:rsidR="0017126D" w:rsidRDefault="0017126D"/>
  </w:endnote>
  <w:endnote w:type="continuationSeparator" w:id="0">
    <w:p w:rsidR="0017126D" w:rsidRDefault="0017126D" w:rsidP="00C94FBE">
      <w:pPr>
        <w:spacing w:before="0" w:line="240" w:lineRule="auto"/>
      </w:pPr>
      <w:r>
        <w:continuationSeparator/>
      </w:r>
    </w:p>
    <w:p w:rsidR="0017126D" w:rsidRDefault="00171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95" w:rsidRDefault="0017126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>
      <w:rPr>
        <w:noProof/>
        <w:lang w:val="es-AR" w:eastAsia="es-AR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29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>
      <w:rPr>
        <w:noProof/>
        <w:lang w:val="es-AR" w:eastAsia="es-AR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DA713C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DA713C" w:rsidRPr="00DD5A70">
          <w:rPr>
            <w:rFonts w:asciiTheme="majorHAnsi" w:hAnsiTheme="majorHAnsi" w:cstheme="majorHAnsi"/>
          </w:rPr>
          <w:fldChar w:fldCharType="separate"/>
        </w:r>
        <w:r w:rsidR="00D81A53">
          <w:rPr>
            <w:rFonts w:asciiTheme="majorHAnsi" w:hAnsiTheme="majorHAnsi" w:cstheme="majorHAnsi"/>
            <w:noProof/>
          </w:rPr>
          <w:t>5</w:t>
        </w:r>
        <w:r w:rsidR="00DA713C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DA713C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DA713C" w:rsidRPr="00DD5A70">
          <w:rPr>
            <w:rFonts w:asciiTheme="majorHAnsi" w:hAnsiTheme="majorHAnsi" w:cstheme="majorHAnsi"/>
          </w:rPr>
          <w:fldChar w:fldCharType="separate"/>
        </w:r>
        <w:r w:rsidR="00D81A53">
          <w:rPr>
            <w:rFonts w:asciiTheme="majorHAnsi" w:hAnsiTheme="majorHAnsi" w:cstheme="majorHAnsi"/>
            <w:noProof/>
          </w:rPr>
          <w:t>6</w:t>
        </w:r>
        <w:r w:rsidR="00DA713C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6D" w:rsidRDefault="0017126D" w:rsidP="00C94FBE">
      <w:pPr>
        <w:spacing w:before="0" w:line="240" w:lineRule="auto"/>
      </w:pPr>
      <w:r>
        <w:separator/>
      </w:r>
    </w:p>
    <w:p w:rsidR="0017126D" w:rsidRDefault="0017126D"/>
  </w:footnote>
  <w:footnote w:type="continuationSeparator" w:id="0">
    <w:p w:rsidR="0017126D" w:rsidRDefault="0017126D" w:rsidP="00C94FBE">
      <w:pPr>
        <w:spacing w:before="0" w:line="240" w:lineRule="auto"/>
      </w:pPr>
      <w:r>
        <w:continuationSeparator/>
      </w:r>
    </w:p>
    <w:p w:rsidR="0017126D" w:rsidRDefault="001712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126D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17126D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17126D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<v:rect id="Rectangle 3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DEB"/>
    <w:rsid w:val="00011BED"/>
    <w:rsid w:val="00017EFE"/>
    <w:rsid w:val="00037C16"/>
    <w:rsid w:val="00045F1A"/>
    <w:rsid w:val="00087F53"/>
    <w:rsid w:val="00092BC0"/>
    <w:rsid w:val="00093315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7126D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D5E56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34D1"/>
    <w:rsid w:val="003C54B1"/>
    <w:rsid w:val="003E12FE"/>
    <w:rsid w:val="0040066E"/>
    <w:rsid w:val="00400FB5"/>
    <w:rsid w:val="00441FF1"/>
    <w:rsid w:val="004525FF"/>
    <w:rsid w:val="004807AF"/>
    <w:rsid w:val="00497036"/>
    <w:rsid w:val="004A54C8"/>
    <w:rsid w:val="004C5D7E"/>
    <w:rsid w:val="004D45CD"/>
    <w:rsid w:val="004D4D05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75467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3674"/>
    <w:rsid w:val="00653C38"/>
    <w:rsid w:val="00670E9F"/>
    <w:rsid w:val="006722CF"/>
    <w:rsid w:val="0068758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3FCD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08A2"/>
    <w:rsid w:val="0096683E"/>
    <w:rsid w:val="009A3173"/>
    <w:rsid w:val="009E25EF"/>
    <w:rsid w:val="009E4DA8"/>
    <w:rsid w:val="009F4449"/>
    <w:rsid w:val="00A0436A"/>
    <w:rsid w:val="00A12B5B"/>
    <w:rsid w:val="00A13DBA"/>
    <w:rsid w:val="00A171DB"/>
    <w:rsid w:val="00A201FA"/>
    <w:rsid w:val="00A2496D"/>
    <w:rsid w:val="00A2757B"/>
    <w:rsid w:val="00A27B42"/>
    <w:rsid w:val="00A33FD9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376DE"/>
    <w:rsid w:val="00B40365"/>
    <w:rsid w:val="00B77F48"/>
    <w:rsid w:val="00B97D5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3989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4961"/>
    <w:rsid w:val="00D06E99"/>
    <w:rsid w:val="00D15FB2"/>
    <w:rsid w:val="00D255E1"/>
    <w:rsid w:val="00D43375"/>
    <w:rsid w:val="00D649B2"/>
    <w:rsid w:val="00D80E83"/>
    <w:rsid w:val="00D81A53"/>
    <w:rsid w:val="00DA284A"/>
    <w:rsid w:val="00DA3E53"/>
    <w:rsid w:val="00DA713C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77241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5:docId w15:val="{3971415A-0CE7-47F1-8AB5-B99450A9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3291A-3757-49BD-AAC1-0CD3C0E3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84</TotalTime>
  <Pages>6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Francisco Estrada</cp:lastModifiedBy>
  <cp:revision>9</cp:revision>
  <dcterms:created xsi:type="dcterms:W3CDTF">2018-08-31T03:46:00Z</dcterms:created>
  <dcterms:modified xsi:type="dcterms:W3CDTF">2018-10-26T12:54:00Z</dcterms:modified>
</cp:coreProperties>
</file>