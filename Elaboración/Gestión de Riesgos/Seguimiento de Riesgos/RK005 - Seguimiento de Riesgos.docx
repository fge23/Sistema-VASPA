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0A2886" w:rsidRDefault="000A2886" w:rsidP="000A2886">
                          <w:pPr>
                            <w:pStyle w:val="PSI-DescripcindelDocumentos"/>
                            <w:ind w:left="0" w:firstLine="0"/>
                            <w:jc w:val="both"/>
                          </w:pPr>
                          <w:r w:rsidRPr="0028637B">
                            <w:t>Este documento incluye una lista de riesgos conocidos</w:t>
                          </w:r>
                          <w:r w:rsidR="00933647">
                            <w:t xml:space="preserve"> </w:t>
                          </w:r>
                          <w:r w:rsidRPr="0028637B">
                            <w:t>y vigentes en el proyecto, con accione</w:t>
                          </w:r>
                          <w:r w:rsidR="00933647">
                            <w:t xml:space="preserve">s específicas de contingencia o  </w:t>
                          </w:r>
                          <w:r w:rsidRPr="0028637B">
                            <w:t xml:space="preserve"> mitigación. </w:t>
                          </w:r>
                          <w:r w:rsidR="00933647">
                            <w:t>También se llevará</w:t>
                          </w:r>
                          <w:r>
                            <w:t xml:space="preserve"> a cabo un seguimiento de cada riesgo para tener registro de las acciones tomadas para cada uno. </w:t>
                          </w:r>
                        </w:p>
                        <w:p w:rsidR="00FD6695" w:rsidRDefault="00FD6695" w:rsidP="00D43375">
                          <w:pPr>
                            <w:pStyle w:val="PSI-DescripcindelDocumentos"/>
                            <w:ind w:left="0" w:firstLine="0"/>
                            <w:jc w:val="both"/>
                          </w:pPr>
                        </w:p>
                      </w:txbxContent>
                    </v:textbox>
                    <w10:wrap type="square" anchorx="margin" anchory="margin"/>
                  </v:shape>
                </w:pict>
              </mc:Fallback>
            </mc:AlternateContent>
          </w:r>
        </w:p>
        <w:p w:rsidR="00397566" w:rsidRPr="005313D3" w:rsidRDefault="00670E9F" w:rsidP="00360A97">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07040BF3" wp14:editId="414B1D5A">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B5703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C73FEC"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8307877" w:history="1">
            <w:r w:rsidR="00C73FEC" w:rsidRPr="00A3079F">
              <w:rPr>
                <w:rStyle w:val="Hipervnculo"/>
                <w:noProof/>
              </w:rPr>
              <w:t>Leyenda</w:t>
            </w:r>
            <w:r w:rsidR="00C73FEC">
              <w:rPr>
                <w:noProof/>
                <w:webHidden/>
              </w:rPr>
              <w:tab/>
            </w:r>
            <w:r w:rsidR="00C73FEC">
              <w:rPr>
                <w:noProof/>
                <w:webHidden/>
              </w:rPr>
              <w:fldChar w:fldCharType="begin"/>
            </w:r>
            <w:r w:rsidR="00C73FEC">
              <w:rPr>
                <w:noProof/>
                <w:webHidden/>
              </w:rPr>
              <w:instrText xml:space="preserve"> PAGEREF _Toc528307877 \h </w:instrText>
            </w:r>
            <w:r w:rsidR="00C73FEC">
              <w:rPr>
                <w:noProof/>
                <w:webHidden/>
              </w:rPr>
            </w:r>
            <w:r w:rsidR="00C73FEC">
              <w:rPr>
                <w:noProof/>
                <w:webHidden/>
              </w:rPr>
              <w:fldChar w:fldCharType="separate"/>
            </w:r>
            <w:r w:rsidR="00C73FEC">
              <w:rPr>
                <w:noProof/>
                <w:webHidden/>
              </w:rPr>
              <w:t>4</w:t>
            </w:r>
            <w:r w:rsidR="00C73FEC">
              <w:rPr>
                <w:noProof/>
                <w:webHidden/>
              </w:rPr>
              <w:fldChar w:fldCharType="end"/>
            </w:r>
          </w:hyperlink>
        </w:p>
        <w:p w:rsidR="00C73FEC" w:rsidRDefault="00C73FEC">
          <w:pPr>
            <w:pStyle w:val="TDC1"/>
            <w:rPr>
              <w:rFonts w:eastAsiaTheme="minorEastAsia"/>
              <w:b w:val="0"/>
              <w:bCs w:val="0"/>
              <w:noProof/>
              <w:sz w:val="22"/>
              <w:szCs w:val="22"/>
              <w:lang w:val="es-AR" w:eastAsia="es-AR"/>
            </w:rPr>
          </w:pPr>
          <w:hyperlink w:anchor="_Toc528307878" w:history="1">
            <w:r w:rsidRPr="00A3079F">
              <w:rPr>
                <w:rStyle w:val="Hipervnculo"/>
                <w:noProof/>
              </w:rPr>
              <w:t>&lt;Referencia RK005&gt;</w:t>
            </w:r>
            <w:r>
              <w:rPr>
                <w:noProof/>
                <w:webHidden/>
              </w:rPr>
              <w:tab/>
            </w:r>
            <w:r>
              <w:rPr>
                <w:noProof/>
                <w:webHidden/>
              </w:rPr>
              <w:fldChar w:fldCharType="begin"/>
            </w:r>
            <w:r>
              <w:rPr>
                <w:noProof/>
                <w:webHidden/>
              </w:rPr>
              <w:instrText xml:space="preserve"> PAGEREF _Toc528307878 \h </w:instrText>
            </w:r>
            <w:r>
              <w:rPr>
                <w:noProof/>
                <w:webHidden/>
              </w:rPr>
            </w:r>
            <w:r>
              <w:rPr>
                <w:noProof/>
                <w:webHidden/>
              </w:rPr>
              <w:fldChar w:fldCharType="separate"/>
            </w:r>
            <w:r>
              <w:rPr>
                <w:noProof/>
                <w:webHidden/>
              </w:rPr>
              <w:t>5</w:t>
            </w:r>
            <w:r>
              <w:rPr>
                <w:noProof/>
                <w:webHidden/>
              </w:rPr>
              <w:fldChar w:fldCharType="end"/>
            </w:r>
          </w:hyperlink>
        </w:p>
        <w:p w:rsidR="00C73FEC" w:rsidRDefault="00C73FEC">
          <w:pPr>
            <w:pStyle w:val="TDC2"/>
            <w:rPr>
              <w:rFonts w:eastAsiaTheme="minorEastAsia"/>
              <w:i w:val="0"/>
              <w:iCs w:val="0"/>
              <w:noProof/>
              <w:sz w:val="22"/>
              <w:szCs w:val="22"/>
              <w:lang w:val="es-AR" w:eastAsia="es-AR"/>
            </w:rPr>
          </w:pPr>
          <w:hyperlink w:anchor="_Toc528307879" w:history="1">
            <w:r w:rsidRPr="00A3079F">
              <w:rPr>
                <w:rStyle w:val="Hipervnculo"/>
                <w:noProof/>
              </w:rPr>
              <w:t>Identificación</w:t>
            </w:r>
            <w:r>
              <w:rPr>
                <w:noProof/>
                <w:webHidden/>
              </w:rPr>
              <w:tab/>
            </w:r>
            <w:r>
              <w:rPr>
                <w:noProof/>
                <w:webHidden/>
              </w:rPr>
              <w:fldChar w:fldCharType="begin"/>
            </w:r>
            <w:r>
              <w:rPr>
                <w:noProof/>
                <w:webHidden/>
              </w:rPr>
              <w:instrText xml:space="preserve"> PAGEREF _Toc528307879 \h </w:instrText>
            </w:r>
            <w:r>
              <w:rPr>
                <w:noProof/>
                <w:webHidden/>
              </w:rPr>
            </w:r>
            <w:r>
              <w:rPr>
                <w:noProof/>
                <w:webHidden/>
              </w:rPr>
              <w:fldChar w:fldCharType="separate"/>
            </w:r>
            <w:r>
              <w:rPr>
                <w:noProof/>
                <w:webHidden/>
              </w:rPr>
              <w:t>5</w:t>
            </w:r>
            <w:r>
              <w:rPr>
                <w:noProof/>
                <w:webHidden/>
              </w:rPr>
              <w:fldChar w:fldCharType="end"/>
            </w:r>
          </w:hyperlink>
        </w:p>
        <w:p w:rsidR="00C73FEC" w:rsidRDefault="00C73FEC">
          <w:pPr>
            <w:pStyle w:val="TDC2"/>
            <w:rPr>
              <w:rFonts w:eastAsiaTheme="minorEastAsia"/>
              <w:i w:val="0"/>
              <w:iCs w:val="0"/>
              <w:noProof/>
              <w:sz w:val="22"/>
              <w:szCs w:val="22"/>
              <w:lang w:val="es-AR" w:eastAsia="es-AR"/>
            </w:rPr>
          </w:pPr>
          <w:hyperlink w:anchor="_Toc528307880" w:history="1">
            <w:r w:rsidRPr="00A3079F">
              <w:rPr>
                <w:rStyle w:val="Hipervnculo"/>
                <w:noProof/>
              </w:rPr>
              <w:t>Análisis</w:t>
            </w:r>
            <w:r>
              <w:rPr>
                <w:noProof/>
                <w:webHidden/>
              </w:rPr>
              <w:tab/>
            </w:r>
            <w:r>
              <w:rPr>
                <w:noProof/>
                <w:webHidden/>
              </w:rPr>
              <w:fldChar w:fldCharType="begin"/>
            </w:r>
            <w:r>
              <w:rPr>
                <w:noProof/>
                <w:webHidden/>
              </w:rPr>
              <w:instrText xml:space="preserve"> PAGEREF _Toc528307880 \h </w:instrText>
            </w:r>
            <w:r>
              <w:rPr>
                <w:noProof/>
                <w:webHidden/>
              </w:rPr>
            </w:r>
            <w:r>
              <w:rPr>
                <w:noProof/>
                <w:webHidden/>
              </w:rPr>
              <w:fldChar w:fldCharType="separate"/>
            </w:r>
            <w:r>
              <w:rPr>
                <w:noProof/>
                <w:webHidden/>
              </w:rPr>
              <w:t>5</w:t>
            </w:r>
            <w:r>
              <w:rPr>
                <w:noProof/>
                <w:webHidden/>
              </w:rPr>
              <w:fldChar w:fldCharType="end"/>
            </w:r>
          </w:hyperlink>
        </w:p>
        <w:p w:rsidR="00C73FEC" w:rsidRDefault="00C73FEC">
          <w:pPr>
            <w:pStyle w:val="TDC2"/>
            <w:rPr>
              <w:rFonts w:eastAsiaTheme="minorEastAsia"/>
              <w:i w:val="0"/>
              <w:iCs w:val="0"/>
              <w:noProof/>
              <w:sz w:val="22"/>
              <w:szCs w:val="22"/>
              <w:lang w:val="es-AR" w:eastAsia="es-AR"/>
            </w:rPr>
          </w:pPr>
          <w:hyperlink w:anchor="_Toc528307881" w:history="1">
            <w:r w:rsidRPr="00A3079F">
              <w:rPr>
                <w:rStyle w:val="Hipervnculo"/>
                <w:noProof/>
              </w:rPr>
              <w:t>Plan de Riesgos</w:t>
            </w:r>
            <w:r>
              <w:rPr>
                <w:noProof/>
                <w:webHidden/>
              </w:rPr>
              <w:tab/>
            </w:r>
            <w:r>
              <w:rPr>
                <w:noProof/>
                <w:webHidden/>
              </w:rPr>
              <w:fldChar w:fldCharType="begin"/>
            </w:r>
            <w:r>
              <w:rPr>
                <w:noProof/>
                <w:webHidden/>
              </w:rPr>
              <w:instrText xml:space="preserve"> PAGEREF _Toc528307881 \h </w:instrText>
            </w:r>
            <w:r>
              <w:rPr>
                <w:noProof/>
                <w:webHidden/>
              </w:rPr>
            </w:r>
            <w:r>
              <w:rPr>
                <w:noProof/>
                <w:webHidden/>
              </w:rPr>
              <w:fldChar w:fldCharType="separate"/>
            </w:r>
            <w:r>
              <w:rPr>
                <w:noProof/>
                <w:webHidden/>
              </w:rPr>
              <w:t>5</w:t>
            </w:r>
            <w:r>
              <w:rPr>
                <w:noProof/>
                <w:webHidden/>
              </w:rPr>
              <w:fldChar w:fldCharType="end"/>
            </w:r>
          </w:hyperlink>
        </w:p>
        <w:p w:rsidR="00C73FEC" w:rsidRDefault="00C73FEC">
          <w:pPr>
            <w:pStyle w:val="TDC2"/>
            <w:rPr>
              <w:rFonts w:eastAsiaTheme="minorEastAsia"/>
              <w:i w:val="0"/>
              <w:iCs w:val="0"/>
              <w:noProof/>
              <w:sz w:val="22"/>
              <w:szCs w:val="22"/>
              <w:lang w:val="es-AR" w:eastAsia="es-AR"/>
            </w:rPr>
          </w:pPr>
          <w:hyperlink w:anchor="_Toc528307882" w:history="1">
            <w:r w:rsidRPr="00A3079F">
              <w:rPr>
                <w:rStyle w:val="Hipervnculo"/>
                <w:noProof/>
              </w:rPr>
              <w:t>Seguimiento</w:t>
            </w:r>
            <w:r>
              <w:rPr>
                <w:noProof/>
                <w:webHidden/>
              </w:rPr>
              <w:tab/>
            </w:r>
            <w:r>
              <w:rPr>
                <w:noProof/>
                <w:webHidden/>
              </w:rPr>
              <w:fldChar w:fldCharType="begin"/>
            </w:r>
            <w:r>
              <w:rPr>
                <w:noProof/>
                <w:webHidden/>
              </w:rPr>
              <w:instrText xml:space="preserve"> PAGEREF _Toc528307882 \h </w:instrText>
            </w:r>
            <w:r>
              <w:rPr>
                <w:noProof/>
                <w:webHidden/>
              </w:rPr>
            </w:r>
            <w:r>
              <w:rPr>
                <w:noProof/>
                <w:webHidden/>
              </w:rPr>
              <w:fldChar w:fldCharType="separate"/>
            </w:r>
            <w:r>
              <w:rPr>
                <w:noProof/>
                <w:webHidden/>
              </w:rPr>
              <w:t>5</w:t>
            </w:r>
            <w:r>
              <w:rPr>
                <w:noProof/>
                <w:webHidden/>
              </w:rPr>
              <w:fldChar w:fldCharType="end"/>
            </w:r>
          </w:hyperlink>
        </w:p>
        <w:p w:rsidR="000F79DF" w:rsidRDefault="00CD5E0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28307877"/>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60A97" w:rsidP="005B5AEE">
      <w:pPr>
        <w:pStyle w:val="PSI-Ttulo1"/>
      </w:pPr>
      <w:bookmarkStart w:id="1" w:name="_Toc528307878"/>
      <w:r>
        <w:lastRenderedPageBreak/>
        <w:t>&lt;Referencia RK00</w:t>
      </w:r>
      <w:r w:rsidR="00C73FEC">
        <w:t>5</w:t>
      </w:r>
      <w:r w:rsidR="00441FF1">
        <w:t>&gt;</w:t>
      </w:r>
      <w:bookmarkEnd w:id="1"/>
    </w:p>
    <w:p w:rsidR="00441FF1" w:rsidRDefault="00441FF1" w:rsidP="00441FF1">
      <w:pPr>
        <w:pStyle w:val="PSI-Ttulo2"/>
      </w:pPr>
      <w:bookmarkStart w:id="2" w:name="_Toc528307879"/>
      <w:r>
        <w:t>Identificación</w:t>
      </w:r>
      <w:bookmarkEnd w:id="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360A97">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360A97" w:rsidRPr="00670E9F" w:rsidTr="00360A97">
        <w:trPr>
          <w:trHeight w:val="335"/>
        </w:trPr>
        <w:tc>
          <w:tcPr>
            <w:tcW w:w="3094" w:type="dxa"/>
            <w:shd w:val="clear" w:color="auto" w:fill="auto"/>
          </w:tcPr>
          <w:p w:rsidR="00360A97" w:rsidRPr="001C4D7C" w:rsidRDefault="00360A97" w:rsidP="00360A97">
            <w:pPr>
              <w:pStyle w:val="PSI-Normal"/>
            </w:pPr>
            <w:r>
              <w:t>RK004</w:t>
            </w:r>
          </w:p>
        </w:tc>
        <w:tc>
          <w:tcPr>
            <w:tcW w:w="2734" w:type="dxa"/>
            <w:gridSpan w:val="3"/>
            <w:shd w:val="clear" w:color="auto" w:fill="auto"/>
          </w:tcPr>
          <w:p w:rsidR="00360A97" w:rsidRPr="001C4D7C" w:rsidRDefault="00360A97" w:rsidP="00360A97">
            <w:pPr>
              <w:pStyle w:val="PSI-Normal"/>
            </w:pPr>
            <w:r>
              <w:t>15/09/18</w:t>
            </w:r>
          </w:p>
        </w:tc>
        <w:tc>
          <w:tcPr>
            <w:tcW w:w="2700" w:type="dxa"/>
            <w:shd w:val="clear" w:color="auto" w:fill="auto"/>
          </w:tcPr>
          <w:p w:rsidR="00360A97" w:rsidRPr="001C4D7C" w:rsidRDefault="00360A97" w:rsidP="00360A97">
            <w:pPr>
              <w:pStyle w:val="PSI-Normal"/>
            </w:pPr>
            <w:r>
              <w:t>Fase Elaboración – Iteración 1</w:t>
            </w:r>
          </w:p>
        </w:tc>
      </w:tr>
      <w:tr w:rsidR="00E52496" w:rsidRPr="00670E9F" w:rsidTr="00360A97">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360A97" w:rsidTr="00360A97">
        <w:tc>
          <w:tcPr>
            <w:tcW w:w="4467" w:type="dxa"/>
            <w:gridSpan w:val="3"/>
          </w:tcPr>
          <w:p w:rsidR="00360A97" w:rsidRDefault="00360A97" w:rsidP="00360A97">
            <w:pPr>
              <w:pStyle w:val="PSI-Normal"/>
            </w:pPr>
            <w:r w:rsidRPr="003D2B80">
              <w:t>El esfuerzo es mayor que el estimado (por puntos de casos de uso).</w:t>
            </w:r>
          </w:p>
        </w:tc>
        <w:tc>
          <w:tcPr>
            <w:tcW w:w="4061" w:type="dxa"/>
            <w:gridSpan w:val="2"/>
          </w:tcPr>
          <w:p w:rsidR="00360A97" w:rsidRDefault="00360A97" w:rsidP="00360A97">
            <w:pPr>
              <w:pStyle w:val="PSI-Normal"/>
            </w:pPr>
            <w:r>
              <w:t>Cronograma</w:t>
            </w:r>
          </w:p>
        </w:tc>
      </w:tr>
      <w:tr w:rsidR="00E52496" w:rsidRPr="00670E9F" w:rsidTr="00360A97">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360A97">
        <w:tc>
          <w:tcPr>
            <w:tcW w:w="8528" w:type="dxa"/>
            <w:gridSpan w:val="5"/>
          </w:tcPr>
          <w:p w:rsidR="00E52496" w:rsidRDefault="00360A97" w:rsidP="00670E9F">
            <w:pPr>
              <w:pStyle w:val="PSI-Normal"/>
            </w:pPr>
            <w:r>
              <w:t xml:space="preserve">La falta de experiencia de los desarrolladores y </w:t>
            </w:r>
            <w:r w:rsidR="00A639B0">
              <w:t>d</w:t>
            </w:r>
            <w:r>
              <w:t>el jefe de proyecto puede hacer que se cometa errores en cuanto a la estimación (puede que el esfuerzo calculado sea menor que el real con lo que llevaría un mayor esfuerzo).</w:t>
            </w:r>
          </w:p>
        </w:tc>
      </w:tr>
      <w:tr w:rsidR="00EB16E9" w:rsidTr="00360A97">
        <w:tc>
          <w:tcPr>
            <w:tcW w:w="4276" w:type="dxa"/>
            <w:gridSpan w:val="2"/>
            <w:shd w:val="clear" w:color="auto" w:fill="8DB3E2" w:themeFill="text2" w:themeFillTint="66"/>
          </w:tcPr>
          <w:p w:rsidR="00EB16E9" w:rsidRPr="00670E9F" w:rsidRDefault="00EB16E9" w:rsidP="00A25025">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360A97" w:rsidP="00A25025">
            <w:pPr>
              <w:pStyle w:val="PSI-Normal"/>
            </w:pPr>
            <w:r>
              <w:t>Activo</w:t>
            </w:r>
          </w:p>
        </w:tc>
      </w:tr>
    </w:tbl>
    <w:p w:rsidR="00E52496" w:rsidRDefault="00E52496" w:rsidP="00670E9F">
      <w:pPr>
        <w:pStyle w:val="PSI-Normal"/>
      </w:pPr>
    </w:p>
    <w:p w:rsidR="00441FF1" w:rsidRDefault="00441FF1" w:rsidP="00E52496">
      <w:pPr>
        <w:pStyle w:val="PSI-Ttulo2"/>
      </w:pPr>
      <w:bookmarkStart w:id="3" w:name="_Toc528307880"/>
      <w:r>
        <w:t>Análisis</w:t>
      </w:r>
      <w:bookmarkEnd w:id="3"/>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360A97">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360A97" w:rsidTr="00360A97">
        <w:tc>
          <w:tcPr>
            <w:tcW w:w="3087" w:type="dxa"/>
          </w:tcPr>
          <w:p w:rsidR="00360A97" w:rsidRDefault="00360A97" w:rsidP="00360A97">
            <w:pPr>
              <w:pStyle w:val="PSI-Normal"/>
            </w:pPr>
            <w:r>
              <w:t>4</w:t>
            </w:r>
          </w:p>
        </w:tc>
        <w:tc>
          <w:tcPr>
            <w:tcW w:w="2756" w:type="dxa"/>
          </w:tcPr>
          <w:p w:rsidR="00360A97" w:rsidRDefault="00360A97" w:rsidP="00360A97">
            <w:pPr>
              <w:pStyle w:val="PSI-Normal"/>
            </w:pPr>
            <w:r>
              <w:t>70%</w:t>
            </w:r>
          </w:p>
        </w:tc>
        <w:tc>
          <w:tcPr>
            <w:tcW w:w="2685" w:type="dxa"/>
          </w:tcPr>
          <w:p w:rsidR="00360A97" w:rsidRDefault="00360A97" w:rsidP="00360A97">
            <w:pPr>
              <w:pStyle w:val="PSI-Normal"/>
            </w:pPr>
            <w:r>
              <w:t>280</w:t>
            </w:r>
          </w:p>
        </w:tc>
      </w:tr>
      <w:tr w:rsidR="00E52496" w:rsidRPr="00670E9F" w:rsidTr="00360A97">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360A97">
        <w:tc>
          <w:tcPr>
            <w:tcW w:w="8528" w:type="dxa"/>
            <w:gridSpan w:val="3"/>
          </w:tcPr>
          <w:p w:rsidR="00E52496" w:rsidRDefault="00360A97" w:rsidP="0038671A">
            <w:pPr>
              <w:pStyle w:val="PSI-Normal"/>
            </w:pPr>
            <w:r>
              <w:t>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w:t>
            </w:r>
            <w:r w:rsidR="00A639B0">
              <w:t xml:space="preserve"> Además se destaca que dos de los integrantes se encuentran cursando la materia Gestión de Proyectos de Software en donde se ve</w:t>
            </w:r>
            <w:r w:rsidR="0038671A">
              <w:t xml:space="preserve"> el tema de</w:t>
            </w:r>
            <w:r w:rsidR="00A639B0">
              <w:t xml:space="preserve"> Estimación</w:t>
            </w:r>
            <w:r w:rsidR="0038671A">
              <w:t>.</w:t>
            </w:r>
            <w:r w:rsidR="00A639B0">
              <w:t xml:space="preserve"> </w:t>
            </w:r>
          </w:p>
        </w:tc>
      </w:tr>
      <w:tr w:rsidR="00E52496" w:rsidRPr="00670E9F" w:rsidTr="00360A97">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360A97">
        <w:tc>
          <w:tcPr>
            <w:tcW w:w="8528" w:type="dxa"/>
            <w:gridSpan w:val="3"/>
          </w:tcPr>
          <w:p w:rsidR="00E52496" w:rsidRDefault="0057028C" w:rsidP="00074DC4">
            <w:pPr>
              <w:pStyle w:val="PSI-Normal"/>
            </w:pPr>
            <w:r>
              <w:t>Se obtendría estimación poco</w:t>
            </w:r>
            <w:r w:rsidR="00FA7600">
              <w:t xml:space="preserve"> realista debido a la inexperiencia para realizarla </w:t>
            </w:r>
          </w:p>
        </w:tc>
      </w:tr>
    </w:tbl>
    <w:p w:rsidR="00E52496" w:rsidRDefault="00E52496" w:rsidP="00670E9F">
      <w:pPr>
        <w:pStyle w:val="PSI-Normal"/>
      </w:pPr>
    </w:p>
    <w:p w:rsidR="00441FF1" w:rsidRDefault="00441FF1" w:rsidP="00E52496">
      <w:pPr>
        <w:pStyle w:val="PSI-Ttulo2"/>
      </w:pPr>
      <w:bookmarkStart w:id="4" w:name="_Toc528307881"/>
      <w:r>
        <w:t>Plan de Riesgos</w:t>
      </w:r>
      <w:bookmarkEnd w:id="4"/>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CD2020" w:rsidRDefault="00FC72DA" w:rsidP="00A605AB">
            <w:pPr>
              <w:pStyle w:val="PSI-Normal"/>
            </w:pPr>
            <w:r>
              <w:t>Reducción</w:t>
            </w:r>
          </w:p>
        </w:tc>
        <w:tc>
          <w:tcPr>
            <w:tcW w:w="1701" w:type="dxa"/>
          </w:tcPr>
          <w:p w:rsidR="00FA7600" w:rsidRDefault="00FA7600" w:rsidP="00FA7600">
            <w:pPr>
              <w:pStyle w:val="PSI-Normal"/>
            </w:pPr>
            <w:r>
              <w:t xml:space="preserve">Fabricio  González, </w:t>
            </w:r>
          </w:p>
          <w:p w:rsidR="00FA7600" w:rsidRDefault="00FA7600" w:rsidP="00FA7600">
            <w:pPr>
              <w:pStyle w:val="PSI-Normal"/>
            </w:pPr>
            <w:r>
              <w:t xml:space="preserve">Nicolás </w:t>
            </w:r>
            <w:proofErr w:type="spellStart"/>
            <w:r>
              <w:t>Sartini</w:t>
            </w:r>
            <w:proofErr w:type="spellEnd"/>
            <w:r>
              <w:t>,</w:t>
            </w:r>
          </w:p>
          <w:p w:rsidR="00CD2020" w:rsidRDefault="00FA7600" w:rsidP="00FA7600">
            <w:pPr>
              <w:pStyle w:val="PSI-Normal"/>
            </w:pPr>
            <w:r>
              <w:t>Francisco Estrada</w:t>
            </w:r>
          </w:p>
        </w:tc>
        <w:tc>
          <w:tcPr>
            <w:tcW w:w="2693" w:type="dxa"/>
            <w:shd w:val="clear" w:color="auto" w:fill="auto"/>
          </w:tcPr>
          <w:p w:rsidR="00CD2020" w:rsidRDefault="00FC72DA" w:rsidP="0057028C">
            <w:pPr>
              <w:pStyle w:val="PSI-Normal"/>
            </w:pPr>
            <w:r>
              <w:t xml:space="preserve">Tratar de ir refinando y definiendo las funcionalidades del sistema, los Casos de Uso. </w:t>
            </w:r>
          </w:p>
        </w:tc>
        <w:tc>
          <w:tcPr>
            <w:tcW w:w="1701" w:type="dxa"/>
            <w:shd w:val="clear" w:color="auto" w:fill="auto"/>
          </w:tcPr>
          <w:p w:rsidR="00CD2020" w:rsidRDefault="00A605AB" w:rsidP="00670E9F">
            <w:pPr>
              <w:pStyle w:val="PSI-Normal"/>
            </w:pPr>
            <w:r>
              <w:t>E</w:t>
            </w:r>
            <w:r w:rsidR="0057028C">
              <w:t>laboración / iteración 1</w:t>
            </w:r>
          </w:p>
        </w:tc>
      </w:tr>
      <w:tr w:rsidR="00CD2020" w:rsidTr="00CD2020">
        <w:tc>
          <w:tcPr>
            <w:tcW w:w="2660" w:type="dxa"/>
          </w:tcPr>
          <w:p w:rsidR="00CD2020" w:rsidRDefault="0057028C" w:rsidP="00670E9F">
            <w:pPr>
              <w:pStyle w:val="PSI-Normal"/>
            </w:pPr>
            <w:r>
              <w:t>Reducción</w:t>
            </w:r>
          </w:p>
        </w:tc>
        <w:tc>
          <w:tcPr>
            <w:tcW w:w="1701" w:type="dxa"/>
          </w:tcPr>
          <w:p w:rsidR="0057028C" w:rsidRDefault="0057028C" w:rsidP="0057028C">
            <w:pPr>
              <w:pStyle w:val="PSI-Normal"/>
            </w:pPr>
            <w:r>
              <w:t xml:space="preserve">Nicolás </w:t>
            </w:r>
            <w:proofErr w:type="spellStart"/>
            <w:r>
              <w:t>Sartini</w:t>
            </w:r>
            <w:proofErr w:type="spellEnd"/>
            <w:r>
              <w:t>,</w:t>
            </w:r>
          </w:p>
          <w:p w:rsidR="00CD2020" w:rsidRDefault="0057028C" w:rsidP="0057028C">
            <w:pPr>
              <w:pStyle w:val="PSI-Normal"/>
            </w:pPr>
            <w:r>
              <w:t>Francisco Estrada</w:t>
            </w:r>
          </w:p>
        </w:tc>
        <w:tc>
          <w:tcPr>
            <w:tcW w:w="2693" w:type="dxa"/>
            <w:shd w:val="clear" w:color="auto" w:fill="auto"/>
          </w:tcPr>
          <w:p w:rsidR="00CD2020" w:rsidRDefault="0057028C" w:rsidP="00670E9F">
            <w:pPr>
              <w:pStyle w:val="PSI-Normal"/>
            </w:pPr>
            <w:r>
              <w:t>Ir viendo cómo se realiza las estimaciones en los proyectos de software.</w:t>
            </w:r>
          </w:p>
        </w:tc>
        <w:tc>
          <w:tcPr>
            <w:tcW w:w="1701" w:type="dxa"/>
            <w:shd w:val="clear" w:color="auto" w:fill="auto"/>
          </w:tcPr>
          <w:p w:rsidR="00CD2020" w:rsidRDefault="0057028C" w:rsidP="00670E9F">
            <w:pPr>
              <w:pStyle w:val="PSI-Normal"/>
            </w:pPr>
            <w:r>
              <w:t>Elaboración / iteración 1</w:t>
            </w:r>
          </w:p>
        </w:tc>
      </w:tr>
    </w:tbl>
    <w:p w:rsidR="00441FF1" w:rsidRDefault="00441FF1" w:rsidP="00670E9F">
      <w:pPr>
        <w:pStyle w:val="PSI-Normal"/>
      </w:pPr>
    </w:p>
    <w:p w:rsidR="00CD2020" w:rsidRDefault="00CD2020" w:rsidP="00CD2020">
      <w:pPr>
        <w:pStyle w:val="PSI-Ttulo2"/>
      </w:pPr>
      <w:bookmarkStart w:id="5" w:name="_Toc528307882"/>
      <w:r>
        <w:t>Seguimiento</w:t>
      </w:r>
      <w:bookmarkEnd w:id="5"/>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57028C" w:rsidTr="00CD2020">
        <w:tc>
          <w:tcPr>
            <w:tcW w:w="2161" w:type="dxa"/>
          </w:tcPr>
          <w:p w:rsidR="0057028C" w:rsidRDefault="002D4254" w:rsidP="00670E9F">
            <w:pPr>
              <w:pStyle w:val="PSI-Normal"/>
            </w:pPr>
            <w:r>
              <w:t>18/09/18</w:t>
            </w:r>
          </w:p>
        </w:tc>
        <w:tc>
          <w:tcPr>
            <w:tcW w:w="2161" w:type="dxa"/>
          </w:tcPr>
          <w:p w:rsidR="0057028C" w:rsidRDefault="002D4254" w:rsidP="00670E9F">
            <w:pPr>
              <w:pStyle w:val="PSI-Normal"/>
            </w:pPr>
            <w:r>
              <w:t>Elaboración / iteración 1</w:t>
            </w:r>
          </w:p>
        </w:tc>
        <w:tc>
          <w:tcPr>
            <w:tcW w:w="2161" w:type="dxa"/>
          </w:tcPr>
          <w:p w:rsidR="0057028C" w:rsidRDefault="002D4254" w:rsidP="00E53EA0">
            <w:pPr>
              <w:pStyle w:val="PSI-Normal"/>
            </w:pPr>
            <w:r>
              <w:t xml:space="preserve">Los alumnos tuvieron practica de </w:t>
            </w:r>
            <w:r>
              <w:lastRenderedPageBreak/>
              <w:t>estimación con Casos de Uso en la materia Gestión de Proyectos de Software</w:t>
            </w:r>
          </w:p>
        </w:tc>
        <w:tc>
          <w:tcPr>
            <w:tcW w:w="2272" w:type="dxa"/>
          </w:tcPr>
          <w:p w:rsidR="0057028C" w:rsidRDefault="002D4254" w:rsidP="0057028C">
            <w:pPr>
              <w:pStyle w:val="PSI-Normal"/>
            </w:pPr>
            <w:r>
              <w:lastRenderedPageBreak/>
              <w:t>Francisco Estrada</w:t>
            </w:r>
          </w:p>
        </w:tc>
      </w:tr>
      <w:tr w:rsidR="0057028C" w:rsidTr="00CD2020">
        <w:tc>
          <w:tcPr>
            <w:tcW w:w="2161" w:type="dxa"/>
          </w:tcPr>
          <w:p w:rsidR="0057028C" w:rsidRDefault="0057028C" w:rsidP="00670E9F">
            <w:pPr>
              <w:pStyle w:val="PSI-Normal"/>
            </w:pPr>
            <w:r>
              <w:lastRenderedPageBreak/>
              <w:t>26/09/18</w:t>
            </w:r>
          </w:p>
        </w:tc>
        <w:tc>
          <w:tcPr>
            <w:tcW w:w="2161" w:type="dxa"/>
          </w:tcPr>
          <w:p w:rsidR="0057028C" w:rsidRDefault="0057028C" w:rsidP="00670E9F">
            <w:pPr>
              <w:pStyle w:val="PSI-Normal"/>
            </w:pPr>
            <w:r>
              <w:t>Elaboración / iteración 2</w:t>
            </w:r>
          </w:p>
        </w:tc>
        <w:tc>
          <w:tcPr>
            <w:tcW w:w="2161" w:type="dxa"/>
          </w:tcPr>
          <w:p w:rsidR="0057028C" w:rsidRDefault="0057028C" w:rsidP="00E53EA0">
            <w:pPr>
              <w:pStyle w:val="PSI-Normal"/>
            </w:pPr>
            <w:r>
              <w:t>Se llevó a cabo la refinación del modelo de Ca</w:t>
            </w:r>
            <w:bookmarkStart w:id="6" w:name="_GoBack"/>
            <w:bookmarkEnd w:id="6"/>
            <w:r>
              <w:t>sos de Uso.</w:t>
            </w:r>
          </w:p>
        </w:tc>
        <w:tc>
          <w:tcPr>
            <w:tcW w:w="2272" w:type="dxa"/>
          </w:tcPr>
          <w:p w:rsidR="0057028C" w:rsidRDefault="0057028C" w:rsidP="0057028C">
            <w:pPr>
              <w:pStyle w:val="PSI-Normal"/>
            </w:pPr>
            <w:r>
              <w:t xml:space="preserve">Fabricio  González, </w:t>
            </w:r>
          </w:p>
          <w:p w:rsidR="0057028C" w:rsidRDefault="0057028C" w:rsidP="0057028C">
            <w:pPr>
              <w:pStyle w:val="PSI-Normal"/>
            </w:pPr>
            <w:r>
              <w:t xml:space="preserve">Nicolás </w:t>
            </w:r>
            <w:proofErr w:type="spellStart"/>
            <w:r>
              <w:t>Sartini</w:t>
            </w:r>
            <w:proofErr w:type="spellEnd"/>
            <w:r>
              <w:t>,</w:t>
            </w:r>
          </w:p>
          <w:p w:rsidR="0057028C" w:rsidRDefault="0057028C" w:rsidP="0057028C">
            <w:pPr>
              <w:pStyle w:val="PSI-Normal"/>
            </w:pPr>
            <w:r>
              <w:t>Francisco Estrada</w:t>
            </w:r>
          </w:p>
        </w:tc>
      </w:tr>
      <w:tr w:rsidR="00CD2020" w:rsidTr="00CD2020">
        <w:tc>
          <w:tcPr>
            <w:tcW w:w="2161" w:type="dxa"/>
          </w:tcPr>
          <w:p w:rsidR="00CD2020" w:rsidRDefault="002D4254" w:rsidP="00670E9F">
            <w:pPr>
              <w:pStyle w:val="PSI-Normal"/>
            </w:pPr>
            <w:r>
              <w:t>3</w:t>
            </w:r>
            <w:r w:rsidR="00A605AB">
              <w:t>/10/10</w:t>
            </w:r>
          </w:p>
        </w:tc>
        <w:tc>
          <w:tcPr>
            <w:tcW w:w="2161" w:type="dxa"/>
          </w:tcPr>
          <w:p w:rsidR="00CD2020" w:rsidRDefault="00A605AB" w:rsidP="00670E9F">
            <w:pPr>
              <w:pStyle w:val="PSI-Normal"/>
            </w:pPr>
            <w:r>
              <w:t>Elaboración / iteración 3</w:t>
            </w:r>
          </w:p>
        </w:tc>
        <w:tc>
          <w:tcPr>
            <w:tcW w:w="2161" w:type="dxa"/>
          </w:tcPr>
          <w:p w:rsidR="00CD2020" w:rsidRDefault="002D4254" w:rsidP="00E53EA0">
            <w:pPr>
              <w:pStyle w:val="PSI-Normal"/>
            </w:pPr>
            <w:r>
              <w:t>Se llevó a cabo</w:t>
            </w:r>
            <w:r>
              <w:t xml:space="preserve"> nuevamente</w:t>
            </w:r>
            <w:r>
              <w:t xml:space="preserve"> la refinación del modelo de Casos de Uso.</w:t>
            </w:r>
          </w:p>
        </w:tc>
        <w:tc>
          <w:tcPr>
            <w:tcW w:w="2272" w:type="dxa"/>
          </w:tcPr>
          <w:p w:rsidR="00A605AB" w:rsidRDefault="00A605AB" w:rsidP="00A605AB">
            <w:pPr>
              <w:pStyle w:val="PSI-Normal"/>
            </w:pPr>
            <w:r>
              <w:t xml:space="preserve">Fabricio  González, </w:t>
            </w:r>
          </w:p>
          <w:p w:rsidR="00A605AB" w:rsidRDefault="00A605AB" w:rsidP="00A605AB">
            <w:pPr>
              <w:pStyle w:val="PSI-Normal"/>
            </w:pPr>
            <w:r>
              <w:t xml:space="preserve">Nicolás </w:t>
            </w:r>
            <w:proofErr w:type="spellStart"/>
            <w:r>
              <w:t>Sartini</w:t>
            </w:r>
            <w:proofErr w:type="spellEnd"/>
            <w:r>
              <w:t>,</w:t>
            </w:r>
          </w:p>
          <w:p w:rsidR="00CD2020" w:rsidRDefault="00A605AB" w:rsidP="00A605AB">
            <w:pPr>
              <w:pStyle w:val="PSI-Normal"/>
            </w:pPr>
            <w:r>
              <w:t>Francisco Estrada</w:t>
            </w:r>
          </w:p>
        </w:tc>
      </w:tr>
    </w:tbl>
    <w:p w:rsidR="00CD2020" w:rsidRDefault="00CD2020" w:rsidP="00670E9F">
      <w:pPr>
        <w:pStyle w:val="PSI-Normal"/>
      </w:pPr>
    </w:p>
    <w:sectPr w:rsidR="00CD2020" w:rsidSect="0092483A">
      <w:headerReference w:type="even" r:id="rId11"/>
      <w:headerReference w:type="default" r:id="rId12"/>
      <w:footerReference w:type="even" r:id="rId13"/>
      <w:footerReference w:type="default" r:id="rId14"/>
      <w:headerReference w:type="first" r:id="rId15"/>
      <w:footerReference w:type="firs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03A" w:rsidRDefault="00B5703A" w:rsidP="00C94FBE">
      <w:pPr>
        <w:spacing w:before="0" w:line="240" w:lineRule="auto"/>
      </w:pPr>
      <w:r>
        <w:separator/>
      </w:r>
    </w:p>
    <w:p w:rsidR="00B5703A" w:rsidRDefault="00B5703A"/>
  </w:endnote>
  <w:endnote w:type="continuationSeparator" w:id="0">
    <w:p w:rsidR="00B5703A" w:rsidRDefault="00B5703A" w:rsidP="00C94FBE">
      <w:pPr>
        <w:spacing w:before="0" w:line="240" w:lineRule="auto"/>
      </w:pPr>
      <w:r>
        <w:continuationSeparator/>
      </w:r>
    </w:p>
    <w:p w:rsidR="00B5703A" w:rsidRDefault="00B570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DB" w:rsidRDefault="00A171D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695" w:rsidRDefault="00B5703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4E2DEB">
          <w:rPr>
            <w:lang w:val="es-AR"/>
          </w:rPr>
          <w:t>VASPA Team</w:t>
        </w:r>
      </w:sdtContent>
    </w:sdt>
    <w:r w:rsidR="004E2DEB">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sidR="004E2DEB">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EndPr/>
      <w:sdtContent>
        <w:r w:rsidR="00FD6695">
          <w:tab/>
        </w:r>
        <w:r w:rsidR="00FD6695">
          <w:tab/>
        </w:r>
        <w:r w:rsidR="00FD6695">
          <w:tab/>
        </w:r>
        <w:r w:rsidR="00FD6695">
          <w:tab/>
        </w:r>
        <w:r w:rsidR="00FD6695">
          <w:tab/>
        </w:r>
        <w:r w:rsidR="00FD6695" w:rsidRPr="00DD5A70">
          <w:rPr>
            <w:rFonts w:asciiTheme="majorHAnsi" w:hAnsiTheme="majorHAnsi" w:cstheme="majorHAnsi"/>
          </w:rPr>
          <w:t xml:space="preserve">Página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PAGE </w:instrText>
        </w:r>
        <w:r w:rsidR="00CD5E00" w:rsidRPr="00DD5A70">
          <w:rPr>
            <w:rFonts w:asciiTheme="majorHAnsi" w:hAnsiTheme="majorHAnsi" w:cstheme="majorHAnsi"/>
          </w:rPr>
          <w:fldChar w:fldCharType="separate"/>
        </w:r>
        <w:r w:rsidR="006C027A">
          <w:rPr>
            <w:rFonts w:asciiTheme="majorHAnsi" w:hAnsiTheme="majorHAnsi" w:cstheme="majorHAnsi"/>
            <w:noProof/>
          </w:rPr>
          <w:t>6</w:t>
        </w:r>
        <w:r w:rsidR="00CD5E00" w:rsidRPr="00DD5A70">
          <w:rPr>
            <w:rFonts w:asciiTheme="majorHAnsi" w:hAnsiTheme="majorHAnsi" w:cstheme="majorHAnsi"/>
          </w:rPr>
          <w:fldChar w:fldCharType="end"/>
        </w:r>
        <w:r w:rsidR="00FD6695" w:rsidRPr="00DD5A70">
          <w:rPr>
            <w:rFonts w:asciiTheme="majorHAnsi" w:hAnsiTheme="majorHAnsi" w:cstheme="majorHAnsi"/>
          </w:rPr>
          <w:t xml:space="preserve"> de </w:t>
        </w:r>
        <w:r w:rsidR="00CD5E00" w:rsidRPr="00DD5A70">
          <w:rPr>
            <w:rFonts w:asciiTheme="majorHAnsi" w:hAnsiTheme="majorHAnsi" w:cstheme="majorHAnsi"/>
          </w:rPr>
          <w:fldChar w:fldCharType="begin"/>
        </w:r>
        <w:r w:rsidR="00FD6695" w:rsidRPr="00DD5A70">
          <w:rPr>
            <w:rFonts w:asciiTheme="majorHAnsi" w:hAnsiTheme="majorHAnsi" w:cstheme="majorHAnsi"/>
          </w:rPr>
          <w:instrText xml:space="preserve"> NUMPAGES  </w:instrText>
        </w:r>
        <w:r w:rsidR="00CD5E00" w:rsidRPr="00DD5A70">
          <w:rPr>
            <w:rFonts w:asciiTheme="majorHAnsi" w:hAnsiTheme="majorHAnsi" w:cstheme="majorHAnsi"/>
          </w:rPr>
          <w:fldChar w:fldCharType="separate"/>
        </w:r>
        <w:r w:rsidR="006C027A">
          <w:rPr>
            <w:rFonts w:asciiTheme="majorHAnsi" w:hAnsiTheme="majorHAnsi" w:cstheme="majorHAnsi"/>
            <w:noProof/>
          </w:rPr>
          <w:t>6</w:t>
        </w:r>
        <w:r w:rsidR="00CD5E00" w:rsidRPr="00DD5A70">
          <w:rPr>
            <w:rFonts w:asciiTheme="majorHAnsi" w:hAnsiTheme="majorHAnsi" w:cstheme="majorHAnsi"/>
          </w:rPr>
          <w:fldChar w:fldCharType="end"/>
        </w:r>
      </w:sdtContent>
    </w:sdt>
    <w:r w:rsidR="004E2DEB">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FD6695" w:rsidRDefault="004E2DEB" w:rsidP="0092483A">
        <w:pPr>
          <w:tabs>
            <w:tab w:val="center" w:pos="4252"/>
          </w:tabs>
          <w:spacing w:before="0"/>
        </w:pPr>
        <w:r>
          <w:rPr>
            <w:lang w:val="es-AR"/>
          </w:rPr>
          <w:t>Francisco G. Estrada</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DB" w:rsidRDefault="00A171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03A" w:rsidRDefault="00B5703A" w:rsidP="00C94FBE">
      <w:pPr>
        <w:spacing w:before="0" w:line="240" w:lineRule="auto"/>
      </w:pPr>
      <w:r>
        <w:separator/>
      </w:r>
    </w:p>
    <w:p w:rsidR="00B5703A" w:rsidRDefault="00B5703A"/>
  </w:footnote>
  <w:footnote w:type="continuationSeparator" w:id="0">
    <w:p w:rsidR="00B5703A" w:rsidRDefault="00B5703A" w:rsidP="00C94FBE">
      <w:pPr>
        <w:spacing w:before="0" w:line="240" w:lineRule="auto"/>
      </w:pPr>
      <w:r>
        <w:continuationSeparator/>
      </w:r>
    </w:p>
    <w:p w:rsidR="00B5703A" w:rsidRDefault="00B570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DB" w:rsidRDefault="00A171D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FD6695" w:rsidRDefault="00A77992">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D6695" w:rsidRPr="000F4F97" w:rsidRDefault="00FD669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sidR="004E2DEB">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4E2DEB">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1DB" w:rsidRDefault="00A171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11BED"/>
    <w:rsid w:val="00017EFE"/>
    <w:rsid w:val="00045F1A"/>
    <w:rsid w:val="00074DC4"/>
    <w:rsid w:val="00087F53"/>
    <w:rsid w:val="00092BC0"/>
    <w:rsid w:val="000A0FE7"/>
    <w:rsid w:val="000A2886"/>
    <w:rsid w:val="000B2B5A"/>
    <w:rsid w:val="000C4C42"/>
    <w:rsid w:val="000C4E31"/>
    <w:rsid w:val="000D3183"/>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2EE6"/>
    <w:rsid w:val="001C1394"/>
    <w:rsid w:val="001C6104"/>
    <w:rsid w:val="001C799E"/>
    <w:rsid w:val="001F5F92"/>
    <w:rsid w:val="0020621B"/>
    <w:rsid w:val="00217A70"/>
    <w:rsid w:val="00224B75"/>
    <w:rsid w:val="00236989"/>
    <w:rsid w:val="00266C42"/>
    <w:rsid w:val="002752B4"/>
    <w:rsid w:val="00287695"/>
    <w:rsid w:val="00295CA9"/>
    <w:rsid w:val="002A41AA"/>
    <w:rsid w:val="002B506A"/>
    <w:rsid w:val="002B5AF9"/>
    <w:rsid w:val="002D0CCB"/>
    <w:rsid w:val="002D4254"/>
    <w:rsid w:val="002E0AB6"/>
    <w:rsid w:val="002E7874"/>
    <w:rsid w:val="002F0731"/>
    <w:rsid w:val="002F1461"/>
    <w:rsid w:val="003130E3"/>
    <w:rsid w:val="003149A1"/>
    <w:rsid w:val="003163C6"/>
    <w:rsid w:val="00343A16"/>
    <w:rsid w:val="00344258"/>
    <w:rsid w:val="00346864"/>
    <w:rsid w:val="00350E39"/>
    <w:rsid w:val="003560F2"/>
    <w:rsid w:val="00360A97"/>
    <w:rsid w:val="00363FD1"/>
    <w:rsid w:val="0038671A"/>
    <w:rsid w:val="00397566"/>
    <w:rsid w:val="003B7F1F"/>
    <w:rsid w:val="003C2D2C"/>
    <w:rsid w:val="003C54B1"/>
    <w:rsid w:val="003E12FE"/>
    <w:rsid w:val="0040066E"/>
    <w:rsid w:val="00441FF1"/>
    <w:rsid w:val="004525FF"/>
    <w:rsid w:val="004807AF"/>
    <w:rsid w:val="004A54C8"/>
    <w:rsid w:val="004C5D7E"/>
    <w:rsid w:val="004D45CD"/>
    <w:rsid w:val="004D5185"/>
    <w:rsid w:val="004E2DEB"/>
    <w:rsid w:val="004E4935"/>
    <w:rsid w:val="004F4D25"/>
    <w:rsid w:val="005017FA"/>
    <w:rsid w:val="005046A5"/>
    <w:rsid w:val="00504A67"/>
    <w:rsid w:val="00511D9A"/>
    <w:rsid w:val="00515118"/>
    <w:rsid w:val="00515617"/>
    <w:rsid w:val="00543E7C"/>
    <w:rsid w:val="00564033"/>
    <w:rsid w:val="0057028C"/>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0CE0"/>
    <w:rsid w:val="00653C38"/>
    <w:rsid w:val="00670E9F"/>
    <w:rsid w:val="006722CF"/>
    <w:rsid w:val="00690373"/>
    <w:rsid w:val="006919D5"/>
    <w:rsid w:val="006A2495"/>
    <w:rsid w:val="006B3371"/>
    <w:rsid w:val="006C027A"/>
    <w:rsid w:val="00700994"/>
    <w:rsid w:val="0070494E"/>
    <w:rsid w:val="00705C02"/>
    <w:rsid w:val="00710BA6"/>
    <w:rsid w:val="00711DF8"/>
    <w:rsid w:val="007447BE"/>
    <w:rsid w:val="007A33C6"/>
    <w:rsid w:val="007B151B"/>
    <w:rsid w:val="007B2E53"/>
    <w:rsid w:val="007C742C"/>
    <w:rsid w:val="007D7477"/>
    <w:rsid w:val="007E02FD"/>
    <w:rsid w:val="007E66A5"/>
    <w:rsid w:val="007F052C"/>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3647"/>
    <w:rsid w:val="00942049"/>
    <w:rsid w:val="0096683E"/>
    <w:rsid w:val="009A3173"/>
    <w:rsid w:val="009E25EF"/>
    <w:rsid w:val="009E4DA8"/>
    <w:rsid w:val="009F4449"/>
    <w:rsid w:val="00A0436A"/>
    <w:rsid w:val="00A12B5B"/>
    <w:rsid w:val="00A13DBA"/>
    <w:rsid w:val="00A171DB"/>
    <w:rsid w:val="00A2496D"/>
    <w:rsid w:val="00A2757B"/>
    <w:rsid w:val="00A27B42"/>
    <w:rsid w:val="00A45630"/>
    <w:rsid w:val="00A50ABB"/>
    <w:rsid w:val="00A605AB"/>
    <w:rsid w:val="00A639B0"/>
    <w:rsid w:val="00A670E3"/>
    <w:rsid w:val="00A77992"/>
    <w:rsid w:val="00AE0C53"/>
    <w:rsid w:val="00AF6C07"/>
    <w:rsid w:val="00B01480"/>
    <w:rsid w:val="00B0695A"/>
    <w:rsid w:val="00B071F2"/>
    <w:rsid w:val="00B138FE"/>
    <w:rsid w:val="00B144C2"/>
    <w:rsid w:val="00B20663"/>
    <w:rsid w:val="00B21F60"/>
    <w:rsid w:val="00B251C8"/>
    <w:rsid w:val="00B32896"/>
    <w:rsid w:val="00B36B62"/>
    <w:rsid w:val="00B5703A"/>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3FEC"/>
    <w:rsid w:val="00C7670E"/>
    <w:rsid w:val="00C872BB"/>
    <w:rsid w:val="00C94FBE"/>
    <w:rsid w:val="00C97238"/>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649B2"/>
    <w:rsid w:val="00D80E83"/>
    <w:rsid w:val="00DA284A"/>
    <w:rsid w:val="00DA3E53"/>
    <w:rsid w:val="00DB2235"/>
    <w:rsid w:val="00DD0159"/>
    <w:rsid w:val="00DD5A70"/>
    <w:rsid w:val="00E01FEC"/>
    <w:rsid w:val="00E037C9"/>
    <w:rsid w:val="00E34178"/>
    <w:rsid w:val="00E36A01"/>
    <w:rsid w:val="00E41820"/>
    <w:rsid w:val="00E41E7A"/>
    <w:rsid w:val="00E438FE"/>
    <w:rsid w:val="00E52496"/>
    <w:rsid w:val="00E5392A"/>
    <w:rsid w:val="00E53EA0"/>
    <w:rsid w:val="00E67DB5"/>
    <w:rsid w:val="00E7708C"/>
    <w:rsid w:val="00E8096E"/>
    <w:rsid w:val="00E84E25"/>
    <w:rsid w:val="00E93312"/>
    <w:rsid w:val="00E9758E"/>
    <w:rsid w:val="00EA7D8C"/>
    <w:rsid w:val="00EB16E9"/>
    <w:rsid w:val="00EE0084"/>
    <w:rsid w:val="00F045A2"/>
    <w:rsid w:val="00F163F8"/>
    <w:rsid w:val="00F36808"/>
    <w:rsid w:val="00F438B1"/>
    <w:rsid w:val="00F54DA6"/>
    <w:rsid w:val="00F6748E"/>
    <w:rsid w:val="00F771E5"/>
    <w:rsid w:val="00F813E9"/>
    <w:rsid w:val="00F815F5"/>
    <w:rsid w:val="00F926BE"/>
    <w:rsid w:val="00FA7600"/>
    <w:rsid w:val="00FC4195"/>
    <w:rsid w:val="00FC72DA"/>
    <w:rsid w:val="00FD66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6F8F12-AAA6-4458-9ACC-D8E1C633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150</TotalTime>
  <Pages>6</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Francisco Estrada</cp:lastModifiedBy>
  <cp:revision>11</cp:revision>
  <dcterms:created xsi:type="dcterms:W3CDTF">2018-08-31T03:46:00Z</dcterms:created>
  <dcterms:modified xsi:type="dcterms:W3CDTF">2018-10-26T12:16:00Z</dcterms:modified>
</cp:coreProperties>
</file>