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4E2DE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21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EE8B8D5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A28178F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9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FCC6E6E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D73CE3E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A7799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Seguimiento de Riesgos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4E2DEB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A171DB" w:rsidRDefault="004E2DEB">
              <w:pPr>
                <w:pStyle w:val="Sinespaciado"/>
                <w:rPr>
                  <w:rFonts w:asciiTheme="majorHAnsi" w:hAnsiTheme="majorHAnsi"/>
                </w:rPr>
              </w:pPr>
              <w:r w:rsidRPr="00A171DB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A171DB" w:rsidRDefault="004E2DEB">
              <w:pPr>
                <w:pStyle w:val="Sinespaciado"/>
                <w:rPr>
                  <w:rFonts w:asciiTheme="majorHAnsi" w:hAnsiTheme="majorHAnsi"/>
                </w:rPr>
              </w:pPr>
              <w:r w:rsidRPr="00A171DB">
                <w:rPr>
                  <w:rFonts w:asciiTheme="majorHAnsi" w:hAnsiTheme="majorHAnsi"/>
                  <w:lang w:val="es-AR"/>
                </w:rPr>
                <w:t>Francisco G. Estrada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4E2DEB" w:rsidP="000F4F97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7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2886" w:rsidRDefault="000A2886" w:rsidP="000A2886">
                                <w:pPr>
                                  <w:pStyle w:val="PSI-DescripcindelDocumentos"/>
                                  <w:ind w:left="0" w:firstLine="0"/>
                                  <w:jc w:val="both"/>
                                </w:pPr>
                                <w:r w:rsidRPr="0028637B">
                                  <w:t>Este documento incluye una lista de riesgos conocidos</w:t>
                                </w:r>
                                <w:r w:rsidR="00933647">
                                  <w:t xml:space="preserve"> </w:t>
                                </w:r>
                                <w:r w:rsidRPr="0028637B">
                                  <w:t>y vigentes en el proyecto, con accione</w:t>
                                </w:r>
                                <w:r w:rsidR="00933647">
                                  <w:t xml:space="preserve">s específicas de contingencia o  </w:t>
                                </w:r>
                                <w:r w:rsidRPr="0028637B">
                                  <w:t xml:space="preserve"> mitigación. </w:t>
                                </w:r>
                                <w:r w:rsidR="00933647">
                                  <w:t>También se llevará</w:t>
                                </w:r>
                                <w:r>
                                  <w:t xml:space="preserve"> a cabo un seguimiento de cada riesgo para tener registro de las acciones tomadas para cada uno. </w:t>
                                </w:r>
                              </w:p>
                              <w:p w:rsidR="00FD6695" w:rsidRDefault="00FD6695" w:rsidP="00D43375">
                                <w:pPr>
                                  <w:pStyle w:val="PSI-DescripcindelDocumentos"/>
                                  <w:ind w:left="0" w:firstLine="0"/>
                                  <w:jc w:val="both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Ow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c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z&#10;6fOwTAIAAMQEAAAOAAAAAAAAAAAAAAAAAC4CAABkcnMvZTJvRG9jLnhtbFBLAQItABQABgAIAAAA&#10;IQDtyJm13gAAAAsBAAAPAAAAAAAAAAAAAAAAAKYEAABkcnMvZG93bnJldi54bWxQSwUGAAAAAAQA&#10;BADzAAAAsQUAAAAA&#10;" fillcolor="white [3212]" strokecolor="#31849b [2408]">
                    <v:textbox>
                      <w:txbxContent>
                        <w:p w:rsidR="000A2886" w:rsidRDefault="000A2886" w:rsidP="000A2886">
                          <w:pPr>
                            <w:pStyle w:val="PSI-DescripcindelDocumentos"/>
                            <w:ind w:left="0" w:firstLine="0"/>
                            <w:jc w:val="both"/>
                          </w:pPr>
                          <w:r w:rsidRPr="0028637B">
                            <w:t>Este documento incluye una lista de riesgos conocidos</w:t>
                          </w:r>
                          <w:r w:rsidR="00933647">
                            <w:t xml:space="preserve"> </w:t>
                          </w:r>
                          <w:r w:rsidRPr="0028637B">
                            <w:t>y vigentes en el proyecto, con accione</w:t>
                          </w:r>
                          <w:r w:rsidR="00933647">
                            <w:t xml:space="preserve">s específicas de contingencia o  </w:t>
                          </w:r>
                          <w:r w:rsidRPr="0028637B">
                            <w:t xml:space="preserve"> mitigación. </w:t>
                          </w:r>
                          <w:r w:rsidR="00933647">
                            <w:t>También se llevará</w:t>
                          </w:r>
                          <w:r>
                            <w:t xml:space="preserve"> a cabo un seguimiento de cada riesgo para tener registro de las acciones tomadas para cada uno. </w:t>
                          </w:r>
                        </w:p>
                        <w:p w:rsidR="00FD6695" w:rsidRDefault="00FD6695" w:rsidP="00D43375">
                          <w:pPr>
                            <w:pStyle w:val="PSI-DescripcindelDocumentos"/>
                            <w:ind w:left="0" w:firstLine="0"/>
                            <w:jc w:val="both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8B3B0F" w:rsidRDefault="00670E9F" w:rsidP="00731B3B">
          <w:pPr>
            <w:pStyle w:val="PSI-Comentario"/>
          </w:pPr>
          <w:r w:rsidRPr="008B3B0F">
            <w:t xml:space="preserve"> </w:t>
          </w:r>
          <w:r w:rsidR="004E2DEB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62BA8E3C" wp14:editId="29EF8E4E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6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2D587EB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0qQwIAAHoEAAAOAAAAZHJzL2Uyb0RvYy54bWysVNuO0zAQfUfiHyy/0yTdXqOmq9JlEdIC&#10;KxY+wHWcxsI3xm7T8vWMnba08IZ4sTye8fGcOTNe3B+0InsBXlpT0WKQUyIMt7U024p++/r4ZkaJ&#10;D8zUTFkjKnoUnt4vX79adK4UQ9taVQsgCGJ82bmKtiG4Mss8b4VmfmCdMOhsLGgW0IRtVgPrEF2r&#10;bJjnk6yzUDuwXHiPpw+9ky4TftMIHj43jReBqIpibiGtkNZNXLPlgpVbYK6V/JQG+4csNJMGH71A&#10;PbDAyA7kX1BacrDeNmHArc5s00guEgdkU+R/sHlpmROJCxbHu0uZ/P+D5Z/2z0BkjdpNKDFMo0Zf&#10;sGrMbJUgxTQWqHO+xLgX9wyRondPln/3xNh1i2FiBWC7VrAa0ypifHZzIRoer5JN99HWCM92waZa&#10;HRrQERCrQA5JkuNFEnEIhOPhcDTL56MxJRx9RT69y4d3SbWMlef7Dnx4L6wmcVNRwPQTPts/+RDz&#10;YeU5JOVvlawfpVLJgO1mrYDsGTbI6O1qvZ4kCkjzOkwZ0lV0Ph6OE/KNL/WquIAwzoUJfZzaaeTc&#10;g0/HeX7qNzzGruyPz2QuKCnfmwe0DDgjSuqKzhDjjBJL/s7UqYMDk6rfI1llThrEsvfybWx9RAnA&#10;9gOAA4ub1sJPSjps/or6HzsGghL1waCM82I0itOSjNF4OkQDrj2baw8zHKEqGijpt+vQT9jOgdy2&#10;+FKRqmbsCqVvZNIktkWf1SlZbPBE/TSMcYKu7RT1+8tY/gIAAP//AwBQSwMEFAAGAAgAAAAhAJ4O&#10;ZCXiAAAADgEAAA8AAABkcnMvZG93bnJldi54bWxMj8tOwzAQRfdI/IM1SOxaxwnpI8SpqgjYIURh&#10;0900dpOo9jiK3Tb8Pe4KdjOaozvnlpvJGnbRo+8dSRDzBJimxqmeWgnfX6+zFTAfkBQaR1rCj/aw&#10;qe7vSiyUu9KnvuxCy2II+QIldCEMBee+6bRFP3eDpng7utFiiOvYcjXiNYZbw9MkWXCLPcUPHQ66&#10;7nRz2p2thECm3p7wBesVf1see7Pef4h3KR8fpu0zsKCn8AfDTT+qQxWdDu5MyjMjYZGJp4hKmIk8&#10;zYHdkCRNBbBDnPJsmQGvSv6/RvULAAD//wMAUEsBAi0AFAAGAAgAAAAhALaDOJL+AAAA4QEAABMA&#10;AAAAAAAAAAAAAAAAAAAAAFtDb250ZW50X1R5cGVzXS54bWxQSwECLQAUAAYACAAAACEAOP0h/9YA&#10;AACUAQAACwAAAAAAAAAAAAAAAAAvAQAAX3JlbHMvLnJlbHNQSwECLQAUAAYACAAAACEADTONKkMC&#10;AAB6BAAADgAAAAAAAAAAAAAAAAAuAgAAZHJzL2Uyb0RvYy54bWxQSwECLQAUAAYACAAAACEAng5k&#10;JeIAAAAOAQAADwAAAAAAAAAAAAAAAACdBAAAZHJzL2Rvd25yZXYueG1sUEsFBgAAAAAEAAQA8wAA&#10;AKw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4213B5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700994" w:rsidRDefault="00CD5E0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7626359" w:history="1">
            <w:r w:rsidR="00700994" w:rsidRPr="007951F7">
              <w:rPr>
                <w:rStyle w:val="Hipervnculo"/>
                <w:noProof/>
              </w:rPr>
              <w:t>Leyenda</w:t>
            </w:r>
            <w:r w:rsidR="00700994">
              <w:rPr>
                <w:noProof/>
                <w:webHidden/>
              </w:rPr>
              <w:tab/>
            </w:r>
            <w:r w:rsidR="00700994">
              <w:rPr>
                <w:noProof/>
                <w:webHidden/>
              </w:rPr>
              <w:fldChar w:fldCharType="begin"/>
            </w:r>
            <w:r w:rsidR="00700994">
              <w:rPr>
                <w:noProof/>
                <w:webHidden/>
              </w:rPr>
              <w:instrText xml:space="preserve"> PAGEREF _Toc257626359 \h </w:instrText>
            </w:r>
            <w:r w:rsidR="00700994">
              <w:rPr>
                <w:noProof/>
                <w:webHidden/>
              </w:rPr>
            </w:r>
            <w:r w:rsidR="00700994">
              <w:rPr>
                <w:noProof/>
                <w:webHidden/>
              </w:rPr>
              <w:fldChar w:fldCharType="separate"/>
            </w:r>
            <w:r w:rsidR="004E2DEB">
              <w:rPr>
                <w:noProof/>
                <w:webHidden/>
              </w:rPr>
              <w:t>4</w:t>
            </w:r>
            <w:r w:rsidR="00700994">
              <w:rPr>
                <w:noProof/>
                <w:webHidden/>
              </w:rPr>
              <w:fldChar w:fldCharType="end"/>
            </w:r>
          </w:hyperlink>
        </w:p>
        <w:p w:rsidR="00700994" w:rsidRDefault="004213B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6360" w:history="1">
            <w:r w:rsidR="00700994" w:rsidRPr="007951F7">
              <w:rPr>
                <w:rStyle w:val="Hipervnculo"/>
                <w:noProof/>
              </w:rPr>
              <w:t>&lt;Referencia RK001&gt;</w:t>
            </w:r>
            <w:r w:rsidR="00700994">
              <w:rPr>
                <w:noProof/>
                <w:webHidden/>
              </w:rPr>
              <w:tab/>
            </w:r>
            <w:r w:rsidR="00700994">
              <w:rPr>
                <w:noProof/>
                <w:webHidden/>
              </w:rPr>
              <w:fldChar w:fldCharType="begin"/>
            </w:r>
            <w:r w:rsidR="00700994">
              <w:rPr>
                <w:noProof/>
                <w:webHidden/>
              </w:rPr>
              <w:instrText xml:space="preserve"> PAGEREF _Toc257626360 \h </w:instrText>
            </w:r>
            <w:r w:rsidR="00700994">
              <w:rPr>
                <w:noProof/>
                <w:webHidden/>
              </w:rPr>
            </w:r>
            <w:r w:rsidR="00700994">
              <w:rPr>
                <w:noProof/>
                <w:webHidden/>
              </w:rPr>
              <w:fldChar w:fldCharType="separate"/>
            </w:r>
            <w:r w:rsidR="004E2DEB">
              <w:rPr>
                <w:noProof/>
                <w:webHidden/>
              </w:rPr>
              <w:t>4</w:t>
            </w:r>
            <w:r w:rsidR="00700994">
              <w:rPr>
                <w:noProof/>
                <w:webHidden/>
              </w:rPr>
              <w:fldChar w:fldCharType="end"/>
            </w:r>
          </w:hyperlink>
        </w:p>
        <w:p w:rsidR="00700994" w:rsidRDefault="004213B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6361" w:history="1">
            <w:r w:rsidR="00700994" w:rsidRPr="007951F7">
              <w:rPr>
                <w:rStyle w:val="Hipervnculo"/>
                <w:noProof/>
              </w:rPr>
              <w:t>Identificación</w:t>
            </w:r>
            <w:r w:rsidR="00700994">
              <w:rPr>
                <w:noProof/>
                <w:webHidden/>
              </w:rPr>
              <w:tab/>
            </w:r>
            <w:r w:rsidR="00700994">
              <w:rPr>
                <w:noProof/>
                <w:webHidden/>
              </w:rPr>
              <w:fldChar w:fldCharType="begin"/>
            </w:r>
            <w:r w:rsidR="00700994">
              <w:rPr>
                <w:noProof/>
                <w:webHidden/>
              </w:rPr>
              <w:instrText xml:space="preserve"> PAGEREF _Toc257626361 \h </w:instrText>
            </w:r>
            <w:r w:rsidR="00700994">
              <w:rPr>
                <w:noProof/>
                <w:webHidden/>
              </w:rPr>
            </w:r>
            <w:r w:rsidR="00700994">
              <w:rPr>
                <w:noProof/>
                <w:webHidden/>
              </w:rPr>
              <w:fldChar w:fldCharType="separate"/>
            </w:r>
            <w:r w:rsidR="004E2DEB">
              <w:rPr>
                <w:noProof/>
                <w:webHidden/>
              </w:rPr>
              <w:t>4</w:t>
            </w:r>
            <w:r w:rsidR="00700994">
              <w:rPr>
                <w:noProof/>
                <w:webHidden/>
              </w:rPr>
              <w:fldChar w:fldCharType="end"/>
            </w:r>
          </w:hyperlink>
        </w:p>
        <w:p w:rsidR="00700994" w:rsidRDefault="004213B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6362" w:history="1">
            <w:r w:rsidR="00700994" w:rsidRPr="007951F7">
              <w:rPr>
                <w:rStyle w:val="Hipervnculo"/>
                <w:noProof/>
              </w:rPr>
              <w:t>Análisis</w:t>
            </w:r>
            <w:r w:rsidR="00700994">
              <w:rPr>
                <w:noProof/>
                <w:webHidden/>
              </w:rPr>
              <w:tab/>
            </w:r>
            <w:r w:rsidR="00700994">
              <w:rPr>
                <w:noProof/>
                <w:webHidden/>
              </w:rPr>
              <w:fldChar w:fldCharType="begin"/>
            </w:r>
            <w:r w:rsidR="00700994">
              <w:rPr>
                <w:noProof/>
                <w:webHidden/>
              </w:rPr>
              <w:instrText xml:space="preserve"> PAGEREF _Toc257626362 \h </w:instrText>
            </w:r>
            <w:r w:rsidR="00700994">
              <w:rPr>
                <w:noProof/>
                <w:webHidden/>
              </w:rPr>
            </w:r>
            <w:r w:rsidR="00700994">
              <w:rPr>
                <w:noProof/>
                <w:webHidden/>
              </w:rPr>
              <w:fldChar w:fldCharType="separate"/>
            </w:r>
            <w:r w:rsidR="004E2DEB">
              <w:rPr>
                <w:noProof/>
                <w:webHidden/>
              </w:rPr>
              <w:t>4</w:t>
            </w:r>
            <w:r w:rsidR="00700994">
              <w:rPr>
                <w:noProof/>
                <w:webHidden/>
              </w:rPr>
              <w:fldChar w:fldCharType="end"/>
            </w:r>
          </w:hyperlink>
        </w:p>
        <w:p w:rsidR="00700994" w:rsidRDefault="004213B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6363" w:history="1">
            <w:r w:rsidR="00700994" w:rsidRPr="007951F7">
              <w:rPr>
                <w:rStyle w:val="Hipervnculo"/>
                <w:noProof/>
              </w:rPr>
              <w:t>Plan de Riesgos</w:t>
            </w:r>
            <w:r w:rsidR="00700994">
              <w:rPr>
                <w:noProof/>
                <w:webHidden/>
              </w:rPr>
              <w:tab/>
            </w:r>
            <w:r w:rsidR="00700994">
              <w:rPr>
                <w:noProof/>
                <w:webHidden/>
              </w:rPr>
              <w:fldChar w:fldCharType="begin"/>
            </w:r>
            <w:r w:rsidR="00700994">
              <w:rPr>
                <w:noProof/>
                <w:webHidden/>
              </w:rPr>
              <w:instrText xml:space="preserve"> PAGEREF _Toc257626363 \h </w:instrText>
            </w:r>
            <w:r w:rsidR="00700994">
              <w:rPr>
                <w:noProof/>
                <w:webHidden/>
              </w:rPr>
            </w:r>
            <w:r w:rsidR="00700994">
              <w:rPr>
                <w:noProof/>
                <w:webHidden/>
              </w:rPr>
              <w:fldChar w:fldCharType="separate"/>
            </w:r>
            <w:r w:rsidR="004E2DEB">
              <w:rPr>
                <w:noProof/>
                <w:webHidden/>
              </w:rPr>
              <w:t>4</w:t>
            </w:r>
            <w:r w:rsidR="00700994">
              <w:rPr>
                <w:noProof/>
                <w:webHidden/>
              </w:rPr>
              <w:fldChar w:fldCharType="end"/>
            </w:r>
          </w:hyperlink>
        </w:p>
        <w:p w:rsidR="00700994" w:rsidRDefault="004213B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6364" w:history="1">
            <w:r w:rsidR="00700994" w:rsidRPr="007951F7">
              <w:rPr>
                <w:rStyle w:val="Hipervnculo"/>
                <w:noProof/>
              </w:rPr>
              <w:t>Seguimiento</w:t>
            </w:r>
            <w:r w:rsidR="00700994">
              <w:rPr>
                <w:noProof/>
                <w:webHidden/>
              </w:rPr>
              <w:tab/>
            </w:r>
            <w:r w:rsidR="00700994">
              <w:rPr>
                <w:noProof/>
                <w:webHidden/>
              </w:rPr>
              <w:fldChar w:fldCharType="begin"/>
            </w:r>
            <w:r w:rsidR="00700994">
              <w:rPr>
                <w:noProof/>
                <w:webHidden/>
              </w:rPr>
              <w:instrText xml:space="preserve"> PAGEREF _Toc257626364 \h </w:instrText>
            </w:r>
            <w:r w:rsidR="00700994">
              <w:rPr>
                <w:noProof/>
                <w:webHidden/>
              </w:rPr>
            </w:r>
            <w:r w:rsidR="00700994">
              <w:rPr>
                <w:noProof/>
                <w:webHidden/>
              </w:rPr>
              <w:fldChar w:fldCharType="separate"/>
            </w:r>
            <w:r w:rsidR="004E2DEB">
              <w:rPr>
                <w:noProof/>
                <w:webHidden/>
              </w:rPr>
              <w:t>4</w:t>
            </w:r>
            <w:r w:rsidR="00700994">
              <w:rPr>
                <w:noProof/>
                <w:webHidden/>
              </w:rPr>
              <w:fldChar w:fldCharType="end"/>
            </w:r>
          </w:hyperlink>
        </w:p>
        <w:p w:rsidR="000F79DF" w:rsidRDefault="00CD5E00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A77992" w:rsidP="009A3173">
          <w:pPr>
            <w:pStyle w:val="PSI-Ttulo"/>
          </w:pPr>
          <w:r>
            <w:rPr>
              <w:lang w:val="es-AR"/>
            </w:rPr>
            <w:t>Seguimiento de Riesgos</w:t>
          </w:r>
        </w:p>
      </w:sdtContent>
    </w:sdt>
    <w:p w:rsidR="00670E9F" w:rsidRDefault="00670E9F" w:rsidP="00670E9F">
      <w:pPr>
        <w:pStyle w:val="PSI-Normal"/>
      </w:pPr>
    </w:p>
    <w:p w:rsidR="00670E9F" w:rsidRDefault="00670E9F" w:rsidP="00670E9F">
      <w:pPr>
        <w:pStyle w:val="PSI-Ttulo1"/>
      </w:pPr>
      <w:bookmarkStart w:id="0" w:name="_Toc257626359"/>
      <w:r>
        <w:t>Leyenda</w:t>
      </w:r>
      <w:bookmarkEnd w:id="0"/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2676"/>
        <w:gridCol w:w="5461"/>
      </w:tblGrid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Número de Referencia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Número de Referencia único para el riesgo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Fecha de Identificación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287695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287695" w:rsidRPr="00670E9F" w:rsidRDefault="00287695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Etapa</w:t>
            </w:r>
          </w:p>
        </w:tc>
        <w:tc>
          <w:tcPr>
            <w:tcW w:w="5635" w:type="dxa"/>
            <w:vAlign w:val="center"/>
          </w:tcPr>
          <w:p w:rsidR="00287695" w:rsidRPr="00D43375" w:rsidRDefault="00D43375" w:rsidP="00D43375">
            <w:pPr>
              <w:pStyle w:val="PSI-Comentario"/>
            </w:pPr>
            <w:r>
              <w:t>[</w:t>
            </w:r>
            <w:r w:rsidR="00287695" w:rsidRPr="00D43375">
              <w:t>Etapa del desarrollo donde fue identificado el riesgo (Fase e Iteración).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Nombre del Riesgo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Categoría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Grupo de Riesgos al que pertenece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Impacto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Rating de Impacto (1 a 5, donde 5 = más alto impacto)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Probabilidad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Probabilidad (%) de que el riesgo ocurra de no tomarse ninguna acción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Factor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Impacto x Probabilidad x 100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Causas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Explicación del por qué existe el riesgo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Síntomas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Inconvenientes que ocasiona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Estrategia de Respuesta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Estrategia específica para el riesgo (Reducción, Eliminación, Contingencia)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Responsable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Personas específicas responsables de definir la estrategia y el plan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Respuesta al Riesgo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Acciones Específicas que se llevarán a cabo para implantar la</w:t>
            </w:r>
            <w:r w:rsidR="00287695" w:rsidRPr="00D43375">
              <w:t xml:space="preserve"> estrategia seleccionada.</w:t>
            </w:r>
            <w:r>
              <w:t>]</w:t>
            </w:r>
          </w:p>
        </w:tc>
      </w:tr>
    </w:tbl>
    <w:p w:rsidR="00670E9F" w:rsidRDefault="00670E9F" w:rsidP="00670E9F">
      <w:pPr>
        <w:pStyle w:val="PSI-Normal"/>
      </w:pPr>
    </w:p>
    <w:p w:rsidR="00287695" w:rsidRDefault="002876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441FF1" w:rsidRDefault="00441FF1" w:rsidP="005B5AEE">
      <w:pPr>
        <w:pStyle w:val="PSI-Ttulo1"/>
      </w:pPr>
      <w:bookmarkStart w:id="1" w:name="_Toc257626360"/>
      <w:r>
        <w:lastRenderedPageBreak/>
        <w:t>&lt;Referencia RK001&gt;</w:t>
      </w:r>
      <w:bookmarkEnd w:id="1"/>
    </w:p>
    <w:p w:rsidR="00441FF1" w:rsidRDefault="00441FF1" w:rsidP="00441FF1">
      <w:pPr>
        <w:pStyle w:val="PSI-Ttulo2"/>
      </w:pPr>
      <w:bookmarkStart w:id="2" w:name="_Toc257626361"/>
      <w:r>
        <w:t>Identificación</w:t>
      </w:r>
      <w:bookmarkEnd w:id="2"/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287695" w:rsidRPr="00670E9F" w:rsidTr="00731B3B">
        <w:trPr>
          <w:trHeight w:val="335"/>
        </w:trPr>
        <w:tc>
          <w:tcPr>
            <w:tcW w:w="3094" w:type="dxa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Número de Referencia</w:t>
            </w:r>
          </w:p>
        </w:tc>
        <w:tc>
          <w:tcPr>
            <w:tcW w:w="2734" w:type="dxa"/>
            <w:gridSpan w:val="3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Fecha de Identificación</w:t>
            </w:r>
          </w:p>
        </w:tc>
        <w:tc>
          <w:tcPr>
            <w:tcW w:w="2700" w:type="dxa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731B3B" w:rsidRPr="00670E9F" w:rsidTr="00731B3B">
        <w:trPr>
          <w:trHeight w:val="335"/>
        </w:trPr>
        <w:tc>
          <w:tcPr>
            <w:tcW w:w="3094" w:type="dxa"/>
            <w:shd w:val="clear" w:color="auto" w:fill="auto"/>
          </w:tcPr>
          <w:p w:rsidR="00731B3B" w:rsidRPr="008B12EB" w:rsidRDefault="00731B3B" w:rsidP="00731B3B">
            <w:pPr>
              <w:pStyle w:val="PSI-Normal"/>
            </w:pPr>
            <w:r>
              <w:t>RK001</w:t>
            </w:r>
          </w:p>
        </w:tc>
        <w:tc>
          <w:tcPr>
            <w:tcW w:w="2734" w:type="dxa"/>
            <w:gridSpan w:val="3"/>
            <w:shd w:val="clear" w:color="auto" w:fill="auto"/>
          </w:tcPr>
          <w:p w:rsidR="00731B3B" w:rsidRPr="008B12EB" w:rsidRDefault="00731B3B" w:rsidP="00731B3B">
            <w:pPr>
              <w:pStyle w:val="PSI-Normal"/>
            </w:pPr>
            <w:r>
              <w:t>15/09/18</w:t>
            </w:r>
          </w:p>
        </w:tc>
        <w:tc>
          <w:tcPr>
            <w:tcW w:w="2700" w:type="dxa"/>
            <w:shd w:val="clear" w:color="auto" w:fill="auto"/>
          </w:tcPr>
          <w:p w:rsidR="00731B3B" w:rsidRPr="008B12EB" w:rsidRDefault="00731B3B" w:rsidP="00731B3B">
            <w:pPr>
              <w:pStyle w:val="PSI-Normal"/>
            </w:pPr>
            <w:r>
              <w:t>Fase Elaboración – Iteración 1</w:t>
            </w:r>
          </w:p>
        </w:tc>
      </w:tr>
      <w:tr w:rsidR="00E52496" w:rsidRPr="00670E9F" w:rsidTr="00731B3B">
        <w:tc>
          <w:tcPr>
            <w:tcW w:w="4467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Nombre del Riesgo</w:t>
            </w:r>
          </w:p>
        </w:tc>
        <w:tc>
          <w:tcPr>
            <w:tcW w:w="4061" w:type="dxa"/>
            <w:gridSpan w:val="2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Categoría</w:t>
            </w:r>
          </w:p>
        </w:tc>
      </w:tr>
      <w:tr w:rsidR="00731B3B" w:rsidTr="00731B3B">
        <w:tc>
          <w:tcPr>
            <w:tcW w:w="4467" w:type="dxa"/>
            <w:gridSpan w:val="3"/>
          </w:tcPr>
          <w:p w:rsidR="00731B3B" w:rsidRDefault="00731B3B" w:rsidP="00731B3B">
            <w:pPr>
              <w:pStyle w:val="PSI-Normal"/>
            </w:pPr>
            <w:r>
              <w:t>Complejidad técnica en la solución del problema en cuanto a la Generación del programa en PDF</w:t>
            </w:r>
            <w:r w:rsidR="000D1BE8">
              <w:t xml:space="preserve"> con PHP</w:t>
            </w:r>
          </w:p>
        </w:tc>
        <w:tc>
          <w:tcPr>
            <w:tcW w:w="4061" w:type="dxa"/>
            <w:gridSpan w:val="2"/>
          </w:tcPr>
          <w:p w:rsidR="00731B3B" w:rsidRDefault="00731B3B" w:rsidP="00731B3B">
            <w:pPr>
              <w:pStyle w:val="PSI-Normal"/>
            </w:pPr>
            <w:r>
              <w:t>Tecnología</w:t>
            </w:r>
          </w:p>
        </w:tc>
      </w:tr>
      <w:tr w:rsidR="00E52496" w:rsidRPr="00670E9F" w:rsidTr="00731B3B">
        <w:tc>
          <w:tcPr>
            <w:tcW w:w="8528" w:type="dxa"/>
            <w:gridSpan w:val="5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Descripción</w:t>
            </w:r>
          </w:p>
        </w:tc>
      </w:tr>
      <w:tr w:rsidR="00E52496" w:rsidTr="00731B3B">
        <w:tc>
          <w:tcPr>
            <w:tcW w:w="8528" w:type="dxa"/>
            <w:gridSpan w:val="5"/>
          </w:tcPr>
          <w:p w:rsidR="00E52496" w:rsidRDefault="00731B3B" w:rsidP="00670E9F">
            <w:pPr>
              <w:pStyle w:val="PSI-Normal"/>
            </w:pPr>
            <w:r>
              <w:t xml:space="preserve">Este riesgo tiene su origen en </w:t>
            </w:r>
            <w:r w:rsidR="00B562B0">
              <w:t xml:space="preserve">poder lograr </w:t>
            </w:r>
            <w:r>
              <w:t xml:space="preserve">la generación de los programas de asignaturas en PDF de acuerdo al formato establecido en la </w:t>
            </w:r>
            <w:r w:rsidRPr="00645D60">
              <w:t>Resolución 202/05-CS-UNPA</w:t>
            </w:r>
            <w:r>
              <w:t xml:space="preserve">, a partir de </w:t>
            </w:r>
            <w:r w:rsidR="006C5F70">
              <w:t xml:space="preserve">los </w:t>
            </w:r>
            <w:r>
              <w:t>formularios</w:t>
            </w:r>
            <w:r w:rsidR="006C5F70">
              <w:t xml:space="preserve"> completados por parte de los profesores</w:t>
            </w:r>
            <w:r>
              <w:t>.</w:t>
            </w:r>
          </w:p>
        </w:tc>
      </w:tr>
      <w:tr w:rsidR="00EB16E9" w:rsidTr="00731B3B">
        <w:tc>
          <w:tcPr>
            <w:tcW w:w="4276" w:type="dxa"/>
            <w:gridSpan w:val="2"/>
            <w:shd w:val="clear" w:color="auto" w:fill="8DB3E2" w:themeFill="text2" w:themeFillTint="66"/>
          </w:tcPr>
          <w:p w:rsidR="00EB16E9" w:rsidRPr="00670E9F" w:rsidRDefault="00EB16E9" w:rsidP="00A25025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Estado del Riesgo (Activo, </w:t>
            </w:r>
            <w:r w:rsidR="00617909">
              <w:rPr>
                <w:color w:val="FFFFFF" w:themeColor="background1"/>
              </w:rPr>
              <w:t>Cerrado)</w:t>
            </w:r>
          </w:p>
        </w:tc>
        <w:tc>
          <w:tcPr>
            <w:tcW w:w="4252" w:type="dxa"/>
            <w:gridSpan w:val="3"/>
          </w:tcPr>
          <w:p w:rsidR="00EB16E9" w:rsidRDefault="00731B3B" w:rsidP="00731B3B">
            <w:pPr>
              <w:pStyle w:val="PSI-Normal"/>
            </w:pPr>
            <w:r>
              <w:t>Activo</w:t>
            </w:r>
          </w:p>
        </w:tc>
      </w:tr>
    </w:tbl>
    <w:p w:rsidR="00E52496" w:rsidRDefault="00E52496" w:rsidP="00670E9F">
      <w:pPr>
        <w:pStyle w:val="PSI-Normal"/>
      </w:pPr>
    </w:p>
    <w:p w:rsidR="00441FF1" w:rsidRDefault="00441FF1" w:rsidP="00E52496">
      <w:pPr>
        <w:pStyle w:val="PSI-Ttulo2"/>
      </w:pPr>
      <w:bookmarkStart w:id="3" w:name="_Toc257626362"/>
      <w:r>
        <w:t>Análisis</w:t>
      </w:r>
      <w:bookmarkEnd w:id="3"/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3087"/>
        <w:gridCol w:w="2756"/>
        <w:gridCol w:w="2685"/>
      </w:tblGrid>
      <w:tr w:rsidR="00E52496" w:rsidRPr="00670E9F" w:rsidTr="00731B3B">
        <w:tc>
          <w:tcPr>
            <w:tcW w:w="3087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Impacto</w:t>
            </w:r>
          </w:p>
        </w:tc>
        <w:tc>
          <w:tcPr>
            <w:tcW w:w="2756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Probabilidad</w:t>
            </w:r>
          </w:p>
        </w:tc>
        <w:tc>
          <w:tcPr>
            <w:tcW w:w="2685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Factor</w:t>
            </w:r>
          </w:p>
        </w:tc>
      </w:tr>
      <w:tr w:rsidR="00731B3B" w:rsidTr="00731B3B">
        <w:tc>
          <w:tcPr>
            <w:tcW w:w="3087" w:type="dxa"/>
          </w:tcPr>
          <w:p w:rsidR="00731B3B" w:rsidRDefault="00731B3B" w:rsidP="00731B3B">
            <w:pPr>
              <w:pStyle w:val="PSI-Normal"/>
            </w:pPr>
            <w:r>
              <w:t>5</w:t>
            </w:r>
          </w:p>
        </w:tc>
        <w:tc>
          <w:tcPr>
            <w:tcW w:w="2756" w:type="dxa"/>
          </w:tcPr>
          <w:p w:rsidR="00731B3B" w:rsidRDefault="00731B3B" w:rsidP="00731B3B">
            <w:pPr>
              <w:pStyle w:val="PSI-Normal"/>
            </w:pPr>
            <w:r>
              <w:t>75%</w:t>
            </w:r>
          </w:p>
        </w:tc>
        <w:tc>
          <w:tcPr>
            <w:tcW w:w="2685" w:type="dxa"/>
          </w:tcPr>
          <w:p w:rsidR="00731B3B" w:rsidRDefault="00731B3B" w:rsidP="00731B3B">
            <w:pPr>
              <w:pStyle w:val="PSI-Normal"/>
            </w:pPr>
            <w:r>
              <w:t>375</w:t>
            </w:r>
          </w:p>
        </w:tc>
      </w:tr>
      <w:tr w:rsidR="00E52496" w:rsidRPr="00670E9F" w:rsidTr="00731B3B">
        <w:tc>
          <w:tcPr>
            <w:tcW w:w="8528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Causas</w:t>
            </w:r>
          </w:p>
        </w:tc>
      </w:tr>
      <w:tr w:rsidR="00E52496" w:rsidTr="00731B3B">
        <w:tc>
          <w:tcPr>
            <w:tcW w:w="8528" w:type="dxa"/>
            <w:gridSpan w:val="3"/>
          </w:tcPr>
          <w:p w:rsidR="00E52496" w:rsidRDefault="00731B3B" w:rsidP="00731B3B">
            <w:pPr>
              <w:pStyle w:val="PSI-Normal"/>
              <w:tabs>
                <w:tab w:val="left" w:pos="1785"/>
              </w:tabs>
            </w:pPr>
            <w:r>
              <w:t>Este riesgo existe debido a que el equipo de desarrollo no desarrolló, ni de forma individual o grupal programas en los cuales se generen documentos en PDF, con lo cual requerirá realizar una investigación para poder llevarla a cabo en el proyecto.</w:t>
            </w:r>
          </w:p>
        </w:tc>
      </w:tr>
      <w:tr w:rsidR="00E52496" w:rsidRPr="00670E9F" w:rsidTr="00731B3B">
        <w:tc>
          <w:tcPr>
            <w:tcW w:w="8528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Síntomas</w:t>
            </w:r>
          </w:p>
        </w:tc>
      </w:tr>
      <w:tr w:rsidR="00E52496" w:rsidTr="00731B3B">
        <w:tc>
          <w:tcPr>
            <w:tcW w:w="8528" w:type="dxa"/>
            <w:gridSpan w:val="3"/>
          </w:tcPr>
          <w:p w:rsidR="00E52496" w:rsidRDefault="00731B3B" w:rsidP="00731B3B">
            <w:pPr>
              <w:pStyle w:val="PSI-Normal"/>
              <w:tabs>
                <w:tab w:val="left" w:pos="3120"/>
              </w:tabs>
            </w:pPr>
            <w:r>
              <w:t>Entre los inconvenientes que ocasionaría seria el retraso en el avance del desarrollo del sistema y el éxito del mismo.</w:t>
            </w:r>
            <w:r>
              <w:tab/>
            </w:r>
          </w:p>
        </w:tc>
      </w:tr>
    </w:tbl>
    <w:p w:rsidR="00E52496" w:rsidRDefault="00E52496" w:rsidP="00670E9F">
      <w:pPr>
        <w:pStyle w:val="PSI-Normal"/>
      </w:pPr>
    </w:p>
    <w:p w:rsidR="00441FF1" w:rsidRDefault="00441FF1" w:rsidP="00E52496">
      <w:pPr>
        <w:pStyle w:val="PSI-Ttulo2"/>
      </w:pPr>
      <w:bookmarkStart w:id="4" w:name="_Toc257626363"/>
      <w:r>
        <w:t>Plan de Riesgos</w:t>
      </w:r>
      <w:bookmarkEnd w:id="4"/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CD2020" w:rsidRPr="00287695" w:rsidTr="00CD2020">
        <w:tc>
          <w:tcPr>
            <w:tcW w:w="2660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Estrategia de Respuesta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Responsable</w:t>
            </w:r>
          </w:p>
        </w:tc>
        <w:tc>
          <w:tcPr>
            <w:tcW w:w="2693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Respuesta al Riesgo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CD2020" w:rsidTr="00CD2020">
        <w:tc>
          <w:tcPr>
            <w:tcW w:w="2660" w:type="dxa"/>
          </w:tcPr>
          <w:p w:rsidR="006C5F70" w:rsidRDefault="003D3435" w:rsidP="006C5F70">
            <w:pPr>
              <w:pStyle w:val="PSI-Normal"/>
            </w:pPr>
            <w:r>
              <w:t>Reducción</w:t>
            </w:r>
          </w:p>
        </w:tc>
        <w:tc>
          <w:tcPr>
            <w:tcW w:w="1701" w:type="dxa"/>
          </w:tcPr>
          <w:p w:rsidR="006C5F70" w:rsidRDefault="006C5F70" w:rsidP="00670E9F">
            <w:pPr>
              <w:pStyle w:val="PSI-Normal"/>
            </w:pPr>
            <w:r>
              <w:t xml:space="preserve">Fabricio  González, </w:t>
            </w:r>
          </w:p>
          <w:p w:rsidR="006C5F70" w:rsidRDefault="006C5F70" w:rsidP="00670E9F">
            <w:pPr>
              <w:pStyle w:val="PSI-Normal"/>
            </w:pPr>
            <w:r>
              <w:t>Nicolás Sartini,</w:t>
            </w:r>
          </w:p>
          <w:p w:rsidR="00CD2020" w:rsidRDefault="006C5F70" w:rsidP="00670E9F">
            <w:pPr>
              <w:pStyle w:val="PSI-Normal"/>
            </w:pPr>
            <w:r>
              <w:t>Francisco Estrada</w:t>
            </w:r>
          </w:p>
        </w:tc>
        <w:tc>
          <w:tcPr>
            <w:tcW w:w="2693" w:type="dxa"/>
            <w:shd w:val="clear" w:color="auto" w:fill="auto"/>
          </w:tcPr>
          <w:p w:rsidR="00CD2020" w:rsidRDefault="003D3435" w:rsidP="00670E9F">
            <w:pPr>
              <w:pStyle w:val="PSI-Normal"/>
            </w:pPr>
            <w:r>
              <w:t>Realizar búsquedas e investigar, acerca de librerías para generar documentos PDF y ponerlas en práctica.</w:t>
            </w:r>
          </w:p>
        </w:tc>
        <w:tc>
          <w:tcPr>
            <w:tcW w:w="1701" w:type="dxa"/>
            <w:shd w:val="clear" w:color="auto" w:fill="auto"/>
          </w:tcPr>
          <w:p w:rsidR="00CD2020" w:rsidRDefault="00EA02CB" w:rsidP="00670E9F">
            <w:pPr>
              <w:pStyle w:val="PSI-Normal"/>
            </w:pPr>
            <w:r>
              <w:t>Elaboración</w:t>
            </w:r>
            <w:r w:rsidR="006C5F70">
              <w:t xml:space="preserve"> </w:t>
            </w:r>
          </w:p>
          <w:p w:rsidR="00EA02CB" w:rsidRDefault="001D55C6" w:rsidP="00670E9F">
            <w:pPr>
              <w:pStyle w:val="PSI-Normal"/>
            </w:pPr>
            <w:r>
              <w:t>/iteración 2</w:t>
            </w:r>
          </w:p>
        </w:tc>
      </w:tr>
      <w:tr w:rsidR="00CD2020" w:rsidTr="00CD2020">
        <w:tc>
          <w:tcPr>
            <w:tcW w:w="2660" w:type="dxa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1701" w:type="dxa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2693" w:type="dxa"/>
            <w:shd w:val="clear" w:color="auto" w:fill="auto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1701" w:type="dxa"/>
            <w:shd w:val="clear" w:color="auto" w:fill="auto"/>
          </w:tcPr>
          <w:p w:rsidR="00CD2020" w:rsidRDefault="00CD2020" w:rsidP="00670E9F">
            <w:pPr>
              <w:pStyle w:val="PSI-Normal"/>
            </w:pPr>
          </w:p>
        </w:tc>
      </w:tr>
    </w:tbl>
    <w:p w:rsidR="00441FF1" w:rsidRDefault="00441FF1" w:rsidP="00670E9F">
      <w:pPr>
        <w:pStyle w:val="PSI-Normal"/>
      </w:pPr>
    </w:p>
    <w:p w:rsidR="00CD2020" w:rsidRDefault="00CD2020" w:rsidP="00CD2020">
      <w:pPr>
        <w:pStyle w:val="PSI-Ttulo2"/>
      </w:pPr>
      <w:bookmarkStart w:id="5" w:name="_Toc257626364"/>
      <w:r>
        <w:t>Seguimiento</w:t>
      </w:r>
      <w:bookmarkEnd w:id="5"/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CD2020" w:rsidTr="00CD2020"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Fecha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Etapa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Comentario</w:t>
            </w:r>
          </w:p>
        </w:tc>
        <w:tc>
          <w:tcPr>
            <w:tcW w:w="2272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Responsable</w:t>
            </w:r>
          </w:p>
        </w:tc>
      </w:tr>
      <w:tr w:rsidR="00CD2020" w:rsidTr="00CD2020">
        <w:tc>
          <w:tcPr>
            <w:tcW w:w="2161" w:type="dxa"/>
          </w:tcPr>
          <w:p w:rsidR="00CD2020" w:rsidRDefault="00CE49D4" w:rsidP="00670E9F">
            <w:pPr>
              <w:pStyle w:val="PSI-Normal"/>
            </w:pPr>
            <w:r>
              <w:t>16/</w:t>
            </w:r>
            <w:r w:rsidR="009B56C3">
              <w:t>0</w:t>
            </w:r>
            <w:r>
              <w:t>9</w:t>
            </w:r>
            <w:r w:rsidR="00EA02CB">
              <w:t>/18</w:t>
            </w:r>
          </w:p>
        </w:tc>
        <w:tc>
          <w:tcPr>
            <w:tcW w:w="2161" w:type="dxa"/>
          </w:tcPr>
          <w:p w:rsidR="00CD2020" w:rsidRDefault="00CE49D4" w:rsidP="00670E9F">
            <w:pPr>
              <w:pStyle w:val="PSI-Normal"/>
            </w:pPr>
            <w:r>
              <w:t>Elaboración / iteración 1</w:t>
            </w:r>
          </w:p>
        </w:tc>
        <w:tc>
          <w:tcPr>
            <w:tcW w:w="2161" w:type="dxa"/>
          </w:tcPr>
          <w:p w:rsidR="00CD2020" w:rsidRDefault="00CE49D4" w:rsidP="000D1BE8">
            <w:pPr>
              <w:pStyle w:val="PSI-Normal"/>
            </w:pPr>
            <w:r>
              <w:t>Se estuvo investigando sobre</w:t>
            </w:r>
            <w:r w:rsidR="00F0058C">
              <w:t xml:space="preserve"> librerías para generar PDF en PHP. En esta </w:t>
            </w:r>
            <w:r w:rsidR="00F0058C">
              <w:lastRenderedPageBreak/>
              <w:t>ocasión se estuvo poniendo a prueba la librería FPDF. Se nota complicado el tema de elaborar las tablas tal cual al de los programas.</w:t>
            </w:r>
          </w:p>
        </w:tc>
        <w:tc>
          <w:tcPr>
            <w:tcW w:w="2272" w:type="dxa"/>
          </w:tcPr>
          <w:p w:rsidR="00CD2020" w:rsidRDefault="00EA02CB" w:rsidP="00670E9F">
            <w:pPr>
              <w:pStyle w:val="PSI-Normal"/>
            </w:pPr>
            <w:r>
              <w:lastRenderedPageBreak/>
              <w:t>Francisco Estrada</w:t>
            </w:r>
          </w:p>
        </w:tc>
      </w:tr>
      <w:tr w:rsidR="00CE49D4" w:rsidTr="00CD2020">
        <w:tc>
          <w:tcPr>
            <w:tcW w:w="2161" w:type="dxa"/>
          </w:tcPr>
          <w:p w:rsidR="00CE49D4" w:rsidRDefault="00CE49D4" w:rsidP="00CE49D4">
            <w:pPr>
              <w:pStyle w:val="PSI-Normal"/>
            </w:pPr>
            <w:r>
              <w:lastRenderedPageBreak/>
              <w:t>13/10/18</w:t>
            </w:r>
          </w:p>
        </w:tc>
        <w:tc>
          <w:tcPr>
            <w:tcW w:w="2161" w:type="dxa"/>
          </w:tcPr>
          <w:p w:rsidR="00CE49D4" w:rsidRDefault="00CE49D4" w:rsidP="00CE49D4">
            <w:pPr>
              <w:pStyle w:val="PSI-Normal"/>
            </w:pPr>
            <w:r>
              <w:t>Elaboración / iteración 3</w:t>
            </w:r>
          </w:p>
        </w:tc>
        <w:tc>
          <w:tcPr>
            <w:tcW w:w="2161" w:type="dxa"/>
          </w:tcPr>
          <w:p w:rsidR="00CE49D4" w:rsidRDefault="00CE49D4" w:rsidP="00CE49D4">
            <w:pPr>
              <w:pStyle w:val="PSI-Normal"/>
            </w:pPr>
            <w:r>
              <w:t>Se estuvo poniendo en práctica varias librerías que se encontraron para generar PDF en PHP, ent</w:t>
            </w:r>
            <w:r w:rsidR="00F0058C">
              <w:t xml:space="preserve">re las cuales se destacan </w:t>
            </w:r>
            <w:r>
              <w:t>HTML2PDF y TCPDF, esta última ofrece mayor funciones en cuanto a la generación de PDF, tien</w:t>
            </w:r>
            <w:r w:rsidR="00F0058C">
              <w:t>e varias ventajas respecto a la</w:t>
            </w:r>
            <w:r>
              <w:t xml:space="preserve"> anteriores ya que se puede crear PDF mediante instrucciones de código y además permite tomar código HTML </w:t>
            </w:r>
            <w:r w:rsidR="00F0058C">
              <w:t xml:space="preserve">al cual </w:t>
            </w:r>
            <w:r>
              <w:t>lo interpreta y lo plasma en el PDF que se esté creando. Todo indicaría que se trabajaría con esta librería, aunque hay que seguir investigando sobre los métodos y clases que ofrece dicha librería.</w:t>
            </w:r>
          </w:p>
        </w:tc>
        <w:tc>
          <w:tcPr>
            <w:tcW w:w="2272" w:type="dxa"/>
          </w:tcPr>
          <w:p w:rsidR="00CE49D4" w:rsidRDefault="00CE49D4" w:rsidP="00CE49D4">
            <w:pPr>
              <w:pStyle w:val="PSI-Normal"/>
            </w:pPr>
            <w:r>
              <w:t>Francisco Estrada</w:t>
            </w:r>
          </w:p>
        </w:tc>
      </w:tr>
      <w:tr w:rsidR="00F050B1" w:rsidTr="00CD2020">
        <w:tc>
          <w:tcPr>
            <w:tcW w:w="2161" w:type="dxa"/>
          </w:tcPr>
          <w:p w:rsidR="00F050B1" w:rsidRDefault="00F050B1" w:rsidP="00CE49D4">
            <w:pPr>
              <w:pStyle w:val="PSI-Normal"/>
            </w:pPr>
            <w:r>
              <w:t>23/10/18</w:t>
            </w:r>
          </w:p>
        </w:tc>
        <w:tc>
          <w:tcPr>
            <w:tcW w:w="2161" w:type="dxa"/>
          </w:tcPr>
          <w:p w:rsidR="00F050B1" w:rsidRDefault="00F050B1" w:rsidP="00CE49D4">
            <w:pPr>
              <w:pStyle w:val="PSI-Normal"/>
            </w:pPr>
            <w:r>
              <w:t>Elaboración / iteración 4</w:t>
            </w:r>
          </w:p>
        </w:tc>
        <w:tc>
          <w:tcPr>
            <w:tcW w:w="2161" w:type="dxa"/>
          </w:tcPr>
          <w:p w:rsidR="00F050B1" w:rsidRDefault="00BB6DE5" w:rsidP="00BB6DE5">
            <w:pPr>
              <w:pStyle w:val="PSI-Normal"/>
            </w:pPr>
            <w:r>
              <w:t>El PDF que se genera v</w:t>
            </w:r>
            <w:r w:rsidR="00F050B1">
              <w:t>a tomando forma</w:t>
            </w:r>
            <w:r>
              <w:t xml:space="preserve"> a la solicitada por la resolución.</w:t>
            </w:r>
          </w:p>
        </w:tc>
        <w:tc>
          <w:tcPr>
            <w:tcW w:w="2272" w:type="dxa"/>
          </w:tcPr>
          <w:p w:rsidR="00F050B1" w:rsidRDefault="00BB6DE5" w:rsidP="00CE49D4">
            <w:pPr>
              <w:pStyle w:val="PSI-Normal"/>
            </w:pPr>
            <w:r>
              <w:t>Francisco Estrada</w:t>
            </w:r>
            <w:bookmarkStart w:id="6" w:name="_GoBack"/>
            <w:bookmarkEnd w:id="6"/>
          </w:p>
        </w:tc>
      </w:tr>
    </w:tbl>
    <w:p w:rsidR="00CD2020" w:rsidRDefault="00CD2020" w:rsidP="00670E9F">
      <w:pPr>
        <w:pStyle w:val="PSI-Normal"/>
      </w:pPr>
    </w:p>
    <w:sectPr w:rsidR="00CD2020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3B5" w:rsidRDefault="004213B5" w:rsidP="00C94FBE">
      <w:pPr>
        <w:spacing w:before="0" w:line="240" w:lineRule="auto"/>
      </w:pPr>
      <w:r>
        <w:separator/>
      </w:r>
    </w:p>
    <w:p w:rsidR="004213B5" w:rsidRDefault="004213B5"/>
  </w:endnote>
  <w:endnote w:type="continuationSeparator" w:id="0">
    <w:p w:rsidR="004213B5" w:rsidRDefault="004213B5" w:rsidP="00C94FBE">
      <w:pPr>
        <w:spacing w:before="0" w:line="240" w:lineRule="auto"/>
      </w:pPr>
      <w:r>
        <w:continuationSeparator/>
      </w:r>
    </w:p>
    <w:p w:rsidR="004213B5" w:rsidRDefault="004213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1DB" w:rsidRDefault="00A171D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695" w:rsidRDefault="004213B5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E2DEB">
          <w:rPr>
            <w:lang w:val="es-AR"/>
          </w:rPr>
          <w:t>VASPA Team</w:t>
        </w:r>
      </w:sdtContent>
    </w:sdt>
    <w:r w:rsidR="004E2DEB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8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50F198A6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31849b [2408]"/>
              <v:rect id="Rectangle 29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 w:rsidR="004E2DEB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D2A25D7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FD6695">
          <w:tab/>
        </w:r>
        <w:r w:rsidR="00FD6695">
          <w:tab/>
        </w:r>
        <w:r w:rsidR="00FD6695">
          <w:tab/>
        </w:r>
        <w:r w:rsidR="00FD6695">
          <w:tab/>
        </w:r>
        <w:r w:rsidR="00FD6695">
          <w:tab/>
        </w:r>
        <w:r w:rsidR="00FD6695" w:rsidRPr="00DD5A70">
          <w:rPr>
            <w:rFonts w:asciiTheme="majorHAnsi" w:hAnsiTheme="majorHAnsi" w:cstheme="majorHAnsi"/>
          </w:rPr>
          <w:t xml:space="preserve">Página </w:t>
        </w:r>
        <w:r w:rsidR="00CD5E00" w:rsidRPr="00DD5A70">
          <w:rPr>
            <w:rFonts w:asciiTheme="majorHAnsi" w:hAnsiTheme="majorHAnsi" w:cstheme="majorHAnsi"/>
          </w:rPr>
          <w:fldChar w:fldCharType="begin"/>
        </w:r>
        <w:r w:rsidR="00FD6695" w:rsidRPr="00DD5A70">
          <w:rPr>
            <w:rFonts w:asciiTheme="majorHAnsi" w:hAnsiTheme="majorHAnsi" w:cstheme="majorHAnsi"/>
          </w:rPr>
          <w:instrText xml:space="preserve"> PAGE </w:instrText>
        </w:r>
        <w:r w:rsidR="00CD5E00" w:rsidRPr="00DD5A70">
          <w:rPr>
            <w:rFonts w:asciiTheme="majorHAnsi" w:hAnsiTheme="majorHAnsi" w:cstheme="majorHAnsi"/>
          </w:rPr>
          <w:fldChar w:fldCharType="separate"/>
        </w:r>
        <w:r w:rsidR="00BB6DE5">
          <w:rPr>
            <w:rFonts w:asciiTheme="majorHAnsi" w:hAnsiTheme="majorHAnsi" w:cstheme="majorHAnsi"/>
            <w:noProof/>
          </w:rPr>
          <w:t>6</w:t>
        </w:r>
        <w:r w:rsidR="00CD5E00" w:rsidRPr="00DD5A70">
          <w:rPr>
            <w:rFonts w:asciiTheme="majorHAnsi" w:hAnsiTheme="majorHAnsi" w:cstheme="majorHAnsi"/>
          </w:rPr>
          <w:fldChar w:fldCharType="end"/>
        </w:r>
        <w:r w:rsidR="00FD6695" w:rsidRPr="00DD5A70">
          <w:rPr>
            <w:rFonts w:asciiTheme="majorHAnsi" w:hAnsiTheme="majorHAnsi" w:cstheme="majorHAnsi"/>
          </w:rPr>
          <w:t xml:space="preserve"> de </w:t>
        </w:r>
        <w:r w:rsidR="00CD5E00" w:rsidRPr="00DD5A70">
          <w:rPr>
            <w:rFonts w:asciiTheme="majorHAnsi" w:hAnsiTheme="majorHAnsi" w:cstheme="majorHAnsi"/>
          </w:rPr>
          <w:fldChar w:fldCharType="begin"/>
        </w:r>
        <w:r w:rsidR="00FD6695" w:rsidRPr="00DD5A70">
          <w:rPr>
            <w:rFonts w:asciiTheme="majorHAnsi" w:hAnsiTheme="majorHAnsi" w:cstheme="majorHAnsi"/>
          </w:rPr>
          <w:instrText xml:space="preserve"> NUMPAGES  </w:instrText>
        </w:r>
        <w:r w:rsidR="00CD5E00" w:rsidRPr="00DD5A70">
          <w:rPr>
            <w:rFonts w:asciiTheme="majorHAnsi" w:hAnsiTheme="majorHAnsi" w:cstheme="majorHAnsi"/>
          </w:rPr>
          <w:fldChar w:fldCharType="separate"/>
        </w:r>
        <w:r w:rsidR="00BB6DE5">
          <w:rPr>
            <w:rFonts w:asciiTheme="majorHAnsi" w:hAnsiTheme="majorHAnsi" w:cstheme="majorHAnsi"/>
            <w:noProof/>
          </w:rPr>
          <w:t>6</w:t>
        </w:r>
        <w:r w:rsidR="00CD5E00" w:rsidRPr="00DD5A70">
          <w:rPr>
            <w:rFonts w:asciiTheme="majorHAnsi" w:hAnsiTheme="majorHAnsi" w:cstheme="majorHAnsi"/>
          </w:rPr>
          <w:fldChar w:fldCharType="end"/>
        </w:r>
      </w:sdtContent>
    </w:sdt>
    <w:r w:rsidR="004E2DEB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5FA1A05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FD6695" w:rsidRDefault="004E2DEB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Francisco G. Estrada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1DB" w:rsidRDefault="00A171D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3B5" w:rsidRDefault="004213B5" w:rsidP="00C94FBE">
      <w:pPr>
        <w:spacing w:before="0" w:line="240" w:lineRule="auto"/>
      </w:pPr>
      <w:r>
        <w:separator/>
      </w:r>
    </w:p>
    <w:p w:rsidR="004213B5" w:rsidRDefault="004213B5"/>
  </w:footnote>
  <w:footnote w:type="continuationSeparator" w:id="0">
    <w:p w:rsidR="004213B5" w:rsidRDefault="004213B5" w:rsidP="00C94FBE">
      <w:pPr>
        <w:spacing w:before="0" w:line="240" w:lineRule="auto"/>
      </w:pPr>
      <w:r>
        <w:continuationSeparator/>
      </w:r>
    </w:p>
    <w:p w:rsidR="004213B5" w:rsidRDefault="004213B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1DB" w:rsidRDefault="00A171D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D6695" w:rsidRDefault="00A77992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Seguimiento de Riesgos</w:t>
        </w:r>
      </w:p>
    </w:sdtContent>
  </w:sdt>
  <w:p w:rsidR="00FD6695" w:rsidRPr="000F4F97" w:rsidRDefault="00FD669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 wp14:anchorId="4A3003C6" wp14:editId="2F0DB1FA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B717EA4" wp14:editId="0C14239C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47D7720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1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9F0778A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    <w10:wrap anchorx="margin" anchory="page"/>
            </v:rect>
          </w:pict>
        </mc:Fallback>
      </mc:AlternateContent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1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33DF9FA7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bKs7wAAADbAAAADwAAAGRycy9kb3ducmV2LnhtbERPzQrCMAy+C75DieBNu4mITKuIKIgH&#10;QZ33sMZtuqZjrTrf3gqCt3x8v5kvW1OJJzWutKwgHkYgiDOrS84VpOftYArCeWSNlWVS8CYHy0W3&#10;M8dE2xcf6XnyuQgh7BJUUHhfJ1K6rCCDbmhr4sBdbWPQB9jkUjf4CuGmkqMomkiDJYeGAmtaF5Td&#10;Tw+j4HK72U2sD+Ns89byWE73Jt2jUv1eu5qB8NT6v/jn3ukwP4bvL+EAufg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YbKs7wAAADbAAAADwAAAAAAAAAAAAAAAAChAgAA&#10;ZHJzL2Rvd25yZXYueG1sUEsFBgAAAAAEAAQA+QAAAIoDAAAAAA==&#10;" strokecolor="#31849b [2408]"/>
              <v:rect id="Rectangle 37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E2DEB"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1DB" w:rsidRDefault="00A171D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DEB"/>
    <w:rsid w:val="00011BED"/>
    <w:rsid w:val="00017EFE"/>
    <w:rsid w:val="00023899"/>
    <w:rsid w:val="00045F1A"/>
    <w:rsid w:val="00087F53"/>
    <w:rsid w:val="00092BC0"/>
    <w:rsid w:val="000A0FE7"/>
    <w:rsid w:val="000A2886"/>
    <w:rsid w:val="000C4C42"/>
    <w:rsid w:val="000C4E31"/>
    <w:rsid w:val="000D1BE8"/>
    <w:rsid w:val="000D4C6E"/>
    <w:rsid w:val="000E0EF8"/>
    <w:rsid w:val="000E2F54"/>
    <w:rsid w:val="000F1888"/>
    <w:rsid w:val="000F3AE1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C1394"/>
    <w:rsid w:val="001C6104"/>
    <w:rsid w:val="001C799E"/>
    <w:rsid w:val="001D55C6"/>
    <w:rsid w:val="001F5F92"/>
    <w:rsid w:val="0020621B"/>
    <w:rsid w:val="00217A70"/>
    <w:rsid w:val="00224B75"/>
    <w:rsid w:val="00236989"/>
    <w:rsid w:val="00266C42"/>
    <w:rsid w:val="002752B4"/>
    <w:rsid w:val="00287695"/>
    <w:rsid w:val="00295CA9"/>
    <w:rsid w:val="002A41AA"/>
    <w:rsid w:val="002B506A"/>
    <w:rsid w:val="002B5AF9"/>
    <w:rsid w:val="002D0CCB"/>
    <w:rsid w:val="002E0AB6"/>
    <w:rsid w:val="002E7874"/>
    <w:rsid w:val="002F0731"/>
    <w:rsid w:val="002F1461"/>
    <w:rsid w:val="003130E3"/>
    <w:rsid w:val="003149A1"/>
    <w:rsid w:val="003163C6"/>
    <w:rsid w:val="00343A16"/>
    <w:rsid w:val="00344258"/>
    <w:rsid w:val="00346864"/>
    <w:rsid w:val="00350E39"/>
    <w:rsid w:val="003560F2"/>
    <w:rsid w:val="00363FD1"/>
    <w:rsid w:val="00397566"/>
    <w:rsid w:val="003B7F1F"/>
    <w:rsid w:val="003C2D2C"/>
    <w:rsid w:val="003C54B1"/>
    <w:rsid w:val="003D3435"/>
    <w:rsid w:val="003E12FE"/>
    <w:rsid w:val="0040066E"/>
    <w:rsid w:val="004213B5"/>
    <w:rsid w:val="00441FF1"/>
    <w:rsid w:val="004525FF"/>
    <w:rsid w:val="004807AF"/>
    <w:rsid w:val="004A54C8"/>
    <w:rsid w:val="004C5D7E"/>
    <w:rsid w:val="004D45CD"/>
    <w:rsid w:val="004D5185"/>
    <w:rsid w:val="004E2DEB"/>
    <w:rsid w:val="004E4935"/>
    <w:rsid w:val="004F4D25"/>
    <w:rsid w:val="005017FA"/>
    <w:rsid w:val="005046A5"/>
    <w:rsid w:val="00504A67"/>
    <w:rsid w:val="00511D9A"/>
    <w:rsid w:val="00515118"/>
    <w:rsid w:val="00515617"/>
    <w:rsid w:val="00543E7C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D7359"/>
    <w:rsid w:val="005E76A4"/>
    <w:rsid w:val="005F133C"/>
    <w:rsid w:val="005F5429"/>
    <w:rsid w:val="005F60BA"/>
    <w:rsid w:val="006124BF"/>
    <w:rsid w:val="00616A6E"/>
    <w:rsid w:val="006177BF"/>
    <w:rsid w:val="00617909"/>
    <w:rsid w:val="00653C38"/>
    <w:rsid w:val="00670E9F"/>
    <w:rsid w:val="006722CF"/>
    <w:rsid w:val="00690373"/>
    <w:rsid w:val="006919D5"/>
    <w:rsid w:val="006A2495"/>
    <w:rsid w:val="006B3371"/>
    <w:rsid w:val="006C5F70"/>
    <w:rsid w:val="00700994"/>
    <w:rsid w:val="0070494E"/>
    <w:rsid w:val="00705C02"/>
    <w:rsid w:val="00710BA6"/>
    <w:rsid w:val="00711DF8"/>
    <w:rsid w:val="00731B3B"/>
    <w:rsid w:val="007447BE"/>
    <w:rsid w:val="007A33C6"/>
    <w:rsid w:val="007B151B"/>
    <w:rsid w:val="007B2E53"/>
    <w:rsid w:val="007C742C"/>
    <w:rsid w:val="007D7477"/>
    <w:rsid w:val="007E02FD"/>
    <w:rsid w:val="007E66A5"/>
    <w:rsid w:val="007F052C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904CB6"/>
    <w:rsid w:val="0092483A"/>
    <w:rsid w:val="00933647"/>
    <w:rsid w:val="00942049"/>
    <w:rsid w:val="0096683E"/>
    <w:rsid w:val="009A3173"/>
    <w:rsid w:val="009B56C3"/>
    <w:rsid w:val="009E25EF"/>
    <w:rsid w:val="009E4DA8"/>
    <w:rsid w:val="009F4449"/>
    <w:rsid w:val="00A0436A"/>
    <w:rsid w:val="00A12B5B"/>
    <w:rsid w:val="00A13DBA"/>
    <w:rsid w:val="00A171DB"/>
    <w:rsid w:val="00A2496D"/>
    <w:rsid w:val="00A2757B"/>
    <w:rsid w:val="00A27B42"/>
    <w:rsid w:val="00A45630"/>
    <w:rsid w:val="00A50ABB"/>
    <w:rsid w:val="00A670E3"/>
    <w:rsid w:val="00A77992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562B0"/>
    <w:rsid w:val="00B77F48"/>
    <w:rsid w:val="00BA699A"/>
    <w:rsid w:val="00BB23C2"/>
    <w:rsid w:val="00BB4A41"/>
    <w:rsid w:val="00BB6AAE"/>
    <w:rsid w:val="00BB6DE5"/>
    <w:rsid w:val="00BB7855"/>
    <w:rsid w:val="00BC5404"/>
    <w:rsid w:val="00C05700"/>
    <w:rsid w:val="00C23F8C"/>
    <w:rsid w:val="00C24CDC"/>
    <w:rsid w:val="00C26C78"/>
    <w:rsid w:val="00C42873"/>
    <w:rsid w:val="00C5135E"/>
    <w:rsid w:val="00C67EBC"/>
    <w:rsid w:val="00C7670E"/>
    <w:rsid w:val="00C872BB"/>
    <w:rsid w:val="00C94FBE"/>
    <w:rsid w:val="00C97238"/>
    <w:rsid w:val="00CB188E"/>
    <w:rsid w:val="00CB2CC9"/>
    <w:rsid w:val="00CD2020"/>
    <w:rsid w:val="00CD323E"/>
    <w:rsid w:val="00CD5E00"/>
    <w:rsid w:val="00CE0252"/>
    <w:rsid w:val="00CE0C6E"/>
    <w:rsid w:val="00CE49D4"/>
    <w:rsid w:val="00CE7C8F"/>
    <w:rsid w:val="00CE7F5B"/>
    <w:rsid w:val="00CF39DF"/>
    <w:rsid w:val="00D01B23"/>
    <w:rsid w:val="00D06E99"/>
    <w:rsid w:val="00D15FB2"/>
    <w:rsid w:val="00D255E1"/>
    <w:rsid w:val="00D3068B"/>
    <w:rsid w:val="00D43375"/>
    <w:rsid w:val="00D649B2"/>
    <w:rsid w:val="00D80E83"/>
    <w:rsid w:val="00DA284A"/>
    <w:rsid w:val="00DA3E53"/>
    <w:rsid w:val="00DB2235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2496"/>
    <w:rsid w:val="00E5392A"/>
    <w:rsid w:val="00E67DB5"/>
    <w:rsid w:val="00E7708C"/>
    <w:rsid w:val="00E8096E"/>
    <w:rsid w:val="00E84E25"/>
    <w:rsid w:val="00E93312"/>
    <w:rsid w:val="00E9758E"/>
    <w:rsid w:val="00EA02CB"/>
    <w:rsid w:val="00EA7D8C"/>
    <w:rsid w:val="00EB16E9"/>
    <w:rsid w:val="00EE0084"/>
    <w:rsid w:val="00EF27EE"/>
    <w:rsid w:val="00F0058C"/>
    <w:rsid w:val="00F045A2"/>
    <w:rsid w:val="00F050B1"/>
    <w:rsid w:val="00F163F8"/>
    <w:rsid w:val="00F36808"/>
    <w:rsid w:val="00F42493"/>
    <w:rsid w:val="00F438B1"/>
    <w:rsid w:val="00F54DA6"/>
    <w:rsid w:val="00F6748E"/>
    <w:rsid w:val="00F771E5"/>
    <w:rsid w:val="00F813E9"/>
    <w:rsid w:val="00F815F5"/>
    <w:rsid w:val="00F844D7"/>
    <w:rsid w:val="00F926BE"/>
    <w:rsid w:val="00FC4195"/>
    <w:rsid w:val="00FD66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,"/>
  <w15:docId w15:val="{5E1677C9-51D8-43AF-AB17-E3E51E6E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41FF1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  <w:ind w:left="0" w:firstLine="0"/>
      <w:jc w:val="both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co\Desktop\Laboratorio%20de%20Desarrollo%20de%20Software\Gerente%20de%20Calidad\Plantilla%20Seguimiento%20de%20Riesg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247F97-7FF6-45F7-988F-DDD1BAC02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Riesgos.dotx</Template>
  <TotalTime>78</TotalTime>
  <Pages>6</Pages>
  <Words>589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VASPA Team</Company>
  <LinksUpToDate>false</LinksUpToDate>
  <CharactersWithSpaces>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Seguimiento de Riesgos</dc:title>
  <dc:subject>Sistema VASPA</dc:subject>
  <dc:creator>Francisco G. Estrada</dc:creator>
  <cp:keywords/>
  <dc:description/>
  <cp:lastModifiedBy>Francisco Estrada</cp:lastModifiedBy>
  <cp:revision>8</cp:revision>
  <dcterms:created xsi:type="dcterms:W3CDTF">2018-08-31T03:46:00Z</dcterms:created>
  <dcterms:modified xsi:type="dcterms:W3CDTF">2018-10-26T11:42:00Z</dcterms:modified>
</cp:coreProperties>
</file>