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79290F">
      <w:pPr>
        <w:pStyle w:val="Sinespaciado"/>
        <w:rPr>
          <w:rFonts w:ascii="Cambria" w:hAnsi="Cambria"/>
          <w:sz w:val="72"/>
          <w:szCs w:val="72"/>
        </w:rPr>
      </w:pPr>
      <w:r w:rsidRPr="0079290F">
        <w:rPr>
          <w:noProof/>
        </w:rPr>
        <w:pict>
          <v:rect id="_x0000_s2054" style="position:absolute;margin-left:0;margin-top:0;width:624.25pt;height:68.25pt;z-index:25165363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79290F">
        <w:rPr>
          <w:noProof/>
        </w:rPr>
        <w:pict>
          <v:rect id="_x0000_s2057" style="position:absolute;margin-left:38.95pt;margin-top:-20.65pt;width:7.15pt;height:883.2pt;z-index:251656704;mso-height-percent:1050;mso-position-horizontal-relative:page;mso-position-vertical-relative:page;mso-height-percent:1050" o:allowincell="f" strokecolor="#31849b">
            <w10:wrap anchorx="margin" anchory="page"/>
          </v:rect>
        </w:pict>
      </w:r>
      <w:r w:rsidRPr="0079290F">
        <w:rPr>
          <w:noProof/>
        </w:rPr>
        <w:pict>
          <v:rect id="_x0000_s2056" style="position:absolute;margin-left:549.2pt;margin-top:-20.65pt;width:7.15pt;height:883.2pt;z-index:251655680;mso-height-percent:1050;mso-position-horizontal-relative:page;mso-position-vertical-relative:page;mso-height-percent:1050" o:allowincell="f" strokecolor="#31849b">
            <w10:wrap anchorx="page" anchory="page"/>
          </v:rect>
        </w:pict>
      </w:r>
      <w:r w:rsidRPr="0079290F">
        <w:rPr>
          <w:noProof/>
        </w:rPr>
        <w:pict>
          <v:rect id="_x0000_s2055" style="position:absolute;margin-left:-14.45pt;margin-top:.4pt;width:624.25pt;height:68.25pt;z-index:251654656;mso-width-percent:1050;mso-height-percent:900;mso-position-horizontal-relative:page;mso-position-vertical-relative:page;mso-width-percent:1050;mso-height-percent:900;mso-height-relative:top-margin-area" o:allowincell="f" fillcolor="#4bacc6" strokecolor="#31849b">
            <w10:wrap anchorx="page" anchory="margin"/>
          </v:rect>
        </w:pict>
      </w:r>
    </w:p>
    <w:p w:rsidR="00D06E99" w:rsidRDefault="00C012B8">
      <w:pPr>
        <w:pStyle w:val="Sinespaciado"/>
        <w:rPr>
          <w:rFonts w:ascii="Cambria" w:hAnsi="Cambria"/>
          <w:sz w:val="72"/>
          <w:szCs w:val="72"/>
        </w:rPr>
      </w:pPr>
      <w:r>
        <w:rPr>
          <w:rFonts w:ascii="Cambria" w:hAnsi="Cambria"/>
          <w:sz w:val="72"/>
          <w:szCs w:val="72"/>
        </w:rPr>
        <w:t>Prototipos de Interfaz</w:t>
      </w:r>
    </w:p>
    <w:p w:rsidR="00D06E99" w:rsidRDefault="00844FB0">
      <w:pPr>
        <w:pStyle w:val="Sinespaciado"/>
        <w:rPr>
          <w:rFonts w:ascii="Cambria" w:hAnsi="Cambria"/>
          <w:sz w:val="36"/>
          <w:szCs w:val="36"/>
        </w:rPr>
      </w:pPr>
      <w:r>
        <w:rPr>
          <w:rFonts w:ascii="Cambria" w:hAnsi="Cambria"/>
          <w:sz w:val="36"/>
          <w:szCs w:val="36"/>
        </w:rPr>
        <w:t>Sistema VASPA</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Pr="003D7779" w:rsidRDefault="00844FB0">
      <w:pPr>
        <w:pStyle w:val="Sinespaciado"/>
        <w:rPr>
          <w:rFonts w:asciiTheme="majorHAnsi" w:hAnsiTheme="majorHAnsi"/>
        </w:rPr>
      </w:pPr>
      <w:r w:rsidRPr="003D7779">
        <w:rPr>
          <w:rFonts w:asciiTheme="majorHAnsi" w:hAnsiTheme="majorHAnsi"/>
          <w:lang w:val="es-AR"/>
        </w:rPr>
        <w:t>VASPA Team</w:t>
      </w:r>
      <w:r w:rsidR="00B144C2" w:rsidRPr="003D7779">
        <w:rPr>
          <w:rFonts w:asciiTheme="majorHAnsi" w:hAnsiTheme="majorHAnsi"/>
          <w:lang w:val="es-AR"/>
        </w:rPr>
        <w:t xml:space="preserve">  </w:t>
      </w:r>
      <w:r w:rsidR="00570F4F" w:rsidRPr="003D7779">
        <w:rPr>
          <w:rFonts w:asciiTheme="majorHAnsi" w:hAnsiTheme="majorHAnsi"/>
          <w:lang w:val="es-AR"/>
        </w:rPr>
        <w:t xml:space="preserve"> </w:t>
      </w:r>
    </w:p>
    <w:p w:rsidR="00D06E99" w:rsidRPr="003D7779" w:rsidRDefault="00844FB0">
      <w:pPr>
        <w:pStyle w:val="Sinespaciado"/>
        <w:rPr>
          <w:rFonts w:asciiTheme="majorHAnsi" w:hAnsiTheme="majorHAnsi"/>
        </w:rPr>
      </w:pPr>
      <w:r w:rsidRPr="003D7779">
        <w:rPr>
          <w:rFonts w:asciiTheme="majorHAnsi" w:hAnsiTheme="majorHAnsi"/>
        </w:rPr>
        <w:t>Nicolás Sartini</w:t>
      </w:r>
    </w:p>
    <w:p w:rsidR="00D06E99" w:rsidRDefault="00D06E99"/>
    <w:p w:rsidR="00BC5404" w:rsidRDefault="002505CF" w:rsidP="00735C81">
      <w:pPr>
        <w:pStyle w:val="PSI-Comentario"/>
      </w:pPr>
      <w:r>
        <w:rPr>
          <w:noProof/>
          <w:lang w:eastAsia="es-AR"/>
        </w:rPr>
        <w:drawing>
          <wp:anchor distT="0" distB="0" distL="114300" distR="114300" simplePos="0" relativeHeight="251658752" behindDoc="0" locked="0" layoutInCell="1" allowOverlap="1">
            <wp:simplePos x="0" y="0"/>
            <wp:positionH relativeFrom="margin">
              <wp:posOffset>-217170</wp:posOffset>
            </wp:positionH>
            <wp:positionV relativeFrom="margin">
              <wp:posOffset>6995160</wp:posOffset>
            </wp:positionV>
            <wp:extent cx="1199515" cy="1199515"/>
            <wp:effectExtent l="38100" t="0" r="267335" b="76835"/>
            <wp:wrapSquare wrapText="bothSides"/>
            <wp:docPr id="25" name="4 Imagen" descr="psi-negr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71450" t="133350" r="371221" b="305054"/>
            <wp:wrapSquare wrapText="bothSides"/>
            <wp:docPr id="24" name="2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5179" cy="2019046"/>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8B3B0F" w:rsidRPr="008B3B0F" w:rsidRDefault="0079290F" w:rsidP="0023286F">
      <w:pPr>
        <w:pStyle w:val="PSI-Comentario"/>
      </w:pPr>
      <w:r>
        <w:rPr>
          <w:noProof/>
        </w:rPr>
        <w:lastRenderedPageBreak/>
        <w:pict>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62848;mso-position-horizontal-relative:margin;mso-position-vertical-relative:margin" strokecolor="#31849b">
            <v:textbox style="mso-next-textbox:#_x0000_s2068">
              <w:txbxContent>
                <w:p w:rsidR="00A959D2" w:rsidRPr="00811F71" w:rsidRDefault="00A959D2" w:rsidP="00735C81">
                  <w:pPr>
                    <w:pStyle w:val="PSI-Comentario"/>
                  </w:pPr>
                  <w:r>
                    <w:t>En esta plantilla se recogen los prototipos identificados en el análisis/diseño, además de una lista de requisitos de interfaz. Estos requisitos representan ayudas de edición y/o navegación extra que aporte al usuario y que no estén ya incluidas en la estructura de adquisición.</w:t>
                  </w:r>
                </w:p>
                <w:p w:rsidR="00DA284A" w:rsidRPr="00267998" w:rsidRDefault="00A959D2" w:rsidP="00735C81">
                  <w:pPr>
                    <w:pStyle w:val="PSI-Comentario"/>
                  </w:pPr>
                  <w:r w:rsidRPr="008D3235">
                    <w:t>El propósito de crear interfaces de usuario es poder probar el diseño de las interfaces, incluyendo la usabilidad que estas pueden tener antes de que se comience con el desarrollo del software. De esta manera se valida que se esté cumpliendo con los requerimientos exigidos antes de que se realice todo el esfuerzo necesario para el desarrollo.</w:t>
                  </w:r>
                </w:p>
              </w:txbxContent>
            </v:textbox>
            <w10:wrap type="square" anchorx="margin" anchory="margin"/>
          </v:shape>
        </w:pict>
      </w:r>
      <w:r>
        <w:rPr>
          <w:noProof/>
          <w:lang w:eastAsia="es-ES"/>
        </w:rPr>
        <w:pict>
          <v:rect id="_x0000_s2065" style="position:absolute;left:0;text-align:left;margin-left:315.7pt;margin-top:-76.25pt;width:195.35pt;height:844.9pt;z-index:-251656704;mso-position-horizontal-relative:margin;mso-position-vertical-relative:margin" fillcolor="#4bacc6" strokecolor="#31849b">
            <w10:wrap type="square" anchorx="margin" anchory="margin"/>
          </v:rect>
        </w:pict>
      </w:r>
      <w:r w:rsidR="00224B75">
        <w:t xml:space="preserve"> </w:t>
      </w:r>
    </w:p>
    <w:p w:rsidR="00D06E99" w:rsidRDefault="00D06E99"/>
    <w:p w:rsidR="00A13DBA" w:rsidRDefault="002505CF" w:rsidP="00A13DBA">
      <w:pPr>
        <w:ind w:left="0" w:firstLine="0"/>
      </w:pPr>
      <w:r>
        <w:rPr>
          <w:noProof/>
          <w:lang w:val="es-AR" w:eastAsia="es-AR"/>
        </w:rPr>
        <w:drawing>
          <wp:anchor distT="0" distB="0" distL="114300" distR="114300" simplePos="0" relativeHeight="251661824" behindDoc="0" locked="0" layoutInCell="1" allowOverlap="1">
            <wp:simplePos x="0" y="0"/>
            <wp:positionH relativeFrom="margin">
              <wp:posOffset>4726940</wp:posOffset>
            </wp:positionH>
            <wp:positionV relativeFrom="margin">
              <wp:posOffset>7707630</wp:posOffset>
            </wp:positionV>
            <wp:extent cx="1199515" cy="1199515"/>
            <wp:effectExtent l="38100" t="0" r="267335" b="76835"/>
            <wp:wrapSquare wrapText="bothSides"/>
            <wp:docPr id="23" name="4 Imagen" descr="psi-negr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Calibri" w:eastAsia="Calibri" w:hAnsi="Calibri"/>
          <w:b w:val="0"/>
          <w:bCs w:val="0"/>
          <w:color w:val="auto"/>
          <w:sz w:val="22"/>
          <w:szCs w:val="22"/>
        </w:rPr>
        <w:id w:val="7740032"/>
        <w:docPartObj>
          <w:docPartGallery w:val="Table of Contents"/>
          <w:docPartUnique/>
        </w:docPartObj>
      </w:sdtPr>
      <w:sdtContent>
        <w:p w:rsidR="003A24EB" w:rsidRDefault="003A24EB">
          <w:pPr>
            <w:pStyle w:val="TtulodeTDC"/>
          </w:pPr>
          <w:r>
            <w:t>Tabla de contenido</w:t>
          </w:r>
        </w:p>
        <w:p w:rsidR="003A2755" w:rsidRDefault="0079290F">
          <w:pPr>
            <w:pStyle w:val="TDC1"/>
            <w:rPr>
              <w:rFonts w:asciiTheme="minorHAnsi" w:eastAsiaTheme="minorEastAsia" w:hAnsiTheme="minorHAnsi" w:cstheme="minorBidi"/>
              <w:b w:val="0"/>
              <w:bCs w:val="0"/>
              <w:noProof/>
              <w:sz w:val="22"/>
              <w:szCs w:val="22"/>
              <w:lang w:val="es-AR" w:eastAsia="es-AR"/>
            </w:rPr>
          </w:pPr>
          <w:r w:rsidRPr="0079290F">
            <w:fldChar w:fldCharType="begin"/>
          </w:r>
          <w:r w:rsidR="003A24EB">
            <w:instrText xml:space="preserve"> TOC \o "1-3" \h \z \u </w:instrText>
          </w:r>
          <w:r w:rsidRPr="0079290F">
            <w:fldChar w:fldCharType="separate"/>
          </w:r>
          <w:hyperlink w:anchor="_Toc18873981" w:history="1">
            <w:r w:rsidR="003A2755" w:rsidRPr="00B81E7D">
              <w:rPr>
                <w:rStyle w:val="Hipervnculo"/>
                <w:noProof/>
              </w:rPr>
              <w:t>Introducción</w:t>
            </w:r>
            <w:r w:rsidR="003A2755">
              <w:rPr>
                <w:noProof/>
                <w:webHidden/>
              </w:rPr>
              <w:tab/>
            </w:r>
            <w:r w:rsidR="003A2755">
              <w:rPr>
                <w:noProof/>
                <w:webHidden/>
              </w:rPr>
              <w:fldChar w:fldCharType="begin"/>
            </w:r>
            <w:r w:rsidR="003A2755">
              <w:rPr>
                <w:noProof/>
                <w:webHidden/>
              </w:rPr>
              <w:instrText xml:space="preserve"> PAGEREF _Toc18873981 \h </w:instrText>
            </w:r>
            <w:r w:rsidR="003A2755">
              <w:rPr>
                <w:noProof/>
                <w:webHidden/>
              </w:rPr>
            </w:r>
            <w:r w:rsidR="003A2755">
              <w:rPr>
                <w:noProof/>
                <w:webHidden/>
              </w:rPr>
              <w:fldChar w:fldCharType="separate"/>
            </w:r>
            <w:r w:rsidR="003A2755">
              <w:rPr>
                <w:noProof/>
                <w:webHidden/>
              </w:rPr>
              <w:t>4</w:t>
            </w:r>
            <w:r w:rsidR="003A2755">
              <w:rPr>
                <w:noProof/>
                <w:webHidden/>
              </w:rPr>
              <w:fldChar w:fldCharType="end"/>
            </w:r>
          </w:hyperlink>
        </w:p>
        <w:p w:rsidR="003A2755" w:rsidRDefault="003A2755">
          <w:pPr>
            <w:pStyle w:val="TDC1"/>
            <w:rPr>
              <w:rFonts w:asciiTheme="minorHAnsi" w:eastAsiaTheme="minorEastAsia" w:hAnsiTheme="minorHAnsi" w:cstheme="minorBidi"/>
              <w:b w:val="0"/>
              <w:bCs w:val="0"/>
              <w:noProof/>
              <w:sz w:val="22"/>
              <w:szCs w:val="22"/>
              <w:lang w:val="es-AR" w:eastAsia="es-AR"/>
            </w:rPr>
          </w:pPr>
          <w:hyperlink w:anchor="_Toc18873982" w:history="1">
            <w:r w:rsidRPr="00B81E7D">
              <w:rPr>
                <w:rStyle w:val="Hipervnculo"/>
                <w:noProof/>
              </w:rPr>
              <w:t>Contenido</w:t>
            </w:r>
            <w:r>
              <w:rPr>
                <w:noProof/>
                <w:webHidden/>
              </w:rPr>
              <w:tab/>
            </w:r>
            <w:r>
              <w:rPr>
                <w:noProof/>
                <w:webHidden/>
              </w:rPr>
              <w:fldChar w:fldCharType="begin"/>
            </w:r>
            <w:r>
              <w:rPr>
                <w:noProof/>
                <w:webHidden/>
              </w:rPr>
              <w:instrText xml:space="preserve"> PAGEREF _Toc18873982 \h </w:instrText>
            </w:r>
            <w:r>
              <w:rPr>
                <w:noProof/>
                <w:webHidden/>
              </w:rPr>
            </w:r>
            <w:r>
              <w:rPr>
                <w:noProof/>
                <w:webHidden/>
              </w:rPr>
              <w:fldChar w:fldCharType="separate"/>
            </w:r>
            <w:r>
              <w:rPr>
                <w:noProof/>
                <w:webHidden/>
              </w:rPr>
              <w:t>4</w:t>
            </w:r>
            <w:r>
              <w:rPr>
                <w:noProof/>
                <w:webHidden/>
              </w:rPr>
              <w:fldChar w:fldCharType="end"/>
            </w:r>
          </w:hyperlink>
        </w:p>
        <w:p w:rsidR="003A2755" w:rsidRDefault="003A2755">
          <w:pPr>
            <w:pStyle w:val="TDC2"/>
            <w:rPr>
              <w:rFonts w:asciiTheme="minorHAnsi" w:eastAsiaTheme="minorEastAsia" w:hAnsiTheme="minorHAnsi" w:cstheme="minorBidi"/>
              <w:i w:val="0"/>
              <w:iCs w:val="0"/>
              <w:noProof/>
              <w:sz w:val="22"/>
              <w:szCs w:val="22"/>
              <w:lang w:val="es-AR" w:eastAsia="es-AR"/>
            </w:rPr>
          </w:pPr>
          <w:hyperlink w:anchor="_Toc18873983" w:history="1">
            <w:r w:rsidRPr="00B81E7D">
              <w:rPr>
                <w:rStyle w:val="Hipervnculo"/>
                <w:noProof/>
              </w:rPr>
              <w:t>Definición de Tamaños</w:t>
            </w:r>
            <w:r>
              <w:rPr>
                <w:noProof/>
                <w:webHidden/>
              </w:rPr>
              <w:tab/>
            </w:r>
            <w:r>
              <w:rPr>
                <w:noProof/>
                <w:webHidden/>
              </w:rPr>
              <w:fldChar w:fldCharType="begin"/>
            </w:r>
            <w:r>
              <w:rPr>
                <w:noProof/>
                <w:webHidden/>
              </w:rPr>
              <w:instrText xml:space="preserve"> PAGEREF _Toc18873983 \h </w:instrText>
            </w:r>
            <w:r>
              <w:rPr>
                <w:noProof/>
                <w:webHidden/>
              </w:rPr>
            </w:r>
            <w:r>
              <w:rPr>
                <w:noProof/>
                <w:webHidden/>
              </w:rPr>
              <w:fldChar w:fldCharType="separate"/>
            </w:r>
            <w:r>
              <w:rPr>
                <w:noProof/>
                <w:webHidden/>
              </w:rPr>
              <w:t>4</w:t>
            </w:r>
            <w:r>
              <w:rPr>
                <w:noProof/>
                <w:webHidden/>
              </w:rPr>
              <w:fldChar w:fldCharType="end"/>
            </w:r>
          </w:hyperlink>
        </w:p>
        <w:p w:rsidR="003A2755" w:rsidRDefault="003A2755">
          <w:pPr>
            <w:pStyle w:val="TDC2"/>
            <w:rPr>
              <w:rFonts w:asciiTheme="minorHAnsi" w:eastAsiaTheme="minorEastAsia" w:hAnsiTheme="minorHAnsi" w:cstheme="minorBidi"/>
              <w:i w:val="0"/>
              <w:iCs w:val="0"/>
              <w:noProof/>
              <w:sz w:val="22"/>
              <w:szCs w:val="22"/>
              <w:lang w:val="es-AR" w:eastAsia="es-AR"/>
            </w:rPr>
          </w:pPr>
          <w:hyperlink w:anchor="_Toc18873984" w:history="1">
            <w:r w:rsidRPr="00B81E7D">
              <w:rPr>
                <w:rStyle w:val="Hipervnculo"/>
                <w:noProof/>
              </w:rPr>
              <w:t>Definición de Colores y Tipografía</w:t>
            </w:r>
            <w:r>
              <w:rPr>
                <w:noProof/>
                <w:webHidden/>
              </w:rPr>
              <w:tab/>
            </w:r>
            <w:r>
              <w:rPr>
                <w:noProof/>
                <w:webHidden/>
              </w:rPr>
              <w:fldChar w:fldCharType="begin"/>
            </w:r>
            <w:r>
              <w:rPr>
                <w:noProof/>
                <w:webHidden/>
              </w:rPr>
              <w:instrText xml:space="preserve"> PAGEREF _Toc18873984 \h </w:instrText>
            </w:r>
            <w:r>
              <w:rPr>
                <w:noProof/>
                <w:webHidden/>
              </w:rPr>
            </w:r>
            <w:r>
              <w:rPr>
                <w:noProof/>
                <w:webHidden/>
              </w:rPr>
              <w:fldChar w:fldCharType="separate"/>
            </w:r>
            <w:r>
              <w:rPr>
                <w:noProof/>
                <w:webHidden/>
              </w:rPr>
              <w:t>4</w:t>
            </w:r>
            <w:r>
              <w:rPr>
                <w:noProof/>
                <w:webHidden/>
              </w:rPr>
              <w:fldChar w:fldCharType="end"/>
            </w:r>
          </w:hyperlink>
        </w:p>
        <w:p w:rsidR="003A2755" w:rsidRDefault="003A2755">
          <w:pPr>
            <w:pStyle w:val="TDC2"/>
            <w:rPr>
              <w:rFonts w:asciiTheme="minorHAnsi" w:eastAsiaTheme="minorEastAsia" w:hAnsiTheme="minorHAnsi" w:cstheme="minorBidi"/>
              <w:i w:val="0"/>
              <w:iCs w:val="0"/>
              <w:noProof/>
              <w:sz w:val="22"/>
              <w:szCs w:val="22"/>
              <w:lang w:val="es-AR" w:eastAsia="es-AR"/>
            </w:rPr>
          </w:pPr>
          <w:hyperlink w:anchor="_Toc18873985" w:history="1">
            <w:r w:rsidRPr="00B81E7D">
              <w:rPr>
                <w:rStyle w:val="Hipervnculo"/>
                <w:noProof/>
              </w:rPr>
              <w:t>Definición de Estilos</w:t>
            </w:r>
            <w:r>
              <w:rPr>
                <w:noProof/>
                <w:webHidden/>
              </w:rPr>
              <w:tab/>
            </w:r>
            <w:r>
              <w:rPr>
                <w:noProof/>
                <w:webHidden/>
              </w:rPr>
              <w:fldChar w:fldCharType="begin"/>
            </w:r>
            <w:r>
              <w:rPr>
                <w:noProof/>
                <w:webHidden/>
              </w:rPr>
              <w:instrText xml:space="preserve"> PAGEREF _Toc18873985 \h </w:instrText>
            </w:r>
            <w:r>
              <w:rPr>
                <w:noProof/>
                <w:webHidden/>
              </w:rPr>
            </w:r>
            <w:r>
              <w:rPr>
                <w:noProof/>
                <w:webHidden/>
              </w:rPr>
              <w:fldChar w:fldCharType="separate"/>
            </w:r>
            <w:r>
              <w:rPr>
                <w:noProof/>
                <w:webHidden/>
              </w:rPr>
              <w:t>5</w:t>
            </w:r>
            <w:r>
              <w:rPr>
                <w:noProof/>
                <w:webHidden/>
              </w:rPr>
              <w:fldChar w:fldCharType="end"/>
            </w:r>
          </w:hyperlink>
        </w:p>
        <w:p w:rsidR="003A2755" w:rsidRDefault="003A2755">
          <w:pPr>
            <w:pStyle w:val="TDC1"/>
            <w:rPr>
              <w:rFonts w:asciiTheme="minorHAnsi" w:eastAsiaTheme="minorEastAsia" w:hAnsiTheme="minorHAnsi" w:cstheme="minorBidi"/>
              <w:b w:val="0"/>
              <w:bCs w:val="0"/>
              <w:noProof/>
              <w:sz w:val="22"/>
              <w:szCs w:val="22"/>
              <w:lang w:val="es-AR" w:eastAsia="es-AR"/>
            </w:rPr>
          </w:pPr>
          <w:hyperlink w:anchor="_Toc18873986" w:history="1">
            <w:r w:rsidRPr="00B81E7D">
              <w:rPr>
                <w:rStyle w:val="Hipervnculo"/>
                <w:noProof/>
              </w:rPr>
              <w:t>Formatos individuales de interfaz de pantalla</w:t>
            </w:r>
            <w:r>
              <w:rPr>
                <w:noProof/>
                <w:webHidden/>
              </w:rPr>
              <w:tab/>
            </w:r>
            <w:r>
              <w:rPr>
                <w:noProof/>
                <w:webHidden/>
              </w:rPr>
              <w:fldChar w:fldCharType="begin"/>
            </w:r>
            <w:r>
              <w:rPr>
                <w:noProof/>
                <w:webHidden/>
              </w:rPr>
              <w:instrText xml:space="preserve"> PAGEREF _Toc18873986 \h </w:instrText>
            </w:r>
            <w:r>
              <w:rPr>
                <w:noProof/>
                <w:webHidden/>
              </w:rPr>
            </w:r>
            <w:r>
              <w:rPr>
                <w:noProof/>
                <w:webHidden/>
              </w:rPr>
              <w:fldChar w:fldCharType="separate"/>
            </w:r>
            <w:r>
              <w:rPr>
                <w:noProof/>
                <w:webHidden/>
              </w:rPr>
              <w:t>5</w:t>
            </w:r>
            <w:r>
              <w:rPr>
                <w:noProof/>
                <w:webHidden/>
              </w:rPr>
              <w:fldChar w:fldCharType="end"/>
            </w:r>
          </w:hyperlink>
        </w:p>
        <w:p w:rsidR="003A2755" w:rsidRDefault="003A2755">
          <w:pPr>
            <w:pStyle w:val="TDC1"/>
            <w:rPr>
              <w:rFonts w:asciiTheme="minorHAnsi" w:eastAsiaTheme="minorEastAsia" w:hAnsiTheme="minorHAnsi" w:cstheme="minorBidi"/>
              <w:b w:val="0"/>
              <w:bCs w:val="0"/>
              <w:noProof/>
              <w:sz w:val="22"/>
              <w:szCs w:val="22"/>
              <w:lang w:val="es-AR" w:eastAsia="es-AR"/>
            </w:rPr>
          </w:pPr>
          <w:hyperlink w:anchor="_Toc18873987" w:history="1">
            <w:r w:rsidRPr="00B81E7D">
              <w:rPr>
                <w:rStyle w:val="Hipervnculo"/>
                <w:noProof/>
              </w:rPr>
              <w:t>Forma de navegación de interfaz de pantalla</w:t>
            </w:r>
            <w:r>
              <w:rPr>
                <w:noProof/>
                <w:webHidden/>
              </w:rPr>
              <w:tab/>
            </w:r>
            <w:r>
              <w:rPr>
                <w:noProof/>
                <w:webHidden/>
              </w:rPr>
              <w:fldChar w:fldCharType="begin"/>
            </w:r>
            <w:r>
              <w:rPr>
                <w:noProof/>
                <w:webHidden/>
              </w:rPr>
              <w:instrText xml:space="preserve"> PAGEREF _Toc18873987 \h </w:instrText>
            </w:r>
            <w:r>
              <w:rPr>
                <w:noProof/>
                <w:webHidden/>
              </w:rPr>
            </w:r>
            <w:r>
              <w:rPr>
                <w:noProof/>
                <w:webHidden/>
              </w:rPr>
              <w:fldChar w:fldCharType="separate"/>
            </w:r>
            <w:r>
              <w:rPr>
                <w:noProof/>
                <w:webHidden/>
              </w:rPr>
              <w:t>6</w:t>
            </w:r>
            <w:r>
              <w:rPr>
                <w:noProof/>
                <w:webHidden/>
              </w:rPr>
              <w:fldChar w:fldCharType="end"/>
            </w:r>
          </w:hyperlink>
        </w:p>
        <w:p w:rsidR="003A2755" w:rsidRDefault="003A2755">
          <w:pPr>
            <w:pStyle w:val="TDC1"/>
            <w:rPr>
              <w:rFonts w:asciiTheme="minorHAnsi" w:eastAsiaTheme="minorEastAsia" w:hAnsiTheme="minorHAnsi" w:cstheme="minorBidi"/>
              <w:b w:val="0"/>
              <w:bCs w:val="0"/>
              <w:noProof/>
              <w:sz w:val="22"/>
              <w:szCs w:val="22"/>
              <w:lang w:val="es-AR" w:eastAsia="es-AR"/>
            </w:rPr>
          </w:pPr>
          <w:hyperlink w:anchor="_Toc18873988" w:history="1">
            <w:r w:rsidRPr="00B81E7D">
              <w:rPr>
                <w:rStyle w:val="Hipervnculo"/>
                <w:noProof/>
              </w:rPr>
              <w:t>Pantalla Principal</w:t>
            </w:r>
            <w:r>
              <w:rPr>
                <w:noProof/>
                <w:webHidden/>
              </w:rPr>
              <w:tab/>
            </w:r>
            <w:r>
              <w:rPr>
                <w:noProof/>
                <w:webHidden/>
              </w:rPr>
              <w:fldChar w:fldCharType="begin"/>
            </w:r>
            <w:r>
              <w:rPr>
                <w:noProof/>
                <w:webHidden/>
              </w:rPr>
              <w:instrText xml:space="preserve"> PAGEREF _Toc18873988 \h </w:instrText>
            </w:r>
            <w:r>
              <w:rPr>
                <w:noProof/>
                <w:webHidden/>
              </w:rPr>
            </w:r>
            <w:r>
              <w:rPr>
                <w:noProof/>
                <w:webHidden/>
              </w:rPr>
              <w:fldChar w:fldCharType="separate"/>
            </w:r>
            <w:r>
              <w:rPr>
                <w:noProof/>
                <w:webHidden/>
              </w:rPr>
              <w:t>6</w:t>
            </w:r>
            <w:r>
              <w:rPr>
                <w:noProof/>
                <w:webHidden/>
              </w:rPr>
              <w:fldChar w:fldCharType="end"/>
            </w:r>
          </w:hyperlink>
        </w:p>
        <w:p w:rsidR="003A2755" w:rsidRDefault="003A2755">
          <w:pPr>
            <w:pStyle w:val="TDC2"/>
            <w:rPr>
              <w:rFonts w:asciiTheme="minorHAnsi" w:eastAsiaTheme="minorEastAsia" w:hAnsiTheme="minorHAnsi" w:cstheme="minorBidi"/>
              <w:i w:val="0"/>
              <w:iCs w:val="0"/>
              <w:noProof/>
              <w:sz w:val="22"/>
              <w:szCs w:val="22"/>
              <w:lang w:val="es-AR" w:eastAsia="es-AR"/>
            </w:rPr>
          </w:pPr>
          <w:hyperlink w:anchor="_Toc18873989" w:history="1">
            <w:r w:rsidRPr="00B81E7D">
              <w:rPr>
                <w:rStyle w:val="Hipervnculo"/>
                <w:noProof/>
              </w:rPr>
              <w:t>Bosquejo de Interfaz</w:t>
            </w:r>
            <w:r>
              <w:rPr>
                <w:noProof/>
                <w:webHidden/>
              </w:rPr>
              <w:tab/>
            </w:r>
            <w:r>
              <w:rPr>
                <w:noProof/>
                <w:webHidden/>
              </w:rPr>
              <w:fldChar w:fldCharType="begin"/>
            </w:r>
            <w:r>
              <w:rPr>
                <w:noProof/>
                <w:webHidden/>
              </w:rPr>
              <w:instrText xml:space="preserve"> PAGEREF _Toc18873989 \h </w:instrText>
            </w:r>
            <w:r>
              <w:rPr>
                <w:noProof/>
                <w:webHidden/>
              </w:rPr>
            </w:r>
            <w:r>
              <w:rPr>
                <w:noProof/>
                <w:webHidden/>
              </w:rPr>
              <w:fldChar w:fldCharType="separate"/>
            </w:r>
            <w:r>
              <w:rPr>
                <w:noProof/>
                <w:webHidden/>
              </w:rPr>
              <w:t>7</w:t>
            </w:r>
            <w:r>
              <w:rPr>
                <w:noProof/>
                <w:webHidden/>
              </w:rPr>
              <w:fldChar w:fldCharType="end"/>
            </w:r>
          </w:hyperlink>
        </w:p>
        <w:p w:rsidR="003A2755" w:rsidRDefault="003A2755">
          <w:pPr>
            <w:pStyle w:val="TDC1"/>
            <w:rPr>
              <w:rFonts w:asciiTheme="minorHAnsi" w:eastAsiaTheme="minorEastAsia" w:hAnsiTheme="minorHAnsi" w:cstheme="minorBidi"/>
              <w:b w:val="0"/>
              <w:bCs w:val="0"/>
              <w:noProof/>
              <w:sz w:val="22"/>
              <w:szCs w:val="22"/>
              <w:lang w:val="es-AR" w:eastAsia="es-AR"/>
            </w:rPr>
          </w:pPr>
          <w:hyperlink w:anchor="_Toc18873990" w:history="1">
            <w:r w:rsidRPr="00B81E7D">
              <w:rPr>
                <w:rStyle w:val="Hipervnculo"/>
                <w:noProof/>
              </w:rPr>
              <w:t>Pantalla Login</w:t>
            </w:r>
            <w:r>
              <w:rPr>
                <w:noProof/>
                <w:webHidden/>
              </w:rPr>
              <w:tab/>
            </w:r>
            <w:r>
              <w:rPr>
                <w:noProof/>
                <w:webHidden/>
              </w:rPr>
              <w:fldChar w:fldCharType="begin"/>
            </w:r>
            <w:r>
              <w:rPr>
                <w:noProof/>
                <w:webHidden/>
              </w:rPr>
              <w:instrText xml:space="preserve"> PAGEREF _Toc18873990 \h </w:instrText>
            </w:r>
            <w:r>
              <w:rPr>
                <w:noProof/>
                <w:webHidden/>
              </w:rPr>
            </w:r>
            <w:r>
              <w:rPr>
                <w:noProof/>
                <w:webHidden/>
              </w:rPr>
              <w:fldChar w:fldCharType="separate"/>
            </w:r>
            <w:r>
              <w:rPr>
                <w:noProof/>
                <w:webHidden/>
              </w:rPr>
              <w:t>7</w:t>
            </w:r>
            <w:r>
              <w:rPr>
                <w:noProof/>
                <w:webHidden/>
              </w:rPr>
              <w:fldChar w:fldCharType="end"/>
            </w:r>
          </w:hyperlink>
        </w:p>
        <w:p w:rsidR="003A2755" w:rsidRDefault="003A2755">
          <w:pPr>
            <w:pStyle w:val="TDC2"/>
            <w:rPr>
              <w:rFonts w:asciiTheme="minorHAnsi" w:eastAsiaTheme="minorEastAsia" w:hAnsiTheme="minorHAnsi" w:cstheme="minorBidi"/>
              <w:i w:val="0"/>
              <w:iCs w:val="0"/>
              <w:noProof/>
              <w:sz w:val="22"/>
              <w:szCs w:val="22"/>
              <w:lang w:val="es-AR" w:eastAsia="es-AR"/>
            </w:rPr>
          </w:pPr>
          <w:hyperlink w:anchor="_Toc18873991" w:history="1">
            <w:r w:rsidRPr="00B81E7D">
              <w:rPr>
                <w:rStyle w:val="Hipervnculo"/>
                <w:noProof/>
              </w:rPr>
              <w:t>Bosquejo de Interfaz</w:t>
            </w:r>
            <w:r>
              <w:rPr>
                <w:noProof/>
                <w:webHidden/>
              </w:rPr>
              <w:tab/>
            </w:r>
            <w:r>
              <w:rPr>
                <w:noProof/>
                <w:webHidden/>
              </w:rPr>
              <w:fldChar w:fldCharType="begin"/>
            </w:r>
            <w:r>
              <w:rPr>
                <w:noProof/>
                <w:webHidden/>
              </w:rPr>
              <w:instrText xml:space="preserve"> PAGEREF _Toc18873991 \h </w:instrText>
            </w:r>
            <w:r>
              <w:rPr>
                <w:noProof/>
                <w:webHidden/>
              </w:rPr>
            </w:r>
            <w:r>
              <w:rPr>
                <w:noProof/>
                <w:webHidden/>
              </w:rPr>
              <w:fldChar w:fldCharType="separate"/>
            </w:r>
            <w:r>
              <w:rPr>
                <w:noProof/>
                <w:webHidden/>
              </w:rPr>
              <w:t>8</w:t>
            </w:r>
            <w:r>
              <w:rPr>
                <w:noProof/>
                <w:webHidden/>
              </w:rPr>
              <w:fldChar w:fldCharType="end"/>
            </w:r>
          </w:hyperlink>
        </w:p>
        <w:p w:rsidR="003A2755" w:rsidRDefault="003A2755">
          <w:pPr>
            <w:pStyle w:val="TDC1"/>
            <w:rPr>
              <w:rFonts w:asciiTheme="minorHAnsi" w:eastAsiaTheme="minorEastAsia" w:hAnsiTheme="minorHAnsi" w:cstheme="minorBidi"/>
              <w:b w:val="0"/>
              <w:bCs w:val="0"/>
              <w:noProof/>
              <w:sz w:val="22"/>
              <w:szCs w:val="22"/>
              <w:lang w:val="es-AR" w:eastAsia="es-AR"/>
            </w:rPr>
          </w:pPr>
          <w:hyperlink w:anchor="_Toc18873992" w:history="1">
            <w:r w:rsidRPr="00B81E7D">
              <w:rPr>
                <w:rStyle w:val="Hipervnculo"/>
                <w:noProof/>
              </w:rPr>
              <w:t>Pantalla Crear Programas</w:t>
            </w:r>
            <w:r>
              <w:rPr>
                <w:noProof/>
                <w:webHidden/>
              </w:rPr>
              <w:tab/>
            </w:r>
            <w:r>
              <w:rPr>
                <w:noProof/>
                <w:webHidden/>
              </w:rPr>
              <w:fldChar w:fldCharType="begin"/>
            </w:r>
            <w:r>
              <w:rPr>
                <w:noProof/>
                <w:webHidden/>
              </w:rPr>
              <w:instrText xml:space="preserve"> PAGEREF _Toc18873992 \h </w:instrText>
            </w:r>
            <w:r>
              <w:rPr>
                <w:noProof/>
                <w:webHidden/>
              </w:rPr>
            </w:r>
            <w:r>
              <w:rPr>
                <w:noProof/>
                <w:webHidden/>
              </w:rPr>
              <w:fldChar w:fldCharType="separate"/>
            </w:r>
            <w:r>
              <w:rPr>
                <w:noProof/>
                <w:webHidden/>
              </w:rPr>
              <w:t>8</w:t>
            </w:r>
            <w:r>
              <w:rPr>
                <w:noProof/>
                <w:webHidden/>
              </w:rPr>
              <w:fldChar w:fldCharType="end"/>
            </w:r>
          </w:hyperlink>
        </w:p>
        <w:p w:rsidR="003A2755" w:rsidRDefault="003A2755">
          <w:pPr>
            <w:pStyle w:val="TDC2"/>
            <w:rPr>
              <w:rFonts w:asciiTheme="minorHAnsi" w:eastAsiaTheme="minorEastAsia" w:hAnsiTheme="minorHAnsi" w:cstheme="minorBidi"/>
              <w:i w:val="0"/>
              <w:iCs w:val="0"/>
              <w:noProof/>
              <w:sz w:val="22"/>
              <w:szCs w:val="22"/>
              <w:lang w:val="es-AR" w:eastAsia="es-AR"/>
            </w:rPr>
          </w:pPr>
          <w:hyperlink w:anchor="_Toc18873993" w:history="1">
            <w:r w:rsidRPr="00B81E7D">
              <w:rPr>
                <w:rStyle w:val="Hipervnculo"/>
                <w:noProof/>
              </w:rPr>
              <w:t>Bosquejo de Interfaz</w:t>
            </w:r>
            <w:r>
              <w:rPr>
                <w:noProof/>
                <w:webHidden/>
              </w:rPr>
              <w:tab/>
            </w:r>
            <w:r>
              <w:rPr>
                <w:noProof/>
                <w:webHidden/>
              </w:rPr>
              <w:fldChar w:fldCharType="begin"/>
            </w:r>
            <w:r>
              <w:rPr>
                <w:noProof/>
                <w:webHidden/>
              </w:rPr>
              <w:instrText xml:space="preserve"> PAGEREF _Toc18873993 \h </w:instrText>
            </w:r>
            <w:r>
              <w:rPr>
                <w:noProof/>
                <w:webHidden/>
              </w:rPr>
            </w:r>
            <w:r>
              <w:rPr>
                <w:noProof/>
                <w:webHidden/>
              </w:rPr>
              <w:fldChar w:fldCharType="separate"/>
            </w:r>
            <w:r>
              <w:rPr>
                <w:noProof/>
                <w:webHidden/>
              </w:rPr>
              <w:t>9</w:t>
            </w:r>
            <w:r>
              <w:rPr>
                <w:noProof/>
                <w:webHidden/>
              </w:rPr>
              <w:fldChar w:fldCharType="end"/>
            </w:r>
          </w:hyperlink>
        </w:p>
        <w:p w:rsidR="003A2755" w:rsidRDefault="003A2755">
          <w:pPr>
            <w:pStyle w:val="TDC1"/>
            <w:rPr>
              <w:rFonts w:asciiTheme="minorHAnsi" w:eastAsiaTheme="minorEastAsia" w:hAnsiTheme="minorHAnsi" w:cstheme="minorBidi"/>
              <w:b w:val="0"/>
              <w:bCs w:val="0"/>
              <w:noProof/>
              <w:sz w:val="22"/>
              <w:szCs w:val="22"/>
              <w:lang w:val="es-AR" w:eastAsia="es-AR"/>
            </w:rPr>
          </w:pPr>
          <w:hyperlink w:anchor="_Toc18873994" w:history="1">
            <w:r w:rsidRPr="00B81E7D">
              <w:rPr>
                <w:rStyle w:val="Hipervnculo"/>
                <w:noProof/>
              </w:rPr>
              <w:t>Pantalla Programas por Carrera</w:t>
            </w:r>
            <w:r>
              <w:rPr>
                <w:noProof/>
                <w:webHidden/>
              </w:rPr>
              <w:tab/>
            </w:r>
            <w:r>
              <w:rPr>
                <w:noProof/>
                <w:webHidden/>
              </w:rPr>
              <w:fldChar w:fldCharType="begin"/>
            </w:r>
            <w:r>
              <w:rPr>
                <w:noProof/>
                <w:webHidden/>
              </w:rPr>
              <w:instrText xml:space="preserve"> PAGEREF _Toc18873994 \h </w:instrText>
            </w:r>
            <w:r>
              <w:rPr>
                <w:noProof/>
                <w:webHidden/>
              </w:rPr>
            </w:r>
            <w:r>
              <w:rPr>
                <w:noProof/>
                <w:webHidden/>
              </w:rPr>
              <w:fldChar w:fldCharType="separate"/>
            </w:r>
            <w:r>
              <w:rPr>
                <w:noProof/>
                <w:webHidden/>
              </w:rPr>
              <w:t>10</w:t>
            </w:r>
            <w:r>
              <w:rPr>
                <w:noProof/>
                <w:webHidden/>
              </w:rPr>
              <w:fldChar w:fldCharType="end"/>
            </w:r>
          </w:hyperlink>
        </w:p>
        <w:p w:rsidR="003A2755" w:rsidRDefault="003A2755">
          <w:pPr>
            <w:pStyle w:val="TDC2"/>
            <w:rPr>
              <w:rFonts w:asciiTheme="minorHAnsi" w:eastAsiaTheme="minorEastAsia" w:hAnsiTheme="minorHAnsi" w:cstheme="minorBidi"/>
              <w:i w:val="0"/>
              <w:iCs w:val="0"/>
              <w:noProof/>
              <w:sz w:val="22"/>
              <w:szCs w:val="22"/>
              <w:lang w:val="es-AR" w:eastAsia="es-AR"/>
            </w:rPr>
          </w:pPr>
          <w:hyperlink w:anchor="_Toc18873995" w:history="1">
            <w:r w:rsidRPr="00B81E7D">
              <w:rPr>
                <w:rStyle w:val="Hipervnculo"/>
                <w:noProof/>
              </w:rPr>
              <w:t>Bosquejo de Interfaz</w:t>
            </w:r>
            <w:r>
              <w:rPr>
                <w:noProof/>
                <w:webHidden/>
              </w:rPr>
              <w:tab/>
            </w:r>
            <w:r>
              <w:rPr>
                <w:noProof/>
                <w:webHidden/>
              </w:rPr>
              <w:fldChar w:fldCharType="begin"/>
            </w:r>
            <w:r>
              <w:rPr>
                <w:noProof/>
                <w:webHidden/>
              </w:rPr>
              <w:instrText xml:space="preserve"> PAGEREF _Toc18873995 \h </w:instrText>
            </w:r>
            <w:r>
              <w:rPr>
                <w:noProof/>
                <w:webHidden/>
              </w:rPr>
            </w:r>
            <w:r>
              <w:rPr>
                <w:noProof/>
                <w:webHidden/>
              </w:rPr>
              <w:fldChar w:fldCharType="separate"/>
            </w:r>
            <w:r>
              <w:rPr>
                <w:noProof/>
                <w:webHidden/>
              </w:rPr>
              <w:t>11</w:t>
            </w:r>
            <w:r>
              <w:rPr>
                <w:noProof/>
                <w:webHidden/>
              </w:rPr>
              <w:fldChar w:fldCharType="end"/>
            </w:r>
          </w:hyperlink>
        </w:p>
        <w:p w:rsidR="003A2755" w:rsidRDefault="003A2755">
          <w:pPr>
            <w:pStyle w:val="TDC1"/>
            <w:rPr>
              <w:rFonts w:asciiTheme="minorHAnsi" w:eastAsiaTheme="minorEastAsia" w:hAnsiTheme="minorHAnsi" w:cstheme="minorBidi"/>
              <w:b w:val="0"/>
              <w:bCs w:val="0"/>
              <w:noProof/>
              <w:sz w:val="22"/>
              <w:szCs w:val="22"/>
              <w:lang w:val="es-AR" w:eastAsia="es-AR"/>
            </w:rPr>
          </w:pPr>
          <w:hyperlink w:anchor="_Toc18873996" w:history="1">
            <w:r w:rsidRPr="00B81E7D">
              <w:rPr>
                <w:rStyle w:val="Hipervnculo"/>
                <w:noProof/>
              </w:rPr>
              <w:t>Pantalla Seleccionar Programa</w:t>
            </w:r>
            <w:r>
              <w:rPr>
                <w:noProof/>
                <w:webHidden/>
              </w:rPr>
              <w:tab/>
            </w:r>
            <w:r>
              <w:rPr>
                <w:noProof/>
                <w:webHidden/>
              </w:rPr>
              <w:fldChar w:fldCharType="begin"/>
            </w:r>
            <w:r>
              <w:rPr>
                <w:noProof/>
                <w:webHidden/>
              </w:rPr>
              <w:instrText xml:space="preserve"> PAGEREF _Toc18873996 \h </w:instrText>
            </w:r>
            <w:r>
              <w:rPr>
                <w:noProof/>
                <w:webHidden/>
              </w:rPr>
            </w:r>
            <w:r>
              <w:rPr>
                <w:noProof/>
                <w:webHidden/>
              </w:rPr>
              <w:fldChar w:fldCharType="separate"/>
            </w:r>
            <w:r>
              <w:rPr>
                <w:noProof/>
                <w:webHidden/>
              </w:rPr>
              <w:t>11</w:t>
            </w:r>
            <w:r>
              <w:rPr>
                <w:noProof/>
                <w:webHidden/>
              </w:rPr>
              <w:fldChar w:fldCharType="end"/>
            </w:r>
          </w:hyperlink>
        </w:p>
        <w:p w:rsidR="003A2755" w:rsidRDefault="003A2755">
          <w:pPr>
            <w:pStyle w:val="TDC2"/>
            <w:rPr>
              <w:rFonts w:asciiTheme="minorHAnsi" w:eastAsiaTheme="minorEastAsia" w:hAnsiTheme="minorHAnsi" w:cstheme="minorBidi"/>
              <w:i w:val="0"/>
              <w:iCs w:val="0"/>
              <w:noProof/>
              <w:sz w:val="22"/>
              <w:szCs w:val="22"/>
              <w:lang w:val="es-AR" w:eastAsia="es-AR"/>
            </w:rPr>
          </w:pPr>
          <w:hyperlink w:anchor="_Toc18873997" w:history="1">
            <w:r w:rsidRPr="00B81E7D">
              <w:rPr>
                <w:rStyle w:val="Hipervnculo"/>
                <w:noProof/>
              </w:rPr>
              <w:t>Bosquejo de Interfaz</w:t>
            </w:r>
            <w:r>
              <w:rPr>
                <w:noProof/>
                <w:webHidden/>
              </w:rPr>
              <w:tab/>
            </w:r>
            <w:r>
              <w:rPr>
                <w:noProof/>
                <w:webHidden/>
              </w:rPr>
              <w:fldChar w:fldCharType="begin"/>
            </w:r>
            <w:r>
              <w:rPr>
                <w:noProof/>
                <w:webHidden/>
              </w:rPr>
              <w:instrText xml:space="preserve"> PAGEREF _Toc18873997 \h </w:instrText>
            </w:r>
            <w:r>
              <w:rPr>
                <w:noProof/>
                <w:webHidden/>
              </w:rPr>
            </w:r>
            <w:r>
              <w:rPr>
                <w:noProof/>
                <w:webHidden/>
              </w:rPr>
              <w:fldChar w:fldCharType="separate"/>
            </w:r>
            <w:r>
              <w:rPr>
                <w:noProof/>
                <w:webHidden/>
              </w:rPr>
              <w:t>12</w:t>
            </w:r>
            <w:r>
              <w:rPr>
                <w:noProof/>
                <w:webHidden/>
              </w:rPr>
              <w:fldChar w:fldCharType="end"/>
            </w:r>
          </w:hyperlink>
        </w:p>
        <w:p w:rsidR="003A2755" w:rsidRDefault="003A2755">
          <w:pPr>
            <w:pStyle w:val="TDC1"/>
            <w:rPr>
              <w:rFonts w:asciiTheme="minorHAnsi" w:eastAsiaTheme="minorEastAsia" w:hAnsiTheme="minorHAnsi" w:cstheme="minorBidi"/>
              <w:b w:val="0"/>
              <w:bCs w:val="0"/>
              <w:noProof/>
              <w:sz w:val="22"/>
              <w:szCs w:val="22"/>
              <w:lang w:val="es-AR" w:eastAsia="es-AR"/>
            </w:rPr>
          </w:pPr>
          <w:hyperlink w:anchor="_Toc18873998" w:history="1">
            <w:r w:rsidRPr="00B81E7D">
              <w:rPr>
                <w:rStyle w:val="Hipervnculo"/>
                <w:noProof/>
              </w:rPr>
              <w:t>Pantalla Visualizar Programa</w:t>
            </w:r>
            <w:r>
              <w:rPr>
                <w:noProof/>
                <w:webHidden/>
              </w:rPr>
              <w:tab/>
            </w:r>
            <w:r>
              <w:rPr>
                <w:noProof/>
                <w:webHidden/>
              </w:rPr>
              <w:fldChar w:fldCharType="begin"/>
            </w:r>
            <w:r>
              <w:rPr>
                <w:noProof/>
                <w:webHidden/>
              </w:rPr>
              <w:instrText xml:space="preserve"> PAGEREF _Toc18873998 \h </w:instrText>
            </w:r>
            <w:r>
              <w:rPr>
                <w:noProof/>
                <w:webHidden/>
              </w:rPr>
            </w:r>
            <w:r>
              <w:rPr>
                <w:noProof/>
                <w:webHidden/>
              </w:rPr>
              <w:fldChar w:fldCharType="separate"/>
            </w:r>
            <w:r>
              <w:rPr>
                <w:noProof/>
                <w:webHidden/>
              </w:rPr>
              <w:t>12</w:t>
            </w:r>
            <w:r>
              <w:rPr>
                <w:noProof/>
                <w:webHidden/>
              </w:rPr>
              <w:fldChar w:fldCharType="end"/>
            </w:r>
          </w:hyperlink>
        </w:p>
        <w:p w:rsidR="003A2755" w:rsidRDefault="003A2755">
          <w:pPr>
            <w:pStyle w:val="TDC2"/>
            <w:rPr>
              <w:rFonts w:asciiTheme="minorHAnsi" w:eastAsiaTheme="minorEastAsia" w:hAnsiTheme="minorHAnsi" w:cstheme="minorBidi"/>
              <w:i w:val="0"/>
              <w:iCs w:val="0"/>
              <w:noProof/>
              <w:sz w:val="22"/>
              <w:szCs w:val="22"/>
              <w:lang w:val="es-AR" w:eastAsia="es-AR"/>
            </w:rPr>
          </w:pPr>
          <w:hyperlink w:anchor="_Toc18873999" w:history="1">
            <w:r w:rsidRPr="00B81E7D">
              <w:rPr>
                <w:rStyle w:val="Hipervnculo"/>
                <w:noProof/>
              </w:rPr>
              <w:t>Bosquejo de Interfaz</w:t>
            </w:r>
            <w:r>
              <w:rPr>
                <w:noProof/>
                <w:webHidden/>
              </w:rPr>
              <w:tab/>
            </w:r>
            <w:r>
              <w:rPr>
                <w:noProof/>
                <w:webHidden/>
              </w:rPr>
              <w:fldChar w:fldCharType="begin"/>
            </w:r>
            <w:r>
              <w:rPr>
                <w:noProof/>
                <w:webHidden/>
              </w:rPr>
              <w:instrText xml:space="preserve"> PAGEREF _Toc18873999 \h </w:instrText>
            </w:r>
            <w:r>
              <w:rPr>
                <w:noProof/>
                <w:webHidden/>
              </w:rPr>
            </w:r>
            <w:r>
              <w:rPr>
                <w:noProof/>
                <w:webHidden/>
              </w:rPr>
              <w:fldChar w:fldCharType="separate"/>
            </w:r>
            <w:r>
              <w:rPr>
                <w:noProof/>
                <w:webHidden/>
              </w:rPr>
              <w:t>13</w:t>
            </w:r>
            <w:r>
              <w:rPr>
                <w:noProof/>
                <w:webHidden/>
              </w:rPr>
              <w:fldChar w:fldCharType="end"/>
            </w:r>
          </w:hyperlink>
        </w:p>
        <w:p w:rsidR="003A24EB" w:rsidRDefault="0079290F">
          <w:r>
            <w:fldChar w:fldCharType="end"/>
          </w:r>
        </w:p>
      </w:sdtContent>
    </w:sdt>
    <w:p w:rsidR="00861B8F" w:rsidRDefault="00861B8F" w:rsidP="0040066E">
      <w:r>
        <w:br w:type="page"/>
      </w:r>
    </w:p>
    <w:p w:rsidR="00A13DBA" w:rsidRDefault="00C012B8" w:rsidP="009A3173">
      <w:pPr>
        <w:pStyle w:val="PSI-Ttulo"/>
      </w:pPr>
      <w:r>
        <w:rPr>
          <w:lang w:val="es-AR"/>
        </w:rPr>
        <w:lastRenderedPageBreak/>
        <w:t>Prototipo de Interfaz</w:t>
      </w:r>
    </w:p>
    <w:p w:rsidR="007F38C0" w:rsidRDefault="007F38C0"/>
    <w:p w:rsidR="00570F4F" w:rsidRPr="002C0771" w:rsidRDefault="00570F4F" w:rsidP="008B3B0F">
      <w:pPr>
        <w:pStyle w:val="PSI-Ttulo1"/>
      </w:pPr>
      <w:bookmarkStart w:id="0" w:name="_Toc228449306"/>
      <w:bookmarkStart w:id="1" w:name="_Toc234401294"/>
      <w:bookmarkStart w:id="2" w:name="_Toc234647510"/>
      <w:bookmarkStart w:id="3" w:name="_Toc235260850"/>
      <w:bookmarkStart w:id="4" w:name="_Toc18873981"/>
      <w:r w:rsidRPr="002C0771">
        <w:t>Introducción</w:t>
      </w:r>
      <w:bookmarkEnd w:id="0"/>
      <w:bookmarkEnd w:id="1"/>
      <w:bookmarkEnd w:id="2"/>
      <w:bookmarkEnd w:id="3"/>
      <w:bookmarkEnd w:id="4"/>
    </w:p>
    <w:p w:rsidR="00C012B8" w:rsidRDefault="003A24EB" w:rsidP="00C012B8">
      <w:pPr>
        <w:ind w:left="0" w:firstLine="0"/>
        <w:jc w:val="both"/>
        <w:rPr>
          <w:lang w:val="es-AR"/>
        </w:rPr>
      </w:pPr>
      <w:r>
        <w:t xml:space="preserve">Este documento nos permite </w:t>
      </w:r>
      <w:r>
        <w:rPr>
          <w:lang w:val="es-AR"/>
        </w:rPr>
        <w:t>definir</w:t>
      </w:r>
      <w:r w:rsidR="00C012B8">
        <w:rPr>
          <w:lang w:val="es-AR"/>
        </w:rPr>
        <w:t xml:space="preserve"> el diseño gráfico de las pantallas para la correspondiente aplicación.</w:t>
      </w:r>
    </w:p>
    <w:p w:rsidR="00C012B8" w:rsidRDefault="00C012B8" w:rsidP="00C012B8">
      <w:pPr>
        <w:ind w:left="0" w:firstLine="0"/>
        <w:jc w:val="both"/>
        <w:rPr>
          <w:lang w:val="es-AR"/>
        </w:rPr>
      </w:pPr>
      <w:r>
        <w:rPr>
          <w:lang w:val="es-AR"/>
        </w:rPr>
        <w:t>Comprende desde la definición de tamaños hasta la correspondiente  elaboración de los prototipos.</w:t>
      </w:r>
    </w:p>
    <w:p w:rsidR="00C012B8" w:rsidRDefault="00C012B8" w:rsidP="00C012B8">
      <w:pPr>
        <w:pStyle w:val="PSI-Ttulo1"/>
      </w:pPr>
    </w:p>
    <w:p w:rsidR="0094160D" w:rsidRDefault="0094160D" w:rsidP="00DA284A">
      <w:pPr>
        <w:pStyle w:val="PSI-Ttulo1"/>
      </w:pPr>
      <w:bookmarkStart w:id="5" w:name="_Toc235260851"/>
    </w:p>
    <w:p w:rsidR="00DA284A" w:rsidRDefault="00C012B8" w:rsidP="00DA284A">
      <w:pPr>
        <w:pStyle w:val="PSI-Ttulo1"/>
      </w:pPr>
      <w:bookmarkStart w:id="6" w:name="_Toc18873982"/>
      <w:r>
        <w:t>Contenido</w:t>
      </w:r>
      <w:bookmarkEnd w:id="5"/>
      <w:bookmarkEnd w:id="6"/>
    </w:p>
    <w:p w:rsidR="0094160D" w:rsidRDefault="0094160D" w:rsidP="00DA284A">
      <w:pPr>
        <w:pStyle w:val="PSI-Ttulo1"/>
      </w:pPr>
    </w:p>
    <w:p w:rsidR="002E6604" w:rsidRDefault="002E6604" w:rsidP="002E6604">
      <w:pPr>
        <w:pStyle w:val="PSI-Ttulo2"/>
      </w:pPr>
      <w:bookmarkStart w:id="7" w:name="_Toc235260852"/>
      <w:bookmarkStart w:id="8" w:name="_Toc18873983"/>
      <w:r>
        <w:t>Definición de Tamaños</w:t>
      </w:r>
      <w:bookmarkEnd w:id="7"/>
      <w:bookmarkEnd w:id="8"/>
    </w:p>
    <w:p w:rsidR="002E6604" w:rsidRDefault="002E6604" w:rsidP="002E6604">
      <w:pPr>
        <w:pStyle w:val="PSI-Ttulo2"/>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88"/>
        <w:gridCol w:w="5712"/>
      </w:tblGrid>
      <w:tr w:rsidR="00C012B8" w:rsidRPr="00E35D3F" w:rsidTr="00C012B8">
        <w:tc>
          <w:tcPr>
            <w:tcW w:w="2288" w:type="dxa"/>
            <w:shd w:val="clear" w:color="auto" w:fill="F2F2F2"/>
            <w:vAlign w:val="center"/>
          </w:tcPr>
          <w:p w:rsidR="00C012B8" w:rsidRPr="00E35D3F" w:rsidRDefault="001253D7" w:rsidP="004F778C">
            <w:pPr>
              <w:rPr>
                <w:b/>
                <w:lang w:val="es-AR"/>
              </w:rPr>
            </w:pPr>
            <w:r>
              <w:rPr>
                <w:b/>
                <w:lang w:val="es-AR"/>
              </w:rPr>
              <w:t>Tamaño</w:t>
            </w:r>
          </w:p>
        </w:tc>
        <w:tc>
          <w:tcPr>
            <w:tcW w:w="5712" w:type="dxa"/>
          </w:tcPr>
          <w:p w:rsidR="00C012B8" w:rsidRPr="00613357" w:rsidRDefault="00613357" w:rsidP="00613357">
            <w:pPr>
              <w:pStyle w:val="PSI-Normal"/>
            </w:pPr>
            <w:r>
              <w:t>1280 x 1024</w:t>
            </w:r>
          </w:p>
        </w:tc>
      </w:tr>
      <w:tr w:rsidR="001253D7" w:rsidRPr="00E35D3F" w:rsidTr="00C012B8">
        <w:tc>
          <w:tcPr>
            <w:tcW w:w="2288" w:type="dxa"/>
            <w:shd w:val="clear" w:color="auto" w:fill="F2F2F2"/>
            <w:vAlign w:val="center"/>
          </w:tcPr>
          <w:p w:rsidR="001253D7" w:rsidRDefault="001253D7" w:rsidP="004F778C">
            <w:pPr>
              <w:rPr>
                <w:b/>
                <w:lang w:val="es-AR"/>
              </w:rPr>
            </w:pPr>
            <w:r>
              <w:rPr>
                <w:b/>
                <w:lang w:val="es-AR"/>
              </w:rPr>
              <w:t>Rol</w:t>
            </w:r>
          </w:p>
        </w:tc>
        <w:tc>
          <w:tcPr>
            <w:tcW w:w="5712" w:type="dxa"/>
          </w:tcPr>
          <w:p w:rsidR="001253D7" w:rsidRPr="00E35D3F" w:rsidRDefault="00CB56B8" w:rsidP="00CB56B8">
            <w:pPr>
              <w:pStyle w:val="PSI-Normal"/>
            </w:pPr>
            <w:r>
              <w:t>Líder del Proyecto</w:t>
            </w:r>
          </w:p>
        </w:tc>
      </w:tr>
      <w:tr w:rsidR="00C012B8" w:rsidRPr="00E35D3F" w:rsidTr="00C012B8">
        <w:tc>
          <w:tcPr>
            <w:tcW w:w="2288" w:type="dxa"/>
            <w:shd w:val="clear" w:color="auto" w:fill="F2F2F2"/>
            <w:vAlign w:val="center"/>
          </w:tcPr>
          <w:p w:rsidR="00C012B8" w:rsidRPr="00E35D3F" w:rsidRDefault="001253D7" w:rsidP="004F778C">
            <w:pPr>
              <w:rPr>
                <w:b/>
                <w:lang w:val="es-AR"/>
              </w:rPr>
            </w:pPr>
            <w:r>
              <w:rPr>
                <w:b/>
                <w:lang w:val="es-AR"/>
              </w:rPr>
              <w:t>Responsable</w:t>
            </w:r>
          </w:p>
        </w:tc>
        <w:tc>
          <w:tcPr>
            <w:tcW w:w="5712" w:type="dxa"/>
          </w:tcPr>
          <w:p w:rsidR="00C012B8" w:rsidRPr="00E35D3F" w:rsidRDefault="00CB56B8" w:rsidP="00CB56B8">
            <w:pPr>
              <w:pStyle w:val="PSI-Normal"/>
            </w:pPr>
            <w:r>
              <w:t>Fabricio González</w:t>
            </w:r>
          </w:p>
        </w:tc>
      </w:tr>
    </w:tbl>
    <w:p w:rsidR="00750EA2" w:rsidRDefault="00750EA2" w:rsidP="00750EA2">
      <w:pPr>
        <w:pStyle w:val="PSI-Ttulo2"/>
      </w:pPr>
    </w:p>
    <w:p w:rsidR="0094160D" w:rsidRDefault="0094160D" w:rsidP="00750EA2">
      <w:pPr>
        <w:pStyle w:val="PSI-Ttulo2"/>
      </w:pPr>
    </w:p>
    <w:p w:rsidR="00C012B8" w:rsidRDefault="00750EA2" w:rsidP="00750EA2">
      <w:pPr>
        <w:pStyle w:val="PSI-Ttulo2"/>
      </w:pPr>
      <w:bookmarkStart w:id="9" w:name="_Toc235260853"/>
      <w:bookmarkStart w:id="10" w:name="_Toc18873984"/>
      <w:r>
        <w:t>Definición de Colores y Tipografía</w:t>
      </w:r>
      <w:bookmarkEnd w:id="9"/>
      <w:bookmarkEnd w:id="10"/>
      <w:r>
        <w:br/>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88"/>
        <w:gridCol w:w="5712"/>
      </w:tblGrid>
      <w:tr w:rsidR="001253D7" w:rsidRPr="00E35D3F" w:rsidTr="004F778C">
        <w:tc>
          <w:tcPr>
            <w:tcW w:w="2288" w:type="dxa"/>
            <w:shd w:val="clear" w:color="auto" w:fill="F2F2F2"/>
            <w:vAlign w:val="center"/>
          </w:tcPr>
          <w:p w:rsidR="001253D7" w:rsidRPr="00E35D3F" w:rsidRDefault="001253D7" w:rsidP="004F778C">
            <w:pPr>
              <w:rPr>
                <w:b/>
                <w:lang w:val="es-AR"/>
              </w:rPr>
            </w:pPr>
            <w:r>
              <w:rPr>
                <w:b/>
                <w:lang w:val="es-AR"/>
              </w:rPr>
              <w:t>Tamaño</w:t>
            </w:r>
          </w:p>
        </w:tc>
        <w:tc>
          <w:tcPr>
            <w:tcW w:w="5712" w:type="dxa"/>
          </w:tcPr>
          <w:p w:rsidR="001253D7" w:rsidRDefault="00CB56B8" w:rsidP="00CB56B8">
            <w:pPr>
              <w:pStyle w:val="PSI-Normal"/>
            </w:pPr>
            <w:r>
              <w:t>Tipografía:</w:t>
            </w:r>
            <w:r w:rsidR="001B01FF">
              <w:t xml:space="preserve"> Arial</w:t>
            </w:r>
          </w:p>
          <w:p w:rsidR="00CB56B8" w:rsidRDefault="00CB56B8" w:rsidP="00CB56B8">
            <w:pPr>
              <w:pStyle w:val="PSI-Normal"/>
            </w:pPr>
            <w:r>
              <w:t>Tamaño:</w:t>
            </w:r>
            <w:r w:rsidR="00BD2E94">
              <w:t xml:space="preserve"> 11</w:t>
            </w:r>
          </w:p>
          <w:p w:rsidR="00CB56B8" w:rsidRPr="00E35D3F" w:rsidRDefault="00CB56B8" w:rsidP="00CB56B8">
            <w:pPr>
              <w:pStyle w:val="PSI-Normal"/>
            </w:pPr>
            <w:r>
              <w:t>Color: Negro</w:t>
            </w:r>
          </w:p>
        </w:tc>
      </w:tr>
      <w:tr w:rsidR="001253D7" w:rsidRPr="00E35D3F" w:rsidTr="004F778C">
        <w:tc>
          <w:tcPr>
            <w:tcW w:w="2288" w:type="dxa"/>
            <w:shd w:val="clear" w:color="auto" w:fill="F2F2F2"/>
            <w:vAlign w:val="center"/>
          </w:tcPr>
          <w:p w:rsidR="001253D7" w:rsidRDefault="001253D7" w:rsidP="004F778C">
            <w:pPr>
              <w:rPr>
                <w:b/>
                <w:lang w:val="es-AR"/>
              </w:rPr>
            </w:pPr>
            <w:r>
              <w:rPr>
                <w:b/>
                <w:lang w:val="es-AR"/>
              </w:rPr>
              <w:t>Rol</w:t>
            </w:r>
          </w:p>
        </w:tc>
        <w:tc>
          <w:tcPr>
            <w:tcW w:w="5712" w:type="dxa"/>
          </w:tcPr>
          <w:p w:rsidR="001253D7" w:rsidRPr="00E35D3F" w:rsidRDefault="00CB56B8" w:rsidP="00CB56B8">
            <w:pPr>
              <w:pStyle w:val="PSI-Normal"/>
            </w:pPr>
            <w:r>
              <w:t>Programador</w:t>
            </w:r>
          </w:p>
        </w:tc>
      </w:tr>
      <w:tr w:rsidR="001253D7" w:rsidRPr="00E35D3F" w:rsidTr="004F778C">
        <w:tc>
          <w:tcPr>
            <w:tcW w:w="2288" w:type="dxa"/>
            <w:shd w:val="clear" w:color="auto" w:fill="F2F2F2"/>
            <w:vAlign w:val="center"/>
          </w:tcPr>
          <w:p w:rsidR="001253D7" w:rsidRPr="00E35D3F" w:rsidRDefault="001253D7" w:rsidP="004F778C">
            <w:pPr>
              <w:rPr>
                <w:b/>
                <w:lang w:val="es-AR"/>
              </w:rPr>
            </w:pPr>
            <w:r>
              <w:rPr>
                <w:b/>
                <w:lang w:val="es-AR"/>
              </w:rPr>
              <w:t>Responsable</w:t>
            </w:r>
          </w:p>
        </w:tc>
        <w:tc>
          <w:tcPr>
            <w:tcW w:w="5712" w:type="dxa"/>
          </w:tcPr>
          <w:p w:rsidR="001253D7" w:rsidRPr="00E35D3F" w:rsidRDefault="00CB56B8" w:rsidP="00CB56B8">
            <w:pPr>
              <w:pStyle w:val="PSI-Normal"/>
            </w:pPr>
            <w:r>
              <w:t>Francisco Estrada</w:t>
            </w:r>
          </w:p>
        </w:tc>
      </w:tr>
    </w:tbl>
    <w:p w:rsidR="002505CF" w:rsidRDefault="002505CF" w:rsidP="00DA284A">
      <w:pPr>
        <w:pStyle w:val="PSI-Ttulo1"/>
      </w:pPr>
    </w:p>
    <w:p w:rsidR="001253D7" w:rsidRDefault="002505CF" w:rsidP="00DA284A">
      <w:pPr>
        <w:pStyle w:val="PSI-Ttulo1"/>
      </w:pPr>
      <w:r>
        <w:br w:type="page"/>
      </w:r>
    </w:p>
    <w:p w:rsidR="00750EA2" w:rsidRDefault="00750EA2" w:rsidP="00750EA2">
      <w:pPr>
        <w:pStyle w:val="PSI-Ttulo2"/>
      </w:pPr>
      <w:bookmarkStart w:id="11" w:name="_Toc235260855"/>
      <w:bookmarkStart w:id="12" w:name="_Toc18873985"/>
      <w:r>
        <w:lastRenderedPageBreak/>
        <w:t>Definición de Estilos</w:t>
      </w:r>
      <w:bookmarkEnd w:id="11"/>
      <w:bookmarkEnd w:id="12"/>
    </w:p>
    <w:p w:rsidR="00750EA2" w:rsidRDefault="00750EA2" w:rsidP="00DA284A">
      <w:pPr>
        <w:pStyle w:val="PSI-Ttulo1"/>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88"/>
        <w:gridCol w:w="5712"/>
      </w:tblGrid>
      <w:tr w:rsidR="002E6604" w:rsidRPr="00E35D3F" w:rsidTr="004F778C">
        <w:tc>
          <w:tcPr>
            <w:tcW w:w="2288" w:type="dxa"/>
            <w:shd w:val="clear" w:color="auto" w:fill="F2F2F2"/>
            <w:vAlign w:val="center"/>
          </w:tcPr>
          <w:p w:rsidR="002E6604" w:rsidRPr="00E35D3F" w:rsidRDefault="002E6604" w:rsidP="004F778C">
            <w:pPr>
              <w:rPr>
                <w:b/>
                <w:lang w:val="es-AR"/>
              </w:rPr>
            </w:pPr>
            <w:r>
              <w:rPr>
                <w:b/>
                <w:lang w:val="es-AR"/>
              </w:rPr>
              <w:t>Tamaño</w:t>
            </w:r>
          </w:p>
        </w:tc>
        <w:tc>
          <w:tcPr>
            <w:tcW w:w="5712" w:type="dxa"/>
          </w:tcPr>
          <w:p w:rsidR="002E6604" w:rsidRDefault="004B4E45" w:rsidP="004B4E45">
            <w:pPr>
              <w:pStyle w:val="PSI-Normal"/>
            </w:pPr>
            <w:r>
              <w:t>Tipografía para Títulos:</w:t>
            </w:r>
            <w:r w:rsidR="00300837">
              <w:t xml:space="preserve"> Arial</w:t>
            </w:r>
          </w:p>
          <w:p w:rsidR="004B4E45" w:rsidRDefault="004B4E45" w:rsidP="004B4E45">
            <w:pPr>
              <w:pStyle w:val="PSI-Normal"/>
            </w:pPr>
            <w:r>
              <w:t>Tamaño:</w:t>
            </w:r>
            <w:r w:rsidR="00300837">
              <w:t xml:space="preserve"> 16</w:t>
            </w:r>
          </w:p>
          <w:p w:rsidR="004B4E45" w:rsidRDefault="004B4E45" w:rsidP="004B4E45">
            <w:pPr>
              <w:pStyle w:val="PSI-Normal"/>
            </w:pPr>
            <w:r>
              <w:t>Tipografía para Etiquetas:</w:t>
            </w:r>
            <w:r w:rsidR="00300837">
              <w:t xml:space="preserve"> Arial</w:t>
            </w:r>
          </w:p>
          <w:p w:rsidR="004B4E45" w:rsidRDefault="004B4E45" w:rsidP="004B4E45">
            <w:pPr>
              <w:pStyle w:val="PSI-Normal"/>
            </w:pPr>
            <w:r>
              <w:t>Tamaño:</w:t>
            </w:r>
            <w:r w:rsidR="00300837">
              <w:t xml:space="preserve"> 11</w:t>
            </w:r>
          </w:p>
          <w:p w:rsidR="004B4E45" w:rsidRPr="00E35D3F" w:rsidRDefault="004B4E45" w:rsidP="004B4E45">
            <w:pPr>
              <w:pStyle w:val="PSI-Normal"/>
            </w:pPr>
            <w:r>
              <w:t>Color para etiquetas y Títulos: Negro</w:t>
            </w:r>
          </w:p>
        </w:tc>
      </w:tr>
      <w:tr w:rsidR="002E6604" w:rsidRPr="00E35D3F" w:rsidTr="004F778C">
        <w:tc>
          <w:tcPr>
            <w:tcW w:w="2288" w:type="dxa"/>
            <w:shd w:val="clear" w:color="auto" w:fill="F2F2F2"/>
            <w:vAlign w:val="center"/>
          </w:tcPr>
          <w:p w:rsidR="002E6604" w:rsidRDefault="002E6604" w:rsidP="004F778C">
            <w:pPr>
              <w:rPr>
                <w:b/>
                <w:lang w:val="es-AR"/>
              </w:rPr>
            </w:pPr>
            <w:r>
              <w:rPr>
                <w:b/>
                <w:lang w:val="es-AR"/>
              </w:rPr>
              <w:t>Rol</w:t>
            </w:r>
          </w:p>
        </w:tc>
        <w:tc>
          <w:tcPr>
            <w:tcW w:w="5712" w:type="dxa"/>
          </w:tcPr>
          <w:p w:rsidR="002E6604" w:rsidRPr="00E35D3F" w:rsidRDefault="004B4E45" w:rsidP="004B4E45">
            <w:pPr>
              <w:pStyle w:val="PSI-Normal"/>
            </w:pPr>
            <w:r>
              <w:t>Diseñador</w:t>
            </w:r>
          </w:p>
        </w:tc>
      </w:tr>
      <w:tr w:rsidR="002E6604" w:rsidRPr="00E35D3F" w:rsidTr="004F778C">
        <w:tc>
          <w:tcPr>
            <w:tcW w:w="2288" w:type="dxa"/>
            <w:shd w:val="clear" w:color="auto" w:fill="F2F2F2"/>
            <w:vAlign w:val="center"/>
          </w:tcPr>
          <w:p w:rsidR="002E6604" w:rsidRPr="00E35D3F" w:rsidRDefault="002E6604" w:rsidP="004F778C">
            <w:pPr>
              <w:rPr>
                <w:b/>
                <w:lang w:val="es-AR"/>
              </w:rPr>
            </w:pPr>
            <w:r>
              <w:rPr>
                <w:b/>
                <w:lang w:val="es-AR"/>
              </w:rPr>
              <w:t>Responsable</w:t>
            </w:r>
          </w:p>
        </w:tc>
        <w:tc>
          <w:tcPr>
            <w:tcW w:w="5712" w:type="dxa"/>
          </w:tcPr>
          <w:p w:rsidR="002E6604" w:rsidRPr="00E35D3F" w:rsidRDefault="004B4E45" w:rsidP="004B4E45">
            <w:pPr>
              <w:pStyle w:val="PSI-Normal"/>
            </w:pPr>
            <w:r>
              <w:t>Nicolás Sartini</w:t>
            </w:r>
          </w:p>
        </w:tc>
      </w:tr>
    </w:tbl>
    <w:p w:rsidR="002E6604" w:rsidRDefault="002E6604" w:rsidP="00DA284A">
      <w:pPr>
        <w:pStyle w:val="PSI-Ttulo1"/>
      </w:pPr>
    </w:p>
    <w:p w:rsidR="0094160D" w:rsidRDefault="0094160D" w:rsidP="00DA284A">
      <w:pPr>
        <w:pStyle w:val="PSI-Ttulo1"/>
      </w:pPr>
    </w:p>
    <w:p w:rsidR="007871E2" w:rsidRDefault="009043A5" w:rsidP="007871E2">
      <w:pPr>
        <w:pStyle w:val="PSI-Ttulo1"/>
      </w:pPr>
      <w:r>
        <w:rPr>
          <w:highlight w:val="yellow"/>
        </w:rPr>
        <w:br/>
      </w:r>
      <w:bookmarkStart w:id="13" w:name="_Toc18873986"/>
      <w:r w:rsidR="007871E2" w:rsidRPr="000558E4">
        <w:t>Formatos individuales de interfaz de pantalla</w:t>
      </w:r>
      <w:bookmarkEnd w:id="13"/>
    </w:p>
    <w:p w:rsidR="0094160D" w:rsidRPr="000558E4" w:rsidRDefault="0094160D" w:rsidP="007871E2">
      <w:pPr>
        <w:pStyle w:val="PSI-Ttulo1"/>
      </w:pPr>
    </w:p>
    <w:p w:rsidR="00BE3876" w:rsidRDefault="00BE3876" w:rsidP="008F4281">
      <w:pPr>
        <w:pStyle w:val="PSI-Normal"/>
      </w:pPr>
      <w:r>
        <w:t xml:space="preserve">El formato de cada una de las pantallas del Sistema VASPA </w:t>
      </w:r>
      <w:r w:rsidR="004B44CE">
        <w:t xml:space="preserve">respetará los siguientes lineamientos: </w:t>
      </w:r>
    </w:p>
    <w:p w:rsidR="004B44CE" w:rsidRDefault="004B44CE" w:rsidP="008F4281">
      <w:pPr>
        <w:pStyle w:val="PSI-Normal"/>
        <w:numPr>
          <w:ilvl w:val="0"/>
          <w:numId w:val="13"/>
        </w:numPr>
      </w:pPr>
      <w:r>
        <w:t xml:space="preserve">Consistencia: Cada una de las pantallas se encuentra estructurada de igual manera, ya sea desde utilizar los mismos colores, distribución de íconos, títulos, subtítulos, ubicación y formato de botones, entre otras. </w:t>
      </w:r>
    </w:p>
    <w:p w:rsidR="004B44CE" w:rsidRDefault="004B44CE" w:rsidP="008F4281">
      <w:pPr>
        <w:pStyle w:val="PSI-Normal"/>
        <w:numPr>
          <w:ilvl w:val="0"/>
          <w:numId w:val="13"/>
        </w:numPr>
      </w:pPr>
      <w:r>
        <w:t xml:space="preserve">Atajos: Se pueden utilizar los atajos habituales para poder pegar cualquier información. Como así también se contará con filtros que permitan simplificar la búsqueda de datos relevantes. </w:t>
      </w:r>
    </w:p>
    <w:p w:rsidR="004B44CE" w:rsidRDefault="004B44CE" w:rsidP="008F4281">
      <w:pPr>
        <w:pStyle w:val="PSI-Normal"/>
        <w:numPr>
          <w:ilvl w:val="0"/>
          <w:numId w:val="13"/>
        </w:numPr>
      </w:pPr>
      <w:r>
        <w:t>Retroalimentación informativa</w:t>
      </w:r>
      <w:r w:rsidR="00EC5505">
        <w:t xml:space="preserve">: Cada pantalla cuenta con un título significativo e información descriptiva adicional, la cual permite guiar al usuario en la utilización del sistema. Como así también, se da información adicional sobre algún evento ocurrido, ya sea de forma exitosa, como errónea. </w:t>
      </w:r>
    </w:p>
    <w:p w:rsidR="004B44CE" w:rsidRDefault="004B44CE" w:rsidP="008F4281">
      <w:pPr>
        <w:pStyle w:val="PSI-Normal"/>
        <w:numPr>
          <w:ilvl w:val="0"/>
          <w:numId w:val="13"/>
        </w:numPr>
      </w:pPr>
      <w:r>
        <w:t>Di</w:t>
      </w:r>
      <w:r w:rsidR="00EC5505">
        <w:t xml:space="preserve">álogo con el usuario: Luego de realizar una operación exitosa o errónea, el sistema brindará información notificando si dicha operación finalizó con éxito o si ha ocurrido un error. </w:t>
      </w:r>
    </w:p>
    <w:p w:rsidR="004B44CE" w:rsidRDefault="00EC5505" w:rsidP="008F4281">
      <w:pPr>
        <w:pStyle w:val="PSI-Normal"/>
        <w:numPr>
          <w:ilvl w:val="0"/>
          <w:numId w:val="13"/>
        </w:numPr>
      </w:pPr>
      <w:r>
        <w:t xml:space="preserve">Manejo de Errores: Además de las notificaciones de operaciones erróneas, el sistema cuenta </w:t>
      </w:r>
      <w:r w:rsidR="009135E7">
        <w:t>con validaciones adicionales en cada uno de sus campos, que le informar</w:t>
      </w:r>
      <w:r w:rsidR="00F00CC8">
        <w:t>án al usuario</w:t>
      </w:r>
      <w:r w:rsidR="009135E7">
        <w:t xml:space="preserve"> que deben ser completados para poder realizar una operación posterior. </w:t>
      </w:r>
    </w:p>
    <w:p w:rsidR="004B44CE" w:rsidRDefault="004B44CE" w:rsidP="008F4281">
      <w:pPr>
        <w:pStyle w:val="PSI-Normal"/>
        <w:numPr>
          <w:ilvl w:val="0"/>
          <w:numId w:val="13"/>
        </w:numPr>
      </w:pPr>
      <w:r>
        <w:lastRenderedPageBreak/>
        <w:t xml:space="preserve">Facilidad para </w:t>
      </w:r>
      <w:r w:rsidR="0020544B">
        <w:t xml:space="preserve">regresar sobre pasos anteriores: Luego de realizar una determinada operación, se le brindará al usuario, la opción de volver a realizar dicha acción o directamente, regresar a la pantalla principal del sistema. </w:t>
      </w:r>
    </w:p>
    <w:p w:rsidR="004B44CE" w:rsidRDefault="004B44CE" w:rsidP="008F4281">
      <w:pPr>
        <w:pStyle w:val="PSI-Normal"/>
        <w:numPr>
          <w:ilvl w:val="0"/>
          <w:numId w:val="13"/>
        </w:numPr>
      </w:pPr>
      <w:r>
        <w:t>Sensación de Control</w:t>
      </w:r>
      <w:r w:rsidR="0020544B">
        <w:t xml:space="preserve">: Cada una de las pantallas presentan las acciones más relevantes del sistema, de manera clara y sencilla, para que el usuario pueda utilizar el sistema de manera simple y sin inconvenientes. </w:t>
      </w:r>
    </w:p>
    <w:p w:rsidR="004B44CE" w:rsidRDefault="004B44CE" w:rsidP="008F4281">
      <w:pPr>
        <w:pStyle w:val="PSI-Normal"/>
        <w:numPr>
          <w:ilvl w:val="0"/>
          <w:numId w:val="13"/>
        </w:numPr>
      </w:pPr>
      <w:r>
        <w:t>Reduce la</w:t>
      </w:r>
      <w:r w:rsidR="0042027F">
        <w:t xml:space="preserve"> carga de memoria a corto plazo: Cada una de las pantallas "recordará" la información anteriormente proporcionada por el usuario, permitiéndole realizar las acciones siguientes que considere pertinentes, sin complicaciones adicionales. </w:t>
      </w:r>
    </w:p>
    <w:p w:rsidR="004B44CE" w:rsidRPr="000558E4" w:rsidRDefault="004B44CE" w:rsidP="004B44CE">
      <w:pPr>
        <w:pStyle w:val="PSI-Comentario"/>
        <w:ind w:left="714" w:firstLine="0"/>
      </w:pPr>
    </w:p>
    <w:p w:rsidR="007871E2" w:rsidRDefault="007871E2" w:rsidP="00DA284A">
      <w:pPr>
        <w:pStyle w:val="PSI-Ttulo1"/>
      </w:pPr>
    </w:p>
    <w:p w:rsidR="009043A5" w:rsidRPr="000558E4" w:rsidRDefault="009043A5" w:rsidP="00DA284A">
      <w:pPr>
        <w:pStyle w:val="PSI-Ttulo1"/>
      </w:pPr>
    </w:p>
    <w:p w:rsidR="007871E2" w:rsidRDefault="007871E2" w:rsidP="007871E2">
      <w:pPr>
        <w:pStyle w:val="PSI-Ttulo1"/>
      </w:pPr>
      <w:bookmarkStart w:id="14" w:name="_Toc18873987"/>
      <w:r w:rsidRPr="000558E4">
        <w:t>Forma de navegación de interfaz de pantalla</w:t>
      </w:r>
      <w:bookmarkEnd w:id="14"/>
    </w:p>
    <w:p w:rsidR="00CF785E" w:rsidRPr="000558E4" w:rsidRDefault="00CF785E" w:rsidP="007871E2">
      <w:pPr>
        <w:pStyle w:val="PSI-Ttulo1"/>
      </w:pPr>
    </w:p>
    <w:p w:rsidR="00C419F7" w:rsidRDefault="00C419F7" w:rsidP="00A911A0">
      <w:pPr>
        <w:pStyle w:val="PSI-Normal"/>
      </w:pPr>
      <w:r>
        <w:t>En cada una de las pantallas</w:t>
      </w:r>
      <w:r w:rsidR="00393B9E">
        <w:t xml:space="preserve"> del Sistema VASPA,</w:t>
      </w:r>
      <w:r>
        <w:t xml:space="preserve"> se podrá navegar desplazándose mediante el uso del mouse, como así también mediante el tabulador desde el teclado. </w:t>
      </w:r>
    </w:p>
    <w:p w:rsidR="00C419F7" w:rsidRPr="000558E4" w:rsidRDefault="00C419F7" w:rsidP="00A911A0">
      <w:pPr>
        <w:pStyle w:val="PSI-Normal"/>
      </w:pPr>
      <w:r>
        <w:t>Además, para pasar</w:t>
      </w:r>
      <w:r w:rsidR="00A911A0">
        <w:t xml:space="preserve"> de una pantalla a otra vinculada</w:t>
      </w:r>
      <w:r>
        <w:t xml:space="preserve">, </w:t>
      </w:r>
      <w:r w:rsidR="00A911A0">
        <w:t xml:space="preserve">bastará con realizar un </w:t>
      </w:r>
      <w:r>
        <w:t xml:space="preserve">click </w:t>
      </w:r>
      <w:r w:rsidR="00A911A0">
        <w:t xml:space="preserve">sobre </w:t>
      </w:r>
      <w:r>
        <w:t>los botones correspondientes de confirmación y/o cancelación de una determinada operación. Como así también, se podr</w:t>
      </w:r>
      <w:r w:rsidR="00A911A0">
        <w:t>á desplazar me</w:t>
      </w:r>
      <w:r>
        <w:t>diante los botones de retroceso</w:t>
      </w:r>
      <w:r w:rsidR="00A911A0">
        <w:t xml:space="preserve"> y avance</w:t>
      </w:r>
      <w:r>
        <w:t xml:space="preserve"> del propio navegador.  </w:t>
      </w:r>
    </w:p>
    <w:p w:rsidR="007871E2" w:rsidRDefault="007871E2" w:rsidP="00DA284A">
      <w:pPr>
        <w:pStyle w:val="PSI-Ttulo1"/>
      </w:pPr>
    </w:p>
    <w:p w:rsidR="00AD1949" w:rsidRDefault="00AD1949" w:rsidP="00DC2846">
      <w:pPr>
        <w:pStyle w:val="PSI-Ttulo1"/>
      </w:pPr>
    </w:p>
    <w:p w:rsidR="00AD1949" w:rsidRPr="002C0771" w:rsidRDefault="00AD1949" w:rsidP="00AD1949">
      <w:pPr>
        <w:pStyle w:val="PSI-Ttulo1"/>
      </w:pPr>
      <w:bookmarkStart w:id="15" w:name="_Toc18873988"/>
      <w:r>
        <w:t>Pantalla Principal</w:t>
      </w:r>
      <w:bookmarkEnd w:id="15"/>
    </w:p>
    <w:p w:rsidR="00AD1949" w:rsidRPr="00750EA2" w:rsidRDefault="00AD1949" w:rsidP="00AD1949">
      <w:pPr>
        <w:pStyle w:val="PSI-Ttulo2"/>
        <w:ind w:left="0" w:firstLine="0"/>
        <w:rPr>
          <w:rFonts w:ascii="Calibri" w:eastAsia="Calibri" w:hAnsi="Calibri"/>
          <w:b w:val="0"/>
          <w:bCs w:val="0"/>
          <w:i/>
          <w:color w:val="548DD4"/>
          <w:sz w:val="22"/>
          <w:szCs w:val="22"/>
        </w:rPr>
      </w:pPr>
    </w:p>
    <w:tbl>
      <w:tblPr>
        <w:tblW w:w="8077"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EECE1" w:themeFill="background2"/>
        <w:tblLook w:val="04A0"/>
      </w:tblPr>
      <w:tblGrid>
        <w:gridCol w:w="2365"/>
        <w:gridCol w:w="5712"/>
      </w:tblGrid>
      <w:tr w:rsidR="00AD1949" w:rsidRPr="00E35D3F" w:rsidTr="00410C6D">
        <w:tc>
          <w:tcPr>
            <w:tcW w:w="2365" w:type="dxa"/>
            <w:tcBorders>
              <w:bottom w:val="single" w:sz="4" w:space="0" w:color="000000"/>
            </w:tcBorders>
            <w:shd w:val="clear" w:color="auto" w:fill="EEECE1" w:themeFill="background2"/>
            <w:vAlign w:val="center"/>
          </w:tcPr>
          <w:p w:rsidR="00AD1949" w:rsidRPr="00E35D3F" w:rsidRDefault="00AD1949" w:rsidP="00410C6D">
            <w:pPr>
              <w:rPr>
                <w:b/>
                <w:lang w:val="es-AR"/>
              </w:rPr>
            </w:pPr>
            <w:r>
              <w:rPr>
                <w:b/>
                <w:lang w:val="es-AR"/>
              </w:rPr>
              <w:t>Descripción</w:t>
            </w:r>
          </w:p>
        </w:tc>
        <w:tc>
          <w:tcPr>
            <w:tcW w:w="5712" w:type="dxa"/>
            <w:tcBorders>
              <w:bottom w:val="single" w:sz="4" w:space="0" w:color="000000"/>
            </w:tcBorders>
            <w:shd w:val="clear" w:color="auto" w:fill="EEECE1" w:themeFill="background2"/>
          </w:tcPr>
          <w:p w:rsidR="00AD1949" w:rsidRPr="00E35D3F" w:rsidRDefault="00AD1949" w:rsidP="00410C6D">
            <w:r>
              <w:rPr>
                <w:b/>
                <w:lang w:val="es-AR"/>
              </w:rPr>
              <w:t>Observaciones</w:t>
            </w:r>
          </w:p>
        </w:tc>
      </w:tr>
      <w:tr w:rsidR="00AD1949" w:rsidRPr="00E35D3F" w:rsidTr="00410C6D">
        <w:tc>
          <w:tcPr>
            <w:tcW w:w="2365" w:type="dxa"/>
            <w:shd w:val="clear" w:color="auto" w:fill="FFFFFF" w:themeFill="background1"/>
            <w:vAlign w:val="center"/>
          </w:tcPr>
          <w:p w:rsidR="00AD1949" w:rsidRDefault="00AD1949" w:rsidP="00410C6D">
            <w:pPr>
              <w:ind w:left="0" w:firstLine="0"/>
              <w:rPr>
                <w:b/>
                <w:lang w:val="es-AR"/>
              </w:rPr>
            </w:pPr>
            <w:r>
              <w:rPr>
                <w:b/>
                <w:lang w:val="es-AR"/>
              </w:rPr>
              <w:t>Nombre de la Pantalla</w:t>
            </w:r>
          </w:p>
        </w:tc>
        <w:tc>
          <w:tcPr>
            <w:tcW w:w="5712" w:type="dxa"/>
            <w:shd w:val="clear" w:color="auto" w:fill="FFFFFF" w:themeFill="background1"/>
          </w:tcPr>
          <w:p w:rsidR="00AD1949" w:rsidRPr="00E35D3F" w:rsidRDefault="00AD1949" w:rsidP="00410C6D">
            <w:pPr>
              <w:pStyle w:val="PSI-Normal"/>
            </w:pPr>
            <w:r>
              <w:t>Pantalla Principal</w:t>
            </w:r>
          </w:p>
        </w:tc>
      </w:tr>
      <w:tr w:rsidR="00AD1949" w:rsidRPr="00E35D3F" w:rsidTr="00410C6D">
        <w:tc>
          <w:tcPr>
            <w:tcW w:w="2365" w:type="dxa"/>
            <w:shd w:val="clear" w:color="auto" w:fill="FFFFFF" w:themeFill="background1"/>
            <w:vAlign w:val="center"/>
          </w:tcPr>
          <w:p w:rsidR="00AD1949" w:rsidRDefault="00AD1949" w:rsidP="00410C6D">
            <w:pPr>
              <w:rPr>
                <w:b/>
                <w:lang w:val="es-AR"/>
              </w:rPr>
            </w:pPr>
            <w:r>
              <w:rPr>
                <w:b/>
                <w:lang w:val="es-AR"/>
              </w:rPr>
              <w:t>Descripción</w:t>
            </w:r>
          </w:p>
        </w:tc>
        <w:tc>
          <w:tcPr>
            <w:tcW w:w="5712" w:type="dxa"/>
            <w:shd w:val="clear" w:color="auto" w:fill="FFFFFF" w:themeFill="background1"/>
          </w:tcPr>
          <w:p w:rsidR="00AD1949" w:rsidRPr="00E35D3F" w:rsidRDefault="00AD1949" w:rsidP="00AD1949">
            <w:pPr>
              <w:pStyle w:val="PSI-Normal"/>
            </w:pPr>
            <w:r>
              <w:t>Esta pantalla muestra las diferentes opciones a las que el usuario podrá tener acceso, como ser por ejemplo, buscar un programa de asignatura que desee, o bien, ir al inicio de sesión para acceder a las funciones establecidas para su rol (Empleado de Secretaría Académica</w:t>
            </w:r>
            <w:r w:rsidR="00CB7006">
              <w:t xml:space="preserve"> / Profesor</w:t>
            </w:r>
            <w:r>
              <w:t xml:space="preserve">). </w:t>
            </w:r>
          </w:p>
        </w:tc>
      </w:tr>
      <w:tr w:rsidR="00AD1949" w:rsidRPr="00E35D3F" w:rsidTr="00410C6D">
        <w:tc>
          <w:tcPr>
            <w:tcW w:w="2365" w:type="dxa"/>
            <w:shd w:val="clear" w:color="auto" w:fill="FFFFFF" w:themeFill="background1"/>
            <w:vAlign w:val="center"/>
          </w:tcPr>
          <w:p w:rsidR="00AD1949" w:rsidRPr="00E35D3F" w:rsidRDefault="00AD1949" w:rsidP="00410C6D">
            <w:pPr>
              <w:ind w:left="0" w:hanging="11"/>
              <w:rPr>
                <w:b/>
                <w:lang w:val="es-AR"/>
              </w:rPr>
            </w:pPr>
            <w:r>
              <w:rPr>
                <w:b/>
                <w:lang w:val="es-AR"/>
              </w:rPr>
              <w:t xml:space="preserve">Nombre de Pantallas Asociadas </w:t>
            </w:r>
          </w:p>
        </w:tc>
        <w:tc>
          <w:tcPr>
            <w:tcW w:w="5712" w:type="dxa"/>
            <w:shd w:val="clear" w:color="auto" w:fill="FFFFFF" w:themeFill="background1"/>
          </w:tcPr>
          <w:p w:rsidR="00AD1949" w:rsidRDefault="00AD1949" w:rsidP="00410C6D">
            <w:pPr>
              <w:pStyle w:val="PSI-Normal"/>
            </w:pPr>
            <w:r>
              <w:t>Pantalla Programas</w:t>
            </w:r>
            <w:r w:rsidR="00113A69">
              <w:t xml:space="preserve"> por Carrera</w:t>
            </w:r>
          </w:p>
          <w:p w:rsidR="00AD1949" w:rsidRPr="00E35D3F" w:rsidRDefault="00AD1949" w:rsidP="00EB3E3B">
            <w:pPr>
              <w:pStyle w:val="PSI-Normal"/>
            </w:pPr>
            <w:r>
              <w:t>Pantalla Login</w:t>
            </w:r>
          </w:p>
        </w:tc>
      </w:tr>
    </w:tbl>
    <w:p w:rsidR="00AD1949" w:rsidRDefault="00AD1949" w:rsidP="00AD1949">
      <w:pPr>
        <w:pStyle w:val="PSI-Ttulo2"/>
      </w:pPr>
    </w:p>
    <w:p w:rsidR="00AD1949" w:rsidRPr="002C0771" w:rsidRDefault="00AD1949" w:rsidP="00AD1949">
      <w:pPr>
        <w:pStyle w:val="PSI-Ttulo2"/>
      </w:pPr>
      <w:bookmarkStart w:id="16" w:name="_Toc235260857"/>
      <w:bookmarkStart w:id="17" w:name="_Toc18873989"/>
      <w:r w:rsidRPr="00797CF4">
        <w:rPr>
          <w:lang w:val="es-ES"/>
        </w:rPr>
        <w:t>Bosquejo</w:t>
      </w:r>
      <w:r>
        <w:t xml:space="preserve"> de Interfaz</w:t>
      </w:r>
      <w:bookmarkEnd w:id="16"/>
      <w:bookmarkEnd w:id="17"/>
    </w:p>
    <w:p w:rsidR="00AD1949" w:rsidRDefault="00740EEC" w:rsidP="00AD1949">
      <w:pPr>
        <w:pStyle w:val="PSI-Ttulo1"/>
      </w:pPr>
      <w:r>
        <w:rPr>
          <w:noProof/>
          <w:lang w:eastAsia="es-AR"/>
        </w:rPr>
        <w:drawing>
          <wp:inline distT="0" distB="0" distL="0" distR="0">
            <wp:extent cx="5400040" cy="3049434"/>
            <wp:effectExtent l="19050" t="0" r="0" b="0"/>
            <wp:docPr id="2" name="Imagen 2" descr="C:\Users\Usuario\Dropbox\Proyecto VASPA\En proceso\Prototipos\Prototipo 1 - 17-09\1 -PantallaPrincipalPort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ropbox\Proyecto VASPA\En proceso\Prototipos\Prototipo 1 - 17-09\1 -PantallaPrincipalPortada.png"/>
                    <pic:cNvPicPr>
                      <a:picLocks noChangeAspect="1" noChangeArrowheads="1"/>
                    </pic:cNvPicPr>
                  </pic:nvPicPr>
                  <pic:blipFill>
                    <a:blip r:embed="rId11" cstate="print"/>
                    <a:srcRect/>
                    <a:stretch>
                      <a:fillRect/>
                    </a:stretch>
                  </pic:blipFill>
                  <pic:spPr bwMode="auto">
                    <a:xfrm>
                      <a:off x="0" y="0"/>
                      <a:ext cx="5400040" cy="3049434"/>
                    </a:xfrm>
                    <a:prstGeom prst="rect">
                      <a:avLst/>
                    </a:prstGeom>
                    <a:noFill/>
                    <a:ln w="9525">
                      <a:noFill/>
                      <a:miter lim="800000"/>
                      <a:headEnd/>
                      <a:tailEnd/>
                    </a:ln>
                  </pic:spPr>
                </pic:pic>
              </a:graphicData>
            </a:graphic>
          </wp:inline>
        </w:drawing>
      </w:r>
    </w:p>
    <w:p w:rsidR="00AD1949" w:rsidRDefault="00AD1949" w:rsidP="00AD1949">
      <w:pPr>
        <w:pStyle w:val="PSI-Ttulo1"/>
      </w:pPr>
    </w:p>
    <w:p w:rsidR="00AD1949" w:rsidRDefault="00AD1949" w:rsidP="00DC2846">
      <w:pPr>
        <w:pStyle w:val="PSI-Ttulo1"/>
      </w:pPr>
    </w:p>
    <w:p w:rsidR="00AD1949" w:rsidRDefault="00AD1949" w:rsidP="00DC2846">
      <w:pPr>
        <w:pStyle w:val="PSI-Ttulo1"/>
      </w:pPr>
    </w:p>
    <w:p w:rsidR="00AD1949" w:rsidRDefault="00AD1949" w:rsidP="00DC2846">
      <w:pPr>
        <w:pStyle w:val="PSI-Ttulo1"/>
      </w:pPr>
    </w:p>
    <w:p w:rsidR="00DC2846" w:rsidRPr="002C0771" w:rsidRDefault="00DC2846" w:rsidP="00DC2846">
      <w:pPr>
        <w:pStyle w:val="PSI-Ttulo1"/>
      </w:pPr>
      <w:bookmarkStart w:id="18" w:name="_Toc18873990"/>
      <w:r>
        <w:t>Pantalla Login</w:t>
      </w:r>
      <w:bookmarkEnd w:id="18"/>
    </w:p>
    <w:p w:rsidR="00DC2846" w:rsidRPr="00750EA2" w:rsidRDefault="00DC2846" w:rsidP="00DC2846">
      <w:pPr>
        <w:pStyle w:val="PSI-Ttulo2"/>
        <w:ind w:left="0" w:firstLine="0"/>
        <w:rPr>
          <w:rFonts w:ascii="Calibri" w:eastAsia="Calibri" w:hAnsi="Calibri"/>
          <w:b w:val="0"/>
          <w:bCs w:val="0"/>
          <w:i/>
          <w:color w:val="548DD4"/>
          <w:sz w:val="22"/>
          <w:szCs w:val="22"/>
        </w:rPr>
      </w:pPr>
    </w:p>
    <w:tbl>
      <w:tblPr>
        <w:tblW w:w="8077"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EECE1" w:themeFill="background2"/>
        <w:tblLook w:val="04A0"/>
      </w:tblPr>
      <w:tblGrid>
        <w:gridCol w:w="2365"/>
        <w:gridCol w:w="5712"/>
      </w:tblGrid>
      <w:tr w:rsidR="00DC2846" w:rsidRPr="00E35D3F" w:rsidTr="00410C6D">
        <w:tc>
          <w:tcPr>
            <w:tcW w:w="2365" w:type="dxa"/>
            <w:tcBorders>
              <w:bottom w:val="single" w:sz="4" w:space="0" w:color="000000"/>
            </w:tcBorders>
            <w:shd w:val="clear" w:color="auto" w:fill="EEECE1" w:themeFill="background2"/>
            <w:vAlign w:val="center"/>
          </w:tcPr>
          <w:p w:rsidR="00DC2846" w:rsidRPr="00E35D3F" w:rsidRDefault="00DC2846" w:rsidP="00410C6D">
            <w:pPr>
              <w:rPr>
                <w:b/>
                <w:lang w:val="es-AR"/>
              </w:rPr>
            </w:pPr>
            <w:r>
              <w:rPr>
                <w:b/>
                <w:lang w:val="es-AR"/>
              </w:rPr>
              <w:t>Descripción</w:t>
            </w:r>
          </w:p>
        </w:tc>
        <w:tc>
          <w:tcPr>
            <w:tcW w:w="5712" w:type="dxa"/>
            <w:tcBorders>
              <w:bottom w:val="single" w:sz="4" w:space="0" w:color="000000"/>
            </w:tcBorders>
            <w:shd w:val="clear" w:color="auto" w:fill="EEECE1" w:themeFill="background2"/>
          </w:tcPr>
          <w:p w:rsidR="00DC2846" w:rsidRPr="00E35D3F" w:rsidRDefault="00DC2846" w:rsidP="00410C6D">
            <w:r>
              <w:rPr>
                <w:b/>
                <w:lang w:val="es-AR"/>
              </w:rPr>
              <w:t>Observaciones</w:t>
            </w:r>
          </w:p>
        </w:tc>
      </w:tr>
      <w:tr w:rsidR="00DC2846" w:rsidRPr="00E35D3F" w:rsidTr="00410C6D">
        <w:tc>
          <w:tcPr>
            <w:tcW w:w="2365" w:type="dxa"/>
            <w:shd w:val="clear" w:color="auto" w:fill="FFFFFF" w:themeFill="background1"/>
            <w:vAlign w:val="center"/>
          </w:tcPr>
          <w:p w:rsidR="00DC2846" w:rsidRDefault="00DC2846" w:rsidP="00410C6D">
            <w:pPr>
              <w:ind w:left="0" w:firstLine="0"/>
              <w:rPr>
                <w:b/>
                <w:lang w:val="es-AR"/>
              </w:rPr>
            </w:pPr>
            <w:r>
              <w:rPr>
                <w:b/>
                <w:lang w:val="es-AR"/>
              </w:rPr>
              <w:t>Nombre de la Pantalla</w:t>
            </w:r>
          </w:p>
        </w:tc>
        <w:tc>
          <w:tcPr>
            <w:tcW w:w="5712" w:type="dxa"/>
            <w:shd w:val="clear" w:color="auto" w:fill="FFFFFF" w:themeFill="background1"/>
          </w:tcPr>
          <w:p w:rsidR="00DC2846" w:rsidRPr="00E35D3F" w:rsidRDefault="00DC2846" w:rsidP="00DC2846">
            <w:pPr>
              <w:pStyle w:val="PSI-Normal"/>
            </w:pPr>
            <w:r>
              <w:t>Pantalla Login</w:t>
            </w:r>
          </w:p>
        </w:tc>
      </w:tr>
      <w:tr w:rsidR="00DC2846" w:rsidRPr="00E35D3F" w:rsidTr="00410C6D">
        <w:tc>
          <w:tcPr>
            <w:tcW w:w="2365" w:type="dxa"/>
            <w:shd w:val="clear" w:color="auto" w:fill="FFFFFF" w:themeFill="background1"/>
            <w:vAlign w:val="center"/>
          </w:tcPr>
          <w:p w:rsidR="00DC2846" w:rsidRDefault="00DC2846" w:rsidP="00410C6D">
            <w:pPr>
              <w:rPr>
                <w:b/>
                <w:lang w:val="es-AR"/>
              </w:rPr>
            </w:pPr>
            <w:r>
              <w:rPr>
                <w:b/>
                <w:lang w:val="es-AR"/>
              </w:rPr>
              <w:t>Descripción</w:t>
            </w:r>
          </w:p>
        </w:tc>
        <w:tc>
          <w:tcPr>
            <w:tcW w:w="5712" w:type="dxa"/>
            <w:shd w:val="clear" w:color="auto" w:fill="FFFFFF" w:themeFill="background1"/>
          </w:tcPr>
          <w:p w:rsidR="00DC2846" w:rsidRPr="00E35D3F" w:rsidRDefault="00DC2846" w:rsidP="00DC2846">
            <w:pPr>
              <w:pStyle w:val="PSI-Normal"/>
            </w:pPr>
            <w:r>
              <w:t>Esta pantalla le permite al usuario</w:t>
            </w:r>
            <w:r w:rsidR="00E85738">
              <w:t>, identificarse como E</w:t>
            </w:r>
            <w:r>
              <w:t>mpleado de Secretaría Académica</w:t>
            </w:r>
            <w:r w:rsidR="00E717B7">
              <w:t xml:space="preserve"> o Profesor</w:t>
            </w:r>
            <w:r>
              <w:t>, para poder acceder a las operaciones permitidas para dicho</w:t>
            </w:r>
            <w:r w:rsidR="00E717B7">
              <w:t>s</w:t>
            </w:r>
            <w:r>
              <w:t xml:space="preserve"> rol</w:t>
            </w:r>
            <w:r w:rsidR="00E717B7">
              <w:t>es</w:t>
            </w:r>
            <w:r>
              <w:t xml:space="preserve">. </w:t>
            </w:r>
          </w:p>
        </w:tc>
      </w:tr>
      <w:tr w:rsidR="00DC2846" w:rsidRPr="00E35D3F" w:rsidTr="00410C6D">
        <w:tc>
          <w:tcPr>
            <w:tcW w:w="2365" w:type="dxa"/>
            <w:shd w:val="clear" w:color="auto" w:fill="FFFFFF" w:themeFill="background1"/>
            <w:vAlign w:val="center"/>
          </w:tcPr>
          <w:p w:rsidR="00DC2846" w:rsidRPr="00E35D3F" w:rsidRDefault="00DC2846" w:rsidP="00410C6D">
            <w:pPr>
              <w:ind w:left="0" w:hanging="11"/>
              <w:rPr>
                <w:b/>
                <w:lang w:val="es-AR"/>
              </w:rPr>
            </w:pPr>
            <w:r>
              <w:rPr>
                <w:b/>
                <w:lang w:val="es-AR"/>
              </w:rPr>
              <w:t xml:space="preserve">Nombre de Pantallas Asociadas </w:t>
            </w:r>
          </w:p>
        </w:tc>
        <w:tc>
          <w:tcPr>
            <w:tcW w:w="5712" w:type="dxa"/>
            <w:shd w:val="clear" w:color="auto" w:fill="FFFFFF" w:themeFill="background1"/>
          </w:tcPr>
          <w:p w:rsidR="00E85738" w:rsidRDefault="00EB3E3B" w:rsidP="00645CB9">
            <w:pPr>
              <w:pStyle w:val="PSI-Normal"/>
            </w:pPr>
            <w:r>
              <w:t xml:space="preserve">Pantalla </w:t>
            </w:r>
            <w:r w:rsidR="00113A69">
              <w:t xml:space="preserve">Crear </w:t>
            </w:r>
            <w:r>
              <w:t>Programas</w:t>
            </w:r>
          </w:p>
          <w:p w:rsidR="00113A69" w:rsidRPr="00E35D3F" w:rsidRDefault="00113A69" w:rsidP="00645CB9">
            <w:pPr>
              <w:pStyle w:val="PSI-Normal"/>
            </w:pPr>
            <w:r>
              <w:t>Pantalla Programas por Carrera</w:t>
            </w:r>
          </w:p>
        </w:tc>
      </w:tr>
    </w:tbl>
    <w:p w:rsidR="00DC2846" w:rsidRDefault="00DC2846" w:rsidP="00DC2846">
      <w:pPr>
        <w:pStyle w:val="PSI-Ttulo2"/>
      </w:pPr>
    </w:p>
    <w:p w:rsidR="00DC2846" w:rsidRPr="002C0771" w:rsidRDefault="00DC2846" w:rsidP="00DC2846">
      <w:pPr>
        <w:pStyle w:val="PSI-Ttulo2"/>
      </w:pPr>
      <w:bookmarkStart w:id="19" w:name="_Toc18873991"/>
      <w:r w:rsidRPr="00797CF4">
        <w:rPr>
          <w:lang w:val="es-ES"/>
        </w:rPr>
        <w:t>Bosquejo</w:t>
      </w:r>
      <w:r>
        <w:t xml:space="preserve"> </w:t>
      </w:r>
      <w:r w:rsidR="00E85738">
        <w:t>de</w:t>
      </w:r>
      <w:r>
        <w:t xml:space="preserve"> Interfaz</w:t>
      </w:r>
      <w:bookmarkEnd w:id="19"/>
    </w:p>
    <w:p w:rsidR="00DC2846" w:rsidRDefault="00E85738" w:rsidP="00DA284A">
      <w:pPr>
        <w:pStyle w:val="PSI-Ttulo1"/>
      </w:pPr>
      <w:r>
        <w:rPr>
          <w:noProof/>
          <w:lang w:eastAsia="es-AR"/>
        </w:rPr>
        <w:drawing>
          <wp:inline distT="0" distB="0" distL="0" distR="0">
            <wp:extent cx="5400040" cy="3049434"/>
            <wp:effectExtent l="19050" t="0" r="0" b="0"/>
            <wp:docPr id="1" name="Imagen 1" descr="C:\Users\Usuario\Dropbox\Proyecto VASPA\En proceso\Prototipos\Prototipo 1 - 17-09\2 - pantalla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ropbox\Proyecto VASPA\En proceso\Prototipos\Prototipo 1 - 17-09\2 - pantallaLogin.png"/>
                    <pic:cNvPicPr>
                      <a:picLocks noChangeAspect="1" noChangeArrowheads="1"/>
                    </pic:cNvPicPr>
                  </pic:nvPicPr>
                  <pic:blipFill>
                    <a:blip r:embed="rId12" cstate="print"/>
                    <a:srcRect/>
                    <a:stretch>
                      <a:fillRect/>
                    </a:stretch>
                  </pic:blipFill>
                  <pic:spPr bwMode="auto">
                    <a:xfrm>
                      <a:off x="0" y="0"/>
                      <a:ext cx="5400040" cy="3049434"/>
                    </a:xfrm>
                    <a:prstGeom prst="rect">
                      <a:avLst/>
                    </a:prstGeom>
                    <a:noFill/>
                    <a:ln w="9525">
                      <a:noFill/>
                      <a:miter lim="800000"/>
                      <a:headEnd/>
                      <a:tailEnd/>
                    </a:ln>
                  </pic:spPr>
                </pic:pic>
              </a:graphicData>
            </a:graphic>
          </wp:inline>
        </w:drawing>
      </w:r>
    </w:p>
    <w:p w:rsidR="00DC2846" w:rsidRDefault="00DC2846" w:rsidP="00DA284A">
      <w:pPr>
        <w:pStyle w:val="PSI-Ttulo1"/>
      </w:pPr>
    </w:p>
    <w:p w:rsidR="00DC2846" w:rsidRDefault="00DC2846" w:rsidP="00DA284A">
      <w:pPr>
        <w:pStyle w:val="PSI-Ttulo1"/>
      </w:pPr>
    </w:p>
    <w:p w:rsidR="009B2115" w:rsidRDefault="009B2115" w:rsidP="002C0D5F">
      <w:pPr>
        <w:pStyle w:val="PSI-Ttulo1"/>
      </w:pPr>
    </w:p>
    <w:p w:rsidR="002C0D5F" w:rsidRDefault="002C0D5F" w:rsidP="002C0D5F">
      <w:pPr>
        <w:pStyle w:val="PSI-Ttulo1"/>
      </w:pPr>
    </w:p>
    <w:p w:rsidR="002C0D5F" w:rsidRPr="002C0771" w:rsidRDefault="00113A69" w:rsidP="002C0D5F">
      <w:pPr>
        <w:pStyle w:val="PSI-Ttulo1"/>
      </w:pPr>
      <w:bookmarkStart w:id="20" w:name="_Toc18873992"/>
      <w:r>
        <w:t>Pantalla Crear Programas</w:t>
      </w:r>
      <w:bookmarkEnd w:id="20"/>
    </w:p>
    <w:p w:rsidR="002C0D5F" w:rsidRPr="00750EA2" w:rsidRDefault="002C0D5F" w:rsidP="002C0D5F">
      <w:pPr>
        <w:pStyle w:val="PSI-Ttulo2"/>
        <w:ind w:left="0" w:firstLine="0"/>
        <w:rPr>
          <w:rFonts w:ascii="Calibri" w:eastAsia="Calibri" w:hAnsi="Calibri"/>
          <w:b w:val="0"/>
          <w:bCs w:val="0"/>
          <w:i/>
          <w:color w:val="548DD4"/>
          <w:sz w:val="22"/>
          <w:szCs w:val="22"/>
        </w:rPr>
      </w:pPr>
    </w:p>
    <w:tbl>
      <w:tblPr>
        <w:tblW w:w="8077"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EECE1" w:themeFill="background2"/>
        <w:tblLook w:val="04A0"/>
      </w:tblPr>
      <w:tblGrid>
        <w:gridCol w:w="2365"/>
        <w:gridCol w:w="5712"/>
      </w:tblGrid>
      <w:tr w:rsidR="002C0D5F" w:rsidRPr="00E35D3F" w:rsidTr="00410C6D">
        <w:tc>
          <w:tcPr>
            <w:tcW w:w="2365" w:type="dxa"/>
            <w:tcBorders>
              <w:bottom w:val="single" w:sz="4" w:space="0" w:color="000000"/>
            </w:tcBorders>
            <w:shd w:val="clear" w:color="auto" w:fill="EEECE1" w:themeFill="background2"/>
            <w:vAlign w:val="center"/>
          </w:tcPr>
          <w:p w:rsidR="002C0D5F" w:rsidRPr="00E35D3F" w:rsidRDefault="002C0D5F" w:rsidP="00410C6D">
            <w:pPr>
              <w:rPr>
                <w:b/>
                <w:lang w:val="es-AR"/>
              </w:rPr>
            </w:pPr>
            <w:r>
              <w:rPr>
                <w:b/>
                <w:lang w:val="es-AR"/>
              </w:rPr>
              <w:t>Descripción</w:t>
            </w:r>
          </w:p>
        </w:tc>
        <w:tc>
          <w:tcPr>
            <w:tcW w:w="5712" w:type="dxa"/>
            <w:tcBorders>
              <w:bottom w:val="single" w:sz="4" w:space="0" w:color="000000"/>
            </w:tcBorders>
            <w:shd w:val="clear" w:color="auto" w:fill="EEECE1" w:themeFill="background2"/>
          </w:tcPr>
          <w:p w:rsidR="002C0D5F" w:rsidRPr="00E35D3F" w:rsidRDefault="002C0D5F" w:rsidP="00410C6D">
            <w:r>
              <w:rPr>
                <w:b/>
                <w:lang w:val="es-AR"/>
              </w:rPr>
              <w:t>Observaciones</w:t>
            </w:r>
          </w:p>
        </w:tc>
      </w:tr>
      <w:tr w:rsidR="002C0D5F" w:rsidRPr="00E35D3F" w:rsidTr="00410C6D">
        <w:tc>
          <w:tcPr>
            <w:tcW w:w="2365" w:type="dxa"/>
            <w:shd w:val="clear" w:color="auto" w:fill="FFFFFF" w:themeFill="background1"/>
            <w:vAlign w:val="center"/>
          </w:tcPr>
          <w:p w:rsidR="002C0D5F" w:rsidRDefault="002C0D5F" w:rsidP="00410C6D">
            <w:pPr>
              <w:ind w:left="0" w:firstLine="0"/>
              <w:rPr>
                <w:b/>
                <w:lang w:val="es-AR"/>
              </w:rPr>
            </w:pPr>
            <w:r>
              <w:rPr>
                <w:b/>
                <w:lang w:val="es-AR"/>
              </w:rPr>
              <w:t>Nombre de la Pantalla</w:t>
            </w:r>
          </w:p>
        </w:tc>
        <w:tc>
          <w:tcPr>
            <w:tcW w:w="5712" w:type="dxa"/>
            <w:shd w:val="clear" w:color="auto" w:fill="FFFFFF" w:themeFill="background1"/>
          </w:tcPr>
          <w:p w:rsidR="002C0D5F" w:rsidRPr="00E35D3F" w:rsidRDefault="00113A69" w:rsidP="00113A69">
            <w:pPr>
              <w:pStyle w:val="PSI-Normal"/>
            </w:pPr>
            <w:r>
              <w:t>Pantalla Crear Programas</w:t>
            </w:r>
          </w:p>
        </w:tc>
      </w:tr>
      <w:tr w:rsidR="002C0D5F" w:rsidRPr="00E35D3F" w:rsidTr="00410C6D">
        <w:tc>
          <w:tcPr>
            <w:tcW w:w="2365" w:type="dxa"/>
            <w:shd w:val="clear" w:color="auto" w:fill="FFFFFF" w:themeFill="background1"/>
            <w:vAlign w:val="center"/>
          </w:tcPr>
          <w:p w:rsidR="002C0D5F" w:rsidRDefault="002C0D5F" w:rsidP="00410C6D">
            <w:pPr>
              <w:rPr>
                <w:b/>
                <w:lang w:val="es-AR"/>
              </w:rPr>
            </w:pPr>
            <w:r>
              <w:rPr>
                <w:b/>
                <w:lang w:val="es-AR"/>
              </w:rPr>
              <w:t>Descripción</w:t>
            </w:r>
          </w:p>
        </w:tc>
        <w:tc>
          <w:tcPr>
            <w:tcW w:w="5712" w:type="dxa"/>
            <w:shd w:val="clear" w:color="auto" w:fill="FFFFFF" w:themeFill="background1"/>
          </w:tcPr>
          <w:p w:rsidR="002C0D5F" w:rsidRPr="00E35D3F" w:rsidRDefault="00113A69" w:rsidP="00113A69">
            <w:pPr>
              <w:pStyle w:val="PSI-Normal"/>
            </w:pPr>
            <w:r>
              <w:t xml:space="preserve">Esta pantalla le permite al Profesor crear un Programa de Asignatura, mediante el completado de los diferentes campos solicitados, los cuales permitirán completar cada una de las secciones correspondientes de dicho programa. </w:t>
            </w:r>
          </w:p>
        </w:tc>
      </w:tr>
      <w:tr w:rsidR="002C0D5F" w:rsidRPr="00E35D3F" w:rsidTr="00410C6D">
        <w:tc>
          <w:tcPr>
            <w:tcW w:w="2365" w:type="dxa"/>
            <w:shd w:val="clear" w:color="auto" w:fill="FFFFFF" w:themeFill="background1"/>
            <w:vAlign w:val="center"/>
          </w:tcPr>
          <w:p w:rsidR="002C0D5F" w:rsidRPr="00E35D3F" w:rsidRDefault="002C0D5F" w:rsidP="00410C6D">
            <w:pPr>
              <w:ind w:left="0" w:hanging="11"/>
              <w:rPr>
                <w:b/>
                <w:lang w:val="es-AR"/>
              </w:rPr>
            </w:pPr>
            <w:r>
              <w:rPr>
                <w:b/>
                <w:lang w:val="es-AR"/>
              </w:rPr>
              <w:t xml:space="preserve">Nombre de Pantallas Asociadas </w:t>
            </w:r>
          </w:p>
        </w:tc>
        <w:tc>
          <w:tcPr>
            <w:tcW w:w="5712" w:type="dxa"/>
            <w:shd w:val="clear" w:color="auto" w:fill="FFFFFF" w:themeFill="background1"/>
          </w:tcPr>
          <w:p w:rsidR="002C0D5F" w:rsidRPr="00E35D3F" w:rsidRDefault="003F6DD6" w:rsidP="003F6DD6">
            <w:pPr>
              <w:pStyle w:val="PSI-Normal"/>
            </w:pPr>
            <w:r>
              <w:t>No posee</w:t>
            </w:r>
          </w:p>
        </w:tc>
      </w:tr>
    </w:tbl>
    <w:p w:rsidR="002C0D5F" w:rsidRDefault="002C0D5F" w:rsidP="002C0D5F">
      <w:pPr>
        <w:pStyle w:val="PSI-Ttulo2"/>
      </w:pPr>
    </w:p>
    <w:p w:rsidR="002C0D5F" w:rsidRPr="002C0771" w:rsidRDefault="003F6DD6" w:rsidP="002C0D5F">
      <w:pPr>
        <w:pStyle w:val="PSI-Ttulo2"/>
      </w:pPr>
      <w:bookmarkStart w:id="21" w:name="_Toc18873993"/>
      <w:r>
        <w:rPr>
          <w:lang w:val="es-ES"/>
        </w:rPr>
        <w:t xml:space="preserve">Bosquejo </w:t>
      </w:r>
      <w:r w:rsidR="002C0D5F">
        <w:t>de Interfaz</w:t>
      </w:r>
      <w:bookmarkEnd w:id="21"/>
    </w:p>
    <w:p w:rsidR="002C0D5F" w:rsidRDefault="003F6DD6" w:rsidP="002C0D5F">
      <w:pPr>
        <w:pStyle w:val="PSI-Ttulo1"/>
      </w:pPr>
      <w:r>
        <w:rPr>
          <w:noProof/>
          <w:lang w:eastAsia="es-AR"/>
        </w:rPr>
        <w:drawing>
          <wp:inline distT="0" distB="0" distL="0" distR="0">
            <wp:extent cx="5400040" cy="3049434"/>
            <wp:effectExtent l="19050" t="0" r="0" b="0"/>
            <wp:docPr id="5" name="Imagen 3" descr="C:\Users\Usuario\Dropbox\Proyecto VASPA\En proceso\Prototipos\Prototipo 1 - 17-09\3 -CrearProgra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ropbox\Proyecto VASPA\En proceso\Prototipos\Prototipo 1 - 17-09\3 -CrearPrograma1.png"/>
                    <pic:cNvPicPr>
                      <a:picLocks noChangeAspect="1" noChangeArrowheads="1"/>
                    </pic:cNvPicPr>
                  </pic:nvPicPr>
                  <pic:blipFill>
                    <a:blip r:embed="rId13" cstate="print"/>
                    <a:srcRect/>
                    <a:stretch>
                      <a:fillRect/>
                    </a:stretch>
                  </pic:blipFill>
                  <pic:spPr bwMode="auto">
                    <a:xfrm>
                      <a:off x="0" y="0"/>
                      <a:ext cx="5400040" cy="3049434"/>
                    </a:xfrm>
                    <a:prstGeom prst="rect">
                      <a:avLst/>
                    </a:prstGeom>
                    <a:noFill/>
                    <a:ln w="9525">
                      <a:noFill/>
                      <a:miter lim="800000"/>
                      <a:headEnd/>
                      <a:tailEnd/>
                    </a:ln>
                  </pic:spPr>
                </pic:pic>
              </a:graphicData>
            </a:graphic>
          </wp:inline>
        </w:drawing>
      </w:r>
    </w:p>
    <w:p w:rsidR="003F6DD6" w:rsidRDefault="003F6DD6" w:rsidP="002C0D5F">
      <w:pPr>
        <w:pStyle w:val="PSI-Ttulo1"/>
      </w:pPr>
      <w:r>
        <w:rPr>
          <w:noProof/>
          <w:lang w:eastAsia="es-AR"/>
        </w:rPr>
        <w:drawing>
          <wp:inline distT="0" distB="0" distL="0" distR="0">
            <wp:extent cx="5400040" cy="3049434"/>
            <wp:effectExtent l="19050" t="0" r="0" b="0"/>
            <wp:docPr id="6" name="Imagen 4" descr="C:\Users\Usuario\Dropbox\Proyecto VASPA\En proceso\Prototipos\Prototipo 1 - 17-09\4 - CrearProgra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ropbox\Proyecto VASPA\En proceso\Prototipos\Prototipo 1 - 17-09\4 - CrearPrograma2.png"/>
                    <pic:cNvPicPr>
                      <a:picLocks noChangeAspect="1" noChangeArrowheads="1"/>
                    </pic:cNvPicPr>
                  </pic:nvPicPr>
                  <pic:blipFill>
                    <a:blip r:embed="rId14" cstate="print"/>
                    <a:srcRect/>
                    <a:stretch>
                      <a:fillRect/>
                    </a:stretch>
                  </pic:blipFill>
                  <pic:spPr bwMode="auto">
                    <a:xfrm>
                      <a:off x="0" y="0"/>
                      <a:ext cx="5400040" cy="3049434"/>
                    </a:xfrm>
                    <a:prstGeom prst="rect">
                      <a:avLst/>
                    </a:prstGeom>
                    <a:noFill/>
                    <a:ln w="9525">
                      <a:noFill/>
                      <a:miter lim="800000"/>
                      <a:headEnd/>
                      <a:tailEnd/>
                    </a:ln>
                  </pic:spPr>
                </pic:pic>
              </a:graphicData>
            </a:graphic>
          </wp:inline>
        </w:drawing>
      </w:r>
    </w:p>
    <w:p w:rsidR="007E7B5E" w:rsidRDefault="007E7B5E" w:rsidP="00750EA2">
      <w:pPr>
        <w:pStyle w:val="PSI-Ttulo2"/>
      </w:pPr>
    </w:p>
    <w:p w:rsidR="00811884" w:rsidRDefault="00811884" w:rsidP="002C0D5F">
      <w:pPr>
        <w:pStyle w:val="PSI-Ttulo1"/>
      </w:pPr>
    </w:p>
    <w:p w:rsidR="00811884" w:rsidRDefault="00811884" w:rsidP="002C0D5F">
      <w:pPr>
        <w:pStyle w:val="PSI-Ttulo1"/>
      </w:pPr>
    </w:p>
    <w:p w:rsidR="00811884" w:rsidRDefault="00811884" w:rsidP="002C0D5F">
      <w:pPr>
        <w:pStyle w:val="PSI-Ttulo1"/>
      </w:pPr>
    </w:p>
    <w:p w:rsidR="00811884" w:rsidRDefault="00811884" w:rsidP="002C0D5F">
      <w:pPr>
        <w:pStyle w:val="PSI-Ttulo1"/>
      </w:pPr>
    </w:p>
    <w:p w:rsidR="00811884" w:rsidRDefault="00811884" w:rsidP="002C0D5F">
      <w:pPr>
        <w:pStyle w:val="PSI-Ttulo1"/>
      </w:pPr>
    </w:p>
    <w:p w:rsidR="002C0D5F" w:rsidRPr="002C0771" w:rsidRDefault="00811884" w:rsidP="002C0D5F">
      <w:pPr>
        <w:pStyle w:val="PSI-Ttulo1"/>
      </w:pPr>
      <w:bookmarkStart w:id="22" w:name="_Toc18873994"/>
      <w:r>
        <w:lastRenderedPageBreak/>
        <w:t>Pantalla Programas por Carrera</w:t>
      </w:r>
      <w:bookmarkEnd w:id="22"/>
    </w:p>
    <w:p w:rsidR="002C0D5F" w:rsidRPr="00750EA2" w:rsidRDefault="002C0D5F" w:rsidP="002C0D5F">
      <w:pPr>
        <w:pStyle w:val="PSI-Ttulo2"/>
        <w:ind w:left="0" w:firstLine="0"/>
        <w:rPr>
          <w:rFonts w:ascii="Calibri" w:eastAsia="Calibri" w:hAnsi="Calibri"/>
          <w:b w:val="0"/>
          <w:bCs w:val="0"/>
          <w:i/>
          <w:color w:val="548DD4"/>
          <w:sz w:val="22"/>
          <w:szCs w:val="22"/>
        </w:rPr>
      </w:pPr>
    </w:p>
    <w:tbl>
      <w:tblPr>
        <w:tblW w:w="8077"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EECE1" w:themeFill="background2"/>
        <w:tblLook w:val="04A0"/>
      </w:tblPr>
      <w:tblGrid>
        <w:gridCol w:w="2365"/>
        <w:gridCol w:w="5712"/>
      </w:tblGrid>
      <w:tr w:rsidR="002C0D5F" w:rsidRPr="00E35D3F" w:rsidTr="00410C6D">
        <w:tc>
          <w:tcPr>
            <w:tcW w:w="2365" w:type="dxa"/>
            <w:tcBorders>
              <w:bottom w:val="single" w:sz="4" w:space="0" w:color="000000"/>
            </w:tcBorders>
            <w:shd w:val="clear" w:color="auto" w:fill="EEECE1" w:themeFill="background2"/>
            <w:vAlign w:val="center"/>
          </w:tcPr>
          <w:p w:rsidR="002C0D5F" w:rsidRPr="00E35D3F" w:rsidRDefault="002C0D5F" w:rsidP="00410C6D">
            <w:pPr>
              <w:rPr>
                <w:b/>
                <w:lang w:val="es-AR"/>
              </w:rPr>
            </w:pPr>
            <w:r>
              <w:rPr>
                <w:b/>
                <w:lang w:val="es-AR"/>
              </w:rPr>
              <w:t>Descripción</w:t>
            </w:r>
          </w:p>
        </w:tc>
        <w:tc>
          <w:tcPr>
            <w:tcW w:w="5712" w:type="dxa"/>
            <w:tcBorders>
              <w:bottom w:val="single" w:sz="4" w:space="0" w:color="000000"/>
            </w:tcBorders>
            <w:shd w:val="clear" w:color="auto" w:fill="EEECE1" w:themeFill="background2"/>
          </w:tcPr>
          <w:p w:rsidR="002C0D5F" w:rsidRPr="00E35D3F" w:rsidRDefault="002C0D5F" w:rsidP="00410C6D">
            <w:r>
              <w:rPr>
                <w:b/>
                <w:lang w:val="es-AR"/>
              </w:rPr>
              <w:t>Observaciones</w:t>
            </w:r>
          </w:p>
        </w:tc>
      </w:tr>
      <w:tr w:rsidR="002C0D5F" w:rsidRPr="00E35D3F" w:rsidTr="00410C6D">
        <w:tc>
          <w:tcPr>
            <w:tcW w:w="2365" w:type="dxa"/>
            <w:shd w:val="clear" w:color="auto" w:fill="FFFFFF" w:themeFill="background1"/>
            <w:vAlign w:val="center"/>
          </w:tcPr>
          <w:p w:rsidR="002C0D5F" w:rsidRDefault="002C0D5F" w:rsidP="00410C6D">
            <w:pPr>
              <w:ind w:left="0" w:firstLine="0"/>
              <w:rPr>
                <w:b/>
                <w:lang w:val="es-AR"/>
              </w:rPr>
            </w:pPr>
            <w:r>
              <w:rPr>
                <w:b/>
                <w:lang w:val="es-AR"/>
              </w:rPr>
              <w:t>Nombre de la Pantalla</w:t>
            </w:r>
          </w:p>
        </w:tc>
        <w:tc>
          <w:tcPr>
            <w:tcW w:w="5712" w:type="dxa"/>
            <w:shd w:val="clear" w:color="auto" w:fill="FFFFFF" w:themeFill="background1"/>
          </w:tcPr>
          <w:p w:rsidR="002C0D5F" w:rsidRPr="00E35D3F" w:rsidRDefault="00811884" w:rsidP="00811884">
            <w:pPr>
              <w:pStyle w:val="PSI-Normal"/>
            </w:pPr>
            <w:r>
              <w:t>Pantalla Programas por Carrera</w:t>
            </w:r>
          </w:p>
        </w:tc>
      </w:tr>
      <w:tr w:rsidR="002C0D5F" w:rsidRPr="00E35D3F" w:rsidTr="00410C6D">
        <w:tc>
          <w:tcPr>
            <w:tcW w:w="2365" w:type="dxa"/>
            <w:shd w:val="clear" w:color="auto" w:fill="FFFFFF" w:themeFill="background1"/>
            <w:vAlign w:val="center"/>
          </w:tcPr>
          <w:p w:rsidR="002C0D5F" w:rsidRDefault="002C0D5F" w:rsidP="00410C6D">
            <w:pPr>
              <w:rPr>
                <w:b/>
                <w:lang w:val="es-AR"/>
              </w:rPr>
            </w:pPr>
            <w:r>
              <w:rPr>
                <w:b/>
                <w:lang w:val="es-AR"/>
              </w:rPr>
              <w:t>Descripción</w:t>
            </w:r>
          </w:p>
        </w:tc>
        <w:tc>
          <w:tcPr>
            <w:tcW w:w="5712" w:type="dxa"/>
            <w:shd w:val="clear" w:color="auto" w:fill="FFFFFF" w:themeFill="background1"/>
          </w:tcPr>
          <w:p w:rsidR="002C0D5F" w:rsidRPr="00E35D3F" w:rsidRDefault="00811884" w:rsidP="00811884">
            <w:pPr>
              <w:pStyle w:val="PSI-Normal"/>
            </w:pPr>
            <w:r>
              <w:t>Esta pantalla muestra un listado de carreras, las cuales contienen cada uno de sus programas correspondientes. Los cuales podrán ser seleccionados por el usuario, para su correspondiente visualización</w:t>
            </w:r>
            <w:r w:rsidR="00F845E4">
              <w:t xml:space="preserve"> y/o descarga</w:t>
            </w:r>
            <w:r>
              <w:t xml:space="preserve">. </w:t>
            </w:r>
          </w:p>
        </w:tc>
      </w:tr>
      <w:tr w:rsidR="002C0D5F" w:rsidRPr="00E35D3F" w:rsidTr="00410C6D">
        <w:tc>
          <w:tcPr>
            <w:tcW w:w="2365" w:type="dxa"/>
            <w:shd w:val="clear" w:color="auto" w:fill="FFFFFF" w:themeFill="background1"/>
            <w:vAlign w:val="center"/>
          </w:tcPr>
          <w:p w:rsidR="002C0D5F" w:rsidRPr="00E35D3F" w:rsidRDefault="002C0D5F" w:rsidP="00410C6D">
            <w:pPr>
              <w:ind w:left="0" w:hanging="11"/>
              <w:rPr>
                <w:b/>
                <w:lang w:val="es-AR"/>
              </w:rPr>
            </w:pPr>
            <w:r>
              <w:rPr>
                <w:b/>
                <w:lang w:val="es-AR"/>
              </w:rPr>
              <w:t xml:space="preserve">Nombre de Pantallas Asociadas </w:t>
            </w:r>
          </w:p>
        </w:tc>
        <w:tc>
          <w:tcPr>
            <w:tcW w:w="5712" w:type="dxa"/>
            <w:shd w:val="clear" w:color="auto" w:fill="FFFFFF" w:themeFill="background1"/>
          </w:tcPr>
          <w:p w:rsidR="002C0D5F" w:rsidRPr="00E35D3F" w:rsidRDefault="00811884" w:rsidP="00811884">
            <w:pPr>
              <w:pStyle w:val="PSI-Normal"/>
            </w:pPr>
            <w:r>
              <w:t>Pantalla Seleccionar Programa</w:t>
            </w:r>
          </w:p>
        </w:tc>
      </w:tr>
    </w:tbl>
    <w:p w:rsidR="00EA458F" w:rsidRDefault="00EA458F" w:rsidP="002C0D5F">
      <w:pPr>
        <w:pStyle w:val="PSI-Ttulo2"/>
        <w:rPr>
          <w:lang w:val="es-ES"/>
        </w:rPr>
      </w:pPr>
    </w:p>
    <w:p w:rsidR="002C0D5F" w:rsidRPr="002C0771" w:rsidRDefault="002C0D5F" w:rsidP="002C0D5F">
      <w:pPr>
        <w:pStyle w:val="PSI-Ttulo2"/>
      </w:pPr>
      <w:bookmarkStart w:id="23" w:name="_Toc18873995"/>
      <w:r w:rsidRPr="00797CF4">
        <w:rPr>
          <w:lang w:val="es-ES"/>
        </w:rPr>
        <w:t>Bosquejo</w:t>
      </w:r>
      <w:r>
        <w:t xml:space="preserve"> de Interfaz</w:t>
      </w:r>
      <w:bookmarkEnd w:id="23"/>
    </w:p>
    <w:p w:rsidR="002C0D5F" w:rsidRDefault="00811884" w:rsidP="002C0D5F">
      <w:pPr>
        <w:pStyle w:val="PSI-Ttulo1"/>
      </w:pPr>
      <w:r>
        <w:rPr>
          <w:noProof/>
          <w:lang w:eastAsia="es-AR"/>
        </w:rPr>
        <w:drawing>
          <wp:inline distT="0" distB="0" distL="0" distR="0">
            <wp:extent cx="5400040" cy="3049434"/>
            <wp:effectExtent l="19050" t="0" r="0" b="0"/>
            <wp:docPr id="7" name="Imagen 5" descr="C:\Users\Usuario\Dropbox\Proyecto VASPA\En proceso\Prototipos\Prototipo 1 - 17-09\5 - ProgramaPorCarr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ropbox\Proyecto VASPA\En proceso\Prototipos\Prototipo 1 - 17-09\5 - ProgramaPorCarrera.png"/>
                    <pic:cNvPicPr>
                      <a:picLocks noChangeAspect="1" noChangeArrowheads="1"/>
                    </pic:cNvPicPr>
                  </pic:nvPicPr>
                  <pic:blipFill>
                    <a:blip r:embed="rId15" cstate="print"/>
                    <a:srcRect/>
                    <a:stretch>
                      <a:fillRect/>
                    </a:stretch>
                  </pic:blipFill>
                  <pic:spPr bwMode="auto">
                    <a:xfrm>
                      <a:off x="0" y="0"/>
                      <a:ext cx="5400040" cy="3049434"/>
                    </a:xfrm>
                    <a:prstGeom prst="rect">
                      <a:avLst/>
                    </a:prstGeom>
                    <a:noFill/>
                    <a:ln w="9525">
                      <a:noFill/>
                      <a:miter lim="800000"/>
                      <a:headEnd/>
                      <a:tailEnd/>
                    </a:ln>
                  </pic:spPr>
                </pic:pic>
              </a:graphicData>
            </a:graphic>
          </wp:inline>
        </w:drawing>
      </w:r>
    </w:p>
    <w:p w:rsidR="00811884" w:rsidRDefault="00811884" w:rsidP="002C0D5F">
      <w:pPr>
        <w:pStyle w:val="PSI-Ttulo1"/>
      </w:pPr>
    </w:p>
    <w:p w:rsidR="00811884" w:rsidRDefault="00811884" w:rsidP="002C0D5F">
      <w:pPr>
        <w:pStyle w:val="PSI-Ttulo1"/>
      </w:pPr>
    </w:p>
    <w:p w:rsidR="00AB2B7E" w:rsidRDefault="00AB2B7E" w:rsidP="002C0D5F">
      <w:pPr>
        <w:pStyle w:val="PSI-Ttulo1"/>
      </w:pPr>
    </w:p>
    <w:p w:rsidR="00AB2B7E" w:rsidRDefault="00AB2B7E" w:rsidP="002C0D5F">
      <w:pPr>
        <w:pStyle w:val="PSI-Ttulo1"/>
      </w:pPr>
    </w:p>
    <w:p w:rsidR="00AB2B7E" w:rsidRDefault="00AB2B7E" w:rsidP="002C0D5F">
      <w:pPr>
        <w:pStyle w:val="PSI-Ttulo1"/>
      </w:pPr>
    </w:p>
    <w:p w:rsidR="002C0D5F" w:rsidRPr="002C0771" w:rsidRDefault="00AB2B7E" w:rsidP="002C0D5F">
      <w:pPr>
        <w:pStyle w:val="PSI-Ttulo1"/>
      </w:pPr>
      <w:bookmarkStart w:id="24" w:name="_Toc18873996"/>
      <w:r>
        <w:t>Pantalla Seleccionar Programa</w:t>
      </w:r>
      <w:bookmarkEnd w:id="24"/>
    </w:p>
    <w:p w:rsidR="002C0D5F" w:rsidRPr="00750EA2" w:rsidRDefault="002C0D5F" w:rsidP="002C0D5F">
      <w:pPr>
        <w:pStyle w:val="PSI-Ttulo2"/>
        <w:ind w:left="0" w:firstLine="0"/>
        <w:rPr>
          <w:rFonts w:ascii="Calibri" w:eastAsia="Calibri" w:hAnsi="Calibri"/>
          <w:b w:val="0"/>
          <w:bCs w:val="0"/>
          <w:i/>
          <w:color w:val="548DD4"/>
          <w:sz w:val="22"/>
          <w:szCs w:val="22"/>
        </w:rPr>
      </w:pPr>
    </w:p>
    <w:tbl>
      <w:tblPr>
        <w:tblW w:w="8077"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EECE1" w:themeFill="background2"/>
        <w:tblLook w:val="04A0"/>
      </w:tblPr>
      <w:tblGrid>
        <w:gridCol w:w="2365"/>
        <w:gridCol w:w="5712"/>
      </w:tblGrid>
      <w:tr w:rsidR="002C0D5F" w:rsidRPr="00E35D3F" w:rsidTr="00410C6D">
        <w:tc>
          <w:tcPr>
            <w:tcW w:w="2365" w:type="dxa"/>
            <w:tcBorders>
              <w:bottom w:val="single" w:sz="4" w:space="0" w:color="000000"/>
            </w:tcBorders>
            <w:shd w:val="clear" w:color="auto" w:fill="EEECE1" w:themeFill="background2"/>
            <w:vAlign w:val="center"/>
          </w:tcPr>
          <w:p w:rsidR="002C0D5F" w:rsidRPr="00E35D3F" w:rsidRDefault="002C0D5F" w:rsidP="00410C6D">
            <w:pPr>
              <w:rPr>
                <w:b/>
                <w:lang w:val="es-AR"/>
              </w:rPr>
            </w:pPr>
            <w:r>
              <w:rPr>
                <w:b/>
                <w:lang w:val="es-AR"/>
              </w:rPr>
              <w:t>Descripción</w:t>
            </w:r>
          </w:p>
        </w:tc>
        <w:tc>
          <w:tcPr>
            <w:tcW w:w="5712" w:type="dxa"/>
            <w:tcBorders>
              <w:bottom w:val="single" w:sz="4" w:space="0" w:color="000000"/>
            </w:tcBorders>
            <w:shd w:val="clear" w:color="auto" w:fill="EEECE1" w:themeFill="background2"/>
          </w:tcPr>
          <w:p w:rsidR="002C0D5F" w:rsidRPr="00E35D3F" w:rsidRDefault="002C0D5F" w:rsidP="00410C6D">
            <w:r>
              <w:rPr>
                <w:b/>
                <w:lang w:val="es-AR"/>
              </w:rPr>
              <w:t>Observaciones</w:t>
            </w:r>
          </w:p>
        </w:tc>
      </w:tr>
      <w:tr w:rsidR="002C0D5F" w:rsidRPr="00E35D3F" w:rsidTr="00410C6D">
        <w:tc>
          <w:tcPr>
            <w:tcW w:w="2365" w:type="dxa"/>
            <w:shd w:val="clear" w:color="auto" w:fill="FFFFFF" w:themeFill="background1"/>
            <w:vAlign w:val="center"/>
          </w:tcPr>
          <w:p w:rsidR="002C0D5F" w:rsidRDefault="002C0D5F" w:rsidP="00410C6D">
            <w:pPr>
              <w:ind w:left="0" w:firstLine="0"/>
              <w:rPr>
                <w:b/>
                <w:lang w:val="es-AR"/>
              </w:rPr>
            </w:pPr>
            <w:r>
              <w:rPr>
                <w:b/>
                <w:lang w:val="es-AR"/>
              </w:rPr>
              <w:t>Nombre de la Pantalla</w:t>
            </w:r>
          </w:p>
        </w:tc>
        <w:tc>
          <w:tcPr>
            <w:tcW w:w="5712" w:type="dxa"/>
            <w:shd w:val="clear" w:color="auto" w:fill="FFFFFF" w:themeFill="background1"/>
          </w:tcPr>
          <w:p w:rsidR="002C0D5F" w:rsidRPr="00E35D3F" w:rsidRDefault="00F845E4" w:rsidP="00F845E4">
            <w:pPr>
              <w:pStyle w:val="PSI-Normal"/>
            </w:pPr>
            <w:r>
              <w:t>Pantalla Seleccionar Programa</w:t>
            </w:r>
          </w:p>
        </w:tc>
      </w:tr>
      <w:tr w:rsidR="002C0D5F" w:rsidRPr="00E35D3F" w:rsidTr="00410C6D">
        <w:tc>
          <w:tcPr>
            <w:tcW w:w="2365" w:type="dxa"/>
            <w:shd w:val="clear" w:color="auto" w:fill="FFFFFF" w:themeFill="background1"/>
            <w:vAlign w:val="center"/>
          </w:tcPr>
          <w:p w:rsidR="002C0D5F" w:rsidRDefault="002C0D5F" w:rsidP="00410C6D">
            <w:pPr>
              <w:rPr>
                <w:b/>
                <w:lang w:val="es-AR"/>
              </w:rPr>
            </w:pPr>
            <w:r>
              <w:rPr>
                <w:b/>
                <w:lang w:val="es-AR"/>
              </w:rPr>
              <w:t>Descripción</w:t>
            </w:r>
          </w:p>
        </w:tc>
        <w:tc>
          <w:tcPr>
            <w:tcW w:w="5712" w:type="dxa"/>
            <w:shd w:val="clear" w:color="auto" w:fill="FFFFFF" w:themeFill="background1"/>
          </w:tcPr>
          <w:p w:rsidR="002C0D5F" w:rsidRPr="00E35D3F" w:rsidRDefault="00F845E4" w:rsidP="003C22D8">
            <w:pPr>
              <w:pStyle w:val="PSI-Normal"/>
            </w:pPr>
            <w:r>
              <w:t>Esta pantalla le permite al usuario seleccionar un programa de una determinada asignatura</w:t>
            </w:r>
            <w:r w:rsidR="00230E66">
              <w:t xml:space="preserve"> y año, </w:t>
            </w:r>
            <w:r>
              <w:t xml:space="preserve"> en base a la carrera seleccionada anteriormente, para su correspondiente visualización y/o descarga. </w:t>
            </w:r>
          </w:p>
        </w:tc>
      </w:tr>
      <w:tr w:rsidR="002C0D5F" w:rsidRPr="00E35D3F" w:rsidTr="00410C6D">
        <w:tc>
          <w:tcPr>
            <w:tcW w:w="2365" w:type="dxa"/>
            <w:shd w:val="clear" w:color="auto" w:fill="FFFFFF" w:themeFill="background1"/>
            <w:vAlign w:val="center"/>
          </w:tcPr>
          <w:p w:rsidR="002C0D5F" w:rsidRPr="00E35D3F" w:rsidRDefault="002C0D5F" w:rsidP="00410C6D">
            <w:pPr>
              <w:ind w:left="0" w:hanging="11"/>
              <w:rPr>
                <w:b/>
                <w:lang w:val="es-AR"/>
              </w:rPr>
            </w:pPr>
            <w:r>
              <w:rPr>
                <w:b/>
                <w:lang w:val="es-AR"/>
              </w:rPr>
              <w:t xml:space="preserve">Nombre de Pantallas Asociadas </w:t>
            </w:r>
          </w:p>
        </w:tc>
        <w:tc>
          <w:tcPr>
            <w:tcW w:w="5712" w:type="dxa"/>
            <w:shd w:val="clear" w:color="auto" w:fill="FFFFFF" w:themeFill="background1"/>
          </w:tcPr>
          <w:p w:rsidR="002C0D5F" w:rsidRPr="00E35D3F" w:rsidRDefault="003667D0" w:rsidP="003667D0">
            <w:pPr>
              <w:pStyle w:val="PSI-Normal"/>
            </w:pPr>
            <w:r>
              <w:t>Pantalla Visualizar Programa</w:t>
            </w:r>
          </w:p>
        </w:tc>
      </w:tr>
    </w:tbl>
    <w:p w:rsidR="002C0D5F" w:rsidRDefault="002C0D5F" w:rsidP="002C0D5F">
      <w:pPr>
        <w:pStyle w:val="PSI-Ttulo2"/>
      </w:pPr>
    </w:p>
    <w:p w:rsidR="002C0D5F" w:rsidRPr="002C0771" w:rsidRDefault="002C0D5F" w:rsidP="002C0D5F">
      <w:pPr>
        <w:pStyle w:val="PSI-Ttulo2"/>
      </w:pPr>
      <w:bookmarkStart w:id="25" w:name="_Toc18873997"/>
      <w:r w:rsidRPr="00797CF4">
        <w:rPr>
          <w:lang w:val="es-ES"/>
        </w:rPr>
        <w:t>Bosquejo</w:t>
      </w:r>
      <w:r>
        <w:t xml:space="preserve"> de Interfaz</w:t>
      </w:r>
      <w:bookmarkEnd w:id="25"/>
    </w:p>
    <w:p w:rsidR="002C0D5F" w:rsidRDefault="003667D0" w:rsidP="002C0D5F">
      <w:pPr>
        <w:pStyle w:val="PSI-Ttulo1"/>
      </w:pPr>
      <w:r>
        <w:rPr>
          <w:noProof/>
          <w:lang w:eastAsia="es-AR"/>
        </w:rPr>
        <w:drawing>
          <wp:inline distT="0" distB="0" distL="0" distR="0">
            <wp:extent cx="5400040" cy="3049434"/>
            <wp:effectExtent l="19050" t="0" r="0" b="0"/>
            <wp:docPr id="8" name="Imagen 6" descr="C:\Users\Usuario\Dropbox\Proyecto VASPA\En proceso\Prototipos\Prototipo 1 - 17-09\6 - DescargarPr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ropbox\Proyecto VASPA\En proceso\Prototipos\Prototipo 1 - 17-09\6 - DescargarPrograma.png"/>
                    <pic:cNvPicPr>
                      <a:picLocks noChangeAspect="1" noChangeArrowheads="1"/>
                    </pic:cNvPicPr>
                  </pic:nvPicPr>
                  <pic:blipFill>
                    <a:blip r:embed="rId16" cstate="print"/>
                    <a:srcRect/>
                    <a:stretch>
                      <a:fillRect/>
                    </a:stretch>
                  </pic:blipFill>
                  <pic:spPr bwMode="auto">
                    <a:xfrm>
                      <a:off x="0" y="0"/>
                      <a:ext cx="5400040" cy="3049434"/>
                    </a:xfrm>
                    <a:prstGeom prst="rect">
                      <a:avLst/>
                    </a:prstGeom>
                    <a:noFill/>
                    <a:ln w="9525">
                      <a:noFill/>
                      <a:miter lim="800000"/>
                      <a:headEnd/>
                      <a:tailEnd/>
                    </a:ln>
                  </pic:spPr>
                </pic:pic>
              </a:graphicData>
            </a:graphic>
          </wp:inline>
        </w:drawing>
      </w:r>
    </w:p>
    <w:p w:rsidR="007871E2" w:rsidRDefault="007871E2" w:rsidP="00735C81">
      <w:pPr>
        <w:pStyle w:val="PSI-Comentario"/>
      </w:pPr>
    </w:p>
    <w:p w:rsidR="003667D0" w:rsidRDefault="003667D0" w:rsidP="00735C81">
      <w:pPr>
        <w:pStyle w:val="PSI-Comentario"/>
      </w:pPr>
    </w:p>
    <w:p w:rsidR="003667D0" w:rsidRPr="002C0771" w:rsidRDefault="003667D0" w:rsidP="003667D0">
      <w:pPr>
        <w:pStyle w:val="PSI-Ttulo1"/>
      </w:pPr>
      <w:bookmarkStart w:id="26" w:name="_Toc18873998"/>
      <w:r>
        <w:t>Pantalla Visualizar Programa</w:t>
      </w:r>
      <w:bookmarkEnd w:id="26"/>
    </w:p>
    <w:p w:rsidR="003667D0" w:rsidRPr="00750EA2" w:rsidRDefault="003667D0" w:rsidP="003667D0">
      <w:pPr>
        <w:pStyle w:val="PSI-Ttulo2"/>
        <w:ind w:left="0" w:firstLine="0"/>
        <w:rPr>
          <w:rFonts w:ascii="Calibri" w:eastAsia="Calibri" w:hAnsi="Calibri"/>
          <w:b w:val="0"/>
          <w:bCs w:val="0"/>
          <w:i/>
          <w:color w:val="548DD4"/>
          <w:sz w:val="22"/>
          <w:szCs w:val="22"/>
        </w:rPr>
      </w:pPr>
    </w:p>
    <w:tbl>
      <w:tblPr>
        <w:tblW w:w="8077"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EECE1" w:themeFill="background2"/>
        <w:tblLook w:val="04A0"/>
      </w:tblPr>
      <w:tblGrid>
        <w:gridCol w:w="2365"/>
        <w:gridCol w:w="5712"/>
      </w:tblGrid>
      <w:tr w:rsidR="003667D0" w:rsidRPr="00E35D3F" w:rsidTr="00410C6D">
        <w:tc>
          <w:tcPr>
            <w:tcW w:w="2365" w:type="dxa"/>
            <w:tcBorders>
              <w:bottom w:val="single" w:sz="4" w:space="0" w:color="000000"/>
            </w:tcBorders>
            <w:shd w:val="clear" w:color="auto" w:fill="EEECE1" w:themeFill="background2"/>
            <w:vAlign w:val="center"/>
          </w:tcPr>
          <w:p w:rsidR="003667D0" w:rsidRPr="00E35D3F" w:rsidRDefault="003667D0" w:rsidP="00410C6D">
            <w:pPr>
              <w:rPr>
                <w:b/>
                <w:lang w:val="es-AR"/>
              </w:rPr>
            </w:pPr>
            <w:r>
              <w:rPr>
                <w:b/>
                <w:lang w:val="es-AR"/>
              </w:rPr>
              <w:t>Descripción</w:t>
            </w:r>
          </w:p>
        </w:tc>
        <w:tc>
          <w:tcPr>
            <w:tcW w:w="5712" w:type="dxa"/>
            <w:tcBorders>
              <w:bottom w:val="single" w:sz="4" w:space="0" w:color="000000"/>
            </w:tcBorders>
            <w:shd w:val="clear" w:color="auto" w:fill="EEECE1" w:themeFill="background2"/>
          </w:tcPr>
          <w:p w:rsidR="003667D0" w:rsidRPr="00E35D3F" w:rsidRDefault="003667D0" w:rsidP="00410C6D">
            <w:r>
              <w:rPr>
                <w:b/>
                <w:lang w:val="es-AR"/>
              </w:rPr>
              <w:t>Observaciones</w:t>
            </w:r>
          </w:p>
        </w:tc>
      </w:tr>
      <w:tr w:rsidR="003667D0" w:rsidRPr="00E35D3F" w:rsidTr="00410C6D">
        <w:tc>
          <w:tcPr>
            <w:tcW w:w="2365" w:type="dxa"/>
            <w:shd w:val="clear" w:color="auto" w:fill="FFFFFF" w:themeFill="background1"/>
            <w:vAlign w:val="center"/>
          </w:tcPr>
          <w:p w:rsidR="003667D0" w:rsidRDefault="003667D0" w:rsidP="00410C6D">
            <w:pPr>
              <w:ind w:left="0" w:firstLine="0"/>
              <w:rPr>
                <w:b/>
                <w:lang w:val="es-AR"/>
              </w:rPr>
            </w:pPr>
            <w:r>
              <w:rPr>
                <w:b/>
                <w:lang w:val="es-AR"/>
              </w:rPr>
              <w:t>Nombre de la Pantalla</w:t>
            </w:r>
          </w:p>
        </w:tc>
        <w:tc>
          <w:tcPr>
            <w:tcW w:w="5712" w:type="dxa"/>
            <w:shd w:val="clear" w:color="auto" w:fill="FFFFFF" w:themeFill="background1"/>
          </w:tcPr>
          <w:p w:rsidR="003667D0" w:rsidRPr="00E35D3F" w:rsidRDefault="003667D0" w:rsidP="00410C6D">
            <w:pPr>
              <w:pStyle w:val="PSI-Normal"/>
            </w:pPr>
            <w:r>
              <w:t>Pantalla Visualizar Programa</w:t>
            </w:r>
          </w:p>
        </w:tc>
      </w:tr>
      <w:tr w:rsidR="003667D0" w:rsidRPr="00E35D3F" w:rsidTr="00410C6D">
        <w:tc>
          <w:tcPr>
            <w:tcW w:w="2365" w:type="dxa"/>
            <w:shd w:val="clear" w:color="auto" w:fill="FFFFFF" w:themeFill="background1"/>
            <w:vAlign w:val="center"/>
          </w:tcPr>
          <w:p w:rsidR="003667D0" w:rsidRDefault="003667D0" w:rsidP="00410C6D">
            <w:pPr>
              <w:rPr>
                <w:b/>
                <w:lang w:val="es-AR"/>
              </w:rPr>
            </w:pPr>
            <w:r>
              <w:rPr>
                <w:b/>
                <w:lang w:val="es-AR"/>
              </w:rPr>
              <w:t>Descripción</w:t>
            </w:r>
          </w:p>
        </w:tc>
        <w:tc>
          <w:tcPr>
            <w:tcW w:w="5712" w:type="dxa"/>
            <w:shd w:val="clear" w:color="auto" w:fill="FFFFFF" w:themeFill="background1"/>
          </w:tcPr>
          <w:p w:rsidR="003667D0" w:rsidRPr="00E35D3F" w:rsidRDefault="003667D0" w:rsidP="003667D0">
            <w:pPr>
              <w:pStyle w:val="PSI-Normal"/>
            </w:pPr>
            <w:r>
              <w:t xml:space="preserve">Esta pantalla le permite al usuario visualizar el programa seleccionado anteriormente, en una nueva pestaña del navegador. </w:t>
            </w:r>
          </w:p>
        </w:tc>
      </w:tr>
      <w:tr w:rsidR="003667D0" w:rsidRPr="00E35D3F" w:rsidTr="00410C6D">
        <w:tc>
          <w:tcPr>
            <w:tcW w:w="2365" w:type="dxa"/>
            <w:shd w:val="clear" w:color="auto" w:fill="FFFFFF" w:themeFill="background1"/>
            <w:vAlign w:val="center"/>
          </w:tcPr>
          <w:p w:rsidR="003667D0" w:rsidRPr="00E35D3F" w:rsidRDefault="003667D0" w:rsidP="00410C6D">
            <w:pPr>
              <w:ind w:left="0" w:hanging="11"/>
              <w:rPr>
                <w:b/>
                <w:lang w:val="es-AR"/>
              </w:rPr>
            </w:pPr>
            <w:r>
              <w:rPr>
                <w:b/>
                <w:lang w:val="es-AR"/>
              </w:rPr>
              <w:t xml:space="preserve">Nombre de Pantallas Asociadas </w:t>
            </w:r>
          </w:p>
        </w:tc>
        <w:tc>
          <w:tcPr>
            <w:tcW w:w="5712" w:type="dxa"/>
            <w:shd w:val="clear" w:color="auto" w:fill="FFFFFF" w:themeFill="background1"/>
          </w:tcPr>
          <w:p w:rsidR="003667D0" w:rsidRPr="00E35D3F" w:rsidRDefault="003667D0" w:rsidP="00410C6D">
            <w:pPr>
              <w:pStyle w:val="PSI-Normal"/>
            </w:pPr>
            <w:r>
              <w:t>No posee</w:t>
            </w:r>
          </w:p>
        </w:tc>
      </w:tr>
    </w:tbl>
    <w:p w:rsidR="003667D0" w:rsidRDefault="003667D0" w:rsidP="003667D0">
      <w:pPr>
        <w:pStyle w:val="PSI-Ttulo2"/>
      </w:pPr>
    </w:p>
    <w:p w:rsidR="003667D0" w:rsidRPr="002C0771" w:rsidRDefault="003667D0" w:rsidP="003667D0">
      <w:pPr>
        <w:pStyle w:val="PSI-Ttulo2"/>
      </w:pPr>
      <w:bookmarkStart w:id="27" w:name="_Toc18873999"/>
      <w:r w:rsidRPr="00797CF4">
        <w:rPr>
          <w:lang w:val="es-ES"/>
        </w:rPr>
        <w:t>Bosquejo</w:t>
      </w:r>
      <w:r>
        <w:t xml:space="preserve"> de Interfaz</w:t>
      </w:r>
      <w:bookmarkEnd w:id="27"/>
    </w:p>
    <w:p w:rsidR="003667D0" w:rsidRDefault="003667D0" w:rsidP="003667D0">
      <w:pPr>
        <w:pStyle w:val="PSI-Ttulo1"/>
      </w:pPr>
      <w:r>
        <w:rPr>
          <w:noProof/>
          <w:lang w:eastAsia="es-AR"/>
        </w:rPr>
        <w:drawing>
          <wp:inline distT="0" distB="0" distL="0" distR="0">
            <wp:extent cx="5400040" cy="3049434"/>
            <wp:effectExtent l="19050" t="0" r="0" b="0"/>
            <wp:docPr id="10" name="Imagen 7" descr="C:\Users\Usuario\Dropbox\Proyecto VASPA\En proceso\Prototipos\Prototipo 1 - 17-09\7 - Pr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ropbox\Proyecto VASPA\En proceso\Prototipos\Prototipo 1 - 17-09\7 - Programa.png"/>
                    <pic:cNvPicPr>
                      <a:picLocks noChangeAspect="1" noChangeArrowheads="1"/>
                    </pic:cNvPicPr>
                  </pic:nvPicPr>
                  <pic:blipFill>
                    <a:blip r:embed="rId17" cstate="print"/>
                    <a:srcRect/>
                    <a:stretch>
                      <a:fillRect/>
                    </a:stretch>
                  </pic:blipFill>
                  <pic:spPr bwMode="auto">
                    <a:xfrm>
                      <a:off x="0" y="0"/>
                      <a:ext cx="5400040" cy="3049434"/>
                    </a:xfrm>
                    <a:prstGeom prst="rect">
                      <a:avLst/>
                    </a:prstGeom>
                    <a:noFill/>
                    <a:ln w="9525">
                      <a:noFill/>
                      <a:miter lim="800000"/>
                      <a:headEnd/>
                      <a:tailEnd/>
                    </a:ln>
                  </pic:spPr>
                </pic:pic>
              </a:graphicData>
            </a:graphic>
          </wp:inline>
        </w:drawing>
      </w:r>
    </w:p>
    <w:p w:rsidR="003667D0" w:rsidRDefault="003667D0" w:rsidP="003667D0">
      <w:pPr>
        <w:pStyle w:val="PSI-Comentario"/>
      </w:pPr>
    </w:p>
    <w:p w:rsidR="003667D0" w:rsidRDefault="003667D0" w:rsidP="003667D0">
      <w:pPr>
        <w:pStyle w:val="PSI-Comentario"/>
      </w:pPr>
    </w:p>
    <w:p w:rsidR="003667D0" w:rsidRDefault="003667D0" w:rsidP="003667D0">
      <w:pPr>
        <w:pStyle w:val="PSI-Comentario"/>
      </w:pPr>
    </w:p>
    <w:p w:rsidR="003667D0" w:rsidRDefault="003667D0" w:rsidP="00735C81">
      <w:pPr>
        <w:pStyle w:val="PSI-Comentario"/>
      </w:pPr>
    </w:p>
    <w:sectPr w:rsidR="003667D0" w:rsidSect="00750EA2">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26CB" w:rsidRDefault="003126CB" w:rsidP="00C94FBE">
      <w:pPr>
        <w:spacing w:before="0" w:line="240" w:lineRule="auto"/>
      </w:pPr>
      <w:r>
        <w:separator/>
      </w:r>
    </w:p>
    <w:p w:rsidR="003126CB" w:rsidRDefault="003126CB"/>
  </w:endnote>
  <w:endnote w:type="continuationSeparator" w:id="0">
    <w:p w:rsidR="003126CB" w:rsidRDefault="003126CB" w:rsidP="00C94FBE">
      <w:pPr>
        <w:spacing w:before="0" w:line="240" w:lineRule="auto"/>
      </w:pPr>
      <w:r>
        <w:continuationSeparator/>
      </w:r>
    </w:p>
    <w:p w:rsidR="003126CB" w:rsidRDefault="003126C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844FB0" w:rsidP="000F4F97">
    <w:pPr>
      <w:tabs>
        <w:tab w:val="center" w:pos="4252"/>
      </w:tabs>
    </w:pPr>
    <w:r>
      <w:rPr>
        <w:lang w:val="es-AR"/>
      </w:rPr>
      <w:t>VASPA Team</w:t>
    </w:r>
    <w:r w:rsidR="000F4F97">
      <w:rPr>
        <w:lang w:val="es-AR"/>
      </w:rPr>
      <w:t xml:space="preserve">   </w:t>
    </w:r>
    <w:r w:rsidR="0079290F" w:rsidRPr="0079290F">
      <w:rPr>
        <w:noProof/>
        <w:lang w:eastAsia="es-ES"/>
      </w:rPr>
      <w:pict>
        <v:group id="_x0000_s1051" style="position:absolute;left:0;text-align:left;margin-left:0;margin-top:0;width:611.15pt;height:64.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2"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1053" style="position:absolute;left:8;top:9;width:4031;height:1439;mso-width-percent:400;mso-height-percent:1000;mso-width-percent:400;mso-height-percent:1000;mso-width-relative:margin;mso-height-relative:bottom-margin-area" filled="f" stroked="f"/>
          <w10:wrap anchorx="page" anchory="page"/>
        </v:group>
      </w:pict>
    </w:r>
    <w:r w:rsidR="0079290F" w:rsidRPr="0079290F">
      <w:rPr>
        <w:noProof/>
        <w:lang w:eastAsia="es-ES"/>
      </w:rPr>
      <w:pict>
        <v:rect id="_x0000_s1050" style="position:absolute;left:0;text-align:left;margin-left:38.95pt;margin-top:778.55pt;width:7.15pt;height:62.9pt;z-index:251655168;mso-height-percent:900;mso-position-horizontal-relative:page;mso-position-vertical-relative:page;mso-height-percent:900;mso-height-relative:bottom-margin-area" fillcolor="#4bacc6" strokecolor="#205867">
          <w10:wrap anchorx="margin" anchory="page"/>
        </v:rect>
      </w:pict>
    </w:r>
    <w:r w:rsidR="00DD5A70">
      <w:tab/>
    </w:r>
    <w:r w:rsidR="00DD5A70">
      <w:tab/>
    </w:r>
    <w:r w:rsidR="00DD5A70">
      <w:tab/>
    </w:r>
    <w:r w:rsidR="00DD5A70">
      <w:tab/>
    </w:r>
    <w:r w:rsidR="00DD5A70">
      <w:tab/>
    </w:r>
    <w:r w:rsidR="00DD5A70" w:rsidRPr="00DD5A70">
      <w:rPr>
        <w:rFonts w:ascii="Cambria" w:hAnsi="Cambria" w:cs="Cambria"/>
      </w:rPr>
      <w:t xml:space="preserve">Página </w:t>
    </w:r>
    <w:r w:rsidR="0079290F" w:rsidRPr="00DD5A70">
      <w:rPr>
        <w:rFonts w:ascii="Cambria" w:hAnsi="Cambria" w:cs="Cambria"/>
      </w:rPr>
      <w:fldChar w:fldCharType="begin"/>
    </w:r>
    <w:r w:rsidR="00DD5A70" w:rsidRPr="00DD5A70">
      <w:rPr>
        <w:rFonts w:ascii="Cambria" w:hAnsi="Cambria" w:cs="Cambria"/>
      </w:rPr>
      <w:instrText xml:space="preserve"> PAGE </w:instrText>
    </w:r>
    <w:r w:rsidR="0079290F" w:rsidRPr="00DD5A70">
      <w:rPr>
        <w:rFonts w:ascii="Cambria" w:hAnsi="Cambria" w:cs="Cambria"/>
      </w:rPr>
      <w:fldChar w:fldCharType="separate"/>
    </w:r>
    <w:r w:rsidR="003A2755">
      <w:rPr>
        <w:rFonts w:ascii="Cambria" w:hAnsi="Cambria" w:cs="Cambria"/>
        <w:noProof/>
      </w:rPr>
      <w:t>3</w:t>
    </w:r>
    <w:r w:rsidR="0079290F" w:rsidRPr="00DD5A70">
      <w:rPr>
        <w:rFonts w:ascii="Cambria" w:hAnsi="Cambria" w:cs="Cambria"/>
      </w:rPr>
      <w:fldChar w:fldCharType="end"/>
    </w:r>
    <w:r w:rsidR="00DD5A70" w:rsidRPr="00DD5A70">
      <w:rPr>
        <w:rFonts w:ascii="Cambria" w:hAnsi="Cambria" w:cs="Cambria"/>
      </w:rPr>
      <w:t xml:space="preserve"> de </w:t>
    </w:r>
    <w:r w:rsidR="0079290F" w:rsidRPr="00DD5A70">
      <w:rPr>
        <w:rFonts w:ascii="Cambria" w:hAnsi="Cambria" w:cs="Cambria"/>
      </w:rPr>
      <w:fldChar w:fldCharType="begin"/>
    </w:r>
    <w:r w:rsidR="00DD5A70" w:rsidRPr="00DD5A70">
      <w:rPr>
        <w:rFonts w:ascii="Cambria" w:hAnsi="Cambria" w:cs="Cambria"/>
      </w:rPr>
      <w:instrText xml:space="preserve"> NUMPAGES  </w:instrText>
    </w:r>
    <w:r w:rsidR="0079290F" w:rsidRPr="00DD5A70">
      <w:rPr>
        <w:rFonts w:ascii="Cambria" w:hAnsi="Cambria" w:cs="Cambria"/>
      </w:rPr>
      <w:fldChar w:fldCharType="separate"/>
    </w:r>
    <w:r w:rsidR="003A2755">
      <w:rPr>
        <w:rFonts w:ascii="Cambria" w:hAnsi="Cambria" w:cs="Cambria"/>
        <w:noProof/>
      </w:rPr>
      <w:t>13</w:t>
    </w:r>
    <w:r w:rsidR="0079290F" w:rsidRPr="00DD5A70">
      <w:rPr>
        <w:rFonts w:ascii="Cambria" w:hAnsi="Cambria" w:cs="Cambria"/>
      </w:rPr>
      <w:fldChar w:fldCharType="end"/>
    </w:r>
    <w:r w:rsidR="0079290F" w:rsidRPr="0079290F">
      <w:rPr>
        <w:noProof/>
        <w:lang w:eastAsia="zh-TW"/>
      </w:rPr>
      <w:pict>
        <v:rect id="_x0000_s1035" style="position:absolute;left:0;text-align:left;margin-left:549.2pt;margin-top:778.55pt;width:7.15pt;height:62.9pt;z-index:251654144;mso-height-percent:900;mso-position-horizontal-relative:page;mso-position-vertical-relative:page;mso-height-percent:900;mso-height-relative:bottom-margin-area" fillcolor="#4bacc6" strokecolor="#205867">
          <w10:wrap anchorx="page" anchory="page"/>
        </v:rect>
      </w:pict>
    </w:r>
  </w:p>
  <w:p w:rsidR="0092483A" w:rsidRDefault="00844FB0" w:rsidP="0092483A">
    <w:pPr>
      <w:tabs>
        <w:tab w:val="center" w:pos="4252"/>
      </w:tabs>
      <w:spacing w:before="0"/>
    </w:pPr>
    <w:r>
      <w:rPr>
        <w:lang w:val="es-AR"/>
      </w:rPr>
      <w:t>Nicolás Sartini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26CB" w:rsidRDefault="003126CB" w:rsidP="00C94FBE">
      <w:pPr>
        <w:spacing w:before="0" w:line="240" w:lineRule="auto"/>
      </w:pPr>
      <w:r>
        <w:separator/>
      </w:r>
    </w:p>
    <w:p w:rsidR="003126CB" w:rsidRDefault="003126CB"/>
  </w:footnote>
  <w:footnote w:type="continuationSeparator" w:id="0">
    <w:p w:rsidR="003126CB" w:rsidRDefault="003126CB" w:rsidP="00C94FBE">
      <w:pPr>
        <w:spacing w:before="0" w:line="240" w:lineRule="auto"/>
      </w:pPr>
      <w:r>
        <w:continuationSeparator/>
      </w:r>
    </w:p>
    <w:p w:rsidR="003126CB" w:rsidRDefault="003126C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F97" w:rsidRDefault="00844FB0">
    <w:pPr>
      <w:pStyle w:val="Encabezado"/>
      <w:rPr>
        <w:rFonts w:ascii="Cambria" w:eastAsia="Times New Roman" w:hAnsi="Cambria"/>
      </w:rPr>
    </w:pPr>
    <w:r>
      <w:rPr>
        <w:rFonts w:ascii="Cambria" w:eastAsia="Times New Roman" w:hAnsi="Cambria"/>
        <w:noProof/>
        <w:lang w:val="es-AR" w:eastAsia="es-AR"/>
      </w:rPr>
      <w:drawing>
        <wp:anchor distT="0" distB="0" distL="114300" distR="114300" simplePos="0" relativeHeight="251661312" behindDoc="0" locked="0" layoutInCell="1" allowOverlap="1">
          <wp:simplePos x="0" y="0"/>
          <wp:positionH relativeFrom="margin">
            <wp:posOffset>5235575</wp:posOffset>
          </wp:positionH>
          <wp:positionV relativeFrom="margin">
            <wp:posOffset>-857885</wp:posOffset>
          </wp:positionV>
          <wp:extent cx="669290" cy="669290"/>
          <wp:effectExtent l="19050" t="0" r="0" b="0"/>
          <wp:wrapSquare wrapText="bothSides"/>
          <wp:docPr id="43"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
                  <a:stretch>
                    <a:fillRect/>
                  </a:stretch>
                </pic:blipFill>
                <pic:spPr bwMode="auto">
                  <a:xfrm>
                    <a:off x="0" y="0"/>
                    <a:ext cx="669290" cy="669290"/>
                  </a:xfrm>
                  <a:prstGeom prst="rect">
                    <a:avLst/>
                  </a:prstGeom>
                  <a:noFill/>
                  <a:ln w="9525">
                    <a:noFill/>
                    <a:miter lim="800000"/>
                    <a:headEnd/>
                    <a:tailEnd/>
                  </a:ln>
                </pic:spPr>
              </pic:pic>
            </a:graphicData>
          </a:graphic>
        </wp:anchor>
      </w:drawing>
    </w:r>
    <w:r>
      <w:rPr>
        <w:rFonts w:ascii="Cambria" w:eastAsia="Times New Roman" w:hAnsi="Cambria"/>
        <w:lang w:val="es-AR"/>
      </w:rPr>
      <w:t>Prototipos de Interfaz</w:t>
    </w:r>
  </w:p>
  <w:p w:rsidR="00D255E1" w:rsidRPr="000F4F97" w:rsidRDefault="002505CF"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srcRect/>
                  <a:stretch>
                    <a:fillRect/>
                  </a:stretch>
                </pic:blipFill>
                <pic:spPr bwMode="auto">
                  <a:xfrm>
                    <a:off x="0" y="0"/>
                    <a:ext cx="425450" cy="666750"/>
                  </a:xfrm>
                  <a:prstGeom prst="rect">
                    <a:avLst/>
                  </a:prstGeom>
                  <a:noFill/>
                  <a:ln w="9525">
                    <a:noFill/>
                    <a:miter lim="800000"/>
                    <a:headEnd/>
                    <a:tailEnd/>
                  </a:ln>
                </pic:spPr>
              </pic:pic>
            </a:graphicData>
          </a:graphic>
        </wp:anchor>
      </w:drawing>
    </w:r>
    <w:r w:rsidR="0079290F" w:rsidRPr="0079290F">
      <w:rPr>
        <w:rFonts w:ascii="Cambria" w:eastAsia="Times New Roman" w:hAnsi="Cambria"/>
        <w:noProof/>
        <w:szCs w:val="36"/>
        <w:lang w:eastAsia="es-ES"/>
      </w:rPr>
      <w:pict>
        <v:rect id="_x0000_s1065" style="position:absolute;margin-left:39.3pt;margin-top:.4pt;width:7.15pt;height:62.95pt;z-index:251659264;mso-height-percent:900;mso-position-horizontal-relative:page;mso-position-vertical-relative:page;mso-height-percent:900;mso-height-relative:bottom-margin-area" fillcolor="#4bacc6" strokecolor="#205867">
          <w10:wrap anchorx="margin" anchory="page"/>
        </v:rect>
      </w:pict>
    </w:r>
    <w:r w:rsidR="0079290F" w:rsidRPr="0079290F">
      <w:rPr>
        <w:rFonts w:ascii="Cambria" w:eastAsia="Times New Roman" w:hAnsi="Cambria"/>
        <w:noProof/>
        <w:szCs w:val="36"/>
        <w:lang w:eastAsia="es-ES"/>
      </w:rPr>
      <w:pict>
        <v:rect id="_x0000_s1058" style="position:absolute;margin-left:549.6pt;margin-top:.4pt;width:7.15pt;height:62.9pt;z-index:251657216;mso-height-percent:900;mso-position-horizontal-relative:page;mso-position-vertical-relative:page;mso-height-percent:900;mso-height-relative:bottom-margin-area" fillcolor="#4bacc6" strokecolor="#205867">
          <w10:wrap anchorx="margin" anchory="page"/>
        </v:rect>
      </w:pict>
    </w:r>
    <w:r w:rsidR="0079290F" w:rsidRPr="0079290F">
      <w:rPr>
        <w:rFonts w:ascii="Cambria" w:eastAsia="Times New Roman" w:hAnsi="Cambria"/>
        <w:noProof/>
        <w:szCs w:val="36"/>
        <w:lang w:eastAsia="es-ES"/>
      </w:rPr>
      <w:pict>
        <v:group id="_x0000_s1059"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1060"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1061" style="position:absolute;left:8;top:9;width:4031;height:1439;mso-width-percent:400;mso-height-percent:1000;mso-width-percent:400;mso-height-percent:1000;mso-width-relative:margin;mso-height-relative:bottom-margin-area" filled="f" stroked="f"/>
          <w10:wrap anchorx="page" anchory="page"/>
        </v:group>
      </w:pict>
    </w:r>
    <w:r w:rsidR="00844FB0">
      <w:rPr>
        <w:rFonts w:ascii="Cambria" w:eastAsia="Times New Roman" w:hAnsi="Cambria"/>
        <w:szCs w:val="36"/>
      </w:rPr>
      <w:t>Sistema VASPA</w:t>
    </w:r>
    <w:r w:rsidR="000F4F97">
      <w:rPr>
        <w:rFonts w:ascii="Cambria" w:eastAsia="Times New Roman" w:hAnsi="Cambria"/>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39214EA"/>
    <w:multiLevelType w:val="hybridMultilevel"/>
    <w:tmpl w:val="CB983B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F3E3B8D"/>
    <w:multiLevelType w:val="hybridMultilevel"/>
    <w:tmpl w:val="9AD6747E"/>
    <w:lvl w:ilvl="0" w:tplc="2C0A0001">
      <w:start w:val="1"/>
      <w:numFmt w:val="bullet"/>
      <w:lvlText w:val=""/>
      <w:lvlJc w:val="left"/>
      <w:pPr>
        <w:ind w:left="714" w:hanging="360"/>
      </w:pPr>
      <w:rPr>
        <w:rFonts w:ascii="Symbol" w:hAnsi="Symbol" w:hint="default"/>
      </w:rPr>
    </w:lvl>
    <w:lvl w:ilvl="1" w:tplc="2C0A0003" w:tentative="1">
      <w:start w:val="1"/>
      <w:numFmt w:val="bullet"/>
      <w:lvlText w:val="o"/>
      <w:lvlJc w:val="left"/>
      <w:pPr>
        <w:ind w:left="1434" w:hanging="360"/>
      </w:pPr>
      <w:rPr>
        <w:rFonts w:ascii="Courier New" w:hAnsi="Courier New" w:cs="Courier New" w:hint="default"/>
      </w:rPr>
    </w:lvl>
    <w:lvl w:ilvl="2" w:tplc="2C0A0005" w:tentative="1">
      <w:start w:val="1"/>
      <w:numFmt w:val="bullet"/>
      <w:lvlText w:val=""/>
      <w:lvlJc w:val="left"/>
      <w:pPr>
        <w:ind w:left="2154" w:hanging="360"/>
      </w:pPr>
      <w:rPr>
        <w:rFonts w:ascii="Wingdings" w:hAnsi="Wingdings" w:hint="default"/>
      </w:rPr>
    </w:lvl>
    <w:lvl w:ilvl="3" w:tplc="2C0A0001" w:tentative="1">
      <w:start w:val="1"/>
      <w:numFmt w:val="bullet"/>
      <w:lvlText w:val=""/>
      <w:lvlJc w:val="left"/>
      <w:pPr>
        <w:ind w:left="2874" w:hanging="360"/>
      </w:pPr>
      <w:rPr>
        <w:rFonts w:ascii="Symbol" w:hAnsi="Symbol" w:hint="default"/>
      </w:rPr>
    </w:lvl>
    <w:lvl w:ilvl="4" w:tplc="2C0A0003" w:tentative="1">
      <w:start w:val="1"/>
      <w:numFmt w:val="bullet"/>
      <w:lvlText w:val="o"/>
      <w:lvlJc w:val="left"/>
      <w:pPr>
        <w:ind w:left="3594" w:hanging="360"/>
      </w:pPr>
      <w:rPr>
        <w:rFonts w:ascii="Courier New" w:hAnsi="Courier New" w:cs="Courier New" w:hint="default"/>
      </w:rPr>
    </w:lvl>
    <w:lvl w:ilvl="5" w:tplc="2C0A0005" w:tentative="1">
      <w:start w:val="1"/>
      <w:numFmt w:val="bullet"/>
      <w:lvlText w:val=""/>
      <w:lvlJc w:val="left"/>
      <w:pPr>
        <w:ind w:left="4314" w:hanging="360"/>
      </w:pPr>
      <w:rPr>
        <w:rFonts w:ascii="Wingdings" w:hAnsi="Wingdings" w:hint="default"/>
      </w:rPr>
    </w:lvl>
    <w:lvl w:ilvl="6" w:tplc="2C0A0001" w:tentative="1">
      <w:start w:val="1"/>
      <w:numFmt w:val="bullet"/>
      <w:lvlText w:val=""/>
      <w:lvlJc w:val="left"/>
      <w:pPr>
        <w:ind w:left="5034" w:hanging="360"/>
      </w:pPr>
      <w:rPr>
        <w:rFonts w:ascii="Symbol" w:hAnsi="Symbol" w:hint="default"/>
      </w:rPr>
    </w:lvl>
    <w:lvl w:ilvl="7" w:tplc="2C0A0003" w:tentative="1">
      <w:start w:val="1"/>
      <w:numFmt w:val="bullet"/>
      <w:lvlText w:val="o"/>
      <w:lvlJc w:val="left"/>
      <w:pPr>
        <w:ind w:left="5754" w:hanging="360"/>
      </w:pPr>
      <w:rPr>
        <w:rFonts w:ascii="Courier New" w:hAnsi="Courier New" w:cs="Courier New" w:hint="default"/>
      </w:rPr>
    </w:lvl>
    <w:lvl w:ilvl="8" w:tplc="2C0A0005" w:tentative="1">
      <w:start w:val="1"/>
      <w:numFmt w:val="bullet"/>
      <w:lvlText w:val=""/>
      <w:lvlJc w:val="left"/>
      <w:pPr>
        <w:ind w:left="6474"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5"/>
  </w:num>
  <w:num w:numId="12">
    <w:abstractNumId w:val="8"/>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8434">
      <o:colormru v:ext="edit" colors="#4bacc6"/>
      <o:colormenu v:ext="edit" fillcolor="none [3212]" strokecolor="none"/>
    </o:shapedefaults>
    <o:shapelayout v:ext="edit">
      <o:idmap v:ext="edit" data="1"/>
      <o:rules v:ext="edit">
        <o:r id="V:Rule3" type="connector" idref="#_x0000_s1052"/>
        <o:r id="V:Rule4" type="connector" idref="#_x0000_s1060"/>
      </o:rules>
    </o:shapelayout>
  </w:hdrShapeDefaults>
  <w:footnotePr>
    <w:footnote w:id="-1"/>
    <w:footnote w:id="0"/>
  </w:footnotePr>
  <w:endnotePr>
    <w:endnote w:id="-1"/>
    <w:endnote w:id="0"/>
  </w:endnotePr>
  <w:compat/>
  <w:rsids>
    <w:rsidRoot w:val="007B2093"/>
    <w:rsid w:val="00007EE3"/>
    <w:rsid w:val="00011BED"/>
    <w:rsid w:val="00017EFE"/>
    <w:rsid w:val="00020EC0"/>
    <w:rsid w:val="00045F1A"/>
    <w:rsid w:val="000558E4"/>
    <w:rsid w:val="00063D06"/>
    <w:rsid w:val="000662C0"/>
    <w:rsid w:val="00087F53"/>
    <w:rsid w:val="00092BC0"/>
    <w:rsid w:val="000942C2"/>
    <w:rsid w:val="00094B76"/>
    <w:rsid w:val="000A0FE7"/>
    <w:rsid w:val="000B1510"/>
    <w:rsid w:val="000B6815"/>
    <w:rsid w:val="000C4C42"/>
    <w:rsid w:val="000C4E31"/>
    <w:rsid w:val="000D4C6E"/>
    <w:rsid w:val="000F128E"/>
    <w:rsid w:val="000F1888"/>
    <w:rsid w:val="000F4F97"/>
    <w:rsid w:val="000F79DF"/>
    <w:rsid w:val="0010416D"/>
    <w:rsid w:val="00113A69"/>
    <w:rsid w:val="001163FF"/>
    <w:rsid w:val="0012205F"/>
    <w:rsid w:val="001253D7"/>
    <w:rsid w:val="001410A7"/>
    <w:rsid w:val="00144AE4"/>
    <w:rsid w:val="00150702"/>
    <w:rsid w:val="00183953"/>
    <w:rsid w:val="00185A46"/>
    <w:rsid w:val="00190166"/>
    <w:rsid w:val="00190B70"/>
    <w:rsid w:val="00191198"/>
    <w:rsid w:val="001950C8"/>
    <w:rsid w:val="001A2EE6"/>
    <w:rsid w:val="001B01FF"/>
    <w:rsid w:val="001C6104"/>
    <w:rsid w:val="001C799E"/>
    <w:rsid w:val="001F1A30"/>
    <w:rsid w:val="001F5F92"/>
    <w:rsid w:val="0020544B"/>
    <w:rsid w:val="0020621B"/>
    <w:rsid w:val="00217A70"/>
    <w:rsid w:val="00224B75"/>
    <w:rsid w:val="00230E66"/>
    <w:rsid w:val="0023286F"/>
    <w:rsid w:val="00241802"/>
    <w:rsid w:val="002505CF"/>
    <w:rsid w:val="0025199D"/>
    <w:rsid w:val="00266C42"/>
    <w:rsid w:val="00267998"/>
    <w:rsid w:val="00295CA9"/>
    <w:rsid w:val="002A41AA"/>
    <w:rsid w:val="002B506A"/>
    <w:rsid w:val="002B5AF9"/>
    <w:rsid w:val="002C0D5F"/>
    <w:rsid w:val="002D0CCB"/>
    <w:rsid w:val="002E0AB6"/>
    <w:rsid w:val="002E6604"/>
    <w:rsid w:val="002E7874"/>
    <w:rsid w:val="002F1461"/>
    <w:rsid w:val="00300837"/>
    <w:rsid w:val="003126CB"/>
    <w:rsid w:val="003130E3"/>
    <w:rsid w:val="003149A1"/>
    <w:rsid w:val="00333A10"/>
    <w:rsid w:val="00344258"/>
    <w:rsid w:val="003560F2"/>
    <w:rsid w:val="00363FD1"/>
    <w:rsid w:val="003667D0"/>
    <w:rsid w:val="00393B9E"/>
    <w:rsid w:val="003A24EB"/>
    <w:rsid w:val="003A2755"/>
    <w:rsid w:val="003A5699"/>
    <w:rsid w:val="003B4F5E"/>
    <w:rsid w:val="003B7F1F"/>
    <w:rsid w:val="003C22D8"/>
    <w:rsid w:val="003C54B1"/>
    <w:rsid w:val="003D7779"/>
    <w:rsid w:val="003E12FE"/>
    <w:rsid w:val="003F6DD6"/>
    <w:rsid w:val="0040066E"/>
    <w:rsid w:val="0042027F"/>
    <w:rsid w:val="004525FF"/>
    <w:rsid w:val="0045309D"/>
    <w:rsid w:val="004807AF"/>
    <w:rsid w:val="004928E6"/>
    <w:rsid w:val="004A54C8"/>
    <w:rsid w:val="004A6480"/>
    <w:rsid w:val="004B44CE"/>
    <w:rsid w:val="004B4E45"/>
    <w:rsid w:val="004C5D7E"/>
    <w:rsid w:val="004D45CD"/>
    <w:rsid w:val="004D5185"/>
    <w:rsid w:val="004E4935"/>
    <w:rsid w:val="004F4D25"/>
    <w:rsid w:val="005017FA"/>
    <w:rsid w:val="005046A5"/>
    <w:rsid w:val="00504A67"/>
    <w:rsid w:val="00511D9A"/>
    <w:rsid w:val="00515617"/>
    <w:rsid w:val="00564033"/>
    <w:rsid w:val="00570F4F"/>
    <w:rsid w:val="005857BB"/>
    <w:rsid w:val="00597A23"/>
    <w:rsid w:val="005A0664"/>
    <w:rsid w:val="005A52A2"/>
    <w:rsid w:val="005B6373"/>
    <w:rsid w:val="005D0AB6"/>
    <w:rsid w:val="005D588B"/>
    <w:rsid w:val="005E6F5F"/>
    <w:rsid w:val="005E76A4"/>
    <w:rsid w:val="005F133C"/>
    <w:rsid w:val="005F5429"/>
    <w:rsid w:val="005F60BA"/>
    <w:rsid w:val="006124BF"/>
    <w:rsid w:val="00613357"/>
    <w:rsid w:val="00616A6E"/>
    <w:rsid w:val="006314B4"/>
    <w:rsid w:val="00645CB9"/>
    <w:rsid w:val="006561E7"/>
    <w:rsid w:val="006833FE"/>
    <w:rsid w:val="006919D5"/>
    <w:rsid w:val="006A2495"/>
    <w:rsid w:val="006B3371"/>
    <w:rsid w:val="006D6446"/>
    <w:rsid w:val="006F57C9"/>
    <w:rsid w:val="00700ACB"/>
    <w:rsid w:val="0070494E"/>
    <w:rsid w:val="00705C02"/>
    <w:rsid w:val="00711DF8"/>
    <w:rsid w:val="00716049"/>
    <w:rsid w:val="00735C81"/>
    <w:rsid w:val="00740EEC"/>
    <w:rsid w:val="007447BE"/>
    <w:rsid w:val="00750EA2"/>
    <w:rsid w:val="007871E2"/>
    <w:rsid w:val="0079290F"/>
    <w:rsid w:val="00797CF4"/>
    <w:rsid w:val="007A33C6"/>
    <w:rsid w:val="007A3744"/>
    <w:rsid w:val="007B151B"/>
    <w:rsid w:val="007B2093"/>
    <w:rsid w:val="007B2E53"/>
    <w:rsid w:val="007C742C"/>
    <w:rsid w:val="007D1396"/>
    <w:rsid w:val="007D7477"/>
    <w:rsid w:val="007E66A5"/>
    <w:rsid w:val="007E7B5E"/>
    <w:rsid w:val="007F38C0"/>
    <w:rsid w:val="00801130"/>
    <w:rsid w:val="00811884"/>
    <w:rsid w:val="008147BC"/>
    <w:rsid w:val="00816B5F"/>
    <w:rsid w:val="00817955"/>
    <w:rsid w:val="00822C20"/>
    <w:rsid w:val="00844FB0"/>
    <w:rsid w:val="008539BD"/>
    <w:rsid w:val="00861B8F"/>
    <w:rsid w:val="008652EE"/>
    <w:rsid w:val="00866124"/>
    <w:rsid w:val="00866435"/>
    <w:rsid w:val="00867DE9"/>
    <w:rsid w:val="00870574"/>
    <w:rsid w:val="00880DD2"/>
    <w:rsid w:val="00885BB2"/>
    <w:rsid w:val="008860FE"/>
    <w:rsid w:val="008970F4"/>
    <w:rsid w:val="008B1983"/>
    <w:rsid w:val="008B3B0F"/>
    <w:rsid w:val="008C36AB"/>
    <w:rsid w:val="008E48FB"/>
    <w:rsid w:val="008F4281"/>
    <w:rsid w:val="009027E1"/>
    <w:rsid w:val="009043A5"/>
    <w:rsid w:val="00904CB6"/>
    <w:rsid w:val="009135E7"/>
    <w:rsid w:val="0092483A"/>
    <w:rsid w:val="0094160D"/>
    <w:rsid w:val="009418B6"/>
    <w:rsid w:val="00942049"/>
    <w:rsid w:val="0096683E"/>
    <w:rsid w:val="009A3173"/>
    <w:rsid w:val="009B2115"/>
    <w:rsid w:val="009D4E28"/>
    <w:rsid w:val="009D6B80"/>
    <w:rsid w:val="009E25EF"/>
    <w:rsid w:val="009E4DA8"/>
    <w:rsid w:val="009F4449"/>
    <w:rsid w:val="00A0436A"/>
    <w:rsid w:val="00A12B5B"/>
    <w:rsid w:val="00A13DBA"/>
    <w:rsid w:val="00A2496D"/>
    <w:rsid w:val="00A2757B"/>
    <w:rsid w:val="00A377DD"/>
    <w:rsid w:val="00A45630"/>
    <w:rsid w:val="00A50ABB"/>
    <w:rsid w:val="00A56C42"/>
    <w:rsid w:val="00A670E3"/>
    <w:rsid w:val="00A911A0"/>
    <w:rsid w:val="00A959D2"/>
    <w:rsid w:val="00AA1BBD"/>
    <w:rsid w:val="00AB2B7E"/>
    <w:rsid w:val="00AD1949"/>
    <w:rsid w:val="00AD54D1"/>
    <w:rsid w:val="00AE0C53"/>
    <w:rsid w:val="00AF148F"/>
    <w:rsid w:val="00AF6C07"/>
    <w:rsid w:val="00B01480"/>
    <w:rsid w:val="00B0695A"/>
    <w:rsid w:val="00B071F2"/>
    <w:rsid w:val="00B12939"/>
    <w:rsid w:val="00B138FE"/>
    <w:rsid w:val="00B144C2"/>
    <w:rsid w:val="00B20663"/>
    <w:rsid w:val="00B21F60"/>
    <w:rsid w:val="00B251C8"/>
    <w:rsid w:val="00B32896"/>
    <w:rsid w:val="00B36B62"/>
    <w:rsid w:val="00B451E3"/>
    <w:rsid w:val="00B77F48"/>
    <w:rsid w:val="00BA4677"/>
    <w:rsid w:val="00BA699A"/>
    <w:rsid w:val="00BB23C2"/>
    <w:rsid w:val="00BB4A41"/>
    <w:rsid w:val="00BB6AAE"/>
    <w:rsid w:val="00BB7855"/>
    <w:rsid w:val="00BC5404"/>
    <w:rsid w:val="00BD2E94"/>
    <w:rsid w:val="00BD31F3"/>
    <w:rsid w:val="00BE3876"/>
    <w:rsid w:val="00C012B8"/>
    <w:rsid w:val="00C05700"/>
    <w:rsid w:val="00C23C2D"/>
    <w:rsid w:val="00C23F8C"/>
    <w:rsid w:val="00C24CDC"/>
    <w:rsid w:val="00C26C78"/>
    <w:rsid w:val="00C419F7"/>
    <w:rsid w:val="00C42873"/>
    <w:rsid w:val="00C5135E"/>
    <w:rsid w:val="00C67EBC"/>
    <w:rsid w:val="00C7670E"/>
    <w:rsid w:val="00C872BB"/>
    <w:rsid w:val="00C87438"/>
    <w:rsid w:val="00C94FBE"/>
    <w:rsid w:val="00C97238"/>
    <w:rsid w:val="00CA03B4"/>
    <w:rsid w:val="00CB2CC9"/>
    <w:rsid w:val="00CB56B8"/>
    <w:rsid w:val="00CB7006"/>
    <w:rsid w:val="00CD323E"/>
    <w:rsid w:val="00CE0252"/>
    <w:rsid w:val="00CE0C6E"/>
    <w:rsid w:val="00CE318E"/>
    <w:rsid w:val="00CE70F5"/>
    <w:rsid w:val="00CE7C8F"/>
    <w:rsid w:val="00CE7F5B"/>
    <w:rsid w:val="00CF26F5"/>
    <w:rsid w:val="00CF785E"/>
    <w:rsid w:val="00D01B23"/>
    <w:rsid w:val="00D06E99"/>
    <w:rsid w:val="00D15FB2"/>
    <w:rsid w:val="00D255E1"/>
    <w:rsid w:val="00D649B2"/>
    <w:rsid w:val="00D80E83"/>
    <w:rsid w:val="00D879A0"/>
    <w:rsid w:val="00DA284A"/>
    <w:rsid w:val="00DC008F"/>
    <w:rsid w:val="00DC2846"/>
    <w:rsid w:val="00DD0159"/>
    <w:rsid w:val="00DD5A70"/>
    <w:rsid w:val="00E01FEC"/>
    <w:rsid w:val="00E037C9"/>
    <w:rsid w:val="00E31294"/>
    <w:rsid w:val="00E34178"/>
    <w:rsid w:val="00E35D3F"/>
    <w:rsid w:val="00E36A01"/>
    <w:rsid w:val="00E41820"/>
    <w:rsid w:val="00E41E7A"/>
    <w:rsid w:val="00E438FE"/>
    <w:rsid w:val="00E5392A"/>
    <w:rsid w:val="00E67DB5"/>
    <w:rsid w:val="00E717B7"/>
    <w:rsid w:val="00E7708C"/>
    <w:rsid w:val="00E8096E"/>
    <w:rsid w:val="00E84E25"/>
    <w:rsid w:val="00E85738"/>
    <w:rsid w:val="00E93312"/>
    <w:rsid w:val="00EA458F"/>
    <w:rsid w:val="00EA7861"/>
    <w:rsid w:val="00EA7D8C"/>
    <w:rsid w:val="00EB3E3B"/>
    <w:rsid w:val="00EC5505"/>
    <w:rsid w:val="00EE0084"/>
    <w:rsid w:val="00F00CC8"/>
    <w:rsid w:val="00F02934"/>
    <w:rsid w:val="00F045A2"/>
    <w:rsid w:val="00F11292"/>
    <w:rsid w:val="00F163F8"/>
    <w:rsid w:val="00F22DD1"/>
    <w:rsid w:val="00F36808"/>
    <w:rsid w:val="00F43159"/>
    <w:rsid w:val="00F438B1"/>
    <w:rsid w:val="00F54DA6"/>
    <w:rsid w:val="00F6748E"/>
    <w:rsid w:val="00F771E5"/>
    <w:rsid w:val="00F813E9"/>
    <w:rsid w:val="00F815F5"/>
    <w:rsid w:val="00F845E4"/>
    <w:rsid w:val="00F926BE"/>
    <w:rsid w:val="00FC4195"/>
    <w:rsid w:val="00FD4EF0"/>
    <w:rsid w:val="00FD679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8434">
      <o:colormru v:ext="edit" colors="#4bacc6"/>
      <o:colormenu v:ext="edit" fillcolor="none [3212]"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35C81"/>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928E6"/>
    <w:pPr>
      <w:tabs>
        <w:tab w:val="right" w:leader="dot" w:pos="8505"/>
      </w:tabs>
      <w:spacing w:before="240" w:after="120"/>
      <w:ind w:left="0" w:firstLine="0"/>
    </w:pPr>
    <w:rPr>
      <w:b/>
      <w:bCs/>
      <w:sz w:val="20"/>
      <w:szCs w:val="20"/>
    </w:rPr>
  </w:style>
  <w:style w:type="paragraph" w:styleId="TDC2">
    <w:name w:val="toc 2"/>
    <w:basedOn w:val="Normal"/>
    <w:next w:val="Normal"/>
    <w:autoRedefine/>
    <w:uiPriority w:val="39"/>
    <w:unhideWhenUsed/>
    <w:qFormat/>
    <w:rsid w:val="004928E6"/>
    <w:pPr>
      <w:tabs>
        <w:tab w:val="right" w:leader="dot" w:pos="8505"/>
      </w:tabs>
      <w:spacing w:before="120"/>
      <w:ind w:left="0" w:firstLine="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13357"/>
    <w:pPr>
      <w:jc w:val="both"/>
    </w:pPr>
    <w:rPr>
      <w:lang w:val="es-AR"/>
    </w:rPr>
  </w:style>
  <w:style w:type="paragraph" w:styleId="NormalWeb">
    <w:name w:val="Normal (Web)"/>
    <w:basedOn w:val="Normal"/>
    <w:uiPriority w:val="99"/>
    <w:unhideWhenUsed/>
    <w:rsid w:val="00267998"/>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styleId="Mapadeldocumento">
    <w:name w:val="Document Map"/>
    <w:basedOn w:val="Normal"/>
    <w:link w:val="MapadeldocumentoCar"/>
    <w:uiPriority w:val="99"/>
    <w:semiHidden/>
    <w:unhideWhenUsed/>
    <w:rsid w:val="00A959D2"/>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A959D2"/>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ise&#241;ador\Modelo%20de%20Dise&#241;o\Componentes%20del%20Entregable\Plantilla%20Prototipo%20de%20Interfaz.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876A3D-EFE8-403B-B64B-A644246BD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Prototipo de Interfaz.dotx</Template>
  <TotalTime>198</TotalTime>
  <Pages>13</Pages>
  <Words>1143</Words>
  <Characters>6287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Título del Documento</vt:lpstr>
    </vt:vector>
  </TitlesOfParts>
  <Company>Nombre del Grupo de Desarrollo o Asignatura</Company>
  <LinksUpToDate>false</LinksUpToDate>
  <CharactersWithSpaces>7416</CharactersWithSpaces>
  <SharedDoc>false</SharedDoc>
  <HLinks>
    <vt:vector size="90" baseType="variant">
      <vt:variant>
        <vt:i4>1376315</vt:i4>
      </vt:variant>
      <vt:variant>
        <vt:i4>86</vt:i4>
      </vt:variant>
      <vt:variant>
        <vt:i4>0</vt:i4>
      </vt:variant>
      <vt:variant>
        <vt:i4>5</vt:i4>
      </vt:variant>
      <vt:variant>
        <vt:lpwstr/>
      </vt:variant>
      <vt:variant>
        <vt:lpwstr>_Toc234654835</vt:lpwstr>
      </vt:variant>
      <vt:variant>
        <vt:i4>1376315</vt:i4>
      </vt:variant>
      <vt:variant>
        <vt:i4>80</vt:i4>
      </vt:variant>
      <vt:variant>
        <vt:i4>0</vt:i4>
      </vt:variant>
      <vt:variant>
        <vt:i4>5</vt:i4>
      </vt:variant>
      <vt:variant>
        <vt:lpwstr/>
      </vt:variant>
      <vt:variant>
        <vt:lpwstr>_Toc234654834</vt:lpwstr>
      </vt:variant>
      <vt:variant>
        <vt:i4>1376315</vt:i4>
      </vt:variant>
      <vt:variant>
        <vt:i4>74</vt:i4>
      </vt:variant>
      <vt:variant>
        <vt:i4>0</vt:i4>
      </vt:variant>
      <vt:variant>
        <vt:i4>5</vt:i4>
      </vt:variant>
      <vt:variant>
        <vt:lpwstr/>
      </vt:variant>
      <vt:variant>
        <vt:lpwstr>_Toc234654833</vt:lpwstr>
      </vt:variant>
      <vt:variant>
        <vt:i4>1376315</vt:i4>
      </vt:variant>
      <vt:variant>
        <vt:i4>68</vt:i4>
      </vt:variant>
      <vt:variant>
        <vt:i4>0</vt:i4>
      </vt:variant>
      <vt:variant>
        <vt:i4>5</vt:i4>
      </vt:variant>
      <vt:variant>
        <vt:lpwstr/>
      </vt:variant>
      <vt:variant>
        <vt:lpwstr>_Toc234654832</vt:lpwstr>
      </vt:variant>
      <vt:variant>
        <vt:i4>1376315</vt:i4>
      </vt:variant>
      <vt:variant>
        <vt:i4>62</vt:i4>
      </vt:variant>
      <vt:variant>
        <vt:i4>0</vt:i4>
      </vt:variant>
      <vt:variant>
        <vt:i4>5</vt:i4>
      </vt:variant>
      <vt:variant>
        <vt:lpwstr/>
      </vt:variant>
      <vt:variant>
        <vt:lpwstr>_Toc234654831</vt:lpwstr>
      </vt:variant>
      <vt:variant>
        <vt:i4>1376315</vt:i4>
      </vt:variant>
      <vt:variant>
        <vt:i4>56</vt:i4>
      </vt:variant>
      <vt:variant>
        <vt:i4>0</vt:i4>
      </vt:variant>
      <vt:variant>
        <vt:i4>5</vt:i4>
      </vt:variant>
      <vt:variant>
        <vt:lpwstr/>
      </vt:variant>
      <vt:variant>
        <vt:lpwstr>_Toc234654830</vt:lpwstr>
      </vt:variant>
      <vt:variant>
        <vt:i4>1310779</vt:i4>
      </vt:variant>
      <vt:variant>
        <vt:i4>50</vt:i4>
      </vt:variant>
      <vt:variant>
        <vt:i4>0</vt:i4>
      </vt:variant>
      <vt:variant>
        <vt:i4>5</vt:i4>
      </vt:variant>
      <vt:variant>
        <vt:lpwstr/>
      </vt:variant>
      <vt:variant>
        <vt:lpwstr>_Toc234654829</vt:lpwstr>
      </vt:variant>
      <vt:variant>
        <vt:i4>1310779</vt:i4>
      </vt:variant>
      <vt:variant>
        <vt:i4>44</vt:i4>
      </vt:variant>
      <vt:variant>
        <vt:i4>0</vt:i4>
      </vt:variant>
      <vt:variant>
        <vt:i4>5</vt:i4>
      </vt:variant>
      <vt:variant>
        <vt:lpwstr/>
      </vt:variant>
      <vt:variant>
        <vt:lpwstr>_Toc234654828</vt:lpwstr>
      </vt:variant>
      <vt:variant>
        <vt:i4>1310779</vt:i4>
      </vt:variant>
      <vt:variant>
        <vt:i4>38</vt:i4>
      </vt:variant>
      <vt:variant>
        <vt:i4>0</vt:i4>
      </vt:variant>
      <vt:variant>
        <vt:i4>5</vt:i4>
      </vt:variant>
      <vt:variant>
        <vt:lpwstr/>
      </vt:variant>
      <vt:variant>
        <vt:lpwstr>_Toc234654827</vt:lpwstr>
      </vt:variant>
      <vt:variant>
        <vt:i4>1310779</vt:i4>
      </vt:variant>
      <vt:variant>
        <vt:i4>32</vt:i4>
      </vt:variant>
      <vt:variant>
        <vt:i4>0</vt:i4>
      </vt:variant>
      <vt:variant>
        <vt:i4>5</vt:i4>
      </vt:variant>
      <vt:variant>
        <vt:lpwstr/>
      </vt:variant>
      <vt:variant>
        <vt:lpwstr>_Toc234654826</vt:lpwstr>
      </vt:variant>
      <vt:variant>
        <vt:i4>1310779</vt:i4>
      </vt:variant>
      <vt:variant>
        <vt:i4>26</vt:i4>
      </vt:variant>
      <vt:variant>
        <vt:i4>0</vt:i4>
      </vt:variant>
      <vt:variant>
        <vt:i4>5</vt:i4>
      </vt:variant>
      <vt:variant>
        <vt:lpwstr/>
      </vt:variant>
      <vt:variant>
        <vt:lpwstr>_Toc234654825</vt:lpwstr>
      </vt:variant>
      <vt:variant>
        <vt:i4>1310779</vt:i4>
      </vt:variant>
      <vt:variant>
        <vt:i4>20</vt:i4>
      </vt:variant>
      <vt:variant>
        <vt:i4>0</vt:i4>
      </vt:variant>
      <vt:variant>
        <vt:i4>5</vt:i4>
      </vt:variant>
      <vt:variant>
        <vt:lpwstr/>
      </vt:variant>
      <vt:variant>
        <vt:lpwstr>_Toc234654824</vt:lpwstr>
      </vt:variant>
      <vt:variant>
        <vt:i4>1310779</vt:i4>
      </vt:variant>
      <vt:variant>
        <vt:i4>14</vt:i4>
      </vt:variant>
      <vt:variant>
        <vt:i4>0</vt:i4>
      </vt:variant>
      <vt:variant>
        <vt:i4>5</vt:i4>
      </vt:variant>
      <vt:variant>
        <vt:lpwstr/>
      </vt:variant>
      <vt:variant>
        <vt:lpwstr>_Toc234654823</vt:lpwstr>
      </vt:variant>
      <vt:variant>
        <vt:i4>1310779</vt:i4>
      </vt:variant>
      <vt:variant>
        <vt:i4>8</vt:i4>
      </vt:variant>
      <vt:variant>
        <vt:i4>0</vt:i4>
      </vt:variant>
      <vt:variant>
        <vt:i4>5</vt:i4>
      </vt:variant>
      <vt:variant>
        <vt:lpwstr/>
      </vt:variant>
      <vt:variant>
        <vt:lpwstr>_Toc234654822</vt:lpwstr>
      </vt:variant>
      <vt:variant>
        <vt:i4>1310779</vt:i4>
      </vt:variant>
      <vt:variant>
        <vt:i4>2</vt:i4>
      </vt:variant>
      <vt:variant>
        <vt:i4>0</vt:i4>
      </vt:variant>
      <vt:variant>
        <vt:i4>5</vt:i4>
      </vt:variant>
      <vt:variant>
        <vt:lpwstr/>
      </vt:variant>
      <vt:variant>
        <vt:lpwstr>_Toc234654821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subject>Nombre del Proyecto</dc:subject>
  <dc:creator>Usuario</dc:creator>
  <cp:lastModifiedBy>Usuario</cp:lastModifiedBy>
  <cp:revision>75</cp:revision>
  <dcterms:created xsi:type="dcterms:W3CDTF">2018-08-31T02:18:00Z</dcterms:created>
  <dcterms:modified xsi:type="dcterms:W3CDTF">2019-09-09T01:26:00Z</dcterms:modified>
</cp:coreProperties>
</file>