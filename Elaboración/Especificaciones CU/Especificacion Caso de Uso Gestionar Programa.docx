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22F0E">
          <w:pPr>
            <w:pStyle w:val="Sinespaciado"/>
            <w:rPr>
              <w:rFonts w:asciiTheme="majorHAnsi" w:eastAsiaTheme="majorEastAsia" w:hAnsiTheme="majorHAnsi" w:cstheme="majorBidi"/>
              <w:sz w:val="72"/>
              <w:szCs w:val="72"/>
            </w:rPr>
          </w:pPr>
          <w:r w:rsidRPr="00922F0E">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22F0E">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22F0E">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22F0E">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A96680">
                <w:rPr>
                  <w:rFonts w:asciiTheme="majorHAnsi" w:eastAsiaTheme="majorEastAsia" w:hAnsiTheme="majorHAnsi" w:cstheme="majorBidi"/>
                  <w:sz w:val="72"/>
                  <w:szCs w:val="72"/>
                </w:rPr>
                <w:t>Gestionar</w:t>
              </w:r>
              <w:r w:rsidR="00E75059">
                <w:rPr>
                  <w:rFonts w:asciiTheme="majorHAnsi" w:eastAsiaTheme="majorEastAsia" w:hAnsiTheme="majorHAnsi" w:cstheme="majorBidi"/>
                  <w:sz w:val="72"/>
                  <w:szCs w:val="72"/>
                </w:rPr>
                <w:t xml:space="preserve">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922F0E"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22F0E"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922F0E"/>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922F0E">
          <w:pPr>
            <w:pStyle w:val="TDC1"/>
            <w:rPr>
              <w:rFonts w:eastAsiaTheme="minorEastAsia"/>
              <w:b w:val="0"/>
              <w:bCs w:val="0"/>
              <w:noProof/>
              <w:sz w:val="22"/>
              <w:szCs w:val="22"/>
              <w:lang w:eastAsia="es-ES"/>
            </w:rPr>
          </w:pPr>
          <w:r w:rsidRPr="00922F0E">
            <w:fldChar w:fldCharType="begin"/>
          </w:r>
          <w:r w:rsidR="000F79DF">
            <w:instrText xml:space="preserve"> TOC \o "1-3" \h \z \u </w:instrText>
          </w:r>
          <w:r w:rsidRPr="00922F0E">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22F0E">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22F0E">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22F0E">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22F0E">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22F0E">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22F0E">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22F0E">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22F0E">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22F0E">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22F0E">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922F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96680" w:rsidP="009A3173">
          <w:pPr>
            <w:pStyle w:val="PSI-Ttulo"/>
          </w:pPr>
          <w:r>
            <w:rPr>
              <w:lang w:val="es-AR"/>
            </w:rPr>
            <w:t>Caso de Uso [Gestionar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C765C7" w:rsidRDefault="00B009A5" w:rsidP="00C765C7">
      <w:pPr>
        <w:ind w:left="720"/>
      </w:pPr>
      <w:r>
        <w:t xml:space="preserve">Permitir al Profesor gestionar los Formularios de los Programas de Asignaturas de la UNPA - UARG existentes en el sistema, mediante el ingreso de los </w:t>
      </w:r>
      <w:r w:rsidR="00C765C7">
        <w:t xml:space="preserve">datos correspondientes del programa (documento) en el formulario, como por ejemplo (código, nombre asignatura, responsables, contenidos, etc.) y además </w:t>
      </w:r>
      <w:r>
        <w:t>mediante la modificación de</w:t>
      </w:r>
      <w:r w:rsidR="00C765C7">
        <w:t xml:space="preserve"> los campos del formulario de un  programa de una determinada asignatura.</w:t>
      </w:r>
    </w:p>
    <w:p w:rsidR="00C765C7" w:rsidRDefault="00C765C7" w:rsidP="00C765C7">
      <w:pPr>
        <w:ind w:left="720"/>
      </w:pPr>
    </w:p>
    <w:p w:rsidR="00C765C7" w:rsidRDefault="00C765C7" w:rsidP="00F532CF">
      <w:pPr>
        <w:ind w:left="720"/>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CC6B05" w:rsidRPr="002E175C" w:rsidRDefault="00CC6B05" w:rsidP="007E3191">
      <w:pPr>
        <w:pStyle w:val="PSI-Normal"/>
      </w:pPr>
      <w:r>
        <w:t>Profesor</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7E3191" w:rsidP="007E3191">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7E3191" w:rsidRDefault="007E3191" w:rsidP="007E3191">
      <w:pPr>
        <w:pStyle w:val="PSI-Normal"/>
        <w:numPr>
          <w:ilvl w:val="0"/>
          <w:numId w:val="13"/>
        </w:numPr>
        <w:spacing w:before="0" w:line="240" w:lineRule="auto"/>
        <w:rPr>
          <w:lang w:val="es-ES"/>
        </w:rPr>
      </w:pPr>
      <w:r>
        <w:rPr>
          <w:lang w:val="es-ES"/>
        </w:rPr>
        <w:t xml:space="preserve">Se presenta al </w:t>
      </w:r>
      <w:r w:rsidR="00CC6B05">
        <w:rPr>
          <w:lang w:val="es-ES"/>
        </w:rPr>
        <w:t>Profesor</w:t>
      </w:r>
      <w:r w:rsidR="00D9143B">
        <w:rPr>
          <w:lang w:val="es-ES"/>
        </w:rPr>
        <w:t xml:space="preserve">, la pantalla de </w:t>
      </w:r>
      <w:r w:rsidR="00CC6B05">
        <w:rPr>
          <w:lang w:val="es-ES"/>
        </w:rPr>
        <w:t>Formularios</w:t>
      </w:r>
      <w:r>
        <w:rPr>
          <w:lang w:val="es-ES"/>
        </w:rPr>
        <w:t xml:space="preserve"> del sistema que</w:t>
      </w:r>
      <w:r w:rsidR="00CC6B05">
        <w:rPr>
          <w:lang w:val="es-ES"/>
        </w:rPr>
        <w:t xml:space="preserve"> muestra un listado de Formularios de Programas</w:t>
      </w:r>
      <w:r w:rsidR="00587ED7">
        <w:rPr>
          <w:lang w:val="es-ES"/>
        </w:rPr>
        <w:t xml:space="preserve"> y tres </w:t>
      </w:r>
      <w:r>
        <w:rPr>
          <w:lang w:val="es-ES"/>
        </w:rPr>
        <w:t>botones.</w:t>
      </w:r>
      <w:r w:rsidR="00EC5428">
        <w:rPr>
          <w:lang w:val="es-ES"/>
        </w:rPr>
        <w:t xml:space="preserve"> Para cada Formulario</w:t>
      </w:r>
      <w:r w:rsidR="00587ED7">
        <w:rPr>
          <w:lang w:val="es-ES"/>
        </w:rPr>
        <w:t xml:space="preserve"> existe u</w:t>
      </w:r>
      <w:r w:rsidR="001330B6">
        <w:rPr>
          <w:lang w:val="es-ES"/>
        </w:rPr>
        <w:t xml:space="preserve">n botón "Modificar" </w:t>
      </w:r>
      <w:r w:rsidR="00587ED7">
        <w:rPr>
          <w:lang w:val="es-ES"/>
        </w:rPr>
        <w:t xml:space="preserve"> y existe u</w:t>
      </w:r>
      <w:r w:rsidR="00EC5428">
        <w:rPr>
          <w:lang w:val="es-ES"/>
        </w:rPr>
        <w:t>n botón para crear un nuevo Formulario</w:t>
      </w:r>
      <w:r w:rsidR="00587ED7">
        <w:rPr>
          <w:lang w:val="es-ES"/>
        </w:rPr>
        <w:t xml:space="preserve">. </w:t>
      </w:r>
    </w:p>
    <w:p w:rsidR="007E3191" w:rsidRPr="00E748A6" w:rsidRDefault="007E3191" w:rsidP="007E3191">
      <w:pPr>
        <w:pStyle w:val="PSI-Normal"/>
        <w:numPr>
          <w:ilvl w:val="0"/>
          <w:numId w:val="13"/>
        </w:numPr>
        <w:spacing w:before="0" w:line="240" w:lineRule="auto"/>
        <w:rPr>
          <w:lang w:val="es-ES"/>
        </w:rPr>
      </w:pPr>
      <w:r w:rsidRPr="00E748A6">
        <w:rPr>
          <w:lang w:val="es-ES"/>
        </w:rPr>
        <w:t xml:space="preserve">Si el </w:t>
      </w:r>
      <w:r w:rsidR="00EC5428">
        <w:rPr>
          <w:lang w:val="es-ES"/>
        </w:rPr>
        <w:t>Profesor</w:t>
      </w:r>
      <w:r w:rsidRPr="00E748A6">
        <w:rPr>
          <w:lang w:val="es-ES"/>
        </w:rPr>
        <w:t xml:space="preserve"> presiona el botón “Nue</w:t>
      </w:r>
      <w:r w:rsidR="00D9143B">
        <w:rPr>
          <w:lang w:val="es-ES"/>
        </w:rPr>
        <w:t>vo</w:t>
      </w:r>
      <w:r>
        <w:rPr>
          <w:lang w:val="es-ES"/>
        </w:rPr>
        <w:t xml:space="preserve"> </w:t>
      </w:r>
      <w:r w:rsidR="00EC5428">
        <w:rPr>
          <w:lang w:val="es-ES"/>
        </w:rPr>
        <w:t>Formulario</w:t>
      </w:r>
      <w:r>
        <w:rPr>
          <w:lang w:val="es-ES"/>
        </w:rPr>
        <w:t>” continúa en el flujo alternativo 1</w:t>
      </w:r>
      <w:r w:rsidR="00EC5428">
        <w:rPr>
          <w:lang w:val="es-ES"/>
        </w:rPr>
        <w:t xml:space="preserve"> “Alta de Formulario</w:t>
      </w:r>
      <w:r w:rsidRPr="00E748A6">
        <w:rPr>
          <w:lang w:val="es-ES"/>
        </w:rPr>
        <w:t>”.</w:t>
      </w:r>
    </w:p>
    <w:p w:rsidR="007E3191" w:rsidRDefault="007E3191" w:rsidP="007E3191">
      <w:pPr>
        <w:pStyle w:val="PSI-Normal"/>
        <w:numPr>
          <w:ilvl w:val="0"/>
          <w:numId w:val="13"/>
        </w:numPr>
        <w:spacing w:before="0" w:line="240" w:lineRule="auto"/>
        <w:rPr>
          <w:lang w:val="es-ES"/>
        </w:rPr>
      </w:pPr>
      <w:r>
        <w:rPr>
          <w:lang w:val="es-ES"/>
        </w:rPr>
        <w:t xml:space="preserve">Si el </w:t>
      </w:r>
      <w:r w:rsidR="00EC5428">
        <w:rPr>
          <w:lang w:val="es-ES"/>
        </w:rPr>
        <w:t>Profesor</w:t>
      </w:r>
      <w:r>
        <w:rPr>
          <w:lang w:val="es-ES"/>
        </w:rPr>
        <w:t xml:space="preserve"> presiona el botón “Modificar </w:t>
      </w:r>
      <w:r w:rsidR="00EC5428">
        <w:rPr>
          <w:lang w:val="es-ES"/>
        </w:rPr>
        <w:t>Formulario</w:t>
      </w:r>
      <w:r>
        <w:rPr>
          <w:lang w:val="es-ES"/>
        </w:rPr>
        <w:t xml:space="preserve">” continúa en el flujo alternativo 2 “Modificación de </w:t>
      </w:r>
      <w:r w:rsidR="00EC5428">
        <w:rPr>
          <w:lang w:val="es-ES"/>
        </w:rPr>
        <w:t>Formulario</w:t>
      </w:r>
      <w:r>
        <w:rPr>
          <w:lang w:val="es-ES"/>
        </w:rPr>
        <w:t>”.</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7E3191" w:rsidRPr="007E3191" w:rsidRDefault="007E3191" w:rsidP="007E3191">
      <w:pPr>
        <w:pStyle w:val="PSI-Normal"/>
        <w:rPr>
          <w:u w:val="single"/>
        </w:rPr>
      </w:pPr>
      <w:r w:rsidRPr="007E3191">
        <w:rPr>
          <w:u w:val="single"/>
        </w:rPr>
        <w:t xml:space="preserve">Flujo Alternativo 1: </w:t>
      </w:r>
    </w:p>
    <w:p w:rsidR="007E3191" w:rsidRPr="007E3191" w:rsidRDefault="00D9143B" w:rsidP="007E3191">
      <w:pPr>
        <w:pStyle w:val="PSI-Normal"/>
        <w:rPr>
          <w:lang w:val="es-ES"/>
        </w:rPr>
      </w:pPr>
      <w:r>
        <w:rPr>
          <w:lang w:val="es-ES"/>
        </w:rPr>
        <w:t xml:space="preserve">2.1 </w:t>
      </w:r>
      <w:r w:rsidR="00EC5428">
        <w:rPr>
          <w:lang w:val="es-ES"/>
        </w:rPr>
        <w:t>"Alta de Formulario</w:t>
      </w:r>
      <w:r w:rsidR="007E3191" w:rsidRPr="007E3191">
        <w:rPr>
          <w:lang w:val="es-ES"/>
        </w:rPr>
        <w:t>"</w:t>
      </w:r>
    </w:p>
    <w:p w:rsidR="00C765C7" w:rsidRDefault="007E3191" w:rsidP="00C765C7">
      <w:pPr>
        <w:pStyle w:val="PSI-Normal"/>
        <w:ind w:left="360" w:firstLine="0"/>
        <w:rPr>
          <w:lang w:val="es-ES"/>
        </w:rPr>
      </w:pPr>
      <w:r>
        <w:rPr>
          <w:lang w:val="es-ES"/>
        </w:rPr>
        <w:t xml:space="preserve">2.1.1 Se presenta al </w:t>
      </w:r>
      <w:r w:rsidR="00EC5428">
        <w:rPr>
          <w:lang w:val="es-ES"/>
        </w:rPr>
        <w:t>Profesor</w:t>
      </w:r>
      <w:r>
        <w:rPr>
          <w:lang w:val="es-ES"/>
        </w:rPr>
        <w:t xml:space="preserve"> la pantalla de </w:t>
      </w:r>
      <w:r w:rsidR="00C765C7">
        <w:rPr>
          <w:lang w:val="es-ES"/>
        </w:rPr>
        <w:t>"</w:t>
      </w:r>
      <w:r>
        <w:rPr>
          <w:lang w:val="es-ES"/>
        </w:rPr>
        <w:t xml:space="preserve">Alta de </w:t>
      </w:r>
      <w:r w:rsidR="00EC5428">
        <w:rPr>
          <w:lang w:val="es-ES"/>
        </w:rPr>
        <w:t>Formulario</w:t>
      </w:r>
      <w:r w:rsidR="00C765C7">
        <w:rPr>
          <w:lang w:val="es-ES"/>
        </w:rPr>
        <w:t>" con los campos correspondientes del formulario a completar</w:t>
      </w:r>
      <w:r>
        <w:rPr>
          <w:lang w:val="es-ES"/>
        </w:rPr>
        <w:t>.</w:t>
      </w:r>
    </w:p>
    <w:p w:rsidR="00C765C7" w:rsidRDefault="00C765C7" w:rsidP="00C765C7">
      <w:pPr>
        <w:pStyle w:val="PSI-Normal"/>
        <w:ind w:left="360" w:firstLine="0"/>
        <w:rPr>
          <w:lang w:val="es-ES"/>
        </w:rPr>
      </w:pPr>
      <w:r>
        <w:t>2.1.2 El profesor completa la información solicitada en cada uno de los campos del formulario.</w:t>
      </w:r>
    </w:p>
    <w:p w:rsidR="0014020C" w:rsidRDefault="00C765C7" w:rsidP="0014020C">
      <w:pPr>
        <w:pStyle w:val="PSI-Normal"/>
        <w:ind w:left="360" w:firstLine="0"/>
      </w:pPr>
      <w:r>
        <w:lastRenderedPageBreak/>
        <w:t xml:space="preserve">2.1.3 El profesor selecciona la opción </w:t>
      </w:r>
      <w:r w:rsidR="0014020C">
        <w:t xml:space="preserve">"Guardar y enviar". </w:t>
      </w:r>
    </w:p>
    <w:p w:rsidR="00C765C7" w:rsidRPr="0014020C" w:rsidRDefault="0014020C" w:rsidP="0014020C">
      <w:pPr>
        <w:pStyle w:val="PSI-Normal"/>
        <w:ind w:left="708" w:firstLine="0"/>
      </w:pPr>
      <w:r>
        <w:t>2.1.3.1 Opcionalmente, el profesor podría oprimir el botón “Guardar temporalmente” almacenando los datos del formulario en la Base de Datos para continuar luego.</w:t>
      </w:r>
    </w:p>
    <w:p w:rsidR="00C765C7" w:rsidRDefault="00903D89" w:rsidP="00C765C7">
      <w:pPr>
        <w:pStyle w:val="PSI-Normal"/>
        <w:ind w:left="360" w:firstLine="0"/>
        <w:rPr>
          <w:lang w:val="es-ES"/>
        </w:rPr>
      </w:pPr>
      <w:r>
        <w:rPr>
          <w:lang w:val="es-ES"/>
        </w:rPr>
        <w:t xml:space="preserve">2.1.4 </w:t>
      </w:r>
      <w:r w:rsidR="00C765C7">
        <w:t>El sistema envía notificación al empleado de S</w:t>
      </w:r>
      <w:r>
        <w:t xml:space="preserve">ecretaría </w:t>
      </w:r>
      <w:r w:rsidR="00C765C7">
        <w:t>A</w:t>
      </w:r>
      <w:r>
        <w:t>cadémica</w:t>
      </w:r>
      <w:r w:rsidR="00C765C7">
        <w:t xml:space="preserve">. </w:t>
      </w:r>
    </w:p>
    <w:p w:rsidR="00C765C7" w:rsidRPr="00C765C7" w:rsidRDefault="00903D89" w:rsidP="00C765C7">
      <w:pPr>
        <w:pStyle w:val="PSI-Normal"/>
        <w:ind w:left="360" w:firstLine="0"/>
        <w:rPr>
          <w:lang w:val="es-ES"/>
        </w:rPr>
      </w:pPr>
      <w:r>
        <w:t xml:space="preserve">2.1.5 </w:t>
      </w:r>
      <w:r w:rsidR="00C765C7">
        <w:t xml:space="preserve">El sistema de forma automática envía notificación al empleado Secretaría Académica y </w:t>
      </w:r>
      <w:r>
        <w:t xml:space="preserve">Director de </w:t>
      </w:r>
      <w:r w:rsidR="00C765C7">
        <w:t>Departamento con el objetivo de informar sobre la carga del formulario del programa.</w:t>
      </w:r>
    </w:p>
    <w:p w:rsidR="000E068A" w:rsidRPr="00C765C7" w:rsidRDefault="000E068A" w:rsidP="00F532CF">
      <w:pPr>
        <w:pStyle w:val="PSI-Comentario"/>
      </w:pPr>
    </w:p>
    <w:p w:rsidR="007E3191" w:rsidRPr="007E3191" w:rsidRDefault="007E3191" w:rsidP="007E3191">
      <w:pPr>
        <w:pStyle w:val="PSI-Normal"/>
        <w:rPr>
          <w:u w:val="single"/>
        </w:rPr>
      </w:pPr>
      <w:r w:rsidRPr="007E3191">
        <w:rPr>
          <w:u w:val="single"/>
        </w:rPr>
        <w:t xml:space="preserve">Flujo Alternativo 2: </w:t>
      </w:r>
    </w:p>
    <w:p w:rsidR="007E3191" w:rsidRPr="007E3191" w:rsidRDefault="00EC5428" w:rsidP="007E3191">
      <w:pPr>
        <w:pStyle w:val="PSI-Normal"/>
        <w:rPr>
          <w:lang w:val="es-ES"/>
        </w:rPr>
      </w:pPr>
      <w:r>
        <w:rPr>
          <w:lang w:val="es-ES"/>
        </w:rPr>
        <w:t>3.1 “Modificación de Formulario</w:t>
      </w:r>
      <w:r w:rsidR="007E3191" w:rsidRPr="007E3191">
        <w:rPr>
          <w:lang w:val="es-ES"/>
        </w:rPr>
        <w:t>”</w:t>
      </w:r>
    </w:p>
    <w:p w:rsidR="00903D89" w:rsidRDefault="00903D89" w:rsidP="00903D89">
      <w:pPr>
        <w:pStyle w:val="PSI-Normal"/>
        <w:spacing w:before="0" w:line="240" w:lineRule="auto"/>
        <w:ind w:left="360" w:firstLine="0"/>
      </w:pPr>
      <w:r>
        <w:t>3.1.1 Se presenta al profesor la pantalla "modificar formulario"</w:t>
      </w:r>
    </w:p>
    <w:p w:rsidR="00903D89" w:rsidRDefault="00903D89" w:rsidP="00903D89">
      <w:pPr>
        <w:pStyle w:val="PSI-Normal"/>
        <w:spacing w:before="0" w:line="240" w:lineRule="auto"/>
        <w:ind w:left="360" w:firstLine="0"/>
      </w:pPr>
    </w:p>
    <w:p w:rsidR="00903D89" w:rsidRDefault="00903D89" w:rsidP="00903D89">
      <w:pPr>
        <w:pStyle w:val="PSI-Normal"/>
        <w:spacing w:before="0" w:line="240" w:lineRule="auto"/>
        <w:ind w:left="360" w:firstLine="0"/>
      </w:pPr>
      <w:r>
        <w:t>3.1.2 El profesor selecciona el formulario a modificar.</w:t>
      </w:r>
    </w:p>
    <w:p w:rsidR="00903D89" w:rsidRDefault="00903D89" w:rsidP="00903D89">
      <w:pPr>
        <w:pStyle w:val="PSI-Normal"/>
        <w:spacing w:before="0" w:line="240" w:lineRule="auto"/>
        <w:ind w:left="360" w:firstLine="0"/>
      </w:pPr>
    </w:p>
    <w:p w:rsidR="00903D89" w:rsidRDefault="00903D89" w:rsidP="00903D89">
      <w:pPr>
        <w:pStyle w:val="PSI-Normal"/>
        <w:spacing w:before="0" w:line="240" w:lineRule="auto"/>
        <w:ind w:left="360" w:firstLine="0"/>
      </w:pPr>
      <w:r>
        <w:t>3.1.3 El profesor modifica los campos correspondientes del formulario.</w:t>
      </w:r>
    </w:p>
    <w:p w:rsidR="00903D89" w:rsidRDefault="00903D89" w:rsidP="00903D89">
      <w:pPr>
        <w:pStyle w:val="PSI-Normal"/>
        <w:spacing w:before="0" w:line="240" w:lineRule="auto"/>
        <w:ind w:left="360" w:firstLine="0"/>
      </w:pPr>
    </w:p>
    <w:p w:rsidR="00903D89" w:rsidRDefault="00903D89" w:rsidP="00903D89">
      <w:pPr>
        <w:pStyle w:val="PSI-Normal"/>
        <w:spacing w:before="0" w:line="240" w:lineRule="auto"/>
        <w:ind w:left="360" w:firstLine="0"/>
      </w:pPr>
      <w:r>
        <w:t>3.1.4 El profesor presiona el botón "Guardar y enviar"</w:t>
      </w:r>
    </w:p>
    <w:p w:rsidR="00903D89" w:rsidRDefault="00903D89" w:rsidP="00903D89">
      <w:pPr>
        <w:pStyle w:val="PSI-Normal"/>
        <w:spacing w:before="0" w:line="240" w:lineRule="auto"/>
        <w:ind w:left="360" w:firstLine="0"/>
      </w:pPr>
    </w:p>
    <w:p w:rsidR="00903D89" w:rsidRDefault="00903D89" w:rsidP="00903D89">
      <w:pPr>
        <w:pStyle w:val="PSI-Normal"/>
        <w:spacing w:before="0" w:line="240" w:lineRule="auto"/>
        <w:ind w:left="360" w:firstLine="0"/>
      </w:pPr>
      <w:r>
        <w:t xml:space="preserve">3.1.5 El sistema de forma automática envía notificación al empleado Secretaría Académica y al departamento con el objetivo de informar sobre la disponibilidad del programa. </w:t>
      </w:r>
    </w:p>
    <w:p w:rsidR="007E3191" w:rsidRDefault="007E3191" w:rsidP="00F532CF">
      <w:pPr>
        <w:pStyle w:val="PSI-Comentario"/>
      </w:pPr>
    </w:p>
    <w:p w:rsidR="00DD5644" w:rsidRDefault="00DD5644" w:rsidP="00DD5644">
      <w:pPr>
        <w:pStyle w:val="PSI-ComentarioNumeracin"/>
        <w:numPr>
          <w:ilvl w:val="0"/>
          <w:numId w:val="0"/>
        </w:numPr>
        <w:ind w:left="712"/>
      </w:pPr>
      <w:r w:rsidRPr="008827C9">
        <w:t>#Hay que definir si va haber una revisión nuevamente por SA y el departamento luego de que lo haya “corregido” el profesor luego de la primera revisión.</w:t>
      </w:r>
    </w:p>
    <w:p w:rsidR="00DD5644" w:rsidRPr="00BF28BE" w:rsidRDefault="00DD5644" w:rsidP="00BF28BE">
      <w:pPr>
        <w:pStyle w:val="PSI-ComentarioNumeracin"/>
        <w:numPr>
          <w:ilvl w:val="0"/>
          <w:numId w:val="0"/>
        </w:numPr>
        <w:ind w:left="712"/>
      </w:pPr>
      <w:r>
        <w:t>//Comentarios FG: Si y eso se</w:t>
      </w:r>
      <w:r w:rsidR="00444E82">
        <w:t xml:space="preserve"> debe preguntar. </w:t>
      </w:r>
    </w:p>
    <w:p w:rsidR="00587ED7" w:rsidRPr="00587ED7" w:rsidRDefault="00587ED7" w:rsidP="00587ED7">
      <w:pPr>
        <w:pStyle w:val="PSI-Normal"/>
        <w:ind w:left="360" w:firstLine="0"/>
        <w:rPr>
          <w:lang w:val="es-ES"/>
        </w:rPr>
      </w:pPr>
    </w:p>
    <w:p w:rsidR="007E3191" w:rsidRDefault="007E3191" w:rsidP="00F532CF">
      <w:pPr>
        <w:pStyle w:val="PSI-Comentario"/>
        <w:rPr>
          <w:lang w:val="es-ES"/>
        </w:rPr>
      </w:pPr>
    </w:p>
    <w:p w:rsidR="00903D89" w:rsidRDefault="00903D89" w:rsidP="00F532CF">
      <w:pPr>
        <w:pStyle w:val="PSI-Comentario"/>
        <w:rPr>
          <w:lang w:val="es-ES"/>
        </w:rPr>
      </w:pPr>
    </w:p>
    <w:p w:rsidR="007E3191" w:rsidRPr="007E3191" w:rsidRDefault="007E3191" w:rsidP="007E3191">
      <w:pPr>
        <w:pStyle w:val="PSI-Normal"/>
        <w:rPr>
          <w:u w:val="single"/>
        </w:rPr>
      </w:pPr>
      <w:r w:rsidRPr="007E3191">
        <w:rPr>
          <w:u w:val="single"/>
        </w:rPr>
        <w:t xml:space="preserve">Excepción 1: </w:t>
      </w:r>
    </w:p>
    <w:p w:rsidR="007E3191" w:rsidRDefault="00293D28" w:rsidP="007E3191">
      <w:pPr>
        <w:pStyle w:val="PSI-Normal"/>
      </w:pPr>
      <w:r>
        <w:t xml:space="preserve">El </w:t>
      </w:r>
      <w:r w:rsidR="006C6AAF">
        <w:t xml:space="preserve">Profesor </w:t>
      </w:r>
      <w:r w:rsidR="007E3191">
        <w:t>cancele la operación.</w:t>
      </w:r>
    </w:p>
    <w:p w:rsidR="00903D89" w:rsidRDefault="00903D89" w:rsidP="007E3191">
      <w:pPr>
        <w:pStyle w:val="PSI-Normal"/>
      </w:pPr>
    </w:p>
    <w:p w:rsidR="007E3191" w:rsidRPr="007E3191" w:rsidRDefault="007E3191" w:rsidP="007E3191">
      <w:pPr>
        <w:pStyle w:val="PSI-Normal"/>
        <w:rPr>
          <w:u w:val="single"/>
        </w:rPr>
      </w:pPr>
      <w:r w:rsidRPr="007E3191">
        <w:rPr>
          <w:u w:val="single"/>
        </w:rPr>
        <w:t xml:space="preserve">Excepción 2: </w:t>
      </w:r>
    </w:p>
    <w:p w:rsidR="006C6AAF" w:rsidRDefault="006C6AAF" w:rsidP="00903D89">
      <w:pPr>
        <w:pStyle w:val="PSI-Normal"/>
      </w:pPr>
      <w:r>
        <w:t>El código del Formulario</w:t>
      </w:r>
      <w:r w:rsidR="007E3191">
        <w:t xml:space="preserve"> ya existe en el sistema.</w:t>
      </w:r>
    </w:p>
    <w:p w:rsidR="00903D89" w:rsidRDefault="00903D89" w:rsidP="00903D89">
      <w:pPr>
        <w:pStyle w:val="PSI-Normal"/>
      </w:pPr>
    </w:p>
    <w:p w:rsidR="00903D89" w:rsidRPr="00903D89" w:rsidRDefault="00903D89" w:rsidP="00903D89">
      <w:pPr>
        <w:pStyle w:val="PSI-Normal"/>
        <w:rPr>
          <w:u w:val="single"/>
        </w:rPr>
      </w:pPr>
      <w:r w:rsidRPr="00903D89">
        <w:rPr>
          <w:u w:val="single"/>
        </w:rPr>
        <w:t xml:space="preserve">Excepción 3: </w:t>
      </w:r>
    </w:p>
    <w:p w:rsidR="00903D89" w:rsidRDefault="00903D89" w:rsidP="00903D89">
      <w:pPr>
        <w:pStyle w:val="PSI-Normal"/>
      </w:pPr>
      <w:r w:rsidRPr="00C9245F">
        <w:lastRenderedPageBreak/>
        <w:t>Algunos de los campos obligatorios se encuentran sin completar.</w:t>
      </w:r>
    </w:p>
    <w:p w:rsidR="007C39B1" w:rsidRPr="002E175C" w:rsidRDefault="00F532CF" w:rsidP="00F532CF">
      <w:pPr>
        <w:pStyle w:val="PSI-Comentario"/>
      </w:pPr>
      <w:r>
        <w:br/>
      </w:r>
    </w:p>
    <w:p w:rsidR="00F9473E" w:rsidRDefault="00F532CF" w:rsidP="00EE3C99">
      <w:pPr>
        <w:pStyle w:val="PSI-Ttulo1"/>
      </w:pPr>
      <w:bookmarkStart w:id="18" w:name="_Toc228206481"/>
      <w:bookmarkStart w:id="19" w:name="_Toc234686586"/>
      <w:bookmarkStart w:id="20" w:name="_Toc257615435"/>
      <w:r>
        <w:t>Diagramas Asociados</w:t>
      </w:r>
      <w:bookmarkEnd w:id="18"/>
      <w:bookmarkEnd w:id="19"/>
      <w:bookmarkEnd w:id="20"/>
    </w:p>
    <w:p w:rsidR="00F532CF" w:rsidRDefault="007C39B1" w:rsidP="007C39B1">
      <w:pPr>
        <w:pStyle w:val="PSI-Ttulo2"/>
      </w:pPr>
      <w:bookmarkStart w:id="21" w:name="_Toc257615436"/>
      <w:r>
        <w:t>Diagrama de Casos de Uso</w:t>
      </w:r>
      <w:bookmarkEnd w:id="21"/>
    </w:p>
    <w:p w:rsidR="0098045E" w:rsidRPr="002E175C" w:rsidRDefault="0098045E" w:rsidP="0098045E">
      <w:pPr>
        <w:pStyle w:val="PSI-Comentario"/>
        <w:jc w:val="center"/>
      </w:pPr>
      <w:bookmarkStart w:id="22" w:name="_GoBack"/>
      <w:bookmarkEnd w:id="22"/>
    </w:p>
    <w:p w:rsidR="007C39B1" w:rsidRDefault="00EE3C99" w:rsidP="007C39B1">
      <w:pPr>
        <w:pStyle w:val="PSI-Comentario"/>
        <w:jc w:val="center"/>
      </w:pPr>
      <w:r>
        <w:rPr>
          <w:noProof/>
          <w:lang w:eastAsia="es-AR"/>
        </w:rPr>
        <w:drawing>
          <wp:inline distT="0" distB="0" distL="0" distR="0">
            <wp:extent cx="5400040" cy="2906391"/>
            <wp:effectExtent l="19050" t="0" r="0" b="0"/>
            <wp:docPr id="8" name="Imagen 1" descr="C:\xampp\htdocs\vaspa\Elaboración\Diagramas de CU individuales\Diagrama de Casos de Uso - Gestion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grama.jpg"/>
                    <pic:cNvPicPr>
                      <a:picLocks noChangeAspect="1" noChangeArrowheads="1"/>
                    </pic:cNvPicPr>
                  </pic:nvPicPr>
                  <pic:blipFill>
                    <a:blip r:embed="rId11" cstate="print"/>
                    <a:srcRect/>
                    <a:stretch>
                      <a:fillRect/>
                    </a:stretch>
                  </pic:blipFill>
                  <pic:spPr bwMode="auto">
                    <a:xfrm>
                      <a:off x="0" y="0"/>
                      <a:ext cx="5400040" cy="2906391"/>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622" w:rsidRDefault="005A2622" w:rsidP="00C94FBE">
      <w:pPr>
        <w:spacing w:before="0" w:line="240" w:lineRule="auto"/>
      </w:pPr>
      <w:r>
        <w:separator/>
      </w:r>
    </w:p>
    <w:p w:rsidR="005A2622" w:rsidRDefault="005A2622"/>
  </w:endnote>
  <w:endnote w:type="continuationSeparator" w:id="0">
    <w:p w:rsidR="005A2622" w:rsidRDefault="005A2622" w:rsidP="00C94FBE">
      <w:pPr>
        <w:spacing w:before="0" w:line="240" w:lineRule="auto"/>
      </w:pPr>
      <w:r>
        <w:continuationSeparator/>
      </w:r>
    </w:p>
    <w:p w:rsidR="005A2622" w:rsidRDefault="005A262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922F0E"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922F0E">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922F0E">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93D28">
          <w:rPr>
            <w:rFonts w:asciiTheme="majorHAnsi" w:hAnsiTheme="majorHAnsi" w:cstheme="majorHAnsi"/>
            <w:noProof/>
          </w:rPr>
          <w:t>7</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93D28">
          <w:rPr>
            <w:rFonts w:asciiTheme="majorHAnsi" w:hAnsiTheme="majorHAnsi" w:cstheme="majorHAnsi"/>
            <w:noProof/>
          </w:rPr>
          <w:t>7</w:t>
        </w:r>
        <w:r w:rsidRPr="00DD5A70">
          <w:rPr>
            <w:rFonts w:asciiTheme="majorHAnsi" w:hAnsiTheme="majorHAnsi" w:cstheme="majorHAnsi"/>
          </w:rPr>
          <w:fldChar w:fldCharType="end"/>
        </w:r>
      </w:sdtContent>
    </w:sdt>
    <w:r w:rsidRPr="00922F0E">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622" w:rsidRDefault="005A2622" w:rsidP="00C94FBE">
      <w:pPr>
        <w:spacing w:before="0" w:line="240" w:lineRule="auto"/>
      </w:pPr>
      <w:r>
        <w:separator/>
      </w:r>
    </w:p>
    <w:p w:rsidR="005A2622" w:rsidRDefault="005A2622"/>
  </w:footnote>
  <w:footnote w:type="continuationSeparator" w:id="0">
    <w:p w:rsidR="005A2622" w:rsidRDefault="005A2622" w:rsidP="00C94FBE">
      <w:pPr>
        <w:spacing w:before="0" w:line="240" w:lineRule="auto"/>
      </w:pPr>
      <w:r>
        <w:continuationSeparator/>
      </w:r>
    </w:p>
    <w:p w:rsidR="005A2622" w:rsidRDefault="005A262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A96680">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22F0E" w:rsidRPr="00922F0E">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22F0E" w:rsidRPr="00922F0E">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22F0E" w:rsidRPr="00922F0E">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58B19BF"/>
    <w:multiLevelType w:val="hybridMultilevel"/>
    <w:tmpl w:val="CAACDDD2"/>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8">
    <w:nsid w:val="322B5A31"/>
    <w:multiLevelType w:val="hybridMultilevel"/>
    <w:tmpl w:val="7FFE9C7A"/>
    <w:lvl w:ilvl="0" w:tplc="2C0A000F">
      <w:start w:val="1"/>
      <w:numFmt w:val="decimal"/>
      <w:lvlText w:val="%1."/>
      <w:lvlJc w:val="left"/>
      <w:pPr>
        <w:ind w:left="862" w:hanging="360"/>
      </w:p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F326F42"/>
    <w:multiLevelType w:val="hybridMultilevel"/>
    <w:tmpl w:val="152A5554"/>
    <w:lvl w:ilvl="0" w:tplc="2C0A000F">
      <w:start w:val="1"/>
      <w:numFmt w:val="decimal"/>
      <w:lvlText w:val="%1."/>
      <w:lvlJc w:val="left"/>
      <w:pPr>
        <w:ind w:left="862" w:hanging="360"/>
      </w:pPr>
      <w:rPr>
        <w:rFont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start w:val="1"/>
      <w:numFmt w:val="bullet"/>
      <w:lvlText w:val="o"/>
      <w:lvlJc w:val="left"/>
      <w:pPr>
        <w:ind w:left="1792" w:hanging="360"/>
      </w:pPr>
      <w:rPr>
        <w:rFonts w:ascii="Courier New" w:hAnsi="Courier New" w:cs="Courier New" w:hint="default"/>
      </w:rPr>
    </w:lvl>
    <w:lvl w:ilvl="2" w:tplc="0C0A0005">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1"/>
  </w:num>
  <w:num w:numId="13">
    <w:abstractNumId w:val="7"/>
  </w:num>
  <w:num w:numId="14">
    <w:abstractNumId w:val="8"/>
  </w:num>
  <w:num w:numId="15">
    <w:abstractNumId w:val="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0BC6"/>
    <w:rsid w:val="00026B02"/>
    <w:rsid w:val="00045F1A"/>
    <w:rsid w:val="00063180"/>
    <w:rsid w:val="00066EA1"/>
    <w:rsid w:val="000766D6"/>
    <w:rsid w:val="00087F53"/>
    <w:rsid w:val="00092BC0"/>
    <w:rsid w:val="00092C6D"/>
    <w:rsid w:val="00095504"/>
    <w:rsid w:val="000A0FE7"/>
    <w:rsid w:val="000C4C42"/>
    <w:rsid w:val="000C4E31"/>
    <w:rsid w:val="000D4C6E"/>
    <w:rsid w:val="000D5151"/>
    <w:rsid w:val="000E068A"/>
    <w:rsid w:val="000F1888"/>
    <w:rsid w:val="000F4F97"/>
    <w:rsid w:val="000F79DF"/>
    <w:rsid w:val="0010416D"/>
    <w:rsid w:val="00104300"/>
    <w:rsid w:val="001163FF"/>
    <w:rsid w:val="0012205F"/>
    <w:rsid w:val="001330B6"/>
    <w:rsid w:val="00134197"/>
    <w:rsid w:val="0014020C"/>
    <w:rsid w:val="001410A7"/>
    <w:rsid w:val="00144AE4"/>
    <w:rsid w:val="00150702"/>
    <w:rsid w:val="001813AC"/>
    <w:rsid w:val="00183953"/>
    <w:rsid w:val="00185A46"/>
    <w:rsid w:val="00191198"/>
    <w:rsid w:val="001950C8"/>
    <w:rsid w:val="001953ED"/>
    <w:rsid w:val="001A2EE6"/>
    <w:rsid w:val="001A7574"/>
    <w:rsid w:val="001C6104"/>
    <w:rsid w:val="001C799E"/>
    <w:rsid w:val="001F5F92"/>
    <w:rsid w:val="0020621B"/>
    <w:rsid w:val="00217A70"/>
    <w:rsid w:val="00224B75"/>
    <w:rsid w:val="00251114"/>
    <w:rsid w:val="00253D2B"/>
    <w:rsid w:val="00266C42"/>
    <w:rsid w:val="00287610"/>
    <w:rsid w:val="00293D28"/>
    <w:rsid w:val="00295CA9"/>
    <w:rsid w:val="002A41AA"/>
    <w:rsid w:val="002B40EB"/>
    <w:rsid w:val="002B506A"/>
    <w:rsid w:val="002B5AF9"/>
    <w:rsid w:val="002D0CCB"/>
    <w:rsid w:val="002E0AB6"/>
    <w:rsid w:val="002E7874"/>
    <w:rsid w:val="002F1461"/>
    <w:rsid w:val="003130E3"/>
    <w:rsid w:val="00313D10"/>
    <w:rsid w:val="003149A1"/>
    <w:rsid w:val="003163C6"/>
    <w:rsid w:val="00325C07"/>
    <w:rsid w:val="00344258"/>
    <w:rsid w:val="00346864"/>
    <w:rsid w:val="0034690E"/>
    <w:rsid w:val="00350E39"/>
    <w:rsid w:val="003560F2"/>
    <w:rsid w:val="00363FD1"/>
    <w:rsid w:val="003841FD"/>
    <w:rsid w:val="00397566"/>
    <w:rsid w:val="003B7F1F"/>
    <w:rsid w:val="003C54B1"/>
    <w:rsid w:val="003E12FE"/>
    <w:rsid w:val="003F6186"/>
    <w:rsid w:val="0040066E"/>
    <w:rsid w:val="0041502E"/>
    <w:rsid w:val="00444E82"/>
    <w:rsid w:val="004525FF"/>
    <w:rsid w:val="004807AF"/>
    <w:rsid w:val="00484C92"/>
    <w:rsid w:val="00492329"/>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87ED7"/>
    <w:rsid w:val="0059596F"/>
    <w:rsid w:val="0059632A"/>
    <w:rsid w:val="00597A23"/>
    <w:rsid w:val="005A0664"/>
    <w:rsid w:val="005A2622"/>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A3B0C"/>
    <w:rsid w:val="006B3371"/>
    <w:rsid w:val="006C6AAF"/>
    <w:rsid w:val="006D0E55"/>
    <w:rsid w:val="006E3853"/>
    <w:rsid w:val="006F3234"/>
    <w:rsid w:val="0070494E"/>
    <w:rsid w:val="00705C02"/>
    <w:rsid w:val="00710BA6"/>
    <w:rsid w:val="00711DF8"/>
    <w:rsid w:val="00716401"/>
    <w:rsid w:val="007447BE"/>
    <w:rsid w:val="007A33C6"/>
    <w:rsid w:val="007B151B"/>
    <w:rsid w:val="007B2E53"/>
    <w:rsid w:val="007C39B1"/>
    <w:rsid w:val="007C742C"/>
    <w:rsid w:val="007D7477"/>
    <w:rsid w:val="007E3191"/>
    <w:rsid w:val="007E65AD"/>
    <w:rsid w:val="007E66A5"/>
    <w:rsid w:val="007F38C0"/>
    <w:rsid w:val="00801130"/>
    <w:rsid w:val="008034BC"/>
    <w:rsid w:val="00816B5F"/>
    <w:rsid w:val="00817955"/>
    <w:rsid w:val="00822C20"/>
    <w:rsid w:val="008359A1"/>
    <w:rsid w:val="008539BD"/>
    <w:rsid w:val="00860B32"/>
    <w:rsid w:val="00861B8F"/>
    <w:rsid w:val="008652EE"/>
    <w:rsid w:val="00866124"/>
    <w:rsid w:val="00866435"/>
    <w:rsid w:val="008674F3"/>
    <w:rsid w:val="00867DE9"/>
    <w:rsid w:val="00870574"/>
    <w:rsid w:val="00885BB2"/>
    <w:rsid w:val="008860FE"/>
    <w:rsid w:val="008970F4"/>
    <w:rsid w:val="008B1983"/>
    <w:rsid w:val="008B3B0F"/>
    <w:rsid w:val="008C36AB"/>
    <w:rsid w:val="008E056A"/>
    <w:rsid w:val="008E48FB"/>
    <w:rsid w:val="00903D89"/>
    <w:rsid w:val="00904CB6"/>
    <w:rsid w:val="00922F0E"/>
    <w:rsid w:val="0092409B"/>
    <w:rsid w:val="0092483A"/>
    <w:rsid w:val="00942049"/>
    <w:rsid w:val="0096683E"/>
    <w:rsid w:val="0098045E"/>
    <w:rsid w:val="0098098D"/>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83D66"/>
    <w:rsid w:val="00A96680"/>
    <w:rsid w:val="00AC76CE"/>
    <w:rsid w:val="00AD2232"/>
    <w:rsid w:val="00AD2C39"/>
    <w:rsid w:val="00AD750A"/>
    <w:rsid w:val="00AE0C53"/>
    <w:rsid w:val="00AE2DEF"/>
    <w:rsid w:val="00AF6C07"/>
    <w:rsid w:val="00B009A5"/>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BF28BE"/>
    <w:rsid w:val="00C05700"/>
    <w:rsid w:val="00C23F8C"/>
    <w:rsid w:val="00C24CDC"/>
    <w:rsid w:val="00C26C78"/>
    <w:rsid w:val="00C42873"/>
    <w:rsid w:val="00C46234"/>
    <w:rsid w:val="00C50315"/>
    <w:rsid w:val="00C5135E"/>
    <w:rsid w:val="00C6733A"/>
    <w:rsid w:val="00C67EBC"/>
    <w:rsid w:val="00C765C7"/>
    <w:rsid w:val="00C7670E"/>
    <w:rsid w:val="00C872BB"/>
    <w:rsid w:val="00C94FBE"/>
    <w:rsid w:val="00C97237"/>
    <w:rsid w:val="00C97238"/>
    <w:rsid w:val="00CB1140"/>
    <w:rsid w:val="00CB2CC9"/>
    <w:rsid w:val="00CB4633"/>
    <w:rsid w:val="00CC6B05"/>
    <w:rsid w:val="00CD323E"/>
    <w:rsid w:val="00CE0252"/>
    <w:rsid w:val="00CE0C6E"/>
    <w:rsid w:val="00CE7C8F"/>
    <w:rsid w:val="00CE7F5B"/>
    <w:rsid w:val="00D01B23"/>
    <w:rsid w:val="00D06E99"/>
    <w:rsid w:val="00D15FB2"/>
    <w:rsid w:val="00D2105A"/>
    <w:rsid w:val="00D255E1"/>
    <w:rsid w:val="00D407F2"/>
    <w:rsid w:val="00D649B2"/>
    <w:rsid w:val="00D80E83"/>
    <w:rsid w:val="00D9143B"/>
    <w:rsid w:val="00DA08B9"/>
    <w:rsid w:val="00DA284A"/>
    <w:rsid w:val="00DD0159"/>
    <w:rsid w:val="00DD5644"/>
    <w:rsid w:val="00DD5A70"/>
    <w:rsid w:val="00E01FEC"/>
    <w:rsid w:val="00E037C9"/>
    <w:rsid w:val="00E34178"/>
    <w:rsid w:val="00E36A01"/>
    <w:rsid w:val="00E41820"/>
    <w:rsid w:val="00E41E7A"/>
    <w:rsid w:val="00E438FE"/>
    <w:rsid w:val="00E45FEE"/>
    <w:rsid w:val="00E50D12"/>
    <w:rsid w:val="00E5392A"/>
    <w:rsid w:val="00E546FF"/>
    <w:rsid w:val="00E67DB5"/>
    <w:rsid w:val="00E75059"/>
    <w:rsid w:val="00E7708C"/>
    <w:rsid w:val="00E8096E"/>
    <w:rsid w:val="00E84E25"/>
    <w:rsid w:val="00E93312"/>
    <w:rsid w:val="00EA6844"/>
    <w:rsid w:val="00EA7D8C"/>
    <w:rsid w:val="00EB62A6"/>
    <w:rsid w:val="00EB758B"/>
    <w:rsid w:val="00EC5428"/>
    <w:rsid w:val="00EE0084"/>
    <w:rsid w:val="00EE3C99"/>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123025-D3D0-4D16-8209-FEE826287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66</TotalTime>
  <Pages>7</Pages>
  <Words>646</Words>
  <Characters>3557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Caso de Uso [Gestionar Formulario Programa]</vt:lpstr>
    </vt:vector>
  </TitlesOfParts>
  <Company>VASPA Team</Company>
  <LinksUpToDate>false</LinksUpToDate>
  <CharactersWithSpaces>4195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Programa]</dc:title>
  <dc:subject>Sistema VASPA</dc:subject>
  <dc:creator>Nicolás Sartini</dc:creator>
  <cp:lastModifiedBy>Usuario</cp:lastModifiedBy>
  <cp:revision>28</cp:revision>
  <dcterms:created xsi:type="dcterms:W3CDTF">2018-10-03T13:57:00Z</dcterms:created>
  <dcterms:modified xsi:type="dcterms:W3CDTF">2019-09-19T13:58:00Z</dcterms:modified>
</cp:coreProperties>
</file>