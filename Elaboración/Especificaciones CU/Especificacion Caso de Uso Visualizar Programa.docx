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5708C">
          <w:pPr>
            <w:pStyle w:val="Sinespaciado"/>
            <w:rPr>
              <w:rFonts w:asciiTheme="majorHAnsi" w:eastAsiaTheme="majorEastAsia" w:hAnsiTheme="majorHAnsi" w:cstheme="majorBidi"/>
              <w:sz w:val="72"/>
              <w:szCs w:val="72"/>
            </w:rPr>
          </w:pPr>
          <w:r w:rsidRPr="0015708C">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15708C">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15708C">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15708C">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9945DD">
                <w:rPr>
                  <w:rFonts w:asciiTheme="majorHAnsi" w:eastAsiaTheme="majorEastAsia" w:hAnsiTheme="majorHAnsi" w:cstheme="majorBidi"/>
                  <w:sz w:val="72"/>
                  <w:szCs w:val="72"/>
                </w:rPr>
                <w:t>Visualizar Programa</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15708C"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style="mso-next-textbox:#_x0000_s1044">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15708C"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15708C"/>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15708C">
          <w:pPr>
            <w:pStyle w:val="TDC1"/>
            <w:rPr>
              <w:rFonts w:eastAsiaTheme="minorEastAsia"/>
              <w:b w:val="0"/>
              <w:bCs w:val="0"/>
              <w:noProof/>
              <w:sz w:val="22"/>
              <w:szCs w:val="22"/>
              <w:lang w:eastAsia="es-ES"/>
            </w:rPr>
          </w:pPr>
          <w:r w:rsidRPr="0015708C">
            <w:fldChar w:fldCharType="begin"/>
          </w:r>
          <w:r w:rsidR="000F79DF">
            <w:instrText xml:space="preserve"> TOC \o "1-3" \h \z \u </w:instrText>
          </w:r>
          <w:r w:rsidRPr="0015708C">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15708C">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15708C"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9945DD" w:rsidP="009A3173">
          <w:pPr>
            <w:pStyle w:val="PSI-Ttulo"/>
          </w:pPr>
          <w:r>
            <w:rPr>
              <w:lang w:val="es-AR"/>
            </w:rPr>
            <w:t>Caso de Uso [Visualizar Programa]</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9945DD" w:rsidP="00F532CF">
      <w:pPr>
        <w:ind w:left="720"/>
      </w:pPr>
      <w:r>
        <w:t>Permitir al Invitado visualizar el programa (documento).</w:t>
      </w: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Pr="002E175C" w:rsidRDefault="009945DD" w:rsidP="0019457E">
      <w:pPr>
        <w:pStyle w:val="PSI-Normal"/>
      </w:pPr>
      <w:r>
        <w:t>Invitado.</w:t>
      </w:r>
    </w:p>
    <w:p w:rsidR="00F532CF" w:rsidRPr="002E175C" w:rsidRDefault="00F532CF" w:rsidP="00F532CF">
      <w:pPr>
        <w:pStyle w:val="PSI-Comentario"/>
      </w:pPr>
    </w:p>
    <w:p w:rsidR="00175995" w:rsidRDefault="00F532CF" w:rsidP="00875476">
      <w:pPr>
        <w:pStyle w:val="PSI-Ttulo1"/>
      </w:pPr>
      <w:bookmarkStart w:id="6" w:name="_Toc228206478"/>
      <w:bookmarkStart w:id="7" w:name="_Toc234686583"/>
      <w:bookmarkStart w:id="8" w:name="_Toc257615432"/>
      <w:r>
        <w:t>Flujo de Eventos Normal</w:t>
      </w:r>
      <w:bookmarkEnd w:id="6"/>
      <w:bookmarkEnd w:id="7"/>
      <w:bookmarkEnd w:id="8"/>
    </w:p>
    <w:p w:rsidR="0081784D" w:rsidRDefault="0081784D" w:rsidP="00175995">
      <w:pPr>
        <w:pStyle w:val="PSI-Normal"/>
        <w:spacing w:before="0" w:line="240" w:lineRule="auto"/>
        <w:ind w:left="717"/>
      </w:pPr>
    </w:p>
    <w:p w:rsidR="0081784D" w:rsidRDefault="0081784D" w:rsidP="0081784D">
      <w:pPr>
        <w:pStyle w:val="PSI-Normal"/>
        <w:numPr>
          <w:ilvl w:val="0"/>
          <w:numId w:val="13"/>
        </w:numPr>
        <w:spacing w:before="0" w:line="240" w:lineRule="auto"/>
      </w:pPr>
      <w:r>
        <w:t>Se presenta al invitado, la pantalla principal del sistema.</w:t>
      </w:r>
    </w:p>
    <w:p w:rsidR="0081784D" w:rsidRDefault="0081784D" w:rsidP="0081784D">
      <w:pPr>
        <w:pStyle w:val="PSI-Normal"/>
        <w:numPr>
          <w:ilvl w:val="0"/>
          <w:numId w:val="13"/>
        </w:numPr>
        <w:spacing w:before="0" w:line="240" w:lineRule="auto"/>
      </w:pPr>
      <w:r>
        <w:t>El invitado presiona el botón “Buscar Programa”.</w:t>
      </w:r>
    </w:p>
    <w:p w:rsidR="0081784D" w:rsidRDefault="0081784D" w:rsidP="0081784D">
      <w:pPr>
        <w:pStyle w:val="PSI-Normal"/>
        <w:numPr>
          <w:ilvl w:val="0"/>
          <w:numId w:val="13"/>
        </w:numPr>
        <w:spacing w:before="0" w:line="240" w:lineRule="auto"/>
      </w:pPr>
      <w:r>
        <w:t>El sistema despliega la pantalla “carreras” con todas las carreras que se dictan en la UNPA – UARG.</w:t>
      </w:r>
    </w:p>
    <w:p w:rsidR="0081784D" w:rsidRDefault="0081784D" w:rsidP="0081784D">
      <w:pPr>
        <w:pStyle w:val="PSI-Normal"/>
        <w:numPr>
          <w:ilvl w:val="0"/>
          <w:numId w:val="13"/>
        </w:numPr>
        <w:spacing w:before="0" w:line="240" w:lineRule="auto"/>
      </w:pPr>
      <w:r>
        <w:t>El invitado selecciona la carrera.</w:t>
      </w:r>
    </w:p>
    <w:p w:rsidR="0081784D" w:rsidRPr="00202141" w:rsidRDefault="0081784D" w:rsidP="0081784D">
      <w:pPr>
        <w:pStyle w:val="PSI-Normal"/>
        <w:numPr>
          <w:ilvl w:val="0"/>
          <w:numId w:val="13"/>
        </w:numPr>
        <w:spacing w:before="0" w:line="240" w:lineRule="auto"/>
      </w:pPr>
      <w:r w:rsidRPr="00202141">
        <w:t xml:space="preserve">El sistema muestra los </w:t>
      </w:r>
      <w:r>
        <w:t>años</w:t>
      </w:r>
      <w:r w:rsidRPr="00202141">
        <w:t xml:space="preserve"> correspondientes a la carrera seleccionada.</w:t>
      </w:r>
    </w:p>
    <w:p w:rsidR="0081784D" w:rsidRPr="00202141" w:rsidRDefault="0081784D" w:rsidP="0081784D">
      <w:pPr>
        <w:pStyle w:val="PSI-Normal"/>
        <w:numPr>
          <w:ilvl w:val="0"/>
          <w:numId w:val="13"/>
        </w:numPr>
        <w:spacing w:before="0" w:line="240" w:lineRule="auto"/>
      </w:pPr>
      <w:r w:rsidRPr="00202141">
        <w:t xml:space="preserve">El invitado selecciona un </w:t>
      </w:r>
      <w:r>
        <w:t>año</w:t>
      </w:r>
      <w:r w:rsidR="00875476">
        <w:t>, opcionalmente puede filtrar el mismo introduciendo dígitos numéricos</w:t>
      </w:r>
      <w:r w:rsidRPr="00202141">
        <w:t>.</w:t>
      </w:r>
    </w:p>
    <w:p w:rsidR="0081784D" w:rsidRDefault="0081784D" w:rsidP="0081784D">
      <w:pPr>
        <w:pStyle w:val="PSI-Normal"/>
        <w:numPr>
          <w:ilvl w:val="0"/>
          <w:numId w:val="13"/>
        </w:numPr>
        <w:spacing w:before="0" w:line="240" w:lineRule="auto"/>
      </w:pPr>
      <w:r>
        <w:t>El sistema muestra todas las asignaturas correspondientes a la carrera y año seleccionado.</w:t>
      </w:r>
    </w:p>
    <w:p w:rsidR="0081784D" w:rsidRDefault="0081784D" w:rsidP="0081784D">
      <w:pPr>
        <w:pStyle w:val="PSI-Normal"/>
        <w:numPr>
          <w:ilvl w:val="0"/>
          <w:numId w:val="13"/>
        </w:numPr>
        <w:spacing w:before="0" w:line="240" w:lineRule="auto"/>
      </w:pPr>
      <w:r>
        <w:t>El invitado selecciona la asignatura</w:t>
      </w:r>
      <w:r w:rsidR="00875476">
        <w:t>, opcionalmente puede filtrar las mismas introduciendo el nombre</w:t>
      </w:r>
      <w:r>
        <w:t>.</w:t>
      </w:r>
    </w:p>
    <w:p w:rsidR="0081784D" w:rsidRDefault="0081784D" w:rsidP="0081784D">
      <w:pPr>
        <w:pStyle w:val="PSI-Normal"/>
        <w:numPr>
          <w:ilvl w:val="0"/>
          <w:numId w:val="13"/>
        </w:numPr>
        <w:spacing w:before="0" w:line="240" w:lineRule="auto"/>
      </w:pPr>
      <w:r>
        <w:t>El sistema visualiza mediante el navegador, el programa de la asignatura seleccionada por el invitado.</w:t>
      </w:r>
    </w:p>
    <w:p w:rsidR="0081784D" w:rsidRDefault="0081784D" w:rsidP="00175995">
      <w:pPr>
        <w:pStyle w:val="PSI-Normal"/>
        <w:spacing w:before="0" w:line="240" w:lineRule="auto"/>
        <w:ind w:left="717"/>
      </w:pPr>
    </w:p>
    <w:p w:rsidR="0081784D" w:rsidRDefault="0081784D" w:rsidP="00175995">
      <w:pPr>
        <w:pStyle w:val="PSI-Normal"/>
        <w:spacing w:before="0" w:line="240" w:lineRule="auto"/>
        <w:ind w:left="717"/>
      </w:pPr>
    </w:p>
    <w:p w:rsidR="00F532CF" w:rsidRDefault="00F532CF" w:rsidP="00F532CF">
      <w:pPr>
        <w:pStyle w:val="PSI-Ttulo1"/>
      </w:pPr>
      <w:bookmarkStart w:id="9" w:name="_Toc228206479"/>
      <w:bookmarkStart w:id="10" w:name="_Toc234686584"/>
      <w:bookmarkStart w:id="11" w:name="_Toc257615433"/>
      <w:proofErr w:type="spellStart"/>
      <w:r>
        <w:t>Poscondiciones</w:t>
      </w:r>
      <w:bookmarkEnd w:id="9"/>
      <w:bookmarkEnd w:id="10"/>
      <w:bookmarkEnd w:id="11"/>
      <w:proofErr w:type="spellEnd"/>
      <w:r>
        <w:t xml:space="preserve"> </w:t>
      </w:r>
    </w:p>
    <w:p w:rsidR="00F532CF" w:rsidRPr="002E175C" w:rsidRDefault="00F532CF" w:rsidP="00F532CF">
      <w:pPr>
        <w:pStyle w:val="PSI-Comentario"/>
      </w:pPr>
      <w:r w:rsidRPr="002E175C">
        <w:t>[Efectos que de forma inmediata tiene la realización del Caso de Uso sobre el estado del sistema]</w:t>
      </w:r>
    </w:p>
    <w:p w:rsidR="00F532CF" w:rsidRPr="002E175C" w:rsidRDefault="00F532CF" w:rsidP="00F532CF">
      <w:pPr>
        <w:pStyle w:val="PSI-Comentario"/>
      </w:pPr>
    </w:p>
    <w:p w:rsidR="00F532CF" w:rsidRDefault="00F532CF" w:rsidP="00F532CF">
      <w:pPr>
        <w:pStyle w:val="PSI-Ttulo1"/>
      </w:pPr>
      <w:bookmarkStart w:id="12" w:name="_Toc228206480"/>
      <w:bookmarkStart w:id="13" w:name="_Toc234686585"/>
      <w:bookmarkStart w:id="14" w:name="_Toc257615434"/>
      <w:r>
        <w:t>Flujo de Eventos Alternativo</w:t>
      </w:r>
      <w:bookmarkEnd w:id="12"/>
      <w:bookmarkEnd w:id="13"/>
      <w:bookmarkEnd w:id="14"/>
    </w:p>
    <w:p w:rsidR="009945DD" w:rsidRPr="0019457E" w:rsidRDefault="009945DD" w:rsidP="0019457E">
      <w:pPr>
        <w:pStyle w:val="PSI-Normal"/>
        <w:rPr>
          <w:u w:val="single"/>
        </w:rPr>
      </w:pPr>
      <w:r w:rsidRPr="0019457E">
        <w:rPr>
          <w:u w:val="single"/>
        </w:rPr>
        <w:t xml:space="preserve">Excepción 1 Programa No disponible: </w:t>
      </w:r>
    </w:p>
    <w:p w:rsidR="00175995" w:rsidRDefault="00D80A56" w:rsidP="00175995">
      <w:pPr>
        <w:pStyle w:val="PSI-Normal"/>
        <w:numPr>
          <w:ilvl w:val="0"/>
          <w:numId w:val="14"/>
        </w:numPr>
        <w:spacing w:before="0" w:line="240" w:lineRule="auto"/>
      </w:pPr>
      <w:r>
        <w:t>9</w:t>
      </w:r>
      <w:r w:rsidR="009945DD" w:rsidRPr="00BB1EEB">
        <w:t>.1</w:t>
      </w:r>
      <w:r>
        <w:t xml:space="preserve"> En el caso de que no estén todos los años disponibles, el sistema mostrará un mensaje al pie de página “Si no encuentra el Programa buscado, contáctese con Secretaría Académica”. </w:t>
      </w:r>
      <w:bookmarkStart w:id="15" w:name="_GoBack"/>
      <w:bookmarkEnd w:id="15"/>
    </w:p>
    <w:p w:rsidR="007C39B1" w:rsidRDefault="007C39B1" w:rsidP="0019457E">
      <w:pPr>
        <w:pStyle w:val="PSI-Normal"/>
      </w:pPr>
    </w:p>
    <w:p w:rsidR="009945DD" w:rsidRPr="0019457E" w:rsidRDefault="009945DD" w:rsidP="0019457E">
      <w:pPr>
        <w:pStyle w:val="PSI-Normal"/>
        <w:rPr>
          <w:u w:val="single"/>
        </w:rPr>
      </w:pPr>
      <w:r w:rsidRPr="0019457E">
        <w:rPr>
          <w:u w:val="single"/>
        </w:rPr>
        <w:t>Excepción 2</w:t>
      </w:r>
      <w:r w:rsidR="0019457E">
        <w:rPr>
          <w:u w:val="single"/>
        </w:rPr>
        <w:t>:</w:t>
      </w:r>
      <w:r w:rsidRPr="0019457E">
        <w:rPr>
          <w:u w:val="single"/>
        </w:rPr>
        <w:t xml:space="preserve"> </w:t>
      </w:r>
    </w:p>
    <w:p w:rsidR="009945DD" w:rsidRPr="002E175C" w:rsidRDefault="009945DD" w:rsidP="0019457E">
      <w:pPr>
        <w:pStyle w:val="PSI-Normal"/>
      </w:pPr>
      <w:r>
        <w:t>El invitado cancele la operación.</w:t>
      </w:r>
    </w:p>
    <w:p w:rsidR="00F532CF" w:rsidRDefault="00F532CF" w:rsidP="00F532CF">
      <w:pPr>
        <w:pStyle w:val="PSI-Ttulo1"/>
      </w:pPr>
      <w:bookmarkStart w:id="16" w:name="_Toc228206481"/>
      <w:bookmarkStart w:id="17" w:name="_Toc234686586"/>
      <w:bookmarkStart w:id="18" w:name="_Toc257615435"/>
      <w:r>
        <w:lastRenderedPageBreak/>
        <w:t>Diagramas Asociados</w:t>
      </w:r>
      <w:bookmarkEnd w:id="16"/>
      <w:bookmarkEnd w:id="17"/>
      <w:bookmarkEnd w:id="18"/>
    </w:p>
    <w:p w:rsidR="00F9473E" w:rsidRDefault="00F9473E" w:rsidP="00F9473E">
      <w:pPr>
        <w:pStyle w:val="PSI-Comentario"/>
      </w:pPr>
      <w:r>
        <w:t>[Incluir aquí todos los diagramas UML asociados a este documento.]</w:t>
      </w:r>
    </w:p>
    <w:p w:rsidR="00F9473E" w:rsidRDefault="00F9473E" w:rsidP="00F9473E">
      <w:pPr>
        <w:pStyle w:val="PSI-Comentario"/>
        <w:ind w:left="0" w:firstLine="0"/>
      </w:pPr>
    </w:p>
    <w:p w:rsidR="00F532CF" w:rsidRDefault="007C39B1" w:rsidP="007C39B1">
      <w:pPr>
        <w:pStyle w:val="PSI-Ttulo2"/>
      </w:pPr>
      <w:bookmarkStart w:id="19" w:name="_Toc257615436"/>
      <w:r>
        <w:t>Diagrama de Casos de Uso</w:t>
      </w:r>
      <w:bookmarkEnd w:id="19"/>
    </w:p>
    <w:p w:rsidR="007C39B1" w:rsidRDefault="007C39B1" w:rsidP="007C39B1">
      <w:pPr>
        <w:pStyle w:val="PSI-Comentario"/>
      </w:pPr>
      <w:r w:rsidRPr="00A970FD">
        <w:t>[El diagrama de casos de usos representa gráficamente los casos de uso que tiene un sistema. Se define un caso de uso como cada interacción supuesta con el sistema a desarrollar, d</w:t>
      </w:r>
      <w:r>
        <w:t>onde se representan los requisi</w:t>
      </w:r>
      <w:r w:rsidRPr="00A970FD">
        <w:t>tos funcionales. Es decir, se está diciendo lo que tiene que hacer u</w:t>
      </w:r>
      <w:r>
        <w:t>n sistema y cómo. En la figura</w:t>
      </w:r>
      <w:r w:rsidRPr="00A970FD">
        <w:t xml:space="preserve"> se muestra un ejemplo de casos de uso, donde se muestran tres actores (los clientes, los taquilleros y los jefes de taquilla) y las operaciones que pueden realizar (sus roles).</w:t>
      </w:r>
      <w:r w:rsidRPr="002E175C">
        <w:t>]</w:t>
      </w:r>
    </w:p>
    <w:p w:rsidR="0098045E" w:rsidRPr="002E175C" w:rsidRDefault="0098045E" w:rsidP="0098045E">
      <w:pPr>
        <w:pStyle w:val="PSI-Comentario"/>
        <w:jc w:val="center"/>
      </w:pPr>
    </w:p>
    <w:p w:rsidR="007C39B1" w:rsidRDefault="00CB4633" w:rsidP="007C39B1">
      <w:pPr>
        <w:pStyle w:val="PSI-Comentario"/>
        <w:jc w:val="center"/>
      </w:pPr>
      <w:r>
        <w:rPr>
          <w:i w:val="0"/>
          <w:noProof/>
          <w:lang w:eastAsia="es-AR"/>
        </w:rPr>
        <w:drawing>
          <wp:inline distT="0" distB="0" distL="0" distR="0">
            <wp:extent cx="3486389" cy="2509072"/>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grayscl/>
                    </a:blip>
                    <a:srcRect/>
                    <a:stretch>
                      <a:fillRect/>
                    </a:stretch>
                  </pic:blipFill>
                  <pic:spPr bwMode="auto">
                    <a:xfrm>
                      <a:off x="0" y="0"/>
                      <a:ext cx="3486389" cy="2509072"/>
                    </a:xfrm>
                    <a:prstGeom prst="rect">
                      <a:avLst/>
                    </a:prstGeom>
                    <a:noFill/>
                    <a:ln w="9525">
                      <a:noFill/>
                      <a:miter lim="800000"/>
                      <a:headEnd/>
                      <a:tailEnd/>
                    </a:ln>
                  </pic:spPr>
                </pic:pic>
              </a:graphicData>
            </a:graphic>
          </wp:inline>
        </w:drawing>
      </w:r>
    </w:p>
    <w:p w:rsidR="00CB4633" w:rsidRDefault="00CB4633" w:rsidP="007C39B1">
      <w:pPr>
        <w:pStyle w:val="PSI-Comentario"/>
        <w:jc w:val="center"/>
      </w:pPr>
    </w:p>
    <w:p w:rsidR="007C39B1" w:rsidRDefault="007C39B1" w:rsidP="007C39B1">
      <w:pPr>
        <w:pStyle w:val="PSI-Ttulo2"/>
      </w:pPr>
      <w:bookmarkStart w:id="20" w:name="_Toc257615437"/>
      <w:r>
        <w:t>Diagrama de Secuencia</w:t>
      </w:r>
      <w:bookmarkEnd w:id="20"/>
    </w:p>
    <w:p w:rsidR="007C39B1" w:rsidRDefault="007C39B1" w:rsidP="007C39B1">
      <w:pPr>
        <w:pStyle w:val="PSI-Comentario"/>
      </w:pPr>
      <w:r>
        <w:t>[</w:t>
      </w:r>
      <w:r w:rsidRPr="00036E96">
        <w:t xml:space="preserve">En el </w:t>
      </w:r>
      <w:r w:rsidRPr="00036E96">
        <w:rPr>
          <w:rFonts w:ascii="Garamond-Italic" w:hAnsi="Garamond-Italic" w:cs="Garamond-Italic"/>
          <w:iCs/>
        </w:rPr>
        <w:t xml:space="preserve">diagrama de secuencia </w:t>
      </w:r>
      <w:r w:rsidRPr="00036E96">
        <w:t xml:space="preserve">se muestra la interacción de los objetos que componen un sistema de forma temporal. </w:t>
      </w:r>
    </w:p>
    <w:p w:rsidR="007C39B1" w:rsidRPr="003D2DEB" w:rsidRDefault="007C39B1" w:rsidP="007C39B1">
      <w:pPr>
        <w:pStyle w:val="PSI-Comentario"/>
      </w:pPr>
      <w:r w:rsidRPr="003D2DEB">
        <w:t>Un diagrama de secuencia muestra la interacción de un conjunto de objetos en una aplicación a través del tiempo y se modela para cada método de la clase</w:t>
      </w:r>
      <w:r>
        <w:t>]</w:t>
      </w:r>
    </w:p>
    <w:p w:rsidR="007C39B1" w:rsidRDefault="007C39B1" w:rsidP="007C39B1">
      <w:pPr>
        <w:pStyle w:val="PSI-Normal"/>
        <w:jc w:val="center"/>
      </w:pPr>
      <w:r>
        <w:rPr>
          <w:noProof/>
          <w:lang w:eastAsia="es-AR"/>
        </w:rPr>
        <w:lastRenderedPageBreak/>
        <w:drawing>
          <wp:inline distT="0" distB="0" distL="0" distR="0">
            <wp:extent cx="5137741" cy="2946377"/>
            <wp:effectExtent l="19050" t="0" r="5759"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148179" cy="2952363"/>
                    </a:xfrm>
                    <a:prstGeom prst="rect">
                      <a:avLst/>
                    </a:prstGeom>
                    <a:noFill/>
                    <a:ln w="9525">
                      <a:noFill/>
                      <a:miter lim="800000"/>
                      <a:headEnd/>
                      <a:tailEnd/>
                    </a:ln>
                  </pic:spPr>
                </pic:pic>
              </a:graphicData>
            </a:graphic>
          </wp:inline>
        </w:drawing>
      </w:r>
    </w:p>
    <w:p w:rsidR="00B64180" w:rsidRDefault="00B64180" w:rsidP="007C39B1">
      <w:pPr>
        <w:pStyle w:val="PSI-Normal"/>
        <w:jc w:val="center"/>
      </w:pPr>
    </w:p>
    <w:p w:rsidR="00B64180" w:rsidRPr="00B64180" w:rsidRDefault="00B64180" w:rsidP="00B64180">
      <w:pPr>
        <w:pStyle w:val="PSI-Ttulo2"/>
      </w:pPr>
      <w:bookmarkStart w:id="21" w:name="_Toc257615438"/>
      <w:r w:rsidRPr="00B64180">
        <w:t>Diagrama de Colaboración</w:t>
      </w:r>
      <w:bookmarkEnd w:id="21"/>
    </w:p>
    <w:p w:rsidR="00B64180" w:rsidRPr="00B64180" w:rsidRDefault="00F368E5" w:rsidP="00B64180">
      <w:pPr>
        <w:pStyle w:val="PSI-Comentario"/>
      </w:pPr>
      <w:r>
        <w:t>[</w:t>
      </w:r>
      <w:r w:rsidR="00B64180" w:rsidRPr="00B64180">
        <w:t>Un diagrama de colaboración, se puede decir que es una forma</w:t>
      </w:r>
      <w:r w:rsidR="00B64180">
        <w:t xml:space="preserve"> </w:t>
      </w:r>
      <w:r w:rsidR="00B64180" w:rsidRPr="00B64180">
        <w:t>alternativa al diagrama de secuencias a la hora de mostrar un escenario.</w:t>
      </w:r>
    </w:p>
    <w:p w:rsidR="00B64180" w:rsidRPr="00B64180" w:rsidRDefault="00B64180" w:rsidP="00B64180">
      <w:pPr>
        <w:pStyle w:val="PSI-Comentario"/>
      </w:pPr>
      <w:r w:rsidRPr="00B64180">
        <w:t>Este tipo de diagrama muestra las interacciones que ocurren entre los</w:t>
      </w:r>
      <w:r w:rsidR="00B24DEA">
        <w:t xml:space="preserve"> </w:t>
      </w:r>
      <w:r w:rsidRPr="00B64180">
        <w:t>objetos que participan en una situación determinada.</w:t>
      </w:r>
      <w:r w:rsidR="00B24DEA">
        <w:t xml:space="preserve"> </w:t>
      </w:r>
      <w:r w:rsidRPr="00B64180">
        <w:t>A diferencia del diagrama de secuencia, el diagrama de colaboración se</w:t>
      </w:r>
      <w:r w:rsidR="00B24DEA">
        <w:t xml:space="preserve"> </w:t>
      </w:r>
      <w:r w:rsidRPr="00B64180">
        <w:t>enfoca en la relación entre los objetos y su topología de comunicación.</w:t>
      </w:r>
      <w:r w:rsidR="00B24DEA">
        <w:t xml:space="preserve"> </w:t>
      </w:r>
      <w:r w:rsidRPr="00B64180">
        <w:t>En estos diagramas los mensajes enviados de un objeto a otro se representa</w:t>
      </w:r>
      <w:r w:rsidR="00B24DEA">
        <w:t xml:space="preserve"> </w:t>
      </w:r>
      <w:r w:rsidRPr="00B64180">
        <w:t>mediante flechas, acompañado del nombre del mensaje, los parámetros y</w:t>
      </w:r>
      <w:r w:rsidR="00B24DEA">
        <w:t xml:space="preserve"> </w:t>
      </w:r>
      <w:r w:rsidRPr="00B64180">
        <w:t>la secuencia del mensaje.</w:t>
      </w:r>
    </w:p>
    <w:p w:rsidR="00B64180" w:rsidRPr="007C39B1" w:rsidRDefault="00B64180" w:rsidP="00B64180">
      <w:pPr>
        <w:pStyle w:val="PSI-Comentario"/>
      </w:pPr>
      <w:r w:rsidRPr="00B64180">
        <w:t>Estos diagramas están indicados para mostrar una situación o flujo de</w:t>
      </w:r>
      <w:r w:rsidR="00B24DEA">
        <w:t xml:space="preserve"> </w:t>
      </w:r>
      <w:r w:rsidRPr="00B64180">
        <w:t>programa específico y son considerados uno de los mejores diagramas</w:t>
      </w:r>
      <w:r w:rsidR="00B24DEA">
        <w:t xml:space="preserve"> </w:t>
      </w:r>
      <w:r w:rsidRPr="00B64180">
        <w:t>para mostrar o explicar rápidamente un proceso dentro de la lógica del</w:t>
      </w:r>
      <w:r w:rsidR="00B24DEA">
        <w:t xml:space="preserve"> </w:t>
      </w:r>
      <w:r w:rsidRPr="00B24DEA">
        <w:t>programa.</w:t>
      </w:r>
      <w:r w:rsidR="00F368E5" w:rsidRPr="00F368E5">
        <w:t xml:space="preserve"> </w:t>
      </w:r>
      <w:r w:rsidR="00F368E5">
        <w:t>]</w:t>
      </w:r>
    </w:p>
    <w:p w:rsidR="007C39B1" w:rsidRDefault="00EB62A6" w:rsidP="00B24DEA">
      <w:pPr>
        <w:pStyle w:val="PSI-Normal"/>
        <w:jc w:val="center"/>
      </w:pPr>
      <w:r>
        <w:rPr>
          <w:noProof/>
          <w:lang w:eastAsia="es-AR"/>
        </w:rPr>
        <w:lastRenderedPageBreak/>
        <w:drawing>
          <wp:inline distT="0" distB="0" distL="0" distR="0">
            <wp:extent cx="2613728" cy="3019647"/>
            <wp:effectExtent l="19050" t="0" r="0" b="0"/>
            <wp:docPr id="7" name="6 Imagen" descr="Diagram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1.jpeg"/>
                    <pic:cNvPicPr/>
                  </pic:nvPicPr>
                  <pic:blipFill>
                    <a:blip r:embed="rId13" cstate="print"/>
                    <a:stretch>
                      <a:fillRect/>
                    </a:stretch>
                  </pic:blipFill>
                  <pic:spPr>
                    <a:xfrm>
                      <a:off x="0" y="0"/>
                      <a:ext cx="2616955" cy="3023375"/>
                    </a:xfrm>
                    <a:prstGeom prst="rect">
                      <a:avLst/>
                    </a:prstGeom>
                  </pic:spPr>
                </pic:pic>
              </a:graphicData>
            </a:graphic>
          </wp:inline>
        </w:drawing>
      </w:r>
    </w:p>
    <w:p w:rsidR="00B24DEA" w:rsidRDefault="00B24DEA" w:rsidP="00B24DEA">
      <w:pPr>
        <w:pStyle w:val="PSI-Normal"/>
        <w:jc w:val="center"/>
      </w:pPr>
    </w:p>
    <w:p w:rsidR="00B24DEA" w:rsidRDefault="00B24DEA" w:rsidP="00B24DEA">
      <w:pPr>
        <w:pStyle w:val="PSI-Normal"/>
        <w:jc w:val="center"/>
      </w:pPr>
    </w:p>
    <w:p w:rsidR="00B24DEA" w:rsidRDefault="00B24DEA" w:rsidP="00B24DEA">
      <w:pPr>
        <w:pStyle w:val="PSI-Ttulo2"/>
      </w:pPr>
      <w:bookmarkStart w:id="22" w:name="_Toc257615439"/>
      <w:r>
        <w:t>Diagrama de Estados</w:t>
      </w:r>
      <w:bookmarkEnd w:id="22"/>
    </w:p>
    <w:p w:rsidR="00B24DEA" w:rsidRPr="00B24DEA" w:rsidRDefault="001953ED" w:rsidP="00B24DEA">
      <w:pPr>
        <w:pStyle w:val="PSI-Comentario"/>
      </w:pPr>
      <w:r>
        <w:t>[</w:t>
      </w:r>
      <w:r w:rsidR="00B24DEA" w:rsidRPr="00B24DEA">
        <w:t>Un estado es una condición durante la vida de un objeto, de forma que</w:t>
      </w:r>
      <w:r w:rsidR="00B24DEA">
        <w:t xml:space="preserve"> </w:t>
      </w:r>
      <w:r w:rsidR="00B24DEA" w:rsidRPr="00B24DEA">
        <w:t>cuando dicha condición se satisface se lleva a cabo alguna acción o se</w:t>
      </w:r>
      <w:r w:rsidR="00B24DEA">
        <w:t xml:space="preserve"> </w:t>
      </w:r>
      <w:r w:rsidR="00B24DEA" w:rsidRPr="00B24DEA">
        <w:t>espera por un evento. El estado de un objeto se puede caracterizar por el</w:t>
      </w:r>
      <w:r w:rsidR="00B24DEA">
        <w:t xml:space="preserve"> </w:t>
      </w:r>
      <w:r w:rsidR="00B24DEA" w:rsidRPr="00B24DEA">
        <w:t>valor de uno o varios de los atributos de su clase, además, el estado de un</w:t>
      </w:r>
      <w:r w:rsidR="00B24DEA">
        <w:t xml:space="preserve"> </w:t>
      </w:r>
      <w:r w:rsidR="00B24DEA" w:rsidRPr="00B24DEA">
        <w:t>objeto también se puede caracterizar por la existencia de un enlace con</w:t>
      </w:r>
      <w:r w:rsidR="00B24DEA">
        <w:t xml:space="preserve"> </w:t>
      </w:r>
      <w:r w:rsidR="00B24DEA" w:rsidRPr="00B24DEA">
        <w:t>otro objeto.</w:t>
      </w:r>
    </w:p>
    <w:p w:rsidR="00B24DEA" w:rsidRPr="00B24DEA" w:rsidRDefault="00B24DEA" w:rsidP="00B24DEA">
      <w:pPr>
        <w:pStyle w:val="PSI-Comentario"/>
      </w:pPr>
      <w:r w:rsidRPr="00B24DEA">
        <w:t>El diagrama de estados engloba todos los mensajes que un objeto puede</w:t>
      </w:r>
      <w:r>
        <w:t xml:space="preserve"> </w:t>
      </w:r>
      <w:r w:rsidRPr="00B24DEA">
        <w:t>enviar o recibir, en otras palabras es un escenario que representa un</w:t>
      </w:r>
      <w:r>
        <w:t xml:space="preserve"> </w:t>
      </w:r>
      <w:r w:rsidRPr="00B24DEA">
        <w:t>camino dentro de un diagrama.</w:t>
      </w:r>
    </w:p>
    <w:p w:rsidR="00B24DEA" w:rsidRDefault="00B24DEA" w:rsidP="00B24DEA">
      <w:pPr>
        <w:pStyle w:val="PSI-Comentario"/>
      </w:pPr>
      <w:r w:rsidRPr="00B24DEA">
        <w:t>Como característica de estos diagramas siempre cuentan con dos estados</w:t>
      </w:r>
      <w:r>
        <w:t xml:space="preserve"> </w:t>
      </w:r>
      <w:r w:rsidRPr="00B24DEA">
        <w:t>especiales, el inicial y el final, con la particularidad que este diagrama</w:t>
      </w:r>
      <w:r>
        <w:t xml:space="preserve"> </w:t>
      </w:r>
      <w:r w:rsidRPr="00B24DEA">
        <w:t>puede tener solo un estado inicial pero varios estados finales.</w:t>
      </w:r>
      <w:r>
        <w:t xml:space="preserve"> </w:t>
      </w:r>
      <w:r w:rsidRPr="00B24DEA">
        <w:t>Una transición entre estados representa un cambio de un estado origen a</w:t>
      </w:r>
      <w:r>
        <w:t xml:space="preserve"> </w:t>
      </w:r>
      <w:r w:rsidRPr="00B24DEA">
        <w:t>un estado sucesor destino que podría ser el mismo que el estado origen,</w:t>
      </w:r>
      <w:r>
        <w:t xml:space="preserve"> </w:t>
      </w:r>
      <w:r w:rsidRPr="00B24DEA">
        <w:t>dicho cambio de estado puede estar aparejado con alguna acción.</w:t>
      </w:r>
      <w:r>
        <w:t xml:space="preserve"> </w:t>
      </w:r>
      <w:r w:rsidRPr="00B24DEA">
        <w:t>Además las acciones se asocian a las transiciones y se consideran que</w:t>
      </w:r>
      <w:r>
        <w:t xml:space="preserve"> </w:t>
      </w:r>
      <w:r w:rsidRPr="00B24DEA">
        <w:t xml:space="preserve">ocurre de forma rápida e </w:t>
      </w:r>
      <w:proofErr w:type="spellStart"/>
      <w:r w:rsidRPr="00B24DEA">
        <w:t>ininterrumpible</w:t>
      </w:r>
      <w:proofErr w:type="spellEnd"/>
      <w:r w:rsidRPr="00B24DEA">
        <w:t>.</w:t>
      </w:r>
      <w:r w:rsidR="001953ED">
        <w:t>]</w:t>
      </w:r>
    </w:p>
    <w:p w:rsidR="00B24DEA" w:rsidRDefault="00B24DEA" w:rsidP="00B24DEA">
      <w:pPr>
        <w:pStyle w:val="PSI-Comentario"/>
      </w:pPr>
    </w:p>
    <w:p w:rsidR="00B24DEA" w:rsidRDefault="00EB62A6" w:rsidP="00B24DEA">
      <w:pPr>
        <w:pStyle w:val="PSI-Ttulo1"/>
      </w:pPr>
      <w:r>
        <w:rPr>
          <w:noProof/>
          <w:lang w:eastAsia="es-AR"/>
        </w:rPr>
        <w:lastRenderedPageBreak/>
        <w:drawing>
          <wp:inline distT="0" distB="0" distL="0" distR="0">
            <wp:extent cx="5185691" cy="2301342"/>
            <wp:effectExtent l="19050" t="0" r="0" b="0"/>
            <wp:docPr id="10" name="9 Imagen" descr="Sin título-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 título-5.jpg"/>
                    <pic:cNvPicPr/>
                  </pic:nvPicPr>
                  <pic:blipFill>
                    <a:blip r:embed="rId14" cstate="print"/>
                    <a:stretch>
                      <a:fillRect/>
                    </a:stretch>
                  </pic:blipFill>
                  <pic:spPr>
                    <a:xfrm>
                      <a:off x="0" y="0"/>
                      <a:ext cx="5185691" cy="2301342"/>
                    </a:xfrm>
                    <a:prstGeom prst="rect">
                      <a:avLst/>
                    </a:prstGeom>
                  </pic:spPr>
                </pic:pic>
              </a:graphicData>
            </a:graphic>
          </wp:inline>
        </w:drawing>
      </w:r>
    </w:p>
    <w:sectPr w:rsidR="00B24DEA" w:rsidSect="0092483A">
      <w:headerReference w:type="default" r:id="rId15"/>
      <w:footerReference w:type="default" r:id="rId16"/>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98B" w:rsidRDefault="00A1698B" w:rsidP="00C94FBE">
      <w:pPr>
        <w:spacing w:before="0" w:line="240" w:lineRule="auto"/>
      </w:pPr>
      <w:r>
        <w:separator/>
      </w:r>
    </w:p>
    <w:p w:rsidR="00A1698B" w:rsidRDefault="00A1698B"/>
  </w:endnote>
  <w:endnote w:type="continuationSeparator" w:id="0">
    <w:p w:rsidR="00A1698B" w:rsidRDefault="00A1698B" w:rsidP="00C94FBE">
      <w:pPr>
        <w:spacing w:before="0" w:line="240" w:lineRule="auto"/>
      </w:pPr>
      <w:r>
        <w:continuationSeparator/>
      </w:r>
    </w:p>
    <w:p w:rsidR="00A1698B" w:rsidRDefault="00A1698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Italic">
    <w:altName w:val="Garamond"/>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15708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VASPA Team</w:t>
        </w:r>
      </w:sdtContent>
    </w:sdt>
    <w:r w:rsidRPr="0015708C">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15708C">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875476">
          <w:rPr>
            <w:rFonts w:asciiTheme="majorHAnsi" w:hAnsiTheme="majorHAnsi" w:cstheme="majorHAnsi"/>
            <w:noProof/>
          </w:rPr>
          <w:t>4</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875476">
          <w:rPr>
            <w:rFonts w:asciiTheme="majorHAnsi" w:hAnsiTheme="majorHAnsi" w:cstheme="majorHAnsi"/>
            <w:noProof/>
          </w:rPr>
          <w:t>8</w:t>
        </w:r>
        <w:r w:rsidRPr="00DD5A70">
          <w:rPr>
            <w:rFonts w:asciiTheme="majorHAnsi" w:hAnsiTheme="majorHAnsi" w:cstheme="majorHAnsi"/>
          </w:rPr>
          <w:fldChar w:fldCharType="end"/>
        </w:r>
      </w:sdtContent>
    </w:sdt>
    <w:r w:rsidRPr="0015708C">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98B" w:rsidRDefault="00A1698B" w:rsidP="00C94FBE">
      <w:pPr>
        <w:spacing w:before="0" w:line="240" w:lineRule="auto"/>
      </w:pPr>
      <w:r>
        <w:separator/>
      </w:r>
    </w:p>
    <w:p w:rsidR="00A1698B" w:rsidRDefault="00A1698B"/>
  </w:footnote>
  <w:footnote w:type="continuationSeparator" w:id="0">
    <w:p w:rsidR="00A1698B" w:rsidRDefault="00A1698B" w:rsidP="00C94FBE">
      <w:pPr>
        <w:spacing w:before="0" w:line="240" w:lineRule="auto"/>
      </w:pPr>
      <w:r>
        <w:continuationSeparator/>
      </w:r>
    </w:p>
    <w:p w:rsidR="00A1698B" w:rsidRDefault="00A1698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9945D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[Visualizar Programa]</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15708C" w:rsidRPr="0015708C">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15708C" w:rsidRPr="0015708C">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15708C" w:rsidRPr="0015708C">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77128AB"/>
    <w:multiLevelType w:val="hybridMultilevel"/>
    <w:tmpl w:val="D3B09BF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56A07B07"/>
    <w:multiLevelType w:val="hybridMultilevel"/>
    <w:tmpl w:val="1D3E2F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6"/>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10"/>
  </w:num>
  <w:num w:numId="10">
    <w:abstractNumId w:val="11"/>
  </w:num>
  <w:num w:numId="11">
    <w:abstractNumId w:val="5"/>
  </w:num>
  <w:num w:numId="12">
    <w:abstractNumId w:val="8"/>
  </w:num>
  <w:num w:numId="13">
    <w:abstractNumId w:val="9"/>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4098">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5708C"/>
    <w:rsid w:val="00175995"/>
    <w:rsid w:val="00183953"/>
    <w:rsid w:val="00185A46"/>
    <w:rsid w:val="00191198"/>
    <w:rsid w:val="0019457E"/>
    <w:rsid w:val="001950C8"/>
    <w:rsid w:val="001953ED"/>
    <w:rsid w:val="001A2EE6"/>
    <w:rsid w:val="001C6104"/>
    <w:rsid w:val="001C799E"/>
    <w:rsid w:val="001D106B"/>
    <w:rsid w:val="001F5F92"/>
    <w:rsid w:val="00202141"/>
    <w:rsid w:val="0020621B"/>
    <w:rsid w:val="00217A70"/>
    <w:rsid w:val="00224B75"/>
    <w:rsid w:val="00253D2B"/>
    <w:rsid w:val="00266C42"/>
    <w:rsid w:val="00295CA9"/>
    <w:rsid w:val="002A3E71"/>
    <w:rsid w:val="002A41AA"/>
    <w:rsid w:val="002B506A"/>
    <w:rsid w:val="002B5AF9"/>
    <w:rsid w:val="002D0CCB"/>
    <w:rsid w:val="002E0AB6"/>
    <w:rsid w:val="002E7874"/>
    <w:rsid w:val="002F1461"/>
    <w:rsid w:val="003130E3"/>
    <w:rsid w:val="00313D10"/>
    <w:rsid w:val="003149A1"/>
    <w:rsid w:val="003163C6"/>
    <w:rsid w:val="00344258"/>
    <w:rsid w:val="00346864"/>
    <w:rsid w:val="0034690E"/>
    <w:rsid w:val="00350E39"/>
    <w:rsid w:val="003560F2"/>
    <w:rsid w:val="00363FD1"/>
    <w:rsid w:val="003841FD"/>
    <w:rsid w:val="00397566"/>
    <w:rsid w:val="003B7F1F"/>
    <w:rsid w:val="003C54B1"/>
    <w:rsid w:val="003E12FE"/>
    <w:rsid w:val="003F6186"/>
    <w:rsid w:val="0040066E"/>
    <w:rsid w:val="004525FF"/>
    <w:rsid w:val="004807AF"/>
    <w:rsid w:val="00484C92"/>
    <w:rsid w:val="004A54C8"/>
    <w:rsid w:val="004C5D7E"/>
    <w:rsid w:val="004D45CD"/>
    <w:rsid w:val="004D5185"/>
    <w:rsid w:val="004E4935"/>
    <w:rsid w:val="004F4D25"/>
    <w:rsid w:val="005017FA"/>
    <w:rsid w:val="005046A5"/>
    <w:rsid w:val="00504A67"/>
    <w:rsid w:val="00511D9A"/>
    <w:rsid w:val="00515617"/>
    <w:rsid w:val="00561B1D"/>
    <w:rsid w:val="00564033"/>
    <w:rsid w:val="00570F4F"/>
    <w:rsid w:val="00572BEE"/>
    <w:rsid w:val="00575EDE"/>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5350"/>
    <w:rsid w:val="00680461"/>
    <w:rsid w:val="006919D5"/>
    <w:rsid w:val="00693894"/>
    <w:rsid w:val="006A2495"/>
    <w:rsid w:val="006B3371"/>
    <w:rsid w:val="006D0E55"/>
    <w:rsid w:val="006E3853"/>
    <w:rsid w:val="006F3234"/>
    <w:rsid w:val="0070494E"/>
    <w:rsid w:val="00705C02"/>
    <w:rsid w:val="00710BA6"/>
    <w:rsid w:val="00711DF8"/>
    <w:rsid w:val="007447BE"/>
    <w:rsid w:val="007A33C6"/>
    <w:rsid w:val="007B151B"/>
    <w:rsid w:val="007B2E53"/>
    <w:rsid w:val="007C39B1"/>
    <w:rsid w:val="007C742C"/>
    <w:rsid w:val="007D7477"/>
    <w:rsid w:val="007E65AD"/>
    <w:rsid w:val="007E66A5"/>
    <w:rsid w:val="007F38C0"/>
    <w:rsid w:val="00801130"/>
    <w:rsid w:val="00816B5F"/>
    <w:rsid w:val="0081784D"/>
    <w:rsid w:val="00817955"/>
    <w:rsid w:val="00822C20"/>
    <w:rsid w:val="008539BD"/>
    <w:rsid w:val="00861B8F"/>
    <w:rsid w:val="008652EE"/>
    <w:rsid w:val="00866124"/>
    <w:rsid w:val="00866435"/>
    <w:rsid w:val="00867DE9"/>
    <w:rsid w:val="00870574"/>
    <w:rsid w:val="00870E2D"/>
    <w:rsid w:val="00875476"/>
    <w:rsid w:val="00885BB2"/>
    <w:rsid w:val="008860FE"/>
    <w:rsid w:val="008970F4"/>
    <w:rsid w:val="008B1983"/>
    <w:rsid w:val="008B3B0F"/>
    <w:rsid w:val="008C36AB"/>
    <w:rsid w:val="008E48FB"/>
    <w:rsid w:val="00904CB6"/>
    <w:rsid w:val="0092483A"/>
    <w:rsid w:val="00942049"/>
    <w:rsid w:val="0096683E"/>
    <w:rsid w:val="0098045E"/>
    <w:rsid w:val="009945DD"/>
    <w:rsid w:val="009A3173"/>
    <w:rsid w:val="009E1441"/>
    <w:rsid w:val="009E25EF"/>
    <w:rsid w:val="009E4DA8"/>
    <w:rsid w:val="009F4425"/>
    <w:rsid w:val="009F4449"/>
    <w:rsid w:val="00A0436A"/>
    <w:rsid w:val="00A12B5B"/>
    <w:rsid w:val="00A13DBA"/>
    <w:rsid w:val="00A1698B"/>
    <w:rsid w:val="00A2496D"/>
    <w:rsid w:val="00A2757B"/>
    <w:rsid w:val="00A45630"/>
    <w:rsid w:val="00A50ABB"/>
    <w:rsid w:val="00A670E3"/>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7F48"/>
    <w:rsid w:val="00B92D9A"/>
    <w:rsid w:val="00BA699A"/>
    <w:rsid w:val="00BB23C2"/>
    <w:rsid w:val="00BB4A41"/>
    <w:rsid w:val="00BB6AAE"/>
    <w:rsid w:val="00BB7855"/>
    <w:rsid w:val="00BC31E6"/>
    <w:rsid w:val="00BC5404"/>
    <w:rsid w:val="00C05700"/>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7C8F"/>
    <w:rsid w:val="00CE7F5B"/>
    <w:rsid w:val="00D01B23"/>
    <w:rsid w:val="00D06E99"/>
    <w:rsid w:val="00D15FB2"/>
    <w:rsid w:val="00D2105A"/>
    <w:rsid w:val="00D255E1"/>
    <w:rsid w:val="00D323C3"/>
    <w:rsid w:val="00D643A0"/>
    <w:rsid w:val="00D649B2"/>
    <w:rsid w:val="00D80A56"/>
    <w:rsid w:val="00D80E83"/>
    <w:rsid w:val="00D958B0"/>
    <w:rsid w:val="00DA08B9"/>
    <w:rsid w:val="00DA284A"/>
    <w:rsid w:val="00DD0159"/>
    <w:rsid w:val="00DD5A70"/>
    <w:rsid w:val="00E01FEC"/>
    <w:rsid w:val="00E037C9"/>
    <w:rsid w:val="00E34178"/>
    <w:rsid w:val="00E36A01"/>
    <w:rsid w:val="00E41820"/>
    <w:rsid w:val="00E41E7A"/>
    <w:rsid w:val="00E438FE"/>
    <w:rsid w:val="00E50D12"/>
    <w:rsid w:val="00E5392A"/>
    <w:rsid w:val="00E67DB5"/>
    <w:rsid w:val="00E7708C"/>
    <w:rsid w:val="00E8096E"/>
    <w:rsid w:val="00E84E25"/>
    <w:rsid w:val="00E93312"/>
    <w:rsid w:val="00EA6844"/>
    <w:rsid w:val="00EA7D8C"/>
    <w:rsid w:val="00EB62A6"/>
    <w:rsid w:val="00EE0084"/>
    <w:rsid w:val="00EF4C85"/>
    <w:rsid w:val="00F0376C"/>
    <w:rsid w:val="00F045A2"/>
    <w:rsid w:val="00F1417F"/>
    <w:rsid w:val="00F163F8"/>
    <w:rsid w:val="00F1687A"/>
    <w:rsid w:val="00F316C3"/>
    <w:rsid w:val="00F36808"/>
    <w:rsid w:val="00F368E5"/>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8">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764346562">
      <w:bodyDiv w:val="1"/>
      <w:marLeft w:val="0"/>
      <w:marRight w:val="0"/>
      <w:marTop w:val="0"/>
      <w:marBottom w:val="0"/>
      <w:divBdr>
        <w:top w:val="none" w:sz="0" w:space="0" w:color="auto"/>
        <w:left w:val="none" w:sz="0" w:space="0" w:color="auto"/>
        <w:bottom w:val="none" w:sz="0" w:space="0" w:color="auto"/>
        <w:right w:val="none" w:sz="0" w:space="0" w:color="auto"/>
      </w:divBdr>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 w:id="1782914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381591-300C-47BB-9C39-54A93F96B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40</TotalTime>
  <Pages>8</Pages>
  <Words>797</Words>
  <Characters>4386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Caso de Uso [Visualizar Programa]</vt:lpstr>
    </vt:vector>
  </TitlesOfParts>
  <Company>VASPA Team</Company>
  <LinksUpToDate>false</LinksUpToDate>
  <CharactersWithSpaces>5173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[Visualizar Programa]</dc:title>
  <dc:subject>Sistema VASPA</dc:subject>
  <dc:creator>Nicolás Sartini</dc:creator>
  <cp:lastModifiedBy>Usuario</cp:lastModifiedBy>
  <cp:revision>8</cp:revision>
  <dcterms:created xsi:type="dcterms:W3CDTF">2018-10-03T13:30:00Z</dcterms:created>
  <dcterms:modified xsi:type="dcterms:W3CDTF">2018-11-22T13:08:00Z</dcterms:modified>
</cp:coreProperties>
</file>