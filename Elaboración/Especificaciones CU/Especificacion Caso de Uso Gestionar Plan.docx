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6322E">
          <w:pPr>
            <w:pStyle w:val="Sinespaciado"/>
            <w:rPr>
              <w:rFonts w:asciiTheme="majorHAnsi" w:eastAsiaTheme="majorEastAsia" w:hAnsiTheme="majorHAnsi" w:cstheme="majorBidi"/>
              <w:sz w:val="72"/>
              <w:szCs w:val="72"/>
            </w:rPr>
          </w:pPr>
          <w:r w:rsidRPr="0086322E">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6322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6322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6322E">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D9143B">
                <w:rPr>
                  <w:rFonts w:asciiTheme="majorHAnsi" w:eastAsiaTheme="majorEastAsia" w:hAnsiTheme="majorHAnsi" w:cstheme="majorBidi"/>
                  <w:sz w:val="72"/>
                  <w:szCs w:val="72"/>
                </w:rPr>
                <w:t>Gestionar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6322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6322E"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6322E"/>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D432D" w:rsidRDefault="0086322E">
          <w:pPr>
            <w:pStyle w:val="TDC1"/>
            <w:rPr>
              <w:rFonts w:eastAsiaTheme="minorEastAsia"/>
              <w:b w:val="0"/>
              <w:bCs w:val="0"/>
              <w:noProof/>
              <w:sz w:val="22"/>
              <w:szCs w:val="22"/>
              <w:lang w:val="es-AR" w:eastAsia="es-AR"/>
            </w:rPr>
          </w:pPr>
          <w:r w:rsidRPr="0086322E">
            <w:fldChar w:fldCharType="begin"/>
          </w:r>
          <w:r w:rsidR="000F79DF">
            <w:instrText xml:space="preserve"> TOC \o "1-3" \h \z \u </w:instrText>
          </w:r>
          <w:r w:rsidRPr="0086322E">
            <w:fldChar w:fldCharType="separate"/>
          </w:r>
          <w:hyperlink w:anchor="_Toc52301864" w:history="1">
            <w:r w:rsidR="002D432D" w:rsidRPr="00502BBB">
              <w:rPr>
                <w:rStyle w:val="Hipervnculo"/>
                <w:noProof/>
              </w:rPr>
              <w:t>Descripción</w:t>
            </w:r>
            <w:r w:rsidR="002D432D">
              <w:rPr>
                <w:noProof/>
                <w:webHidden/>
              </w:rPr>
              <w:tab/>
            </w:r>
            <w:r w:rsidR="002D432D">
              <w:rPr>
                <w:noProof/>
                <w:webHidden/>
              </w:rPr>
              <w:fldChar w:fldCharType="begin"/>
            </w:r>
            <w:r w:rsidR="002D432D">
              <w:rPr>
                <w:noProof/>
                <w:webHidden/>
              </w:rPr>
              <w:instrText xml:space="preserve"> PAGEREF _Toc52301864 \h </w:instrText>
            </w:r>
            <w:r w:rsidR="002D432D">
              <w:rPr>
                <w:noProof/>
                <w:webHidden/>
              </w:rPr>
            </w:r>
            <w:r w:rsidR="002D432D">
              <w:rPr>
                <w:noProof/>
                <w:webHidden/>
              </w:rPr>
              <w:fldChar w:fldCharType="separate"/>
            </w:r>
            <w:r w:rsidR="002D432D">
              <w:rPr>
                <w:noProof/>
                <w:webHidden/>
              </w:rPr>
              <w:t>4</w:t>
            </w:r>
            <w:r w:rsidR="002D432D">
              <w:rPr>
                <w:noProof/>
                <w:webHidden/>
              </w:rPr>
              <w:fldChar w:fldCharType="end"/>
            </w:r>
          </w:hyperlink>
        </w:p>
        <w:p w:rsidR="002D432D" w:rsidRDefault="002D432D">
          <w:pPr>
            <w:pStyle w:val="TDC1"/>
            <w:rPr>
              <w:rFonts w:eastAsiaTheme="minorEastAsia"/>
              <w:b w:val="0"/>
              <w:bCs w:val="0"/>
              <w:noProof/>
              <w:sz w:val="22"/>
              <w:szCs w:val="22"/>
              <w:lang w:val="es-AR" w:eastAsia="es-AR"/>
            </w:rPr>
          </w:pPr>
          <w:hyperlink w:anchor="_Toc52301865" w:history="1">
            <w:r w:rsidRPr="00502BBB">
              <w:rPr>
                <w:rStyle w:val="Hipervnculo"/>
                <w:noProof/>
              </w:rPr>
              <w:t>Actores del CU</w:t>
            </w:r>
            <w:r>
              <w:rPr>
                <w:noProof/>
                <w:webHidden/>
              </w:rPr>
              <w:tab/>
            </w:r>
            <w:r>
              <w:rPr>
                <w:noProof/>
                <w:webHidden/>
              </w:rPr>
              <w:fldChar w:fldCharType="begin"/>
            </w:r>
            <w:r>
              <w:rPr>
                <w:noProof/>
                <w:webHidden/>
              </w:rPr>
              <w:instrText xml:space="preserve"> PAGEREF _Toc52301865 \h </w:instrText>
            </w:r>
            <w:r>
              <w:rPr>
                <w:noProof/>
                <w:webHidden/>
              </w:rPr>
            </w:r>
            <w:r>
              <w:rPr>
                <w:noProof/>
                <w:webHidden/>
              </w:rPr>
              <w:fldChar w:fldCharType="separate"/>
            </w:r>
            <w:r>
              <w:rPr>
                <w:noProof/>
                <w:webHidden/>
              </w:rPr>
              <w:t>4</w:t>
            </w:r>
            <w:r>
              <w:rPr>
                <w:noProof/>
                <w:webHidden/>
              </w:rPr>
              <w:fldChar w:fldCharType="end"/>
            </w:r>
          </w:hyperlink>
        </w:p>
        <w:p w:rsidR="002D432D" w:rsidRDefault="002D432D">
          <w:pPr>
            <w:pStyle w:val="TDC1"/>
            <w:rPr>
              <w:rFonts w:eastAsiaTheme="minorEastAsia"/>
              <w:b w:val="0"/>
              <w:bCs w:val="0"/>
              <w:noProof/>
              <w:sz w:val="22"/>
              <w:szCs w:val="22"/>
              <w:lang w:val="es-AR" w:eastAsia="es-AR"/>
            </w:rPr>
          </w:pPr>
          <w:hyperlink w:anchor="_Toc52301866" w:history="1">
            <w:r w:rsidRPr="00502BBB">
              <w:rPr>
                <w:rStyle w:val="Hipervnculo"/>
                <w:noProof/>
              </w:rPr>
              <w:t>Precondiciones</w:t>
            </w:r>
            <w:r>
              <w:rPr>
                <w:noProof/>
                <w:webHidden/>
              </w:rPr>
              <w:tab/>
            </w:r>
            <w:r>
              <w:rPr>
                <w:noProof/>
                <w:webHidden/>
              </w:rPr>
              <w:fldChar w:fldCharType="begin"/>
            </w:r>
            <w:r>
              <w:rPr>
                <w:noProof/>
                <w:webHidden/>
              </w:rPr>
              <w:instrText xml:space="preserve"> PAGEREF _Toc52301866 \h </w:instrText>
            </w:r>
            <w:r>
              <w:rPr>
                <w:noProof/>
                <w:webHidden/>
              </w:rPr>
            </w:r>
            <w:r>
              <w:rPr>
                <w:noProof/>
                <w:webHidden/>
              </w:rPr>
              <w:fldChar w:fldCharType="separate"/>
            </w:r>
            <w:r>
              <w:rPr>
                <w:noProof/>
                <w:webHidden/>
              </w:rPr>
              <w:t>4</w:t>
            </w:r>
            <w:r>
              <w:rPr>
                <w:noProof/>
                <w:webHidden/>
              </w:rPr>
              <w:fldChar w:fldCharType="end"/>
            </w:r>
          </w:hyperlink>
        </w:p>
        <w:p w:rsidR="002D432D" w:rsidRDefault="002D432D">
          <w:pPr>
            <w:pStyle w:val="TDC1"/>
            <w:rPr>
              <w:rFonts w:eastAsiaTheme="minorEastAsia"/>
              <w:b w:val="0"/>
              <w:bCs w:val="0"/>
              <w:noProof/>
              <w:sz w:val="22"/>
              <w:szCs w:val="22"/>
              <w:lang w:val="es-AR" w:eastAsia="es-AR"/>
            </w:rPr>
          </w:pPr>
          <w:hyperlink w:anchor="_Toc52301867" w:history="1">
            <w:r w:rsidRPr="00502BBB">
              <w:rPr>
                <w:rStyle w:val="Hipervnculo"/>
                <w:noProof/>
              </w:rPr>
              <w:t>Flujo de Eventos Normal</w:t>
            </w:r>
            <w:r>
              <w:rPr>
                <w:noProof/>
                <w:webHidden/>
              </w:rPr>
              <w:tab/>
            </w:r>
            <w:r>
              <w:rPr>
                <w:noProof/>
                <w:webHidden/>
              </w:rPr>
              <w:fldChar w:fldCharType="begin"/>
            </w:r>
            <w:r>
              <w:rPr>
                <w:noProof/>
                <w:webHidden/>
              </w:rPr>
              <w:instrText xml:space="preserve"> PAGEREF _Toc52301867 \h </w:instrText>
            </w:r>
            <w:r>
              <w:rPr>
                <w:noProof/>
                <w:webHidden/>
              </w:rPr>
            </w:r>
            <w:r>
              <w:rPr>
                <w:noProof/>
                <w:webHidden/>
              </w:rPr>
              <w:fldChar w:fldCharType="separate"/>
            </w:r>
            <w:r>
              <w:rPr>
                <w:noProof/>
                <w:webHidden/>
              </w:rPr>
              <w:t>4</w:t>
            </w:r>
            <w:r>
              <w:rPr>
                <w:noProof/>
                <w:webHidden/>
              </w:rPr>
              <w:fldChar w:fldCharType="end"/>
            </w:r>
          </w:hyperlink>
        </w:p>
        <w:p w:rsidR="002D432D" w:rsidRDefault="002D432D">
          <w:pPr>
            <w:pStyle w:val="TDC1"/>
            <w:rPr>
              <w:rFonts w:eastAsiaTheme="minorEastAsia"/>
              <w:b w:val="0"/>
              <w:bCs w:val="0"/>
              <w:noProof/>
              <w:sz w:val="22"/>
              <w:szCs w:val="22"/>
              <w:lang w:val="es-AR" w:eastAsia="es-AR"/>
            </w:rPr>
          </w:pPr>
          <w:hyperlink w:anchor="_Toc52301868" w:history="1">
            <w:r w:rsidRPr="00502BBB">
              <w:rPr>
                <w:rStyle w:val="Hipervnculo"/>
                <w:noProof/>
              </w:rPr>
              <w:t>Poscondiciones</w:t>
            </w:r>
            <w:r>
              <w:rPr>
                <w:noProof/>
                <w:webHidden/>
              </w:rPr>
              <w:tab/>
            </w:r>
            <w:r>
              <w:rPr>
                <w:noProof/>
                <w:webHidden/>
              </w:rPr>
              <w:fldChar w:fldCharType="begin"/>
            </w:r>
            <w:r>
              <w:rPr>
                <w:noProof/>
                <w:webHidden/>
              </w:rPr>
              <w:instrText xml:space="preserve"> PAGEREF _Toc52301868 \h </w:instrText>
            </w:r>
            <w:r>
              <w:rPr>
                <w:noProof/>
                <w:webHidden/>
              </w:rPr>
            </w:r>
            <w:r>
              <w:rPr>
                <w:noProof/>
                <w:webHidden/>
              </w:rPr>
              <w:fldChar w:fldCharType="separate"/>
            </w:r>
            <w:r>
              <w:rPr>
                <w:noProof/>
                <w:webHidden/>
              </w:rPr>
              <w:t>5</w:t>
            </w:r>
            <w:r>
              <w:rPr>
                <w:noProof/>
                <w:webHidden/>
              </w:rPr>
              <w:fldChar w:fldCharType="end"/>
            </w:r>
          </w:hyperlink>
        </w:p>
        <w:p w:rsidR="002D432D" w:rsidRDefault="002D432D">
          <w:pPr>
            <w:pStyle w:val="TDC1"/>
            <w:rPr>
              <w:rFonts w:eastAsiaTheme="minorEastAsia"/>
              <w:b w:val="0"/>
              <w:bCs w:val="0"/>
              <w:noProof/>
              <w:sz w:val="22"/>
              <w:szCs w:val="22"/>
              <w:lang w:val="es-AR" w:eastAsia="es-AR"/>
            </w:rPr>
          </w:pPr>
          <w:hyperlink w:anchor="_Toc52301869" w:history="1">
            <w:r w:rsidRPr="00502BBB">
              <w:rPr>
                <w:rStyle w:val="Hipervnculo"/>
                <w:noProof/>
              </w:rPr>
              <w:t>Flujo de Eventos Alternativo</w:t>
            </w:r>
            <w:r>
              <w:rPr>
                <w:noProof/>
                <w:webHidden/>
              </w:rPr>
              <w:tab/>
            </w:r>
            <w:r>
              <w:rPr>
                <w:noProof/>
                <w:webHidden/>
              </w:rPr>
              <w:fldChar w:fldCharType="begin"/>
            </w:r>
            <w:r>
              <w:rPr>
                <w:noProof/>
                <w:webHidden/>
              </w:rPr>
              <w:instrText xml:space="preserve"> PAGEREF _Toc52301869 \h </w:instrText>
            </w:r>
            <w:r>
              <w:rPr>
                <w:noProof/>
                <w:webHidden/>
              </w:rPr>
            </w:r>
            <w:r>
              <w:rPr>
                <w:noProof/>
                <w:webHidden/>
              </w:rPr>
              <w:fldChar w:fldCharType="separate"/>
            </w:r>
            <w:r>
              <w:rPr>
                <w:noProof/>
                <w:webHidden/>
              </w:rPr>
              <w:t>5</w:t>
            </w:r>
            <w:r>
              <w:rPr>
                <w:noProof/>
                <w:webHidden/>
              </w:rPr>
              <w:fldChar w:fldCharType="end"/>
            </w:r>
          </w:hyperlink>
        </w:p>
        <w:p w:rsidR="002D432D" w:rsidRDefault="002D432D">
          <w:pPr>
            <w:pStyle w:val="TDC1"/>
            <w:rPr>
              <w:rFonts w:eastAsiaTheme="minorEastAsia"/>
              <w:b w:val="0"/>
              <w:bCs w:val="0"/>
              <w:noProof/>
              <w:sz w:val="22"/>
              <w:szCs w:val="22"/>
              <w:lang w:val="es-AR" w:eastAsia="es-AR"/>
            </w:rPr>
          </w:pPr>
          <w:hyperlink w:anchor="_Toc52301870" w:history="1">
            <w:r w:rsidRPr="00502BBB">
              <w:rPr>
                <w:rStyle w:val="Hipervnculo"/>
                <w:noProof/>
              </w:rPr>
              <w:t>Diagramas Asociados</w:t>
            </w:r>
            <w:r>
              <w:rPr>
                <w:noProof/>
                <w:webHidden/>
              </w:rPr>
              <w:tab/>
            </w:r>
            <w:r>
              <w:rPr>
                <w:noProof/>
                <w:webHidden/>
              </w:rPr>
              <w:fldChar w:fldCharType="begin"/>
            </w:r>
            <w:r>
              <w:rPr>
                <w:noProof/>
                <w:webHidden/>
              </w:rPr>
              <w:instrText xml:space="preserve"> PAGEREF _Toc52301870 \h </w:instrText>
            </w:r>
            <w:r>
              <w:rPr>
                <w:noProof/>
                <w:webHidden/>
              </w:rPr>
            </w:r>
            <w:r>
              <w:rPr>
                <w:noProof/>
                <w:webHidden/>
              </w:rPr>
              <w:fldChar w:fldCharType="separate"/>
            </w:r>
            <w:r>
              <w:rPr>
                <w:noProof/>
                <w:webHidden/>
              </w:rPr>
              <w:t>8</w:t>
            </w:r>
            <w:r>
              <w:rPr>
                <w:noProof/>
                <w:webHidden/>
              </w:rPr>
              <w:fldChar w:fldCharType="end"/>
            </w:r>
          </w:hyperlink>
        </w:p>
        <w:p w:rsidR="002D432D" w:rsidRDefault="002D432D">
          <w:pPr>
            <w:pStyle w:val="TDC2"/>
            <w:rPr>
              <w:rFonts w:eastAsiaTheme="minorEastAsia"/>
              <w:i w:val="0"/>
              <w:iCs w:val="0"/>
              <w:noProof/>
              <w:sz w:val="22"/>
              <w:szCs w:val="22"/>
              <w:lang w:val="es-AR" w:eastAsia="es-AR"/>
            </w:rPr>
          </w:pPr>
          <w:hyperlink w:anchor="_Toc52301871" w:history="1">
            <w:r w:rsidRPr="00502BBB">
              <w:rPr>
                <w:rStyle w:val="Hipervnculo"/>
                <w:noProof/>
              </w:rPr>
              <w:t>Diagrama de Casos de Uso</w:t>
            </w:r>
            <w:r>
              <w:rPr>
                <w:noProof/>
                <w:webHidden/>
              </w:rPr>
              <w:tab/>
            </w:r>
            <w:r>
              <w:rPr>
                <w:noProof/>
                <w:webHidden/>
              </w:rPr>
              <w:fldChar w:fldCharType="begin"/>
            </w:r>
            <w:r>
              <w:rPr>
                <w:noProof/>
                <w:webHidden/>
              </w:rPr>
              <w:instrText xml:space="preserve"> PAGEREF _Toc52301871 \h </w:instrText>
            </w:r>
            <w:r>
              <w:rPr>
                <w:noProof/>
                <w:webHidden/>
              </w:rPr>
            </w:r>
            <w:r>
              <w:rPr>
                <w:noProof/>
                <w:webHidden/>
              </w:rPr>
              <w:fldChar w:fldCharType="separate"/>
            </w:r>
            <w:r>
              <w:rPr>
                <w:noProof/>
                <w:webHidden/>
              </w:rPr>
              <w:t>8</w:t>
            </w:r>
            <w:r>
              <w:rPr>
                <w:noProof/>
                <w:webHidden/>
              </w:rPr>
              <w:fldChar w:fldCharType="end"/>
            </w:r>
          </w:hyperlink>
        </w:p>
        <w:p w:rsidR="002D432D" w:rsidRDefault="002D432D">
          <w:pPr>
            <w:pStyle w:val="TDC2"/>
            <w:rPr>
              <w:rFonts w:eastAsiaTheme="minorEastAsia"/>
              <w:i w:val="0"/>
              <w:iCs w:val="0"/>
              <w:noProof/>
              <w:sz w:val="22"/>
              <w:szCs w:val="22"/>
              <w:lang w:val="es-AR" w:eastAsia="es-AR"/>
            </w:rPr>
          </w:pPr>
          <w:hyperlink w:anchor="_Toc52301872" w:history="1">
            <w:r w:rsidRPr="00502BBB">
              <w:rPr>
                <w:rStyle w:val="Hipervnculo"/>
                <w:noProof/>
              </w:rPr>
              <w:t>Diagrama de Secuencia</w:t>
            </w:r>
            <w:r>
              <w:rPr>
                <w:noProof/>
                <w:webHidden/>
              </w:rPr>
              <w:tab/>
            </w:r>
            <w:r>
              <w:rPr>
                <w:noProof/>
                <w:webHidden/>
              </w:rPr>
              <w:fldChar w:fldCharType="begin"/>
            </w:r>
            <w:r>
              <w:rPr>
                <w:noProof/>
                <w:webHidden/>
              </w:rPr>
              <w:instrText xml:space="preserve"> PAGEREF _Toc52301872 \h </w:instrText>
            </w:r>
            <w:r>
              <w:rPr>
                <w:noProof/>
                <w:webHidden/>
              </w:rPr>
            </w:r>
            <w:r>
              <w:rPr>
                <w:noProof/>
                <w:webHidden/>
              </w:rPr>
              <w:fldChar w:fldCharType="separate"/>
            </w:r>
            <w:r>
              <w:rPr>
                <w:noProof/>
                <w:webHidden/>
              </w:rPr>
              <w:t>8</w:t>
            </w:r>
            <w:r>
              <w:rPr>
                <w:noProof/>
                <w:webHidden/>
              </w:rPr>
              <w:fldChar w:fldCharType="end"/>
            </w:r>
          </w:hyperlink>
        </w:p>
        <w:p w:rsidR="000F79DF" w:rsidRDefault="0086322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9143B" w:rsidP="009A3173">
          <w:pPr>
            <w:pStyle w:val="PSI-Ttulo"/>
          </w:pPr>
          <w:r>
            <w:rPr>
              <w:lang w:val="es-AR"/>
            </w:rPr>
            <w:t>Caso de Uso [Gestionar Plan]</w:t>
          </w:r>
        </w:p>
      </w:sdtContent>
    </w:sdt>
    <w:p w:rsidR="00F532CF" w:rsidRDefault="00F532CF" w:rsidP="00F532CF">
      <w:pPr>
        <w:pStyle w:val="PSI-Ttulo1"/>
      </w:pPr>
      <w:bookmarkStart w:id="0" w:name="_Toc228206475"/>
      <w:bookmarkStart w:id="1" w:name="_Toc234686580"/>
      <w:bookmarkStart w:id="2" w:name="_Toc52301864"/>
      <w:r>
        <w:t>Descripción</w:t>
      </w:r>
      <w:bookmarkEnd w:id="0"/>
      <w:bookmarkEnd w:id="1"/>
      <w:bookmarkEnd w:id="2"/>
    </w:p>
    <w:p w:rsidR="00F532CF" w:rsidRDefault="007E3191" w:rsidP="00F532CF">
      <w:pPr>
        <w:ind w:left="720"/>
      </w:pPr>
      <w:r>
        <w:t>Permitir al empleado de Secretaría Aca</w:t>
      </w:r>
      <w:r w:rsidR="00D9143B">
        <w:t>démica gestionar los Planes</w:t>
      </w:r>
      <w:r w:rsidR="008E056A">
        <w:t xml:space="preserve"> de Estudios de </w:t>
      </w:r>
      <w:r w:rsidR="007D6926">
        <w:t xml:space="preserve">las </w:t>
      </w:r>
      <w:r w:rsidR="008E056A">
        <w:t>Carreras de la UNPA - UARG</w:t>
      </w:r>
      <w:r>
        <w:t xml:space="preserve"> existentes en el sistema, mediante el</w:t>
      </w:r>
      <w:r w:rsidR="00D9143B">
        <w:t xml:space="preserve"> alta, baja y modificación de</w:t>
      </w:r>
      <w:r w:rsidR="007D6926">
        <w:t xml:space="preserve"> las revisiones de </w:t>
      </w:r>
      <w:r w:rsidR="00D9143B">
        <w:t xml:space="preserve"> los mismo</w:t>
      </w:r>
      <w:r>
        <w:t>s.</w:t>
      </w:r>
    </w:p>
    <w:p w:rsidR="00AC3900" w:rsidRDefault="00AC3900" w:rsidP="00AC3900">
      <w:pPr>
        <w:ind w:left="720"/>
      </w:pPr>
      <w:r>
        <w:t xml:space="preserve">Además podrá ver y gestionar las asignaturas correspondientes a cada </w:t>
      </w:r>
      <w:r w:rsidR="007D6926">
        <w:t xml:space="preserve">revisión del plan de las distintas carreras, como así también ver y gestionar las </w:t>
      </w:r>
      <w:proofErr w:type="spellStart"/>
      <w:r w:rsidR="007D6926">
        <w:t>correlatividades</w:t>
      </w:r>
      <w:proofErr w:type="spellEnd"/>
      <w:r w:rsidR="007D6926">
        <w:t xml:space="preserve"> de cada asignatura</w:t>
      </w:r>
      <w:r w:rsidR="00DD7353">
        <w:t>.</w:t>
      </w:r>
    </w:p>
    <w:p w:rsidR="00AC3900" w:rsidRDefault="00AC3900" w:rsidP="00F532CF">
      <w:pPr>
        <w:ind w:left="720"/>
      </w:pPr>
    </w:p>
    <w:p w:rsidR="00F532CF" w:rsidRPr="00B729DA" w:rsidRDefault="00F532CF" w:rsidP="00F532CF">
      <w:pPr>
        <w:pStyle w:val="PSI-Ttulo1"/>
      </w:pPr>
      <w:bookmarkStart w:id="3" w:name="_Toc228206476"/>
      <w:bookmarkStart w:id="4" w:name="_Toc234686581"/>
      <w:bookmarkStart w:id="5" w:name="_Toc52301865"/>
      <w:r>
        <w:t>Actores del CU</w:t>
      </w:r>
      <w:bookmarkEnd w:id="3"/>
      <w:bookmarkEnd w:id="4"/>
      <w:bookmarkEnd w:id="5"/>
    </w:p>
    <w:p w:rsidR="00F532CF" w:rsidRPr="002E175C" w:rsidRDefault="007E3191" w:rsidP="00996AEE">
      <w:pPr>
        <w:pStyle w:val="PSI-Normal"/>
      </w:pPr>
      <w:r>
        <w:t>Empleado Secretaría Académica</w:t>
      </w:r>
    </w:p>
    <w:p w:rsidR="00F532CF" w:rsidRDefault="00F532CF" w:rsidP="00F532CF">
      <w:pPr>
        <w:pStyle w:val="PSI-Ttulo1"/>
      </w:pPr>
      <w:bookmarkStart w:id="6" w:name="_Toc228206477"/>
      <w:bookmarkStart w:id="7" w:name="_Toc234686582"/>
      <w:bookmarkStart w:id="8" w:name="_Toc52301866"/>
      <w:r>
        <w:t>Precondiciones</w:t>
      </w:r>
      <w:bookmarkEnd w:id="6"/>
      <w:bookmarkEnd w:id="7"/>
      <w:bookmarkEnd w:id="8"/>
      <w:r>
        <w:t xml:space="preserve"> </w:t>
      </w:r>
    </w:p>
    <w:p w:rsidR="00F532CF" w:rsidRPr="002E175C" w:rsidRDefault="007E3191" w:rsidP="00996AEE">
      <w:pPr>
        <w:pStyle w:val="PSI-Normal"/>
      </w:pPr>
      <w:r>
        <w:t>Haber ingresado al sistema</w:t>
      </w:r>
    </w:p>
    <w:p w:rsidR="00F532CF" w:rsidRDefault="00F532CF" w:rsidP="00F532CF">
      <w:pPr>
        <w:pStyle w:val="PSI-Ttulo1"/>
      </w:pPr>
      <w:bookmarkStart w:id="9" w:name="_Toc228206478"/>
      <w:bookmarkStart w:id="10" w:name="_Toc234686583"/>
      <w:bookmarkStart w:id="11" w:name="_Toc52301867"/>
      <w:r>
        <w:t>Flujo de Eventos Normal</w:t>
      </w:r>
      <w:bookmarkEnd w:id="9"/>
      <w:bookmarkEnd w:id="10"/>
      <w:bookmarkEnd w:id="11"/>
    </w:p>
    <w:p w:rsidR="004625E5" w:rsidRDefault="004625E5" w:rsidP="00F532CF">
      <w:pPr>
        <w:pStyle w:val="PSI-Ttulo1"/>
      </w:pPr>
    </w:p>
    <w:p w:rsidR="004625E5" w:rsidRDefault="004625E5" w:rsidP="004625E5">
      <w:pPr>
        <w:pStyle w:val="PSI-Normal"/>
      </w:pPr>
      <w:r>
        <w:t>1. Se presenta al empleado de Secretaría Académica, la pantalla de Planes del sistema que muestra un listado de Planes y el botón "Ver Revisiones del Plan"</w:t>
      </w:r>
      <w:r w:rsidR="007E3D7C">
        <w:t xml:space="preserve"> por cada uno</w:t>
      </w:r>
      <w:r>
        <w:t xml:space="preserve">. </w:t>
      </w:r>
    </w:p>
    <w:p w:rsidR="004625E5" w:rsidRDefault="004625E5" w:rsidP="004625E5">
      <w:pPr>
        <w:pStyle w:val="PSI-Normal"/>
      </w:pPr>
      <w:r>
        <w:t>2. El empleado de Secretaría Académica presiona el botón "Ver Revisiones del Plan" que desee.</w:t>
      </w:r>
    </w:p>
    <w:p w:rsidR="004625E5" w:rsidRDefault="004625E5" w:rsidP="00996AEE">
      <w:pPr>
        <w:pStyle w:val="PSI-Normal"/>
      </w:pPr>
      <w:r>
        <w:t>3</w:t>
      </w:r>
      <w:r w:rsidR="00512A4A">
        <w:t xml:space="preserve">. </w:t>
      </w:r>
      <w:r>
        <w:t>A continuación s</w:t>
      </w:r>
      <w:r w:rsidR="007E3191">
        <w:t>e presenta al empleado de Secretaría Acadé</w:t>
      </w:r>
      <w:r>
        <w:t>mica, la pantalla Revisiones del Plan</w:t>
      </w:r>
      <w:r w:rsidR="007E3191">
        <w:t xml:space="preserve"> que</w:t>
      </w:r>
      <w:r w:rsidR="00587ED7">
        <w:t xml:space="preserve"> muestra un listado de</w:t>
      </w:r>
      <w:r>
        <w:t xml:space="preserve"> las revisiones del Plan existentes</w:t>
      </w:r>
      <w:r w:rsidR="00587ED7">
        <w:t xml:space="preserve"> y tres </w:t>
      </w:r>
      <w:r w:rsidR="007E3191">
        <w:t>botones.</w:t>
      </w:r>
      <w:r w:rsidR="00587ED7">
        <w:t xml:space="preserve"> Para cada </w:t>
      </w:r>
      <w:r>
        <w:t>revisión</w:t>
      </w:r>
      <w:r w:rsidR="001E7FEC">
        <w:t xml:space="preserve"> existe un botón "Modificar",</w:t>
      </w:r>
      <w:r w:rsidR="00587ED7">
        <w:t xml:space="preserve"> "Eliminar"</w:t>
      </w:r>
      <w:r w:rsidR="001E7FEC">
        <w:t xml:space="preserve"> y "Ver Asignaturas"</w:t>
      </w:r>
      <w:r w:rsidR="00587ED7">
        <w:t xml:space="preserve"> y existe un botón para crear un</w:t>
      </w:r>
      <w:r>
        <w:t>a nueva revisión.</w:t>
      </w:r>
    </w:p>
    <w:p w:rsidR="007E3191" w:rsidRPr="00E748A6" w:rsidRDefault="004625E5" w:rsidP="00996AEE">
      <w:pPr>
        <w:pStyle w:val="PSI-Normal"/>
      </w:pPr>
      <w:r>
        <w:t>4</w:t>
      </w:r>
      <w:r w:rsidR="00512A4A">
        <w:t xml:space="preserve">. </w:t>
      </w:r>
      <w:r w:rsidR="007E3191" w:rsidRPr="00E748A6">
        <w:t>Si el empleado de Secretaría Académica presiona el botón “Nue</w:t>
      </w:r>
      <w:r>
        <w:t>va Revisión de</w:t>
      </w:r>
      <w:r w:rsidR="007E3191">
        <w:t xml:space="preserve"> </w:t>
      </w:r>
      <w:r w:rsidR="00D9143B">
        <w:t>Plan</w:t>
      </w:r>
      <w:r w:rsidR="007E3191">
        <w:t>” continúa en el flujo alternativo 1</w:t>
      </w:r>
      <w:r w:rsidR="00D9143B">
        <w:t xml:space="preserve"> “Alta de </w:t>
      </w:r>
      <w:r>
        <w:t xml:space="preserve">Revisión de </w:t>
      </w:r>
      <w:r w:rsidR="00D9143B">
        <w:t>Plan</w:t>
      </w:r>
      <w:r w:rsidR="007E3191" w:rsidRPr="00E748A6">
        <w:t>”.</w:t>
      </w:r>
    </w:p>
    <w:p w:rsidR="007E3191" w:rsidRDefault="004625E5" w:rsidP="00996AEE">
      <w:pPr>
        <w:pStyle w:val="PSI-Normal"/>
      </w:pPr>
      <w:r>
        <w:t>5</w:t>
      </w:r>
      <w:r w:rsidR="00512A4A">
        <w:t xml:space="preserve">. </w:t>
      </w:r>
      <w:r w:rsidR="007E3191">
        <w:t>Si el empleado de Secretaría Académi</w:t>
      </w:r>
      <w:r>
        <w:t>ca presiona el botón “Modificar</w:t>
      </w:r>
      <w:r w:rsidR="007E3191">
        <w:t xml:space="preserve">” continúa en el flujo alternativo 2 “Modificación de </w:t>
      </w:r>
      <w:r>
        <w:t xml:space="preserve">Revisión de </w:t>
      </w:r>
      <w:r w:rsidR="00D9143B">
        <w:t>Plan</w:t>
      </w:r>
      <w:r w:rsidR="007E3191">
        <w:t>”.</w:t>
      </w:r>
    </w:p>
    <w:p w:rsidR="007E3191" w:rsidRDefault="004625E5" w:rsidP="00996AEE">
      <w:pPr>
        <w:pStyle w:val="PSI-Normal"/>
      </w:pPr>
      <w:r>
        <w:t>6</w:t>
      </w:r>
      <w:r w:rsidR="00512A4A">
        <w:t xml:space="preserve">. </w:t>
      </w:r>
      <w:r w:rsidR="007E3191">
        <w:t>Si el empleado de Secretaría Académ</w:t>
      </w:r>
      <w:r>
        <w:t>ica presiona el botón “Eliminar</w:t>
      </w:r>
      <w:r w:rsidR="007E3191">
        <w:t xml:space="preserve">” continúa en el flujo alternativo 3 “Baja de </w:t>
      </w:r>
      <w:r>
        <w:t xml:space="preserve">Revisión de </w:t>
      </w:r>
      <w:r w:rsidR="00D9143B">
        <w:t>Plan</w:t>
      </w:r>
      <w:r w:rsidR="007E3191">
        <w:t>”.</w:t>
      </w:r>
    </w:p>
    <w:p w:rsidR="001E7FEC" w:rsidRPr="00E748A6" w:rsidRDefault="004625E5" w:rsidP="00996AEE">
      <w:pPr>
        <w:pStyle w:val="PSI-Normal"/>
      </w:pPr>
      <w:r>
        <w:t>7</w:t>
      </w:r>
      <w:r w:rsidR="001E7FEC">
        <w:t>. Si el empleado de Secretaría Académica presiona el botón "Ver Asignaturas" continúa en el fluj</w:t>
      </w:r>
      <w:r>
        <w:t>o alternativo 4 "Asignaturas de Revisión de</w:t>
      </w:r>
      <w:r w:rsidR="001E7FEC">
        <w:t xml:space="preserve"> Plan"</w:t>
      </w:r>
      <w: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52301868"/>
      <w:proofErr w:type="spellStart"/>
      <w:r>
        <w:lastRenderedPageBreak/>
        <w:t>Poscondiciones</w:t>
      </w:r>
      <w:bookmarkEnd w:id="12"/>
      <w:bookmarkEnd w:id="13"/>
      <w:bookmarkEnd w:id="14"/>
      <w:proofErr w:type="spellEnd"/>
      <w:r>
        <w:t xml:space="preserve"> </w:t>
      </w:r>
    </w:p>
    <w:p w:rsidR="00BF0C95" w:rsidRPr="00AA41C8" w:rsidRDefault="00BF0C95" w:rsidP="00996AEE">
      <w:pPr>
        <w:pStyle w:val="PSI-Normal"/>
        <w:rPr>
          <w:u w:val="single"/>
        </w:rPr>
      </w:pPr>
      <w:r w:rsidRPr="00AA41C8">
        <w:rPr>
          <w:u w:val="single"/>
        </w:rPr>
        <w:t xml:space="preserve">1. Alta de </w:t>
      </w:r>
      <w:r w:rsidR="00B22334">
        <w:rPr>
          <w:u w:val="single"/>
        </w:rPr>
        <w:t xml:space="preserve">Revisión de </w:t>
      </w:r>
      <w:r w:rsidRPr="00AA41C8">
        <w:rPr>
          <w:u w:val="single"/>
        </w:rPr>
        <w:t xml:space="preserve">Plan: </w:t>
      </w:r>
    </w:p>
    <w:p w:rsidR="00BF0C95" w:rsidRDefault="00BF0C95" w:rsidP="00996AEE">
      <w:pPr>
        <w:pStyle w:val="PSI-Normal"/>
      </w:pPr>
      <w:r>
        <w:t>El sistema da de alta un</w:t>
      </w:r>
      <w:r w:rsidR="00B22334">
        <w:t>a revisión del</w:t>
      </w:r>
      <w:r>
        <w:t xml:space="preserve"> Plan exitosamente y queda a la espera de una acción.</w:t>
      </w:r>
    </w:p>
    <w:p w:rsidR="00BF0C95" w:rsidRPr="00AA41C8" w:rsidRDefault="00BF0C95" w:rsidP="00996AEE">
      <w:pPr>
        <w:pStyle w:val="PSI-Normal"/>
        <w:rPr>
          <w:u w:val="single"/>
        </w:rPr>
      </w:pPr>
      <w:r w:rsidRPr="00AA41C8">
        <w:rPr>
          <w:u w:val="single"/>
        </w:rPr>
        <w:t xml:space="preserve">2. Modificación de </w:t>
      </w:r>
      <w:r w:rsidR="00B22334">
        <w:rPr>
          <w:u w:val="single"/>
        </w:rPr>
        <w:t xml:space="preserve">Revisión de </w:t>
      </w:r>
      <w:r w:rsidRPr="00AA41C8">
        <w:rPr>
          <w:u w:val="single"/>
        </w:rPr>
        <w:t xml:space="preserve">Plan: </w:t>
      </w:r>
    </w:p>
    <w:p w:rsidR="00BF0C95" w:rsidRDefault="00BF0C95" w:rsidP="00996AEE">
      <w:pPr>
        <w:pStyle w:val="PSI-Normal"/>
      </w:pPr>
      <w:r>
        <w:t>El sistema modifica los datos de un</w:t>
      </w:r>
      <w:r w:rsidR="00B22334">
        <w:t>a revisión del</w:t>
      </w:r>
      <w:r>
        <w:t xml:space="preserve"> Plan exitosamente y queda a la espera de una acción.</w:t>
      </w:r>
    </w:p>
    <w:p w:rsidR="00BF0C95" w:rsidRPr="00AA41C8" w:rsidRDefault="00BF0C95" w:rsidP="00996AEE">
      <w:pPr>
        <w:pStyle w:val="PSI-Normal"/>
        <w:rPr>
          <w:u w:val="single"/>
        </w:rPr>
      </w:pPr>
      <w:r w:rsidRPr="00AA41C8">
        <w:rPr>
          <w:u w:val="single"/>
        </w:rPr>
        <w:t xml:space="preserve">3. Baja de </w:t>
      </w:r>
      <w:r w:rsidR="00B22334">
        <w:rPr>
          <w:u w:val="single"/>
        </w:rPr>
        <w:t xml:space="preserve">Revisión de </w:t>
      </w:r>
      <w:r w:rsidRPr="00AA41C8">
        <w:rPr>
          <w:u w:val="single"/>
        </w:rPr>
        <w:t xml:space="preserve">Plan: </w:t>
      </w:r>
    </w:p>
    <w:p w:rsidR="00BF0C95" w:rsidRDefault="00BF0C95" w:rsidP="00996AEE">
      <w:pPr>
        <w:pStyle w:val="PSI-Normal"/>
      </w:pPr>
      <w:r>
        <w:t>El sistema da de baja un</w:t>
      </w:r>
      <w:r w:rsidR="00B22334">
        <w:t>a revisión del</w:t>
      </w:r>
      <w:r>
        <w:t xml:space="preserve"> Plan exitosamente y queda a la espera de una acción. </w:t>
      </w:r>
    </w:p>
    <w:p w:rsidR="001E7FEC" w:rsidRPr="00AA41C8" w:rsidRDefault="00B22334" w:rsidP="00996AEE">
      <w:pPr>
        <w:pStyle w:val="PSI-Normal"/>
        <w:rPr>
          <w:u w:val="single"/>
        </w:rPr>
      </w:pPr>
      <w:r>
        <w:rPr>
          <w:u w:val="single"/>
        </w:rPr>
        <w:t>4. Asignaturas de Revisión de</w:t>
      </w:r>
      <w:r w:rsidR="001E7FEC" w:rsidRPr="00AA41C8">
        <w:rPr>
          <w:u w:val="single"/>
        </w:rPr>
        <w:t xml:space="preserve"> Plan: </w:t>
      </w:r>
    </w:p>
    <w:p w:rsidR="00616275" w:rsidRPr="002E175C" w:rsidRDefault="00B22334" w:rsidP="001E7FEC">
      <w:pPr>
        <w:pStyle w:val="PSI-Normal"/>
      </w:pPr>
      <w:r>
        <w:t>El sistema vincula un conjunto de</w:t>
      </w:r>
      <w:r w:rsidR="001E7FEC">
        <w:t xml:space="preserve"> asignatura</w:t>
      </w:r>
      <w:r>
        <w:t>s</w:t>
      </w:r>
      <w:r w:rsidR="001E7FEC">
        <w:t xml:space="preserve"> a un</w:t>
      </w:r>
      <w:r>
        <w:t>a revisión del</w:t>
      </w:r>
      <w:r w:rsidR="001E7FEC">
        <w:t xml:space="preserve"> Plan de estudios exitosamente y queda a la espera de una acción.</w:t>
      </w:r>
    </w:p>
    <w:p w:rsidR="00616275" w:rsidRPr="00616275" w:rsidRDefault="00616275" w:rsidP="00616275">
      <w:pPr>
        <w:pStyle w:val="PSI-Normal"/>
        <w:rPr>
          <w:u w:val="single"/>
        </w:rPr>
      </w:pPr>
      <w:r w:rsidRPr="00616275">
        <w:rPr>
          <w:u w:val="single"/>
        </w:rPr>
        <w:t>5. Asignaturas Correlativas:</w:t>
      </w:r>
    </w:p>
    <w:p w:rsidR="00616275" w:rsidRDefault="002300DA" w:rsidP="00616275">
      <w:pPr>
        <w:pStyle w:val="PSI-Normal"/>
      </w:pPr>
      <w:r>
        <w:t xml:space="preserve">El sistema vincula </w:t>
      </w:r>
      <w:r w:rsidR="00616275">
        <w:t>un</w:t>
      </w:r>
      <w:r>
        <w:t xml:space="preserve"> conjunto de </w:t>
      </w:r>
      <w:r w:rsidR="00616275">
        <w:t>asignatura</w:t>
      </w:r>
      <w:r>
        <w:t>s</w:t>
      </w:r>
      <w:r w:rsidR="00616275">
        <w:t xml:space="preserve"> como correlativa</w:t>
      </w:r>
      <w:r>
        <w:t>s</w:t>
      </w:r>
      <w:r w:rsidR="00616275">
        <w:t xml:space="preserve"> de la actual exitosamente y queda a la espera de una acción.</w:t>
      </w:r>
    </w:p>
    <w:p w:rsidR="001E7FEC" w:rsidRPr="002E175C" w:rsidRDefault="001E7FEC" w:rsidP="00996AEE">
      <w:pPr>
        <w:pStyle w:val="PSI-Normal"/>
      </w:pP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52301869"/>
      <w:r>
        <w:t>Flujo de Eventos Alternativo</w:t>
      </w:r>
      <w:bookmarkEnd w:id="15"/>
      <w:bookmarkEnd w:id="16"/>
      <w:bookmarkEnd w:id="17"/>
    </w:p>
    <w:p w:rsidR="007E3191" w:rsidRPr="00BA2960" w:rsidRDefault="007E3191" w:rsidP="00996AEE">
      <w:pPr>
        <w:pStyle w:val="PSI-Normal"/>
        <w:rPr>
          <w:u w:val="single"/>
        </w:rPr>
      </w:pPr>
      <w:r w:rsidRPr="00BA2960">
        <w:rPr>
          <w:u w:val="single"/>
        </w:rPr>
        <w:t xml:space="preserve">Flujo Alternativo 1: </w:t>
      </w:r>
    </w:p>
    <w:p w:rsidR="007E3191" w:rsidRPr="007E3191" w:rsidRDefault="00D9143B" w:rsidP="00996AEE">
      <w:pPr>
        <w:pStyle w:val="PSI-Normal"/>
      </w:pPr>
      <w:r>
        <w:t xml:space="preserve">2.1 "Alta de </w:t>
      </w:r>
      <w:r w:rsidR="00B22334">
        <w:t xml:space="preserve">Revisión de </w:t>
      </w:r>
      <w:r>
        <w:t>Plan</w:t>
      </w:r>
      <w:r w:rsidR="007E3191" w:rsidRPr="007E3191">
        <w:t>"</w:t>
      </w:r>
    </w:p>
    <w:p w:rsidR="007E3191" w:rsidRDefault="007E3191" w:rsidP="00996AEE">
      <w:pPr>
        <w:pStyle w:val="PSI-Normal"/>
      </w:pPr>
      <w:r>
        <w:t xml:space="preserve">2.1.1 Se presenta al empleado de Secretaría Académica la pantalla de Alta de </w:t>
      </w:r>
      <w:r w:rsidR="00B22334">
        <w:t xml:space="preserve">Revisión de </w:t>
      </w:r>
      <w:r w:rsidR="00D9143B">
        <w:t>Plan</w:t>
      </w:r>
      <w:r>
        <w:t>.</w:t>
      </w:r>
    </w:p>
    <w:p w:rsidR="007E3191" w:rsidRDefault="007E3191" w:rsidP="00996AEE">
      <w:pPr>
        <w:pStyle w:val="PSI-Normal"/>
      </w:pPr>
      <w:r>
        <w:t>2.1.2 El</w:t>
      </w:r>
      <w:r w:rsidRPr="00E748A6">
        <w:t xml:space="preserve"> empleado de Secretaría</w:t>
      </w:r>
      <w:r>
        <w:t xml:space="preserve"> Académica completa los campos del formulario</w:t>
      </w:r>
      <w:r w:rsidR="00512A4A">
        <w:t xml:space="preserve"> (</w:t>
      </w:r>
      <w:r w:rsidR="00B22334">
        <w:t xml:space="preserve">Número de revisión del plan, </w:t>
      </w:r>
      <w:r w:rsidR="00512A4A">
        <w:t>Año de Inicio y/o Año de Fin)</w:t>
      </w:r>
      <w:r>
        <w:t>.</w:t>
      </w:r>
    </w:p>
    <w:p w:rsidR="007E3191" w:rsidRDefault="007E3191" w:rsidP="00996AEE">
      <w:pPr>
        <w:pStyle w:val="PSI-Normal"/>
      </w:pPr>
      <w:r>
        <w:t>2.1.3 El</w:t>
      </w:r>
      <w:r w:rsidRPr="00E748A6">
        <w:t xml:space="preserve"> empleado de Secretaría</w:t>
      </w:r>
      <w:r>
        <w:t xml:space="preserve"> Académica presiona el botón “</w:t>
      </w:r>
      <w:r w:rsidR="00512A4A">
        <w:t>Confirmar</w:t>
      </w:r>
      <w:r>
        <w:t>”.</w:t>
      </w:r>
    </w:p>
    <w:p w:rsidR="007E3191" w:rsidRDefault="00D9143B" w:rsidP="00996AEE">
      <w:pPr>
        <w:pStyle w:val="PSI-Normal"/>
      </w:pPr>
      <w:r>
        <w:t xml:space="preserve">2.1.4 Se guarda </w:t>
      </w:r>
      <w:r w:rsidR="00B22334">
        <w:t>la revisión d</w:t>
      </w:r>
      <w:r>
        <w:t>el Plan</w:t>
      </w:r>
      <w:r w:rsidR="007E3191">
        <w:t xml:space="preserve"> en el sistema.</w:t>
      </w:r>
    </w:p>
    <w:p w:rsidR="007E3191" w:rsidRDefault="007E3191" w:rsidP="00F532CF">
      <w:pPr>
        <w:pStyle w:val="PSI-Comentario"/>
        <w:rPr>
          <w:lang w:val="es-ES"/>
        </w:rPr>
      </w:pPr>
    </w:p>
    <w:p w:rsidR="007E3191" w:rsidRPr="00BA2960" w:rsidRDefault="007E3191" w:rsidP="00996AEE">
      <w:pPr>
        <w:pStyle w:val="PSI-Normal"/>
        <w:rPr>
          <w:u w:val="single"/>
        </w:rPr>
      </w:pPr>
      <w:r w:rsidRPr="00BA2960">
        <w:rPr>
          <w:u w:val="single"/>
        </w:rPr>
        <w:t xml:space="preserve">Flujo Alternativo 2: </w:t>
      </w:r>
    </w:p>
    <w:p w:rsidR="007E3191" w:rsidRPr="007E3191" w:rsidRDefault="00D9143B" w:rsidP="00996AEE">
      <w:pPr>
        <w:pStyle w:val="PSI-Normal"/>
      </w:pPr>
      <w:r>
        <w:t xml:space="preserve">3.1 “Modificación de </w:t>
      </w:r>
      <w:r w:rsidR="00B22334">
        <w:t xml:space="preserve">Revisión de </w:t>
      </w:r>
      <w:r>
        <w:t>Plan</w:t>
      </w:r>
      <w:r w:rsidR="007E3191" w:rsidRPr="007E3191">
        <w:t>”</w:t>
      </w:r>
    </w:p>
    <w:p w:rsidR="007E3191" w:rsidRDefault="007E3191" w:rsidP="00996AEE">
      <w:pPr>
        <w:pStyle w:val="PSI-Normal"/>
      </w:pPr>
      <w:r>
        <w:t>3.1.1 Se presenta al empleado de Secretaría Académica la pantall</w:t>
      </w:r>
      <w:r w:rsidR="00D9143B">
        <w:t>a con los datos de</w:t>
      </w:r>
      <w:r w:rsidR="00B22334">
        <w:t xml:space="preserve"> </w:t>
      </w:r>
      <w:r w:rsidR="00D9143B">
        <w:t>l</w:t>
      </w:r>
      <w:r w:rsidR="00B22334">
        <w:t>a Revisión del</w:t>
      </w:r>
      <w:r w:rsidR="00D9143B">
        <w:t xml:space="preserve"> Plan</w:t>
      </w:r>
      <w:r>
        <w:t>.</w:t>
      </w:r>
    </w:p>
    <w:p w:rsidR="005315FB" w:rsidRDefault="007E3191" w:rsidP="005315FB">
      <w:pPr>
        <w:pStyle w:val="PSI-Normal"/>
      </w:pPr>
      <w:r>
        <w:lastRenderedPageBreak/>
        <w:t>3.1.2 El</w:t>
      </w:r>
      <w:r w:rsidRPr="00E748A6">
        <w:t xml:space="preserve"> empleado de Secretaría</w:t>
      </w:r>
      <w:r>
        <w:t xml:space="preserve"> Académica modifica los campos del formulario</w:t>
      </w:r>
      <w:r w:rsidR="00512A4A">
        <w:t xml:space="preserve"> </w:t>
      </w:r>
      <w:r w:rsidR="005315FB">
        <w:t>(Año de Inicio y/o Año de Fin).</w:t>
      </w:r>
    </w:p>
    <w:p w:rsidR="007E3191" w:rsidRDefault="007E3191" w:rsidP="00996AEE">
      <w:pPr>
        <w:pStyle w:val="PSI-Normal"/>
      </w:pPr>
      <w:r>
        <w:t>3.1.3 El</w:t>
      </w:r>
      <w:r w:rsidRPr="00E748A6">
        <w:t xml:space="preserve"> empleado de Secretaría</w:t>
      </w:r>
      <w:r>
        <w:t xml:space="preserve"> Académica presiona el botón “</w:t>
      </w:r>
      <w:r w:rsidR="00512A4A">
        <w:t>Confirmar</w:t>
      </w:r>
      <w:r>
        <w:t>”.</w:t>
      </w:r>
    </w:p>
    <w:p w:rsidR="007E3191" w:rsidRPr="00E748A6" w:rsidRDefault="007E3191" w:rsidP="00996AEE">
      <w:pPr>
        <w:pStyle w:val="PSI-Normal"/>
      </w:pPr>
      <w:r>
        <w:t>3.1.4 Se guar</w:t>
      </w:r>
      <w:r w:rsidR="00D9143B">
        <w:t>dan los cambios de</w:t>
      </w:r>
      <w:r w:rsidR="005315FB">
        <w:t xml:space="preserve"> </w:t>
      </w:r>
      <w:r w:rsidR="00D9143B">
        <w:t>l</w:t>
      </w:r>
      <w:r w:rsidR="005315FB">
        <w:t>a Revisión del</w:t>
      </w:r>
      <w:r w:rsidR="00D9143B">
        <w:t xml:space="preserve"> Plan</w:t>
      </w:r>
      <w:r>
        <w:t xml:space="preserve"> en el sistema.</w:t>
      </w:r>
    </w:p>
    <w:p w:rsidR="007E3191" w:rsidRDefault="007E3191" w:rsidP="00F532CF">
      <w:pPr>
        <w:pStyle w:val="PSI-Comentario"/>
        <w:rPr>
          <w:lang w:val="es-ES"/>
        </w:rPr>
      </w:pPr>
    </w:p>
    <w:p w:rsidR="007E3191" w:rsidRPr="00BA2960" w:rsidRDefault="007E3191" w:rsidP="00996AEE">
      <w:pPr>
        <w:pStyle w:val="PSI-Normal"/>
        <w:rPr>
          <w:u w:val="single"/>
        </w:rPr>
      </w:pPr>
      <w:r w:rsidRPr="00BA2960">
        <w:rPr>
          <w:u w:val="single"/>
        </w:rPr>
        <w:t xml:space="preserve">Flujo Alternativo 3: </w:t>
      </w:r>
    </w:p>
    <w:p w:rsidR="007E3191" w:rsidRPr="007E3191" w:rsidRDefault="00D9143B" w:rsidP="00996AEE">
      <w:pPr>
        <w:pStyle w:val="PSI-Normal"/>
      </w:pPr>
      <w:r>
        <w:t xml:space="preserve">4.1 "Baja de </w:t>
      </w:r>
      <w:r w:rsidR="005315FB">
        <w:t xml:space="preserve">Revisión de </w:t>
      </w:r>
      <w:r>
        <w:t>Plan</w:t>
      </w:r>
      <w:r w:rsidR="007E3191" w:rsidRPr="007E3191">
        <w:t>"</w:t>
      </w:r>
    </w:p>
    <w:p w:rsidR="007E3191" w:rsidRDefault="007E3191" w:rsidP="00996AEE">
      <w:pPr>
        <w:pStyle w:val="PSI-Normal"/>
      </w:pPr>
      <w:r>
        <w:t>4.1.1 Se presenta al empleado de Secretaría Académica un mensaje de confirmación.</w:t>
      </w:r>
    </w:p>
    <w:p w:rsidR="007E3191" w:rsidRDefault="007E3191" w:rsidP="00996AEE">
      <w:pPr>
        <w:pStyle w:val="PSI-Normal"/>
      </w:pPr>
      <w:r>
        <w:t>4.1.2 El</w:t>
      </w:r>
      <w:r w:rsidRPr="00E748A6">
        <w:t xml:space="preserve"> empleado de Secretaría</w:t>
      </w:r>
      <w:r>
        <w:t xml:space="preserve"> Académica presiona “Sí</w:t>
      </w:r>
      <w:r w:rsidR="00512A4A">
        <w:t>, deseo eliminar</w:t>
      </w:r>
      <w:r>
        <w:t>”.</w:t>
      </w:r>
    </w:p>
    <w:p w:rsidR="006A3B0C" w:rsidRDefault="005315FB" w:rsidP="00996AEE">
      <w:pPr>
        <w:pStyle w:val="PSI-Normal"/>
      </w:pPr>
      <w:r>
        <w:t xml:space="preserve">4.1.3 La Revisión del </w:t>
      </w:r>
      <w:r w:rsidR="00D9143B">
        <w:t>Plan</w:t>
      </w:r>
      <w:r w:rsidR="007E3191">
        <w:t xml:space="preserve"> se elimina del sistema.</w:t>
      </w:r>
    </w:p>
    <w:p w:rsidR="005315FB" w:rsidRDefault="005315FB" w:rsidP="00996AEE">
      <w:pPr>
        <w:pStyle w:val="PSI-Normal"/>
      </w:pPr>
    </w:p>
    <w:p w:rsidR="001C7E06" w:rsidRPr="007E3191" w:rsidRDefault="001C7E06" w:rsidP="001C7E06">
      <w:pPr>
        <w:pStyle w:val="PSI-Normal"/>
        <w:rPr>
          <w:u w:val="single"/>
        </w:rPr>
      </w:pPr>
      <w:r>
        <w:rPr>
          <w:u w:val="single"/>
        </w:rPr>
        <w:t>Flujo Alternativo 4</w:t>
      </w:r>
      <w:r w:rsidRPr="007E3191">
        <w:rPr>
          <w:u w:val="single"/>
        </w:rPr>
        <w:t xml:space="preserve">: </w:t>
      </w:r>
    </w:p>
    <w:p w:rsidR="001C7E06" w:rsidRDefault="00C710B9" w:rsidP="001C7E06">
      <w:pPr>
        <w:pStyle w:val="PSI-Normal"/>
        <w:rPr>
          <w:lang w:val="es-ES"/>
        </w:rPr>
      </w:pPr>
      <w:r>
        <w:rPr>
          <w:lang w:val="es-ES"/>
        </w:rPr>
        <w:t>5.1 "Asignaturas de Revisión del</w:t>
      </w:r>
      <w:r w:rsidR="001C7E06">
        <w:rPr>
          <w:lang w:val="es-ES"/>
        </w:rPr>
        <w:t xml:space="preserve"> Plan</w:t>
      </w:r>
      <w:r w:rsidR="001C7E06" w:rsidRPr="007E3191">
        <w:rPr>
          <w:lang w:val="es-ES"/>
        </w:rPr>
        <w:t>"</w:t>
      </w:r>
    </w:p>
    <w:p w:rsidR="001C7E06" w:rsidRPr="007E3191" w:rsidRDefault="001C7E06" w:rsidP="001C7E06">
      <w:pPr>
        <w:pStyle w:val="PSI-Normal"/>
        <w:rPr>
          <w:u w:val="single"/>
        </w:rPr>
      </w:pPr>
      <w:r>
        <w:rPr>
          <w:lang w:val="es-ES"/>
        </w:rPr>
        <w:tab/>
        <w:t xml:space="preserve">5.1.1 Se presenta al empleado de Secretaría Académica la pantalla "Asignaturas </w:t>
      </w:r>
      <w:r w:rsidR="00A07836">
        <w:rPr>
          <w:lang w:val="es-ES"/>
        </w:rPr>
        <w:t xml:space="preserve">de la Revisión </w:t>
      </w:r>
      <w:r>
        <w:rPr>
          <w:lang w:val="es-ES"/>
        </w:rPr>
        <w:t xml:space="preserve">del Plan" donde se listan las asignaturas pertenecientes </w:t>
      </w:r>
      <w:r w:rsidR="00A07836">
        <w:rPr>
          <w:lang w:val="es-ES"/>
        </w:rPr>
        <w:t>a la revisión del plan en cuestión (en caso de que existan asignaturas vinculadas)</w:t>
      </w:r>
      <w:r w:rsidR="00616275">
        <w:rPr>
          <w:lang w:val="es-ES"/>
        </w:rPr>
        <w:t>. En el caso de que la revisión del plan no cuente con asignaturas vinculadas,  podrá agregar</w:t>
      </w:r>
      <w:r>
        <w:rPr>
          <w:lang w:val="es-ES"/>
        </w:rPr>
        <w:t xml:space="preserve"> nueva</w:t>
      </w:r>
      <w:r w:rsidR="00616275">
        <w:rPr>
          <w:lang w:val="es-ES"/>
        </w:rPr>
        <w:t>s</w:t>
      </w:r>
      <w:r>
        <w:rPr>
          <w:lang w:val="es-ES"/>
        </w:rPr>
        <w:t xml:space="preserve"> asignatura</w:t>
      </w:r>
      <w:r w:rsidR="00616275">
        <w:rPr>
          <w:lang w:val="es-ES"/>
        </w:rPr>
        <w:t>s</w:t>
      </w:r>
      <w:r>
        <w:rPr>
          <w:lang w:val="es-ES"/>
        </w:rPr>
        <w:t>, como así también se podrán eliminar las mismas</w:t>
      </w:r>
      <w:r w:rsidR="00616275">
        <w:rPr>
          <w:lang w:val="es-ES"/>
        </w:rPr>
        <w:t xml:space="preserve"> antes de vincularlas</w:t>
      </w:r>
      <w:r w:rsidR="005E1C0F">
        <w:rPr>
          <w:lang w:val="es-ES"/>
        </w:rPr>
        <w:t xml:space="preserve"> definitivamente</w:t>
      </w:r>
      <w:r>
        <w:rPr>
          <w:lang w:val="es-ES"/>
        </w:rPr>
        <w:t xml:space="preserve">.  </w:t>
      </w:r>
    </w:p>
    <w:p w:rsidR="001C7E06" w:rsidRDefault="005D1E76" w:rsidP="001C7E06">
      <w:pPr>
        <w:pStyle w:val="PSI-Normal"/>
        <w:rPr>
          <w:lang w:val="es-ES"/>
        </w:rPr>
      </w:pPr>
      <w:r>
        <w:rPr>
          <w:lang w:val="es-ES"/>
        </w:rPr>
        <w:tab/>
      </w:r>
      <w:r>
        <w:rPr>
          <w:lang w:val="es-ES"/>
        </w:rPr>
        <w:tab/>
        <w:t>5</w:t>
      </w:r>
      <w:r w:rsidR="001C7E06">
        <w:rPr>
          <w:lang w:val="es-ES"/>
        </w:rPr>
        <w:t xml:space="preserve">.1.1.1 Agregar </w:t>
      </w:r>
      <w:r>
        <w:rPr>
          <w:lang w:val="es-ES"/>
        </w:rPr>
        <w:t>asignatura</w:t>
      </w:r>
      <w:r w:rsidR="001C7E06">
        <w:rPr>
          <w:lang w:val="es-ES"/>
        </w:rPr>
        <w:t xml:space="preserve">: </w:t>
      </w:r>
    </w:p>
    <w:p w:rsidR="001C7E06" w:rsidRDefault="001C7E06" w:rsidP="001C7E06">
      <w:pPr>
        <w:pStyle w:val="PSI-Normal"/>
        <w:rPr>
          <w:lang w:val="es-ES"/>
        </w:rPr>
      </w:pPr>
      <w:r>
        <w:rPr>
          <w:lang w:val="es-ES"/>
        </w:rPr>
        <w:tab/>
      </w:r>
      <w:r>
        <w:rPr>
          <w:lang w:val="es-ES"/>
        </w:rPr>
        <w:tab/>
      </w:r>
      <w:r>
        <w:rPr>
          <w:lang w:val="es-ES"/>
        </w:rPr>
        <w:tab/>
      </w:r>
      <w:r w:rsidR="005900B1">
        <w:rPr>
          <w:lang w:val="es-ES"/>
        </w:rPr>
        <w:t>5</w:t>
      </w:r>
      <w:r>
        <w:rPr>
          <w:lang w:val="es-ES"/>
        </w:rPr>
        <w:t>.1.1.1.1 El empleado de Secretaría Académica selecciona la asignatura</w:t>
      </w:r>
      <w:r w:rsidR="005D1E76">
        <w:rPr>
          <w:lang w:val="es-ES"/>
        </w:rPr>
        <w:t>.</w:t>
      </w:r>
    </w:p>
    <w:p w:rsidR="001C7E06" w:rsidRDefault="005900B1" w:rsidP="001C7E06">
      <w:pPr>
        <w:pStyle w:val="PSI-Normal"/>
        <w:rPr>
          <w:lang w:val="es-ES"/>
        </w:rPr>
      </w:pPr>
      <w:r>
        <w:rPr>
          <w:lang w:val="es-ES"/>
        </w:rPr>
        <w:tab/>
      </w:r>
      <w:r>
        <w:rPr>
          <w:lang w:val="es-ES"/>
        </w:rPr>
        <w:tab/>
      </w:r>
      <w:r>
        <w:rPr>
          <w:lang w:val="es-ES"/>
        </w:rPr>
        <w:tab/>
        <w:t>5</w:t>
      </w:r>
      <w:r w:rsidR="001C7E06">
        <w:rPr>
          <w:lang w:val="es-ES"/>
        </w:rPr>
        <w:t>.1.1.1.2 El empleado de Secretaría Académica presi</w:t>
      </w:r>
      <w:r w:rsidR="00007A06">
        <w:rPr>
          <w:lang w:val="es-ES"/>
        </w:rPr>
        <w:t>ona el botón "Agregar</w:t>
      </w:r>
      <w:r w:rsidR="001C7E06">
        <w:rPr>
          <w:lang w:val="es-ES"/>
        </w:rPr>
        <w:t>".</w:t>
      </w:r>
    </w:p>
    <w:p w:rsidR="001C7E06" w:rsidRPr="007E3191" w:rsidRDefault="005900B1" w:rsidP="001C7E06">
      <w:pPr>
        <w:pStyle w:val="PSI-Normal"/>
        <w:rPr>
          <w:lang w:val="es-ES"/>
        </w:rPr>
      </w:pPr>
      <w:r>
        <w:rPr>
          <w:lang w:val="es-ES"/>
        </w:rPr>
        <w:tab/>
      </w:r>
      <w:r>
        <w:rPr>
          <w:lang w:val="es-ES"/>
        </w:rPr>
        <w:tab/>
      </w:r>
      <w:r>
        <w:rPr>
          <w:lang w:val="es-ES"/>
        </w:rPr>
        <w:tab/>
        <w:t>5</w:t>
      </w:r>
      <w:r w:rsidR="001C7E06">
        <w:rPr>
          <w:lang w:val="es-ES"/>
        </w:rPr>
        <w:t>.</w:t>
      </w:r>
      <w:r w:rsidR="00616275">
        <w:rPr>
          <w:lang w:val="es-ES"/>
        </w:rPr>
        <w:t>1.1.1.3 La asignatura se agrega a un listado preliminar</w:t>
      </w:r>
      <w:r w:rsidR="001C7E06">
        <w:rPr>
          <w:lang w:val="es-ES"/>
        </w:rPr>
        <w:t xml:space="preserve"> </w:t>
      </w:r>
      <w:r w:rsidR="00616275">
        <w:rPr>
          <w:lang w:val="es-ES"/>
        </w:rPr>
        <w:t>de la revisión de</w:t>
      </w:r>
      <w:r w:rsidR="005D1E76">
        <w:rPr>
          <w:lang w:val="es-ES"/>
        </w:rPr>
        <w:t>l plan</w:t>
      </w:r>
      <w:r w:rsidR="001C7E06">
        <w:rPr>
          <w:lang w:val="es-ES"/>
        </w:rPr>
        <w:t xml:space="preserve"> actual.</w:t>
      </w:r>
    </w:p>
    <w:p w:rsidR="001C7E06" w:rsidRDefault="001C7E06" w:rsidP="001C7E06">
      <w:pPr>
        <w:pStyle w:val="PSI-Normal"/>
        <w:rPr>
          <w:lang w:val="es-ES"/>
        </w:rPr>
      </w:pPr>
      <w:r>
        <w:rPr>
          <w:lang w:val="es-ES"/>
        </w:rPr>
        <w:tab/>
      </w:r>
      <w:r>
        <w:rPr>
          <w:lang w:val="es-ES"/>
        </w:rPr>
        <w:tab/>
      </w:r>
      <w:r w:rsidR="005900B1">
        <w:rPr>
          <w:lang w:val="es-ES"/>
        </w:rPr>
        <w:t>5</w:t>
      </w:r>
      <w:r>
        <w:rPr>
          <w:lang w:val="es-ES"/>
        </w:rPr>
        <w:t xml:space="preserve">.1.1.2 Eliminar </w:t>
      </w:r>
      <w:r w:rsidR="005D1E76">
        <w:rPr>
          <w:lang w:val="es-ES"/>
        </w:rPr>
        <w:t>asignatura</w:t>
      </w:r>
      <w:r>
        <w:rPr>
          <w:lang w:val="es-ES"/>
        </w:rPr>
        <w:t xml:space="preserve">: </w:t>
      </w:r>
    </w:p>
    <w:p w:rsidR="001C7E06" w:rsidRDefault="001C7E06" w:rsidP="00007A06">
      <w:pPr>
        <w:pStyle w:val="PSI-Normal"/>
        <w:rPr>
          <w:lang w:val="es-ES"/>
        </w:rPr>
      </w:pPr>
      <w:r>
        <w:rPr>
          <w:lang w:val="es-ES"/>
        </w:rPr>
        <w:tab/>
      </w:r>
      <w:r>
        <w:rPr>
          <w:lang w:val="es-ES"/>
        </w:rPr>
        <w:tab/>
      </w:r>
      <w:r>
        <w:rPr>
          <w:lang w:val="es-ES"/>
        </w:rPr>
        <w:tab/>
      </w:r>
      <w:r w:rsidR="005900B1">
        <w:rPr>
          <w:lang w:val="es-ES"/>
        </w:rPr>
        <w:t>5</w:t>
      </w:r>
      <w:r>
        <w:rPr>
          <w:lang w:val="es-ES"/>
        </w:rPr>
        <w:t>.1.1.2.1 El empleado de Secretaría Académica presiona el botón "Eliminar"</w:t>
      </w:r>
    </w:p>
    <w:p w:rsidR="001C7E06" w:rsidRDefault="001C7E06" w:rsidP="001C7E06">
      <w:pPr>
        <w:pStyle w:val="PSI-Normal"/>
        <w:ind w:left="360" w:firstLine="0"/>
        <w:rPr>
          <w:lang w:val="es-ES"/>
        </w:rPr>
      </w:pPr>
      <w:r>
        <w:rPr>
          <w:lang w:val="es-ES"/>
        </w:rPr>
        <w:tab/>
      </w:r>
      <w:r>
        <w:rPr>
          <w:lang w:val="es-ES"/>
        </w:rPr>
        <w:tab/>
      </w:r>
      <w:r w:rsidR="005900B1">
        <w:rPr>
          <w:lang w:val="es-ES"/>
        </w:rPr>
        <w:t>5</w:t>
      </w:r>
      <w:r w:rsidR="00007A06">
        <w:rPr>
          <w:lang w:val="es-ES"/>
        </w:rPr>
        <w:t>.1.1.2.2 La asignatura se elimina</w:t>
      </w:r>
      <w:r>
        <w:rPr>
          <w:lang w:val="es-ES"/>
        </w:rPr>
        <w:t xml:space="preserve"> del listado</w:t>
      </w:r>
      <w:r w:rsidR="00616275">
        <w:rPr>
          <w:lang w:val="es-ES"/>
        </w:rPr>
        <w:t xml:space="preserve"> preliminar</w:t>
      </w:r>
      <w:r>
        <w:rPr>
          <w:lang w:val="es-ES"/>
        </w:rPr>
        <w:t xml:space="preserve"> de </w:t>
      </w:r>
      <w:r w:rsidR="005D1E76">
        <w:rPr>
          <w:lang w:val="es-ES"/>
        </w:rPr>
        <w:t>asignaturas pertenecientes al plan actual</w:t>
      </w:r>
      <w:r>
        <w:rPr>
          <w:lang w:val="es-ES"/>
        </w:rPr>
        <w:t>.</w:t>
      </w:r>
    </w:p>
    <w:p w:rsidR="00007A06" w:rsidRDefault="00007A06" w:rsidP="001C7E06">
      <w:pPr>
        <w:pStyle w:val="PSI-Normal"/>
        <w:ind w:left="360" w:firstLine="0"/>
        <w:rPr>
          <w:lang w:val="es-ES"/>
        </w:rPr>
      </w:pPr>
      <w:r>
        <w:rPr>
          <w:lang w:val="es-ES"/>
        </w:rPr>
        <w:t>5.1.2</w:t>
      </w:r>
      <w:r w:rsidR="00522EA5">
        <w:rPr>
          <w:lang w:val="es-ES"/>
        </w:rPr>
        <w:t xml:space="preserve"> Una vez seleccionadas </w:t>
      </w:r>
      <w:r w:rsidR="00612E6A">
        <w:rPr>
          <w:lang w:val="es-ES"/>
        </w:rPr>
        <w:t xml:space="preserve">todas </w:t>
      </w:r>
      <w:r w:rsidR="00522EA5">
        <w:rPr>
          <w:lang w:val="es-ES"/>
        </w:rPr>
        <w:t>las asignaturas, el empleado de Secretaría Académica presiona el botón "Guardar y Procesar" y se vinculan definitivamente las asignaturas del listado preliminar a la revisión del plan en cuestión.</w:t>
      </w:r>
    </w:p>
    <w:p w:rsidR="00007A06" w:rsidRDefault="00007A06" w:rsidP="001C7E06">
      <w:pPr>
        <w:pStyle w:val="PSI-Normal"/>
        <w:ind w:left="360" w:firstLine="0"/>
        <w:rPr>
          <w:lang w:val="es-ES"/>
        </w:rPr>
      </w:pPr>
    </w:p>
    <w:p w:rsidR="00616275" w:rsidRDefault="00616275" w:rsidP="00616275">
      <w:pPr>
        <w:pStyle w:val="PSI-Normal"/>
        <w:rPr>
          <w:lang w:val="es-ES"/>
        </w:rPr>
      </w:pPr>
      <w:r>
        <w:rPr>
          <w:lang w:val="es-ES"/>
        </w:rPr>
        <w:lastRenderedPageBreak/>
        <w:t>5.2 "Asignaturas Correlativas</w:t>
      </w:r>
      <w:r w:rsidRPr="007E3191">
        <w:rPr>
          <w:lang w:val="es-ES"/>
        </w:rPr>
        <w:t>"</w:t>
      </w:r>
    </w:p>
    <w:p w:rsidR="005E2F6B" w:rsidRPr="007E3191" w:rsidRDefault="00FB08A6" w:rsidP="005E2F6B">
      <w:pPr>
        <w:pStyle w:val="PSI-Normal"/>
        <w:rPr>
          <w:u w:val="single"/>
        </w:rPr>
      </w:pPr>
      <w:r>
        <w:tab/>
        <w:t>5.2</w:t>
      </w:r>
      <w:r w:rsidR="00616275">
        <w:t>.1 Se presenta al empleado de Secretaría Académica la pantalla "Asignaturas Correlativas" donde se listan las asignaturas correlativas de la asignatura en cuestión</w:t>
      </w:r>
      <w:r w:rsidR="005E2F6B">
        <w:t xml:space="preserve"> </w:t>
      </w:r>
      <w:r w:rsidR="005E2F6B">
        <w:rPr>
          <w:lang w:val="es-ES"/>
        </w:rPr>
        <w:t>(en caso de que existan asignaturas vinculadas). En el caso de que la asignatura actual no cuente con asignaturas correlativas vinculadas</w:t>
      </w:r>
      <w:r w:rsidR="00616275">
        <w:t>,</w:t>
      </w:r>
      <w:r w:rsidR="005E2F6B">
        <w:t xml:space="preserve"> podrá agregar como así también eliminar las mismas antes de vincularlas definitivamente.</w:t>
      </w:r>
      <w:r w:rsidR="005E2F6B" w:rsidRPr="007E3191">
        <w:rPr>
          <w:u w:val="single"/>
        </w:rPr>
        <w:t xml:space="preserve"> </w:t>
      </w:r>
    </w:p>
    <w:p w:rsidR="00616275" w:rsidRDefault="00FB08A6" w:rsidP="00FB08A6">
      <w:pPr>
        <w:pStyle w:val="PSI-Normal"/>
      </w:pPr>
      <w:r>
        <w:tab/>
      </w:r>
      <w:r>
        <w:tab/>
        <w:t>5.2</w:t>
      </w:r>
      <w:r w:rsidR="00616275">
        <w:t xml:space="preserve">.1.1 Agregar correlativa: </w:t>
      </w:r>
    </w:p>
    <w:p w:rsidR="00616275" w:rsidRDefault="00616275" w:rsidP="00FB08A6">
      <w:pPr>
        <w:pStyle w:val="PSI-Normal"/>
      </w:pPr>
      <w:r>
        <w:tab/>
      </w:r>
      <w:r>
        <w:tab/>
      </w:r>
      <w:r>
        <w:tab/>
      </w:r>
      <w:r w:rsidR="00FB08A6">
        <w:t>5.2</w:t>
      </w:r>
      <w:r>
        <w:t xml:space="preserve">.1.1.1 El empleado de Secretaría Académica selecciona la asignatura, el requisito y tipo de </w:t>
      </w:r>
      <w:proofErr w:type="spellStart"/>
      <w:r>
        <w:t>correlatividad</w:t>
      </w:r>
      <w:proofErr w:type="spellEnd"/>
      <w:r>
        <w:t>.</w:t>
      </w:r>
    </w:p>
    <w:p w:rsidR="00616275" w:rsidRDefault="00FB08A6" w:rsidP="00FB08A6">
      <w:pPr>
        <w:pStyle w:val="PSI-Normal"/>
      </w:pPr>
      <w:r>
        <w:tab/>
      </w:r>
      <w:r>
        <w:tab/>
      </w:r>
      <w:r>
        <w:tab/>
        <w:t>5.2</w:t>
      </w:r>
      <w:r w:rsidR="00616275">
        <w:t>.1.1.2 El empleado de Secretaría Académica presiona</w:t>
      </w:r>
      <w:r w:rsidR="00B150C7">
        <w:t xml:space="preserve"> el botón "Agregar</w:t>
      </w:r>
      <w:r w:rsidR="00616275">
        <w:t>".</w:t>
      </w:r>
    </w:p>
    <w:p w:rsidR="00616275" w:rsidRPr="007E3191" w:rsidRDefault="00FB08A6" w:rsidP="00FB08A6">
      <w:pPr>
        <w:pStyle w:val="PSI-Normal"/>
      </w:pPr>
      <w:r>
        <w:tab/>
      </w:r>
      <w:r>
        <w:tab/>
      </w:r>
      <w:r>
        <w:tab/>
        <w:t>5.2</w:t>
      </w:r>
      <w:r w:rsidR="00616275">
        <w:t xml:space="preserve">.1.1.3 </w:t>
      </w:r>
      <w:r w:rsidR="00B150C7">
        <w:rPr>
          <w:lang w:val="es-ES"/>
        </w:rPr>
        <w:t>La asignatura correlativa se agrega a un listado preliminar.</w:t>
      </w:r>
    </w:p>
    <w:p w:rsidR="00616275" w:rsidRDefault="00616275" w:rsidP="00FB08A6">
      <w:pPr>
        <w:pStyle w:val="PSI-Normal"/>
      </w:pPr>
      <w:r>
        <w:tab/>
      </w:r>
      <w:r>
        <w:tab/>
      </w:r>
      <w:r w:rsidR="00FB08A6">
        <w:t>5.2</w:t>
      </w:r>
      <w:r>
        <w:t xml:space="preserve">.1.2 Eliminar correlativa: </w:t>
      </w:r>
    </w:p>
    <w:p w:rsidR="00616275" w:rsidRDefault="00616275" w:rsidP="00E06175">
      <w:pPr>
        <w:pStyle w:val="PSI-Normal"/>
      </w:pPr>
      <w:r>
        <w:tab/>
      </w:r>
      <w:r>
        <w:tab/>
      </w:r>
      <w:r>
        <w:tab/>
      </w:r>
      <w:r w:rsidR="00FB08A6">
        <w:t>5.2</w:t>
      </w:r>
      <w:r>
        <w:t>.1.2.1 El empleado de Secretaría Académica presiona el botón "Eliminar"</w:t>
      </w:r>
    </w:p>
    <w:p w:rsidR="00754EAD" w:rsidRPr="003546F9" w:rsidRDefault="00616275" w:rsidP="00996AEE">
      <w:pPr>
        <w:pStyle w:val="PSI-Normal"/>
      </w:pPr>
      <w:r>
        <w:tab/>
      </w:r>
      <w:r>
        <w:tab/>
      </w:r>
      <w:r w:rsidR="00E06175">
        <w:tab/>
      </w:r>
      <w:r w:rsidR="00FB08A6">
        <w:t>5.2</w:t>
      </w:r>
      <w:r w:rsidR="00E06175">
        <w:t>.1.2.2</w:t>
      </w:r>
      <w:r>
        <w:t xml:space="preserve"> La asignatura correlativa se </w:t>
      </w:r>
      <w:r w:rsidR="00E06175">
        <w:t>elimina</w:t>
      </w:r>
      <w:r>
        <w:t xml:space="preserve"> del listado </w:t>
      </w:r>
      <w:r w:rsidR="000E01D0">
        <w:t xml:space="preserve">preliminar </w:t>
      </w:r>
      <w:r>
        <w:t xml:space="preserve">de </w:t>
      </w:r>
      <w:proofErr w:type="spellStart"/>
      <w:r>
        <w:t>correlatividades</w:t>
      </w:r>
      <w:proofErr w:type="spellEnd"/>
      <w:r>
        <w:t>.</w:t>
      </w:r>
    </w:p>
    <w:p w:rsidR="003546F9" w:rsidRDefault="003546F9" w:rsidP="003546F9">
      <w:pPr>
        <w:pStyle w:val="PSI-Normal"/>
        <w:ind w:left="360" w:firstLine="0"/>
        <w:rPr>
          <w:lang w:val="es-ES"/>
        </w:rPr>
      </w:pPr>
      <w:r>
        <w:rPr>
          <w:lang w:val="es-ES"/>
        </w:rPr>
        <w:t>5.2.2 Una vez seleccionadas todas las asignaturas correlativas, el empleado de Secretaría Académica presiona el botón "Guardar y Procesar" y se vinculan definitivamente las asignaturas del listado preliminar a la asignatura actual.</w:t>
      </w:r>
    </w:p>
    <w:p w:rsidR="001C7E06" w:rsidRPr="003546F9" w:rsidRDefault="001C7E06" w:rsidP="00996AEE">
      <w:pPr>
        <w:pStyle w:val="PSI-Normal"/>
        <w:rPr>
          <w:lang w:val="es-ES"/>
        </w:rPr>
      </w:pPr>
    </w:p>
    <w:p w:rsidR="00E06175" w:rsidRPr="00FA276E" w:rsidRDefault="00E06175" w:rsidP="00996AEE">
      <w:pPr>
        <w:pStyle w:val="PSI-Normal"/>
        <w:rPr>
          <w:lang w:val="es-ES"/>
        </w:rPr>
      </w:pPr>
    </w:p>
    <w:p w:rsidR="007E3191" w:rsidRPr="00BA2960" w:rsidRDefault="007E3191" w:rsidP="00996AEE">
      <w:pPr>
        <w:pStyle w:val="PSI-Normal"/>
        <w:rPr>
          <w:u w:val="single"/>
        </w:rPr>
      </w:pPr>
      <w:r w:rsidRPr="00BA2960">
        <w:rPr>
          <w:u w:val="single"/>
        </w:rPr>
        <w:t xml:space="preserve">Excepción 1: </w:t>
      </w:r>
    </w:p>
    <w:p w:rsidR="007E3191" w:rsidRDefault="007E3191" w:rsidP="00996AEE">
      <w:pPr>
        <w:pStyle w:val="PSI-Normal"/>
      </w:pPr>
      <w:r>
        <w:t>El empleado de Secretaría Académica cancele la operación.</w:t>
      </w:r>
    </w:p>
    <w:p w:rsidR="007E3191" w:rsidRPr="00BA2960" w:rsidRDefault="007E3191" w:rsidP="00996AEE">
      <w:pPr>
        <w:pStyle w:val="PSI-Normal"/>
        <w:rPr>
          <w:u w:val="single"/>
        </w:rPr>
      </w:pPr>
      <w:r w:rsidRPr="00BA2960">
        <w:rPr>
          <w:u w:val="single"/>
        </w:rPr>
        <w:t xml:space="preserve">Excepción 2: </w:t>
      </w:r>
    </w:p>
    <w:p w:rsidR="00754EAD" w:rsidRDefault="00D9143B" w:rsidP="00996AEE">
      <w:pPr>
        <w:pStyle w:val="PSI-Normal"/>
      </w:pPr>
      <w:r>
        <w:t>El código del Plan</w:t>
      </w:r>
      <w:r w:rsidR="007E3191">
        <w:t xml:space="preserve"> ya existe en el sistema.</w:t>
      </w:r>
    </w:p>
    <w:p w:rsidR="007E3191" w:rsidRPr="00BA2960" w:rsidRDefault="007E3191" w:rsidP="00996AEE">
      <w:pPr>
        <w:pStyle w:val="PSI-Normal"/>
        <w:rPr>
          <w:u w:val="single"/>
        </w:rPr>
      </w:pPr>
      <w:r w:rsidRPr="00BA2960">
        <w:rPr>
          <w:u w:val="single"/>
        </w:rPr>
        <w:t xml:space="preserve">Excepción 3: </w:t>
      </w:r>
    </w:p>
    <w:p w:rsidR="00204496" w:rsidRDefault="00D9143B" w:rsidP="00754EAD">
      <w:pPr>
        <w:pStyle w:val="PSI-Normal"/>
      </w:pPr>
      <w:r>
        <w:t>El Plan</w:t>
      </w:r>
      <w:r w:rsidR="007E3191">
        <w:t xml:space="preserve"> tenga </w:t>
      </w:r>
      <w:r>
        <w:t>Asignaturas</w:t>
      </w:r>
      <w:r w:rsidR="007E3191">
        <w:t xml:space="preserve"> que se encuentren publicados en el sistema.</w:t>
      </w:r>
    </w:p>
    <w:p w:rsidR="00204496" w:rsidRDefault="00204496" w:rsidP="00204496">
      <w:pPr>
        <w:pStyle w:val="PSI-Normal"/>
        <w:rPr>
          <w:u w:val="single"/>
        </w:rPr>
      </w:pPr>
      <w:r>
        <w:rPr>
          <w:u w:val="single"/>
        </w:rPr>
        <w:t>Excepción 4</w:t>
      </w:r>
      <w:r w:rsidRPr="007E3191">
        <w:rPr>
          <w:u w:val="single"/>
        </w:rPr>
        <w:t>:</w:t>
      </w:r>
    </w:p>
    <w:p w:rsidR="00616275" w:rsidRDefault="00204496" w:rsidP="00E06175">
      <w:pPr>
        <w:pStyle w:val="PSI-Normal"/>
      </w:pPr>
      <w:r>
        <w:t>La asignatura ya forme parte del Plan de estudios.</w:t>
      </w:r>
    </w:p>
    <w:p w:rsidR="00616275" w:rsidRPr="00616275" w:rsidRDefault="00616275" w:rsidP="00616275">
      <w:pPr>
        <w:pStyle w:val="PSI-Normal"/>
        <w:rPr>
          <w:u w:val="single"/>
        </w:rPr>
      </w:pPr>
      <w:r w:rsidRPr="00616275">
        <w:rPr>
          <w:u w:val="single"/>
        </w:rPr>
        <w:t>Excepción 5:</w:t>
      </w:r>
    </w:p>
    <w:p w:rsidR="007C39B1" w:rsidRPr="002E175C" w:rsidRDefault="00616275" w:rsidP="00754EAD">
      <w:pPr>
        <w:pStyle w:val="PSI-Normal"/>
      </w:pPr>
      <w:r>
        <w:t>La asignatura correlativa ya forme parte del listado de correlativas.</w:t>
      </w:r>
      <w:r w:rsidR="00F532CF">
        <w:br/>
      </w:r>
    </w:p>
    <w:p w:rsidR="00F532CF" w:rsidRDefault="00F532CF" w:rsidP="00F532CF">
      <w:pPr>
        <w:pStyle w:val="PSI-Ttulo1"/>
      </w:pPr>
      <w:bookmarkStart w:id="18" w:name="_Toc228206481"/>
      <w:bookmarkStart w:id="19" w:name="_Toc234686586"/>
      <w:bookmarkStart w:id="20" w:name="_Toc52301870"/>
      <w:r>
        <w:lastRenderedPageBreak/>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52301871"/>
      <w:r>
        <w:t>Diagrama de Casos de Uso</w:t>
      </w:r>
      <w:bookmarkEnd w:id="21"/>
    </w:p>
    <w:p w:rsidR="007F7BA1" w:rsidRDefault="007F7BA1" w:rsidP="007C39B1">
      <w:pPr>
        <w:pStyle w:val="PSI-Ttulo2"/>
      </w:pPr>
    </w:p>
    <w:p w:rsidR="0098045E" w:rsidRPr="002E175C" w:rsidRDefault="007F7BA1" w:rsidP="0098045E">
      <w:pPr>
        <w:pStyle w:val="PSI-Comentario"/>
        <w:jc w:val="center"/>
      </w:pPr>
      <w:r>
        <w:rPr>
          <w:noProof/>
          <w:lang w:eastAsia="es-AR"/>
        </w:rPr>
        <w:drawing>
          <wp:inline distT="0" distB="0" distL="0" distR="0">
            <wp:extent cx="5400040" cy="2647078"/>
            <wp:effectExtent l="19050" t="0" r="0" b="0"/>
            <wp:docPr id="7" name="Imagen 1" descr="C:\xampp\htdocs\vaspa\Elaboración\Diagramas de CU individuales\Diagrama de Casos de Uso - Gestion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lan.jpg"/>
                    <pic:cNvPicPr>
                      <a:picLocks noChangeAspect="1" noChangeArrowheads="1"/>
                    </pic:cNvPicPr>
                  </pic:nvPicPr>
                  <pic:blipFill>
                    <a:blip r:embed="rId11" cstate="print"/>
                    <a:srcRect/>
                    <a:stretch>
                      <a:fillRect/>
                    </a:stretch>
                  </pic:blipFill>
                  <pic:spPr bwMode="auto">
                    <a:xfrm>
                      <a:off x="0" y="0"/>
                      <a:ext cx="5400040" cy="2647078"/>
                    </a:xfrm>
                    <a:prstGeom prst="rect">
                      <a:avLst/>
                    </a:prstGeom>
                    <a:noFill/>
                    <a:ln w="9525">
                      <a:noFill/>
                      <a:miter lim="800000"/>
                      <a:headEnd/>
                      <a:tailEnd/>
                    </a:ln>
                  </pic:spPr>
                </pic:pic>
              </a:graphicData>
            </a:graphic>
          </wp:inline>
        </w:drawing>
      </w:r>
    </w:p>
    <w:p w:rsidR="004B3245" w:rsidRDefault="004B3245" w:rsidP="007C39B1">
      <w:pPr>
        <w:pStyle w:val="PSI-Ttulo2"/>
      </w:pPr>
    </w:p>
    <w:p w:rsidR="004B3245" w:rsidRDefault="004B3245" w:rsidP="007C39B1">
      <w:pPr>
        <w:pStyle w:val="PSI-Ttulo2"/>
      </w:pPr>
    </w:p>
    <w:p w:rsidR="007C39B1" w:rsidRDefault="007C39B1" w:rsidP="007C39B1">
      <w:pPr>
        <w:pStyle w:val="PSI-Ttulo2"/>
      </w:pPr>
      <w:bookmarkStart w:id="22" w:name="_Toc52301872"/>
      <w:r>
        <w:t>Diagrama de Secuencia</w:t>
      </w:r>
      <w:bookmarkEnd w:id="22"/>
    </w:p>
    <w:p w:rsidR="00747BDE" w:rsidRDefault="00747BDE" w:rsidP="00996AEE">
      <w:pPr>
        <w:pStyle w:val="PSI-Normal"/>
      </w:pPr>
    </w:p>
    <w:p w:rsidR="00747BDE" w:rsidRDefault="00747BDE" w:rsidP="00996AEE">
      <w:pPr>
        <w:pStyle w:val="PSI-Normal"/>
      </w:pPr>
      <w:r>
        <w:t xml:space="preserve">Alta </w:t>
      </w:r>
      <w:r w:rsidR="002D736C">
        <w:t xml:space="preserve">Revisión de </w:t>
      </w:r>
      <w:r>
        <w:t>Plan</w:t>
      </w:r>
    </w:p>
    <w:p w:rsidR="00747BDE" w:rsidRDefault="00747BDE" w:rsidP="00996AEE">
      <w:pPr>
        <w:pStyle w:val="PSI-Normal"/>
      </w:pPr>
    </w:p>
    <w:p w:rsidR="007C39B1" w:rsidRDefault="00747BDE" w:rsidP="00996AEE">
      <w:pPr>
        <w:pStyle w:val="PSI-Normal"/>
      </w:pPr>
      <w:r>
        <w:rPr>
          <w:noProof/>
          <w:lang w:eastAsia="es-AR"/>
        </w:rPr>
        <w:drawing>
          <wp:inline distT="0" distB="0" distL="0" distR="0">
            <wp:extent cx="5400040" cy="2295017"/>
            <wp:effectExtent l="19050" t="0" r="0" b="0"/>
            <wp:docPr id="9" name="Imagen 2" descr="C:\xampp\htdocs\vaspa\Elaboración\Diagramas de Secuencia\CU_Gestionar Plan\DiagramaSecuencia_Alt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ltaPlan.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F35BB7" w:rsidRDefault="00F35BB7" w:rsidP="00996AEE">
      <w:pPr>
        <w:pStyle w:val="PSI-Normal"/>
      </w:pPr>
    </w:p>
    <w:p w:rsidR="00747BDE" w:rsidRDefault="00747BDE" w:rsidP="00996AEE">
      <w:pPr>
        <w:pStyle w:val="PSI-Normal"/>
      </w:pPr>
      <w:r>
        <w:lastRenderedPageBreak/>
        <w:t xml:space="preserve">Baja </w:t>
      </w:r>
      <w:r w:rsidR="002D736C">
        <w:t xml:space="preserve">Revisión de </w:t>
      </w:r>
      <w:r>
        <w:t>Plan</w:t>
      </w:r>
    </w:p>
    <w:p w:rsidR="00747BDE" w:rsidRDefault="00747BDE" w:rsidP="00996AEE">
      <w:pPr>
        <w:pStyle w:val="PSI-Normal"/>
      </w:pPr>
    </w:p>
    <w:p w:rsidR="00747BDE" w:rsidRDefault="00747BDE" w:rsidP="00996AEE">
      <w:pPr>
        <w:pStyle w:val="PSI-Normal"/>
      </w:pPr>
      <w:r>
        <w:rPr>
          <w:noProof/>
          <w:lang w:eastAsia="es-AR"/>
        </w:rPr>
        <w:drawing>
          <wp:inline distT="0" distB="0" distL="0" distR="0">
            <wp:extent cx="5400040" cy="2325017"/>
            <wp:effectExtent l="19050" t="0" r="0" b="0"/>
            <wp:docPr id="11" name="Imagen 3" descr="C:\xampp\htdocs\vaspa\Elaboración\Diagramas de Secuencia\CU_Gestionar Plan\DiagramaSecuencia_Baja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lan\DiagramaSecuencia_BajaPlan.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754EAD" w:rsidRDefault="00754EAD" w:rsidP="00996AEE">
      <w:pPr>
        <w:pStyle w:val="PSI-Normal"/>
      </w:pPr>
    </w:p>
    <w:p w:rsidR="00747BDE" w:rsidRDefault="00747BDE" w:rsidP="00996AEE">
      <w:pPr>
        <w:pStyle w:val="PSI-Normal"/>
      </w:pPr>
      <w:r>
        <w:t xml:space="preserve">Modificación </w:t>
      </w:r>
      <w:r w:rsidR="002D736C">
        <w:t xml:space="preserve">Revisión de </w:t>
      </w:r>
      <w:r>
        <w:t>Plan</w:t>
      </w:r>
    </w:p>
    <w:p w:rsidR="001228CC" w:rsidRDefault="001228CC" w:rsidP="00996AEE">
      <w:pPr>
        <w:pStyle w:val="PSI-Normal"/>
      </w:pPr>
    </w:p>
    <w:p w:rsidR="00747BDE" w:rsidRDefault="00747BDE" w:rsidP="00996AEE">
      <w:pPr>
        <w:pStyle w:val="PSI-Normal"/>
      </w:pPr>
      <w:r>
        <w:rPr>
          <w:noProof/>
          <w:lang w:eastAsia="es-AR"/>
        </w:rPr>
        <w:drawing>
          <wp:inline distT="0" distB="0" distL="0" distR="0">
            <wp:extent cx="5400040" cy="2440207"/>
            <wp:effectExtent l="19050" t="0" r="0" b="0"/>
            <wp:docPr id="13" name="Imagen 4" descr="C:\xampp\htdocs\vaspa\Elaboración\Diagramas de Secuencia\CU_Gestionar Plan\DiagramaSecuencia_Modificacion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Plan\DiagramaSecuencia_ModificacionPlan.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747BDE" w:rsidRDefault="00747BDE" w:rsidP="00996AEE">
      <w:pPr>
        <w:pStyle w:val="PSI-Normal"/>
      </w:pPr>
    </w:p>
    <w:p w:rsidR="00D249D9" w:rsidRDefault="00D249D9" w:rsidP="00996AEE">
      <w:pPr>
        <w:pStyle w:val="PSI-Normal"/>
      </w:pPr>
    </w:p>
    <w:p w:rsidR="009E62EF" w:rsidRDefault="009E62EF" w:rsidP="00996AEE">
      <w:pPr>
        <w:pStyle w:val="PSI-Normal"/>
      </w:pPr>
    </w:p>
    <w:p w:rsidR="009E62EF" w:rsidRDefault="009E62EF" w:rsidP="00996AEE">
      <w:pPr>
        <w:pStyle w:val="PSI-Normal"/>
      </w:pPr>
    </w:p>
    <w:p w:rsidR="009E62EF" w:rsidRDefault="009E62EF" w:rsidP="00996AEE">
      <w:pPr>
        <w:pStyle w:val="PSI-Normal"/>
      </w:pPr>
    </w:p>
    <w:p w:rsidR="00747BDE" w:rsidRDefault="006B3B42" w:rsidP="00996AEE">
      <w:pPr>
        <w:pStyle w:val="PSI-Normal"/>
      </w:pPr>
      <w:r w:rsidRPr="003F6AD1">
        <w:lastRenderedPageBreak/>
        <w:t xml:space="preserve">Asignaturas </w:t>
      </w:r>
      <w:r w:rsidR="002D736C" w:rsidRPr="003F6AD1">
        <w:t xml:space="preserve">de Revisión </w:t>
      </w:r>
      <w:r w:rsidRPr="003F6AD1">
        <w:t>de</w:t>
      </w:r>
      <w:r w:rsidR="00D249D9" w:rsidRPr="003F6AD1">
        <w:t>l</w:t>
      </w:r>
      <w:r w:rsidRPr="003F6AD1">
        <w:t xml:space="preserve"> Plan</w:t>
      </w:r>
    </w:p>
    <w:p w:rsidR="00DB06E3" w:rsidRDefault="00DB06E3" w:rsidP="00996AEE">
      <w:pPr>
        <w:pStyle w:val="PSI-Normal"/>
      </w:pPr>
    </w:p>
    <w:p w:rsidR="003F6AD1" w:rsidRDefault="003F6AD1" w:rsidP="00A94B81">
      <w:pPr>
        <w:pStyle w:val="PSI-Comentario"/>
      </w:pPr>
      <w:r>
        <w:rPr>
          <w:noProof/>
          <w:lang w:eastAsia="es-AR"/>
        </w:rPr>
        <w:drawing>
          <wp:inline distT="0" distB="0" distL="0" distR="0">
            <wp:extent cx="5400040" cy="7286116"/>
            <wp:effectExtent l="19050" t="0" r="0" b="0"/>
            <wp:docPr id="1" name="Imagen 1" descr="C:\xampp\htdocs\vaspa\Elaboración\Diagramas de Secuencia\CU_Gestionar Plan\DiagramaSecuencia_Asignaturas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Gestionar Plan\DiagramaSecuencia_AsignaturasPlan.jpg"/>
                    <pic:cNvPicPr>
                      <a:picLocks noChangeAspect="1" noChangeArrowheads="1"/>
                    </pic:cNvPicPr>
                  </pic:nvPicPr>
                  <pic:blipFill>
                    <a:blip r:embed="rId15" cstate="print"/>
                    <a:srcRect/>
                    <a:stretch>
                      <a:fillRect/>
                    </a:stretch>
                  </pic:blipFill>
                  <pic:spPr bwMode="auto">
                    <a:xfrm>
                      <a:off x="0" y="0"/>
                      <a:ext cx="5400040" cy="7286116"/>
                    </a:xfrm>
                    <a:prstGeom prst="rect">
                      <a:avLst/>
                    </a:prstGeom>
                    <a:noFill/>
                    <a:ln w="9525">
                      <a:noFill/>
                      <a:miter lim="800000"/>
                      <a:headEnd/>
                      <a:tailEnd/>
                    </a:ln>
                  </pic:spPr>
                </pic:pic>
              </a:graphicData>
            </a:graphic>
          </wp:inline>
        </w:drawing>
      </w:r>
    </w:p>
    <w:p w:rsidR="003F6AD1" w:rsidRPr="003F6AD1" w:rsidRDefault="003F6AD1" w:rsidP="003F6AD1">
      <w:pPr>
        <w:rPr>
          <w:lang w:val="es-AR"/>
        </w:rPr>
      </w:pPr>
    </w:p>
    <w:p w:rsidR="003F6AD1" w:rsidRDefault="003F6AD1" w:rsidP="003F6AD1">
      <w:pPr>
        <w:rPr>
          <w:lang w:val="es-AR"/>
        </w:rPr>
      </w:pPr>
    </w:p>
    <w:p w:rsidR="003F6AD1" w:rsidRDefault="003F6AD1" w:rsidP="003F6AD1">
      <w:pPr>
        <w:rPr>
          <w:lang w:val="es-AR"/>
        </w:rPr>
      </w:pPr>
      <w:r>
        <w:rPr>
          <w:lang w:val="es-AR"/>
        </w:rPr>
        <w:lastRenderedPageBreak/>
        <w:t>Asignaturas Correlativas</w:t>
      </w:r>
    </w:p>
    <w:p w:rsidR="001E3D6C" w:rsidRDefault="001E3D6C" w:rsidP="003F6AD1">
      <w:pPr>
        <w:rPr>
          <w:lang w:val="es-AR"/>
        </w:rPr>
      </w:pPr>
    </w:p>
    <w:p w:rsidR="00B24DEA" w:rsidRPr="003F6AD1" w:rsidRDefault="001E3D6C" w:rsidP="003F6AD1">
      <w:pPr>
        <w:rPr>
          <w:lang w:val="es-AR"/>
        </w:rPr>
      </w:pPr>
      <w:r>
        <w:rPr>
          <w:noProof/>
          <w:lang w:val="es-AR" w:eastAsia="es-AR"/>
        </w:rPr>
        <w:drawing>
          <wp:inline distT="0" distB="0" distL="0" distR="0">
            <wp:extent cx="5400040" cy="7671208"/>
            <wp:effectExtent l="19050" t="0" r="0" b="0"/>
            <wp:docPr id="8" name="Imagen 2" descr="C:\xampp\htdocs\vaspa\Elaboración\Diagramas de Secuencia\CU_Gestionar Plan\DiagramaSecuencia_AsignaturasCorrelati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lan\DiagramaSecuencia_AsignaturasCorrelativas.jpg"/>
                    <pic:cNvPicPr>
                      <a:picLocks noChangeAspect="1" noChangeArrowheads="1"/>
                    </pic:cNvPicPr>
                  </pic:nvPicPr>
                  <pic:blipFill>
                    <a:blip r:embed="rId16" cstate="print"/>
                    <a:srcRect/>
                    <a:stretch>
                      <a:fillRect/>
                    </a:stretch>
                  </pic:blipFill>
                  <pic:spPr bwMode="auto">
                    <a:xfrm>
                      <a:off x="0" y="0"/>
                      <a:ext cx="5400040" cy="7671208"/>
                    </a:xfrm>
                    <a:prstGeom prst="rect">
                      <a:avLst/>
                    </a:prstGeom>
                    <a:noFill/>
                    <a:ln w="9525">
                      <a:noFill/>
                      <a:miter lim="800000"/>
                      <a:headEnd/>
                      <a:tailEnd/>
                    </a:ln>
                  </pic:spPr>
                </pic:pic>
              </a:graphicData>
            </a:graphic>
          </wp:inline>
        </w:drawing>
      </w:r>
    </w:p>
    <w:sectPr w:rsidR="00B24DEA" w:rsidRPr="003F6AD1"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16B" w:rsidRDefault="0007516B" w:rsidP="00C94FBE">
      <w:pPr>
        <w:spacing w:before="0" w:line="240" w:lineRule="auto"/>
      </w:pPr>
      <w:r>
        <w:separator/>
      </w:r>
    </w:p>
    <w:p w:rsidR="0007516B" w:rsidRDefault="0007516B"/>
  </w:endnote>
  <w:endnote w:type="continuationSeparator" w:id="0">
    <w:p w:rsidR="0007516B" w:rsidRDefault="0007516B" w:rsidP="00C94FBE">
      <w:pPr>
        <w:spacing w:before="0" w:line="240" w:lineRule="auto"/>
      </w:pPr>
      <w:r>
        <w:continuationSeparator/>
      </w:r>
    </w:p>
    <w:p w:rsidR="0007516B" w:rsidRDefault="000751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6322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86322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6322E">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D432D">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D432D">
          <w:rPr>
            <w:rFonts w:asciiTheme="majorHAnsi" w:hAnsiTheme="majorHAnsi" w:cstheme="majorHAnsi"/>
            <w:noProof/>
          </w:rPr>
          <w:t>11</w:t>
        </w:r>
        <w:r w:rsidRPr="00DD5A70">
          <w:rPr>
            <w:rFonts w:asciiTheme="majorHAnsi" w:hAnsiTheme="majorHAnsi" w:cstheme="majorHAnsi"/>
          </w:rPr>
          <w:fldChar w:fldCharType="end"/>
        </w:r>
      </w:sdtContent>
    </w:sdt>
    <w:r w:rsidRPr="0086322E">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16B" w:rsidRDefault="0007516B" w:rsidP="00C94FBE">
      <w:pPr>
        <w:spacing w:before="0" w:line="240" w:lineRule="auto"/>
      </w:pPr>
      <w:r>
        <w:separator/>
      </w:r>
    </w:p>
    <w:p w:rsidR="0007516B" w:rsidRDefault="0007516B"/>
  </w:footnote>
  <w:footnote w:type="continuationSeparator" w:id="0">
    <w:p w:rsidR="0007516B" w:rsidRDefault="0007516B" w:rsidP="00C94FBE">
      <w:pPr>
        <w:spacing w:before="0" w:line="240" w:lineRule="auto"/>
      </w:pPr>
      <w:r>
        <w:continuationSeparator/>
      </w:r>
    </w:p>
    <w:p w:rsidR="0007516B" w:rsidRDefault="0007516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D9143B">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6322E" w:rsidRPr="0086322E">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6322E" w:rsidRPr="0086322E">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6322E" w:rsidRPr="0086322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867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7A06"/>
    <w:rsid w:val="00011BED"/>
    <w:rsid w:val="00017EFE"/>
    <w:rsid w:val="00020BC6"/>
    <w:rsid w:val="00026B02"/>
    <w:rsid w:val="00045F1A"/>
    <w:rsid w:val="00063180"/>
    <w:rsid w:val="00066EA1"/>
    <w:rsid w:val="0007462B"/>
    <w:rsid w:val="0007516B"/>
    <w:rsid w:val="00081F19"/>
    <w:rsid w:val="00087F53"/>
    <w:rsid w:val="00092BC0"/>
    <w:rsid w:val="00092C6D"/>
    <w:rsid w:val="00095504"/>
    <w:rsid w:val="000A0FE7"/>
    <w:rsid w:val="000B4244"/>
    <w:rsid w:val="000C4C42"/>
    <w:rsid w:val="000C4E31"/>
    <w:rsid w:val="000D4C6E"/>
    <w:rsid w:val="000D5151"/>
    <w:rsid w:val="000E01D0"/>
    <w:rsid w:val="000E7BFB"/>
    <w:rsid w:val="000F1888"/>
    <w:rsid w:val="000F4F97"/>
    <w:rsid w:val="000F79DF"/>
    <w:rsid w:val="0010416D"/>
    <w:rsid w:val="0010707D"/>
    <w:rsid w:val="00114A73"/>
    <w:rsid w:val="001163FF"/>
    <w:rsid w:val="0012205F"/>
    <w:rsid w:val="001228CC"/>
    <w:rsid w:val="001410A7"/>
    <w:rsid w:val="00144AE4"/>
    <w:rsid w:val="0014731F"/>
    <w:rsid w:val="00150702"/>
    <w:rsid w:val="00183953"/>
    <w:rsid w:val="00185A46"/>
    <w:rsid w:val="00191198"/>
    <w:rsid w:val="001950C8"/>
    <w:rsid w:val="001953ED"/>
    <w:rsid w:val="001A2EE6"/>
    <w:rsid w:val="001C6104"/>
    <w:rsid w:val="001C799E"/>
    <w:rsid w:val="001C7E06"/>
    <w:rsid w:val="001E3D6C"/>
    <w:rsid w:val="001E7FEC"/>
    <w:rsid w:val="001F01CD"/>
    <w:rsid w:val="001F5F92"/>
    <w:rsid w:val="00204496"/>
    <w:rsid w:val="0020621B"/>
    <w:rsid w:val="00217A70"/>
    <w:rsid w:val="00224B75"/>
    <w:rsid w:val="002300DA"/>
    <w:rsid w:val="00253A3F"/>
    <w:rsid w:val="00253D2B"/>
    <w:rsid w:val="00266713"/>
    <w:rsid w:val="00266C42"/>
    <w:rsid w:val="00267651"/>
    <w:rsid w:val="002815CD"/>
    <w:rsid w:val="00287610"/>
    <w:rsid w:val="00290B39"/>
    <w:rsid w:val="00295CA9"/>
    <w:rsid w:val="002A41AA"/>
    <w:rsid w:val="002B40EB"/>
    <w:rsid w:val="002B506A"/>
    <w:rsid w:val="002B5AF9"/>
    <w:rsid w:val="002D0CCB"/>
    <w:rsid w:val="002D432D"/>
    <w:rsid w:val="002D736C"/>
    <w:rsid w:val="002D746F"/>
    <w:rsid w:val="002E0AB6"/>
    <w:rsid w:val="002E7874"/>
    <w:rsid w:val="002F1461"/>
    <w:rsid w:val="003130E3"/>
    <w:rsid w:val="00313D10"/>
    <w:rsid w:val="003149A1"/>
    <w:rsid w:val="003163C6"/>
    <w:rsid w:val="00344258"/>
    <w:rsid w:val="00346864"/>
    <w:rsid w:val="0034690E"/>
    <w:rsid w:val="00350E39"/>
    <w:rsid w:val="003546F9"/>
    <w:rsid w:val="003560F2"/>
    <w:rsid w:val="0035704C"/>
    <w:rsid w:val="00363FD1"/>
    <w:rsid w:val="003841FD"/>
    <w:rsid w:val="00397566"/>
    <w:rsid w:val="003A01DC"/>
    <w:rsid w:val="003B7554"/>
    <w:rsid w:val="003B7F1F"/>
    <w:rsid w:val="003C54B1"/>
    <w:rsid w:val="003E12FE"/>
    <w:rsid w:val="003F6186"/>
    <w:rsid w:val="003F6AD1"/>
    <w:rsid w:val="003F7F93"/>
    <w:rsid w:val="0040066E"/>
    <w:rsid w:val="0041502E"/>
    <w:rsid w:val="004264E4"/>
    <w:rsid w:val="004525FF"/>
    <w:rsid w:val="004625E5"/>
    <w:rsid w:val="004807AF"/>
    <w:rsid w:val="00484C92"/>
    <w:rsid w:val="004A54C8"/>
    <w:rsid w:val="004B3245"/>
    <w:rsid w:val="004C5D7E"/>
    <w:rsid w:val="004D45CD"/>
    <w:rsid w:val="004D5185"/>
    <w:rsid w:val="004E4935"/>
    <w:rsid w:val="004F4D25"/>
    <w:rsid w:val="005017FA"/>
    <w:rsid w:val="005046A5"/>
    <w:rsid w:val="00504A67"/>
    <w:rsid w:val="00511D9A"/>
    <w:rsid w:val="00512A4A"/>
    <w:rsid w:val="00515617"/>
    <w:rsid w:val="00522EA5"/>
    <w:rsid w:val="005315FB"/>
    <w:rsid w:val="00537490"/>
    <w:rsid w:val="00561B1D"/>
    <w:rsid w:val="00564033"/>
    <w:rsid w:val="00570F4F"/>
    <w:rsid w:val="005843F4"/>
    <w:rsid w:val="005857BB"/>
    <w:rsid w:val="00587ED7"/>
    <w:rsid w:val="005900B1"/>
    <w:rsid w:val="0059596F"/>
    <w:rsid w:val="0059632A"/>
    <w:rsid w:val="00597A23"/>
    <w:rsid w:val="005A0664"/>
    <w:rsid w:val="005A52A2"/>
    <w:rsid w:val="005B5AEE"/>
    <w:rsid w:val="005B6373"/>
    <w:rsid w:val="005D1E76"/>
    <w:rsid w:val="005E1C0F"/>
    <w:rsid w:val="005E2F6B"/>
    <w:rsid w:val="005E76A4"/>
    <w:rsid w:val="005F133C"/>
    <w:rsid w:val="005F5429"/>
    <w:rsid w:val="005F60BA"/>
    <w:rsid w:val="006124BF"/>
    <w:rsid w:val="00612E6A"/>
    <w:rsid w:val="00616275"/>
    <w:rsid w:val="00616A6E"/>
    <w:rsid w:val="006177BF"/>
    <w:rsid w:val="00653C38"/>
    <w:rsid w:val="00661985"/>
    <w:rsid w:val="00680461"/>
    <w:rsid w:val="00685ECC"/>
    <w:rsid w:val="006919D5"/>
    <w:rsid w:val="006A0CE9"/>
    <w:rsid w:val="006A2495"/>
    <w:rsid w:val="006A3B0C"/>
    <w:rsid w:val="006B3371"/>
    <w:rsid w:val="006B3B42"/>
    <w:rsid w:val="006D0E55"/>
    <w:rsid w:val="006D5A9D"/>
    <w:rsid w:val="006E3853"/>
    <w:rsid w:val="006F3234"/>
    <w:rsid w:val="0070494E"/>
    <w:rsid w:val="00705C02"/>
    <w:rsid w:val="00710BA6"/>
    <w:rsid w:val="00711640"/>
    <w:rsid w:val="00711DF8"/>
    <w:rsid w:val="007447BE"/>
    <w:rsid w:val="00747BDE"/>
    <w:rsid w:val="00754EAD"/>
    <w:rsid w:val="007600F2"/>
    <w:rsid w:val="007A33C6"/>
    <w:rsid w:val="007A4B2E"/>
    <w:rsid w:val="007B100B"/>
    <w:rsid w:val="007B151B"/>
    <w:rsid w:val="007B2E53"/>
    <w:rsid w:val="007C39B1"/>
    <w:rsid w:val="007C742C"/>
    <w:rsid w:val="007D3406"/>
    <w:rsid w:val="007D6926"/>
    <w:rsid w:val="007D7477"/>
    <w:rsid w:val="007E3191"/>
    <w:rsid w:val="007E3D7C"/>
    <w:rsid w:val="007E65AD"/>
    <w:rsid w:val="007E66A5"/>
    <w:rsid w:val="007F38C0"/>
    <w:rsid w:val="007F7BA1"/>
    <w:rsid w:val="00801130"/>
    <w:rsid w:val="008034BC"/>
    <w:rsid w:val="00805E35"/>
    <w:rsid w:val="00816B5F"/>
    <w:rsid w:val="00817955"/>
    <w:rsid w:val="00822C20"/>
    <w:rsid w:val="008535F7"/>
    <w:rsid w:val="008539BD"/>
    <w:rsid w:val="00860B32"/>
    <w:rsid w:val="00861B8F"/>
    <w:rsid w:val="0086322E"/>
    <w:rsid w:val="008652EE"/>
    <w:rsid w:val="00866124"/>
    <w:rsid w:val="00866435"/>
    <w:rsid w:val="00867DE9"/>
    <w:rsid w:val="00870574"/>
    <w:rsid w:val="00885BB2"/>
    <w:rsid w:val="00885D62"/>
    <w:rsid w:val="008860FE"/>
    <w:rsid w:val="008970F4"/>
    <w:rsid w:val="008B1983"/>
    <w:rsid w:val="008B3B0F"/>
    <w:rsid w:val="008C36AB"/>
    <w:rsid w:val="008E056A"/>
    <w:rsid w:val="008E48FB"/>
    <w:rsid w:val="00901986"/>
    <w:rsid w:val="00902DA5"/>
    <w:rsid w:val="00904CB6"/>
    <w:rsid w:val="0092483A"/>
    <w:rsid w:val="00942049"/>
    <w:rsid w:val="0096683E"/>
    <w:rsid w:val="0097575D"/>
    <w:rsid w:val="0098045E"/>
    <w:rsid w:val="00996447"/>
    <w:rsid w:val="00996AEE"/>
    <w:rsid w:val="009A3173"/>
    <w:rsid w:val="009E1441"/>
    <w:rsid w:val="009E25EF"/>
    <w:rsid w:val="009E4DA8"/>
    <w:rsid w:val="009E62EF"/>
    <w:rsid w:val="009F4425"/>
    <w:rsid w:val="009F4449"/>
    <w:rsid w:val="00A01C67"/>
    <w:rsid w:val="00A0436A"/>
    <w:rsid w:val="00A07836"/>
    <w:rsid w:val="00A12B5B"/>
    <w:rsid w:val="00A13DBA"/>
    <w:rsid w:val="00A2496D"/>
    <w:rsid w:val="00A2757B"/>
    <w:rsid w:val="00A45630"/>
    <w:rsid w:val="00A50ABB"/>
    <w:rsid w:val="00A670E3"/>
    <w:rsid w:val="00A94B81"/>
    <w:rsid w:val="00AA41C8"/>
    <w:rsid w:val="00AC1CF3"/>
    <w:rsid w:val="00AC3900"/>
    <w:rsid w:val="00AC5415"/>
    <w:rsid w:val="00AC76CE"/>
    <w:rsid w:val="00AD2232"/>
    <w:rsid w:val="00AD2C39"/>
    <w:rsid w:val="00AD4C74"/>
    <w:rsid w:val="00AD750A"/>
    <w:rsid w:val="00AE0C53"/>
    <w:rsid w:val="00AE1D43"/>
    <w:rsid w:val="00AF6C07"/>
    <w:rsid w:val="00B01480"/>
    <w:rsid w:val="00B0695A"/>
    <w:rsid w:val="00B071F2"/>
    <w:rsid w:val="00B11C9C"/>
    <w:rsid w:val="00B138FE"/>
    <w:rsid w:val="00B144C2"/>
    <w:rsid w:val="00B150C7"/>
    <w:rsid w:val="00B20663"/>
    <w:rsid w:val="00B21F60"/>
    <w:rsid w:val="00B22334"/>
    <w:rsid w:val="00B24DEA"/>
    <w:rsid w:val="00B251C8"/>
    <w:rsid w:val="00B32896"/>
    <w:rsid w:val="00B36B62"/>
    <w:rsid w:val="00B64180"/>
    <w:rsid w:val="00B70FF0"/>
    <w:rsid w:val="00B77F48"/>
    <w:rsid w:val="00B92D9A"/>
    <w:rsid w:val="00BA1B8B"/>
    <w:rsid w:val="00BA2960"/>
    <w:rsid w:val="00BA699A"/>
    <w:rsid w:val="00BB23C2"/>
    <w:rsid w:val="00BB4A41"/>
    <w:rsid w:val="00BB6AAE"/>
    <w:rsid w:val="00BB7855"/>
    <w:rsid w:val="00BC31E6"/>
    <w:rsid w:val="00BC4BFB"/>
    <w:rsid w:val="00BC5404"/>
    <w:rsid w:val="00BC71A1"/>
    <w:rsid w:val="00BD42D4"/>
    <w:rsid w:val="00BF0C95"/>
    <w:rsid w:val="00BF1094"/>
    <w:rsid w:val="00C05700"/>
    <w:rsid w:val="00C23F8C"/>
    <w:rsid w:val="00C24CDC"/>
    <w:rsid w:val="00C26C78"/>
    <w:rsid w:val="00C42873"/>
    <w:rsid w:val="00C44486"/>
    <w:rsid w:val="00C46234"/>
    <w:rsid w:val="00C50315"/>
    <w:rsid w:val="00C5135E"/>
    <w:rsid w:val="00C6733A"/>
    <w:rsid w:val="00C67EBC"/>
    <w:rsid w:val="00C710B9"/>
    <w:rsid w:val="00C7670E"/>
    <w:rsid w:val="00C872BB"/>
    <w:rsid w:val="00C94FBE"/>
    <w:rsid w:val="00C97237"/>
    <w:rsid w:val="00C97238"/>
    <w:rsid w:val="00CB1140"/>
    <w:rsid w:val="00CB2CC9"/>
    <w:rsid w:val="00CB4633"/>
    <w:rsid w:val="00CC6C96"/>
    <w:rsid w:val="00CD323E"/>
    <w:rsid w:val="00CE0252"/>
    <w:rsid w:val="00CE0C6E"/>
    <w:rsid w:val="00CE7C8F"/>
    <w:rsid w:val="00CE7F5B"/>
    <w:rsid w:val="00D01B23"/>
    <w:rsid w:val="00D06E99"/>
    <w:rsid w:val="00D15FB2"/>
    <w:rsid w:val="00D2105A"/>
    <w:rsid w:val="00D249D9"/>
    <w:rsid w:val="00D255E1"/>
    <w:rsid w:val="00D32E47"/>
    <w:rsid w:val="00D649B2"/>
    <w:rsid w:val="00D80E83"/>
    <w:rsid w:val="00D9143B"/>
    <w:rsid w:val="00DA08B9"/>
    <w:rsid w:val="00DA284A"/>
    <w:rsid w:val="00DB06E3"/>
    <w:rsid w:val="00DD0159"/>
    <w:rsid w:val="00DD5A70"/>
    <w:rsid w:val="00DD7353"/>
    <w:rsid w:val="00DE0784"/>
    <w:rsid w:val="00DE5A0B"/>
    <w:rsid w:val="00E01FEC"/>
    <w:rsid w:val="00E037C9"/>
    <w:rsid w:val="00E06175"/>
    <w:rsid w:val="00E218DF"/>
    <w:rsid w:val="00E34178"/>
    <w:rsid w:val="00E36A01"/>
    <w:rsid w:val="00E41820"/>
    <w:rsid w:val="00E41E7A"/>
    <w:rsid w:val="00E438FE"/>
    <w:rsid w:val="00E45FEE"/>
    <w:rsid w:val="00E50D12"/>
    <w:rsid w:val="00E5392A"/>
    <w:rsid w:val="00E643CE"/>
    <w:rsid w:val="00E67DB5"/>
    <w:rsid w:val="00E7708C"/>
    <w:rsid w:val="00E8096E"/>
    <w:rsid w:val="00E84E25"/>
    <w:rsid w:val="00E93312"/>
    <w:rsid w:val="00E97C90"/>
    <w:rsid w:val="00EA6844"/>
    <w:rsid w:val="00EA7D8C"/>
    <w:rsid w:val="00EB62A6"/>
    <w:rsid w:val="00EE0084"/>
    <w:rsid w:val="00EF0EF4"/>
    <w:rsid w:val="00EF4C85"/>
    <w:rsid w:val="00F0376C"/>
    <w:rsid w:val="00F045A2"/>
    <w:rsid w:val="00F1417F"/>
    <w:rsid w:val="00F163F8"/>
    <w:rsid w:val="00F1687A"/>
    <w:rsid w:val="00F35BB7"/>
    <w:rsid w:val="00F36808"/>
    <w:rsid w:val="00F368E5"/>
    <w:rsid w:val="00F41559"/>
    <w:rsid w:val="00F438B1"/>
    <w:rsid w:val="00F5211A"/>
    <w:rsid w:val="00F532CF"/>
    <w:rsid w:val="00F54DA6"/>
    <w:rsid w:val="00F6748E"/>
    <w:rsid w:val="00F74B8B"/>
    <w:rsid w:val="00F771E5"/>
    <w:rsid w:val="00F813E9"/>
    <w:rsid w:val="00F815F5"/>
    <w:rsid w:val="00F926BE"/>
    <w:rsid w:val="00F9473E"/>
    <w:rsid w:val="00FA276E"/>
    <w:rsid w:val="00FB08A6"/>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867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96AE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F830D-933D-42BB-AE37-050CA27F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310</TotalTime>
  <Pages>11</Pages>
  <Words>1143</Words>
  <Characters>6288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Caso de Uso [Gestionar Plan]</vt:lpstr>
    </vt:vector>
  </TitlesOfParts>
  <Company>VASPA Team</Company>
  <LinksUpToDate>false</LinksUpToDate>
  <CharactersWithSpaces>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Plan]</dc:title>
  <dc:subject>Sistema VASPA</dc:subject>
  <dc:creator>Nicolás Sartini</dc:creator>
  <cp:lastModifiedBy>Usuario</cp:lastModifiedBy>
  <cp:revision>183</cp:revision>
  <dcterms:created xsi:type="dcterms:W3CDTF">2018-10-03T13:57:00Z</dcterms:created>
  <dcterms:modified xsi:type="dcterms:W3CDTF">2020-09-29T22:57:00Z</dcterms:modified>
</cp:coreProperties>
</file>