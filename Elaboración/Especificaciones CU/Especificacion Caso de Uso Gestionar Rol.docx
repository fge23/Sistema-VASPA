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C3D03">
          <w:pPr>
            <w:pStyle w:val="Sinespaciado"/>
            <w:rPr>
              <w:rFonts w:asciiTheme="majorHAnsi" w:eastAsiaTheme="majorEastAsia" w:hAnsiTheme="majorHAnsi" w:cstheme="majorBidi"/>
              <w:sz w:val="72"/>
              <w:szCs w:val="72"/>
            </w:rPr>
          </w:pPr>
          <w:r w:rsidRPr="004C3D03">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4C3D03">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4C3D03">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4C3D03">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Caso de Uso </w:t>
              </w:r>
              <w:r w:rsidR="008B3993">
                <w:rPr>
                  <w:rFonts w:asciiTheme="majorHAnsi" w:eastAsiaTheme="majorEastAsia" w:hAnsiTheme="majorHAnsi" w:cstheme="majorBidi"/>
                  <w:sz w:val="72"/>
                  <w:szCs w:val="72"/>
                </w:rPr>
                <w:t>[</w:t>
              </w:r>
              <w:r w:rsidR="002C33FC">
                <w:rPr>
                  <w:rFonts w:asciiTheme="majorHAnsi" w:eastAsiaTheme="majorEastAsia" w:hAnsiTheme="majorHAnsi" w:cstheme="majorBidi"/>
                  <w:sz w:val="72"/>
                  <w:szCs w:val="72"/>
                </w:rPr>
                <w:t xml:space="preserve">Gestionar </w:t>
              </w:r>
              <w:r w:rsidR="00C010B1">
                <w:rPr>
                  <w:rFonts w:asciiTheme="majorHAnsi" w:eastAsiaTheme="majorEastAsia" w:hAnsiTheme="majorHAnsi" w:cstheme="majorBidi"/>
                  <w:sz w:val="72"/>
                  <w:szCs w:val="72"/>
                </w:rPr>
                <w:t>Rol</w:t>
              </w:r>
              <w:r w:rsidR="008B3993">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C3D03"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4C3D03"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4C3D03"/>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4C3D03">
          <w:pPr>
            <w:pStyle w:val="TDC1"/>
            <w:rPr>
              <w:rFonts w:eastAsiaTheme="minorEastAsia"/>
              <w:b w:val="0"/>
              <w:bCs w:val="0"/>
              <w:noProof/>
              <w:sz w:val="22"/>
              <w:szCs w:val="22"/>
              <w:lang w:eastAsia="es-ES"/>
            </w:rPr>
          </w:pPr>
          <w:r w:rsidRPr="004C3D03">
            <w:fldChar w:fldCharType="begin"/>
          </w:r>
          <w:r w:rsidR="000F79DF">
            <w:instrText xml:space="preserve"> TOC \o "1-3" \h \z \u </w:instrText>
          </w:r>
          <w:r w:rsidRPr="004C3D03">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4C3D03">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4C3D03">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4C3D03">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4C3D03">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4C3D03">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4C3D03">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4C3D03">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4C3D03">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4C3D03">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4C3D03">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4C3D03"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C010B1" w:rsidP="009A3173">
          <w:pPr>
            <w:pStyle w:val="PSI-Ttulo"/>
          </w:pPr>
          <w:r>
            <w:rPr>
              <w:lang w:val="es-AR"/>
            </w:rPr>
            <w:t>Caso de Uso [Gestionar Rol]</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8B3993" w:rsidRPr="008B3993" w:rsidRDefault="008B3993" w:rsidP="008B3993">
      <w:pPr>
        <w:pStyle w:val="PSI-Normal"/>
      </w:pPr>
    </w:p>
    <w:p w:rsidR="00F532CF"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2C33FC" w:rsidRPr="00B729DA" w:rsidRDefault="002C33FC" w:rsidP="00F532CF">
      <w:pPr>
        <w:pStyle w:val="PSI-Ttulo1"/>
      </w:pP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8B3993" w:rsidRDefault="002C33FC" w:rsidP="008B3993">
      <w:pPr>
        <w:pStyle w:val="PSI-Normal"/>
      </w:pPr>
      <w:r>
        <w:t>H</w:t>
      </w:r>
      <w:r w:rsidR="008B3993">
        <w:t>aber ingresado al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8B3993" w:rsidRDefault="008B3993" w:rsidP="008B3993">
      <w:pPr>
        <w:pStyle w:val="PSI-Normal"/>
        <w:numPr>
          <w:ilvl w:val="0"/>
          <w:numId w:val="13"/>
        </w:numPr>
        <w:spacing w:before="0" w:line="240" w:lineRule="auto"/>
      </w:pPr>
      <w:r>
        <w:t>Se presenta al invitado, la pantalla principal del sistema.</w:t>
      </w: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8B3993" w:rsidRDefault="008B3993" w:rsidP="008B3993">
      <w:pPr>
        <w:pStyle w:val="PSI-Normal"/>
        <w:spacing w:before="0" w:line="240" w:lineRule="auto"/>
      </w:pPr>
    </w:p>
    <w:p w:rsidR="008B3993" w:rsidRPr="008B3993" w:rsidRDefault="008B3993" w:rsidP="008B3993">
      <w:pPr>
        <w:pStyle w:val="PSI-Normal"/>
        <w:spacing w:before="0" w:line="240" w:lineRule="auto"/>
        <w:rPr>
          <w:u w:val="single"/>
        </w:rPr>
      </w:pPr>
      <w:r w:rsidRPr="008B3993">
        <w:rPr>
          <w:u w:val="single"/>
        </w:rPr>
        <w:t xml:space="preserve">Excepción 1 </w:t>
      </w:r>
    </w:p>
    <w:p w:rsidR="008B3993" w:rsidRDefault="008B3993" w:rsidP="008B3993">
      <w:pPr>
        <w:pStyle w:val="PSI-Normal"/>
        <w:spacing w:before="0" w:line="240" w:lineRule="auto"/>
      </w:pPr>
    </w:p>
    <w:p w:rsidR="008B3993" w:rsidRDefault="008B3993" w:rsidP="008B3993">
      <w:pPr>
        <w:pStyle w:val="PSI-Normal"/>
        <w:spacing w:before="0" w:line="240" w:lineRule="auto"/>
      </w:pPr>
      <w:r>
        <w:t>El invitado cancele la operación.</w:t>
      </w:r>
    </w:p>
    <w:p w:rsidR="007C39B1" w:rsidRPr="002E175C" w:rsidRDefault="00F532CF" w:rsidP="008B3993">
      <w:pPr>
        <w:pStyle w:val="PSI-Normal"/>
        <w:spacing w:before="0" w:line="240" w:lineRule="auto"/>
      </w:pPr>
      <w:r>
        <w:br/>
      </w:r>
    </w:p>
    <w:p w:rsidR="00F532CF" w:rsidRDefault="00F532CF" w:rsidP="00F532CF">
      <w:pPr>
        <w:pStyle w:val="PSI-Ttulo1"/>
      </w:pPr>
      <w:bookmarkStart w:id="18" w:name="_Toc228206481"/>
      <w:bookmarkStart w:id="19" w:name="_Toc234686586"/>
      <w:bookmarkStart w:id="20" w:name="_Toc257615435"/>
      <w:r>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257615436"/>
      <w:r>
        <w:t>Diagrama de Casos de Uso</w:t>
      </w:r>
      <w:bookmarkEnd w:id="21"/>
    </w:p>
    <w:p w:rsidR="0098045E" w:rsidRPr="002E175C" w:rsidRDefault="004B574A" w:rsidP="0098045E">
      <w:pPr>
        <w:pStyle w:val="PSI-Comentario"/>
        <w:jc w:val="center"/>
      </w:pPr>
      <w:r>
        <w:rPr>
          <w:noProof/>
          <w:lang w:eastAsia="es-AR"/>
        </w:rPr>
        <w:drawing>
          <wp:inline distT="0" distB="0" distL="0" distR="0">
            <wp:extent cx="4600575" cy="1419225"/>
            <wp:effectExtent l="19050" t="0" r="9525" b="0"/>
            <wp:docPr id="8" name="Imagen 1" descr="C:\xampp\htdocs\vaspa\Elaboración\Diagramas de CU individuales\Diagrama de Casos de Uso - Ingresar al 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Ingresar al Sistema.jpg"/>
                    <pic:cNvPicPr>
                      <a:picLocks noChangeAspect="1" noChangeArrowheads="1"/>
                    </pic:cNvPicPr>
                  </pic:nvPicPr>
                  <pic:blipFill>
                    <a:blip r:embed="rId11" cstate="print"/>
                    <a:srcRect/>
                    <a:stretch>
                      <a:fillRect/>
                    </a:stretch>
                  </pic:blipFill>
                  <pic:spPr bwMode="auto">
                    <a:xfrm>
                      <a:off x="0" y="0"/>
                      <a:ext cx="4600575" cy="1419225"/>
                    </a:xfrm>
                    <a:prstGeom prst="rect">
                      <a:avLst/>
                    </a:prstGeom>
                    <a:noFill/>
                    <a:ln w="9525">
                      <a:noFill/>
                      <a:miter lim="800000"/>
                      <a:headEnd/>
                      <a:tailEnd/>
                    </a:ln>
                  </pic:spPr>
                </pic:pic>
              </a:graphicData>
            </a:graphic>
          </wp:inline>
        </w:drawing>
      </w:r>
    </w:p>
    <w:p w:rsidR="007C39B1" w:rsidRDefault="007C39B1" w:rsidP="007C39B1">
      <w:pPr>
        <w:pStyle w:val="PSI-Comentario"/>
        <w:jc w:val="center"/>
      </w:pPr>
    </w:p>
    <w:p w:rsidR="00CB4633" w:rsidRDefault="00CB4633" w:rsidP="007C39B1">
      <w:pPr>
        <w:pStyle w:val="PSI-Comentario"/>
        <w:jc w:val="center"/>
      </w:pPr>
    </w:p>
    <w:p w:rsidR="007C39B1" w:rsidRDefault="007C39B1" w:rsidP="007C39B1">
      <w:pPr>
        <w:pStyle w:val="PSI-Ttulo2"/>
      </w:pPr>
      <w:bookmarkStart w:id="22" w:name="_Toc257615437"/>
      <w:r>
        <w:lastRenderedPageBreak/>
        <w:t>Diagrama de Secuencia</w:t>
      </w:r>
      <w:bookmarkEnd w:id="22"/>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24DEA" w:rsidRDefault="00B24DEA" w:rsidP="00B24DEA">
      <w:pPr>
        <w:pStyle w:val="PSI-Comentario"/>
      </w:pP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5C89" w:rsidRDefault="00545C89" w:rsidP="00C94FBE">
      <w:pPr>
        <w:spacing w:before="0" w:line="240" w:lineRule="auto"/>
      </w:pPr>
      <w:r>
        <w:separator/>
      </w:r>
    </w:p>
    <w:p w:rsidR="00545C89" w:rsidRDefault="00545C89"/>
  </w:endnote>
  <w:endnote w:type="continuationSeparator" w:id="0">
    <w:p w:rsidR="00545C89" w:rsidRDefault="00545C89" w:rsidP="00C94FBE">
      <w:pPr>
        <w:spacing w:before="0" w:line="240" w:lineRule="auto"/>
      </w:pPr>
      <w:r>
        <w:continuationSeparator/>
      </w:r>
    </w:p>
    <w:p w:rsidR="00545C89" w:rsidRDefault="00545C8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4C3D03"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4C3D03">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4C3D03">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010B1">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010B1">
          <w:rPr>
            <w:rFonts w:asciiTheme="majorHAnsi" w:hAnsiTheme="majorHAnsi" w:cstheme="majorHAnsi"/>
            <w:noProof/>
          </w:rPr>
          <w:t>5</w:t>
        </w:r>
        <w:r w:rsidRPr="00DD5A70">
          <w:rPr>
            <w:rFonts w:asciiTheme="majorHAnsi" w:hAnsiTheme="majorHAnsi" w:cstheme="majorHAnsi"/>
          </w:rPr>
          <w:fldChar w:fldCharType="end"/>
        </w:r>
      </w:sdtContent>
    </w:sdt>
    <w:r w:rsidRPr="004C3D03">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5C89" w:rsidRDefault="00545C89" w:rsidP="00C94FBE">
      <w:pPr>
        <w:spacing w:before="0" w:line="240" w:lineRule="auto"/>
      </w:pPr>
      <w:r>
        <w:separator/>
      </w:r>
    </w:p>
    <w:p w:rsidR="00545C89" w:rsidRDefault="00545C89"/>
  </w:footnote>
  <w:footnote w:type="continuationSeparator" w:id="0">
    <w:p w:rsidR="00545C89" w:rsidRDefault="00545C89" w:rsidP="00C94FBE">
      <w:pPr>
        <w:spacing w:before="0" w:line="240" w:lineRule="auto"/>
      </w:pPr>
      <w:r>
        <w:continuationSeparator/>
      </w:r>
    </w:p>
    <w:p w:rsidR="00545C89" w:rsidRDefault="00545C8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C010B1">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Rol]</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4C3D03" w:rsidRPr="004C3D03">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4C3D03" w:rsidRPr="004C3D03">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4C3D03" w:rsidRPr="004C3D03">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5CD49F8"/>
    <w:multiLevelType w:val="hybridMultilevel"/>
    <w:tmpl w:val="44BAE6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14D48F2"/>
    <w:multiLevelType w:val="hybridMultilevel"/>
    <w:tmpl w:val="78524F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A42683D"/>
    <w:multiLevelType w:val="hybridMultilevel"/>
    <w:tmpl w:val="7F72D6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8"/>
  </w:num>
  <w:num w:numId="14">
    <w:abstractNumId w:val="10"/>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2290">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0983"/>
    <w:rsid w:val="001163FF"/>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33656"/>
    <w:rsid w:val="00253D2B"/>
    <w:rsid w:val="00266C42"/>
    <w:rsid w:val="00295CA9"/>
    <w:rsid w:val="002A41AA"/>
    <w:rsid w:val="002A6CB9"/>
    <w:rsid w:val="002B506A"/>
    <w:rsid w:val="002B5AF9"/>
    <w:rsid w:val="002C33FC"/>
    <w:rsid w:val="002D0CCB"/>
    <w:rsid w:val="002E0AB6"/>
    <w:rsid w:val="002E6793"/>
    <w:rsid w:val="002E7874"/>
    <w:rsid w:val="002F1461"/>
    <w:rsid w:val="003130E3"/>
    <w:rsid w:val="00313D10"/>
    <w:rsid w:val="003149A1"/>
    <w:rsid w:val="003163C6"/>
    <w:rsid w:val="00344258"/>
    <w:rsid w:val="00346864"/>
    <w:rsid w:val="0034690E"/>
    <w:rsid w:val="00350E39"/>
    <w:rsid w:val="003560F2"/>
    <w:rsid w:val="00363FD1"/>
    <w:rsid w:val="003841FD"/>
    <w:rsid w:val="00390C40"/>
    <w:rsid w:val="00397566"/>
    <w:rsid w:val="003B7F1F"/>
    <w:rsid w:val="003C54B1"/>
    <w:rsid w:val="003E12FE"/>
    <w:rsid w:val="003F6186"/>
    <w:rsid w:val="0040066E"/>
    <w:rsid w:val="004525FF"/>
    <w:rsid w:val="00473D9E"/>
    <w:rsid w:val="004807AF"/>
    <w:rsid w:val="00484C92"/>
    <w:rsid w:val="004A54C8"/>
    <w:rsid w:val="004B574A"/>
    <w:rsid w:val="004C3D03"/>
    <w:rsid w:val="004C5D7E"/>
    <w:rsid w:val="004D45CD"/>
    <w:rsid w:val="004D5185"/>
    <w:rsid w:val="004E4935"/>
    <w:rsid w:val="004F4D25"/>
    <w:rsid w:val="005017FA"/>
    <w:rsid w:val="0050227B"/>
    <w:rsid w:val="005046A5"/>
    <w:rsid w:val="00504A67"/>
    <w:rsid w:val="00511D9A"/>
    <w:rsid w:val="00515617"/>
    <w:rsid w:val="00545C89"/>
    <w:rsid w:val="00561B1D"/>
    <w:rsid w:val="00564033"/>
    <w:rsid w:val="00570F4F"/>
    <w:rsid w:val="005857BB"/>
    <w:rsid w:val="0059211A"/>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35D95"/>
    <w:rsid w:val="00653C38"/>
    <w:rsid w:val="00654F8B"/>
    <w:rsid w:val="00680461"/>
    <w:rsid w:val="00691093"/>
    <w:rsid w:val="006919D5"/>
    <w:rsid w:val="006A2495"/>
    <w:rsid w:val="006B3371"/>
    <w:rsid w:val="006D0E55"/>
    <w:rsid w:val="006E3853"/>
    <w:rsid w:val="006F3234"/>
    <w:rsid w:val="0070494E"/>
    <w:rsid w:val="00705C02"/>
    <w:rsid w:val="00710BA6"/>
    <w:rsid w:val="00711DF8"/>
    <w:rsid w:val="007447BE"/>
    <w:rsid w:val="0077361B"/>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993"/>
    <w:rsid w:val="008B3B0F"/>
    <w:rsid w:val="008B7E9F"/>
    <w:rsid w:val="008C36AB"/>
    <w:rsid w:val="008E48FB"/>
    <w:rsid w:val="00904CB6"/>
    <w:rsid w:val="0092483A"/>
    <w:rsid w:val="00942049"/>
    <w:rsid w:val="00957C26"/>
    <w:rsid w:val="0096683E"/>
    <w:rsid w:val="0098045E"/>
    <w:rsid w:val="009A3173"/>
    <w:rsid w:val="009E1441"/>
    <w:rsid w:val="009E25EF"/>
    <w:rsid w:val="009E4DA8"/>
    <w:rsid w:val="009F4425"/>
    <w:rsid w:val="009F4449"/>
    <w:rsid w:val="00A0436A"/>
    <w:rsid w:val="00A12B5B"/>
    <w:rsid w:val="00A13DBA"/>
    <w:rsid w:val="00A2496D"/>
    <w:rsid w:val="00A2757B"/>
    <w:rsid w:val="00A45630"/>
    <w:rsid w:val="00A50ABB"/>
    <w:rsid w:val="00A670E3"/>
    <w:rsid w:val="00AC76CE"/>
    <w:rsid w:val="00AD2232"/>
    <w:rsid w:val="00AD25CF"/>
    <w:rsid w:val="00AD750A"/>
    <w:rsid w:val="00AE0C53"/>
    <w:rsid w:val="00AF6C07"/>
    <w:rsid w:val="00B01480"/>
    <w:rsid w:val="00B0695A"/>
    <w:rsid w:val="00B071F2"/>
    <w:rsid w:val="00B138FE"/>
    <w:rsid w:val="00B144C2"/>
    <w:rsid w:val="00B20663"/>
    <w:rsid w:val="00B21A82"/>
    <w:rsid w:val="00B21F60"/>
    <w:rsid w:val="00B24DEA"/>
    <w:rsid w:val="00B251C8"/>
    <w:rsid w:val="00B32896"/>
    <w:rsid w:val="00B36B62"/>
    <w:rsid w:val="00B64180"/>
    <w:rsid w:val="00B70FF0"/>
    <w:rsid w:val="00B77F48"/>
    <w:rsid w:val="00B85885"/>
    <w:rsid w:val="00B92D9A"/>
    <w:rsid w:val="00BA699A"/>
    <w:rsid w:val="00BB23C2"/>
    <w:rsid w:val="00BB4A41"/>
    <w:rsid w:val="00BB6AAE"/>
    <w:rsid w:val="00BB7855"/>
    <w:rsid w:val="00BC31E6"/>
    <w:rsid w:val="00BC5404"/>
    <w:rsid w:val="00C010B1"/>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0261"/>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1B5CF8-877D-4C12-A61A-AAEAB905D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11</TotalTime>
  <Pages>5</Pages>
  <Words>276</Words>
  <Characters>1521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Rol]</dc:title>
  <dc:subject>Sistema VASPA</dc:subject>
  <dc:creator>Nicolás Sartini</dc:creator>
  <cp:lastModifiedBy>Usuario</cp:lastModifiedBy>
  <cp:revision>10</cp:revision>
  <dcterms:created xsi:type="dcterms:W3CDTF">2018-10-03T13:24:00Z</dcterms:created>
  <dcterms:modified xsi:type="dcterms:W3CDTF">2020-05-11T18:15:00Z</dcterms:modified>
</cp:coreProperties>
</file>