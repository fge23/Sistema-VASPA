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96D7B">
          <w:pPr>
            <w:pStyle w:val="Sinespaciado"/>
            <w:rPr>
              <w:rFonts w:asciiTheme="majorHAnsi" w:eastAsiaTheme="majorEastAsia" w:hAnsiTheme="majorHAnsi" w:cstheme="majorBidi"/>
              <w:sz w:val="72"/>
              <w:szCs w:val="72"/>
            </w:rPr>
          </w:pPr>
          <w:r w:rsidRPr="00B96D7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96D7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96D7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96D7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8377C">
                <w:rPr>
                  <w:rFonts w:asciiTheme="majorHAnsi" w:eastAsiaTheme="majorEastAsia" w:hAnsiTheme="majorHAnsi" w:cstheme="majorBidi"/>
                  <w:sz w:val="72"/>
                  <w:szCs w:val="72"/>
                </w:rPr>
                <w:t>Visualizar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96D7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96D7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96D7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B96D7B">
          <w:pPr>
            <w:pStyle w:val="TDC1"/>
            <w:rPr>
              <w:rFonts w:eastAsiaTheme="minorEastAsia"/>
              <w:b w:val="0"/>
              <w:bCs w:val="0"/>
              <w:noProof/>
              <w:sz w:val="22"/>
              <w:szCs w:val="22"/>
              <w:lang w:eastAsia="es-ES"/>
            </w:rPr>
          </w:pPr>
          <w:r w:rsidRPr="00B96D7B">
            <w:fldChar w:fldCharType="begin"/>
          </w:r>
          <w:r w:rsidR="000F79DF">
            <w:instrText xml:space="preserve"> TOC \o "1-3" \h \z \u </w:instrText>
          </w:r>
          <w:r w:rsidRPr="00B96D7B">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B96D7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B96D7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8377C" w:rsidP="009A3173">
          <w:pPr>
            <w:pStyle w:val="PSI-Ttulo"/>
          </w:pPr>
          <w:r>
            <w:rPr>
              <w:lang w:val="es-AR"/>
            </w:rPr>
            <w:t>Caso de Uso [Visualizar Plan]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w:t>
      </w:r>
      <w:r w:rsidR="0068377C">
        <w:t xml:space="preserve"> Invitado visualizar el plan</w:t>
      </w:r>
      <w:r>
        <w:t xml:space="preserve">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68377C" w:rsidRDefault="009D5F4B" w:rsidP="0081784D">
      <w:pPr>
        <w:pStyle w:val="PSI-Normal"/>
        <w:numPr>
          <w:ilvl w:val="0"/>
          <w:numId w:val="13"/>
        </w:numPr>
        <w:spacing w:before="0" w:line="240" w:lineRule="auto"/>
      </w:pPr>
      <w:r>
        <w:t>El sistema muestra todos lo</w:t>
      </w:r>
      <w:r w:rsidR="0081784D">
        <w:t>s</w:t>
      </w:r>
      <w:r>
        <w:t xml:space="preserve"> p</w:t>
      </w:r>
      <w:r w:rsidR="0068377C">
        <w:t>lanes</w:t>
      </w:r>
      <w:r>
        <w:t xml:space="preserve"> de la</w:t>
      </w:r>
      <w:r w:rsidR="0068377C">
        <w:t xml:space="preserve"> carrera seleccionada. </w:t>
      </w:r>
    </w:p>
    <w:p w:rsidR="0081784D" w:rsidRDefault="0081784D" w:rsidP="0081784D">
      <w:pPr>
        <w:pStyle w:val="PSI-Normal"/>
        <w:numPr>
          <w:ilvl w:val="0"/>
          <w:numId w:val="13"/>
        </w:numPr>
        <w:spacing w:before="0" w:line="240" w:lineRule="auto"/>
      </w:pPr>
      <w:r>
        <w:t xml:space="preserve">El invitado selecciona </w:t>
      </w:r>
      <w:r w:rsidR="009D5F4B">
        <w:t>el p</w:t>
      </w:r>
      <w:r w:rsidR="0068377C">
        <w:t>lan</w:t>
      </w:r>
      <w:r w:rsidR="009D5F4B">
        <w:t xml:space="preserve"> de </w:t>
      </w:r>
      <w:r>
        <w:t xml:space="preserve">la </w:t>
      </w:r>
      <w:r w:rsidR="0068377C">
        <w:t>carrera.</w:t>
      </w:r>
    </w:p>
    <w:p w:rsidR="0081784D" w:rsidRDefault="0081784D" w:rsidP="0081784D">
      <w:pPr>
        <w:pStyle w:val="PSI-Normal"/>
        <w:numPr>
          <w:ilvl w:val="0"/>
          <w:numId w:val="13"/>
        </w:numPr>
        <w:spacing w:before="0" w:line="240" w:lineRule="auto"/>
      </w:pPr>
      <w:r>
        <w:t>El sistema visualiza mediante el navegador, el p</w:t>
      </w:r>
      <w:r w:rsidR="0068377C">
        <w:t>lan</w:t>
      </w:r>
      <w:r>
        <w:t xml:space="preserve"> de la </w:t>
      </w:r>
      <w:r w:rsidR="0068377C">
        <w:t>carrera</w:t>
      </w:r>
      <w:r>
        <w:t xml:space="preserve">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w:t>
      </w:r>
      <w:r w:rsidR="00AA53B5">
        <w:t>el</w:t>
      </w:r>
      <w:r>
        <w:t xml:space="preserve"> p</w:t>
      </w:r>
      <w:r w:rsidR="000B0511">
        <w:t>lan</w:t>
      </w:r>
      <w:r>
        <w:t xml:space="preserve"> </w:t>
      </w:r>
      <w:r w:rsidR="004B7F2C">
        <w:t>.</w:t>
      </w:r>
      <w:proofErr w:type="spellStart"/>
      <w:r>
        <w:t>pdf</w:t>
      </w:r>
      <w:proofErr w:type="spellEnd"/>
      <w:r w:rsidR="004B7F2C">
        <w:t xml:space="preserve"> de la </w:t>
      </w:r>
      <w:r w:rsidR="000B0511">
        <w:t>carrera</w:t>
      </w:r>
      <w:r w:rsidR="004B7F2C">
        <w:t xml:space="preserve">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Excepción 1 P</w:t>
      </w:r>
      <w:r w:rsidR="000B0511">
        <w:rPr>
          <w:u w:val="single"/>
        </w:rPr>
        <w:t>lan</w:t>
      </w:r>
      <w:r w:rsidRPr="0019457E">
        <w:rPr>
          <w:u w:val="single"/>
        </w:rPr>
        <w:t xml:space="preserve">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w:t>
      </w:r>
      <w:r w:rsidR="000B0511">
        <w:t xml:space="preserve">planes </w:t>
      </w:r>
      <w:r>
        <w:t>disponibles, el sistema mostrará un mensaje al pie de página “Si no encuentra el P</w:t>
      </w:r>
      <w:r w:rsidR="000B0511">
        <w:t>lan</w:t>
      </w:r>
      <w:r>
        <w:t xml:space="preserve">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t>Diagramas Asociados</w:t>
      </w:r>
      <w:bookmarkEnd w:id="16"/>
      <w:bookmarkEnd w:id="17"/>
      <w:bookmarkEnd w:id="18"/>
    </w:p>
    <w:p w:rsidR="00F9473E" w:rsidRDefault="00F9473E" w:rsidP="00F9473E">
      <w:pPr>
        <w:pStyle w:val="PSI-Comentario"/>
        <w:ind w:left="0" w:firstLine="0"/>
      </w:pPr>
    </w:p>
    <w:p w:rsidR="00F532CF" w:rsidRDefault="007C39B1" w:rsidP="007C39B1">
      <w:pPr>
        <w:pStyle w:val="PSI-Ttulo2"/>
      </w:pPr>
      <w:bookmarkStart w:id="19" w:name="_Toc257615436"/>
      <w:r>
        <w:lastRenderedPageBreak/>
        <w:t>Diagrama de Casos de Uso</w:t>
      </w:r>
      <w:bookmarkEnd w:id="19"/>
    </w:p>
    <w:p w:rsidR="0098045E" w:rsidRPr="002E175C" w:rsidRDefault="0098045E" w:rsidP="0098045E">
      <w:pPr>
        <w:pStyle w:val="PSI-Comentario"/>
        <w:jc w:val="center"/>
      </w:pPr>
    </w:p>
    <w:p w:rsidR="007C39B1" w:rsidRDefault="00BE11E2"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lan.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 xml:space="preserve">En </w:t>
      </w:r>
      <w:r w:rsidRPr="00B64180">
        <w:lastRenderedPageBreak/>
        <w:t>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E15" w:rsidRDefault="00EA0E15" w:rsidP="00C94FBE">
      <w:pPr>
        <w:spacing w:before="0" w:line="240" w:lineRule="auto"/>
      </w:pPr>
      <w:r>
        <w:separator/>
      </w:r>
    </w:p>
    <w:p w:rsidR="00EA0E15" w:rsidRDefault="00EA0E15"/>
  </w:endnote>
  <w:endnote w:type="continuationSeparator" w:id="0">
    <w:p w:rsidR="00EA0E15" w:rsidRDefault="00EA0E15" w:rsidP="00C94FBE">
      <w:pPr>
        <w:spacing w:before="0" w:line="240" w:lineRule="auto"/>
      </w:pPr>
      <w:r>
        <w:continuationSeparator/>
      </w:r>
    </w:p>
    <w:p w:rsidR="00EA0E15" w:rsidRDefault="00EA0E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96D7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w:t>
        </w:r>
        <w:proofErr w:type="spellEnd"/>
        <w:r w:rsidR="00680461">
          <w:rPr>
            <w:lang w:val="es-AR"/>
          </w:rPr>
          <w:t>m</w:t>
        </w:r>
      </w:sdtContent>
    </w:sdt>
    <w:r w:rsidRPr="00B96D7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96D7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E11E2">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E11E2">
          <w:rPr>
            <w:rFonts w:asciiTheme="majorHAnsi" w:hAnsiTheme="majorHAnsi" w:cstheme="majorHAnsi"/>
            <w:noProof/>
          </w:rPr>
          <w:t>7</w:t>
        </w:r>
        <w:r w:rsidRPr="00DD5A70">
          <w:rPr>
            <w:rFonts w:asciiTheme="majorHAnsi" w:hAnsiTheme="majorHAnsi" w:cstheme="majorHAnsi"/>
          </w:rPr>
          <w:fldChar w:fldCharType="end"/>
        </w:r>
      </w:sdtContent>
    </w:sdt>
    <w:r w:rsidRPr="00B96D7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E15" w:rsidRDefault="00EA0E15" w:rsidP="00C94FBE">
      <w:pPr>
        <w:spacing w:before="0" w:line="240" w:lineRule="auto"/>
      </w:pPr>
      <w:r>
        <w:separator/>
      </w:r>
    </w:p>
    <w:p w:rsidR="00EA0E15" w:rsidRDefault="00EA0E15"/>
  </w:footnote>
  <w:footnote w:type="continuationSeparator" w:id="0">
    <w:p w:rsidR="00EA0E15" w:rsidRDefault="00EA0E15" w:rsidP="00C94FBE">
      <w:pPr>
        <w:spacing w:before="0" w:line="240" w:lineRule="auto"/>
      </w:pPr>
      <w:r>
        <w:continuationSeparator/>
      </w:r>
    </w:p>
    <w:p w:rsidR="00EA0E15" w:rsidRDefault="00EA0E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8377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96D7B" w:rsidRPr="00B96D7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96D7B" w:rsidRPr="00B96D7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96D7B" w:rsidRPr="00B96D7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B0511"/>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6A6E"/>
    <w:rsid w:val="006177BF"/>
    <w:rsid w:val="00653C38"/>
    <w:rsid w:val="00665350"/>
    <w:rsid w:val="00680461"/>
    <w:rsid w:val="0068377C"/>
    <w:rsid w:val="006849F6"/>
    <w:rsid w:val="006919D5"/>
    <w:rsid w:val="00693894"/>
    <w:rsid w:val="006A2495"/>
    <w:rsid w:val="006B3371"/>
    <w:rsid w:val="006D0E55"/>
    <w:rsid w:val="006D279B"/>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056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A53B5"/>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6D7B"/>
    <w:rsid w:val="00BA699A"/>
    <w:rsid w:val="00BB23C2"/>
    <w:rsid w:val="00BB4A41"/>
    <w:rsid w:val="00BB6AAE"/>
    <w:rsid w:val="00BB7855"/>
    <w:rsid w:val="00BC31E6"/>
    <w:rsid w:val="00BC5404"/>
    <w:rsid w:val="00BE11E2"/>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0E15"/>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34D2"/>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9423C-BE6D-4ADB-B1BE-4DB8B90F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64</TotalTime>
  <Pages>7</Pages>
  <Words>655</Words>
  <Characters>3604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Plan]</dc:title>
  <dc:subject>Sistema VASPA</dc:subject>
  <dc:creator>Nicolás Sartini</dc:creator>
  <cp:lastModifiedBy>Usuario</cp:lastModifiedBy>
  <cp:revision>14</cp:revision>
  <dcterms:created xsi:type="dcterms:W3CDTF">2018-10-03T13:30:00Z</dcterms:created>
  <dcterms:modified xsi:type="dcterms:W3CDTF">2019-06-19T23:06:00Z</dcterms:modified>
</cp:coreProperties>
</file>