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16411">
          <w:pPr>
            <w:pStyle w:val="Sinespaciado"/>
            <w:rPr>
              <w:rFonts w:asciiTheme="majorHAnsi" w:eastAsiaTheme="majorEastAsia" w:hAnsiTheme="majorHAnsi" w:cstheme="majorBidi"/>
              <w:sz w:val="72"/>
              <w:szCs w:val="72"/>
            </w:rPr>
          </w:pPr>
          <w:r w:rsidRPr="00F1641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1641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1641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1641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5F659C">
                <w:rPr>
                  <w:rFonts w:asciiTheme="majorHAnsi" w:eastAsiaTheme="majorEastAsia" w:hAnsiTheme="majorHAnsi" w:cstheme="majorBidi"/>
                  <w:sz w:val="72"/>
                  <w:szCs w:val="72"/>
                </w:rPr>
                <w:t>Obtener Asignaturas Pendientes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1641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1641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F1641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F16411">
          <w:pPr>
            <w:pStyle w:val="TDC1"/>
            <w:rPr>
              <w:rFonts w:eastAsiaTheme="minorEastAsia"/>
              <w:b w:val="0"/>
              <w:bCs w:val="0"/>
              <w:noProof/>
              <w:sz w:val="22"/>
              <w:szCs w:val="22"/>
              <w:lang w:eastAsia="es-ES"/>
            </w:rPr>
          </w:pPr>
          <w:r w:rsidRPr="00F16411">
            <w:fldChar w:fldCharType="begin"/>
          </w:r>
          <w:r w:rsidR="000F79DF">
            <w:instrText xml:space="preserve"> TOC \o "1-3" \h \z \u </w:instrText>
          </w:r>
          <w:r w:rsidRPr="00F1641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F1641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F1641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F659C" w:rsidP="009A3173">
          <w:pPr>
            <w:pStyle w:val="PSI-Ttulo"/>
          </w:pPr>
          <w:r>
            <w:rPr>
              <w:lang w:val="es-AR"/>
            </w:rPr>
            <w:t>Caso de Uso [Obtener Asignaturas Pendientes]</w:t>
          </w:r>
        </w:p>
      </w:sdtContent>
    </w:sdt>
    <w:p w:rsidR="00F532CF" w:rsidRDefault="00F532CF" w:rsidP="0028105B">
      <w:pPr>
        <w:pStyle w:val="PSI-Ttulo1"/>
      </w:pPr>
      <w:bookmarkStart w:id="0" w:name="_Toc228206475"/>
      <w:bookmarkStart w:id="1" w:name="_Toc234686580"/>
      <w:bookmarkStart w:id="2" w:name="_Toc257615429"/>
      <w:r>
        <w:t>Descripción</w:t>
      </w:r>
      <w:bookmarkEnd w:id="0"/>
      <w:bookmarkEnd w:id="1"/>
      <w:bookmarkEnd w:id="2"/>
    </w:p>
    <w:p w:rsidR="005F659C" w:rsidRDefault="005F659C" w:rsidP="005F659C">
      <w:pPr>
        <w:pStyle w:val="PSI-Normal"/>
      </w:pPr>
      <w:r>
        <w:t xml:space="preserve">Permitir al empleado de Secretaría Académica </w:t>
      </w:r>
      <w:r w:rsidRPr="001220E3">
        <w:t xml:space="preserve">obtener </w:t>
      </w:r>
      <w:r>
        <w:t xml:space="preserve">un </w:t>
      </w:r>
      <w:r w:rsidRPr="001220E3">
        <w:t>listado de las asignaturas, a partir de una carrera seleccionada, en la cuales no se presentaron los programas de acuerdo a un año especifico</w:t>
      </w:r>
      <w:r>
        <w:t>.</w:t>
      </w:r>
    </w:p>
    <w:p w:rsidR="00F532CF" w:rsidRPr="005F659C" w:rsidRDefault="00F532CF" w:rsidP="00F532CF">
      <w:pPr>
        <w:ind w:left="720"/>
        <w:rPr>
          <w:lang w:val="es-AR"/>
        </w:rPr>
      </w:pPr>
    </w:p>
    <w:p w:rsidR="00F532CF" w:rsidRPr="00B729DA" w:rsidRDefault="00F532CF" w:rsidP="0028105B">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5F659C" w:rsidP="005F659C">
      <w:pPr>
        <w:pStyle w:val="PSI-Normal"/>
      </w:pPr>
      <w:r>
        <w:t>Empleado Secretaria Académica</w:t>
      </w:r>
    </w:p>
    <w:p w:rsidR="00F532CF" w:rsidRDefault="00F532CF" w:rsidP="0028105B">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5F659C" w:rsidP="005F659C">
      <w:pPr>
        <w:pStyle w:val="PSI-Normal"/>
      </w:pPr>
      <w:r>
        <w:t>Haber ingresado al sistema</w:t>
      </w:r>
    </w:p>
    <w:p w:rsidR="00F532CF" w:rsidRDefault="00F532CF" w:rsidP="0028105B">
      <w:pPr>
        <w:pStyle w:val="PSI-Ttulo1"/>
      </w:pPr>
      <w:bookmarkStart w:id="9" w:name="_Toc228206478"/>
      <w:bookmarkStart w:id="10" w:name="_Toc234686583"/>
      <w:bookmarkStart w:id="11" w:name="_Toc257615432"/>
      <w:r>
        <w:t>Flujo de Eventos Normal</w:t>
      </w:r>
      <w:bookmarkEnd w:id="9"/>
      <w:bookmarkEnd w:id="10"/>
      <w:bookmarkEnd w:id="11"/>
    </w:p>
    <w:p w:rsidR="0028105B" w:rsidRDefault="005F659C" w:rsidP="005F659C">
      <w:pPr>
        <w:pStyle w:val="PSI-Normal"/>
        <w:numPr>
          <w:ilvl w:val="0"/>
          <w:numId w:val="13"/>
        </w:numPr>
        <w:spacing w:before="0" w:line="240" w:lineRule="auto"/>
        <w:rPr>
          <w:lang w:val="es-ES"/>
        </w:rPr>
      </w:pPr>
      <w:r w:rsidRPr="001220E3">
        <w:rPr>
          <w:lang w:val="es-ES"/>
        </w:rPr>
        <w:t xml:space="preserve">El </w:t>
      </w:r>
      <w:r w:rsidR="0028105B">
        <w:rPr>
          <w:lang w:val="es-ES"/>
        </w:rPr>
        <w:t>sistema despliega un listado con las asignaturas cuyo programa está pendiente de entrega en el año actual.</w:t>
      </w:r>
    </w:p>
    <w:p w:rsidR="00166CC5" w:rsidRPr="005F659C" w:rsidRDefault="00166CC5" w:rsidP="00166CC5">
      <w:pPr>
        <w:pStyle w:val="PSI-Normal"/>
        <w:spacing w:before="0" w:line="240" w:lineRule="auto"/>
        <w:ind w:left="720" w:firstLine="0"/>
        <w:rPr>
          <w:lang w:val="es-ES"/>
        </w:rPr>
      </w:pPr>
      <w:bookmarkStart w:id="12" w:name="_GoBack"/>
      <w:bookmarkEnd w:id="12"/>
    </w:p>
    <w:p w:rsidR="00F532CF" w:rsidRDefault="00F532CF" w:rsidP="0028105B">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28105B">
      <w:pPr>
        <w:pStyle w:val="PSI-Ttulo1"/>
      </w:pPr>
      <w:bookmarkStart w:id="16" w:name="_Toc228206480"/>
      <w:bookmarkStart w:id="17" w:name="_Toc234686585"/>
      <w:bookmarkStart w:id="18" w:name="_Toc257615434"/>
      <w:r>
        <w:t>Flujo de Eventos Alternativo</w:t>
      </w:r>
      <w:bookmarkEnd w:id="16"/>
      <w:bookmarkEnd w:id="17"/>
      <w:bookmarkEnd w:id="18"/>
      <w:r w:rsidR="0028105B">
        <w:t xml:space="preserve"> </w:t>
      </w:r>
    </w:p>
    <w:p w:rsidR="0028105B" w:rsidRPr="0028105B" w:rsidRDefault="0028105B" w:rsidP="0028105B">
      <w:pPr>
        <w:pStyle w:val="PSI-Normal"/>
        <w:rPr>
          <w:u w:val="single"/>
        </w:rPr>
      </w:pPr>
      <w:r>
        <w:rPr>
          <w:u w:val="single"/>
        </w:rPr>
        <w:t>Flujo alternativo</w:t>
      </w:r>
      <w:r w:rsidRPr="005F659C">
        <w:rPr>
          <w:u w:val="single"/>
        </w:rPr>
        <w:t xml:space="preserve"> 1: </w:t>
      </w:r>
    </w:p>
    <w:p w:rsidR="0028105B" w:rsidRPr="001220E3" w:rsidRDefault="0028105B" w:rsidP="0028105B">
      <w:pPr>
        <w:pStyle w:val="PSI-Normal"/>
        <w:numPr>
          <w:ilvl w:val="0"/>
          <w:numId w:val="14"/>
        </w:numPr>
        <w:spacing w:before="0" w:line="240" w:lineRule="auto"/>
        <w:rPr>
          <w:lang w:val="es-ES"/>
        </w:rPr>
      </w:pPr>
      <w:r>
        <w:rPr>
          <w:lang w:val="es-ES"/>
        </w:rPr>
        <w:t xml:space="preserve">El </w:t>
      </w:r>
      <w:r w:rsidRPr="001220E3">
        <w:rPr>
          <w:lang w:val="es-ES"/>
        </w:rPr>
        <w:t>empleado de SA selecciona una carrera.</w:t>
      </w:r>
    </w:p>
    <w:p w:rsidR="0028105B" w:rsidRDefault="0028105B" w:rsidP="0028105B">
      <w:pPr>
        <w:pStyle w:val="PSI-Normal"/>
        <w:numPr>
          <w:ilvl w:val="0"/>
          <w:numId w:val="14"/>
        </w:numPr>
        <w:spacing w:before="0" w:line="240" w:lineRule="auto"/>
        <w:rPr>
          <w:lang w:val="es-ES"/>
        </w:rPr>
      </w:pPr>
      <w:r w:rsidRPr="001220E3">
        <w:rPr>
          <w:lang w:val="es-ES"/>
        </w:rPr>
        <w:t>El empleado de SA ingresa un año y presiona el botón "Obtener Asignaturas".</w:t>
      </w:r>
    </w:p>
    <w:p w:rsidR="0028105B" w:rsidRDefault="0028105B" w:rsidP="0028105B">
      <w:pPr>
        <w:pStyle w:val="PSI-Normal"/>
        <w:numPr>
          <w:ilvl w:val="0"/>
          <w:numId w:val="14"/>
        </w:numPr>
        <w:spacing w:before="0" w:line="240" w:lineRule="auto"/>
        <w:rPr>
          <w:lang w:val="es-ES"/>
        </w:rPr>
      </w:pPr>
      <w:r w:rsidRPr="001220E3">
        <w:rPr>
          <w:lang w:val="es-ES"/>
        </w:rPr>
        <w:t>El sistema muestra un listado con información relevante (código de asignatura, asignatura, año, cuatrimestre, docente responsable) de todas las asignaturas de acuerdo a la carrera seleccionada y al año especificado.</w:t>
      </w:r>
    </w:p>
    <w:p w:rsidR="0028105B" w:rsidRDefault="0028105B" w:rsidP="0028105B">
      <w:pPr>
        <w:pStyle w:val="PSI-Ttulo1"/>
      </w:pPr>
    </w:p>
    <w:p w:rsidR="005F659C" w:rsidRPr="005F659C" w:rsidRDefault="005F659C" w:rsidP="005F659C">
      <w:pPr>
        <w:pStyle w:val="PSI-Normal"/>
        <w:rPr>
          <w:u w:val="single"/>
        </w:rPr>
      </w:pPr>
      <w:r w:rsidRPr="005F659C">
        <w:rPr>
          <w:u w:val="single"/>
        </w:rPr>
        <w:t xml:space="preserve">Excepción 1: </w:t>
      </w:r>
    </w:p>
    <w:p w:rsidR="005F659C" w:rsidRDefault="005F659C" w:rsidP="005F659C">
      <w:pPr>
        <w:pStyle w:val="PSI-Normal"/>
      </w:pPr>
      <w:r>
        <w:t>El empleado de Secretaría Académica cancele la operación.</w:t>
      </w:r>
    </w:p>
    <w:p w:rsidR="007C39B1" w:rsidRPr="002E175C" w:rsidRDefault="00F532CF" w:rsidP="00F532CF">
      <w:pPr>
        <w:pStyle w:val="PSI-Comentario"/>
      </w:pPr>
      <w:r>
        <w:br/>
      </w:r>
    </w:p>
    <w:p w:rsidR="00F9473E" w:rsidRDefault="00F532CF" w:rsidP="00784E42">
      <w:pPr>
        <w:pStyle w:val="PSI-Ttulo1"/>
      </w:pPr>
      <w:bookmarkStart w:id="19" w:name="_Toc228206481"/>
      <w:bookmarkStart w:id="20" w:name="_Toc234686586"/>
      <w:bookmarkStart w:id="21" w:name="_Toc257615435"/>
      <w:r>
        <w:lastRenderedPageBreak/>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98045E" w:rsidRPr="002E175C" w:rsidRDefault="00784E42" w:rsidP="0098045E">
      <w:pPr>
        <w:pStyle w:val="PSI-Comentario"/>
        <w:jc w:val="center"/>
      </w:pPr>
      <w:r>
        <w:rPr>
          <w:noProof/>
          <w:lang w:eastAsia="es-AR"/>
        </w:rPr>
        <w:drawing>
          <wp:inline distT="0" distB="0" distL="0" distR="0">
            <wp:extent cx="4533900" cy="1343025"/>
            <wp:effectExtent l="19050" t="0" r="0" b="0"/>
            <wp:docPr id="8" name="Imagen 1" descr="C:\xampp\htdocs\vaspa\Elaboración\Diagramas de CU individuales\Diagrama de Casos de Uso - Obtener Asignaturas Pend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Obtener Asignaturas Pendientes.jpg"/>
                    <pic:cNvPicPr>
                      <a:picLocks noChangeAspect="1" noChangeArrowheads="1"/>
                    </pic:cNvPicPr>
                  </pic:nvPicPr>
                  <pic:blipFill>
                    <a:blip r:embed="rId11" cstate="print"/>
                    <a:srcRect/>
                    <a:stretch>
                      <a:fillRect/>
                    </a:stretch>
                  </pic:blipFill>
                  <pic:spPr bwMode="auto">
                    <a:xfrm>
                      <a:off x="0" y="0"/>
                      <a:ext cx="4533900" cy="13430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28105B">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BCA" w:rsidRDefault="00D60BCA" w:rsidP="00C94FBE">
      <w:pPr>
        <w:spacing w:before="0" w:line="240" w:lineRule="auto"/>
      </w:pPr>
      <w:r>
        <w:separator/>
      </w:r>
    </w:p>
    <w:p w:rsidR="00D60BCA" w:rsidRDefault="00D60BCA"/>
  </w:endnote>
  <w:endnote w:type="continuationSeparator" w:id="0">
    <w:p w:rsidR="00D60BCA" w:rsidRDefault="00D60BCA" w:rsidP="00C94FBE">
      <w:pPr>
        <w:spacing w:before="0" w:line="240" w:lineRule="auto"/>
      </w:pPr>
      <w:r>
        <w:continuationSeparator/>
      </w:r>
    </w:p>
    <w:p w:rsidR="00D60BCA" w:rsidRDefault="00D60B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F1641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F1641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1641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05126">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05126">
          <w:rPr>
            <w:rFonts w:asciiTheme="majorHAnsi" w:hAnsiTheme="majorHAnsi" w:cstheme="majorHAnsi"/>
            <w:noProof/>
          </w:rPr>
          <w:t>5</w:t>
        </w:r>
        <w:r w:rsidRPr="00DD5A70">
          <w:rPr>
            <w:rFonts w:asciiTheme="majorHAnsi" w:hAnsiTheme="majorHAnsi" w:cstheme="majorHAnsi"/>
          </w:rPr>
          <w:fldChar w:fldCharType="end"/>
        </w:r>
      </w:sdtContent>
    </w:sdt>
    <w:r w:rsidRPr="00F1641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BCA" w:rsidRDefault="00D60BCA" w:rsidP="00C94FBE">
      <w:pPr>
        <w:spacing w:before="0" w:line="240" w:lineRule="auto"/>
      </w:pPr>
      <w:r>
        <w:separator/>
      </w:r>
    </w:p>
    <w:p w:rsidR="00D60BCA" w:rsidRDefault="00D60BCA"/>
  </w:footnote>
  <w:footnote w:type="continuationSeparator" w:id="0">
    <w:p w:rsidR="00D60BCA" w:rsidRDefault="00D60BCA" w:rsidP="00C94FBE">
      <w:pPr>
        <w:spacing w:before="0" w:line="240" w:lineRule="auto"/>
      </w:pPr>
      <w:r>
        <w:continuationSeparator/>
      </w:r>
    </w:p>
    <w:p w:rsidR="00D60BCA" w:rsidRDefault="00D60B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5F659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[Obtener Asignaturas Pendientes]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16411" w:rsidRPr="00F1641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16411" w:rsidRPr="00F1641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16411" w:rsidRPr="00F1641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86C392C"/>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A5D6007"/>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66CC5"/>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8105B"/>
    <w:rsid w:val="00283815"/>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05126"/>
    <w:rsid w:val="004525FF"/>
    <w:rsid w:val="004807AF"/>
    <w:rsid w:val="00484632"/>
    <w:rsid w:val="00484C92"/>
    <w:rsid w:val="004A54C8"/>
    <w:rsid w:val="004C5D7E"/>
    <w:rsid w:val="004D45CD"/>
    <w:rsid w:val="004D5185"/>
    <w:rsid w:val="004E4935"/>
    <w:rsid w:val="004F4D25"/>
    <w:rsid w:val="005017FA"/>
    <w:rsid w:val="005046A5"/>
    <w:rsid w:val="00504A67"/>
    <w:rsid w:val="005077E6"/>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5F659C"/>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84E42"/>
    <w:rsid w:val="007A33C6"/>
    <w:rsid w:val="007B151B"/>
    <w:rsid w:val="007B2E53"/>
    <w:rsid w:val="007C39B1"/>
    <w:rsid w:val="007C742C"/>
    <w:rsid w:val="007D7477"/>
    <w:rsid w:val="007E65AD"/>
    <w:rsid w:val="007E66A5"/>
    <w:rsid w:val="007F38C0"/>
    <w:rsid w:val="00801130"/>
    <w:rsid w:val="00801462"/>
    <w:rsid w:val="00816B5F"/>
    <w:rsid w:val="00817955"/>
    <w:rsid w:val="00822C20"/>
    <w:rsid w:val="0082448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5405F"/>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175A"/>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69FA"/>
    <w:rsid w:val="00D01B23"/>
    <w:rsid w:val="00D06E99"/>
    <w:rsid w:val="00D15FB2"/>
    <w:rsid w:val="00D2105A"/>
    <w:rsid w:val="00D255E1"/>
    <w:rsid w:val="00D50BD1"/>
    <w:rsid w:val="00D60BCA"/>
    <w:rsid w:val="00D649B2"/>
    <w:rsid w:val="00D80E83"/>
    <w:rsid w:val="00DA08B9"/>
    <w:rsid w:val="00DA284A"/>
    <w:rsid w:val="00DD0159"/>
    <w:rsid w:val="00DD5A70"/>
    <w:rsid w:val="00E01FEC"/>
    <w:rsid w:val="00E037C9"/>
    <w:rsid w:val="00E05825"/>
    <w:rsid w:val="00E278C4"/>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411"/>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8105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6734128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CC798-895E-4DC9-B2D7-DD6D6B29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27</TotalTime>
  <Pages>5</Pages>
  <Words>382</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Caso de Uso [Obtener Asignaturas Pendientes]</vt:lpstr>
    </vt:vector>
  </TitlesOfParts>
  <Company>VASPA Team</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[Obtener Asignaturas Pendientes]</dc:title>
  <dc:subject>Sistema VASPA</dc:subject>
  <dc:creator>Nicolás Sartini</dc:creator>
  <cp:lastModifiedBy>Usuario</cp:lastModifiedBy>
  <cp:revision>8</cp:revision>
  <dcterms:created xsi:type="dcterms:W3CDTF">2018-10-03T14:06:00Z</dcterms:created>
  <dcterms:modified xsi:type="dcterms:W3CDTF">2019-08-17T15:23:00Z</dcterms:modified>
</cp:coreProperties>
</file>