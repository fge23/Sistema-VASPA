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B7FA4">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00203">
                <w:rPr>
                  <w:rFonts w:asciiTheme="majorHAnsi" w:eastAsiaTheme="majorEastAsia" w:hAnsiTheme="majorHAnsi" w:cstheme="majorBidi"/>
                  <w:sz w:val="72"/>
                  <w:szCs w:val="72"/>
                </w:rPr>
                <w:t>Enviar Notificación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2B7FA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B7FA4"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2B7FA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EF4C85" w:rsidRDefault="00AE7121">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B7FA4">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AE7121">
              <w:rPr>
                <w:noProof/>
                <w:webHidden/>
              </w:rPr>
              <w:fldChar w:fldCharType="begin"/>
            </w:r>
            <w:r w:rsidR="00EF4C85">
              <w:rPr>
                <w:noProof/>
                <w:webHidden/>
              </w:rPr>
              <w:instrText xml:space="preserve"> PAGEREF _Toc257615430 \h </w:instrText>
            </w:r>
            <w:r w:rsidR="00AE7121">
              <w:rPr>
                <w:noProof/>
                <w:webHidden/>
              </w:rPr>
            </w:r>
            <w:r w:rsidR="00AE7121">
              <w:rPr>
                <w:noProof/>
                <w:webHidden/>
              </w:rPr>
              <w:fldChar w:fldCharType="separate"/>
            </w:r>
            <w:r w:rsidR="00680461">
              <w:rPr>
                <w:noProof/>
                <w:webHidden/>
              </w:rPr>
              <w:t>3</w:t>
            </w:r>
            <w:r w:rsidR="00AE7121">
              <w:rPr>
                <w:noProof/>
                <w:webHidden/>
              </w:rPr>
              <w:fldChar w:fldCharType="end"/>
            </w:r>
          </w:hyperlink>
        </w:p>
        <w:p w:rsidR="00EF4C85" w:rsidRDefault="002B7FA4">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AE7121">
              <w:rPr>
                <w:noProof/>
                <w:webHidden/>
              </w:rPr>
              <w:fldChar w:fldCharType="begin"/>
            </w:r>
            <w:r w:rsidR="00EF4C85">
              <w:rPr>
                <w:noProof/>
                <w:webHidden/>
              </w:rPr>
              <w:instrText xml:space="preserve"> PAGEREF _Toc257615431 \h </w:instrText>
            </w:r>
            <w:r w:rsidR="00AE7121">
              <w:rPr>
                <w:noProof/>
                <w:webHidden/>
              </w:rPr>
            </w:r>
            <w:r w:rsidR="00AE7121">
              <w:rPr>
                <w:noProof/>
                <w:webHidden/>
              </w:rPr>
              <w:fldChar w:fldCharType="separate"/>
            </w:r>
            <w:r w:rsidR="00680461">
              <w:rPr>
                <w:noProof/>
                <w:webHidden/>
              </w:rPr>
              <w:t>3</w:t>
            </w:r>
            <w:r w:rsidR="00AE7121">
              <w:rPr>
                <w:noProof/>
                <w:webHidden/>
              </w:rPr>
              <w:fldChar w:fldCharType="end"/>
            </w:r>
          </w:hyperlink>
        </w:p>
        <w:p w:rsidR="00EF4C85" w:rsidRDefault="002B7FA4">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AE7121">
              <w:rPr>
                <w:noProof/>
                <w:webHidden/>
              </w:rPr>
              <w:fldChar w:fldCharType="begin"/>
            </w:r>
            <w:r w:rsidR="00EF4C85">
              <w:rPr>
                <w:noProof/>
                <w:webHidden/>
              </w:rPr>
              <w:instrText xml:space="preserve"> PAGEREF _Toc257615432 \h </w:instrText>
            </w:r>
            <w:r w:rsidR="00AE7121">
              <w:rPr>
                <w:noProof/>
                <w:webHidden/>
              </w:rPr>
            </w:r>
            <w:r w:rsidR="00AE7121">
              <w:rPr>
                <w:noProof/>
                <w:webHidden/>
              </w:rPr>
              <w:fldChar w:fldCharType="separate"/>
            </w:r>
            <w:r w:rsidR="00680461">
              <w:rPr>
                <w:noProof/>
                <w:webHidden/>
              </w:rPr>
              <w:t>3</w:t>
            </w:r>
            <w:r w:rsidR="00AE7121">
              <w:rPr>
                <w:noProof/>
                <w:webHidden/>
              </w:rPr>
              <w:fldChar w:fldCharType="end"/>
            </w:r>
          </w:hyperlink>
        </w:p>
        <w:p w:rsidR="00EF4C85" w:rsidRDefault="002B7FA4">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AE7121">
              <w:rPr>
                <w:noProof/>
                <w:webHidden/>
              </w:rPr>
              <w:fldChar w:fldCharType="begin"/>
            </w:r>
            <w:r w:rsidR="00EF4C85">
              <w:rPr>
                <w:noProof/>
                <w:webHidden/>
              </w:rPr>
              <w:instrText xml:space="preserve"> PAGEREF _Toc257615433 \h </w:instrText>
            </w:r>
            <w:r w:rsidR="00AE7121">
              <w:rPr>
                <w:noProof/>
                <w:webHidden/>
              </w:rPr>
            </w:r>
            <w:r w:rsidR="00AE7121">
              <w:rPr>
                <w:noProof/>
                <w:webHidden/>
              </w:rPr>
              <w:fldChar w:fldCharType="separate"/>
            </w:r>
            <w:r w:rsidR="00680461">
              <w:rPr>
                <w:noProof/>
                <w:webHidden/>
              </w:rPr>
              <w:t>3</w:t>
            </w:r>
            <w:r w:rsidR="00AE7121">
              <w:rPr>
                <w:noProof/>
                <w:webHidden/>
              </w:rPr>
              <w:fldChar w:fldCharType="end"/>
            </w:r>
          </w:hyperlink>
        </w:p>
        <w:p w:rsidR="00EF4C85" w:rsidRDefault="002B7FA4">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AE7121">
              <w:rPr>
                <w:noProof/>
                <w:webHidden/>
              </w:rPr>
              <w:fldChar w:fldCharType="begin"/>
            </w:r>
            <w:r w:rsidR="00EF4C85">
              <w:rPr>
                <w:noProof/>
                <w:webHidden/>
              </w:rPr>
              <w:instrText xml:space="preserve"> PAGEREF _Toc257615434 \h </w:instrText>
            </w:r>
            <w:r w:rsidR="00AE7121">
              <w:rPr>
                <w:noProof/>
                <w:webHidden/>
              </w:rPr>
            </w:r>
            <w:r w:rsidR="00AE7121">
              <w:rPr>
                <w:noProof/>
                <w:webHidden/>
              </w:rPr>
              <w:fldChar w:fldCharType="separate"/>
            </w:r>
            <w:r w:rsidR="00680461">
              <w:rPr>
                <w:noProof/>
                <w:webHidden/>
              </w:rPr>
              <w:t>3</w:t>
            </w:r>
            <w:r w:rsidR="00AE7121">
              <w:rPr>
                <w:noProof/>
                <w:webHidden/>
              </w:rPr>
              <w:fldChar w:fldCharType="end"/>
            </w:r>
          </w:hyperlink>
        </w:p>
        <w:p w:rsidR="00EF4C85" w:rsidRDefault="002B7FA4">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AE7121">
              <w:rPr>
                <w:noProof/>
                <w:webHidden/>
              </w:rPr>
              <w:fldChar w:fldCharType="begin"/>
            </w:r>
            <w:r w:rsidR="00EF4C85">
              <w:rPr>
                <w:noProof/>
                <w:webHidden/>
              </w:rPr>
              <w:instrText xml:space="preserve"> PAGEREF _Toc257615435 \h </w:instrText>
            </w:r>
            <w:r w:rsidR="00AE7121">
              <w:rPr>
                <w:noProof/>
                <w:webHidden/>
              </w:rPr>
            </w:r>
            <w:r w:rsidR="00AE7121">
              <w:rPr>
                <w:noProof/>
                <w:webHidden/>
              </w:rPr>
              <w:fldChar w:fldCharType="separate"/>
            </w:r>
            <w:r w:rsidR="00680461">
              <w:rPr>
                <w:noProof/>
                <w:webHidden/>
              </w:rPr>
              <w:t>3</w:t>
            </w:r>
            <w:r w:rsidR="00AE7121">
              <w:rPr>
                <w:noProof/>
                <w:webHidden/>
              </w:rPr>
              <w:fldChar w:fldCharType="end"/>
            </w:r>
          </w:hyperlink>
        </w:p>
        <w:p w:rsidR="00EF4C85" w:rsidRDefault="002B7FA4">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AE7121">
              <w:rPr>
                <w:noProof/>
                <w:webHidden/>
              </w:rPr>
              <w:fldChar w:fldCharType="begin"/>
            </w:r>
            <w:r w:rsidR="00EF4C85">
              <w:rPr>
                <w:noProof/>
                <w:webHidden/>
              </w:rPr>
              <w:instrText xml:space="preserve"> PAGEREF _Toc257615436 \h </w:instrText>
            </w:r>
            <w:r w:rsidR="00AE7121">
              <w:rPr>
                <w:noProof/>
                <w:webHidden/>
              </w:rPr>
            </w:r>
            <w:r w:rsidR="00AE7121">
              <w:rPr>
                <w:noProof/>
                <w:webHidden/>
              </w:rPr>
              <w:fldChar w:fldCharType="separate"/>
            </w:r>
            <w:r w:rsidR="00680461">
              <w:rPr>
                <w:noProof/>
                <w:webHidden/>
              </w:rPr>
              <w:t>3</w:t>
            </w:r>
            <w:r w:rsidR="00AE7121">
              <w:rPr>
                <w:noProof/>
                <w:webHidden/>
              </w:rPr>
              <w:fldChar w:fldCharType="end"/>
            </w:r>
          </w:hyperlink>
        </w:p>
        <w:p w:rsidR="00EF4C85" w:rsidRDefault="002B7FA4">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AE7121">
              <w:rPr>
                <w:noProof/>
                <w:webHidden/>
              </w:rPr>
              <w:fldChar w:fldCharType="begin"/>
            </w:r>
            <w:r w:rsidR="00EF4C85">
              <w:rPr>
                <w:noProof/>
                <w:webHidden/>
              </w:rPr>
              <w:instrText xml:space="preserve"> PAGEREF _Toc257615437 \h </w:instrText>
            </w:r>
            <w:r w:rsidR="00AE7121">
              <w:rPr>
                <w:noProof/>
                <w:webHidden/>
              </w:rPr>
            </w:r>
            <w:r w:rsidR="00AE7121">
              <w:rPr>
                <w:noProof/>
                <w:webHidden/>
              </w:rPr>
              <w:fldChar w:fldCharType="separate"/>
            </w:r>
            <w:r w:rsidR="00680461">
              <w:rPr>
                <w:noProof/>
                <w:webHidden/>
              </w:rPr>
              <w:t>3</w:t>
            </w:r>
            <w:r w:rsidR="00AE7121">
              <w:rPr>
                <w:noProof/>
                <w:webHidden/>
              </w:rPr>
              <w:fldChar w:fldCharType="end"/>
            </w:r>
          </w:hyperlink>
        </w:p>
        <w:p w:rsidR="00EF4C85" w:rsidRDefault="002B7FA4">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AE7121">
              <w:rPr>
                <w:noProof/>
                <w:webHidden/>
              </w:rPr>
              <w:fldChar w:fldCharType="begin"/>
            </w:r>
            <w:r w:rsidR="00EF4C85">
              <w:rPr>
                <w:noProof/>
                <w:webHidden/>
              </w:rPr>
              <w:instrText xml:space="preserve"> PAGEREF _Toc257615438 \h </w:instrText>
            </w:r>
            <w:r w:rsidR="00AE7121">
              <w:rPr>
                <w:noProof/>
                <w:webHidden/>
              </w:rPr>
            </w:r>
            <w:r w:rsidR="00AE7121">
              <w:rPr>
                <w:noProof/>
                <w:webHidden/>
              </w:rPr>
              <w:fldChar w:fldCharType="separate"/>
            </w:r>
            <w:r w:rsidR="00680461">
              <w:rPr>
                <w:noProof/>
                <w:webHidden/>
              </w:rPr>
              <w:t>3</w:t>
            </w:r>
            <w:r w:rsidR="00AE7121">
              <w:rPr>
                <w:noProof/>
                <w:webHidden/>
              </w:rPr>
              <w:fldChar w:fldCharType="end"/>
            </w:r>
          </w:hyperlink>
        </w:p>
        <w:p w:rsidR="00EF4C85" w:rsidRDefault="002B7FA4">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AE7121">
              <w:rPr>
                <w:noProof/>
                <w:webHidden/>
              </w:rPr>
              <w:fldChar w:fldCharType="begin"/>
            </w:r>
            <w:r w:rsidR="00EF4C85">
              <w:rPr>
                <w:noProof/>
                <w:webHidden/>
              </w:rPr>
              <w:instrText xml:space="preserve"> PAGEREF _Toc257615439 \h </w:instrText>
            </w:r>
            <w:r w:rsidR="00AE7121">
              <w:rPr>
                <w:noProof/>
                <w:webHidden/>
              </w:rPr>
            </w:r>
            <w:r w:rsidR="00AE7121">
              <w:rPr>
                <w:noProof/>
                <w:webHidden/>
              </w:rPr>
              <w:fldChar w:fldCharType="separate"/>
            </w:r>
            <w:r w:rsidR="00680461">
              <w:rPr>
                <w:noProof/>
                <w:webHidden/>
              </w:rPr>
              <w:t>3</w:t>
            </w:r>
            <w:r w:rsidR="00AE7121">
              <w:rPr>
                <w:noProof/>
                <w:webHidden/>
              </w:rPr>
              <w:fldChar w:fldCharType="end"/>
            </w:r>
          </w:hyperlink>
        </w:p>
        <w:p w:rsidR="000F79DF" w:rsidRDefault="00AE712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00203" w:rsidP="009A3173">
          <w:pPr>
            <w:pStyle w:val="PSI-Ttulo"/>
          </w:pPr>
          <w:r>
            <w:rPr>
              <w:lang w:val="es-AR"/>
            </w:rPr>
            <w:t>Caso de Uso [Enviar Notificación]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600203" w:rsidP="00F532CF">
      <w:pPr>
        <w:ind w:left="720"/>
      </w:pPr>
      <w:r>
        <w:t xml:space="preserve">Permitir al Empleado </w:t>
      </w:r>
      <w:r w:rsidR="00C81D92">
        <w:t xml:space="preserve">de </w:t>
      </w:r>
      <w:r>
        <w:t>Secretaría Acad</w:t>
      </w:r>
      <w:r w:rsidR="004A430C">
        <w:t xml:space="preserve">émica </w:t>
      </w:r>
      <w:r>
        <w:t>enviar notificaciones de aviso</w:t>
      </w:r>
      <w:r w:rsidR="004A430C">
        <w:t xml:space="preserve"> al profesor, notificándole los programas de asignaturas pendientes que debe presentar</w:t>
      </w:r>
      <w:r>
        <w:t xml:space="preserve">.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600203" w:rsidP="00600203">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600203" w:rsidP="00600203">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926A10" w:rsidRDefault="00926A10" w:rsidP="00600203">
      <w:pPr>
        <w:pStyle w:val="PSI-Normal"/>
        <w:numPr>
          <w:ilvl w:val="0"/>
          <w:numId w:val="13"/>
        </w:numPr>
        <w:spacing w:before="0" w:line="240" w:lineRule="auto"/>
      </w:pPr>
      <w:r>
        <w:t>Se presenta al empleado de Secretaría Académica la pantalla</w:t>
      </w:r>
      <w:r w:rsidR="00A5464C">
        <w:t xml:space="preserve"> </w:t>
      </w:r>
      <w:r w:rsidR="00581896">
        <w:t>“</w:t>
      </w:r>
      <w:r w:rsidR="00A5464C">
        <w:t>Programas pendientes</w:t>
      </w:r>
      <w:r w:rsidR="00581896">
        <w:t>”</w:t>
      </w:r>
      <w:r w:rsidR="00A5464C">
        <w:t xml:space="preserve"> (compuesta por los nombres de las asignaturas cuyo programa no ha sido cargado, el nombre d</w:t>
      </w:r>
      <w:r w:rsidR="006B6347">
        <w:t>el profesor responsable y</w:t>
      </w:r>
      <w:r w:rsidR="00A5464C">
        <w:t xml:space="preserve"> botón para enviar notificación).</w:t>
      </w:r>
    </w:p>
    <w:p w:rsidR="00A5464C" w:rsidRDefault="00A5464C" w:rsidP="00600203">
      <w:pPr>
        <w:pStyle w:val="PSI-Normal"/>
        <w:numPr>
          <w:ilvl w:val="0"/>
          <w:numId w:val="13"/>
        </w:numPr>
        <w:spacing w:before="0" w:line="240" w:lineRule="auto"/>
      </w:pPr>
      <w:r>
        <w:t>El empleado</w:t>
      </w:r>
      <w:r w:rsidR="006B6347">
        <w:t xml:space="preserve"> de</w:t>
      </w:r>
      <w:r>
        <w:t xml:space="preserve"> S</w:t>
      </w:r>
      <w:r w:rsidR="006B6347">
        <w:t xml:space="preserve">ecretaría </w:t>
      </w:r>
      <w:r>
        <w:t>A</w:t>
      </w:r>
      <w:r w:rsidR="006B6347">
        <w:t>cadémica</w:t>
      </w:r>
      <w:r>
        <w:t xml:space="preserve"> presiona el botón enviar notificación.</w:t>
      </w:r>
    </w:p>
    <w:p w:rsidR="00A5464C" w:rsidRDefault="00A5464C" w:rsidP="00600203">
      <w:pPr>
        <w:pStyle w:val="PSI-Normal"/>
        <w:numPr>
          <w:ilvl w:val="0"/>
          <w:numId w:val="13"/>
        </w:numPr>
        <w:spacing w:before="0" w:line="240" w:lineRule="auto"/>
      </w:pPr>
      <w:r>
        <w:t>Se envía un correo electrónico al profesor solicitando que presente el Programa de la</w:t>
      </w:r>
      <w:r w:rsidR="00436B3B">
        <w:t xml:space="preserve"> asignatura</w:t>
      </w:r>
      <w:r>
        <w:t xml:space="preserve"> seleccionada.</w:t>
      </w:r>
    </w:p>
    <w:p w:rsidR="00A5464C" w:rsidRDefault="006B6A85" w:rsidP="00600203">
      <w:pPr>
        <w:pStyle w:val="PSI-Normal"/>
        <w:numPr>
          <w:ilvl w:val="0"/>
          <w:numId w:val="13"/>
        </w:numPr>
        <w:spacing w:before="0" w:line="240" w:lineRule="auto"/>
      </w:pPr>
      <w:r>
        <w:t>El sistema muestra al empleado de Secretaría Académica el</w:t>
      </w:r>
      <w:r w:rsidR="00A5464C">
        <w:t xml:space="preserve"> mensaje </w:t>
      </w:r>
      <w:r w:rsidR="00383743">
        <w:t>de éxito “El mensaje ha sido enviado”.</w:t>
      </w:r>
    </w:p>
    <w:p w:rsidR="00383743" w:rsidRDefault="006B6A85" w:rsidP="00600203">
      <w:pPr>
        <w:pStyle w:val="PSI-Normal"/>
        <w:numPr>
          <w:ilvl w:val="0"/>
          <w:numId w:val="13"/>
        </w:numPr>
        <w:spacing w:before="0" w:line="240" w:lineRule="auto"/>
      </w:pPr>
      <w:r>
        <w:t>Opcionalmente el empleado de Secretaría Académica puede enviar otras notificaciones presionando el botón “Enviar otra notificación”</w:t>
      </w:r>
      <w:r w:rsidR="00383743">
        <w:t>.</w:t>
      </w:r>
    </w:p>
    <w:p w:rsidR="006B6A85" w:rsidRDefault="006B6A85" w:rsidP="00600203">
      <w:pPr>
        <w:pStyle w:val="PSI-Normal"/>
        <w:numPr>
          <w:ilvl w:val="0"/>
          <w:numId w:val="13"/>
        </w:numPr>
        <w:spacing w:before="0" w:line="240" w:lineRule="auto"/>
      </w:pPr>
      <w:r>
        <w:t>Opcionalmente el empleado de Secretaría Académica puede volver a la pantalla de inicio, presionando el botón “</w:t>
      </w:r>
      <w:r w:rsidR="00AE2385">
        <w:t>Volver a</w:t>
      </w:r>
      <w:r>
        <w:t xml:space="preserve"> Inicio”.</w:t>
      </w:r>
    </w:p>
    <w:p w:rsidR="00383743" w:rsidRDefault="00383743" w:rsidP="00383743">
      <w:pPr>
        <w:pStyle w:val="PSI-Normal"/>
        <w:spacing w:before="0" w:line="240" w:lineRule="auto"/>
        <w:ind w:left="360" w:firstLine="0"/>
      </w:pPr>
    </w:p>
    <w:p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rsidR="00383743" w:rsidRPr="002E175C" w:rsidRDefault="00383743" w:rsidP="00383743">
      <w:pPr>
        <w:pStyle w:val="PSI-Normal"/>
      </w:pPr>
      <w:r>
        <w:t>Se agrega un registro en la tabla REGISTRO_NOTIFICACIÓN con la información del correo electrónico enviado</w:t>
      </w:r>
      <w:r w:rsidR="007A74DE">
        <w:t xml:space="preserve"> (fecha, profesor, asignatura)</w:t>
      </w:r>
      <w:r>
        <w:t>.</w:t>
      </w:r>
      <w:bookmarkStart w:id="15" w:name="_GoBack"/>
      <w:bookmarkEnd w:id="15"/>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600203" w:rsidRPr="00600203" w:rsidRDefault="00600203" w:rsidP="00600203">
      <w:pPr>
        <w:pStyle w:val="PSI-Normal"/>
        <w:rPr>
          <w:u w:val="single"/>
        </w:rPr>
      </w:pPr>
      <w:r w:rsidRPr="00600203">
        <w:rPr>
          <w:u w:val="single"/>
        </w:rPr>
        <w:t xml:space="preserve">Excepción 1: </w:t>
      </w:r>
    </w:p>
    <w:p w:rsidR="00600203" w:rsidRDefault="007D32FF" w:rsidP="00600203">
      <w:pPr>
        <w:pStyle w:val="PSI-Normal"/>
      </w:pPr>
      <w:r>
        <w:t>El e</w:t>
      </w:r>
      <w:r w:rsidR="00600203">
        <w:t xml:space="preserve">mpleado </w:t>
      </w:r>
      <w:r w:rsidR="00C81D92">
        <w:t xml:space="preserve">de </w:t>
      </w:r>
      <w:r w:rsidR="00600203">
        <w:t>Secretaría Académica cancele la operación.</w:t>
      </w:r>
    </w:p>
    <w:p w:rsidR="006B6347" w:rsidRPr="00600203" w:rsidRDefault="006B6347" w:rsidP="006B6347">
      <w:pPr>
        <w:pStyle w:val="PSI-Normal"/>
        <w:rPr>
          <w:u w:val="single"/>
        </w:rPr>
      </w:pPr>
      <w:r w:rsidRPr="00600203">
        <w:rPr>
          <w:u w:val="single"/>
        </w:rPr>
        <w:t xml:space="preserve">Excepción </w:t>
      </w:r>
      <w:r>
        <w:rPr>
          <w:u w:val="single"/>
        </w:rPr>
        <w:t>2</w:t>
      </w:r>
      <w:r w:rsidRPr="00600203">
        <w:rPr>
          <w:u w:val="single"/>
        </w:rPr>
        <w:t xml:space="preserve">: </w:t>
      </w:r>
    </w:p>
    <w:p w:rsidR="006B6347" w:rsidRDefault="006B6347" w:rsidP="006B6347">
      <w:pPr>
        <w:pStyle w:val="PSI-Normal"/>
      </w:pPr>
      <w:r>
        <w:t>El mensaje no ha sido enviado y se muestra un mensaje de error “El mensaje no ha sido enviado”</w:t>
      </w:r>
    </w:p>
    <w:p w:rsidR="007C39B1" w:rsidRPr="002E175C" w:rsidRDefault="00F532CF" w:rsidP="006B6347">
      <w:pPr>
        <w:pStyle w:val="PSI-Comentario"/>
      </w:pPr>
      <w:r>
        <w:br/>
      </w:r>
    </w:p>
    <w:p w:rsidR="00F532CF" w:rsidRDefault="00F532CF" w:rsidP="00F532CF">
      <w:pPr>
        <w:pStyle w:val="PSI-Ttulo1"/>
      </w:pPr>
      <w:bookmarkStart w:id="19" w:name="_Toc228206481"/>
      <w:bookmarkStart w:id="20" w:name="_Toc234686586"/>
      <w:bookmarkStart w:id="21" w:name="_Toc257615435"/>
      <w:r>
        <w:lastRenderedPageBreak/>
        <w:t>Diagramas Asociados</w:t>
      </w:r>
      <w:bookmarkEnd w:id="19"/>
      <w:bookmarkEnd w:id="20"/>
      <w:bookmarkEnd w:id="21"/>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FA4" w:rsidRDefault="002B7FA4" w:rsidP="00C94FBE">
      <w:pPr>
        <w:spacing w:before="0" w:line="240" w:lineRule="auto"/>
      </w:pPr>
      <w:r>
        <w:separator/>
      </w:r>
    </w:p>
    <w:p w:rsidR="002B7FA4" w:rsidRDefault="002B7FA4"/>
  </w:endnote>
  <w:endnote w:type="continuationSeparator" w:id="0">
    <w:p w:rsidR="002B7FA4" w:rsidRDefault="002B7FA4" w:rsidP="00C94FBE">
      <w:pPr>
        <w:spacing w:before="0" w:line="240" w:lineRule="auto"/>
      </w:pPr>
      <w:r>
        <w:continuationSeparator/>
      </w:r>
    </w:p>
    <w:p w:rsidR="002B7FA4" w:rsidRDefault="002B7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E1" w:rsidRDefault="002B7FA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680461">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AE7121"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AE7121" w:rsidRPr="00DD5A70">
          <w:rPr>
            <w:rFonts w:asciiTheme="majorHAnsi" w:hAnsiTheme="majorHAnsi" w:cstheme="majorHAnsi"/>
          </w:rPr>
          <w:fldChar w:fldCharType="separate"/>
        </w:r>
        <w:r w:rsidR="007A74DE">
          <w:rPr>
            <w:rFonts w:asciiTheme="majorHAnsi" w:hAnsiTheme="majorHAnsi" w:cstheme="majorHAnsi"/>
            <w:noProof/>
          </w:rPr>
          <w:t>4</w:t>
        </w:r>
        <w:r w:rsidR="00AE7121"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AE7121"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AE7121" w:rsidRPr="00DD5A70">
          <w:rPr>
            <w:rFonts w:asciiTheme="majorHAnsi" w:hAnsiTheme="majorHAnsi" w:cstheme="majorHAnsi"/>
          </w:rPr>
          <w:fldChar w:fldCharType="separate"/>
        </w:r>
        <w:r w:rsidR="007A74DE">
          <w:rPr>
            <w:rFonts w:asciiTheme="majorHAnsi" w:hAnsiTheme="majorHAnsi" w:cstheme="majorHAnsi"/>
            <w:noProof/>
          </w:rPr>
          <w:t>8</w:t>
        </w:r>
        <w:r w:rsidR="00AE7121"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FA4" w:rsidRDefault="002B7FA4" w:rsidP="00C94FBE">
      <w:pPr>
        <w:spacing w:before="0" w:line="240" w:lineRule="auto"/>
      </w:pPr>
      <w:r>
        <w:separator/>
      </w:r>
    </w:p>
    <w:p w:rsidR="002B7FA4" w:rsidRDefault="002B7FA4"/>
  </w:footnote>
  <w:footnote w:type="continuationSeparator" w:id="0">
    <w:p w:rsidR="002B7FA4" w:rsidRDefault="002B7FA4" w:rsidP="00C94FBE">
      <w:pPr>
        <w:spacing w:before="0" w:line="240" w:lineRule="auto"/>
      </w:pPr>
      <w:r>
        <w:continuationSeparator/>
      </w:r>
    </w:p>
    <w:p w:rsidR="002B7FA4" w:rsidRDefault="002B7FA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00203">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[Enviar Notificación]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B7FA4">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2B7FA4">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2B7FA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7AD7A34"/>
    <w:multiLevelType w:val="hybridMultilevel"/>
    <w:tmpl w:val="C03AE7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9E1441"/>
    <w:rsid w:val="00011BED"/>
    <w:rsid w:val="00017EFE"/>
    <w:rsid w:val="00026B02"/>
    <w:rsid w:val="00040FAE"/>
    <w:rsid w:val="00045F1A"/>
    <w:rsid w:val="00063180"/>
    <w:rsid w:val="00066EA1"/>
    <w:rsid w:val="00085E47"/>
    <w:rsid w:val="00087F53"/>
    <w:rsid w:val="00092BC0"/>
    <w:rsid w:val="00092C6D"/>
    <w:rsid w:val="000A0FE7"/>
    <w:rsid w:val="000C37B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B7FA4"/>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3743"/>
    <w:rsid w:val="003841FD"/>
    <w:rsid w:val="00397566"/>
    <w:rsid w:val="003B7F1F"/>
    <w:rsid w:val="003C54B1"/>
    <w:rsid w:val="003E12FE"/>
    <w:rsid w:val="003F6186"/>
    <w:rsid w:val="0040066E"/>
    <w:rsid w:val="00436B3B"/>
    <w:rsid w:val="004525FF"/>
    <w:rsid w:val="004807AF"/>
    <w:rsid w:val="00484C92"/>
    <w:rsid w:val="004A430C"/>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1896"/>
    <w:rsid w:val="005857BB"/>
    <w:rsid w:val="0059044F"/>
    <w:rsid w:val="0059596F"/>
    <w:rsid w:val="0059632A"/>
    <w:rsid w:val="00597A23"/>
    <w:rsid w:val="005A0664"/>
    <w:rsid w:val="005A52A2"/>
    <w:rsid w:val="005B5AEE"/>
    <w:rsid w:val="005B6373"/>
    <w:rsid w:val="005C6545"/>
    <w:rsid w:val="005E76A4"/>
    <w:rsid w:val="005F133C"/>
    <w:rsid w:val="005F5429"/>
    <w:rsid w:val="005F60BA"/>
    <w:rsid w:val="00600203"/>
    <w:rsid w:val="006124BF"/>
    <w:rsid w:val="00616A6E"/>
    <w:rsid w:val="006177BF"/>
    <w:rsid w:val="00625BFC"/>
    <w:rsid w:val="00653C38"/>
    <w:rsid w:val="00680461"/>
    <w:rsid w:val="006919D5"/>
    <w:rsid w:val="006A2495"/>
    <w:rsid w:val="006B3371"/>
    <w:rsid w:val="006B6347"/>
    <w:rsid w:val="006B6A85"/>
    <w:rsid w:val="006D0E55"/>
    <w:rsid w:val="006E3853"/>
    <w:rsid w:val="006F3234"/>
    <w:rsid w:val="0070494E"/>
    <w:rsid w:val="00705C02"/>
    <w:rsid w:val="00710BA6"/>
    <w:rsid w:val="00711DF8"/>
    <w:rsid w:val="007426AD"/>
    <w:rsid w:val="007447BE"/>
    <w:rsid w:val="007539A7"/>
    <w:rsid w:val="0079239D"/>
    <w:rsid w:val="0079787B"/>
    <w:rsid w:val="007A33C6"/>
    <w:rsid w:val="007A74DE"/>
    <w:rsid w:val="007B151B"/>
    <w:rsid w:val="007B2E53"/>
    <w:rsid w:val="007C39B1"/>
    <w:rsid w:val="007C742C"/>
    <w:rsid w:val="007D32FF"/>
    <w:rsid w:val="007D7477"/>
    <w:rsid w:val="007E3427"/>
    <w:rsid w:val="007E65AD"/>
    <w:rsid w:val="007E66A5"/>
    <w:rsid w:val="007F38C0"/>
    <w:rsid w:val="00801130"/>
    <w:rsid w:val="008166F6"/>
    <w:rsid w:val="00816B5F"/>
    <w:rsid w:val="00817955"/>
    <w:rsid w:val="00822C20"/>
    <w:rsid w:val="00844EDD"/>
    <w:rsid w:val="008539BD"/>
    <w:rsid w:val="00861B8F"/>
    <w:rsid w:val="008652EE"/>
    <w:rsid w:val="00866124"/>
    <w:rsid w:val="00866435"/>
    <w:rsid w:val="00867DE9"/>
    <w:rsid w:val="00870574"/>
    <w:rsid w:val="00885BB2"/>
    <w:rsid w:val="008860FE"/>
    <w:rsid w:val="00886B6D"/>
    <w:rsid w:val="008970F4"/>
    <w:rsid w:val="008B1983"/>
    <w:rsid w:val="008B3B0F"/>
    <w:rsid w:val="008C36AB"/>
    <w:rsid w:val="008D35CC"/>
    <w:rsid w:val="008E48FB"/>
    <w:rsid w:val="00904CB6"/>
    <w:rsid w:val="0092152D"/>
    <w:rsid w:val="0092483A"/>
    <w:rsid w:val="00926A10"/>
    <w:rsid w:val="00942049"/>
    <w:rsid w:val="0096683E"/>
    <w:rsid w:val="0098045E"/>
    <w:rsid w:val="009A3173"/>
    <w:rsid w:val="009E1441"/>
    <w:rsid w:val="009E25EF"/>
    <w:rsid w:val="009E4DA8"/>
    <w:rsid w:val="009E67E2"/>
    <w:rsid w:val="009F4425"/>
    <w:rsid w:val="009F4449"/>
    <w:rsid w:val="00A0436A"/>
    <w:rsid w:val="00A12B5B"/>
    <w:rsid w:val="00A13DBA"/>
    <w:rsid w:val="00A2496D"/>
    <w:rsid w:val="00A2757B"/>
    <w:rsid w:val="00A45630"/>
    <w:rsid w:val="00A50ABB"/>
    <w:rsid w:val="00A5464C"/>
    <w:rsid w:val="00A670E3"/>
    <w:rsid w:val="00AC76CE"/>
    <w:rsid w:val="00AD2232"/>
    <w:rsid w:val="00AD750A"/>
    <w:rsid w:val="00AE0C53"/>
    <w:rsid w:val="00AE2385"/>
    <w:rsid w:val="00AE7121"/>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1D92"/>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C5065"/>
    <w:rsid w:val="00DD0159"/>
    <w:rsid w:val="00DD5A70"/>
    <w:rsid w:val="00E01FEC"/>
    <w:rsid w:val="00E037C9"/>
    <w:rsid w:val="00E34178"/>
    <w:rsid w:val="00E36A01"/>
    <w:rsid w:val="00E41820"/>
    <w:rsid w:val="00E41E7A"/>
    <w:rsid w:val="00E438FE"/>
    <w:rsid w:val="00E50D12"/>
    <w:rsid w:val="00E5392A"/>
    <w:rsid w:val="00E66D59"/>
    <w:rsid w:val="00E67DB5"/>
    <w:rsid w:val="00E72D5B"/>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0F6A"/>
    <w:rsid w:val="00F532CF"/>
    <w:rsid w:val="00F54DA6"/>
    <w:rsid w:val="00F6748E"/>
    <w:rsid w:val="00F771E5"/>
    <w:rsid w:val="00F813E9"/>
    <w:rsid w:val="00F815F5"/>
    <w:rsid w:val="00F926BE"/>
    <w:rsid w:val="00F9473E"/>
    <w:rsid w:val="00FC4195"/>
    <w:rsid w:val="00FD679B"/>
    <w:rsid w:val="00FE7962"/>
    <w:rsid w:val="00FF20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3B1F271D"/>
  <w15:docId w15:val="{142843B1-9C1E-4451-B8DC-E1767ACA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EF2F9-4ACA-4216-9D0C-6F277F19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45</TotalTime>
  <Pages>8</Pages>
  <Words>830</Words>
  <Characters>4568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Caso de Uso [Enviar Notificación]</vt:lpstr>
    </vt:vector>
  </TitlesOfParts>
  <Company>VASPA Team</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[Enviar Notificación]</dc:title>
  <dc:subject>Sistema VASPA</dc:subject>
  <dc:creator>Nicolás Sartini</dc:creator>
  <cp:lastModifiedBy>pablo</cp:lastModifiedBy>
  <cp:revision>18</cp:revision>
  <dcterms:created xsi:type="dcterms:W3CDTF">2018-10-03T13:50:00Z</dcterms:created>
  <dcterms:modified xsi:type="dcterms:W3CDTF">2018-11-24T17:35:00Z</dcterms:modified>
</cp:coreProperties>
</file>