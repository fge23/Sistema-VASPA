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25AEB">
          <w:pPr>
            <w:pStyle w:val="Sinespaciado"/>
            <w:rPr>
              <w:rFonts w:asciiTheme="majorHAnsi" w:eastAsiaTheme="majorEastAsia" w:hAnsiTheme="majorHAnsi" w:cstheme="majorBidi"/>
              <w:sz w:val="72"/>
              <w:szCs w:val="72"/>
            </w:rPr>
          </w:pPr>
          <w:r w:rsidRPr="00425AEB">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425AEB">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25AEB">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25AEB">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A63886">
                <w:rPr>
                  <w:rFonts w:asciiTheme="majorHAnsi" w:eastAsiaTheme="majorEastAsia" w:hAnsiTheme="majorHAnsi" w:cstheme="majorBidi"/>
                  <w:sz w:val="72"/>
                  <w:szCs w:val="72"/>
                </w:rPr>
                <w:t>Revisar</w:t>
              </w:r>
              <w:r w:rsidR="00975804">
                <w:rPr>
                  <w:rFonts w:asciiTheme="majorHAnsi" w:eastAsiaTheme="majorEastAsia" w:hAnsiTheme="majorHAnsi" w:cstheme="majorBidi"/>
                  <w:sz w:val="72"/>
                  <w:szCs w:val="72"/>
                </w:rPr>
                <w:t xml:space="preserve">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25AEB"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425AEB"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425AEB"/>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CD4B50" w:rsidRDefault="00425AEB">
          <w:pPr>
            <w:pStyle w:val="TDC1"/>
            <w:rPr>
              <w:rFonts w:eastAsiaTheme="minorEastAsia"/>
              <w:b w:val="0"/>
              <w:bCs w:val="0"/>
              <w:noProof/>
              <w:sz w:val="22"/>
              <w:szCs w:val="22"/>
              <w:lang w:val="es-AR" w:eastAsia="es-AR"/>
            </w:rPr>
          </w:pPr>
          <w:r w:rsidRPr="00425AEB">
            <w:fldChar w:fldCharType="begin"/>
          </w:r>
          <w:r w:rsidR="000F79DF">
            <w:instrText xml:space="preserve"> TOC \o "1-3" \h \z \u </w:instrText>
          </w:r>
          <w:r w:rsidRPr="00425AEB">
            <w:fldChar w:fldCharType="separate"/>
          </w:r>
          <w:hyperlink w:anchor="_Toc50231999" w:history="1">
            <w:r w:rsidR="00CD4B50" w:rsidRPr="000F0931">
              <w:rPr>
                <w:rStyle w:val="Hipervnculo"/>
                <w:noProof/>
              </w:rPr>
              <w:t>Descripción</w:t>
            </w:r>
            <w:r w:rsidR="00CD4B50">
              <w:rPr>
                <w:noProof/>
                <w:webHidden/>
              </w:rPr>
              <w:tab/>
            </w:r>
            <w:r w:rsidR="00CD4B50">
              <w:rPr>
                <w:noProof/>
                <w:webHidden/>
              </w:rPr>
              <w:fldChar w:fldCharType="begin"/>
            </w:r>
            <w:r w:rsidR="00CD4B50">
              <w:rPr>
                <w:noProof/>
                <w:webHidden/>
              </w:rPr>
              <w:instrText xml:space="preserve"> PAGEREF _Toc50231999 \h </w:instrText>
            </w:r>
            <w:r w:rsidR="00CD4B50">
              <w:rPr>
                <w:noProof/>
                <w:webHidden/>
              </w:rPr>
            </w:r>
            <w:r w:rsidR="00CD4B50">
              <w:rPr>
                <w:noProof/>
                <w:webHidden/>
              </w:rPr>
              <w:fldChar w:fldCharType="separate"/>
            </w:r>
            <w:r w:rsidR="00CD4B50">
              <w:rPr>
                <w:noProof/>
                <w:webHidden/>
              </w:rPr>
              <w:t>4</w:t>
            </w:r>
            <w:r w:rsidR="00CD4B50">
              <w:rPr>
                <w:noProof/>
                <w:webHidden/>
              </w:rPr>
              <w:fldChar w:fldCharType="end"/>
            </w:r>
          </w:hyperlink>
        </w:p>
        <w:p w:rsidR="00CD4B50" w:rsidRDefault="00CD4B50">
          <w:pPr>
            <w:pStyle w:val="TDC1"/>
            <w:rPr>
              <w:rFonts w:eastAsiaTheme="minorEastAsia"/>
              <w:b w:val="0"/>
              <w:bCs w:val="0"/>
              <w:noProof/>
              <w:sz w:val="22"/>
              <w:szCs w:val="22"/>
              <w:lang w:val="es-AR" w:eastAsia="es-AR"/>
            </w:rPr>
          </w:pPr>
          <w:hyperlink w:anchor="_Toc50232000" w:history="1">
            <w:r w:rsidRPr="000F0931">
              <w:rPr>
                <w:rStyle w:val="Hipervnculo"/>
                <w:noProof/>
              </w:rPr>
              <w:t>Actores del CU</w:t>
            </w:r>
            <w:r>
              <w:rPr>
                <w:noProof/>
                <w:webHidden/>
              </w:rPr>
              <w:tab/>
            </w:r>
            <w:r>
              <w:rPr>
                <w:noProof/>
                <w:webHidden/>
              </w:rPr>
              <w:fldChar w:fldCharType="begin"/>
            </w:r>
            <w:r>
              <w:rPr>
                <w:noProof/>
                <w:webHidden/>
              </w:rPr>
              <w:instrText xml:space="preserve"> PAGEREF _Toc50232000 \h </w:instrText>
            </w:r>
            <w:r>
              <w:rPr>
                <w:noProof/>
                <w:webHidden/>
              </w:rPr>
            </w:r>
            <w:r>
              <w:rPr>
                <w:noProof/>
                <w:webHidden/>
              </w:rPr>
              <w:fldChar w:fldCharType="separate"/>
            </w:r>
            <w:r>
              <w:rPr>
                <w:noProof/>
                <w:webHidden/>
              </w:rPr>
              <w:t>4</w:t>
            </w:r>
            <w:r>
              <w:rPr>
                <w:noProof/>
                <w:webHidden/>
              </w:rPr>
              <w:fldChar w:fldCharType="end"/>
            </w:r>
          </w:hyperlink>
        </w:p>
        <w:p w:rsidR="00CD4B50" w:rsidRDefault="00CD4B50">
          <w:pPr>
            <w:pStyle w:val="TDC1"/>
            <w:rPr>
              <w:rFonts w:eastAsiaTheme="minorEastAsia"/>
              <w:b w:val="0"/>
              <w:bCs w:val="0"/>
              <w:noProof/>
              <w:sz w:val="22"/>
              <w:szCs w:val="22"/>
              <w:lang w:val="es-AR" w:eastAsia="es-AR"/>
            </w:rPr>
          </w:pPr>
          <w:hyperlink w:anchor="_Toc50232001" w:history="1">
            <w:r w:rsidRPr="000F0931">
              <w:rPr>
                <w:rStyle w:val="Hipervnculo"/>
                <w:noProof/>
              </w:rPr>
              <w:t>Precondiciones</w:t>
            </w:r>
            <w:r>
              <w:rPr>
                <w:noProof/>
                <w:webHidden/>
              </w:rPr>
              <w:tab/>
            </w:r>
            <w:r>
              <w:rPr>
                <w:noProof/>
                <w:webHidden/>
              </w:rPr>
              <w:fldChar w:fldCharType="begin"/>
            </w:r>
            <w:r>
              <w:rPr>
                <w:noProof/>
                <w:webHidden/>
              </w:rPr>
              <w:instrText xml:space="preserve"> PAGEREF _Toc50232001 \h </w:instrText>
            </w:r>
            <w:r>
              <w:rPr>
                <w:noProof/>
                <w:webHidden/>
              </w:rPr>
            </w:r>
            <w:r>
              <w:rPr>
                <w:noProof/>
                <w:webHidden/>
              </w:rPr>
              <w:fldChar w:fldCharType="separate"/>
            </w:r>
            <w:r>
              <w:rPr>
                <w:noProof/>
                <w:webHidden/>
              </w:rPr>
              <w:t>4</w:t>
            </w:r>
            <w:r>
              <w:rPr>
                <w:noProof/>
                <w:webHidden/>
              </w:rPr>
              <w:fldChar w:fldCharType="end"/>
            </w:r>
          </w:hyperlink>
        </w:p>
        <w:p w:rsidR="00CD4B50" w:rsidRDefault="00CD4B50">
          <w:pPr>
            <w:pStyle w:val="TDC1"/>
            <w:rPr>
              <w:rFonts w:eastAsiaTheme="minorEastAsia"/>
              <w:b w:val="0"/>
              <w:bCs w:val="0"/>
              <w:noProof/>
              <w:sz w:val="22"/>
              <w:szCs w:val="22"/>
              <w:lang w:val="es-AR" w:eastAsia="es-AR"/>
            </w:rPr>
          </w:pPr>
          <w:hyperlink w:anchor="_Toc50232002" w:history="1">
            <w:r w:rsidRPr="000F0931">
              <w:rPr>
                <w:rStyle w:val="Hipervnculo"/>
                <w:noProof/>
              </w:rPr>
              <w:t>Flujo de Eventos Normal</w:t>
            </w:r>
            <w:r>
              <w:rPr>
                <w:noProof/>
                <w:webHidden/>
              </w:rPr>
              <w:tab/>
            </w:r>
            <w:r>
              <w:rPr>
                <w:noProof/>
                <w:webHidden/>
              </w:rPr>
              <w:fldChar w:fldCharType="begin"/>
            </w:r>
            <w:r>
              <w:rPr>
                <w:noProof/>
                <w:webHidden/>
              </w:rPr>
              <w:instrText xml:space="preserve"> PAGEREF _Toc50232002 \h </w:instrText>
            </w:r>
            <w:r>
              <w:rPr>
                <w:noProof/>
                <w:webHidden/>
              </w:rPr>
            </w:r>
            <w:r>
              <w:rPr>
                <w:noProof/>
                <w:webHidden/>
              </w:rPr>
              <w:fldChar w:fldCharType="separate"/>
            </w:r>
            <w:r>
              <w:rPr>
                <w:noProof/>
                <w:webHidden/>
              </w:rPr>
              <w:t>4</w:t>
            </w:r>
            <w:r>
              <w:rPr>
                <w:noProof/>
                <w:webHidden/>
              </w:rPr>
              <w:fldChar w:fldCharType="end"/>
            </w:r>
          </w:hyperlink>
        </w:p>
        <w:p w:rsidR="00CD4B50" w:rsidRDefault="00CD4B50">
          <w:pPr>
            <w:pStyle w:val="TDC1"/>
            <w:rPr>
              <w:rFonts w:eastAsiaTheme="minorEastAsia"/>
              <w:b w:val="0"/>
              <w:bCs w:val="0"/>
              <w:noProof/>
              <w:sz w:val="22"/>
              <w:szCs w:val="22"/>
              <w:lang w:val="es-AR" w:eastAsia="es-AR"/>
            </w:rPr>
          </w:pPr>
          <w:hyperlink w:anchor="_Toc50232003" w:history="1">
            <w:r w:rsidRPr="000F0931">
              <w:rPr>
                <w:rStyle w:val="Hipervnculo"/>
                <w:noProof/>
              </w:rPr>
              <w:t>Poscondiciones</w:t>
            </w:r>
            <w:r>
              <w:rPr>
                <w:noProof/>
                <w:webHidden/>
              </w:rPr>
              <w:tab/>
            </w:r>
            <w:r>
              <w:rPr>
                <w:noProof/>
                <w:webHidden/>
              </w:rPr>
              <w:fldChar w:fldCharType="begin"/>
            </w:r>
            <w:r>
              <w:rPr>
                <w:noProof/>
                <w:webHidden/>
              </w:rPr>
              <w:instrText xml:space="preserve"> PAGEREF _Toc50232003 \h </w:instrText>
            </w:r>
            <w:r>
              <w:rPr>
                <w:noProof/>
                <w:webHidden/>
              </w:rPr>
            </w:r>
            <w:r>
              <w:rPr>
                <w:noProof/>
                <w:webHidden/>
              </w:rPr>
              <w:fldChar w:fldCharType="separate"/>
            </w:r>
            <w:r>
              <w:rPr>
                <w:noProof/>
                <w:webHidden/>
              </w:rPr>
              <w:t>5</w:t>
            </w:r>
            <w:r>
              <w:rPr>
                <w:noProof/>
                <w:webHidden/>
              </w:rPr>
              <w:fldChar w:fldCharType="end"/>
            </w:r>
          </w:hyperlink>
        </w:p>
        <w:p w:rsidR="00CD4B50" w:rsidRDefault="00CD4B50">
          <w:pPr>
            <w:pStyle w:val="TDC1"/>
            <w:rPr>
              <w:rFonts w:eastAsiaTheme="minorEastAsia"/>
              <w:b w:val="0"/>
              <w:bCs w:val="0"/>
              <w:noProof/>
              <w:sz w:val="22"/>
              <w:szCs w:val="22"/>
              <w:lang w:val="es-AR" w:eastAsia="es-AR"/>
            </w:rPr>
          </w:pPr>
          <w:hyperlink w:anchor="_Toc50232004" w:history="1">
            <w:r w:rsidRPr="000F0931">
              <w:rPr>
                <w:rStyle w:val="Hipervnculo"/>
                <w:noProof/>
              </w:rPr>
              <w:t>Flujo de Eventos Alternativo</w:t>
            </w:r>
            <w:r>
              <w:rPr>
                <w:noProof/>
                <w:webHidden/>
              </w:rPr>
              <w:tab/>
            </w:r>
            <w:r>
              <w:rPr>
                <w:noProof/>
                <w:webHidden/>
              </w:rPr>
              <w:fldChar w:fldCharType="begin"/>
            </w:r>
            <w:r>
              <w:rPr>
                <w:noProof/>
                <w:webHidden/>
              </w:rPr>
              <w:instrText xml:space="preserve"> PAGEREF _Toc50232004 \h </w:instrText>
            </w:r>
            <w:r>
              <w:rPr>
                <w:noProof/>
                <w:webHidden/>
              </w:rPr>
            </w:r>
            <w:r>
              <w:rPr>
                <w:noProof/>
                <w:webHidden/>
              </w:rPr>
              <w:fldChar w:fldCharType="separate"/>
            </w:r>
            <w:r>
              <w:rPr>
                <w:noProof/>
                <w:webHidden/>
              </w:rPr>
              <w:t>5</w:t>
            </w:r>
            <w:r>
              <w:rPr>
                <w:noProof/>
                <w:webHidden/>
              </w:rPr>
              <w:fldChar w:fldCharType="end"/>
            </w:r>
          </w:hyperlink>
        </w:p>
        <w:p w:rsidR="00CD4B50" w:rsidRDefault="00CD4B50">
          <w:pPr>
            <w:pStyle w:val="TDC1"/>
            <w:rPr>
              <w:rFonts w:eastAsiaTheme="minorEastAsia"/>
              <w:b w:val="0"/>
              <w:bCs w:val="0"/>
              <w:noProof/>
              <w:sz w:val="22"/>
              <w:szCs w:val="22"/>
              <w:lang w:val="es-AR" w:eastAsia="es-AR"/>
            </w:rPr>
          </w:pPr>
          <w:hyperlink w:anchor="_Toc50232005" w:history="1">
            <w:r w:rsidRPr="000F0931">
              <w:rPr>
                <w:rStyle w:val="Hipervnculo"/>
                <w:noProof/>
              </w:rPr>
              <w:t>Diagramas Asociados</w:t>
            </w:r>
            <w:r>
              <w:rPr>
                <w:noProof/>
                <w:webHidden/>
              </w:rPr>
              <w:tab/>
            </w:r>
            <w:r>
              <w:rPr>
                <w:noProof/>
                <w:webHidden/>
              </w:rPr>
              <w:fldChar w:fldCharType="begin"/>
            </w:r>
            <w:r>
              <w:rPr>
                <w:noProof/>
                <w:webHidden/>
              </w:rPr>
              <w:instrText xml:space="preserve"> PAGEREF _Toc50232005 \h </w:instrText>
            </w:r>
            <w:r>
              <w:rPr>
                <w:noProof/>
                <w:webHidden/>
              </w:rPr>
            </w:r>
            <w:r>
              <w:rPr>
                <w:noProof/>
                <w:webHidden/>
              </w:rPr>
              <w:fldChar w:fldCharType="separate"/>
            </w:r>
            <w:r>
              <w:rPr>
                <w:noProof/>
                <w:webHidden/>
              </w:rPr>
              <w:t>5</w:t>
            </w:r>
            <w:r>
              <w:rPr>
                <w:noProof/>
                <w:webHidden/>
              </w:rPr>
              <w:fldChar w:fldCharType="end"/>
            </w:r>
          </w:hyperlink>
        </w:p>
        <w:p w:rsidR="00CD4B50" w:rsidRDefault="00CD4B50">
          <w:pPr>
            <w:pStyle w:val="TDC2"/>
            <w:rPr>
              <w:rFonts w:eastAsiaTheme="minorEastAsia"/>
              <w:i w:val="0"/>
              <w:iCs w:val="0"/>
              <w:noProof/>
              <w:sz w:val="22"/>
              <w:szCs w:val="22"/>
              <w:lang w:val="es-AR" w:eastAsia="es-AR"/>
            </w:rPr>
          </w:pPr>
          <w:hyperlink w:anchor="_Toc50232006" w:history="1">
            <w:r w:rsidRPr="000F0931">
              <w:rPr>
                <w:rStyle w:val="Hipervnculo"/>
                <w:noProof/>
              </w:rPr>
              <w:t>Diagrama de Casos de Uso</w:t>
            </w:r>
            <w:r>
              <w:rPr>
                <w:noProof/>
                <w:webHidden/>
              </w:rPr>
              <w:tab/>
            </w:r>
            <w:r>
              <w:rPr>
                <w:noProof/>
                <w:webHidden/>
              </w:rPr>
              <w:fldChar w:fldCharType="begin"/>
            </w:r>
            <w:r>
              <w:rPr>
                <w:noProof/>
                <w:webHidden/>
              </w:rPr>
              <w:instrText xml:space="preserve"> PAGEREF _Toc50232006 \h </w:instrText>
            </w:r>
            <w:r>
              <w:rPr>
                <w:noProof/>
                <w:webHidden/>
              </w:rPr>
            </w:r>
            <w:r>
              <w:rPr>
                <w:noProof/>
                <w:webHidden/>
              </w:rPr>
              <w:fldChar w:fldCharType="separate"/>
            </w:r>
            <w:r>
              <w:rPr>
                <w:noProof/>
                <w:webHidden/>
              </w:rPr>
              <w:t>5</w:t>
            </w:r>
            <w:r>
              <w:rPr>
                <w:noProof/>
                <w:webHidden/>
              </w:rPr>
              <w:fldChar w:fldCharType="end"/>
            </w:r>
          </w:hyperlink>
        </w:p>
        <w:p w:rsidR="00CD4B50" w:rsidRDefault="00CD4B50">
          <w:pPr>
            <w:pStyle w:val="TDC2"/>
            <w:rPr>
              <w:rFonts w:eastAsiaTheme="minorEastAsia"/>
              <w:i w:val="0"/>
              <w:iCs w:val="0"/>
              <w:noProof/>
              <w:sz w:val="22"/>
              <w:szCs w:val="22"/>
              <w:lang w:val="es-AR" w:eastAsia="es-AR"/>
            </w:rPr>
          </w:pPr>
          <w:hyperlink w:anchor="_Toc50232007" w:history="1">
            <w:r w:rsidRPr="000F0931">
              <w:rPr>
                <w:rStyle w:val="Hipervnculo"/>
                <w:noProof/>
              </w:rPr>
              <w:t>Diagrama de Secuencia</w:t>
            </w:r>
            <w:r>
              <w:rPr>
                <w:noProof/>
                <w:webHidden/>
              </w:rPr>
              <w:tab/>
            </w:r>
            <w:r>
              <w:rPr>
                <w:noProof/>
                <w:webHidden/>
              </w:rPr>
              <w:fldChar w:fldCharType="begin"/>
            </w:r>
            <w:r>
              <w:rPr>
                <w:noProof/>
                <w:webHidden/>
              </w:rPr>
              <w:instrText xml:space="preserve"> PAGEREF _Toc50232007 \h </w:instrText>
            </w:r>
            <w:r>
              <w:rPr>
                <w:noProof/>
                <w:webHidden/>
              </w:rPr>
            </w:r>
            <w:r>
              <w:rPr>
                <w:noProof/>
                <w:webHidden/>
              </w:rPr>
              <w:fldChar w:fldCharType="separate"/>
            </w:r>
            <w:r>
              <w:rPr>
                <w:noProof/>
                <w:webHidden/>
              </w:rPr>
              <w:t>6</w:t>
            </w:r>
            <w:r>
              <w:rPr>
                <w:noProof/>
                <w:webHidden/>
              </w:rPr>
              <w:fldChar w:fldCharType="end"/>
            </w:r>
          </w:hyperlink>
        </w:p>
        <w:p w:rsidR="000F79DF" w:rsidRDefault="00425AE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63886" w:rsidP="009A3173">
          <w:pPr>
            <w:pStyle w:val="PSI-Ttulo"/>
          </w:pPr>
          <w:r>
            <w:rPr>
              <w:lang w:val="es-AR"/>
            </w:rPr>
            <w:t>Caso de Uso [Revisar Programa]</w:t>
          </w:r>
        </w:p>
      </w:sdtContent>
    </w:sdt>
    <w:p w:rsidR="00F532CF" w:rsidRDefault="00F532CF" w:rsidP="00F532CF">
      <w:pPr>
        <w:pStyle w:val="PSI-Ttulo1"/>
      </w:pPr>
      <w:bookmarkStart w:id="0" w:name="_Toc228206475"/>
      <w:bookmarkStart w:id="1" w:name="_Toc234686580"/>
      <w:bookmarkStart w:id="2" w:name="_Toc50231999"/>
      <w:r>
        <w:t>Descripción</w:t>
      </w:r>
      <w:bookmarkEnd w:id="0"/>
      <w:bookmarkEnd w:id="1"/>
      <w:bookmarkEnd w:id="2"/>
    </w:p>
    <w:p w:rsidR="00F532CF" w:rsidRDefault="00975804" w:rsidP="00F532CF">
      <w:pPr>
        <w:ind w:left="720"/>
      </w:pPr>
      <w:r>
        <w:t>Permitir al Empleado Secretaría Académica y al jefe del departamento revisar las secciones correspondientes del formulario del programa, realizando observaciones (en el caso que corresponda) al final del mismo, para que el docente realice las modificaciones necesarias.</w:t>
      </w:r>
    </w:p>
    <w:p w:rsidR="00F532CF" w:rsidRPr="00B729DA" w:rsidRDefault="00F532CF" w:rsidP="00F532CF">
      <w:pPr>
        <w:pStyle w:val="PSI-Ttulo1"/>
      </w:pPr>
      <w:bookmarkStart w:id="3" w:name="_Toc228206476"/>
      <w:bookmarkStart w:id="4" w:name="_Toc234686581"/>
      <w:bookmarkStart w:id="5" w:name="_Toc50232000"/>
      <w:r>
        <w:t>Actores del CU</w:t>
      </w:r>
      <w:bookmarkEnd w:id="3"/>
      <w:bookmarkEnd w:id="4"/>
      <w:bookmarkEnd w:id="5"/>
    </w:p>
    <w:p w:rsidR="00975804" w:rsidRDefault="00975804" w:rsidP="00975804">
      <w:pPr>
        <w:pStyle w:val="PSI-Normal"/>
      </w:pPr>
      <w:r>
        <w:t>Empleado Secretaría Académica</w:t>
      </w:r>
    </w:p>
    <w:p w:rsidR="00F532CF" w:rsidRPr="002E175C" w:rsidRDefault="00975804" w:rsidP="00975804">
      <w:pPr>
        <w:pStyle w:val="PSI-Normal"/>
      </w:pPr>
      <w:r>
        <w:t xml:space="preserve"> Departamento</w:t>
      </w:r>
    </w:p>
    <w:p w:rsidR="00F532CF" w:rsidRDefault="00F532CF" w:rsidP="00F532CF">
      <w:pPr>
        <w:pStyle w:val="PSI-Ttulo1"/>
      </w:pPr>
      <w:bookmarkStart w:id="6" w:name="_Toc228206477"/>
      <w:bookmarkStart w:id="7" w:name="_Toc234686582"/>
      <w:bookmarkStart w:id="8" w:name="_Toc50232001"/>
      <w:r>
        <w:t>Precondiciones</w:t>
      </w:r>
      <w:bookmarkEnd w:id="6"/>
      <w:bookmarkEnd w:id="7"/>
      <w:bookmarkEnd w:id="8"/>
      <w:r>
        <w:t xml:space="preserve"> </w:t>
      </w:r>
    </w:p>
    <w:p w:rsidR="00975804" w:rsidRDefault="00975804" w:rsidP="00975804">
      <w:pPr>
        <w:pStyle w:val="PSI-Normal"/>
      </w:pPr>
      <w:r>
        <w:t>Haber ingresado al sistema.</w:t>
      </w:r>
    </w:p>
    <w:p w:rsidR="00C90EE3" w:rsidRDefault="00C90EE3" w:rsidP="00975804">
      <w:pPr>
        <w:pStyle w:val="PSI-Normal"/>
      </w:pPr>
      <w:r>
        <w:t>El profesor haya cargado y enviado el programa a revisión.</w:t>
      </w:r>
    </w:p>
    <w:p w:rsidR="00F532CF" w:rsidRPr="002E175C" w:rsidRDefault="00F532CF" w:rsidP="00F532CF">
      <w:pPr>
        <w:pStyle w:val="PSI-Comentario"/>
      </w:pPr>
    </w:p>
    <w:p w:rsidR="00F532CF" w:rsidRDefault="00F532CF" w:rsidP="00F532CF">
      <w:pPr>
        <w:pStyle w:val="PSI-Ttulo1"/>
      </w:pPr>
      <w:bookmarkStart w:id="9" w:name="_Toc228206478"/>
      <w:bookmarkStart w:id="10" w:name="_Toc234686583"/>
      <w:bookmarkStart w:id="11" w:name="_Toc50232002"/>
      <w:r>
        <w:t>Flujo de Eventos Normal</w:t>
      </w:r>
      <w:bookmarkEnd w:id="9"/>
      <w:bookmarkEnd w:id="10"/>
      <w:bookmarkEnd w:id="11"/>
    </w:p>
    <w:p w:rsidR="00D940B9" w:rsidRDefault="00D940B9" w:rsidP="00F532CF">
      <w:pPr>
        <w:pStyle w:val="PSI-Ttulo1"/>
      </w:pPr>
    </w:p>
    <w:p w:rsidR="00975804" w:rsidRDefault="00975804" w:rsidP="00975804">
      <w:pPr>
        <w:pStyle w:val="PSI-Normal"/>
        <w:numPr>
          <w:ilvl w:val="0"/>
          <w:numId w:val="13"/>
        </w:numPr>
        <w:spacing w:before="0" w:line="240" w:lineRule="auto"/>
      </w:pPr>
      <w:r>
        <w:t>Se presenta al emplea</w:t>
      </w:r>
      <w:r w:rsidR="007F5F94">
        <w:t xml:space="preserve">do Secretaría Académica y/o Director de </w:t>
      </w:r>
      <w:r>
        <w:t xml:space="preserve"> departamento la pantalla "Revisar </w:t>
      </w:r>
      <w:r w:rsidR="00F619D2">
        <w:t>Programa</w:t>
      </w:r>
      <w:r>
        <w:t>".</w:t>
      </w:r>
    </w:p>
    <w:p w:rsidR="005A0D05" w:rsidRDefault="005A0D05" w:rsidP="00975804">
      <w:pPr>
        <w:pStyle w:val="PSI-Normal"/>
        <w:numPr>
          <w:ilvl w:val="0"/>
          <w:numId w:val="13"/>
        </w:numPr>
        <w:spacing w:before="0" w:line="240" w:lineRule="auto"/>
      </w:pPr>
      <w:r>
        <w:t>El empleado Secretaría Académica y/o Director de departamento seleccionan una carrera.</w:t>
      </w:r>
    </w:p>
    <w:p w:rsidR="005A0D05" w:rsidRDefault="005A0D05" w:rsidP="00975804">
      <w:pPr>
        <w:pStyle w:val="PSI-Normal"/>
        <w:numPr>
          <w:ilvl w:val="0"/>
          <w:numId w:val="13"/>
        </w:numPr>
        <w:spacing w:before="0" w:line="240" w:lineRule="auto"/>
      </w:pPr>
      <w:r>
        <w:t>Se listan los programas de asignaturas pendientes para revisar.</w:t>
      </w:r>
    </w:p>
    <w:p w:rsidR="00975804" w:rsidRDefault="00975804" w:rsidP="00975804">
      <w:pPr>
        <w:pStyle w:val="PSI-Normal"/>
        <w:numPr>
          <w:ilvl w:val="0"/>
          <w:numId w:val="13"/>
        </w:numPr>
        <w:spacing w:before="0" w:line="240" w:lineRule="auto"/>
      </w:pPr>
      <w:r>
        <w:t>El emplea</w:t>
      </w:r>
      <w:r w:rsidR="007F5F94">
        <w:t>do Secretaría Académica y/o Director de</w:t>
      </w:r>
      <w:r w:rsidR="00F619D2">
        <w:t xml:space="preserve"> departamento presionan</w:t>
      </w:r>
      <w:r>
        <w:t xml:space="preserve"> el </w:t>
      </w:r>
      <w:r w:rsidR="00F619D2">
        <w:t>botón "Revisar Programa"</w:t>
      </w:r>
      <w:r>
        <w:t xml:space="preserve"> de</w:t>
      </w:r>
      <w:r w:rsidR="00F619D2">
        <w:t>l</w:t>
      </w:r>
      <w:r>
        <w:t xml:space="preserve"> programa a revisar. </w:t>
      </w:r>
    </w:p>
    <w:p w:rsidR="00975804" w:rsidRDefault="00F619D2" w:rsidP="00975804">
      <w:pPr>
        <w:pStyle w:val="PSI-Normal"/>
        <w:numPr>
          <w:ilvl w:val="0"/>
          <w:numId w:val="13"/>
        </w:numPr>
        <w:spacing w:before="0" w:line="240" w:lineRule="auto"/>
      </w:pPr>
      <w:r>
        <w:t>Se presenta al empleado Secretaría Académica y/o Director de  departamento la pantalla</w:t>
      </w:r>
      <w:r w:rsidR="00C74705">
        <w:t xml:space="preserve"> "Revisar Secciones Programa"</w:t>
      </w:r>
      <w:r>
        <w:t xml:space="preserve"> con un visor del programa en formato .</w:t>
      </w:r>
      <w:proofErr w:type="spellStart"/>
      <w:r>
        <w:t>pdf</w:t>
      </w:r>
      <w:proofErr w:type="spellEnd"/>
      <w:r>
        <w:t>.</w:t>
      </w:r>
    </w:p>
    <w:p w:rsidR="00F619D2" w:rsidRDefault="00975804" w:rsidP="00F619D2">
      <w:pPr>
        <w:pStyle w:val="PSI-Normal"/>
        <w:numPr>
          <w:ilvl w:val="0"/>
          <w:numId w:val="13"/>
        </w:numPr>
        <w:spacing w:before="0" w:line="240" w:lineRule="auto"/>
      </w:pPr>
      <w:r>
        <w:t>El emplea</w:t>
      </w:r>
      <w:r w:rsidR="007F5F94">
        <w:t>do Secretaría Académica y/o Director de</w:t>
      </w:r>
      <w:r>
        <w:t xml:space="preserve"> departamento revisan las secciones correspondientes.</w:t>
      </w:r>
    </w:p>
    <w:p w:rsidR="00E73A85" w:rsidRDefault="007F70B6" w:rsidP="00F619D2">
      <w:pPr>
        <w:pStyle w:val="PSI-Normal"/>
        <w:spacing w:before="0" w:line="240" w:lineRule="auto"/>
        <w:ind w:left="720" w:firstLine="0"/>
      </w:pPr>
      <w:r>
        <w:t>7</w:t>
      </w:r>
      <w:r w:rsidR="00F619D2">
        <w:t xml:space="preserve">.1 </w:t>
      </w:r>
      <w:r w:rsidR="00E73A85">
        <w:t>Programa "Aprobado":</w:t>
      </w:r>
    </w:p>
    <w:p w:rsidR="00975804" w:rsidRDefault="00E73A85" w:rsidP="00F619D2">
      <w:pPr>
        <w:pStyle w:val="PSI-Normal"/>
        <w:spacing w:before="0" w:line="240" w:lineRule="auto"/>
        <w:ind w:left="720" w:firstLine="0"/>
      </w:pPr>
      <w:r>
        <w:tab/>
      </w:r>
      <w:r w:rsidR="007F70B6">
        <w:t>7</w:t>
      </w:r>
      <w:r>
        <w:t xml:space="preserve">.1.1 </w:t>
      </w:r>
      <w:r w:rsidR="00975804">
        <w:t xml:space="preserve"> </w:t>
      </w:r>
      <w:r>
        <w:t>El empleado Secretaría Académica y/o Director de departamento presionan el botón "Aprobar Programa".</w:t>
      </w:r>
    </w:p>
    <w:p w:rsidR="00E73A85" w:rsidRDefault="00E73A85" w:rsidP="00F619D2">
      <w:pPr>
        <w:pStyle w:val="PSI-Normal"/>
        <w:spacing w:before="0" w:line="240" w:lineRule="auto"/>
        <w:ind w:left="720" w:firstLine="0"/>
      </w:pPr>
      <w:r>
        <w:tab/>
      </w:r>
      <w:r w:rsidR="007F70B6">
        <w:t>7</w:t>
      </w:r>
      <w:r>
        <w:t>.1.2 El programa se aprueba y se envía una notificación automática al profesor informándole el estado del mismo.</w:t>
      </w:r>
    </w:p>
    <w:p w:rsidR="00E73A85" w:rsidRDefault="007F70B6" w:rsidP="00F619D2">
      <w:pPr>
        <w:pStyle w:val="PSI-Normal"/>
        <w:spacing w:before="0" w:line="240" w:lineRule="auto"/>
        <w:ind w:left="720" w:firstLine="0"/>
      </w:pPr>
      <w:r>
        <w:t>7</w:t>
      </w:r>
      <w:r w:rsidR="00E73A85">
        <w:t>.2 Programa "Desaprobado":</w:t>
      </w:r>
    </w:p>
    <w:p w:rsidR="00E73A85" w:rsidRDefault="00E73A85" w:rsidP="00F619D2">
      <w:pPr>
        <w:pStyle w:val="PSI-Normal"/>
        <w:spacing w:before="0" w:line="240" w:lineRule="auto"/>
        <w:ind w:left="720" w:firstLine="0"/>
      </w:pPr>
      <w:r>
        <w:tab/>
      </w:r>
      <w:r w:rsidR="007F70B6">
        <w:t>7</w:t>
      </w:r>
      <w:r>
        <w:t>.2.1 El empleado Secretaría Académica y/o Director de departamento presionan el botón "Desaprobar Programa".</w:t>
      </w:r>
    </w:p>
    <w:p w:rsidR="00E73A85" w:rsidRDefault="00E73A85" w:rsidP="00F619D2">
      <w:pPr>
        <w:pStyle w:val="PSI-Normal"/>
        <w:spacing w:before="0" w:line="240" w:lineRule="auto"/>
        <w:ind w:left="720" w:firstLine="0"/>
      </w:pPr>
      <w:r>
        <w:tab/>
      </w:r>
      <w:r w:rsidR="007F70B6">
        <w:t>7</w:t>
      </w:r>
      <w:r>
        <w:t>.2.2 El empleado Secretaría Académica y/o Director de departamento realizan las observaciones correspondientes.</w:t>
      </w:r>
    </w:p>
    <w:p w:rsidR="00E73A85" w:rsidRDefault="00E73A85" w:rsidP="00E73A85">
      <w:pPr>
        <w:pStyle w:val="PSI-Normal"/>
        <w:spacing w:before="0" w:line="240" w:lineRule="auto"/>
        <w:ind w:left="720" w:firstLine="0"/>
      </w:pPr>
      <w:r>
        <w:tab/>
      </w:r>
      <w:r w:rsidR="007F70B6">
        <w:t>7</w:t>
      </w:r>
      <w:r>
        <w:t>.2.3 El programa se desaprueba y se envía una notificación automática al profesor informándole el estado del mismo.</w:t>
      </w:r>
    </w:p>
    <w:p w:rsidR="00F532CF" w:rsidRDefault="00F532CF" w:rsidP="00F532CF">
      <w:pPr>
        <w:pStyle w:val="PSI-Ttulo1"/>
      </w:pPr>
      <w:bookmarkStart w:id="12" w:name="_Toc228206479"/>
      <w:bookmarkStart w:id="13" w:name="_Toc234686584"/>
      <w:bookmarkStart w:id="14" w:name="_Toc50232003"/>
      <w:proofErr w:type="spellStart"/>
      <w:r>
        <w:lastRenderedPageBreak/>
        <w:t>Poscondiciones</w:t>
      </w:r>
      <w:bookmarkEnd w:id="12"/>
      <w:bookmarkEnd w:id="13"/>
      <w:bookmarkEnd w:id="14"/>
      <w:proofErr w:type="spellEnd"/>
      <w:r>
        <w:t xml:space="preserve"> </w:t>
      </w:r>
    </w:p>
    <w:p w:rsidR="00F532CF" w:rsidRDefault="009E417B" w:rsidP="009E417B">
      <w:pPr>
        <w:pStyle w:val="PSI-Normal"/>
      </w:pPr>
      <w:r>
        <w:t>El sistema queda a la espera de una acción.</w:t>
      </w:r>
    </w:p>
    <w:p w:rsidR="009E417B" w:rsidRPr="009E417B" w:rsidRDefault="009E417B" w:rsidP="009E417B">
      <w:pPr>
        <w:pStyle w:val="PSI-Normal"/>
      </w:pPr>
    </w:p>
    <w:p w:rsidR="00F532CF" w:rsidRDefault="00F532CF" w:rsidP="00F532CF">
      <w:pPr>
        <w:pStyle w:val="PSI-Ttulo1"/>
      </w:pPr>
      <w:bookmarkStart w:id="15" w:name="_Toc228206480"/>
      <w:bookmarkStart w:id="16" w:name="_Toc234686585"/>
      <w:bookmarkStart w:id="17" w:name="_Toc50232004"/>
      <w:r>
        <w:t>Flujo de Eventos Alternativo</w:t>
      </w:r>
      <w:bookmarkEnd w:id="15"/>
      <w:bookmarkEnd w:id="16"/>
      <w:bookmarkEnd w:id="17"/>
    </w:p>
    <w:p w:rsidR="00975804" w:rsidRPr="00975804" w:rsidRDefault="00975804" w:rsidP="00975804">
      <w:pPr>
        <w:pStyle w:val="PSI-Normal"/>
        <w:rPr>
          <w:u w:val="single"/>
        </w:rPr>
      </w:pPr>
      <w:r w:rsidRPr="00975804">
        <w:rPr>
          <w:u w:val="single"/>
        </w:rPr>
        <w:t xml:space="preserve">Excepción 1 Error campo formulario: </w:t>
      </w:r>
    </w:p>
    <w:p w:rsidR="007C39B1" w:rsidRDefault="007F70B6" w:rsidP="00975804">
      <w:pPr>
        <w:pStyle w:val="PSI-Normal"/>
      </w:pPr>
      <w:r>
        <w:t>7</w:t>
      </w:r>
      <w:r w:rsidR="008D4D8E">
        <w:t>.2</w:t>
      </w:r>
      <w:r w:rsidR="00975804">
        <w:t xml:space="preserve"> El Emplea</w:t>
      </w:r>
      <w:r w:rsidR="007F5F94">
        <w:t>do Secretaría Académica y/o Director de</w:t>
      </w:r>
      <w:r w:rsidR="00975804">
        <w:t xml:space="preserve"> departamento completa</w:t>
      </w:r>
      <w:r w:rsidR="000A29CD">
        <w:t>n</w:t>
      </w:r>
      <w:r w:rsidR="00975804">
        <w:t xml:space="preserve"> el campo "</w:t>
      </w:r>
      <w:r w:rsidR="00914D40">
        <w:t>Comentario</w:t>
      </w:r>
      <w:r w:rsidR="00975804">
        <w:t xml:space="preserve">" con las cuestiones a </w:t>
      </w:r>
      <w:r w:rsidR="000A29CD">
        <w:t>corregir</w:t>
      </w:r>
      <w:r w:rsidR="00975804">
        <w:t>.</w:t>
      </w:r>
      <w:r w:rsidR="00F532CF">
        <w:br/>
      </w:r>
    </w:p>
    <w:p w:rsidR="00975804" w:rsidRPr="00975804" w:rsidRDefault="00975804" w:rsidP="00975804">
      <w:pPr>
        <w:pStyle w:val="PSI-Normal"/>
        <w:rPr>
          <w:u w:val="single"/>
        </w:rPr>
      </w:pPr>
      <w:r w:rsidRPr="00975804">
        <w:rPr>
          <w:u w:val="single"/>
        </w:rPr>
        <w:t xml:space="preserve">Excepción 2: </w:t>
      </w:r>
    </w:p>
    <w:p w:rsidR="00975804" w:rsidRDefault="00975804" w:rsidP="00975804">
      <w:pPr>
        <w:pStyle w:val="PSI-Normal"/>
      </w:pPr>
      <w:r>
        <w:t>El Emplea</w:t>
      </w:r>
      <w:r w:rsidR="007F5F94">
        <w:t>do Secretaría Académica y/o Director de</w:t>
      </w:r>
      <w:r>
        <w:t xml:space="preserve"> departamento cancele la operación.</w:t>
      </w:r>
    </w:p>
    <w:p w:rsidR="00975804" w:rsidRPr="002E175C" w:rsidRDefault="00975804" w:rsidP="00975804">
      <w:pPr>
        <w:pStyle w:val="PSI-Comentario"/>
      </w:pPr>
    </w:p>
    <w:p w:rsidR="00F9473E" w:rsidRDefault="00F532CF" w:rsidP="00073084">
      <w:pPr>
        <w:pStyle w:val="PSI-Ttulo1"/>
      </w:pPr>
      <w:bookmarkStart w:id="18" w:name="_Toc228206481"/>
      <w:bookmarkStart w:id="19" w:name="_Toc234686586"/>
      <w:bookmarkStart w:id="20" w:name="_Toc50232005"/>
      <w:r>
        <w:t>Diagramas Asociados</w:t>
      </w:r>
      <w:bookmarkEnd w:id="18"/>
      <w:bookmarkEnd w:id="19"/>
      <w:bookmarkEnd w:id="20"/>
    </w:p>
    <w:p w:rsidR="0098045E" w:rsidRDefault="007C39B1" w:rsidP="00073084">
      <w:pPr>
        <w:pStyle w:val="PSI-Ttulo2"/>
      </w:pPr>
      <w:bookmarkStart w:id="21" w:name="_Toc50232006"/>
      <w:r>
        <w:t>Diagrama de Casos de Uso</w:t>
      </w:r>
      <w:bookmarkEnd w:id="21"/>
    </w:p>
    <w:p w:rsidR="00073084" w:rsidRPr="002E175C" w:rsidRDefault="00073084" w:rsidP="00073084">
      <w:pPr>
        <w:pStyle w:val="PSI-Ttulo2"/>
      </w:pPr>
    </w:p>
    <w:p w:rsidR="007C39B1" w:rsidRDefault="003A4E1C" w:rsidP="007C39B1">
      <w:pPr>
        <w:pStyle w:val="PSI-Comentario"/>
        <w:jc w:val="center"/>
      </w:pPr>
      <w:r>
        <w:rPr>
          <w:noProof/>
          <w:lang w:eastAsia="es-AR"/>
        </w:rPr>
        <w:drawing>
          <wp:inline distT="0" distB="0" distL="0" distR="0">
            <wp:extent cx="5400040" cy="2308151"/>
            <wp:effectExtent l="19050" t="0" r="0" b="0"/>
            <wp:docPr id="1" name="Imagen 1" descr="C:\xampp\htdocs\vaspa\Elaboración\Diagramas de CU individuales\Diagrama de Casos de Uso - Revisar Pr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visar Programa.jpg"/>
                    <pic:cNvPicPr>
                      <a:picLocks noChangeAspect="1" noChangeArrowheads="1"/>
                    </pic:cNvPicPr>
                  </pic:nvPicPr>
                  <pic:blipFill>
                    <a:blip r:embed="rId11" cstate="print"/>
                    <a:srcRect/>
                    <a:stretch>
                      <a:fillRect/>
                    </a:stretch>
                  </pic:blipFill>
                  <pic:spPr bwMode="auto">
                    <a:xfrm>
                      <a:off x="0" y="0"/>
                      <a:ext cx="5400040" cy="2308151"/>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370217" w:rsidRDefault="00370217" w:rsidP="007C39B1">
      <w:pPr>
        <w:pStyle w:val="PSI-Ttulo2"/>
      </w:pPr>
    </w:p>
    <w:p w:rsidR="00D87C31" w:rsidRDefault="00D87C31" w:rsidP="007C39B1">
      <w:pPr>
        <w:pStyle w:val="PSI-Ttulo2"/>
      </w:pPr>
    </w:p>
    <w:p w:rsidR="00370217" w:rsidRDefault="00370217" w:rsidP="007C39B1">
      <w:pPr>
        <w:pStyle w:val="PSI-Ttulo2"/>
      </w:pPr>
    </w:p>
    <w:p w:rsidR="001544F4" w:rsidRDefault="001544F4" w:rsidP="007C39B1">
      <w:pPr>
        <w:pStyle w:val="PSI-Ttulo2"/>
      </w:pPr>
    </w:p>
    <w:p w:rsidR="007C39B1" w:rsidRDefault="007C39B1" w:rsidP="007C39B1">
      <w:pPr>
        <w:pStyle w:val="PSI-Ttulo2"/>
      </w:pPr>
      <w:bookmarkStart w:id="22" w:name="_Toc50232007"/>
      <w:r>
        <w:t>Diagrama de Secuencia</w:t>
      </w:r>
      <w:bookmarkEnd w:id="22"/>
    </w:p>
    <w:p w:rsidR="007C39B1" w:rsidRDefault="007C39B1" w:rsidP="007C39B1">
      <w:pPr>
        <w:pStyle w:val="PSI-Normal"/>
        <w:jc w:val="center"/>
      </w:pPr>
    </w:p>
    <w:p w:rsidR="00370217" w:rsidRDefault="00370217" w:rsidP="00370217">
      <w:pPr>
        <w:pStyle w:val="PSI-Normal"/>
      </w:pPr>
      <w:r w:rsidRPr="00744680">
        <w:rPr>
          <w:u w:val="single"/>
        </w:rPr>
        <w:t>Rol:</w:t>
      </w:r>
      <w:r>
        <w:t xml:space="preserve"> Empleado Secretaría Académica</w:t>
      </w:r>
    </w:p>
    <w:p w:rsidR="00370217" w:rsidRDefault="00415997" w:rsidP="007C39B1">
      <w:pPr>
        <w:pStyle w:val="PSI-Normal"/>
        <w:jc w:val="center"/>
      </w:pPr>
      <w:r>
        <w:rPr>
          <w:noProof/>
          <w:lang w:eastAsia="es-AR"/>
        </w:rPr>
        <w:drawing>
          <wp:inline distT="0" distB="0" distL="0" distR="0">
            <wp:extent cx="5400040" cy="5354534"/>
            <wp:effectExtent l="19050" t="0" r="0" b="0"/>
            <wp:docPr id="2" name="Imagen 1" descr="C:\xampp\htdocs\vaspa\Elaboración\Diagramas de Secuencia\CU_Revisar Programa\DiagramaSecuencia_RevisarPrograma_Emplead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Revisar Programa\DiagramaSecuencia_RevisarPrograma_EmpleadoSA.jpg"/>
                    <pic:cNvPicPr>
                      <a:picLocks noChangeAspect="1" noChangeArrowheads="1"/>
                    </pic:cNvPicPr>
                  </pic:nvPicPr>
                  <pic:blipFill>
                    <a:blip r:embed="rId12" cstate="print"/>
                    <a:srcRect/>
                    <a:stretch>
                      <a:fillRect/>
                    </a:stretch>
                  </pic:blipFill>
                  <pic:spPr bwMode="auto">
                    <a:xfrm>
                      <a:off x="0" y="0"/>
                      <a:ext cx="5400040" cy="5354534"/>
                    </a:xfrm>
                    <a:prstGeom prst="rect">
                      <a:avLst/>
                    </a:prstGeom>
                    <a:noFill/>
                    <a:ln w="9525">
                      <a:noFill/>
                      <a:miter lim="800000"/>
                      <a:headEnd/>
                      <a:tailEnd/>
                    </a:ln>
                  </pic:spPr>
                </pic:pic>
              </a:graphicData>
            </a:graphic>
          </wp:inline>
        </w:drawing>
      </w:r>
    </w:p>
    <w:p w:rsidR="00431AD9" w:rsidRDefault="00431AD9" w:rsidP="007C39B1">
      <w:pPr>
        <w:pStyle w:val="PSI-Normal"/>
        <w:jc w:val="center"/>
      </w:pPr>
    </w:p>
    <w:p w:rsidR="00431AD9" w:rsidRDefault="00431AD9" w:rsidP="007C39B1">
      <w:pPr>
        <w:pStyle w:val="PSI-Normal"/>
        <w:jc w:val="center"/>
      </w:pPr>
    </w:p>
    <w:p w:rsidR="003D2005" w:rsidRDefault="003D2005" w:rsidP="00370217">
      <w:pPr>
        <w:pStyle w:val="PSI-Normal"/>
        <w:rPr>
          <w:u w:val="single"/>
        </w:rPr>
      </w:pPr>
    </w:p>
    <w:p w:rsidR="00370217" w:rsidRDefault="00370217" w:rsidP="00370217">
      <w:pPr>
        <w:pStyle w:val="PSI-Normal"/>
      </w:pPr>
      <w:r w:rsidRPr="00744680">
        <w:rPr>
          <w:u w:val="single"/>
        </w:rPr>
        <w:lastRenderedPageBreak/>
        <w:t>Rol:</w:t>
      </w:r>
      <w:r>
        <w:t xml:space="preserve"> Departamento</w:t>
      </w:r>
    </w:p>
    <w:p w:rsidR="00370217" w:rsidRDefault="00370217" w:rsidP="007C39B1">
      <w:pPr>
        <w:pStyle w:val="PSI-Normal"/>
        <w:jc w:val="center"/>
      </w:pPr>
    </w:p>
    <w:p w:rsidR="00B64180" w:rsidRDefault="00415997" w:rsidP="007C39B1">
      <w:pPr>
        <w:pStyle w:val="PSI-Normal"/>
        <w:jc w:val="center"/>
      </w:pPr>
      <w:r>
        <w:rPr>
          <w:noProof/>
          <w:lang w:eastAsia="es-AR"/>
        </w:rPr>
        <w:drawing>
          <wp:inline distT="0" distB="0" distL="0" distR="0">
            <wp:extent cx="5400040" cy="5354534"/>
            <wp:effectExtent l="19050" t="0" r="0" b="0"/>
            <wp:docPr id="9" name="Imagen 2" descr="C:\xampp\htdocs\vaspa\Elaboración\Diagramas de Secuencia\CU_Revisar Programa\DiagramaSecuencia_RevisarPrograma_Depart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Revisar Programa\DiagramaSecuencia_RevisarPrograma_Departamento.jpg"/>
                    <pic:cNvPicPr>
                      <a:picLocks noChangeAspect="1" noChangeArrowheads="1"/>
                    </pic:cNvPicPr>
                  </pic:nvPicPr>
                  <pic:blipFill>
                    <a:blip r:embed="rId13" cstate="print"/>
                    <a:srcRect/>
                    <a:stretch>
                      <a:fillRect/>
                    </a:stretch>
                  </pic:blipFill>
                  <pic:spPr bwMode="auto">
                    <a:xfrm>
                      <a:off x="0" y="0"/>
                      <a:ext cx="5400040" cy="5354534"/>
                    </a:xfrm>
                    <a:prstGeom prst="rect">
                      <a:avLst/>
                    </a:prstGeom>
                    <a:noFill/>
                    <a:ln w="9525">
                      <a:noFill/>
                      <a:miter lim="800000"/>
                      <a:headEnd/>
                      <a:tailEnd/>
                    </a:ln>
                  </pic:spPr>
                </pic:pic>
              </a:graphicData>
            </a:graphic>
          </wp:inline>
        </w:drawing>
      </w:r>
    </w:p>
    <w:p w:rsidR="007C39B1" w:rsidRDefault="007C39B1" w:rsidP="00B24DEA">
      <w:pPr>
        <w:pStyle w:val="PSI-Normal"/>
        <w:jc w:val="center"/>
      </w:pPr>
    </w:p>
    <w:p w:rsidR="00B24DEA" w:rsidRDefault="00B24DEA" w:rsidP="00B24DEA">
      <w:pPr>
        <w:pStyle w:val="PSI-Ttulo1"/>
      </w:pPr>
    </w:p>
    <w:sectPr w:rsidR="00B24DE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0DD" w:rsidRDefault="000F10DD" w:rsidP="00C94FBE">
      <w:pPr>
        <w:spacing w:before="0" w:line="240" w:lineRule="auto"/>
      </w:pPr>
      <w:r>
        <w:separator/>
      </w:r>
    </w:p>
    <w:p w:rsidR="000F10DD" w:rsidRDefault="000F10DD"/>
  </w:endnote>
  <w:endnote w:type="continuationSeparator" w:id="0">
    <w:p w:rsidR="000F10DD" w:rsidRDefault="000F10DD" w:rsidP="00C94FBE">
      <w:pPr>
        <w:spacing w:before="0" w:line="240" w:lineRule="auto"/>
      </w:pPr>
      <w:r>
        <w:continuationSeparator/>
      </w:r>
    </w:p>
    <w:p w:rsidR="000F10DD" w:rsidRDefault="000F10D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425AEB"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425AEB">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425AEB">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D4B50">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D4B50">
          <w:rPr>
            <w:rFonts w:asciiTheme="majorHAnsi" w:hAnsiTheme="majorHAnsi" w:cstheme="majorHAnsi"/>
            <w:noProof/>
          </w:rPr>
          <w:t>7</w:t>
        </w:r>
        <w:r w:rsidRPr="00DD5A70">
          <w:rPr>
            <w:rFonts w:asciiTheme="majorHAnsi" w:hAnsiTheme="majorHAnsi" w:cstheme="majorHAnsi"/>
          </w:rPr>
          <w:fldChar w:fldCharType="end"/>
        </w:r>
      </w:sdtContent>
    </w:sdt>
    <w:r w:rsidRPr="00425AEB">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0DD" w:rsidRDefault="000F10DD" w:rsidP="00C94FBE">
      <w:pPr>
        <w:spacing w:before="0" w:line="240" w:lineRule="auto"/>
      </w:pPr>
      <w:r>
        <w:separator/>
      </w:r>
    </w:p>
    <w:p w:rsidR="000F10DD" w:rsidRDefault="000F10DD"/>
  </w:footnote>
  <w:footnote w:type="continuationSeparator" w:id="0">
    <w:p w:rsidR="000F10DD" w:rsidRDefault="000F10DD" w:rsidP="00C94FBE">
      <w:pPr>
        <w:spacing w:before="0" w:line="240" w:lineRule="auto"/>
      </w:pPr>
      <w:r>
        <w:continuationSeparator/>
      </w:r>
    </w:p>
    <w:p w:rsidR="000F10DD" w:rsidRDefault="000F10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A63886">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[Revisar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25AEB" w:rsidRPr="00425AEB">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425AEB" w:rsidRPr="00425AEB">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425AEB" w:rsidRPr="00425AEB">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9EA37FE"/>
    <w:multiLevelType w:val="hybridMultilevel"/>
    <w:tmpl w:val="79B6C1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29D5"/>
    <w:rsid w:val="00063180"/>
    <w:rsid w:val="00066EA1"/>
    <w:rsid w:val="00073084"/>
    <w:rsid w:val="00087F53"/>
    <w:rsid w:val="00092BC0"/>
    <w:rsid w:val="00092C6D"/>
    <w:rsid w:val="000A0FE7"/>
    <w:rsid w:val="000A29CD"/>
    <w:rsid w:val="000A7E1E"/>
    <w:rsid w:val="000C4C42"/>
    <w:rsid w:val="000C4E31"/>
    <w:rsid w:val="000D4C6E"/>
    <w:rsid w:val="000D5151"/>
    <w:rsid w:val="000E523A"/>
    <w:rsid w:val="000F10DD"/>
    <w:rsid w:val="000F1888"/>
    <w:rsid w:val="000F4F97"/>
    <w:rsid w:val="000F6DE2"/>
    <w:rsid w:val="000F79DF"/>
    <w:rsid w:val="0010416D"/>
    <w:rsid w:val="00113B01"/>
    <w:rsid w:val="001163FF"/>
    <w:rsid w:val="0012205F"/>
    <w:rsid w:val="001410A7"/>
    <w:rsid w:val="00144AE4"/>
    <w:rsid w:val="00150702"/>
    <w:rsid w:val="001544F4"/>
    <w:rsid w:val="00183953"/>
    <w:rsid w:val="00185A46"/>
    <w:rsid w:val="00191198"/>
    <w:rsid w:val="001950C8"/>
    <w:rsid w:val="001953ED"/>
    <w:rsid w:val="00195D0A"/>
    <w:rsid w:val="001A2EE6"/>
    <w:rsid w:val="001C6104"/>
    <w:rsid w:val="001C799E"/>
    <w:rsid w:val="001F5F92"/>
    <w:rsid w:val="0020621B"/>
    <w:rsid w:val="00217A70"/>
    <w:rsid w:val="00224B75"/>
    <w:rsid w:val="00252AF3"/>
    <w:rsid w:val="00253D2B"/>
    <w:rsid w:val="00266C42"/>
    <w:rsid w:val="00295CA9"/>
    <w:rsid w:val="002A41AA"/>
    <w:rsid w:val="002B20CB"/>
    <w:rsid w:val="002B506A"/>
    <w:rsid w:val="002B5AF9"/>
    <w:rsid w:val="002D0CCB"/>
    <w:rsid w:val="002E0AB6"/>
    <w:rsid w:val="002E7874"/>
    <w:rsid w:val="002F1461"/>
    <w:rsid w:val="003130E3"/>
    <w:rsid w:val="00313D10"/>
    <w:rsid w:val="003149A1"/>
    <w:rsid w:val="003163C6"/>
    <w:rsid w:val="00344258"/>
    <w:rsid w:val="00345F49"/>
    <w:rsid w:val="00346864"/>
    <w:rsid w:val="0034690E"/>
    <w:rsid w:val="00350E39"/>
    <w:rsid w:val="003560F2"/>
    <w:rsid w:val="00363FD1"/>
    <w:rsid w:val="00370217"/>
    <w:rsid w:val="003841FD"/>
    <w:rsid w:val="00397566"/>
    <w:rsid w:val="003A4E1C"/>
    <w:rsid w:val="003B7F1F"/>
    <w:rsid w:val="003C2C5F"/>
    <w:rsid w:val="003C54B1"/>
    <w:rsid w:val="003D2005"/>
    <w:rsid w:val="003E12FE"/>
    <w:rsid w:val="003E45E6"/>
    <w:rsid w:val="003F6186"/>
    <w:rsid w:val="0040066E"/>
    <w:rsid w:val="00415997"/>
    <w:rsid w:val="00425AEB"/>
    <w:rsid w:val="00431AD9"/>
    <w:rsid w:val="00451D0A"/>
    <w:rsid w:val="004525FF"/>
    <w:rsid w:val="004807AF"/>
    <w:rsid w:val="00484C92"/>
    <w:rsid w:val="004A54C8"/>
    <w:rsid w:val="004C5D7E"/>
    <w:rsid w:val="004D45CD"/>
    <w:rsid w:val="004D5185"/>
    <w:rsid w:val="004E4935"/>
    <w:rsid w:val="004F4D25"/>
    <w:rsid w:val="004F75F4"/>
    <w:rsid w:val="005017FA"/>
    <w:rsid w:val="005046A5"/>
    <w:rsid w:val="00504A67"/>
    <w:rsid w:val="00511D9A"/>
    <w:rsid w:val="00515617"/>
    <w:rsid w:val="00546C49"/>
    <w:rsid w:val="00561B1D"/>
    <w:rsid w:val="00564033"/>
    <w:rsid w:val="00570F4F"/>
    <w:rsid w:val="005857BB"/>
    <w:rsid w:val="0059596F"/>
    <w:rsid w:val="0059632A"/>
    <w:rsid w:val="00597A23"/>
    <w:rsid w:val="005A0664"/>
    <w:rsid w:val="005A0D05"/>
    <w:rsid w:val="005A52A2"/>
    <w:rsid w:val="005B5AEE"/>
    <w:rsid w:val="005B6373"/>
    <w:rsid w:val="005E76A4"/>
    <w:rsid w:val="005F133C"/>
    <w:rsid w:val="005F5429"/>
    <w:rsid w:val="005F60BA"/>
    <w:rsid w:val="006124BF"/>
    <w:rsid w:val="00616A6E"/>
    <w:rsid w:val="006177BF"/>
    <w:rsid w:val="00630882"/>
    <w:rsid w:val="00653C38"/>
    <w:rsid w:val="00680461"/>
    <w:rsid w:val="006919D5"/>
    <w:rsid w:val="00694996"/>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7F5F94"/>
    <w:rsid w:val="007F70B6"/>
    <w:rsid w:val="00801130"/>
    <w:rsid w:val="008115AA"/>
    <w:rsid w:val="00816B5F"/>
    <w:rsid w:val="00817955"/>
    <w:rsid w:val="00822C20"/>
    <w:rsid w:val="008539BD"/>
    <w:rsid w:val="00861B8F"/>
    <w:rsid w:val="00864D82"/>
    <w:rsid w:val="008652EE"/>
    <w:rsid w:val="00866124"/>
    <w:rsid w:val="00866435"/>
    <w:rsid w:val="00867DE9"/>
    <w:rsid w:val="00870574"/>
    <w:rsid w:val="00884ADA"/>
    <w:rsid w:val="00885BB2"/>
    <w:rsid w:val="008860FE"/>
    <w:rsid w:val="008970F4"/>
    <w:rsid w:val="008B1983"/>
    <w:rsid w:val="008B3B0F"/>
    <w:rsid w:val="008C36AB"/>
    <w:rsid w:val="008D4D8E"/>
    <w:rsid w:val="008E48FB"/>
    <w:rsid w:val="00904CB6"/>
    <w:rsid w:val="00914D40"/>
    <w:rsid w:val="0092483A"/>
    <w:rsid w:val="00942049"/>
    <w:rsid w:val="00943833"/>
    <w:rsid w:val="00960390"/>
    <w:rsid w:val="0096683E"/>
    <w:rsid w:val="00975804"/>
    <w:rsid w:val="00976255"/>
    <w:rsid w:val="0098045E"/>
    <w:rsid w:val="009A3173"/>
    <w:rsid w:val="009B13B7"/>
    <w:rsid w:val="009D56F2"/>
    <w:rsid w:val="009E1441"/>
    <w:rsid w:val="009E25EF"/>
    <w:rsid w:val="009E417B"/>
    <w:rsid w:val="009E4DA8"/>
    <w:rsid w:val="009F4425"/>
    <w:rsid w:val="009F4449"/>
    <w:rsid w:val="00A0436A"/>
    <w:rsid w:val="00A12B5B"/>
    <w:rsid w:val="00A13DBA"/>
    <w:rsid w:val="00A2496D"/>
    <w:rsid w:val="00A2757B"/>
    <w:rsid w:val="00A45630"/>
    <w:rsid w:val="00A50ABB"/>
    <w:rsid w:val="00A5141D"/>
    <w:rsid w:val="00A63886"/>
    <w:rsid w:val="00A670E3"/>
    <w:rsid w:val="00AC76CE"/>
    <w:rsid w:val="00AD2232"/>
    <w:rsid w:val="00AD340B"/>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29A6"/>
    <w:rsid w:val="00BC31E6"/>
    <w:rsid w:val="00BC5205"/>
    <w:rsid w:val="00BC5404"/>
    <w:rsid w:val="00C05700"/>
    <w:rsid w:val="00C21BFF"/>
    <w:rsid w:val="00C23F8C"/>
    <w:rsid w:val="00C24CDC"/>
    <w:rsid w:val="00C26C78"/>
    <w:rsid w:val="00C41D90"/>
    <w:rsid w:val="00C42873"/>
    <w:rsid w:val="00C46234"/>
    <w:rsid w:val="00C50315"/>
    <w:rsid w:val="00C5135E"/>
    <w:rsid w:val="00C6733A"/>
    <w:rsid w:val="00C67EBC"/>
    <w:rsid w:val="00C74705"/>
    <w:rsid w:val="00C7670E"/>
    <w:rsid w:val="00C872BB"/>
    <w:rsid w:val="00C90EE3"/>
    <w:rsid w:val="00C94FBE"/>
    <w:rsid w:val="00C97237"/>
    <w:rsid w:val="00C97238"/>
    <w:rsid w:val="00CB1140"/>
    <w:rsid w:val="00CB2CC9"/>
    <w:rsid w:val="00CB4633"/>
    <w:rsid w:val="00CD323E"/>
    <w:rsid w:val="00CD4B50"/>
    <w:rsid w:val="00CE0252"/>
    <w:rsid w:val="00CE0C6E"/>
    <w:rsid w:val="00CE7C8F"/>
    <w:rsid w:val="00CE7F5B"/>
    <w:rsid w:val="00D01B23"/>
    <w:rsid w:val="00D05DA7"/>
    <w:rsid w:val="00D06E99"/>
    <w:rsid w:val="00D15FB2"/>
    <w:rsid w:val="00D2105A"/>
    <w:rsid w:val="00D255E1"/>
    <w:rsid w:val="00D649B2"/>
    <w:rsid w:val="00D80E83"/>
    <w:rsid w:val="00D864BC"/>
    <w:rsid w:val="00D87C31"/>
    <w:rsid w:val="00D940B9"/>
    <w:rsid w:val="00DA08B9"/>
    <w:rsid w:val="00DA284A"/>
    <w:rsid w:val="00DD0159"/>
    <w:rsid w:val="00DD1456"/>
    <w:rsid w:val="00DD5A70"/>
    <w:rsid w:val="00E01FEC"/>
    <w:rsid w:val="00E037C9"/>
    <w:rsid w:val="00E34178"/>
    <w:rsid w:val="00E36A01"/>
    <w:rsid w:val="00E41820"/>
    <w:rsid w:val="00E41E7A"/>
    <w:rsid w:val="00E438FE"/>
    <w:rsid w:val="00E50D12"/>
    <w:rsid w:val="00E5392A"/>
    <w:rsid w:val="00E67DB5"/>
    <w:rsid w:val="00E73A85"/>
    <w:rsid w:val="00E75172"/>
    <w:rsid w:val="00E7708C"/>
    <w:rsid w:val="00E8096E"/>
    <w:rsid w:val="00E84E25"/>
    <w:rsid w:val="00E93312"/>
    <w:rsid w:val="00EA6844"/>
    <w:rsid w:val="00EA7D8C"/>
    <w:rsid w:val="00EB3451"/>
    <w:rsid w:val="00EB3C04"/>
    <w:rsid w:val="00EB62A6"/>
    <w:rsid w:val="00EE0084"/>
    <w:rsid w:val="00EF4C85"/>
    <w:rsid w:val="00F0376C"/>
    <w:rsid w:val="00F045A2"/>
    <w:rsid w:val="00F1417F"/>
    <w:rsid w:val="00F15A79"/>
    <w:rsid w:val="00F163F8"/>
    <w:rsid w:val="00F1687A"/>
    <w:rsid w:val="00F30DE7"/>
    <w:rsid w:val="00F36808"/>
    <w:rsid w:val="00F368E5"/>
    <w:rsid w:val="00F438B1"/>
    <w:rsid w:val="00F532CF"/>
    <w:rsid w:val="00F54DA6"/>
    <w:rsid w:val="00F619D2"/>
    <w:rsid w:val="00F6748E"/>
    <w:rsid w:val="00F771E5"/>
    <w:rsid w:val="00F813E9"/>
    <w:rsid w:val="00F815F5"/>
    <w:rsid w:val="00F926BE"/>
    <w:rsid w:val="00F9473E"/>
    <w:rsid w:val="00FC1E81"/>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E417B"/>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975804"/>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922635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79C7C-345E-4858-A524-13C081822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549</TotalTime>
  <Pages>7</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Caso de Uso [Revisar Programa]</vt:lpstr>
    </vt:vector>
  </TitlesOfParts>
  <Company>VASPA Team</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[Revisar Programa]</dc:title>
  <dc:subject>Sistema VASPA</dc:subject>
  <dc:creator>Nicolás Sartini</dc:creator>
  <cp:lastModifiedBy>Usuario</cp:lastModifiedBy>
  <cp:revision>78</cp:revision>
  <dcterms:created xsi:type="dcterms:W3CDTF">2018-10-03T13:46:00Z</dcterms:created>
  <dcterms:modified xsi:type="dcterms:W3CDTF">2020-09-05T23:59:00Z</dcterms:modified>
</cp:coreProperties>
</file>