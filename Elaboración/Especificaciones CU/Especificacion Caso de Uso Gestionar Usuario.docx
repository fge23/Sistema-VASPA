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635D95">
          <w:pPr>
            <w:pStyle w:val="Sinespaciado"/>
            <w:rPr>
              <w:rFonts w:asciiTheme="majorHAnsi" w:eastAsiaTheme="majorEastAsia" w:hAnsiTheme="majorHAnsi" w:cstheme="majorBidi"/>
              <w:sz w:val="72"/>
              <w:szCs w:val="72"/>
            </w:rPr>
          </w:pPr>
          <w:r w:rsidRPr="00635D95">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35D95">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35D95">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35D95">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Caso de Uso </w:t>
              </w:r>
              <w:r w:rsidR="008B3993">
                <w:rPr>
                  <w:rFonts w:asciiTheme="majorHAnsi" w:eastAsiaTheme="majorEastAsia" w:hAnsiTheme="majorHAnsi" w:cstheme="majorBidi"/>
                  <w:sz w:val="72"/>
                  <w:szCs w:val="72"/>
                </w:rPr>
                <w:t>[</w:t>
              </w:r>
              <w:r w:rsidR="002C33FC">
                <w:rPr>
                  <w:rFonts w:asciiTheme="majorHAnsi" w:eastAsiaTheme="majorEastAsia" w:hAnsiTheme="majorHAnsi" w:cstheme="majorBidi"/>
                  <w:sz w:val="72"/>
                  <w:szCs w:val="72"/>
                </w:rPr>
                <w:t>Gestionar Usuario</w:t>
              </w:r>
              <w:r w:rsidR="008B3993">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635D95"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Estos ilustran los requerimientos del sistema al mostrar como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635D95"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635D95"/>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635D95">
          <w:pPr>
            <w:pStyle w:val="TDC1"/>
            <w:rPr>
              <w:rFonts w:eastAsiaTheme="minorEastAsia"/>
              <w:b w:val="0"/>
              <w:bCs w:val="0"/>
              <w:noProof/>
              <w:sz w:val="22"/>
              <w:szCs w:val="22"/>
              <w:lang w:eastAsia="es-ES"/>
            </w:rPr>
          </w:pPr>
          <w:r w:rsidRPr="00635D95">
            <w:fldChar w:fldCharType="begin"/>
          </w:r>
          <w:r w:rsidR="000F79DF">
            <w:instrText xml:space="preserve"> TOC \o "1-3" \h \z \u </w:instrText>
          </w:r>
          <w:r w:rsidRPr="00635D95">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35D95">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35D95">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35D95">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35D95">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35D95">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35D95">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35D95">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35D95">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35D95">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35D95">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635D95"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2C33FC" w:rsidP="009A3173">
          <w:pPr>
            <w:pStyle w:val="PSI-Ttulo"/>
          </w:pPr>
          <w:r>
            <w:rPr>
              <w:lang w:val="es-AR"/>
            </w:rPr>
            <w:t>Caso de Uso [Gestionar Usuario]</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8B3993" w:rsidRPr="008B3993" w:rsidRDefault="008B3993" w:rsidP="008B3993">
      <w:pPr>
        <w:pStyle w:val="PSI-Normal"/>
      </w:pPr>
    </w:p>
    <w:p w:rsidR="00F532CF"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2C33FC" w:rsidRPr="00B729DA" w:rsidRDefault="002C33FC" w:rsidP="00F532CF">
      <w:pPr>
        <w:pStyle w:val="PSI-Ttulo1"/>
      </w:pP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8B3993" w:rsidRDefault="002C33FC" w:rsidP="008B3993">
      <w:pPr>
        <w:pStyle w:val="PSI-Normal"/>
      </w:pPr>
      <w:r>
        <w:t>H</w:t>
      </w:r>
      <w:r w:rsidR="008B3993">
        <w:t>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8B3993" w:rsidRDefault="008B3993" w:rsidP="008B3993">
      <w:pPr>
        <w:pStyle w:val="PSI-Normal"/>
        <w:numPr>
          <w:ilvl w:val="0"/>
          <w:numId w:val="13"/>
        </w:numPr>
        <w:spacing w:before="0" w:line="240" w:lineRule="auto"/>
      </w:pPr>
      <w:r>
        <w:t>Se presenta al invitado, la pantalla principal del sistema.</w:t>
      </w:r>
    </w:p>
    <w:p w:rsidR="00F532CF" w:rsidRDefault="00F532CF" w:rsidP="00F532CF">
      <w:pPr>
        <w:pStyle w:val="PSI-Ttulo1"/>
      </w:pPr>
      <w:bookmarkStart w:id="12" w:name="_Toc228206479"/>
      <w:bookmarkStart w:id="13" w:name="_Toc234686584"/>
      <w:bookmarkStart w:id="14" w:name="_Toc257615433"/>
      <w:r>
        <w:t>Poscondiciones</w:t>
      </w:r>
      <w:bookmarkEnd w:id="12"/>
      <w:bookmarkEnd w:id="13"/>
      <w:bookmarkEnd w:id="14"/>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8B3993" w:rsidRDefault="008B3993" w:rsidP="008B3993">
      <w:pPr>
        <w:pStyle w:val="PSI-Normal"/>
        <w:spacing w:before="0" w:line="240" w:lineRule="auto"/>
      </w:pPr>
    </w:p>
    <w:p w:rsidR="008B3993" w:rsidRPr="008B3993" w:rsidRDefault="008B3993" w:rsidP="008B3993">
      <w:pPr>
        <w:pStyle w:val="PSI-Normal"/>
        <w:spacing w:before="0" w:line="240" w:lineRule="auto"/>
        <w:rPr>
          <w:u w:val="single"/>
        </w:rPr>
      </w:pPr>
      <w:r w:rsidRPr="008B3993">
        <w:rPr>
          <w:u w:val="single"/>
        </w:rPr>
        <w:t xml:space="preserve">Excepción 1 </w:t>
      </w:r>
    </w:p>
    <w:p w:rsidR="008B3993" w:rsidRDefault="008B3993" w:rsidP="008B3993">
      <w:pPr>
        <w:pStyle w:val="PSI-Normal"/>
        <w:spacing w:before="0" w:line="240" w:lineRule="auto"/>
      </w:pPr>
    </w:p>
    <w:p w:rsidR="008B3993" w:rsidRDefault="008B3993" w:rsidP="008B3993">
      <w:pPr>
        <w:pStyle w:val="PSI-Normal"/>
        <w:spacing w:before="0" w:line="240" w:lineRule="auto"/>
      </w:pPr>
      <w:r>
        <w:t>El invitado cancele la operación.</w:t>
      </w:r>
    </w:p>
    <w:p w:rsidR="007C39B1" w:rsidRPr="002E175C" w:rsidRDefault="00F532CF" w:rsidP="008B3993">
      <w:pPr>
        <w:pStyle w:val="PSI-Normal"/>
        <w:spacing w:before="0" w:line="240" w:lineRule="auto"/>
      </w:pPr>
      <w:r>
        <w:br/>
      </w:r>
    </w:p>
    <w:p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257615436"/>
      <w:r>
        <w:t>Diagrama de Casos de Uso</w:t>
      </w:r>
      <w:bookmarkEnd w:id="21"/>
    </w:p>
    <w:p w:rsidR="0098045E" w:rsidRPr="002E175C" w:rsidRDefault="004B574A" w:rsidP="0098045E">
      <w:pPr>
        <w:pStyle w:val="PSI-Comentario"/>
        <w:jc w:val="center"/>
      </w:pPr>
      <w:r>
        <w:rPr>
          <w:noProof/>
          <w:lang w:eastAsia="es-AR"/>
        </w:rPr>
        <w:drawing>
          <wp:inline distT="0" distB="0" distL="0" distR="0">
            <wp:extent cx="4600575" cy="1419225"/>
            <wp:effectExtent l="19050" t="0" r="9525" b="0"/>
            <wp:docPr id="8" name="Imagen 1" descr="C:\xampp\htdocs\vaspa\Elaboración\Diagramas de CU individuales\Diagrama de Casos de Uso - Ingresar al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Ingresar al Sistema.jpg"/>
                    <pic:cNvPicPr>
                      <a:picLocks noChangeAspect="1" noChangeArrowheads="1"/>
                    </pic:cNvPicPr>
                  </pic:nvPicPr>
                  <pic:blipFill>
                    <a:blip r:embed="rId11" cstate="print"/>
                    <a:srcRect/>
                    <a:stretch>
                      <a:fillRect/>
                    </a:stretch>
                  </pic:blipFill>
                  <pic:spPr bwMode="auto">
                    <a:xfrm>
                      <a:off x="0" y="0"/>
                      <a:ext cx="4600575" cy="1419225"/>
                    </a:xfrm>
                    <a:prstGeom prst="rect">
                      <a:avLst/>
                    </a:prstGeom>
                    <a:noFill/>
                    <a:ln w="9525">
                      <a:noFill/>
                      <a:miter lim="800000"/>
                      <a:headEnd/>
                      <a:tailEnd/>
                    </a:ln>
                  </pic:spPr>
                </pic:pic>
              </a:graphicData>
            </a:graphic>
          </wp:inline>
        </w:drawing>
      </w:r>
    </w:p>
    <w:p w:rsidR="007C39B1" w:rsidRDefault="007C39B1" w:rsidP="007C39B1">
      <w:pPr>
        <w:pStyle w:val="PSI-Comentario"/>
        <w:jc w:val="center"/>
      </w:pPr>
    </w:p>
    <w:p w:rsidR="00CB4633" w:rsidRDefault="00CB4633" w:rsidP="007C39B1">
      <w:pPr>
        <w:pStyle w:val="PSI-Comentario"/>
        <w:jc w:val="center"/>
      </w:pPr>
    </w:p>
    <w:p w:rsidR="007C39B1" w:rsidRDefault="007C39B1" w:rsidP="007C39B1">
      <w:pPr>
        <w:pStyle w:val="PSI-Ttulo2"/>
      </w:pPr>
      <w:bookmarkStart w:id="22" w:name="_Toc257615437"/>
      <w:r>
        <w:lastRenderedPageBreak/>
        <w:t>Diagrama de Secuencia</w:t>
      </w:r>
      <w:bookmarkEnd w:id="22"/>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24DEA" w:rsidRDefault="00B24DEA" w:rsidP="00B24DEA">
      <w:pPr>
        <w:pStyle w:val="PSI-Comentario"/>
      </w:pP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6CB9" w:rsidRDefault="002A6CB9" w:rsidP="00C94FBE">
      <w:pPr>
        <w:spacing w:before="0" w:line="240" w:lineRule="auto"/>
      </w:pPr>
      <w:r>
        <w:separator/>
      </w:r>
    </w:p>
    <w:p w:rsidR="002A6CB9" w:rsidRDefault="002A6CB9"/>
  </w:endnote>
  <w:endnote w:type="continuationSeparator" w:id="0">
    <w:p w:rsidR="002A6CB9" w:rsidRDefault="002A6CB9" w:rsidP="00C94FBE">
      <w:pPr>
        <w:spacing w:before="0" w:line="240" w:lineRule="auto"/>
      </w:pPr>
      <w:r>
        <w:continuationSeparator/>
      </w:r>
    </w:p>
    <w:p w:rsidR="002A6CB9" w:rsidRDefault="002A6CB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635D95"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635D95">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635D95">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C33FC">
          <w:rPr>
            <w:rFonts w:asciiTheme="majorHAnsi" w:hAnsiTheme="majorHAnsi" w:cstheme="majorHAnsi"/>
            <w:noProof/>
          </w:rPr>
          <w:t>4</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C33FC">
          <w:rPr>
            <w:rFonts w:asciiTheme="majorHAnsi" w:hAnsiTheme="majorHAnsi" w:cstheme="majorHAnsi"/>
            <w:noProof/>
          </w:rPr>
          <w:t>5</w:t>
        </w:r>
        <w:r w:rsidRPr="00DD5A70">
          <w:rPr>
            <w:rFonts w:asciiTheme="majorHAnsi" w:hAnsiTheme="majorHAnsi" w:cstheme="majorHAnsi"/>
          </w:rPr>
          <w:fldChar w:fldCharType="end"/>
        </w:r>
      </w:sdtContent>
    </w:sdt>
    <w:r w:rsidRPr="00635D95">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6CB9" w:rsidRDefault="002A6CB9" w:rsidP="00C94FBE">
      <w:pPr>
        <w:spacing w:before="0" w:line="240" w:lineRule="auto"/>
      </w:pPr>
      <w:r>
        <w:separator/>
      </w:r>
    </w:p>
    <w:p w:rsidR="002A6CB9" w:rsidRDefault="002A6CB9"/>
  </w:footnote>
  <w:footnote w:type="continuationSeparator" w:id="0">
    <w:p w:rsidR="002A6CB9" w:rsidRDefault="002A6CB9" w:rsidP="00C94FBE">
      <w:pPr>
        <w:spacing w:before="0" w:line="240" w:lineRule="auto"/>
      </w:pPr>
      <w:r>
        <w:continuationSeparator/>
      </w:r>
    </w:p>
    <w:p w:rsidR="002A6CB9" w:rsidRDefault="002A6CB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2C33FC">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[Gestionar Usuario]</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635D95" w:rsidRPr="00635D95">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635D95" w:rsidRPr="00635D95">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635D95" w:rsidRPr="00635D95">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5CD49F8"/>
    <w:multiLevelType w:val="hybridMultilevel"/>
    <w:tmpl w:val="44BAE6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14D48F2"/>
    <w:multiLevelType w:val="hybridMultilevel"/>
    <w:tmpl w:val="78524F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A42683D"/>
    <w:multiLevelType w:val="hybridMultilevel"/>
    <w:tmpl w:val="7F72D6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8"/>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0983"/>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33656"/>
    <w:rsid w:val="00253D2B"/>
    <w:rsid w:val="00266C42"/>
    <w:rsid w:val="00295CA9"/>
    <w:rsid w:val="002A41AA"/>
    <w:rsid w:val="002A6CB9"/>
    <w:rsid w:val="002B506A"/>
    <w:rsid w:val="002B5AF9"/>
    <w:rsid w:val="002C33FC"/>
    <w:rsid w:val="002D0CCB"/>
    <w:rsid w:val="002E0AB6"/>
    <w:rsid w:val="002E6793"/>
    <w:rsid w:val="002E7874"/>
    <w:rsid w:val="002F1461"/>
    <w:rsid w:val="003130E3"/>
    <w:rsid w:val="00313D10"/>
    <w:rsid w:val="003149A1"/>
    <w:rsid w:val="003163C6"/>
    <w:rsid w:val="00344258"/>
    <w:rsid w:val="00346864"/>
    <w:rsid w:val="0034690E"/>
    <w:rsid w:val="00350E39"/>
    <w:rsid w:val="003560F2"/>
    <w:rsid w:val="00363FD1"/>
    <w:rsid w:val="003841FD"/>
    <w:rsid w:val="00390C40"/>
    <w:rsid w:val="00397566"/>
    <w:rsid w:val="003B7F1F"/>
    <w:rsid w:val="003C54B1"/>
    <w:rsid w:val="003E12FE"/>
    <w:rsid w:val="003F6186"/>
    <w:rsid w:val="0040066E"/>
    <w:rsid w:val="004525FF"/>
    <w:rsid w:val="00473D9E"/>
    <w:rsid w:val="004807AF"/>
    <w:rsid w:val="00484C92"/>
    <w:rsid w:val="004A54C8"/>
    <w:rsid w:val="004B574A"/>
    <w:rsid w:val="004C5D7E"/>
    <w:rsid w:val="004D45CD"/>
    <w:rsid w:val="004D5185"/>
    <w:rsid w:val="004E4935"/>
    <w:rsid w:val="004F4D25"/>
    <w:rsid w:val="005017FA"/>
    <w:rsid w:val="0050227B"/>
    <w:rsid w:val="005046A5"/>
    <w:rsid w:val="00504A67"/>
    <w:rsid w:val="00511D9A"/>
    <w:rsid w:val="00515617"/>
    <w:rsid w:val="00561B1D"/>
    <w:rsid w:val="00564033"/>
    <w:rsid w:val="00570F4F"/>
    <w:rsid w:val="005857BB"/>
    <w:rsid w:val="0059211A"/>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35D95"/>
    <w:rsid w:val="00653C38"/>
    <w:rsid w:val="00654F8B"/>
    <w:rsid w:val="00680461"/>
    <w:rsid w:val="00691093"/>
    <w:rsid w:val="006919D5"/>
    <w:rsid w:val="006A2495"/>
    <w:rsid w:val="006B3371"/>
    <w:rsid w:val="006D0E55"/>
    <w:rsid w:val="006E3853"/>
    <w:rsid w:val="006F3234"/>
    <w:rsid w:val="0070494E"/>
    <w:rsid w:val="00705C02"/>
    <w:rsid w:val="00710BA6"/>
    <w:rsid w:val="00711DF8"/>
    <w:rsid w:val="007447BE"/>
    <w:rsid w:val="0077361B"/>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993"/>
    <w:rsid w:val="008B3B0F"/>
    <w:rsid w:val="008B7E9F"/>
    <w:rsid w:val="008C36AB"/>
    <w:rsid w:val="008E48FB"/>
    <w:rsid w:val="00904CB6"/>
    <w:rsid w:val="0092483A"/>
    <w:rsid w:val="00942049"/>
    <w:rsid w:val="00957C26"/>
    <w:rsid w:val="0096683E"/>
    <w:rsid w:val="0098045E"/>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25CF"/>
    <w:rsid w:val="00AD750A"/>
    <w:rsid w:val="00AE0C53"/>
    <w:rsid w:val="00AF6C07"/>
    <w:rsid w:val="00B01480"/>
    <w:rsid w:val="00B0695A"/>
    <w:rsid w:val="00B071F2"/>
    <w:rsid w:val="00B138FE"/>
    <w:rsid w:val="00B144C2"/>
    <w:rsid w:val="00B20663"/>
    <w:rsid w:val="00B21A82"/>
    <w:rsid w:val="00B21F60"/>
    <w:rsid w:val="00B24DEA"/>
    <w:rsid w:val="00B251C8"/>
    <w:rsid w:val="00B32896"/>
    <w:rsid w:val="00B36B62"/>
    <w:rsid w:val="00B64180"/>
    <w:rsid w:val="00B70FF0"/>
    <w:rsid w:val="00B77F48"/>
    <w:rsid w:val="00B85885"/>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0261"/>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95B6DE-FDE4-4255-807C-1DBCAE09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11</TotalTime>
  <Pages>5</Pages>
  <Words>277</Words>
  <Characters>1528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1802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[Gestionar Usuario]</dc:title>
  <dc:subject>Sistema VASPA</dc:subject>
  <dc:creator>Nicolás Sartini</dc:creator>
  <cp:lastModifiedBy>Usuario</cp:lastModifiedBy>
  <cp:revision>9</cp:revision>
  <dcterms:created xsi:type="dcterms:W3CDTF">2018-10-03T13:24:00Z</dcterms:created>
  <dcterms:modified xsi:type="dcterms:W3CDTF">2020-05-11T18:14:00Z</dcterms:modified>
</cp:coreProperties>
</file>