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6079D1">
          <w:pPr>
            <w:pStyle w:val="Sinespaciado"/>
            <w:rPr>
              <w:rFonts w:asciiTheme="majorHAnsi" w:eastAsiaTheme="majorEastAsia" w:hAnsiTheme="majorHAnsi" w:cstheme="majorBidi"/>
              <w:sz w:val="72"/>
              <w:szCs w:val="72"/>
            </w:rPr>
          </w:pPr>
          <w:r w:rsidRPr="006079D1">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6079D1">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6079D1">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6079D1">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482B6C">
                <w:rPr>
                  <w:rFonts w:asciiTheme="majorHAnsi" w:eastAsiaTheme="majorEastAsia" w:hAnsiTheme="majorHAnsi" w:cstheme="majorBidi"/>
                  <w:sz w:val="72"/>
                  <w:szCs w:val="72"/>
                </w:rPr>
                <w:t>Realizar Carga Masiva de Programas</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 xml:space="preserve">VASPA </w:t>
              </w:r>
              <w:proofErr w:type="spellStart"/>
              <w:r>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6079D1"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6079D1"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6079D1"/>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6079D1">
          <w:pPr>
            <w:pStyle w:val="TDC1"/>
            <w:rPr>
              <w:rFonts w:eastAsiaTheme="minorEastAsia"/>
              <w:b w:val="0"/>
              <w:bCs w:val="0"/>
              <w:noProof/>
              <w:sz w:val="22"/>
              <w:szCs w:val="22"/>
              <w:lang w:eastAsia="es-ES"/>
            </w:rPr>
          </w:pPr>
          <w:r w:rsidRPr="006079D1">
            <w:fldChar w:fldCharType="begin"/>
          </w:r>
          <w:r w:rsidR="000F79DF">
            <w:instrText xml:space="preserve"> TOC \o "1-3" \h \z \u </w:instrText>
          </w:r>
          <w:r w:rsidRPr="006079D1">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079D1">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079D1">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079D1">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079D1">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079D1">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079D1">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079D1">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079D1">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079D1">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079D1">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80461">
              <w:rPr>
                <w:noProof/>
                <w:webHidden/>
              </w:rPr>
              <w:t>3</w:t>
            </w:r>
            <w:r>
              <w:rPr>
                <w:noProof/>
                <w:webHidden/>
              </w:rPr>
              <w:fldChar w:fldCharType="end"/>
            </w:r>
          </w:hyperlink>
        </w:p>
        <w:p w:rsidR="000F79DF" w:rsidRDefault="006079D1"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482B6C" w:rsidP="009A3173">
          <w:pPr>
            <w:pStyle w:val="PSI-Ttulo"/>
          </w:pPr>
          <w:r>
            <w:rPr>
              <w:lang w:val="es-AR"/>
            </w:rPr>
            <w:t>Caso de Uso [Realizar Carga Masiva de Programas]</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9736D5" w:rsidRDefault="009736D5" w:rsidP="009736D5">
      <w:pPr>
        <w:ind w:left="720"/>
      </w:pPr>
      <w:bookmarkStart w:id="3" w:name="_Toc228206476"/>
      <w:bookmarkStart w:id="4" w:name="_Toc234686581"/>
      <w:bookmarkStart w:id="5" w:name="_Toc257615430"/>
      <w:r>
        <w:t>Permitir al Empleado Secretaría Académica cargar en el sistema un conjunto de programas escaneados de</w:t>
      </w:r>
      <w:r w:rsidR="009E67BE">
        <w:t xml:space="preserve"> </w:t>
      </w:r>
      <w:r>
        <w:t>l</w:t>
      </w:r>
      <w:r w:rsidR="009E67BE">
        <w:t>os</w:t>
      </w:r>
      <w:r>
        <w:t xml:space="preserve"> documento</w:t>
      </w:r>
      <w:r w:rsidR="009E67BE">
        <w:t>s</w:t>
      </w:r>
      <w:r>
        <w:t xml:space="preserve"> (programa</w:t>
      </w:r>
      <w:r w:rsidR="009E67BE">
        <w:t>s</w:t>
      </w:r>
      <w:r>
        <w:t xml:space="preserve"> impreso</w:t>
      </w:r>
      <w:r w:rsidR="009E67BE">
        <w:t>s</w:t>
      </w:r>
      <w:r>
        <w:t>) firmado</w:t>
      </w:r>
      <w:r w:rsidR="009E67BE">
        <w:t>s</w:t>
      </w:r>
      <w:r w:rsidRPr="0021270F">
        <w:t xml:space="preserve"> por todas las autoridades correspondientes (</w:t>
      </w:r>
      <w:r>
        <w:t>Profesor responsable</w:t>
      </w:r>
      <w:r w:rsidRPr="0021270F">
        <w:t>, S</w:t>
      </w:r>
      <w:r>
        <w:t xml:space="preserve">ecretaría </w:t>
      </w:r>
      <w:r w:rsidRPr="0021270F">
        <w:t>A</w:t>
      </w:r>
      <w:r>
        <w:t>cadémica</w:t>
      </w:r>
      <w:r w:rsidRPr="0021270F">
        <w:t>, departamento).</w:t>
      </w:r>
    </w:p>
    <w:p w:rsidR="00F532CF" w:rsidRPr="00B729DA" w:rsidRDefault="00F532CF" w:rsidP="00F532CF">
      <w:pPr>
        <w:pStyle w:val="PSI-Ttulo1"/>
      </w:pPr>
      <w:r>
        <w:t>Actores del CU</w:t>
      </w:r>
      <w:bookmarkEnd w:id="3"/>
      <w:bookmarkEnd w:id="4"/>
      <w:bookmarkEnd w:id="5"/>
    </w:p>
    <w:p w:rsidR="00F532CF" w:rsidRPr="002E175C" w:rsidRDefault="00600203" w:rsidP="00600203">
      <w:pPr>
        <w:pStyle w:val="PSI-Normal"/>
      </w:pPr>
      <w:r>
        <w:t>Empleado Secretaría Académica</w:t>
      </w: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rsidR="00F532CF" w:rsidRPr="002E175C" w:rsidRDefault="00600203" w:rsidP="00600203">
      <w:pPr>
        <w:pStyle w:val="PSI-Normal"/>
      </w:pPr>
      <w:r>
        <w:t>Haber ingresado al sistema.</w:t>
      </w:r>
    </w:p>
    <w:p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rsidR="00383743" w:rsidRDefault="00383743" w:rsidP="00383743">
      <w:pPr>
        <w:pStyle w:val="PSI-Normal"/>
        <w:spacing w:before="0" w:line="240" w:lineRule="auto"/>
        <w:ind w:left="360" w:firstLine="0"/>
      </w:pPr>
    </w:p>
    <w:p w:rsidR="009736D5" w:rsidRDefault="009736D5" w:rsidP="00383743">
      <w:pPr>
        <w:pStyle w:val="PSI-Normal"/>
        <w:spacing w:before="0" w:line="240" w:lineRule="auto"/>
        <w:ind w:left="360" w:firstLine="0"/>
      </w:pPr>
    </w:p>
    <w:p w:rsidR="009736D5" w:rsidRDefault="009736D5" w:rsidP="00383743">
      <w:pPr>
        <w:pStyle w:val="PSI-Normal"/>
        <w:spacing w:before="0" w:line="240" w:lineRule="auto"/>
        <w:ind w:left="360" w:firstLine="0"/>
      </w:pPr>
    </w:p>
    <w:p w:rsidR="009736D5" w:rsidRDefault="009736D5" w:rsidP="00383743">
      <w:pPr>
        <w:pStyle w:val="PSI-Normal"/>
        <w:spacing w:before="0" w:line="240" w:lineRule="auto"/>
        <w:ind w:left="360" w:firstLine="0"/>
      </w:pPr>
    </w:p>
    <w:p w:rsidR="00F532CF" w:rsidRDefault="00F532CF" w:rsidP="00F532CF">
      <w:pPr>
        <w:pStyle w:val="PSI-Ttulo1"/>
      </w:pPr>
      <w:bookmarkStart w:id="12" w:name="_Toc228206479"/>
      <w:bookmarkStart w:id="13" w:name="_Toc234686584"/>
      <w:bookmarkStart w:id="14" w:name="_Toc257615433"/>
      <w:proofErr w:type="spellStart"/>
      <w:r>
        <w:t>Poscondiciones</w:t>
      </w:r>
      <w:bookmarkEnd w:id="12"/>
      <w:bookmarkEnd w:id="13"/>
      <w:bookmarkEnd w:id="14"/>
      <w:proofErr w:type="spellEnd"/>
      <w:r>
        <w:t xml:space="preserve"> </w:t>
      </w:r>
    </w:p>
    <w:p w:rsidR="00F532CF" w:rsidRDefault="00C46EFA" w:rsidP="00C46EFA">
      <w:pPr>
        <w:pStyle w:val="PSI-Normal"/>
      </w:pPr>
      <w:r>
        <w:t xml:space="preserve">El sistema carga el conjunto de programas escaneados (documentos) exitosamente y queda a la espera de una acción. </w:t>
      </w:r>
    </w:p>
    <w:p w:rsidR="009736D5" w:rsidRDefault="009736D5" w:rsidP="00F532CF">
      <w:pPr>
        <w:pStyle w:val="PSI-Comentario"/>
      </w:pPr>
    </w:p>
    <w:p w:rsidR="009736D5" w:rsidRPr="002E175C" w:rsidRDefault="009736D5" w:rsidP="00F532CF">
      <w:pPr>
        <w:pStyle w:val="PSI-Comentario"/>
      </w:pPr>
    </w:p>
    <w:p w:rsidR="00F532CF" w:rsidRDefault="00F532CF" w:rsidP="00F532CF">
      <w:pPr>
        <w:pStyle w:val="PSI-Ttulo1"/>
      </w:pPr>
      <w:bookmarkStart w:id="15" w:name="_Toc228206480"/>
      <w:bookmarkStart w:id="16" w:name="_Toc234686585"/>
      <w:bookmarkStart w:id="17" w:name="_Toc257615434"/>
      <w:r>
        <w:t>Flujo de Eventos Alternativo</w:t>
      </w:r>
      <w:bookmarkEnd w:id="15"/>
      <w:bookmarkEnd w:id="16"/>
      <w:bookmarkEnd w:id="17"/>
    </w:p>
    <w:p w:rsidR="00600203" w:rsidRPr="00600203" w:rsidRDefault="00600203" w:rsidP="00600203">
      <w:pPr>
        <w:pStyle w:val="PSI-Normal"/>
        <w:rPr>
          <w:u w:val="single"/>
        </w:rPr>
      </w:pPr>
      <w:r w:rsidRPr="00600203">
        <w:rPr>
          <w:u w:val="single"/>
        </w:rPr>
        <w:t xml:space="preserve">Excepción 1: </w:t>
      </w:r>
    </w:p>
    <w:p w:rsidR="00600203" w:rsidRDefault="007D32FF" w:rsidP="00600203">
      <w:pPr>
        <w:pStyle w:val="PSI-Normal"/>
      </w:pPr>
      <w:r>
        <w:t>El e</w:t>
      </w:r>
      <w:r w:rsidR="00600203">
        <w:t xml:space="preserve">mpleado </w:t>
      </w:r>
      <w:r w:rsidR="00C81D92">
        <w:t xml:space="preserve">de </w:t>
      </w:r>
      <w:r w:rsidR="00600203">
        <w:t>Secretaría Académica cancele la operación.</w:t>
      </w:r>
    </w:p>
    <w:p w:rsidR="0017633F" w:rsidRPr="0017633F" w:rsidRDefault="006B6347" w:rsidP="0017633F">
      <w:pPr>
        <w:pStyle w:val="PSI-Normal"/>
        <w:rPr>
          <w:u w:val="single"/>
        </w:rPr>
      </w:pPr>
      <w:r w:rsidRPr="00600203">
        <w:rPr>
          <w:u w:val="single"/>
        </w:rPr>
        <w:t xml:space="preserve">Excepción </w:t>
      </w:r>
      <w:r>
        <w:rPr>
          <w:u w:val="single"/>
        </w:rPr>
        <w:t>2</w:t>
      </w:r>
      <w:r w:rsidRPr="00600203">
        <w:rPr>
          <w:u w:val="single"/>
        </w:rPr>
        <w:t xml:space="preserve">: </w:t>
      </w:r>
    </w:p>
    <w:p w:rsidR="0017633F" w:rsidRDefault="0017633F" w:rsidP="0017633F">
      <w:pPr>
        <w:pStyle w:val="PSI-Normal"/>
      </w:pPr>
      <w:r>
        <w:t xml:space="preserve">6.1 El </w:t>
      </w:r>
      <w:r w:rsidRPr="00A31A14">
        <w:t xml:space="preserve"> </w:t>
      </w:r>
      <w:r>
        <w:t>formato del programa (documento) que se desea cargar al sistema no es válido. Es decir, no es un archivo con extensión .</w:t>
      </w:r>
      <w:proofErr w:type="spellStart"/>
      <w:r>
        <w:t>pdf</w:t>
      </w:r>
      <w:proofErr w:type="spellEnd"/>
    </w:p>
    <w:p w:rsidR="0017633F" w:rsidRDefault="0017633F" w:rsidP="0017633F">
      <w:pPr>
        <w:pStyle w:val="PSI-Normal"/>
        <w:rPr>
          <w:u w:val="single"/>
        </w:rPr>
      </w:pPr>
    </w:p>
    <w:p w:rsidR="0017633F" w:rsidRPr="0017633F" w:rsidRDefault="0017633F" w:rsidP="0017633F">
      <w:pPr>
        <w:pStyle w:val="PSI-Normal"/>
        <w:rPr>
          <w:u w:val="single"/>
        </w:rPr>
      </w:pPr>
      <w:r w:rsidRPr="0017633F">
        <w:rPr>
          <w:u w:val="single"/>
        </w:rPr>
        <w:t>Excepción 3:</w:t>
      </w:r>
    </w:p>
    <w:p w:rsidR="0017633F" w:rsidRDefault="0017633F" w:rsidP="0017633F">
      <w:pPr>
        <w:pStyle w:val="PSI-Normal"/>
      </w:pPr>
      <w:r>
        <w:t xml:space="preserve">9.1 El </w:t>
      </w:r>
      <w:r w:rsidRPr="00A31A14">
        <w:t xml:space="preserve"> </w:t>
      </w:r>
      <w:r>
        <w:t>formato del programa (documento) que se desea cargar al sistema no es válido. Es decir, no es un archivo con extensión .</w:t>
      </w:r>
      <w:proofErr w:type="spellStart"/>
      <w:r>
        <w:t>pdf</w:t>
      </w:r>
      <w:proofErr w:type="spellEnd"/>
      <w:r>
        <w:t xml:space="preserve"> original. </w:t>
      </w:r>
    </w:p>
    <w:p w:rsidR="007C39B1" w:rsidRPr="002E175C" w:rsidRDefault="007C39B1" w:rsidP="006B6347">
      <w:pPr>
        <w:pStyle w:val="PSI-Comentario"/>
      </w:pPr>
    </w:p>
    <w:p w:rsidR="00F532CF" w:rsidRDefault="00F532CF" w:rsidP="00F532CF">
      <w:pPr>
        <w:pStyle w:val="PSI-Ttulo1"/>
      </w:pPr>
      <w:bookmarkStart w:id="18" w:name="_Toc228206481"/>
      <w:bookmarkStart w:id="19" w:name="_Toc234686586"/>
      <w:bookmarkStart w:id="20" w:name="_Toc257615435"/>
      <w:r>
        <w:t>Diagramas Asociados</w:t>
      </w:r>
      <w:bookmarkEnd w:id="18"/>
      <w:bookmarkEnd w:id="19"/>
      <w:bookmarkEnd w:id="20"/>
    </w:p>
    <w:p w:rsidR="00F9473E" w:rsidRDefault="00F9473E" w:rsidP="00F9473E">
      <w:pPr>
        <w:pStyle w:val="PSI-Comentario"/>
        <w:ind w:left="0" w:firstLine="0"/>
      </w:pPr>
    </w:p>
    <w:p w:rsidR="00F532CF" w:rsidRDefault="007C39B1" w:rsidP="007C39B1">
      <w:pPr>
        <w:pStyle w:val="PSI-Ttulo2"/>
      </w:pPr>
      <w:bookmarkStart w:id="21" w:name="_Toc257615436"/>
      <w:r>
        <w:t>Diagrama de Casos de Uso</w:t>
      </w:r>
      <w:bookmarkEnd w:id="21"/>
    </w:p>
    <w:p w:rsidR="0098045E" w:rsidRPr="002E175C" w:rsidRDefault="0098045E" w:rsidP="0098045E">
      <w:pPr>
        <w:pStyle w:val="PSI-Comentario"/>
        <w:jc w:val="center"/>
      </w:pPr>
    </w:p>
    <w:p w:rsidR="007C39B1" w:rsidRDefault="00F3455E" w:rsidP="007C39B1">
      <w:pPr>
        <w:pStyle w:val="PSI-Comentario"/>
        <w:jc w:val="center"/>
      </w:pPr>
      <w:r>
        <w:rPr>
          <w:noProof/>
          <w:lang w:eastAsia="es-AR"/>
        </w:rPr>
        <w:drawing>
          <wp:inline distT="0" distB="0" distL="0" distR="0">
            <wp:extent cx="4848225" cy="1419225"/>
            <wp:effectExtent l="19050" t="0" r="9525" b="0"/>
            <wp:docPr id="1" name="Imagen 1" descr="C:\xampp\htdocs\vaspa\Elaboración\Diagramas de CU individuales\Diagrama de Casos de Uso - Realizar Carga Masiva de Program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Realizar Carga Masiva de Programas.jpg"/>
                    <pic:cNvPicPr>
                      <a:picLocks noChangeAspect="1" noChangeArrowheads="1"/>
                    </pic:cNvPicPr>
                  </pic:nvPicPr>
                  <pic:blipFill>
                    <a:blip r:embed="rId11" cstate="print"/>
                    <a:srcRect/>
                    <a:stretch>
                      <a:fillRect/>
                    </a:stretch>
                  </pic:blipFill>
                  <pic:spPr bwMode="auto">
                    <a:xfrm>
                      <a:off x="0" y="0"/>
                      <a:ext cx="4848225" cy="1419225"/>
                    </a:xfrm>
                    <a:prstGeom prst="rect">
                      <a:avLst/>
                    </a:prstGeom>
                    <a:noFill/>
                    <a:ln w="9525">
                      <a:noFill/>
                      <a:miter lim="800000"/>
                      <a:headEnd/>
                      <a:tailEnd/>
                    </a:ln>
                  </pic:spPr>
                </pic:pic>
              </a:graphicData>
            </a:graphic>
          </wp:inline>
        </w:drawing>
      </w:r>
    </w:p>
    <w:p w:rsidR="00292231" w:rsidRDefault="00292231" w:rsidP="007C39B1">
      <w:pPr>
        <w:pStyle w:val="PSI-Comentario"/>
        <w:jc w:val="center"/>
      </w:pPr>
    </w:p>
    <w:p w:rsidR="00292231" w:rsidRDefault="00292231" w:rsidP="007C39B1">
      <w:pPr>
        <w:pStyle w:val="PSI-Comentario"/>
        <w:jc w:val="center"/>
      </w:pPr>
    </w:p>
    <w:p w:rsidR="00292231" w:rsidRDefault="00292231" w:rsidP="007C39B1">
      <w:pPr>
        <w:pStyle w:val="PSI-Comentario"/>
        <w:jc w:val="center"/>
      </w:pPr>
    </w:p>
    <w:p w:rsidR="00292231" w:rsidRDefault="00292231" w:rsidP="007C39B1">
      <w:pPr>
        <w:pStyle w:val="PSI-Comentario"/>
        <w:jc w:val="center"/>
      </w:pPr>
    </w:p>
    <w:p w:rsidR="00CB4633" w:rsidRDefault="00CB4633" w:rsidP="007C39B1">
      <w:pPr>
        <w:pStyle w:val="PSI-Comentario"/>
        <w:jc w:val="center"/>
      </w:pPr>
    </w:p>
    <w:p w:rsidR="007C39B1" w:rsidRDefault="007C39B1" w:rsidP="007C39B1">
      <w:pPr>
        <w:pStyle w:val="PSI-Ttulo2"/>
      </w:pPr>
      <w:bookmarkStart w:id="22" w:name="_Toc257615437"/>
      <w:r>
        <w:t>Diagrama de Secuencia</w:t>
      </w:r>
      <w:bookmarkEnd w:id="22"/>
    </w:p>
    <w:p w:rsidR="007C39B1" w:rsidRDefault="007C39B1" w:rsidP="007C39B1">
      <w:pPr>
        <w:pStyle w:val="PSI-Normal"/>
        <w:jc w:val="center"/>
      </w:pPr>
    </w:p>
    <w:p w:rsidR="00B64180" w:rsidRDefault="00B64180" w:rsidP="007C39B1">
      <w:pPr>
        <w:pStyle w:val="PSI-Normal"/>
        <w:jc w:val="center"/>
      </w:pPr>
    </w:p>
    <w:p w:rsidR="00B24DEA" w:rsidRDefault="00B24DEA" w:rsidP="00B24DEA">
      <w:pPr>
        <w:pStyle w:val="PSI-Ttulo1"/>
      </w:pPr>
    </w:p>
    <w:sectPr w:rsidR="00B24DEA"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37B1" w:rsidRDefault="00E437B1" w:rsidP="00C94FBE">
      <w:pPr>
        <w:spacing w:before="0" w:line="240" w:lineRule="auto"/>
      </w:pPr>
      <w:r>
        <w:separator/>
      </w:r>
    </w:p>
    <w:p w:rsidR="00E437B1" w:rsidRDefault="00E437B1"/>
  </w:endnote>
  <w:endnote w:type="continuationSeparator" w:id="0">
    <w:p w:rsidR="00E437B1" w:rsidRDefault="00E437B1" w:rsidP="00C94FBE">
      <w:pPr>
        <w:spacing w:before="0" w:line="240" w:lineRule="auto"/>
      </w:pPr>
      <w:r>
        <w:continuationSeparator/>
      </w:r>
    </w:p>
    <w:p w:rsidR="00E437B1" w:rsidRDefault="00E437B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6079D1"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 xml:space="preserve">VASPA </w:t>
        </w:r>
        <w:proofErr w:type="spellStart"/>
        <w:r w:rsidR="00680461">
          <w:rPr>
            <w:lang w:val="es-AR"/>
          </w:rPr>
          <w:t>Team</w:t>
        </w:r>
        <w:proofErr w:type="spellEnd"/>
      </w:sdtContent>
    </w:sdt>
    <w:r w:rsidRPr="006079D1">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6079D1">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17633F">
          <w:rPr>
            <w:rFonts w:asciiTheme="majorHAnsi" w:hAnsiTheme="majorHAnsi" w:cstheme="majorHAnsi"/>
            <w:noProof/>
          </w:rPr>
          <w:t>4</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17633F">
          <w:rPr>
            <w:rFonts w:asciiTheme="majorHAnsi" w:hAnsiTheme="majorHAnsi" w:cstheme="majorHAnsi"/>
            <w:noProof/>
          </w:rPr>
          <w:t>5</w:t>
        </w:r>
        <w:r w:rsidRPr="00DD5A70">
          <w:rPr>
            <w:rFonts w:asciiTheme="majorHAnsi" w:hAnsiTheme="majorHAnsi" w:cstheme="majorHAnsi"/>
          </w:rPr>
          <w:fldChar w:fldCharType="end"/>
        </w:r>
      </w:sdtContent>
    </w:sdt>
    <w:r w:rsidRPr="006079D1">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37B1" w:rsidRDefault="00E437B1" w:rsidP="00C94FBE">
      <w:pPr>
        <w:spacing w:before="0" w:line="240" w:lineRule="auto"/>
      </w:pPr>
      <w:r>
        <w:separator/>
      </w:r>
    </w:p>
    <w:p w:rsidR="00E437B1" w:rsidRDefault="00E437B1"/>
  </w:footnote>
  <w:footnote w:type="continuationSeparator" w:id="0">
    <w:p w:rsidR="00E437B1" w:rsidRDefault="00E437B1" w:rsidP="00C94FBE">
      <w:pPr>
        <w:spacing w:before="0" w:line="240" w:lineRule="auto"/>
      </w:pPr>
      <w:r>
        <w:continuationSeparator/>
      </w:r>
    </w:p>
    <w:p w:rsidR="00E437B1" w:rsidRDefault="00E437B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482B6C">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[Realizar Carga Masiva de Programas]</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6079D1" w:rsidRPr="006079D1">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6079D1" w:rsidRPr="006079D1">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6079D1" w:rsidRPr="006079D1">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7AD7A34"/>
    <w:multiLevelType w:val="hybridMultilevel"/>
    <w:tmpl w:val="C03AE7A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8"/>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2290">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07967"/>
    <w:rsid w:val="00011BED"/>
    <w:rsid w:val="00017EFE"/>
    <w:rsid w:val="00026B02"/>
    <w:rsid w:val="00040FAE"/>
    <w:rsid w:val="00045F1A"/>
    <w:rsid w:val="00063180"/>
    <w:rsid w:val="00066EA1"/>
    <w:rsid w:val="00085E47"/>
    <w:rsid w:val="00087F53"/>
    <w:rsid w:val="00092BC0"/>
    <w:rsid w:val="00092C6D"/>
    <w:rsid w:val="000A0FE7"/>
    <w:rsid w:val="000C37B1"/>
    <w:rsid w:val="000C4C42"/>
    <w:rsid w:val="000C4E31"/>
    <w:rsid w:val="000D4C6E"/>
    <w:rsid w:val="000D5151"/>
    <w:rsid w:val="000F1888"/>
    <w:rsid w:val="000F4F97"/>
    <w:rsid w:val="000F79DF"/>
    <w:rsid w:val="0010416D"/>
    <w:rsid w:val="001163FF"/>
    <w:rsid w:val="0012205F"/>
    <w:rsid w:val="001410A7"/>
    <w:rsid w:val="00144AE4"/>
    <w:rsid w:val="00150702"/>
    <w:rsid w:val="0017633F"/>
    <w:rsid w:val="00183953"/>
    <w:rsid w:val="00185A46"/>
    <w:rsid w:val="00191198"/>
    <w:rsid w:val="001950C8"/>
    <w:rsid w:val="001953ED"/>
    <w:rsid w:val="001A2EE6"/>
    <w:rsid w:val="001C6104"/>
    <w:rsid w:val="001C799E"/>
    <w:rsid w:val="001F5F92"/>
    <w:rsid w:val="0020621B"/>
    <w:rsid w:val="00217A70"/>
    <w:rsid w:val="00224B75"/>
    <w:rsid w:val="00253D2B"/>
    <w:rsid w:val="00266C42"/>
    <w:rsid w:val="00292231"/>
    <w:rsid w:val="00295CA9"/>
    <w:rsid w:val="002A41AA"/>
    <w:rsid w:val="002B506A"/>
    <w:rsid w:val="002B5AF9"/>
    <w:rsid w:val="002B7FA4"/>
    <w:rsid w:val="002C63C4"/>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3743"/>
    <w:rsid w:val="003841FD"/>
    <w:rsid w:val="00391DEE"/>
    <w:rsid w:val="00397566"/>
    <w:rsid w:val="003B7F1F"/>
    <w:rsid w:val="003C4144"/>
    <w:rsid w:val="003C54B1"/>
    <w:rsid w:val="003E12FE"/>
    <w:rsid w:val="003E786D"/>
    <w:rsid w:val="003F6186"/>
    <w:rsid w:val="0040066E"/>
    <w:rsid w:val="00436B3B"/>
    <w:rsid w:val="004525FF"/>
    <w:rsid w:val="004807AF"/>
    <w:rsid w:val="00482B6C"/>
    <w:rsid w:val="00484C92"/>
    <w:rsid w:val="004A430C"/>
    <w:rsid w:val="004A54C8"/>
    <w:rsid w:val="004C5D7E"/>
    <w:rsid w:val="004D45CD"/>
    <w:rsid w:val="004D5185"/>
    <w:rsid w:val="004E4935"/>
    <w:rsid w:val="004F4D25"/>
    <w:rsid w:val="004F5FEF"/>
    <w:rsid w:val="005017FA"/>
    <w:rsid w:val="005046A5"/>
    <w:rsid w:val="00504A67"/>
    <w:rsid w:val="00511D9A"/>
    <w:rsid w:val="00515617"/>
    <w:rsid w:val="00561B1D"/>
    <w:rsid w:val="00564033"/>
    <w:rsid w:val="00570F4F"/>
    <w:rsid w:val="00581896"/>
    <w:rsid w:val="005857BB"/>
    <w:rsid w:val="0059044F"/>
    <w:rsid w:val="0059596F"/>
    <w:rsid w:val="0059632A"/>
    <w:rsid w:val="00597A23"/>
    <w:rsid w:val="005A0664"/>
    <w:rsid w:val="005A52A2"/>
    <w:rsid w:val="005B5AEE"/>
    <w:rsid w:val="005B6373"/>
    <w:rsid w:val="005C6545"/>
    <w:rsid w:val="005E76A4"/>
    <w:rsid w:val="005F133C"/>
    <w:rsid w:val="005F5429"/>
    <w:rsid w:val="005F60BA"/>
    <w:rsid w:val="00600203"/>
    <w:rsid w:val="006079D1"/>
    <w:rsid w:val="006124BF"/>
    <w:rsid w:val="00616A6E"/>
    <w:rsid w:val="006177BF"/>
    <w:rsid w:val="00625BFC"/>
    <w:rsid w:val="00653C38"/>
    <w:rsid w:val="00680461"/>
    <w:rsid w:val="006919D5"/>
    <w:rsid w:val="006A2495"/>
    <w:rsid w:val="006B3371"/>
    <w:rsid w:val="006B6347"/>
    <w:rsid w:val="006B6A85"/>
    <w:rsid w:val="006D0E55"/>
    <w:rsid w:val="006E3853"/>
    <w:rsid w:val="006F3234"/>
    <w:rsid w:val="0070494E"/>
    <w:rsid w:val="00705C02"/>
    <w:rsid w:val="00710BA6"/>
    <w:rsid w:val="00711DF8"/>
    <w:rsid w:val="007317B0"/>
    <w:rsid w:val="007426AD"/>
    <w:rsid w:val="007447BE"/>
    <w:rsid w:val="007539A7"/>
    <w:rsid w:val="0079239D"/>
    <w:rsid w:val="0079787B"/>
    <w:rsid w:val="007A33C6"/>
    <w:rsid w:val="007A74DE"/>
    <w:rsid w:val="007B151B"/>
    <w:rsid w:val="007B2E53"/>
    <w:rsid w:val="007C39B1"/>
    <w:rsid w:val="007C742C"/>
    <w:rsid w:val="007D32FF"/>
    <w:rsid w:val="007D7477"/>
    <w:rsid w:val="007E3427"/>
    <w:rsid w:val="007E65AD"/>
    <w:rsid w:val="007E66A5"/>
    <w:rsid w:val="007F38C0"/>
    <w:rsid w:val="00801130"/>
    <w:rsid w:val="008166F6"/>
    <w:rsid w:val="00816B5F"/>
    <w:rsid w:val="00817955"/>
    <w:rsid w:val="00822C20"/>
    <w:rsid w:val="00844EDD"/>
    <w:rsid w:val="008539BD"/>
    <w:rsid w:val="00861B8F"/>
    <w:rsid w:val="008652EE"/>
    <w:rsid w:val="00866124"/>
    <w:rsid w:val="00866435"/>
    <w:rsid w:val="00867DE9"/>
    <w:rsid w:val="00870574"/>
    <w:rsid w:val="00885BB2"/>
    <w:rsid w:val="008860FE"/>
    <w:rsid w:val="00886B6D"/>
    <w:rsid w:val="008970F4"/>
    <w:rsid w:val="008B1983"/>
    <w:rsid w:val="008B3B0F"/>
    <w:rsid w:val="008C36AB"/>
    <w:rsid w:val="008D35CC"/>
    <w:rsid w:val="008E48FB"/>
    <w:rsid w:val="00904CB6"/>
    <w:rsid w:val="0092152D"/>
    <w:rsid w:val="0092483A"/>
    <w:rsid w:val="00926A10"/>
    <w:rsid w:val="00942049"/>
    <w:rsid w:val="009505EC"/>
    <w:rsid w:val="0096683E"/>
    <w:rsid w:val="009736D5"/>
    <w:rsid w:val="0098045E"/>
    <w:rsid w:val="009A3173"/>
    <w:rsid w:val="009E1441"/>
    <w:rsid w:val="009E25EF"/>
    <w:rsid w:val="009E4DA8"/>
    <w:rsid w:val="009E67BE"/>
    <w:rsid w:val="009E67E2"/>
    <w:rsid w:val="009F4425"/>
    <w:rsid w:val="009F4449"/>
    <w:rsid w:val="00A0436A"/>
    <w:rsid w:val="00A12B5B"/>
    <w:rsid w:val="00A13DBA"/>
    <w:rsid w:val="00A2496D"/>
    <w:rsid w:val="00A2757B"/>
    <w:rsid w:val="00A45630"/>
    <w:rsid w:val="00A50ABB"/>
    <w:rsid w:val="00A5464C"/>
    <w:rsid w:val="00A670E3"/>
    <w:rsid w:val="00AC76CE"/>
    <w:rsid w:val="00AD2232"/>
    <w:rsid w:val="00AD750A"/>
    <w:rsid w:val="00AE0C53"/>
    <w:rsid w:val="00AE2385"/>
    <w:rsid w:val="00AE7121"/>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2D9A"/>
    <w:rsid w:val="00BA5503"/>
    <w:rsid w:val="00BA699A"/>
    <w:rsid w:val="00BB23C2"/>
    <w:rsid w:val="00BB4A41"/>
    <w:rsid w:val="00BB6AAE"/>
    <w:rsid w:val="00BB7855"/>
    <w:rsid w:val="00BC31E6"/>
    <w:rsid w:val="00BC5404"/>
    <w:rsid w:val="00C05700"/>
    <w:rsid w:val="00C23F8C"/>
    <w:rsid w:val="00C24CDC"/>
    <w:rsid w:val="00C26C78"/>
    <w:rsid w:val="00C42873"/>
    <w:rsid w:val="00C46234"/>
    <w:rsid w:val="00C46EFA"/>
    <w:rsid w:val="00C50315"/>
    <w:rsid w:val="00C5135E"/>
    <w:rsid w:val="00C6733A"/>
    <w:rsid w:val="00C67EBC"/>
    <w:rsid w:val="00C7670E"/>
    <w:rsid w:val="00C81D92"/>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C5065"/>
    <w:rsid w:val="00DD0159"/>
    <w:rsid w:val="00DD25DE"/>
    <w:rsid w:val="00DD5A70"/>
    <w:rsid w:val="00E01FEC"/>
    <w:rsid w:val="00E037C9"/>
    <w:rsid w:val="00E10D8E"/>
    <w:rsid w:val="00E34178"/>
    <w:rsid w:val="00E36A01"/>
    <w:rsid w:val="00E41820"/>
    <w:rsid w:val="00E41E7A"/>
    <w:rsid w:val="00E437B1"/>
    <w:rsid w:val="00E438FE"/>
    <w:rsid w:val="00E50D12"/>
    <w:rsid w:val="00E5392A"/>
    <w:rsid w:val="00E66D59"/>
    <w:rsid w:val="00E67DB5"/>
    <w:rsid w:val="00E72D5B"/>
    <w:rsid w:val="00E7708C"/>
    <w:rsid w:val="00E8096E"/>
    <w:rsid w:val="00E84E25"/>
    <w:rsid w:val="00E93312"/>
    <w:rsid w:val="00EA6844"/>
    <w:rsid w:val="00EA7D8C"/>
    <w:rsid w:val="00EB62A6"/>
    <w:rsid w:val="00EE0084"/>
    <w:rsid w:val="00EF4C85"/>
    <w:rsid w:val="00F0376C"/>
    <w:rsid w:val="00F045A2"/>
    <w:rsid w:val="00F1417F"/>
    <w:rsid w:val="00F163F8"/>
    <w:rsid w:val="00F1687A"/>
    <w:rsid w:val="00F3455E"/>
    <w:rsid w:val="00F36808"/>
    <w:rsid w:val="00F368E5"/>
    <w:rsid w:val="00F438B1"/>
    <w:rsid w:val="00F50F6A"/>
    <w:rsid w:val="00F532CF"/>
    <w:rsid w:val="00F54DA6"/>
    <w:rsid w:val="00F6748E"/>
    <w:rsid w:val="00F771E5"/>
    <w:rsid w:val="00F813E9"/>
    <w:rsid w:val="00F815F5"/>
    <w:rsid w:val="00F926BE"/>
    <w:rsid w:val="00F9473E"/>
    <w:rsid w:val="00FC4195"/>
    <w:rsid w:val="00FD679B"/>
    <w:rsid w:val="00FE7962"/>
    <w:rsid w:val="00FF20D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2290">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143797-20E0-425E-AA99-EFFFF0A38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61</TotalTime>
  <Pages>5</Pages>
  <Words>329</Words>
  <Characters>1810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Caso de Uso [Enviar Notificación]</vt:lpstr>
    </vt:vector>
  </TitlesOfParts>
  <Company>VASPA Team</Company>
  <LinksUpToDate>false</LinksUpToDate>
  <CharactersWithSpaces>2135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[Realizar Carga Masiva de Programas]</dc:title>
  <dc:subject>Sistema VASPA</dc:subject>
  <dc:creator>Nicolás Sartini</dc:creator>
  <cp:lastModifiedBy>Usuario</cp:lastModifiedBy>
  <cp:revision>28</cp:revision>
  <dcterms:created xsi:type="dcterms:W3CDTF">2018-10-03T13:50:00Z</dcterms:created>
  <dcterms:modified xsi:type="dcterms:W3CDTF">2020-02-04T20:14:00Z</dcterms:modified>
</cp:coreProperties>
</file>