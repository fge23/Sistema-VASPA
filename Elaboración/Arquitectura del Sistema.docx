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C6044">
          <w:pPr>
            <w:pStyle w:val="Sinespaciado"/>
            <w:rPr>
              <w:rFonts w:asciiTheme="majorHAnsi" w:eastAsiaTheme="majorEastAsia" w:hAnsiTheme="majorHAnsi" w:cstheme="majorBidi"/>
              <w:sz w:val="72"/>
              <w:szCs w:val="72"/>
            </w:rPr>
          </w:pPr>
          <w:r w:rsidRPr="002C604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C604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C604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C604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E02BA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E02BA2">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E02BA2">
              <w:pPr>
                <w:pStyle w:val="Sinespaciado"/>
              </w:pPr>
              <w:r w:rsidRPr="00E02BA2">
                <w:rPr>
                  <w:rFonts w:asciiTheme="majorHAnsi" w:hAnsiTheme="majorHAnsi"/>
                  <w:lang w:val="es-AR"/>
                </w:rPr>
                <w:t>Nicolás Sartini</w:t>
              </w:r>
            </w:p>
          </w:sdtContent>
        </w:sdt>
        <w:p w:rsidR="00D06E99" w:rsidRDefault="00D06E99"/>
        <w:p w:rsidR="00BC5404" w:rsidRDefault="006124BF" w:rsidP="0093670A">
          <w:pPr>
            <w:pStyle w:val="PSI-Comentario"/>
          </w:pPr>
          <w:r>
            <w:rPr>
              <w:noProof/>
              <w:lang w:eastAsia="es-AR"/>
            </w:rPr>
            <w:drawing>
              <wp:anchor distT="0" distB="0" distL="114300" distR="114300" simplePos="0" relativeHeight="251667456"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2C6044" w:rsidP="000A3FF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37617" w:rsidRPr="00E1286F" w:rsidRDefault="00037617"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037617" w:rsidRPr="00E1286F" w:rsidRDefault="00037617"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93670A">
          <w:pPr>
            <w:pStyle w:val="PSI-Comentario"/>
          </w:pPr>
        </w:p>
        <w:p w:rsidR="00D06E99" w:rsidRDefault="002C6044"/>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A30500">
          <w:pPr>
            <w:pStyle w:val="TtulodeTDC"/>
            <w:tabs>
              <w:tab w:val="left" w:pos="5954"/>
            </w:tabs>
            <w:spacing w:line="240" w:lineRule="auto"/>
          </w:pPr>
          <w:r>
            <w:t>Tabla de contenido</w:t>
          </w:r>
        </w:p>
        <w:p w:rsidR="001E23EA" w:rsidRDefault="002C6044">
          <w:pPr>
            <w:pStyle w:val="TDC1"/>
            <w:rPr>
              <w:rFonts w:eastAsiaTheme="minorEastAsia"/>
              <w:b w:val="0"/>
              <w:bCs w:val="0"/>
              <w:noProof/>
              <w:sz w:val="22"/>
              <w:szCs w:val="22"/>
              <w:lang w:val="es-AR" w:eastAsia="es-AR"/>
            </w:rPr>
          </w:pPr>
          <w:r w:rsidRPr="002C6044">
            <w:fldChar w:fldCharType="begin"/>
          </w:r>
          <w:r w:rsidR="000F79DF">
            <w:instrText xml:space="preserve"> TOC \o "1-3" \h \z \u </w:instrText>
          </w:r>
          <w:r w:rsidRPr="002C6044">
            <w:fldChar w:fldCharType="separate"/>
          </w:r>
          <w:hyperlink w:anchor="_Toc25569764" w:history="1">
            <w:r w:rsidR="001E23EA" w:rsidRPr="000D66FB">
              <w:rPr>
                <w:rStyle w:val="Hipervnculo"/>
                <w:noProof/>
              </w:rPr>
              <w:t>Introducción</w:t>
            </w:r>
            <w:r w:rsidR="001E23EA">
              <w:rPr>
                <w:noProof/>
                <w:webHidden/>
              </w:rPr>
              <w:tab/>
            </w:r>
            <w:r w:rsidR="001E23EA">
              <w:rPr>
                <w:noProof/>
                <w:webHidden/>
              </w:rPr>
              <w:fldChar w:fldCharType="begin"/>
            </w:r>
            <w:r w:rsidR="001E23EA">
              <w:rPr>
                <w:noProof/>
                <w:webHidden/>
              </w:rPr>
              <w:instrText xml:space="preserve"> PAGEREF _Toc25569764 \h </w:instrText>
            </w:r>
            <w:r w:rsidR="001E23EA">
              <w:rPr>
                <w:noProof/>
                <w:webHidden/>
              </w:rPr>
            </w:r>
            <w:r w:rsidR="001E23EA">
              <w:rPr>
                <w:noProof/>
                <w:webHidden/>
              </w:rPr>
              <w:fldChar w:fldCharType="separate"/>
            </w:r>
            <w:r w:rsidR="001E23EA">
              <w:rPr>
                <w:noProof/>
                <w:webHidden/>
              </w:rPr>
              <w:t>4</w:t>
            </w:r>
            <w:r w:rsidR="001E23EA">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65" w:history="1">
            <w:r w:rsidRPr="000D66FB">
              <w:rPr>
                <w:rStyle w:val="Hipervnculo"/>
                <w:noProof/>
              </w:rPr>
              <w:t>Propósito</w:t>
            </w:r>
            <w:r>
              <w:rPr>
                <w:noProof/>
                <w:webHidden/>
              </w:rPr>
              <w:tab/>
            </w:r>
            <w:r>
              <w:rPr>
                <w:noProof/>
                <w:webHidden/>
              </w:rPr>
              <w:fldChar w:fldCharType="begin"/>
            </w:r>
            <w:r>
              <w:rPr>
                <w:noProof/>
                <w:webHidden/>
              </w:rPr>
              <w:instrText xml:space="preserve"> PAGEREF _Toc25569765 \h </w:instrText>
            </w:r>
            <w:r>
              <w:rPr>
                <w:noProof/>
                <w:webHidden/>
              </w:rPr>
            </w:r>
            <w:r>
              <w:rPr>
                <w:noProof/>
                <w:webHidden/>
              </w:rPr>
              <w:fldChar w:fldCharType="separate"/>
            </w:r>
            <w:r>
              <w:rPr>
                <w:noProof/>
                <w:webHidden/>
              </w:rPr>
              <w:t>4</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66" w:history="1">
            <w:r w:rsidRPr="000D66FB">
              <w:rPr>
                <w:rStyle w:val="Hipervnculo"/>
                <w:noProof/>
              </w:rPr>
              <w:t>Alcance</w:t>
            </w:r>
            <w:r>
              <w:rPr>
                <w:noProof/>
                <w:webHidden/>
              </w:rPr>
              <w:tab/>
            </w:r>
            <w:r>
              <w:rPr>
                <w:noProof/>
                <w:webHidden/>
              </w:rPr>
              <w:fldChar w:fldCharType="begin"/>
            </w:r>
            <w:r>
              <w:rPr>
                <w:noProof/>
                <w:webHidden/>
              </w:rPr>
              <w:instrText xml:space="preserve"> PAGEREF _Toc25569766 \h </w:instrText>
            </w:r>
            <w:r>
              <w:rPr>
                <w:noProof/>
                <w:webHidden/>
              </w:rPr>
            </w:r>
            <w:r>
              <w:rPr>
                <w:noProof/>
                <w:webHidden/>
              </w:rPr>
              <w:fldChar w:fldCharType="separate"/>
            </w:r>
            <w:r>
              <w:rPr>
                <w:noProof/>
                <w:webHidden/>
              </w:rPr>
              <w:t>4</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67" w:history="1">
            <w:r w:rsidRPr="000D66FB">
              <w:rPr>
                <w:rStyle w:val="Hipervnculo"/>
                <w:noProof/>
              </w:rPr>
              <w:t>Definiciones, Acrónimos, y Abreviaturas</w:t>
            </w:r>
            <w:r>
              <w:rPr>
                <w:noProof/>
                <w:webHidden/>
              </w:rPr>
              <w:tab/>
            </w:r>
            <w:r>
              <w:rPr>
                <w:noProof/>
                <w:webHidden/>
              </w:rPr>
              <w:fldChar w:fldCharType="begin"/>
            </w:r>
            <w:r>
              <w:rPr>
                <w:noProof/>
                <w:webHidden/>
              </w:rPr>
              <w:instrText xml:space="preserve"> PAGEREF _Toc25569767 \h </w:instrText>
            </w:r>
            <w:r>
              <w:rPr>
                <w:noProof/>
                <w:webHidden/>
              </w:rPr>
            </w:r>
            <w:r>
              <w:rPr>
                <w:noProof/>
                <w:webHidden/>
              </w:rPr>
              <w:fldChar w:fldCharType="separate"/>
            </w:r>
            <w:r>
              <w:rPr>
                <w:noProof/>
                <w:webHidden/>
              </w:rPr>
              <w:t>5</w:t>
            </w:r>
            <w:r>
              <w:rPr>
                <w:noProof/>
                <w:webHidden/>
              </w:rPr>
              <w:fldChar w:fldCharType="end"/>
            </w:r>
          </w:hyperlink>
        </w:p>
        <w:p w:rsidR="001E23EA" w:rsidRDefault="001E23EA">
          <w:pPr>
            <w:pStyle w:val="TDC1"/>
            <w:rPr>
              <w:rFonts w:eastAsiaTheme="minorEastAsia"/>
              <w:b w:val="0"/>
              <w:bCs w:val="0"/>
              <w:noProof/>
              <w:sz w:val="22"/>
              <w:szCs w:val="22"/>
              <w:lang w:val="es-AR" w:eastAsia="es-AR"/>
            </w:rPr>
          </w:pPr>
          <w:hyperlink w:anchor="_Toc25569768" w:history="1">
            <w:r w:rsidRPr="000D66FB">
              <w:rPr>
                <w:rStyle w:val="Hipervnculo"/>
                <w:noProof/>
              </w:rPr>
              <w:t>Representación Arquitectónica</w:t>
            </w:r>
            <w:r>
              <w:rPr>
                <w:noProof/>
                <w:webHidden/>
              </w:rPr>
              <w:tab/>
            </w:r>
            <w:r>
              <w:rPr>
                <w:noProof/>
                <w:webHidden/>
              </w:rPr>
              <w:fldChar w:fldCharType="begin"/>
            </w:r>
            <w:r>
              <w:rPr>
                <w:noProof/>
                <w:webHidden/>
              </w:rPr>
              <w:instrText xml:space="preserve"> PAGEREF _Toc25569768 \h </w:instrText>
            </w:r>
            <w:r>
              <w:rPr>
                <w:noProof/>
                <w:webHidden/>
              </w:rPr>
            </w:r>
            <w:r>
              <w:rPr>
                <w:noProof/>
                <w:webHidden/>
              </w:rPr>
              <w:fldChar w:fldCharType="separate"/>
            </w:r>
            <w:r>
              <w:rPr>
                <w:noProof/>
                <w:webHidden/>
              </w:rPr>
              <w:t>5</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69" w:history="1">
            <w:r w:rsidRPr="000D66FB">
              <w:rPr>
                <w:rStyle w:val="Hipervnculo"/>
                <w:noProof/>
              </w:rPr>
              <w:t>Representación</w:t>
            </w:r>
            <w:r>
              <w:rPr>
                <w:noProof/>
                <w:webHidden/>
              </w:rPr>
              <w:tab/>
            </w:r>
            <w:r>
              <w:rPr>
                <w:noProof/>
                <w:webHidden/>
              </w:rPr>
              <w:fldChar w:fldCharType="begin"/>
            </w:r>
            <w:r>
              <w:rPr>
                <w:noProof/>
                <w:webHidden/>
              </w:rPr>
              <w:instrText xml:space="preserve"> PAGEREF _Toc25569769 \h </w:instrText>
            </w:r>
            <w:r>
              <w:rPr>
                <w:noProof/>
                <w:webHidden/>
              </w:rPr>
            </w:r>
            <w:r>
              <w:rPr>
                <w:noProof/>
                <w:webHidden/>
              </w:rPr>
              <w:fldChar w:fldCharType="separate"/>
            </w:r>
            <w:r>
              <w:rPr>
                <w:noProof/>
                <w:webHidden/>
              </w:rPr>
              <w:t>5</w:t>
            </w:r>
            <w:r>
              <w:rPr>
                <w:noProof/>
                <w:webHidden/>
              </w:rPr>
              <w:fldChar w:fldCharType="end"/>
            </w:r>
          </w:hyperlink>
        </w:p>
        <w:p w:rsidR="001E23EA" w:rsidRDefault="001E23EA">
          <w:pPr>
            <w:pStyle w:val="TDC1"/>
            <w:rPr>
              <w:rFonts w:eastAsiaTheme="minorEastAsia"/>
              <w:b w:val="0"/>
              <w:bCs w:val="0"/>
              <w:noProof/>
              <w:sz w:val="22"/>
              <w:szCs w:val="22"/>
              <w:lang w:val="es-AR" w:eastAsia="es-AR"/>
            </w:rPr>
          </w:pPr>
          <w:hyperlink w:anchor="_Toc25569770" w:history="1">
            <w:r w:rsidRPr="000D66FB">
              <w:rPr>
                <w:rStyle w:val="Hipervnculo"/>
                <w:noProof/>
              </w:rPr>
              <w:t>Objetivos Arquitectónicos y Restricciones</w:t>
            </w:r>
            <w:r>
              <w:rPr>
                <w:noProof/>
                <w:webHidden/>
              </w:rPr>
              <w:tab/>
            </w:r>
            <w:r>
              <w:rPr>
                <w:noProof/>
                <w:webHidden/>
              </w:rPr>
              <w:fldChar w:fldCharType="begin"/>
            </w:r>
            <w:r>
              <w:rPr>
                <w:noProof/>
                <w:webHidden/>
              </w:rPr>
              <w:instrText xml:space="preserve"> PAGEREF _Toc25569770 \h </w:instrText>
            </w:r>
            <w:r>
              <w:rPr>
                <w:noProof/>
                <w:webHidden/>
              </w:rPr>
            </w:r>
            <w:r>
              <w:rPr>
                <w:noProof/>
                <w:webHidden/>
              </w:rPr>
              <w:fldChar w:fldCharType="separate"/>
            </w:r>
            <w:r>
              <w:rPr>
                <w:noProof/>
                <w:webHidden/>
              </w:rPr>
              <w:t>6</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71" w:history="1">
            <w:r w:rsidRPr="000D66FB">
              <w:rPr>
                <w:rStyle w:val="Hipervnculo"/>
                <w:noProof/>
              </w:rPr>
              <w:t>Objetivos Generales</w:t>
            </w:r>
            <w:r>
              <w:rPr>
                <w:noProof/>
                <w:webHidden/>
              </w:rPr>
              <w:tab/>
            </w:r>
            <w:r>
              <w:rPr>
                <w:noProof/>
                <w:webHidden/>
              </w:rPr>
              <w:fldChar w:fldCharType="begin"/>
            </w:r>
            <w:r>
              <w:rPr>
                <w:noProof/>
                <w:webHidden/>
              </w:rPr>
              <w:instrText xml:space="preserve"> PAGEREF _Toc25569771 \h </w:instrText>
            </w:r>
            <w:r>
              <w:rPr>
                <w:noProof/>
                <w:webHidden/>
              </w:rPr>
            </w:r>
            <w:r>
              <w:rPr>
                <w:noProof/>
                <w:webHidden/>
              </w:rPr>
              <w:fldChar w:fldCharType="separate"/>
            </w:r>
            <w:r>
              <w:rPr>
                <w:noProof/>
                <w:webHidden/>
              </w:rPr>
              <w:t>6</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72" w:history="1">
            <w:r w:rsidRPr="000D66FB">
              <w:rPr>
                <w:rStyle w:val="Hipervnculo"/>
                <w:noProof/>
              </w:rPr>
              <w:t>Objetivos Específicos</w:t>
            </w:r>
            <w:r>
              <w:rPr>
                <w:noProof/>
                <w:webHidden/>
              </w:rPr>
              <w:tab/>
            </w:r>
            <w:r>
              <w:rPr>
                <w:noProof/>
                <w:webHidden/>
              </w:rPr>
              <w:fldChar w:fldCharType="begin"/>
            </w:r>
            <w:r>
              <w:rPr>
                <w:noProof/>
                <w:webHidden/>
              </w:rPr>
              <w:instrText xml:space="preserve"> PAGEREF _Toc25569772 \h </w:instrText>
            </w:r>
            <w:r>
              <w:rPr>
                <w:noProof/>
                <w:webHidden/>
              </w:rPr>
            </w:r>
            <w:r>
              <w:rPr>
                <w:noProof/>
                <w:webHidden/>
              </w:rPr>
              <w:fldChar w:fldCharType="separate"/>
            </w:r>
            <w:r>
              <w:rPr>
                <w:noProof/>
                <w:webHidden/>
              </w:rPr>
              <w:t>6</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73" w:history="1">
            <w:r w:rsidRPr="000D66FB">
              <w:rPr>
                <w:rStyle w:val="Hipervnculo"/>
                <w:noProof/>
              </w:rPr>
              <w:t>Descripción de Procesos</w:t>
            </w:r>
            <w:r>
              <w:rPr>
                <w:noProof/>
                <w:webHidden/>
              </w:rPr>
              <w:tab/>
            </w:r>
            <w:r>
              <w:rPr>
                <w:noProof/>
                <w:webHidden/>
              </w:rPr>
              <w:fldChar w:fldCharType="begin"/>
            </w:r>
            <w:r>
              <w:rPr>
                <w:noProof/>
                <w:webHidden/>
              </w:rPr>
              <w:instrText xml:space="preserve"> PAGEREF _Toc25569773 \h </w:instrText>
            </w:r>
            <w:r>
              <w:rPr>
                <w:noProof/>
                <w:webHidden/>
              </w:rPr>
            </w:r>
            <w:r>
              <w:rPr>
                <w:noProof/>
                <w:webHidden/>
              </w:rPr>
              <w:fldChar w:fldCharType="separate"/>
            </w:r>
            <w:r>
              <w:rPr>
                <w:noProof/>
                <w:webHidden/>
              </w:rPr>
              <w:t>7</w:t>
            </w:r>
            <w:r>
              <w:rPr>
                <w:noProof/>
                <w:webHidden/>
              </w:rPr>
              <w:fldChar w:fldCharType="end"/>
            </w:r>
          </w:hyperlink>
        </w:p>
        <w:p w:rsidR="001E23EA" w:rsidRDefault="001E23EA">
          <w:pPr>
            <w:pStyle w:val="TDC1"/>
            <w:rPr>
              <w:rFonts w:eastAsiaTheme="minorEastAsia"/>
              <w:b w:val="0"/>
              <w:bCs w:val="0"/>
              <w:noProof/>
              <w:sz w:val="22"/>
              <w:szCs w:val="22"/>
              <w:lang w:val="es-AR" w:eastAsia="es-AR"/>
            </w:rPr>
          </w:pPr>
          <w:hyperlink w:anchor="_Toc25569774" w:history="1">
            <w:r w:rsidRPr="000D66FB">
              <w:rPr>
                <w:rStyle w:val="Hipervnculo"/>
                <w:noProof/>
              </w:rPr>
              <w:t>Vista de Caso de Uso</w:t>
            </w:r>
            <w:r>
              <w:rPr>
                <w:noProof/>
                <w:webHidden/>
              </w:rPr>
              <w:tab/>
            </w:r>
            <w:r>
              <w:rPr>
                <w:noProof/>
                <w:webHidden/>
              </w:rPr>
              <w:fldChar w:fldCharType="begin"/>
            </w:r>
            <w:r>
              <w:rPr>
                <w:noProof/>
                <w:webHidden/>
              </w:rPr>
              <w:instrText xml:space="preserve"> PAGEREF _Toc25569774 \h </w:instrText>
            </w:r>
            <w:r>
              <w:rPr>
                <w:noProof/>
                <w:webHidden/>
              </w:rPr>
            </w:r>
            <w:r>
              <w:rPr>
                <w:noProof/>
                <w:webHidden/>
              </w:rPr>
              <w:fldChar w:fldCharType="separate"/>
            </w:r>
            <w:r>
              <w:rPr>
                <w:noProof/>
                <w:webHidden/>
              </w:rPr>
              <w:t>9</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75" w:history="1">
            <w:r w:rsidRPr="000D66FB">
              <w:rPr>
                <w:rStyle w:val="Hipervnculo"/>
                <w:noProof/>
              </w:rPr>
              <w:t>Descripción de los Actores</w:t>
            </w:r>
            <w:r>
              <w:rPr>
                <w:noProof/>
                <w:webHidden/>
              </w:rPr>
              <w:tab/>
            </w:r>
            <w:r>
              <w:rPr>
                <w:noProof/>
                <w:webHidden/>
              </w:rPr>
              <w:fldChar w:fldCharType="begin"/>
            </w:r>
            <w:r>
              <w:rPr>
                <w:noProof/>
                <w:webHidden/>
              </w:rPr>
              <w:instrText xml:space="preserve"> PAGEREF _Toc25569775 \h </w:instrText>
            </w:r>
            <w:r>
              <w:rPr>
                <w:noProof/>
                <w:webHidden/>
              </w:rPr>
            </w:r>
            <w:r>
              <w:rPr>
                <w:noProof/>
                <w:webHidden/>
              </w:rPr>
              <w:fldChar w:fldCharType="separate"/>
            </w:r>
            <w:r>
              <w:rPr>
                <w:noProof/>
                <w:webHidden/>
              </w:rPr>
              <w:t>9</w:t>
            </w:r>
            <w:r>
              <w:rPr>
                <w:noProof/>
                <w:webHidden/>
              </w:rPr>
              <w:fldChar w:fldCharType="end"/>
            </w:r>
          </w:hyperlink>
        </w:p>
        <w:p w:rsidR="001E23EA" w:rsidRDefault="001E23EA">
          <w:pPr>
            <w:pStyle w:val="TDC2"/>
            <w:rPr>
              <w:rFonts w:eastAsiaTheme="minorEastAsia"/>
              <w:i w:val="0"/>
              <w:iCs w:val="0"/>
              <w:noProof/>
              <w:sz w:val="22"/>
              <w:szCs w:val="22"/>
              <w:lang w:val="es-AR" w:eastAsia="es-AR"/>
            </w:rPr>
          </w:pPr>
          <w:hyperlink w:anchor="_Toc25569776" w:history="1">
            <w:r w:rsidRPr="000D66FB">
              <w:rPr>
                <w:rStyle w:val="Hipervnculo"/>
                <w:noProof/>
              </w:rPr>
              <w:t>Contexto del sistema</w:t>
            </w:r>
            <w:r>
              <w:rPr>
                <w:noProof/>
                <w:webHidden/>
              </w:rPr>
              <w:tab/>
            </w:r>
            <w:r>
              <w:rPr>
                <w:noProof/>
                <w:webHidden/>
              </w:rPr>
              <w:fldChar w:fldCharType="begin"/>
            </w:r>
            <w:r>
              <w:rPr>
                <w:noProof/>
                <w:webHidden/>
              </w:rPr>
              <w:instrText xml:space="preserve"> PAGEREF _Toc25569776 \h </w:instrText>
            </w:r>
            <w:r>
              <w:rPr>
                <w:noProof/>
                <w:webHidden/>
              </w:rPr>
            </w:r>
            <w:r>
              <w:rPr>
                <w:noProof/>
                <w:webHidden/>
              </w:rPr>
              <w:fldChar w:fldCharType="separate"/>
            </w:r>
            <w:r>
              <w:rPr>
                <w:noProof/>
                <w:webHidden/>
              </w:rPr>
              <w:t>10</w:t>
            </w:r>
            <w:r>
              <w:rPr>
                <w:noProof/>
                <w:webHidden/>
              </w:rPr>
              <w:fldChar w:fldCharType="end"/>
            </w:r>
          </w:hyperlink>
        </w:p>
        <w:p w:rsidR="001E23EA" w:rsidRDefault="001E23EA">
          <w:pPr>
            <w:pStyle w:val="TDC1"/>
            <w:rPr>
              <w:rFonts w:eastAsiaTheme="minorEastAsia"/>
              <w:b w:val="0"/>
              <w:bCs w:val="0"/>
              <w:noProof/>
              <w:sz w:val="22"/>
              <w:szCs w:val="22"/>
              <w:lang w:val="es-AR" w:eastAsia="es-AR"/>
            </w:rPr>
          </w:pPr>
          <w:hyperlink w:anchor="_Toc25569777" w:history="1">
            <w:r w:rsidRPr="000D66FB">
              <w:rPr>
                <w:rStyle w:val="Hipervnculo"/>
                <w:noProof/>
              </w:rPr>
              <w:t>Vista Lógica</w:t>
            </w:r>
            <w:r>
              <w:rPr>
                <w:noProof/>
                <w:webHidden/>
              </w:rPr>
              <w:tab/>
            </w:r>
            <w:r>
              <w:rPr>
                <w:noProof/>
                <w:webHidden/>
              </w:rPr>
              <w:fldChar w:fldCharType="begin"/>
            </w:r>
            <w:r>
              <w:rPr>
                <w:noProof/>
                <w:webHidden/>
              </w:rPr>
              <w:instrText xml:space="preserve"> PAGEREF _Toc25569777 \h </w:instrText>
            </w:r>
            <w:r>
              <w:rPr>
                <w:noProof/>
                <w:webHidden/>
              </w:rPr>
            </w:r>
            <w:r>
              <w:rPr>
                <w:noProof/>
                <w:webHidden/>
              </w:rPr>
              <w:fldChar w:fldCharType="separate"/>
            </w:r>
            <w:r>
              <w:rPr>
                <w:noProof/>
                <w:webHidden/>
              </w:rPr>
              <w:t>11</w:t>
            </w:r>
            <w:r>
              <w:rPr>
                <w:noProof/>
                <w:webHidden/>
              </w:rPr>
              <w:fldChar w:fldCharType="end"/>
            </w:r>
          </w:hyperlink>
        </w:p>
        <w:p w:rsidR="001E23EA" w:rsidRDefault="001E23EA">
          <w:pPr>
            <w:pStyle w:val="TDC1"/>
            <w:rPr>
              <w:rFonts w:eastAsiaTheme="minorEastAsia"/>
              <w:b w:val="0"/>
              <w:bCs w:val="0"/>
              <w:noProof/>
              <w:sz w:val="22"/>
              <w:szCs w:val="22"/>
              <w:lang w:val="es-AR" w:eastAsia="es-AR"/>
            </w:rPr>
          </w:pPr>
          <w:hyperlink w:anchor="_Toc25569778" w:history="1">
            <w:r w:rsidRPr="000D66FB">
              <w:rPr>
                <w:rStyle w:val="Hipervnculo"/>
                <w:noProof/>
              </w:rPr>
              <w:t>Vista de Procesos</w:t>
            </w:r>
            <w:r>
              <w:rPr>
                <w:noProof/>
                <w:webHidden/>
              </w:rPr>
              <w:tab/>
            </w:r>
            <w:r>
              <w:rPr>
                <w:noProof/>
                <w:webHidden/>
              </w:rPr>
              <w:fldChar w:fldCharType="begin"/>
            </w:r>
            <w:r>
              <w:rPr>
                <w:noProof/>
                <w:webHidden/>
              </w:rPr>
              <w:instrText xml:space="preserve"> PAGEREF _Toc25569778 \h </w:instrText>
            </w:r>
            <w:r>
              <w:rPr>
                <w:noProof/>
                <w:webHidden/>
              </w:rPr>
            </w:r>
            <w:r>
              <w:rPr>
                <w:noProof/>
                <w:webHidden/>
              </w:rPr>
              <w:fldChar w:fldCharType="separate"/>
            </w:r>
            <w:r>
              <w:rPr>
                <w:noProof/>
                <w:webHidden/>
              </w:rPr>
              <w:t>13</w:t>
            </w:r>
            <w:r>
              <w:rPr>
                <w:noProof/>
                <w:webHidden/>
              </w:rPr>
              <w:fldChar w:fldCharType="end"/>
            </w:r>
          </w:hyperlink>
        </w:p>
        <w:p w:rsidR="001E23EA" w:rsidRDefault="001E23EA">
          <w:pPr>
            <w:pStyle w:val="TDC1"/>
            <w:rPr>
              <w:rFonts w:eastAsiaTheme="minorEastAsia"/>
              <w:b w:val="0"/>
              <w:bCs w:val="0"/>
              <w:noProof/>
              <w:sz w:val="22"/>
              <w:szCs w:val="22"/>
              <w:lang w:val="es-AR" w:eastAsia="es-AR"/>
            </w:rPr>
          </w:pPr>
          <w:hyperlink w:anchor="_Toc25569779" w:history="1">
            <w:r w:rsidRPr="000D66FB">
              <w:rPr>
                <w:rStyle w:val="Hipervnculo"/>
                <w:noProof/>
              </w:rPr>
              <w:t>Vista de Datos</w:t>
            </w:r>
            <w:r>
              <w:rPr>
                <w:noProof/>
                <w:webHidden/>
              </w:rPr>
              <w:tab/>
            </w:r>
            <w:r>
              <w:rPr>
                <w:noProof/>
                <w:webHidden/>
              </w:rPr>
              <w:fldChar w:fldCharType="begin"/>
            </w:r>
            <w:r>
              <w:rPr>
                <w:noProof/>
                <w:webHidden/>
              </w:rPr>
              <w:instrText xml:space="preserve"> PAGEREF _Toc25569779 \h </w:instrText>
            </w:r>
            <w:r>
              <w:rPr>
                <w:noProof/>
                <w:webHidden/>
              </w:rPr>
            </w:r>
            <w:r>
              <w:rPr>
                <w:noProof/>
                <w:webHidden/>
              </w:rPr>
              <w:fldChar w:fldCharType="separate"/>
            </w:r>
            <w:r>
              <w:rPr>
                <w:noProof/>
                <w:webHidden/>
              </w:rPr>
              <w:t>18</w:t>
            </w:r>
            <w:r>
              <w:rPr>
                <w:noProof/>
                <w:webHidden/>
              </w:rPr>
              <w:fldChar w:fldCharType="end"/>
            </w:r>
          </w:hyperlink>
        </w:p>
        <w:p w:rsidR="000F79DF" w:rsidRDefault="002C6044" w:rsidP="00D36748">
          <w:pPr>
            <w:pStyle w:val="TDC2"/>
          </w:pPr>
          <w:r>
            <w:fldChar w:fldCharType="end"/>
          </w:r>
        </w:p>
      </w:sdtContent>
    </w:sdt>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Default="001E23EA" w:rsidP="001E23EA"/>
    <w:p w:rsidR="001E23EA" w:rsidRPr="001E23EA" w:rsidRDefault="001E23EA" w:rsidP="001E23EA"/>
    <w:p w:rsidR="00A30500" w:rsidRDefault="002C6044"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rsidR="0043792A" w:rsidRDefault="0043792A" w:rsidP="00A30500">
      <w:pPr>
        <w:pStyle w:val="PSI-Ttulo1"/>
      </w:pPr>
      <w:bookmarkStart w:id="0" w:name="_Toc456598586"/>
      <w:bookmarkStart w:id="1" w:name="_Toc104101740"/>
      <w:bookmarkStart w:id="2" w:name="_Toc227403714"/>
      <w:bookmarkStart w:id="3" w:name="_Toc234998972"/>
    </w:p>
    <w:p w:rsidR="00A30500" w:rsidRPr="005313D3" w:rsidRDefault="00A30500" w:rsidP="00A30500">
      <w:pPr>
        <w:pStyle w:val="PSI-Ttulo1"/>
      </w:pPr>
      <w:bookmarkStart w:id="4" w:name="_Toc25569764"/>
      <w:r w:rsidRPr="005313D3">
        <w:t>Introducción</w:t>
      </w:r>
      <w:bookmarkEnd w:id="0"/>
      <w:bookmarkEnd w:id="1"/>
      <w:bookmarkEnd w:id="2"/>
      <w:bookmarkEnd w:id="3"/>
      <w:bookmarkEnd w:id="4"/>
    </w:p>
    <w:p w:rsidR="00C61E91" w:rsidRPr="00C61E91" w:rsidRDefault="00C61E91" w:rsidP="00C61E91">
      <w:pPr>
        <w:pStyle w:val="PSI-Normal"/>
      </w:pPr>
      <w:r w:rsidRPr="00C61E91">
        <w:t>El presente documento proporciona una vista de alto nivel de la arquitectura del Sistema</w:t>
      </w:r>
      <w:r>
        <w:t xml:space="preserve"> VASPA</w:t>
      </w:r>
      <w:r w:rsidRPr="00C61E91">
        <w:t xml:space="preserve">, los objetivos y restricciones, los casos de uso </w:t>
      </w:r>
      <w:r>
        <w:t xml:space="preserve">más </w:t>
      </w:r>
      <w:r w:rsidRPr="00C61E91">
        <w:t>significativos, los patrones de arquitectura aplicados y las principales decisiones de diseño.</w:t>
      </w:r>
    </w:p>
    <w:p w:rsidR="00C61E91" w:rsidRPr="00C61E91" w:rsidRDefault="00C61E91" w:rsidP="00C61E91">
      <w:pPr>
        <w:pStyle w:val="PSI-Normal"/>
      </w:pPr>
      <w:r w:rsidRPr="00C61E91">
        <w:t>Este documento da una vista general del resto de los artefactos generados en el proceso de desarrollo.</w:t>
      </w:r>
    </w:p>
    <w:p w:rsidR="0043792A" w:rsidRPr="005313D3" w:rsidRDefault="0043792A" w:rsidP="0093670A">
      <w:pPr>
        <w:pStyle w:val="PSI-Comentario"/>
      </w:pP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569765"/>
      <w:r w:rsidRPr="005313D3">
        <w:t>P</w:t>
      </w:r>
      <w:bookmarkEnd w:id="5"/>
      <w:r w:rsidRPr="005313D3">
        <w:t>ropósito</w:t>
      </w:r>
      <w:bookmarkEnd w:id="6"/>
      <w:bookmarkEnd w:id="7"/>
      <w:bookmarkEnd w:id="8"/>
      <w:bookmarkEnd w:id="9"/>
    </w:p>
    <w:p w:rsidR="00C61E91" w:rsidRDefault="00C61E91" w:rsidP="00C61E91">
      <w:pPr>
        <w:pStyle w:val="PSI-Normal"/>
      </w:pPr>
      <w:bookmarkStart w:id="10" w:name="_Toc456598588"/>
      <w:r>
        <w:t xml:space="preserve">El propósito de este documento </w:t>
      </w:r>
      <w:r w:rsidR="008C5B3C">
        <w:t xml:space="preserve">(por sus siglas en inglés, SAD) </w:t>
      </w:r>
      <w:r>
        <w:t xml:space="preserve">consiste en brindar una visión comprensible de la arquitectura general, utilizando diferentes vistas de la arquitectura para ilustrar </w:t>
      </w:r>
      <w:r w:rsidR="003F3B84">
        <w:t xml:space="preserve">los </w:t>
      </w:r>
      <w:r>
        <w:t>diferentes aspectos del sistema</w:t>
      </w:r>
      <w:r w:rsidR="003F3B84">
        <w:t xml:space="preserve"> VASPA</w:t>
      </w:r>
      <w:r>
        <w:t xml:space="preserve">. Captura las decisiones más importantes </w:t>
      </w:r>
      <w:r w:rsidR="003F3B84">
        <w:t>de</w:t>
      </w:r>
      <w:r>
        <w:t xml:space="preserve"> la arquitectur</w:t>
      </w:r>
      <w:r w:rsidR="003F3B84">
        <w:t>a del sistema VASPA que fueron obtenidas a lo largo d</w:t>
      </w:r>
      <w:r>
        <w:t>el proyecto.</w:t>
      </w:r>
    </w:p>
    <w:p w:rsidR="00C61E91" w:rsidRDefault="008C5B3C" w:rsidP="00C61E91">
      <w:pPr>
        <w:pStyle w:val="PSI-Normal"/>
      </w:pPr>
      <w:r>
        <w:t>El SAD</w:t>
      </w:r>
      <w:r w:rsidR="003F3B84">
        <w:t xml:space="preserve"> </w:t>
      </w:r>
      <w:r w:rsidR="00C61E91">
        <w:t>está dirigido a distintos tipos de actores involucrados en el desarrollo del proyecto, tales como</w:t>
      </w:r>
      <w:r w:rsidR="00D55E3E">
        <w:t xml:space="preserve"> el Líder del Proyecto, Desarrolladores</w:t>
      </w:r>
      <w:r w:rsidR="00C61E91">
        <w:t xml:space="preserve"> y clientes.</w:t>
      </w:r>
    </w:p>
    <w:p w:rsidR="00D55E3E" w:rsidRDefault="00D55E3E" w:rsidP="00C61E91">
      <w:pPr>
        <w:pStyle w:val="PSI-Normal"/>
      </w:pPr>
      <w:r>
        <w:t xml:space="preserve">El Líder del Proyecto puede tomar este documento como base para mostrar la importancia de la arquitectura en el desarrollo de </w:t>
      </w:r>
      <w:r w:rsidR="00072632">
        <w:t>software,</w:t>
      </w:r>
      <w:r>
        <w:t xml:space="preserve"> así como el rol del arquitecto de software. </w:t>
      </w:r>
    </w:p>
    <w:p w:rsidR="00C61E91" w:rsidRDefault="00D55E3E" w:rsidP="00C61E91">
      <w:pPr>
        <w:pStyle w:val="PSI-Normal"/>
      </w:pPr>
      <w:r>
        <w:t>Los D</w:t>
      </w:r>
      <w:r w:rsidR="00C61E91">
        <w:t>esarrolladores</w:t>
      </w:r>
      <w:r w:rsidR="004B2175">
        <w:t xml:space="preserve"> </w:t>
      </w:r>
      <w:r w:rsidR="00C61E91">
        <w:t>puede</w:t>
      </w:r>
      <w:r w:rsidR="004B2175">
        <w:t>n</w:t>
      </w:r>
      <w:r w:rsidR="00C61E91">
        <w:t xml:space="preserve"> utilizar este documento como base para la documentación del desarrollo de productos de software</w:t>
      </w:r>
      <w:r>
        <w:t xml:space="preserve"> en diferentes proyectos</w:t>
      </w:r>
      <w:r w:rsidR="00C61E91">
        <w:t>.</w:t>
      </w:r>
    </w:p>
    <w:p w:rsidR="00C61E91" w:rsidRDefault="00D55E3E" w:rsidP="00C61E91">
      <w:pPr>
        <w:pStyle w:val="PSI-Normal"/>
      </w:pPr>
      <w:r>
        <w:t>Desde el punto de vista del</w:t>
      </w:r>
      <w:r w:rsidR="00C61E91">
        <w:t xml:space="preserve"> desarrollador, este documento le brindará, una buena razón para darle a la arquitectura de software la importancia que tiene en todo proyecto de desarrollo.</w:t>
      </w:r>
    </w:p>
    <w:p w:rsidR="00C058A5" w:rsidRDefault="00C058A5" w:rsidP="00A30500">
      <w:pPr>
        <w:pStyle w:val="PSI-Ttulo2"/>
      </w:pPr>
      <w:bookmarkStart w:id="11" w:name="_Toc104101742"/>
      <w:bookmarkStart w:id="12" w:name="_Toc227403716"/>
      <w:bookmarkStart w:id="13" w:name="_Toc234998974"/>
      <w:bookmarkEnd w:id="10"/>
    </w:p>
    <w:p w:rsidR="00A30500" w:rsidRPr="005313D3" w:rsidRDefault="00A30500" w:rsidP="00A30500">
      <w:pPr>
        <w:pStyle w:val="PSI-Ttulo2"/>
      </w:pPr>
      <w:bookmarkStart w:id="14" w:name="_Toc25569766"/>
      <w:r w:rsidRPr="005313D3">
        <w:t>Alcance</w:t>
      </w:r>
      <w:bookmarkEnd w:id="11"/>
      <w:bookmarkEnd w:id="12"/>
      <w:bookmarkEnd w:id="13"/>
      <w:bookmarkEnd w:id="14"/>
    </w:p>
    <w:p w:rsidR="008C5B3C" w:rsidRPr="004702EA" w:rsidRDefault="008C5B3C" w:rsidP="008C5B3C">
      <w:pPr>
        <w:pStyle w:val="PSI-Normal"/>
      </w:pPr>
      <w:bookmarkStart w:id="15" w:name="_Toc456598589"/>
      <w:r>
        <w:t>El SAD</w:t>
      </w:r>
      <w:r w:rsidRPr="004702EA">
        <w:t xml:space="preserve"> </w:t>
      </w:r>
      <w:r w:rsidR="00551BC5">
        <w:t xml:space="preserve">pretende definir la arquitectura de software que será utilizada para el desarrollo del sistema VASPA. Como se verá posteriormente en este documento, esta representación arquitectónica es especificada </w:t>
      </w:r>
      <w:r w:rsidRPr="004702EA">
        <w:t>principalmente</w:t>
      </w:r>
      <w:r w:rsidR="00551BC5">
        <w:t xml:space="preserve"> por </w:t>
      </w:r>
      <w:r w:rsidRPr="004702EA">
        <w:t>las vistas de casos de uso y lógica, incluyendo algunos elementos significativos de las otras vistas.</w:t>
      </w:r>
    </w:p>
    <w:p w:rsidR="008C5B3C" w:rsidRPr="004702EA" w:rsidRDefault="008C5B3C" w:rsidP="008C5B3C">
      <w:pPr>
        <w:pStyle w:val="PSI-Normal"/>
      </w:pPr>
      <w:r w:rsidRPr="004702EA">
        <w:t>En este documento se le dará principal importancia a los casos de uso de la funcionalidad principal del sistema</w:t>
      </w:r>
      <w:r>
        <w:t xml:space="preserve"> VASPA</w:t>
      </w:r>
      <w:r w:rsidRPr="004702EA">
        <w:t xml:space="preserve">. Se </w:t>
      </w:r>
      <w:r>
        <w:t>abordarán</w:t>
      </w:r>
      <w:r w:rsidRPr="004702EA">
        <w:t xml:space="preserve"> principalmente aquellos casos de uso que involucran interacción con los actores.</w:t>
      </w:r>
    </w:p>
    <w:p w:rsidR="0043792A" w:rsidRPr="005313D3" w:rsidRDefault="0043792A" w:rsidP="0093670A">
      <w:pPr>
        <w:pStyle w:val="PSI-Comentario"/>
      </w:pPr>
    </w:p>
    <w:p w:rsidR="00A30500" w:rsidRPr="005313D3" w:rsidRDefault="00A30500" w:rsidP="00A30500">
      <w:pPr>
        <w:pStyle w:val="PSI-Ttulo2"/>
      </w:pPr>
      <w:bookmarkStart w:id="16" w:name="_Toc104101743"/>
      <w:bookmarkStart w:id="17" w:name="_Toc227403717"/>
      <w:bookmarkStart w:id="18" w:name="_Toc234998975"/>
      <w:bookmarkStart w:id="19" w:name="_Toc25569767"/>
      <w:r w:rsidRPr="005313D3">
        <w:lastRenderedPageBreak/>
        <w:t>Definiciones, Acrónimos, y Abreviaturas</w:t>
      </w:r>
      <w:bookmarkEnd w:id="15"/>
      <w:bookmarkEnd w:id="16"/>
      <w:bookmarkEnd w:id="17"/>
      <w:bookmarkEnd w:id="18"/>
      <w:bookmarkEnd w:id="19"/>
    </w:p>
    <w:p w:rsidR="0043792A" w:rsidRDefault="0063758F" w:rsidP="0063758F">
      <w:pPr>
        <w:pStyle w:val="PSI-Normal"/>
        <w:numPr>
          <w:ilvl w:val="0"/>
          <w:numId w:val="13"/>
        </w:numPr>
      </w:pPr>
      <w:r w:rsidRPr="0063758F">
        <w:rPr>
          <w:b/>
        </w:rPr>
        <w:t>SAD:</w:t>
      </w:r>
      <w:r w:rsidRPr="0063758F">
        <w:t xml:space="preserve"> </w:t>
      </w:r>
      <w:proofErr w:type="spellStart"/>
      <w:r w:rsidRPr="0063758F">
        <w:t>System</w:t>
      </w:r>
      <w:proofErr w:type="spellEnd"/>
      <w:r w:rsidRPr="0063758F">
        <w:t xml:space="preserve"> </w:t>
      </w:r>
      <w:proofErr w:type="spellStart"/>
      <w:r w:rsidRPr="0063758F">
        <w:t>Architecture</w:t>
      </w:r>
      <w:proofErr w:type="spellEnd"/>
      <w:r w:rsidRPr="0063758F">
        <w:t xml:space="preserve"> </w:t>
      </w:r>
      <w:proofErr w:type="spellStart"/>
      <w:r w:rsidRPr="0063758F">
        <w:t>Document</w:t>
      </w:r>
      <w:proofErr w:type="spellEnd"/>
      <w:r w:rsidRPr="0063758F">
        <w:t xml:space="preserve"> por sus siglas en ingles. Hace referencia al Documento de Arquitectura del Sistema.</w:t>
      </w:r>
      <w:r>
        <w:t xml:space="preserve"> </w:t>
      </w:r>
      <w:r w:rsidRPr="0063758F">
        <w:t xml:space="preserve"> </w:t>
      </w:r>
    </w:p>
    <w:p w:rsidR="003577F8" w:rsidRPr="0063758F" w:rsidRDefault="003577F8" w:rsidP="0063758F">
      <w:pPr>
        <w:pStyle w:val="PSI-Normal"/>
        <w:numPr>
          <w:ilvl w:val="0"/>
          <w:numId w:val="13"/>
        </w:numPr>
      </w:pPr>
      <w:r>
        <w:rPr>
          <w:b/>
        </w:rPr>
        <w:t>MVC</w:t>
      </w:r>
      <w:r w:rsidR="00ED7155">
        <w:rPr>
          <w:b/>
        </w:rPr>
        <w:t xml:space="preserve">: </w:t>
      </w:r>
      <w:proofErr w:type="spellStart"/>
      <w:r w:rsidR="00ED7155">
        <w:t>Model</w:t>
      </w:r>
      <w:proofErr w:type="spellEnd"/>
      <w:r w:rsidR="00ED7155">
        <w:t xml:space="preserve"> View </w:t>
      </w:r>
      <w:proofErr w:type="spellStart"/>
      <w:r w:rsidR="00ED7155">
        <w:t>Controller</w:t>
      </w:r>
      <w:proofErr w:type="spellEnd"/>
      <w:r w:rsidR="00ED7155">
        <w:t xml:space="preserve"> por sus siglas en ingles. Hace referencia a la arquitectura del sistema Modelo Vista Controlador.  </w:t>
      </w:r>
    </w:p>
    <w:p w:rsidR="00A30500" w:rsidRPr="005313D3" w:rsidRDefault="001D07DA" w:rsidP="0093670A">
      <w:pPr>
        <w:pStyle w:val="PSI-Comentario"/>
      </w:pPr>
      <w:r>
        <w:br/>
      </w:r>
    </w:p>
    <w:p w:rsidR="00A30500" w:rsidRPr="005313D3" w:rsidRDefault="00A30500" w:rsidP="00A30500">
      <w:pPr>
        <w:pStyle w:val="PSI-Ttulo1"/>
      </w:pPr>
      <w:bookmarkStart w:id="20" w:name="_Toc104101746"/>
      <w:bookmarkStart w:id="21" w:name="_Toc227403720"/>
      <w:bookmarkStart w:id="22" w:name="_Toc234998978"/>
      <w:bookmarkStart w:id="23" w:name="_Toc25569768"/>
      <w:r w:rsidRPr="005313D3">
        <w:t>Representación Arquitectónica</w:t>
      </w:r>
      <w:bookmarkEnd w:id="20"/>
      <w:bookmarkEnd w:id="21"/>
      <w:bookmarkEnd w:id="22"/>
      <w:bookmarkEnd w:id="23"/>
    </w:p>
    <w:p w:rsidR="00ED7155" w:rsidRDefault="00ED7155" w:rsidP="00ED7155">
      <w:pPr>
        <w:pStyle w:val="PSI-Normal"/>
      </w:pPr>
      <w:r>
        <w:t>La arquitectura elegida para el sistema VASPA es la Modelo Vista Controlador (MVC)</w:t>
      </w:r>
      <w:r w:rsidR="00037617">
        <w:t>, la cual se describe a continuación.</w:t>
      </w:r>
    </w:p>
    <w:p w:rsidR="00037617" w:rsidRDefault="00037617" w:rsidP="00037617">
      <w:pPr>
        <w:pStyle w:val="PSI-Normal"/>
      </w:pPr>
      <w:r>
        <w:t>La arquitectura Modelo Vista C</w:t>
      </w:r>
      <w:r w:rsidR="00DB297B">
        <w:t>ontrolador (MVC) es un estilo</w:t>
      </w:r>
      <w:r>
        <w:t xml:space="preserve"> arquitectónico de software que separa los datos de una aplicación, la interfaz de usuario, y la lógica de control en tres componentes distintos.</w:t>
      </w:r>
    </w:p>
    <w:p w:rsidR="00037617" w:rsidRDefault="00037617" w:rsidP="00037617">
      <w:pPr>
        <w:pStyle w:val="PSI-Normal"/>
        <w:numPr>
          <w:ilvl w:val="0"/>
          <w:numId w:val="14"/>
        </w:numPr>
      </w:pPr>
      <w:r>
        <w:t>El Modelo contiene la representación de los datos que maneja el sistema, su lógica de negocio, y sus mecanismos de persistencia.</w:t>
      </w:r>
    </w:p>
    <w:p w:rsidR="00037617" w:rsidRDefault="00DB297B" w:rsidP="00037617">
      <w:pPr>
        <w:pStyle w:val="PSI-Normal"/>
        <w:numPr>
          <w:ilvl w:val="0"/>
          <w:numId w:val="14"/>
        </w:numPr>
      </w:pPr>
      <w:r>
        <w:t>La Vista</w:t>
      </w:r>
      <w:r w:rsidR="00037617">
        <w:t>, compone la información que se envía al usuario y los mecanismos interacción con éste.</w:t>
      </w:r>
    </w:p>
    <w:p w:rsidR="00037617" w:rsidRDefault="005B7B43" w:rsidP="00037617">
      <w:pPr>
        <w:pStyle w:val="PSI-Normal"/>
        <w:numPr>
          <w:ilvl w:val="0"/>
          <w:numId w:val="14"/>
        </w:numPr>
      </w:pPr>
      <w:r>
        <w:t xml:space="preserve">El </w:t>
      </w:r>
      <w:r w:rsidR="00EA11DB">
        <w:t>Controlador, actúa</w:t>
      </w:r>
      <w:r w:rsidR="00037617">
        <w:t xml:space="preserve"> como intermediario entre el Modelo y la Vista, gestionando el flujo de información entre ellos y las transformaciones para adaptar los datos a las necesidades de cada uno.</w:t>
      </w:r>
      <w:bookmarkStart w:id="24" w:name="_GoBack"/>
      <w:bookmarkEnd w:id="24"/>
    </w:p>
    <w:p w:rsidR="00037617" w:rsidRPr="00813F69" w:rsidRDefault="00813F69" w:rsidP="00813F69">
      <w:pPr>
        <w:pStyle w:val="PSI-Normal"/>
      </w:pPr>
      <w:r>
        <w:t xml:space="preserve">Tanto la vista como el controlador dependen del modelo, el cual no depende de las otras clases. Esta separación introduce el concepto de independencia, permitiendo así la construcción y prueba del modelo independientemente de la vista, </w:t>
      </w:r>
      <w:r w:rsidR="00784822">
        <w:t xml:space="preserve">permitiendo cambios en el controlador y la vista sin afectar la funcionalidad del sistema. </w:t>
      </w:r>
    </w:p>
    <w:p w:rsidR="00037617" w:rsidRDefault="00037617" w:rsidP="00037617">
      <w:pPr>
        <w:pStyle w:val="PSI-Normal"/>
      </w:pPr>
      <w:r>
        <w:t>Se trata de un modelo muy maduro y que ha demostrado su validez a lo largo de los años en todo tipo de aplicaciones, y sobre multitud de lenguajes y plataformas de desarrollo.</w:t>
      </w:r>
    </w:p>
    <w:p w:rsidR="00CE62F8" w:rsidRDefault="00CE62F8" w:rsidP="00CE62F8">
      <w:pPr>
        <w:pStyle w:val="Ttulo2"/>
        <w:keepLines w:val="0"/>
        <w:widowControl w:val="0"/>
        <w:spacing w:before="120" w:after="60" w:line="240" w:lineRule="atLeast"/>
      </w:pPr>
      <w:bookmarkStart w:id="25" w:name="_Toc163997901"/>
      <w:bookmarkStart w:id="26" w:name="_Toc250291743"/>
    </w:p>
    <w:p w:rsidR="00CE62F8" w:rsidRDefault="00CE62F8" w:rsidP="00CE62F8">
      <w:pPr>
        <w:pStyle w:val="Ttulo2"/>
        <w:keepLines w:val="0"/>
        <w:widowControl w:val="0"/>
        <w:spacing w:before="120" w:after="60" w:line="240" w:lineRule="atLeast"/>
      </w:pPr>
      <w:bookmarkStart w:id="27" w:name="_Toc25569769"/>
      <w:r>
        <w:t>Representación</w:t>
      </w:r>
      <w:bookmarkEnd w:id="25"/>
      <w:bookmarkEnd w:id="26"/>
      <w:bookmarkEnd w:id="27"/>
      <w:r>
        <w:t xml:space="preserve"> </w:t>
      </w:r>
    </w:p>
    <w:p w:rsidR="00A654CB" w:rsidRPr="00A654CB" w:rsidRDefault="00A654CB" w:rsidP="00A654CB">
      <w:r>
        <w:t>Este documento presenta la arquitectura MVC como una serie de vistas: vista de casos de uso, vista lógica, vista de procesos, vista de liberación, vista de implementación y vista de datos. Estas vistas se basan en el Lenguaje Unificado de Modelado (UML).</w:t>
      </w:r>
    </w:p>
    <w:p w:rsidR="008B6DC8" w:rsidRDefault="008B6DC8" w:rsidP="008B6DC8">
      <w:pPr>
        <w:pStyle w:val="PSI-Normal"/>
        <w:numPr>
          <w:ilvl w:val="0"/>
          <w:numId w:val="15"/>
        </w:numPr>
      </w:pPr>
      <w:r>
        <w:t>Vista de Casos de Uso: Describe el proceso de negocio más significativo y el modelo del dominio. Presenta los actores y los casos de uso para el sistema.</w:t>
      </w:r>
    </w:p>
    <w:p w:rsidR="008B6DC8" w:rsidRDefault="008B6DC8" w:rsidP="008B6DC8">
      <w:pPr>
        <w:pStyle w:val="PSI-Normal"/>
        <w:numPr>
          <w:ilvl w:val="0"/>
          <w:numId w:val="15"/>
        </w:numPr>
      </w:pPr>
      <w:r>
        <w:lastRenderedPageBreak/>
        <w:t>Vista Lógica: Describe la arquitectura del sistema presentando varios niveles de refinamiento. Indica los módulos lógicos principales, sus responsabilidades y dependencias.</w:t>
      </w:r>
    </w:p>
    <w:p w:rsidR="008B6DC8" w:rsidRDefault="008B6DC8" w:rsidP="008B6DC8">
      <w:pPr>
        <w:pStyle w:val="PSI-Normal"/>
        <w:numPr>
          <w:ilvl w:val="0"/>
          <w:numId w:val="15"/>
        </w:numPr>
      </w:pPr>
      <w:r>
        <w:t>Vista de Procesos: Describe los procesos concurrentes del sistema.</w:t>
      </w:r>
    </w:p>
    <w:p w:rsidR="008B6DC8" w:rsidRDefault="008B6DC8" w:rsidP="008B6DC8">
      <w:pPr>
        <w:pStyle w:val="PSI-Normal"/>
        <w:numPr>
          <w:ilvl w:val="0"/>
          <w:numId w:val="15"/>
        </w:numPr>
      </w:pPr>
      <w:r>
        <w:t xml:space="preserve">Vista de Implementación: Describe los componentes de </w:t>
      </w:r>
      <w:proofErr w:type="spellStart"/>
      <w:r>
        <w:t>deployment</w:t>
      </w:r>
      <w:proofErr w:type="spellEnd"/>
      <w:r>
        <w:t xml:space="preserve"> construidos y sus dependencias.</w:t>
      </w:r>
    </w:p>
    <w:p w:rsidR="008B6DC8" w:rsidRDefault="008B6DC8" w:rsidP="008B6DC8">
      <w:pPr>
        <w:pStyle w:val="PSI-Normal"/>
        <w:numPr>
          <w:ilvl w:val="0"/>
          <w:numId w:val="15"/>
        </w:numPr>
      </w:pPr>
      <w:r>
        <w:t>Vista de Datos: Presenta los modelos de datos, los servicios de persistencia y los servicios de transaccionalidad utilizados.</w:t>
      </w:r>
    </w:p>
    <w:p w:rsidR="00CE62F8" w:rsidRPr="00CE62F8" w:rsidRDefault="00CE62F8" w:rsidP="00CE62F8">
      <w:pPr>
        <w:pStyle w:val="PSI-Normal"/>
      </w:pPr>
      <w:r w:rsidRPr="00CE62F8">
        <w:t xml:space="preserve">Las vistas de casos de uso y la vista lógica serán consideradas las más relevantes en el SAD. </w:t>
      </w:r>
    </w:p>
    <w:p w:rsidR="00CE62F8" w:rsidRPr="00CE62F8" w:rsidRDefault="00CE62F8" w:rsidP="00CE62F8">
      <w:pPr>
        <w:pStyle w:val="PSI-Normal"/>
      </w:pPr>
      <w:r w:rsidRPr="00CE62F8">
        <w:t xml:space="preserve">La arquitectura está representada por diferentes vistas utilizando notación UML de forma que permitan visualizar, entender y razonar sobre los elementos significativos de la arquitectura e identificar las áreas de riesgo que requieren mayor detalle de elaboración. </w:t>
      </w:r>
    </w:p>
    <w:p w:rsidR="00CE62F8" w:rsidRDefault="00CE62F8" w:rsidP="00A654CB">
      <w:pPr>
        <w:pStyle w:val="PSI-Normal"/>
      </w:pPr>
      <w:r w:rsidRPr="00CE62F8">
        <w:t>La</w:t>
      </w:r>
      <w:r w:rsidR="008B6DC8">
        <w:t>s</w:t>
      </w:r>
      <w:r w:rsidRPr="00CE62F8">
        <w:t xml:space="preserve"> siguiente</w:t>
      </w:r>
      <w:r w:rsidR="008B6DC8">
        <w:t>s seccio</w:t>
      </w:r>
      <w:r w:rsidRPr="00CE62F8">
        <w:t>n</w:t>
      </w:r>
      <w:r w:rsidR="008B6DC8">
        <w:t>es</w:t>
      </w:r>
      <w:r w:rsidRPr="00CE62F8">
        <w:t xml:space="preserve"> detalla</w:t>
      </w:r>
      <w:r w:rsidR="008B6DC8">
        <w:t>n</w:t>
      </w:r>
      <w:r w:rsidRPr="00CE62F8">
        <w:t xml:space="preserve"> las vistas de la arquitectura que serán utilizadas</w:t>
      </w:r>
      <w:r w:rsidR="00A654CB">
        <w:t xml:space="preserve">. </w:t>
      </w:r>
    </w:p>
    <w:p w:rsidR="00A654CB" w:rsidRDefault="00A654CB" w:rsidP="00A654CB">
      <w:pPr>
        <w:pStyle w:val="PSI-Normal"/>
      </w:pPr>
    </w:p>
    <w:p w:rsidR="00A654CB" w:rsidRDefault="00A654CB" w:rsidP="00A654CB">
      <w:pPr>
        <w:pStyle w:val="PSI-Normal"/>
      </w:pPr>
    </w:p>
    <w:p w:rsidR="00A654CB" w:rsidRDefault="00A654CB" w:rsidP="00A654CB">
      <w:pPr>
        <w:pStyle w:val="PSI-Normal"/>
      </w:pPr>
    </w:p>
    <w:p w:rsidR="0043792A" w:rsidRDefault="00A30500" w:rsidP="007B5A1A">
      <w:pPr>
        <w:pStyle w:val="PSI-Ttulo1"/>
      </w:pPr>
      <w:bookmarkStart w:id="28" w:name="_Toc104101747"/>
      <w:bookmarkStart w:id="29" w:name="_Toc227403721"/>
      <w:bookmarkStart w:id="30" w:name="_Toc234998979"/>
      <w:bookmarkStart w:id="31" w:name="_Toc25569770"/>
      <w:r w:rsidRPr="005313D3">
        <w:t xml:space="preserve">Objetivos Arquitectónicos </w:t>
      </w:r>
      <w:bookmarkEnd w:id="28"/>
      <w:bookmarkEnd w:id="29"/>
      <w:bookmarkEnd w:id="30"/>
      <w:r w:rsidR="004B2175" w:rsidRPr="005313D3">
        <w:t>y Restricciones</w:t>
      </w:r>
      <w:bookmarkEnd w:id="31"/>
    </w:p>
    <w:p w:rsidR="00A30500" w:rsidRPr="00732FF7" w:rsidRDefault="00A30500" w:rsidP="00A30500">
      <w:pPr>
        <w:pStyle w:val="PSI-Ttulo2"/>
      </w:pPr>
      <w:bookmarkStart w:id="32" w:name="_Toc145070050"/>
      <w:bookmarkStart w:id="33" w:name="_Toc148769410"/>
      <w:bookmarkStart w:id="34" w:name="_Toc163997903"/>
      <w:bookmarkStart w:id="35" w:name="_Toc227403722"/>
      <w:bookmarkStart w:id="36" w:name="_Toc234998980"/>
      <w:bookmarkStart w:id="37" w:name="_Toc25569771"/>
      <w:r w:rsidRPr="00732FF7">
        <w:t>Objetivos Generales</w:t>
      </w:r>
      <w:bookmarkEnd w:id="32"/>
      <w:bookmarkEnd w:id="33"/>
      <w:bookmarkEnd w:id="34"/>
      <w:bookmarkEnd w:id="35"/>
      <w:bookmarkEnd w:id="36"/>
      <w:bookmarkEnd w:id="37"/>
    </w:p>
    <w:p w:rsidR="0043792A" w:rsidRDefault="002A4B32" w:rsidP="002A4B32">
      <w:pPr>
        <w:pStyle w:val="PSI-Normal"/>
      </w:pPr>
      <w:r>
        <w:t>El objetivo general del proyecto será:</w:t>
      </w:r>
    </w:p>
    <w:p w:rsidR="00C810D2" w:rsidRDefault="002A4B32" w:rsidP="002A4B32">
      <w:pPr>
        <w:pStyle w:val="PSI-Normal"/>
      </w:pPr>
      <w:r>
        <w:t xml:space="preserve">Desarrollar un sistema de Visualización, Administración/ Gestión y Seguimiento de Programas de las diferentes asignaturas, principalmente para los Empleados </w:t>
      </w:r>
      <w:r w:rsidR="00C810D2">
        <w:t xml:space="preserve">Administrativos </w:t>
      </w:r>
      <w:r>
        <w:t>de Secretaría Académica</w:t>
      </w:r>
      <w:r w:rsidR="00A26AE8">
        <w:t xml:space="preserve">, que permita </w:t>
      </w:r>
      <w:r w:rsidR="00C810D2" w:rsidRPr="00E4283A">
        <w:t>a los mismos un manejo simple y se presente como una herramienta útil para su uso en las tareas específicas que cotidianamente llevan a cabo,</w:t>
      </w:r>
      <w:r w:rsidR="00C810D2">
        <w:t xml:space="preserve"> mejorando así,</w:t>
      </w:r>
      <w:r w:rsidR="00A26AE8">
        <w:t xml:space="preserve"> la metodología de trabajo, como así también generar y/o mejorar vínculos con los profesionales de distintas carreras. Posibilitando además estrechar distancias entre los docentes, alumnos y personal administrativo mediante la utilización de Software en el ámbito académi</w:t>
      </w:r>
      <w:r w:rsidR="00C810D2">
        <w:t>co.</w:t>
      </w:r>
    </w:p>
    <w:p w:rsidR="00C810D2" w:rsidRDefault="00C810D2" w:rsidP="002A4B32">
      <w:pPr>
        <w:pStyle w:val="PSI-Normal"/>
      </w:pPr>
    </w:p>
    <w:p w:rsidR="00A30500" w:rsidRPr="00732FF7" w:rsidRDefault="00A30500" w:rsidP="00A30500">
      <w:pPr>
        <w:pStyle w:val="PSI-Ttulo2"/>
      </w:pPr>
      <w:bookmarkStart w:id="38" w:name="_Toc163292578"/>
      <w:bookmarkStart w:id="39" w:name="_Toc163997904"/>
      <w:bookmarkStart w:id="40" w:name="_Toc227403723"/>
      <w:bookmarkStart w:id="41" w:name="_Toc234998981"/>
      <w:bookmarkStart w:id="42" w:name="_Toc25569772"/>
      <w:r w:rsidRPr="00732FF7">
        <w:t>Objetivos Específicos</w:t>
      </w:r>
      <w:bookmarkEnd w:id="38"/>
      <w:bookmarkEnd w:id="39"/>
      <w:bookmarkEnd w:id="40"/>
      <w:bookmarkEnd w:id="41"/>
      <w:bookmarkEnd w:id="42"/>
    </w:p>
    <w:p w:rsidR="00FE1F79" w:rsidRDefault="00FE1F79" w:rsidP="00FE1F79">
      <w:pPr>
        <w:pStyle w:val="PSI-Normal"/>
      </w:pPr>
      <w:r>
        <w:t>Para lograr el objetivo mencionado, se describen a continuación metas específicas que se proponen alcanzar.</w:t>
      </w:r>
    </w:p>
    <w:p w:rsidR="0043792A" w:rsidRDefault="00FE1F79" w:rsidP="00FE1F79">
      <w:pPr>
        <w:pStyle w:val="PSI-Normal"/>
      </w:pPr>
      <w:r>
        <w:t xml:space="preserve">Investigar cómo los Empleados Administrativos de Secretaría Académica realizan sus actividades actualmente, de qué manera, qué herramientas utilizan, como así también </w:t>
      </w:r>
      <w:r>
        <w:lastRenderedPageBreak/>
        <w:t xml:space="preserve">comprender el proceso actual de trabajo y cada una de sus actividades que lo componen, para así poder desarrollar software que se adapte y mejore significativamente su labor diaria. </w:t>
      </w:r>
    </w:p>
    <w:p w:rsidR="00FE1F79" w:rsidRDefault="0087544A" w:rsidP="00FE1F79">
      <w:pPr>
        <w:pStyle w:val="PSI-Normal"/>
      </w:pPr>
      <w:r>
        <w:t xml:space="preserve">Investigar formas alternativas y más eficientes, para mejorar el proceso realizado actualmente, dando soluciones a los problemas que tienen, para así aportar un valor agregado, extra al sistema en desarrollo. </w:t>
      </w:r>
    </w:p>
    <w:p w:rsidR="007E26BA" w:rsidRDefault="007E26BA" w:rsidP="007E26BA">
      <w:pPr>
        <w:pStyle w:val="PSI-Normal"/>
      </w:pPr>
      <w:r>
        <w:t>Aplicar</w:t>
      </w:r>
      <w:r w:rsidRPr="00EA6AE9">
        <w:t xml:space="preserve"> las buenas prácticas adquiridas en las asignaturas de Ingeniería de Software de la carrera. </w:t>
      </w:r>
    </w:p>
    <w:p w:rsidR="007E26BA" w:rsidRPr="00EA6AE9" w:rsidRDefault="007E26BA" w:rsidP="007E26BA">
      <w:pPr>
        <w:pStyle w:val="PSI-Normal"/>
      </w:pPr>
      <w:r>
        <w:t>Aplicar</w:t>
      </w:r>
      <w:r w:rsidRPr="00EA6AE9">
        <w:t xml:space="preserve"> </w:t>
      </w:r>
      <w:r>
        <w:t xml:space="preserve">estándares </w:t>
      </w:r>
      <w:r w:rsidRPr="00EA6AE9">
        <w:t xml:space="preserve">de documentación y de programación, basados en las plantillas de la Metodología PSI. </w:t>
      </w:r>
    </w:p>
    <w:p w:rsidR="007E26BA" w:rsidRPr="00F219E8" w:rsidRDefault="007E26BA" w:rsidP="00FE1F79">
      <w:pPr>
        <w:pStyle w:val="PSI-Normal"/>
      </w:pPr>
      <w:r>
        <w:t>Inve</w:t>
      </w:r>
      <w:r w:rsidR="00BA0E6D">
        <w:t xml:space="preserve">stigar sobre técnicas y lenguajes de programación, como así también tecnologías complementarias </w:t>
      </w:r>
      <w:r w:rsidR="00BF1309">
        <w:t xml:space="preserve">que permitan llevar a cabo </w:t>
      </w:r>
      <w:r w:rsidR="00BA0E6D">
        <w:t>el desarrollo</w:t>
      </w:r>
      <w:r w:rsidR="00BF1309">
        <w:t xml:space="preserve"> en cuestión</w:t>
      </w:r>
      <w:r w:rsidR="00BA0E6D">
        <w:t xml:space="preserve">.  </w:t>
      </w:r>
    </w:p>
    <w:p w:rsidR="0030468E" w:rsidRDefault="0030468E" w:rsidP="00A30500">
      <w:pPr>
        <w:pStyle w:val="PSI-Ttulo2"/>
      </w:pPr>
      <w:bookmarkStart w:id="43" w:name="_Toc159584310"/>
      <w:bookmarkStart w:id="44" w:name="_Toc163292579"/>
      <w:bookmarkStart w:id="45" w:name="_Toc163997905"/>
      <w:bookmarkStart w:id="46" w:name="_Toc227403724"/>
      <w:bookmarkStart w:id="47" w:name="_Toc234998982"/>
    </w:p>
    <w:p w:rsidR="00A30500" w:rsidRPr="00732FF7" w:rsidRDefault="00A30500" w:rsidP="00A30500">
      <w:pPr>
        <w:pStyle w:val="PSI-Ttulo2"/>
      </w:pPr>
      <w:bookmarkStart w:id="48" w:name="_Toc25569773"/>
      <w:r w:rsidRPr="00732FF7">
        <w:t>Descripción de Procesos</w:t>
      </w:r>
      <w:bookmarkEnd w:id="43"/>
      <w:bookmarkEnd w:id="44"/>
      <w:bookmarkEnd w:id="45"/>
      <w:bookmarkEnd w:id="46"/>
      <w:bookmarkEnd w:id="47"/>
      <w:bookmarkEnd w:id="48"/>
    </w:p>
    <w:p w:rsidR="00EE5B6A" w:rsidRDefault="00EE5B6A" w:rsidP="00EE5B6A">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EE5B6A" w:rsidRDefault="00EE5B6A" w:rsidP="00EE5B6A">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EE5B6A" w:rsidRDefault="00EE5B6A" w:rsidP="00EE5B6A">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EE5B6A" w:rsidRDefault="00EE5B6A" w:rsidP="00EE5B6A">
      <w:pPr>
        <w:pStyle w:val="PSI-Normal"/>
      </w:pPr>
      <w:r>
        <w:t xml:space="preserve"> Acto seguido, el programa es devuelto a Secretaría Académica para culminar la formal aprobación del mismo. </w:t>
      </w:r>
    </w:p>
    <w:p w:rsidR="00EE5B6A" w:rsidRDefault="00EE5B6A" w:rsidP="00EE5B6A">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w:t>
      </w:r>
      <w:r>
        <w:lastRenderedPageBreak/>
        <w:t xml:space="preserve">correspondiente copia en papel en un sistema de archivos y actualizar la información sobre los programas que se encuentran en un archivo de una hoja de cálculo en su computadora. </w:t>
      </w:r>
    </w:p>
    <w:p w:rsidR="00EE5B6A" w:rsidRPr="002C0771" w:rsidRDefault="00EE5B6A" w:rsidP="00EE5B6A">
      <w:pPr>
        <w:pStyle w:val="PSI-Normal"/>
      </w:pPr>
      <w:r w:rsidRPr="002C0771">
        <w:t>Los problemas</w:t>
      </w:r>
      <w:r>
        <w:t xml:space="preserve"> con los que cuenta dicho</w:t>
      </w:r>
      <w:r w:rsidRPr="002C0771">
        <w:t xml:space="preserve"> proceso son los siguientes:</w:t>
      </w:r>
    </w:p>
    <w:p w:rsidR="00EE5B6A" w:rsidRPr="00645ACB" w:rsidRDefault="00EE5B6A" w:rsidP="00EE5B6A">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EE5B6A" w:rsidRDefault="00EE5B6A" w:rsidP="00EE5B6A">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EE5B6A" w:rsidRDefault="00EE5B6A" w:rsidP="00EE5B6A">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EE5B6A" w:rsidRDefault="00EE5B6A" w:rsidP="00EE5B6A">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EE5B6A">
      <w:pPr>
        <w:pStyle w:val="PSI-Normal"/>
      </w:pPr>
    </w:p>
    <w:p w:rsidR="0043792A" w:rsidRDefault="0043792A" w:rsidP="0093670A">
      <w:pPr>
        <w:pStyle w:val="PSI-Comentario"/>
      </w:pPr>
    </w:p>
    <w:p w:rsidR="00A30500" w:rsidRPr="00127D6E" w:rsidRDefault="00A30500" w:rsidP="00A30500">
      <w:pPr>
        <w:pStyle w:val="Textoindependiente"/>
        <w:ind w:left="0"/>
        <w:rPr>
          <w:lang w:val="es-MX"/>
        </w:rPr>
      </w:pPr>
    </w:p>
    <w:p w:rsidR="0043792A" w:rsidRDefault="0043792A">
      <w:pPr>
        <w:rPr>
          <w:rFonts w:asciiTheme="majorHAnsi" w:eastAsiaTheme="majorEastAsia" w:hAnsiTheme="majorHAnsi" w:cstheme="majorBidi"/>
          <w:b/>
          <w:bCs/>
          <w:color w:val="365F91" w:themeColor="accent1" w:themeShade="BF"/>
          <w:sz w:val="28"/>
          <w:szCs w:val="28"/>
          <w:lang w:val="es-AR"/>
        </w:rPr>
      </w:pPr>
      <w:bookmarkStart w:id="49" w:name="_Toc104101748"/>
      <w:bookmarkStart w:id="50" w:name="_Toc227403725"/>
      <w:bookmarkStart w:id="51" w:name="_Toc234998983"/>
      <w:r>
        <w:br w:type="page"/>
      </w:r>
    </w:p>
    <w:p w:rsidR="00A30500" w:rsidRPr="005313D3" w:rsidRDefault="00A30500" w:rsidP="00A30500">
      <w:pPr>
        <w:pStyle w:val="PSI-Ttulo1"/>
      </w:pPr>
      <w:bookmarkStart w:id="52" w:name="_Toc25569774"/>
      <w:r w:rsidRPr="005313D3">
        <w:lastRenderedPageBreak/>
        <w:t>Vista de Caso de Uso</w:t>
      </w:r>
      <w:bookmarkEnd w:id="49"/>
      <w:bookmarkEnd w:id="50"/>
      <w:bookmarkEnd w:id="51"/>
      <w:bookmarkEnd w:id="52"/>
      <w:r w:rsidRPr="005313D3">
        <w:t xml:space="preserve"> </w:t>
      </w:r>
    </w:p>
    <w:p w:rsidR="00E10ECE" w:rsidRDefault="00E10ECE" w:rsidP="00E10ECE">
      <w:pPr>
        <w:pStyle w:val="PSI-Normal"/>
      </w:pPr>
      <w:r>
        <w:t xml:space="preserve">Un caso de uso es una secuencia general de eventos, que describe todas las posibles acciones entre los posibles actores y el sistema, para una determinada funcionalidad.  </w:t>
      </w:r>
    </w:p>
    <w:p w:rsidR="00E10ECE" w:rsidRDefault="00E10ECE" w:rsidP="00E10ECE">
      <w:pPr>
        <w:pStyle w:val="PSI-Normal"/>
      </w:pPr>
      <w:r>
        <w:t>En esta sección se describen los Casos de Uso del sistema VASPA, en donde se abarcan todas las funcionalidades del sistema, se muestran los actores que interactúan en el sistema y las funcionalidades asociadas.</w:t>
      </w:r>
    </w:p>
    <w:p w:rsidR="00A30500" w:rsidRDefault="00A30500" w:rsidP="00A30500">
      <w:pPr>
        <w:pStyle w:val="PSI-Ttulo2"/>
      </w:pPr>
      <w:bookmarkStart w:id="53" w:name="_Toc148769413"/>
      <w:bookmarkStart w:id="54" w:name="_Toc163997907"/>
      <w:bookmarkStart w:id="55" w:name="_Toc227403726"/>
      <w:bookmarkStart w:id="56" w:name="_Toc234998984"/>
      <w:bookmarkStart w:id="57" w:name="_Toc25569775"/>
      <w:r w:rsidRPr="006E0FB1">
        <w:t>Descripción de los Actores</w:t>
      </w:r>
      <w:bookmarkEnd w:id="53"/>
      <w:bookmarkEnd w:id="54"/>
      <w:bookmarkEnd w:id="55"/>
      <w:bookmarkEnd w:id="56"/>
      <w:bookmarkEnd w:id="57"/>
    </w:p>
    <w:p w:rsidR="00E10ECE" w:rsidRPr="006E0FB1" w:rsidRDefault="00E10ECE" w:rsidP="00A30500">
      <w:pPr>
        <w:pStyle w:val="PSI-Ttulo2"/>
      </w:pPr>
    </w:p>
    <w:tbl>
      <w:tblPr>
        <w:tblW w:w="0" w:type="auto"/>
        <w:jc w:val="center"/>
        <w:tblCellMar>
          <w:left w:w="0" w:type="dxa"/>
          <w:right w:w="0" w:type="dxa"/>
        </w:tblCellMar>
        <w:tblLook w:val="0000"/>
      </w:tblPr>
      <w:tblGrid>
        <w:gridCol w:w="1933"/>
        <w:gridCol w:w="4360"/>
      </w:tblGrid>
      <w:tr w:rsidR="00E10ECE" w:rsidRPr="00646F2F" w:rsidTr="009840E5">
        <w:trPr>
          <w:jc w:val="center"/>
        </w:trPr>
        <w:tc>
          <w:tcPr>
            <w:tcW w:w="1933" w:type="dxa"/>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360"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Invitado</w:t>
            </w:r>
          </w:p>
        </w:tc>
      </w:tr>
      <w:tr w:rsidR="00E10ECE" w:rsidRPr="00646F2F" w:rsidTr="009840E5">
        <w:trPr>
          <w:jc w:val="center"/>
        </w:trPr>
        <w:tc>
          <w:tcPr>
            <w:tcW w:w="1933"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60" w:type="dxa"/>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cualquier persona que no se haya autentificado en el sistema y que puede visualizar y descargar los programas de asignatura que desee.</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2004"/>
        <w:gridCol w:w="4218"/>
      </w:tblGrid>
      <w:tr w:rsidR="00E10ECE" w:rsidRPr="00646F2F" w:rsidTr="009840E5">
        <w:trPr>
          <w:jc w:val="center"/>
        </w:trPr>
        <w:tc>
          <w:tcPr>
            <w:tcW w:w="2004" w:type="dxa"/>
            <w:shd w:val="clear" w:color="auto" w:fill="E6E6E6"/>
            <w:tcMar>
              <w:top w:w="0" w:type="dxa"/>
              <w:left w:w="70" w:type="dxa"/>
              <w:bottom w:w="0" w:type="dxa"/>
              <w:right w:w="70" w:type="dxa"/>
            </w:tcMar>
          </w:tcPr>
          <w:p w:rsidR="00E10ECE" w:rsidRPr="00646F2F" w:rsidRDefault="00E10ECE" w:rsidP="009840E5">
            <w:r w:rsidRPr="00646F2F">
              <w:t xml:space="preserve">Nombre del Actor: </w:t>
            </w:r>
          </w:p>
        </w:tc>
        <w:tc>
          <w:tcPr>
            <w:tcW w:w="4218" w:type="dxa"/>
            <w:shd w:val="clear" w:color="auto" w:fill="E6E6E6"/>
            <w:tcMar>
              <w:top w:w="0" w:type="dxa"/>
              <w:left w:w="70" w:type="dxa"/>
              <w:bottom w:w="0" w:type="dxa"/>
              <w:right w:w="70" w:type="dxa"/>
            </w:tcMar>
          </w:tcPr>
          <w:p w:rsidR="00E10ECE" w:rsidRPr="00646F2F" w:rsidRDefault="00E10ECE" w:rsidP="009840E5">
            <w:pPr>
              <w:pStyle w:val="PSI-Normal"/>
              <w:jc w:val="center"/>
            </w:pPr>
            <w:r>
              <w:t>Empleado S.A</w:t>
            </w:r>
          </w:p>
        </w:tc>
      </w:tr>
      <w:tr w:rsidR="00E10ECE" w:rsidRPr="00646F2F" w:rsidTr="009840E5">
        <w:trPr>
          <w:jc w:val="center"/>
        </w:trPr>
        <w:tc>
          <w:tcPr>
            <w:tcW w:w="2004" w:type="dxa"/>
            <w:tcMar>
              <w:top w:w="0" w:type="dxa"/>
              <w:left w:w="70" w:type="dxa"/>
              <w:bottom w:w="0" w:type="dxa"/>
              <w:right w:w="70" w:type="dxa"/>
            </w:tcMar>
          </w:tcPr>
          <w:p w:rsidR="00E10ECE" w:rsidRDefault="004B2175" w:rsidP="009840E5">
            <w:pPr>
              <w:rPr>
                <w:rFonts w:ascii="Arial Unicode MS" w:hAnsi="Arial Unicode MS" w:cs="Arial Unicode MS"/>
                <w:sz w:val="24"/>
                <w:szCs w:val="24"/>
              </w:rPr>
            </w:pPr>
            <w:r w:rsidRPr="00646F2F">
              <w:t>Definición:</w:t>
            </w:r>
          </w:p>
        </w:tc>
        <w:tc>
          <w:tcPr>
            <w:tcW w:w="4218" w:type="dxa"/>
            <w:tcMar>
              <w:top w:w="0" w:type="dxa"/>
              <w:left w:w="70" w:type="dxa"/>
              <w:bottom w:w="0" w:type="dxa"/>
              <w:right w:w="70" w:type="dxa"/>
            </w:tcMar>
          </w:tcPr>
          <w:p w:rsidR="00E10ECE" w:rsidRPr="00646F2F" w:rsidRDefault="00E10ECE" w:rsidP="00E10ECE">
            <w:pPr>
              <w:pStyle w:val="PSI-Normal"/>
              <w:rPr>
                <w:rFonts w:ascii="Arial Unicode MS" w:hAnsi="Arial Unicode MS" w:cs="Arial Unicode MS"/>
                <w:sz w:val="24"/>
                <w:szCs w:val="24"/>
              </w:rPr>
            </w:pPr>
            <w:r>
              <w:t>Es el encargado de gestionar los programas de asignaturas (solicitar, controlar, modificar, cargar). Posteriormente, es el encargado de realizar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tbl>
      <w:tblPr>
        <w:tblW w:w="0" w:type="auto"/>
        <w:jc w:val="center"/>
        <w:tblCellMar>
          <w:left w:w="0" w:type="dxa"/>
          <w:right w:w="0" w:type="dxa"/>
        </w:tblCellMar>
        <w:tblLook w:val="0000"/>
      </w:tblPr>
      <w:tblGrid>
        <w:gridCol w:w="1771"/>
        <w:gridCol w:w="249"/>
        <w:gridCol w:w="4094"/>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t>Nombre del Actor:</w:t>
            </w:r>
          </w:p>
        </w:tc>
        <w:tc>
          <w:tcPr>
            <w:tcW w:w="4094"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Profesor</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343" w:type="dxa"/>
            <w:gridSpan w:val="2"/>
            <w:tcMar>
              <w:top w:w="0" w:type="dxa"/>
              <w:left w:w="70" w:type="dxa"/>
              <w:bottom w:w="0" w:type="dxa"/>
              <w:right w:w="70" w:type="dxa"/>
            </w:tcMar>
          </w:tcPr>
          <w:p w:rsidR="00E10ECE" w:rsidRDefault="00E10ECE" w:rsidP="00E10ECE">
            <w:pPr>
              <w:pStyle w:val="PSI-Normal"/>
              <w:rPr>
                <w:rFonts w:ascii="Arial Unicode MS" w:hAnsi="Arial Unicode MS" w:cs="Arial Unicode MS"/>
                <w:sz w:val="24"/>
                <w:szCs w:val="24"/>
              </w:rPr>
            </w:pPr>
            <w:r>
              <w:t>Es el titular de asignaturas, y es el encargado de cargar el formulario con los datos correspondientes para generar el programa de la materia de la cual es responsable y de presentar el programa (impreso) en Secretaria Académica. Posteriormente realiza la aprobación del mismo, mediante su firma.</w:t>
            </w:r>
          </w:p>
        </w:tc>
      </w:tr>
    </w:tbl>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p>
    <w:p w:rsidR="00E10ECE" w:rsidRDefault="00E10ECE" w:rsidP="00E10ECE">
      <w:pPr>
        <w:pStyle w:val="Textoindependiente"/>
        <w:rPr>
          <w:lang w:val="es-ES"/>
        </w:rPr>
      </w:pPr>
      <w:r>
        <w:rPr>
          <w:lang w:val="es-ES"/>
        </w:rPr>
        <w:br/>
      </w:r>
    </w:p>
    <w:tbl>
      <w:tblPr>
        <w:tblW w:w="0" w:type="auto"/>
        <w:jc w:val="center"/>
        <w:tblCellMar>
          <w:left w:w="0" w:type="dxa"/>
          <w:right w:w="0" w:type="dxa"/>
        </w:tblCellMar>
        <w:tblLook w:val="0000"/>
      </w:tblPr>
      <w:tblGrid>
        <w:gridCol w:w="1771"/>
        <w:gridCol w:w="249"/>
        <w:gridCol w:w="3969"/>
      </w:tblGrid>
      <w:tr w:rsidR="00E10ECE" w:rsidRPr="00646F2F" w:rsidTr="009840E5">
        <w:trPr>
          <w:jc w:val="center"/>
        </w:trPr>
        <w:tc>
          <w:tcPr>
            <w:tcW w:w="2020" w:type="dxa"/>
            <w:gridSpan w:val="2"/>
            <w:shd w:val="clear" w:color="auto" w:fill="E6E6E6"/>
            <w:tcMar>
              <w:top w:w="0" w:type="dxa"/>
              <w:left w:w="70" w:type="dxa"/>
              <w:bottom w:w="0" w:type="dxa"/>
              <w:right w:w="70" w:type="dxa"/>
            </w:tcMar>
          </w:tcPr>
          <w:p w:rsidR="00E10ECE" w:rsidRDefault="00E10ECE" w:rsidP="009840E5">
            <w:pPr>
              <w:pStyle w:val="PSI-Normal"/>
              <w:rPr>
                <w:rFonts w:ascii="Arial Unicode MS" w:hAnsi="Arial Unicode MS" w:cs="Arial Unicode MS"/>
                <w:sz w:val="24"/>
                <w:szCs w:val="24"/>
              </w:rPr>
            </w:pPr>
            <w:r w:rsidRPr="00646F2F">
              <w:lastRenderedPageBreak/>
              <w:t>Nombre del Actor:</w:t>
            </w:r>
          </w:p>
        </w:tc>
        <w:tc>
          <w:tcPr>
            <w:tcW w:w="3969" w:type="dxa"/>
            <w:shd w:val="clear" w:color="auto" w:fill="E6E6E6"/>
            <w:tcMar>
              <w:top w:w="0" w:type="dxa"/>
              <w:left w:w="70" w:type="dxa"/>
              <w:bottom w:w="0" w:type="dxa"/>
              <w:right w:w="70" w:type="dxa"/>
            </w:tcMar>
          </w:tcPr>
          <w:p w:rsidR="00E10ECE" w:rsidRDefault="00E10ECE" w:rsidP="009840E5">
            <w:pPr>
              <w:pStyle w:val="PSI-Normal"/>
              <w:jc w:val="center"/>
              <w:rPr>
                <w:rFonts w:ascii="Arial Unicode MS" w:hAnsi="Arial Unicode MS" w:cs="Arial Unicode MS"/>
                <w:sz w:val="24"/>
                <w:szCs w:val="24"/>
              </w:rPr>
            </w:pPr>
            <w:r>
              <w:t>Departamento</w:t>
            </w:r>
          </w:p>
        </w:tc>
      </w:tr>
      <w:tr w:rsidR="00E10ECE" w:rsidRPr="00646F2F" w:rsidTr="009840E5">
        <w:trPr>
          <w:jc w:val="center"/>
        </w:trPr>
        <w:tc>
          <w:tcPr>
            <w:tcW w:w="1771" w:type="dxa"/>
            <w:tcMar>
              <w:top w:w="0" w:type="dxa"/>
              <w:left w:w="70" w:type="dxa"/>
              <w:bottom w:w="0" w:type="dxa"/>
              <w:right w:w="70" w:type="dxa"/>
            </w:tcMar>
          </w:tcPr>
          <w:p w:rsidR="00E10ECE" w:rsidRDefault="004B2175" w:rsidP="009840E5">
            <w:pPr>
              <w:pStyle w:val="PSI-Normal"/>
              <w:rPr>
                <w:rFonts w:ascii="Arial Unicode MS" w:hAnsi="Arial Unicode MS" w:cs="Arial Unicode MS"/>
                <w:sz w:val="24"/>
                <w:szCs w:val="24"/>
              </w:rPr>
            </w:pPr>
            <w:r w:rsidRPr="00646F2F">
              <w:t>Definición:</w:t>
            </w:r>
          </w:p>
        </w:tc>
        <w:tc>
          <w:tcPr>
            <w:tcW w:w="4218" w:type="dxa"/>
            <w:gridSpan w:val="2"/>
            <w:tcMar>
              <w:top w:w="0" w:type="dxa"/>
              <w:left w:w="70" w:type="dxa"/>
              <w:bottom w:w="0" w:type="dxa"/>
              <w:right w:w="70" w:type="dxa"/>
            </w:tcMar>
          </w:tcPr>
          <w:p w:rsidR="00E10ECE" w:rsidRPr="00646F2F" w:rsidRDefault="00E10ECE" w:rsidP="00E10ECE">
            <w:pPr>
              <w:pStyle w:val="PSI-Normal"/>
            </w:pPr>
            <w:r>
              <w:t>Es el responsable de controlar/ revisar los programas de asignatura. Posteriormente, es el encargado de realizar la aprobación del mismo, mediante su firma.</w:t>
            </w:r>
          </w:p>
        </w:tc>
      </w:tr>
    </w:tbl>
    <w:p w:rsidR="006E0FB1" w:rsidRPr="00E10ECE" w:rsidRDefault="006E0FB1" w:rsidP="00A30500">
      <w:pPr>
        <w:pStyle w:val="PSI-Ttulo2"/>
        <w:rPr>
          <w:highlight w:val="yellow"/>
          <w:lang w:val="es-ES"/>
        </w:rPr>
      </w:pPr>
    </w:p>
    <w:p w:rsidR="00A30500" w:rsidRPr="006E0FB1" w:rsidRDefault="00A30500" w:rsidP="00A30500">
      <w:pPr>
        <w:pStyle w:val="PSI-Ttulo2"/>
      </w:pPr>
      <w:bookmarkStart w:id="58" w:name="_Toc163997908"/>
      <w:bookmarkStart w:id="59" w:name="_Toc227403727"/>
      <w:bookmarkStart w:id="60" w:name="_Toc234998985"/>
      <w:bookmarkStart w:id="61" w:name="_Toc25569776"/>
      <w:r w:rsidRPr="006E0FB1">
        <w:t>Contexto del sistema</w:t>
      </w:r>
      <w:bookmarkEnd w:id="58"/>
      <w:bookmarkEnd w:id="59"/>
      <w:bookmarkEnd w:id="60"/>
      <w:bookmarkEnd w:id="61"/>
    </w:p>
    <w:p w:rsidR="00A30500" w:rsidRPr="00496994" w:rsidRDefault="001B4495" w:rsidP="00496994">
      <w:pPr>
        <w:pStyle w:val="PSI-Normal"/>
      </w:pPr>
      <w:r>
        <w:t>En el siguiente diagrama se puede observar como los distintos casos de uso interactúan unos con otros y como está compuesto el contexto general del sistema.</w:t>
      </w:r>
    </w:p>
    <w:p w:rsidR="009F35AF" w:rsidRPr="006E0FB1" w:rsidRDefault="00DF31EF" w:rsidP="00A30500">
      <w:pPr>
        <w:ind w:left="0" w:firstLine="0"/>
        <w:rPr>
          <w:rFonts w:ascii="Book Antiqua" w:hAnsi="Book Antiqua"/>
          <w:lang w:val="es-AR"/>
        </w:rPr>
      </w:pPr>
      <w:r>
        <w:rPr>
          <w:rFonts w:ascii="Book Antiqua" w:hAnsi="Book Antiqua"/>
          <w:noProof/>
          <w:lang w:val="es-AR" w:eastAsia="es-AR"/>
        </w:rPr>
        <w:drawing>
          <wp:inline distT="0" distB="0" distL="0" distR="0">
            <wp:extent cx="5400040" cy="5784787"/>
            <wp:effectExtent l="19050" t="0" r="0" b="0"/>
            <wp:docPr id="9" name="Imagen 3" descr="C:\Users\Usuario\Dropbox\Proyecto VASPA\En proceso\Diagramas de caso de uso\Sistema VASPA\Diagrama de Casos de Uso V.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Proyecto VASPA\En proceso\Diagramas de caso de uso\Sistema VASPA\Diagrama de Casos de Uso V.1.5.jpg"/>
                    <pic:cNvPicPr>
                      <a:picLocks noChangeAspect="1" noChangeArrowheads="1"/>
                    </pic:cNvPicPr>
                  </pic:nvPicPr>
                  <pic:blipFill>
                    <a:blip r:embed="rId11" cstate="print"/>
                    <a:srcRect/>
                    <a:stretch>
                      <a:fillRect/>
                    </a:stretch>
                  </pic:blipFill>
                  <pic:spPr bwMode="auto">
                    <a:xfrm>
                      <a:off x="0" y="0"/>
                      <a:ext cx="5400040" cy="5784787"/>
                    </a:xfrm>
                    <a:prstGeom prst="rect">
                      <a:avLst/>
                    </a:prstGeom>
                    <a:noFill/>
                    <a:ln w="9525">
                      <a:noFill/>
                      <a:miter lim="800000"/>
                      <a:headEnd/>
                      <a:tailEnd/>
                    </a:ln>
                  </pic:spPr>
                </pic:pic>
              </a:graphicData>
            </a:graphic>
          </wp:inline>
        </w:drawing>
      </w:r>
    </w:p>
    <w:p w:rsidR="00A30500" w:rsidRDefault="00A30500" w:rsidP="00A30500">
      <w:pPr>
        <w:pStyle w:val="PSI-Ttulo1"/>
      </w:pPr>
      <w:bookmarkStart w:id="62" w:name="_Toc104101750"/>
      <w:bookmarkStart w:id="63" w:name="_Toc227403728"/>
      <w:bookmarkStart w:id="64" w:name="_Toc234998986"/>
      <w:bookmarkStart w:id="65" w:name="_Toc25569777"/>
      <w:r w:rsidRPr="005313D3">
        <w:lastRenderedPageBreak/>
        <w:t>Vista Lógica</w:t>
      </w:r>
      <w:bookmarkEnd w:id="62"/>
      <w:bookmarkEnd w:id="63"/>
      <w:bookmarkEnd w:id="64"/>
      <w:bookmarkEnd w:id="65"/>
      <w:r w:rsidRPr="005313D3">
        <w:t xml:space="preserve"> </w:t>
      </w:r>
    </w:p>
    <w:p w:rsidR="008457F5" w:rsidRDefault="008457F5" w:rsidP="00A30500">
      <w:pPr>
        <w:pStyle w:val="PSI-Ttulo1"/>
      </w:pPr>
    </w:p>
    <w:p w:rsidR="008457F5" w:rsidRPr="005313D3" w:rsidRDefault="006019B2" w:rsidP="008457F5">
      <w:pPr>
        <w:pStyle w:val="PSI-Normal"/>
      </w:pPr>
      <w:r>
        <w:t>La vista</w:t>
      </w:r>
      <w:r w:rsidR="008457F5">
        <w:t xml:space="preserve"> lógica apo</w:t>
      </w:r>
      <w:r>
        <w:t xml:space="preserve">ya principalmente los requerimientos funcionales, </w:t>
      </w:r>
      <w:r w:rsidR="008457F5">
        <w:t xml:space="preserve">lo que el sistema debe brindar en términos de servicios a sus usuarios. </w:t>
      </w:r>
      <w:r>
        <w:t>En esta sección, e</w:t>
      </w:r>
      <w:r w:rsidR="008457F5">
        <w:t>l sistema se descompone en una serie de abstracciones clave, tomadas</w:t>
      </w:r>
      <w:r w:rsidR="00B117D0">
        <w:t xml:space="preserve"> </w:t>
      </w:r>
      <w:r w:rsidR="008457F5">
        <w:t>(principalmente) del domini</w:t>
      </w:r>
      <w:r>
        <w:t>o del problema en la forma de clases de objetos, aplicá</w:t>
      </w:r>
      <w:r w:rsidR="008457F5">
        <w:t>n</w:t>
      </w:r>
      <w:r>
        <w:t>dose</w:t>
      </w:r>
      <w:r w:rsidR="008457F5">
        <w:t xml:space="preserve"> los</w:t>
      </w:r>
      <w:r w:rsidR="00B117D0">
        <w:t xml:space="preserve"> principios de abstracció</w:t>
      </w:r>
      <w:r w:rsidR="008457F5">
        <w:t>n, encapsulamiento</w:t>
      </w:r>
      <w:r w:rsidR="00B117D0">
        <w:t xml:space="preserve"> y herencia. Esta descomposición no só</w:t>
      </w:r>
      <w:r w:rsidR="008457F5">
        <w:t>lo se hace para potenciar el</w:t>
      </w:r>
      <w:r w:rsidR="00B117D0">
        <w:t xml:space="preserve"> aná</w:t>
      </w:r>
      <w:r w:rsidR="008457F5">
        <w:t xml:space="preserve">lisis funcional, sino </w:t>
      </w:r>
      <w:r w:rsidR="00B117D0">
        <w:t>también</w:t>
      </w:r>
      <w:r w:rsidR="008457F5">
        <w:t xml:space="preserve"> sirve para identificar </w:t>
      </w:r>
      <w:r w:rsidR="00B117D0">
        <w:t>mecanismos y elementos de diseñ</w:t>
      </w:r>
      <w:r w:rsidR="008457F5">
        <w:t>o comunes a diversas</w:t>
      </w:r>
      <w:r w:rsidR="00B117D0">
        <w:t xml:space="preserve"> </w:t>
      </w:r>
      <w:r w:rsidR="008457F5">
        <w:t>partes del sistema.</w:t>
      </w:r>
    </w:p>
    <w:p w:rsidR="0043792A" w:rsidRPr="005313D3" w:rsidRDefault="008457F5" w:rsidP="0093670A">
      <w:pPr>
        <w:pStyle w:val="PSI-Comentario"/>
      </w:pPr>
      <w:r>
        <w:rPr>
          <w:noProof/>
          <w:lang w:eastAsia="es-AR"/>
        </w:rPr>
        <w:lastRenderedPageBreak/>
        <w:drawing>
          <wp:inline distT="0" distB="0" distL="0" distR="0">
            <wp:extent cx="5400040" cy="7818956"/>
            <wp:effectExtent l="19050" t="0" r="0" b="0"/>
            <wp:docPr id="7" name="Imagen 1" descr="C:\xampp\htdocs\vaspa\Elaboración\Diagramas de Clases\Diagrama de Clases V.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lases\Diagrama de Clases V.1.0.1.jpg"/>
                    <pic:cNvPicPr>
                      <a:picLocks noChangeAspect="1" noChangeArrowheads="1"/>
                    </pic:cNvPicPr>
                  </pic:nvPicPr>
                  <pic:blipFill>
                    <a:blip r:embed="rId12" cstate="print"/>
                    <a:srcRect/>
                    <a:stretch>
                      <a:fillRect/>
                    </a:stretch>
                  </pic:blipFill>
                  <pic:spPr bwMode="auto">
                    <a:xfrm>
                      <a:off x="0" y="0"/>
                      <a:ext cx="5400040" cy="7818956"/>
                    </a:xfrm>
                    <a:prstGeom prst="rect">
                      <a:avLst/>
                    </a:prstGeom>
                    <a:noFill/>
                    <a:ln w="9525">
                      <a:noFill/>
                      <a:miter lim="800000"/>
                      <a:headEnd/>
                      <a:tailEnd/>
                    </a:ln>
                  </pic:spPr>
                </pic:pic>
              </a:graphicData>
            </a:graphic>
          </wp:inline>
        </w:drawing>
      </w:r>
    </w:p>
    <w:p w:rsidR="0043792A" w:rsidRPr="005313D3" w:rsidRDefault="0043792A" w:rsidP="0093670A">
      <w:pPr>
        <w:pStyle w:val="PSI-Comentario"/>
      </w:pPr>
    </w:p>
    <w:p w:rsidR="00A30500" w:rsidRPr="005313D3" w:rsidRDefault="00A30500" w:rsidP="00A30500">
      <w:pPr>
        <w:pStyle w:val="PSI-Ttulo1"/>
      </w:pPr>
      <w:bookmarkStart w:id="66" w:name="_Toc104101753"/>
      <w:bookmarkStart w:id="67" w:name="_Toc227403731"/>
      <w:bookmarkStart w:id="68" w:name="_Toc234998989"/>
      <w:bookmarkStart w:id="69" w:name="_Toc25569778"/>
      <w:r w:rsidRPr="005313D3">
        <w:lastRenderedPageBreak/>
        <w:t>Vista de Procesos</w:t>
      </w:r>
      <w:bookmarkEnd w:id="66"/>
      <w:bookmarkEnd w:id="67"/>
      <w:bookmarkEnd w:id="68"/>
      <w:bookmarkEnd w:id="69"/>
      <w:r w:rsidRPr="005313D3">
        <w:t xml:space="preserve"> </w:t>
      </w:r>
    </w:p>
    <w:p w:rsidR="008D33BF" w:rsidRDefault="008D33BF" w:rsidP="008D33BF">
      <w:pPr>
        <w:pStyle w:val="PSI-Normal"/>
        <w:rPr>
          <w:rFonts w:ascii="Showcard Gothic" w:hAnsi="Showcard Gothic"/>
          <w:b/>
          <w:color w:val="FF0000"/>
          <w:sz w:val="32"/>
        </w:rPr>
      </w:pPr>
      <w:r>
        <w:t xml:space="preserve">El proceso comienza cuando los empleados administrativos del área Secretaría Académica observan en 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8D33BF" w:rsidRDefault="008D33BF" w:rsidP="008D33B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8D33BF" w:rsidRDefault="008D33BF" w:rsidP="008D33BF">
      <w:pPr>
        <w:pStyle w:val="PSI-Normal"/>
        <w:rPr>
          <w:rFonts w:ascii="Showcard Gothic" w:hAnsi="Showcard Gothic"/>
          <w:b/>
          <w:color w:val="FF0000"/>
          <w:sz w:val="32"/>
        </w:rPr>
      </w:pPr>
      <w:r>
        <w:t>En el departamento al que fue enviado, se efectuaran las revisiones pertinentes al contenido académico que será impartido en la asignatura. Si la revisión es exitosa, el mismo será firmado correspondientemente por el director del departamento.</w:t>
      </w:r>
    </w:p>
    <w:p w:rsidR="008D33BF" w:rsidRDefault="008D33BF" w:rsidP="008D33BF">
      <w:pPr>
        <w:pStyle w:val="PSI-Normal"/>
      </w:pPr>
      <w:r>
        <w:t xml:space="preserve"> Acto seguido, el programa es devuelto a Secretaría Académica para culminar la formal aprobación del mismo. </w:t>
      </w:r>
    </w:p>
    <w:p w:rsidR="008D33BF" w:rsidRDefault="008D33BF" w:rsidP="008D33BF">
      <w:pPr>
        <w:pStyle w:val="PSI-Normal"/>
      </w:pPr>
      <w:r>
        <w:t xml:space="preserve">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 </w:t>
      </w:r>
    </w:p>
    <w:p w:rsidR="008D33BF" w:rsidRPr="002C0771" w:rsidRDefault="008D33BF" w:rsidP="008D33BF">
      <w:pPr>
        <w:pStyle w:val="PSI-Normal"/>
      </w:pPr>
      <w:r w:rsidRPr="002C0771">
        <w:t>Los problemas</w:t>
      </w:r>
      <w:r>
        <w:t xml:space="preserve"> con los que cuenta dicho</w:t>
      </w:r>
      <w:r w:rsidRPr="002C0771">
        <w:t xml:space="preserve"> proceso son los siguientes:</w:t>
      </w:r>
    </w:p>
    <w:p w:rsidR="008D33BF" w:rsidRPr="00645ACB" w:rsidRDefault="008D33BF" w:rsidP="008D33BF">
      <w:pPr>
        <w:pStyle w:val="PSI-Normal"/>
      </w:pPr>
      <w:r w:rsidRPr="002F61BD">
        <w:t>Problema 1</w:t>
      </w:r>
      <w:r>
        <w:t xml:space="preserve">: </w:t>
      </w:r>
      <w:r w:rsidRPr="00645ACB">
        <w:t>No existe un procedimiento</w:t>
      </w:r>
      <w:r>
        <w:t xml:space="preserve"> claramente definido para el desarrollo del proceso interno.</w:t>
      </w:r>
      <w:r w:rsidRPr="00645ACB">
        <w:t xml:space="preserve"> </w:t>
      </w:r>
    </w:p>
    <w:p w:rsidR="008D33BF" w:rsidRDefault="008D33BF" w:rsidP="008D33BF">
      <w:pPr>
        <w:pStyle w:val="PSI-Normal"/>
        <w:rPr>
          <w:rFonts w:ascii="Showcard Gothic" w:hAnsi="Showcard Gothic"/>
          <w:b/>
          <w:color w:val="FF0000"/>
          <w:sz w:val="32"/>
        </w:rPr>
      </w:pPr>
      <w:r>
        <w:t xml:space="preserve">Problema 2: No existe una respuesta por parte de los docentes cuando se les solicita vía correo electrónico, la posterior presentación de los programas.  </w:t>
      </w:r>
    </w:p>
    <w:p w:rsidR="008D33BF" w:rsidRDefault="008D33BF" w:rsidP="008D33BF">
      <w:pPr>
        <w:pStyle w:val="PSI-Normal"/>
      </w:pPr>
      <w:r>
        <w:t xml:space="preserve">Problema 3: No existe control para verificar a qué profesores ya se les ha solicitado que pasen a firmar o entregar el programa. Tampoco existe un registro de las veces que se les fueron solicitados dichos pedidos. </w:t>
      </w:r>
    </w:p>
    <w:p w:rsidR="008D33BF" w:rsidRDefault="008D33BF" w:rsidP="008D33BF">
      <w:pPr>
        <w:pStyle w:val="PSI-Normal"/>
      </w:pPr>
      <w:r>
        <w:t xml:space="preserve">Problema 4: No existe un seguimiento sobre cada uno de los programas, es decir, su estado. El empleado de Secretaría Académica no sabe dónde se encuentra el programa durante el proceso de firmas. </w:t>
      </w:r>
    </w:p>
    <w:p w:rsidR="00A30500" w:rsidRDefault="00A30500" w:rsidP="00A30500">
      <w:pPr>
        <w:pStyle w:val="Textoindependiente"/>
        <w:rPr>
          <w:lang w:val="es-AR"/>
        </w:rPr>
      </w:pPr>
    </w:p>
    <w:p w:rsidR="00C44C15" w:rsidRDefault="008D33BF" w:rsidP="008D33BF">
      <w:pPr>
        <w:pStyle w:val="PSI-Normal"/>
      </w:pPr>
      <w:r>
        <w:lastRenderedPageBreak/>
        <w:t>Según el diseño que se le dio al sistema, nos encontramos con las siguientes funcionalidades principales</w:t>
      </w:r>
      <w:r w:rsidR="00C44C15">
        <w:t xml:space="preserve">: </w:t>
      </w:r>
    </w:p>
    <w:p w:rsidR="00C44C15" w:rsidRDefault="00C44C15" w:rsidP="00C44C15">
      <w:pPr>
        <w:pStyle w:val="Textoindependiente"/>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C44C15" w:rsidP="009840E5">
            <w:pPr>
              <w:pStyle w:val="PSI-Normal"/>
              <w:jc w:val="center"/>
              <w:rPr>
                <w:rFonts w:ascii="Arial Unicode MS" w:hAnsi="Arial Unicode MS" w:cs="Arial Unicode MS"/>
                <w:b/>
                <w:sz w:val="24"/>
                <w:szCs w:val="24"/>
              </w:rPr>
            </w:pPr>
            <w:r>
              <w:rPr>
                <w:b/>
              </w:rPr>
              <w:t>Ingresar</w:t>
            </w:r>
            <w:r w:rsidRPr="00646F2F">
              <w:rPr>
                <w:b/>
              </w:rPr>
              <w:t xml:space="preserve"> al Sistema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pStyle w:val="PSI-Normal"/>
            </w:pPr>
            <w:r>
              <w:t xml:space="preserve">Permitir al invitado acceder al sistema, para obtener los permisos necesarios para cargar, visualizar, modificar y descargar el programa de asignatura correspondiente. </w:t>
            </w:r>
          </w:p>
          <w:p w:rsidR="00C44C15" w:rsidRPr="00D16DA8" w:rsidRDefault="00D16DA8" w:rsidP="009840E5">
            <w:pPr>
              <w:pStyle w:val="PSI-Normal"/>
            </w:pPr>
            <w:r>
              <w:t>Permitir al invitado poder autentificarse en el sistema mediante su correo institucional y tener acceso a determinadas acciones de acuerdo a su rol.</w:t>
            </w:r>
          </w:p>
        </w:tc>
      </w:tr>
    </w:tbl>
    <w:p w:rsidR="00C44C15" w:rsidRDefault="00C44C15" w:rsidP="00C44C15">
      <w:pPr>
        <w:pStyle w:val="Textoindependiente"/>
        <w:rPr>
          <w:b/>
          <w:lang w:val="es-ES"/>
        </w:rPr>
      </w:pPr>
    </w:p>
    <w:p w:rsidR="00C44C15" w:rsidRDefault="00C44C15"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p w:rsidR="006B6A0A" w:rsidRDefault="006B6A0A" w:rsidP="00C44C15">
      <w:pPr>
        <w:pStyle w:val="Textoindependiente"/>
        <w:rPr>
          <w:b/>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Visualizar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Invitado visualizar el programa (documento PDF).</w:t>
            </w:r>
          </w:p>
        </w:tc>
      </w:tr>
    </w:tbl>
    <w:p w:rsidR="00C44C15" w:rsidRDefault="00C44C15" w:rsidP="00C44C15">
      <w:pPr>
        <w:pStyle w:val="PSI-Normal"/>
        <w:rPr>
          <w:lang w:val="es-ES"/>
        </w:rPr>
      </w:pPr>
    </w:p>
    <w:p w:rsidR="00D16DA8" w:rsidRPr="00D16DA8" w:rsidRDefault="00D16DA8"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Generar Programa PDF</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D16DA8">
            <w:pPr>
              <w:ind w:left="720"/>
            </w:pPr>
            <w:r>
              <w:t>Permitir al Profesor y al Empleado Secretaría Académica generar un programa en formato .PDF a partir de los formularios.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D15A82" w:rsidRDefault="005E0F4C" w:rsidP="009840E5">
            <w:pPr>
              <w:pStyle w:val="PSI-Normal"/>
              <w:jc w:val="center"/>
              <w:rPr>
                <w:rFonts w:ascii="Arial Unicode MS" w:hAnsi="Arial Unicode MS" w:cs="Arial Unicode MS"/>
                <w:b/>
                <w:sz w:val="24"/>
                <w:szCs w:val="24"/>
              </w:rPr>
            </w:pPr>
            <w:r>
              <w:rPr>
                <w:b/>
              </w:rPr>
              <w:t xml:space="preserve">Gestionar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D16DA8">
            <w:pPr>
              <w:ind w:left="720"/>
            </w:pPr>
            <w:r>
              <w:t xml:space="preserve">Permitir al empleado de Secretaría Académica gestionar los Formularios de los Programas de Asignaturas de la UNPA - UARG </w:t>
            </w:r>
            <w:r>
              <w:lastRenderedPageBreak/>
              <w:t>existentes en el sistema, mediante la baja de los mismos.</w:t>
            </w:r>
          </w:p>
          <w:p w:rsidR="00C44C15" w:rsidRPr="00D16DA8" w:rsidRDefault="00D16DA8" w:rsidP="00D16DA8">
            <w:pPr>
              <w:ind w:left="720"/>
            </w:pPr>
            <w:r>
              <w:t>Permitir al Profesor cargar y modificar datos de los formularios de los programas de las asignaturas de las cuales es responsable en la UNPA – UARG.</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Ver Información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visualizar la información importante (docente titular y vigencia del programa) de una asignatura.</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Obtener Asignaturas Pendientes</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D16DA8" w:rsidRDefault="00D16DA8" w:rsidP="009840E5">
            <w:pPr>
              <w:pStyle w:val="PSI-Normal"/>
            </w:pPr>
            <w:r>
              <w:t xml:space="preserve">Permitir al empleado de Secretaría Académica </w:t>
            </w:r>
            <w:r w:rsidRPr="001220E3">
              <w:t xml:space="preserve">obtener </w:t>
            </w:r>
            <w:r>
              <w:t xml:space="preserve">un </w:t>
            </w:r>
            <w:r w:rsidRPr="001220E3">
              <w:t>listado de las asignaturas, a partir de una carrera seleccionada, en la cuales no se presentaron los programas de acuerdo a un año especifico</w:t>
            </w:r>
            <w:r>
              <w:t>.</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Seguir 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Default="00D16DA8" w:rsidP="009840E5">
            <w:pPr>
              <w:pStyle w:val="PSI-Normal"/>
              <w:rPr>
                <w:rFonts w:ascii="Arial Unicode MS" w:hAnsi="Arial Unicode MS" w:cs="Arial Unicode MS"/>
                <w:sz w:val="24"/>
                <w:szCs w:val="24"/>
              </w:rPr>
            </w:pPr>
            <w:r>
              <w:t>Permitir al Empleado Secretaría Académica el seguimiento del programa, para saber dónde y cuantos días se encuentra el programa durante el proceso de firmas.</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Subir Programa Firmado</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lastRenderedPageBreak/>
              <w:t>Descripción:</w:t>
            </w:r>
          </w:p>
        </w:tc>
        <w:tc>
          <w:tcPr>
            <w:tcW w:w="3969" w:type="dxa"/>
            <w:tcMar>
              <w:top w:w="0" w:type="dxa"/>
              <w:left w:w="70" w:type="dxa"/>
              <w:bottom w:w="0" w:type="dxa"/>
              <w:right w:w="70" w:type="dxa"/>
            </w:tcMar>
          </w:tcPr>
          <w:p w:rsidR="00C44C15" w:rsidRPr="00D16DA8" w:rsidRDefault="00D16DA8" w:rsidP="00D16DA8">
            <w:pPr>
              <w:ind w:left="720"/>
            </w:pPr>
            <w:r>
              <w:t>Permitir al Empleado Secretaría Académica cargar en el sistema el programa escaneado del documento (programa impreso) firmado</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tc>
      </w:tr>
    </w:tbl>
    <w:p w:rsidR="00C44C15" w:rsidRDefault="00C44C15" w:rsidP="00C44C15">
      <w:pPr>
        <w:pStyle w:val="PSI-Normal"/>
      </w:pPr>
    </w:p>
    <w:p w:rsidR="00D16DA8" w:rsidRDefault="00D16DA8"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t>Gestionar Asignatura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B45B50">
            <w:pPr>
              <w:ind w:left="720"/>
            </w:pPr>
            <w:r>
              <w:t>Permitir al empleado de Secretaría Académica gestionar las Asignaturas existentes en el sistema, mediante el alta, baja y modificación de las mismas.</w:t>
            </w:r>
          </w:p>
        </w:tc>
      </w:tr>
    </w:tbl>
    <w:p w:rsidR="00C44C15" w:rsidRDefault="00C44C15" w:rsidP="00C44C15">
      <w:pPr>
        <w:pStyle w:val="PSI-Normal"/>
      </w:pPr>
    </w:p>
    <w:p w:rsidR="006B6A0A" w:rsidRDefault="006B6A0A" w:rsidP="00C44C15">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5E0F4C" w:rsidP="009840E5">
            <w:pPr>
              <w:pStyle w:val="PSI-Normal"/>
              <w:jc w:val="center"/>
              <w:rPr>
                <w:b/>
              </w:rPr>
            </w:pPr>
            <w:r>
              <w:rPr>
                <w:b/>
              </w:rPr>
              <w:t xml:space="preserve">Revisar </w:t>
            </w:r>
            <w:r w:rsidR="00C44C15">
              <w:rPr>
                <w:b/>
              </w:rPr>
              <w:t>Programa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lang w:val="es-ES"/>
              </w:rPr>
            </w:pPr>
            <w:r w:rsidRPr="00646F2F">
              <w:rPr>
                <w:bCs/>
                <w:lang w:val="es-ES"/>
              </w:rPr>
              <w:t>Descripción</w:t>
            </w:r>
            <w:r w:rsidRPr="00646F2F">
              <w:rPr>
                <w:b/>
                <w:bCs/>
                <w:lang w:val="es-ES"/>
              </w:rPr>
              <w:t>:</w:t>
            </w:r>
          </w:p>
        </w:tc>
        <w:tc>
          <w:tcPr>
            <w:tcW w:w="3969" w:type="dxa"/>
            <w:tcMar>
              <w:top w:w="0" w:type="dxa"/>
              <w:left w:w="70" w:type="dxa"/>
              <w:bottom w:w="0" w:type="dxa"/>
              <w:right w:w="70" w:type="dxa"/>
            </w:tcMar>
          </w:tcPr>
          <w:p w:rsidR="00C44C15" w:rsidRDefault="00B45B50" w:rsidP="009840E5">
            <w:pPr>
              <w:pStyle w:val="PSI-Normal"/>
              <w:rPr>
                <w:rFonts w:ascii="Arial Unicode MS" w:hAnsi="Arial Unicode MS" w:cs="Arial Unicode MS"/>
                <w:sz w:val="24"/>
                <w:szCs w:val="24"/>
              </w:rPr>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tc>
      </w:tr>
    </w:tbl>
    <w:p w:rsidR="00C44C15" w:rsidRDefault="00C44C15" w:rsidP="00C44C15">
      <w:pPr>
        <w:pStyle w:val="PSI-Normal"/>
        <w:rPr>
          <w:lang w:val="es-ES"/>
        </w:rPr>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br w:type="page"/>
            </w:r>
            <w:r>
              <w:rPr>
                <w:b/>
              </w:rPr>
              <w:t>Gestionar Profesor</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B45B50" w:rsidP="009840E5">
            <w:pPr>
              <w:pStyle w:val="PSI-Normal"/>
            </w:pPr>
            <w:r>
              <w:t>Permitir al empleado de Secretaría Académica gestionar los profesores existentes en el sistema, mediante el alta, baja y modificación de los mismos.</w:t>
            </w:r>
          </w:p>
        </w:tc>
      </w:tr>
    </w:tbl>
    <w:p w:rsidR="00C44C15" w:rsidRDefault="008D33BF" w:rsidP="008D33BF">
      <w:pPr>
        <w:pStyle w:val="PSI-Normal"/>
      </w:pPr>
      <w:r>
        <w:t xml:space="preserve"> </w:t>
      </w:r>
    </w:p>
    <w:p w:rsidR="00B45B50" w:rsidRDefault="00B45B50" w:rsidP="008D33BF">
      <w:pPr>
        <w:pStyle w:val="PSI-Normal"/>
      </w:pPr>
    </w:p>
    <w:tbl>
      <w:tblPr>
        <w:tblW w:w="0" w:type="auto"/>
        <w:jc w:val="center"/>
        <w:tblCellMar>
          <w:left w:w="0" w:type="dxa"/>
          <w:right w:w="0" w:type="dxa"/>
        </w:tblCellMar>
        <w:tblLook w:val="0000"/>
      </w:tblPr>
      <w:tblGrid>
        <w:gridCol w:w="1771"/>
        <w:gridCol w:w="3969"/>
      </w:tblGrid>
      <w:tr w:rsidR="00C44C15" w:rsidRPr="00646F2F" w:rsidTr="009840E5">
        <w:trPr>
          <w:jc w:val="center"/>
        </w:trPr>
        <w:tc>
          <w:tcPr>
            <w:tcW w:w="5740" w:type="dxa"/>
            <w:gridSpan w:val="2"/>
            <w:shd w:val="clear" w:color="auto" w:fill="E6E6E6"/>
            <w:tcMar>
              <w:top w:w="0" w:type="dxa"/>
              <w:left w:w="70" w:type="dxa"/>
              <w:bottom w:w="0" w:type="dxa"/>
              <w:right w:w="70" w:type="dxa"/>
            </w:tcMar>
          </w:tcPr>
          <w:p w:rsidR="00C44C15" w:rsidRPr="00646F2F" w:rsidRDefault="00C44C15" w:rsidP="009840E5">
            <w:pPr>
              <w:pStyle w:val="PSI-Normal"/>
              <w:jc w:val="center"/>
              <w:rPr>
                <w:b/>
              </w:rPr>
            </w:pPr>
            <w:r>
              <w:rPr>
                <w:b/>
              </w:rPr>
              <w:lastRenderedPageBreak/>
              <w:t xml:space="preserve">Gestionar </w:t>
            </w:r>
            <w:r w:rsidR="00D16DA8">
              <w:rPr>
                <w:b/>
              </w:rPr>
              <w:t>Carrera</w:t>
            </w:r>
          </w:p>
        </w:tc>
      </w:tr>
      <w:tr w:rsidR="00C44C15" w:rsidRPr="00646F2F" w:rsidTr="009840E5">
        <w:trPr>
          <w:jc w:val="center"/>
        </w:trPr>
        <w:tc>
          <w:tcPr>
            <w:tcW w:w="1771" w:type="dxa"/>
            <w:tcMar>
              <w:top w:w="0" w:type="dxa"/>
              <w:left w:w="70" w:type="dxa"/>
              <w:bottom w:w="0" w:type="dxa"/>
              <w:right w:w="70" w:type="dxa"/>
            </w:tcMar>
          </w:tcPr>
          <w:p w:rsidR="00C44C15"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C44C15" w:rsidRPr="00B45B50" w:rsidRDefault="00C44C15" w:rsidP="009840E5">
            <w:pPr>
              <w:pStyle w:val="PSI-Normal"/>
            </w:pPr>
            <w:r w:rsidRPr="00646F2F">
              <w:t xml:space="preserve"> </w:t>
            </w:r>
            <w:r w:rsidR="00B45B50">
              <w:t>Permitir al empleado de Secretaría Académica gestionar las carreras existentes en el sistema, mediante el alta, baja y modificación de las mismas.</w:t>
            </w:r>
          </w:p>
        </w:tc>
      </w:tr>
    </w:tbl>
    <w:p w:rsidR="008D33BF" w:rsidRDefault="008D33BF" w:rsidP="008D33BF">
      <w:pPr>
        <w:pStyle w:val="PSI-Normal"/>
        <w:rPr>
          <w:lang w:val="es-ES"/>
        </w:rPr>
      </w:pPr>
    </w:p>
    <w:p w:rsidR="00B45B50" w:rsidRPr="00C44C15" w:rsidRDefault="00B45B50" w:rsidP="008D33BF">
      <w:pPr>
        <w:pStyle w:val="PSI-Normal"/>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Gestionar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Pr="00B45B50" w:rsidRDefault="00B45B50" w:rsidP="00B45B50">
            <w:pPr>
              <w:ind w:left="720"/>
            </w:pPr>
            <w:r>
              <w:t>Permitir al empleado de Secretaría Académica gestionar los Planes de Estudios de Carreras de la UNPA - UARG existentes en el sistema, mediante el alta, baja y modificación de los mismos.</w:t>
            </w:r>
          </w:p>
        </w:tc>
      </w:tr>
    </w:tbl>
    <w:p w:rsidR="008D33BF" w:rsidRDefault="008D33BF" w:rsidP="00A30500">
      <w:pPr>
        <w:pStyle w:val="Textoindependiente"/>
        <w:rPr>
          <w:lang w:val="es-ES"/>
        </w:rPr>
      </w:pPr>
    </w:p>
    <w:p w:rsidR="006B6A0A" w:rsidRDefault="006B6A0A" w:rsidP="00A30500">
      <w:pPr>
        <w:pStyle w:val="Textoindependiente"/>
        <w:rPr>
          <w:lang w:val="es-ES"/>
        </w:rPr>
      </w:pPr>
    </w:p>
    <w:p w:rsidR="00B45B50" w:rsidRDefault="00B45B50"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Subir Plan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Secretaría Académica cargar en el sistema el plan escaneado del documento (plan impreso)</w:t>
            </w:r>
            <w:r w:rsidR="00B45B50" w:rsidRPr="0021270F">
              <w:t>.</w:t>
            </w:r>
          </w:p>
        </w:tc>
      </w:tr>
      <w:tr w:rsidR="00D16DA8" w:rsidRPr="00646F2F" w:rsidTr="009840E5">
        <w:trPr>
          <w:jc w:val="center"/>
        </w:trPr>
        <w:tc>
          <w:tcPr>
            <w:tcW w:w="1771" w:type="dxa"/>
            <w:tcMar>
              <w:top w:w="0" w:type="dxa"/>
              <w:left w:w="70" w:type="dxa"/>
              <w:bottom w:w="0" w:type="dxa"/>
              <w:right w:w="70" w:type="dxa"/>
            </w:tcMar>
          </w:tcPr>
          <w:p w:rsidR="00D16DA8" w:rsidRPr="00646F2F" w:rsidRDefault="00D16DA8" w:rsidP="009840E5">
            <w:pPr>
              <w:pStyle w:val="PSI-Normal"/>
            </w:pPr>
          </w:p>
        </w:tc>
        <w:tc>
          <w:tcPr>
            <w:tcW w:w="3969" w:type="dxa"/>
            <w:tcMar>
              <w:top w:w="0" w:type="dxa"/>
              <w:left w:w="70" w:type="dxa"/>
              <w:bottom w:w="0" w:type="dxa"/>
              <w:right w:w="70" w:type="dxa"/>
            </w:tcMar>
          </w:tcPr>
          <w:p w:rsidR="00D16DA8" w:rsidRPr="00646F2F" w:rsidRDefault="00D16DA8" w:rsidP="009840E5">
            <w:pPr>
              <w:pStyle w:val="PSI-Normal"/>
            </w:pPr>
          </w:p>
        </w:tc>
      </w:tr>
      <w:tr w:rsidR="00B45B50" w:rsidRPr="00646F2F" w:rsidTr="009840E5">
        <w:trPr>
          <w:jc w:val="center"/>
        </w:trPr>
        <w:tc>
          <w:tcPr>
            <w:tcW w:w="1771" w:type="dxa"/>
            <w:tcMar>
              <w:top w:w="0" w:type="dxa"/>
              <w:left w:w="70" w:type="dxa"/>
              <w:bottom w:w="0" w:type="dxa"/>
              <w:right w:w="70" w:type="dxa"/>
            </w:tcMar>
          </w:tcPr>
          <w:p w:rsidR="00B45B50" w:rsidRPr="00646F2F" w:rsidRDefault="00B45B50" w:rsidP="009840E5">
            <w:pPr>
              <w:pStyle w:val="PSI-Normal"/>
            </w:pPr>
          </w:p>
        </w:tc>
        <w:tc>
          <w:tcPr>
            <w:tcW w:w="3969" w:type="dxa"/>
            <w:tcMar>
              <w:top w:w="0" w:type="dxa"/>
              <w:left w:w="70" w:type="dxa"/>
              <w:bottom w:w="0" w:type="dxa"/>
              <w:right w:w="70" w:type="dxa"/>
            </w:tcMar>
          </w:tcPr>
          <w:p w:rsidR="00B45B50" w:rsidRPr="00646F2F" w:rsidRDefault="00B45B50" w:rsidP="009840E5">
            <w:pPr>
              <w:pStyle w:val="PSI-Normal"/>
            </w:pPr>
          </w:p>
        </w:tc>
      </w:tr>
      <w:tr w:rsidR="00D16DA8" w:rsidRPr="00646F2F" w:rsidTr="009840E5">
        <w:trPr>
          <w:jc w:val="center"/>
        </w:trPr>
        <w:tc>
          <w:tcPr>
            <w:tcW w:w="5740" w:type="dxa"/>
            <w:gridSpan w:val="2"/>
            <w:shd w:val="clear" w:color="auto" w:fill="E6E6E6"/>
            <w:tcMar>
              <w:top w:w="0" w:type="dxa"/>
              <w:left w:w="70" w:type="dxa"/>
              <w:bottom w:w="0" w:type="dxa"/>
              <w:right w:w="70" w:type="dxa"/>
            </w:tcMar>
          </w:tcPr>
          <w:p w:rsidR="00D16DA8" w:rsidRPr="00646F2F" w:rsidRDefault="00D16DA8" w:rsidP="009840E5">
            <w:pPr>
              <w:pStyle w:val="PSI-Normal"/>
              <w:jc w:val="center"/>
              <w:rPr>
                <w:b/>
              </w:rPr>
            </w:pPr>
            <w:r>
              <w:rPr>
                <w:b/>
              </w:rPr>
              <w:t>Enviar Notificación</w:t>
            </w:r>
          </w:p>
        </w:tc>
      </w:tr>
      <w:tr w:rsidR="00D16DA8" w:rsidRPr="00646F2F" w:rsidTr="009840E5">
        <w:trPr>
          <w:jc w:val="center"/>
        </w:trPr>
        <w:tc>
          <w:tcPr>
            <w:tcW w:w="1771" w:type="dxa"/>
            <w:tcMar>
              <w:top w:w="0" w:type="dxa"/>
              <w:left w:w="70" w:type="dxa"/>
              <w:bottom w:w="0" w:type="dxa"/>
              <w:right w:w="70" w:type="dxa"/>
            </w:tcMar>
          </w:tcPr>
          <w:p w:rsidR="00D16DA8" w:rsidRDefault="004B2175" w:rsidP="009840E5">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D16DA8" w:rsidRDefault="00D16DA8" w:rsidP="009840E5">
            <w:pPr>
              <w:pStyle w:val="PSI-Normal"/>
              <w:rPr>
                <w:rFonts w:ascii="Arial Unicode MS" w:hAnsi="Arial Unicode MS" w:cs="Arial Unicode MS"/>
                <w:sz w:val="24"/>
                <w:szCs w:val="24"/>
              </w:rPr>
            </w:pPr>
            <w:r w:rsidRPr="00646F2F">
              <w:t xml:space="preserve"> </w:t>
            </w:r>
            <w:r w:rsidR="00B45B50">
              <w:t>Permitir al Empleado de Secretaría Académica enviar notificaciones de aviso al profesor, notificándole los programas de asignaturas pendientes que debe presentar.</w:t>
            </w:r>
          </w:p>
        </w:tc>
      </w:tr>
    </w:tbl>
    <w:p w:rsidR="00D16DA8" w:rsidRPr="00D16DA8" w:rsidRDefault="00D16DA8" w:rsidP="00A30500">
      <w:pPr>
        <w:pStyle w:val="Textoindependiente"/>
        <w:rPr>
          <w:lang w:val="es-ES"/>
        </w:rPr>
      </w:pPr>
    </w:p>
    <w:p w:rsidR="008D33BF" w:rsidRPr="005E0F4C" w:rsidRDefault="008D33BF" w:rsidP="00A30500">
      <w:pPr>
        <w:pStyle w:val="Textoindependiente"/>
        <w:rPr>
          <w:lang w:val="es-ES"/>
        </w:rPr>
      </w:pPr>
    </w:p>
    <w:tbl>
      <w:tblPr>
        <w:tblW w:w="0" w:type="auto"/>
        <w:jc w:val="center"/>
        <w:tblCellMar>
          <w:left w:w="0" w:type="dxa"/>
          <w:right w:w="0" w:type="dxa"/>
        </w:tblCellMar>
        <w:tblLook w:val="0000"/>
      </w:tblPr>
      <w:tblGrid>
        <w:gridCol w:w="1771"/>
        <w:gridCol w:w="3969"/>
      </w:tblGrid>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Crear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crear un programa de asignatura ingresando los datos requeridos.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5E0F4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Modificar Programa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844C2D">
            <w:pPr>
              <w:pStyle w:val="PSI-Normal"/>
            </w:pPr>
            <w:r>
              <w:t xml:space="preserve">Permitir al </w:t>
            </w:r>
            <w:r w:rsidR="00844C2D">
              <w:t xml:space="preserve">profesor modificar/actualizar  los datos que considere necesarios del programa. </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r w:rsidR="005E0F4C" w:rsidRPr="00646F2F" w:rsidTr="00BF0DDC">
        <w:trPr>
          <w:jc w:val="center"/>
        </w:trPr>
        <w:tc>
          <w:tcPr>
            <w:tcW w:w="5740" w:type="dxa"/>
            <w:gridSpan w:val="2"/>
            <w:shd w:val="clear" w:color="auto" w:fill="E6E6E6"/>
            <w:tcMar>
              <w:top w:w="0" w:type="dxa"/>
              <w:left w:w="70" w:type="dxa"/>
              <w:bottom w:w="0" w:type="dxa"/>
              <w:right w:w="70" w:type="dxa"/>
            </w:tcMar>
          </w:tcPr>
          <w:p w:rsidR="005E0F4C" w:rsidRPr="00646F2F" w:rsidRDefault="005E0F4C" w:rsidP="00BF0DDC">
            <w:pPr>
              <w:pStyle w:val="PSI-Normal"/>
              <w:jc w:val="center"/>
              <w:rPr>
                <w:b/>
              </w:rPr>
            </w:pPr>
            <w:r>
              <w:rPr>
                <w:b/>
              </w:rPr>
              <w:t>Gestionar Bibliografía</w:t>
            </w:r>
          </w:p>
        </w:tc>
      </w:tr>
      <w:tr w:rsidR="005E0F4C" w:rsidRPr="00646F2F" w:rsidTr="00BF0DDC">
        <w:trPr>
          <w:jc w:val="center"/>
        </w:trPr>
        <w:tc>
          <w:tcPr>
            <w:tcW w:w="1771" w:type="dxa"/>
            <w:tcMar>
              <w:top w:w="0" w:type="dxa"/>
              <w:left w:w="70" w:type="dxa"/>
              <w:bottom w:w="0" w:type="dxa"/>
              <w:right w:w="70" w:type="dxa"/>
            </w:tcMar>
          </w:tcPr>
          <w:p w:rsidR="005E0F4C" w:rsidRDefault="004B2175" w:rsidP="00BF0DDC">
            <w:pPr>
              <w:pStyle w:val="PSI-Normal"/>
              <w:rPr>
                <w:rFonts w:ascii="Arial Unicode MS" w:hAnsi="Arial Unicode MS" w:cs="Arial Unicode MS"/>
                <w:sz w:val="24"/>
                <w:szCs w:val="24"/>
              </w:rPr>
            </w:pPr>
            <w:r w:rsidRPr="00646F2F">
              <w:t>Descripción:</w:t>
            </w:r>
          </w:p>
        </w:tc>
        <w:tc>
          <w:tcPr>
            <w:tcW w:w="3969" w:type="dxa"/>
            <w:tcMar>
              <w:top w:w="0" w:type="dxa"/>
              <w:left w:w="70" w:type="dxa"/>
              <w:bottom w:w="0" w:type="dxa"/>
              <w:right w:w="70" w:type="dxa"/>
            </w:tcMar>
          </w:tcPr>
          <w:p w:rsidR="005E0F4C" w:rsidRPr="00B45B50" w:rsidRDefault="005E0F4C" w:rsidP="00E93E9D">
            <w:pPr>
              <w:pStyle w:val="PSI-Normal"/>
            </w:pPr>
            <w:r>
              <w:t xml:space="preserve">Permitir al </w:t>
            </w:r>
            <w:r w:rsidR="00E93E9D">
              <w:t>profesor gestionar la</w:t>
            </w:r>
            <w:r>
              <w:t xml:space="preserve"> </w:t>
            </w:r>
            <w:r w:rsidR="00E93E9D">
              <w:t>bibliografía de los programas de asignatura</w:t>
            </w:r>
            <w:r>
              <w:t>, mediante el</w:t>
            </w:r>
            <w:r w:rsidR="00E93E9D">
              <w:t xml:space="preserve"> alta, baja y modificación de las misma</w:t>
            </w:r>
            <w:r>
              <w:t>s.</w:t>
            </w:r>
          </w:p>
        </w:tc>
      </w:tr>
      <w:tr w:rsidR="005E0F4C" w:rsidRPr="00646F2F" w:rsidTr="00BF0DDC">
        <w:trPr>
          <w:jc w:val="center"/>
        </w:trPr>
        <w:tc>
          <w:tcPr>
            <w:tcW w:w="1771" w:type="dxa"/>
            <w:tcMar>
              <w:top w:w="0" w:type="dxa"/>
              <w:left w:w="70" w:type="dxa"/>
              <w:bottom w:w="0" w:type="dxa"/>
              <w:right w:w="70" w:type="dxa"/>
            </w:tcMar>
          </w:tcPr>
          <w:p w:rsidR="005E0F4C" w:rsidRPr="005E0F4C" w:rsidRDefault="005E0F4C" w:rsidP="00BF0DDC">
            <w:pPr>
              <w:pStyle w:val="PSI-Normal"/>
              <w:rPr>
                <w:lang w:val="es-ES"/>
              </w:rPr>
            </w:pPr>
          </w:p>
        </w:tc>
        <w:tc>
          <w:tcPr>
            <w:tcW w:w="3969" w:type="dxa"/>
            <w:tcMar>
              <w:top w:w="0" w:type="dxa"/>
              <w:left w:w="70" w:type="dxa"/>
              <w:bottom w:w="0" w:type="dxa"/>
              <w:right w:w="70" w:type="dxa"/>
            </w:tcMar>
          </w:tcPr>
          <w:p w:rsidR="005E0F4C" w:rsidRDefault="005E0F4C" w:rsidP="00BF0DDC">
            <w:pPr>
              <w:pStyle w:val="PSI-Comentario"/>
            </w:pPr>
          </w:p>
        </w:tc>
      </w:tr>
    </w:tbl>
    <w:p w:rsidR="008D33BF" w:rsidRDefault="008D33BF" w:rsidP="00A30500">
      <w:pPr>
        <w:pStyle w:val="Textoindependiente"/>
        <w:rPr>
          <w:lang w:val="es-ES"/>
        </w:rPr>
      </w:pPr>
    </w:p>
    <w:p w:rsidR="005E0F4C" w:rsidRPr="005E0F4C" w:rsidRDefault="005E0F4C" w:rsidP="00A30500">
      <w:pPr>
        <w:pStyle w:val="Textoindependiente"/>
        <w:rPr>
          <w:lang w:val="es-ES"/>
        </w:rPr>
      </w:pPr>
    </w:p>
    <w:p w:rsidR="00A30500" w:rsidRPr="005313D3" w:rsidRDefault="006C26FE" w:rsidP="00EA009A">
      <w:pPr>
        <w:pStyle w:val="PSI-Ttulo1"/>
      </w:pPr>
      <w:bookmarkStart w:id="70" w:name="_Toc104101755"/>
      <w:bookmarkStart w:id="71" w:name="_Toc227403733"/>
      <w:bookmarkStart w:id="72" w:name="_Toc234998991"/>
      <w:r>
        <w:br/>
      </w:r>
      <w:bookmarkEnd w:id="70"/>
      <w:bookmarkEnd w:id="71"/>
      <w:bookmarkEnd w:id="72"/>
    </w:p>
    <w:p w:rsidR="00A30500" w:rsidRPr="005313D3" w:rsidRDefault="00A30500" w:rsidP="00A30500">
      <w:pPr>
        <w:rPr>
          <w:rFonts w:ascii="Book Antiqua" w:hAnsi="Book Antiqua"/>
          <w:lang w:val="es-MX"/>
        </w:rPr>
      </w:pPr>
    </w:p>
    <w:p w:rsidR="00C0253B" w:rsidRDefault="00C0253B" w:rsidP="00A30500">
      <w:pPr>
        <w:pStyle w:val="PSI-Ttulo1"/>
      </w:pPr>
      <w:bookmarkStart w:id="73" w:name="_Toc104101758"/>
      <w:bookmarkStart w:id="74" w:name="_Toc227403736"/>
      <w:bookmarkStart w:id="75" w:name="_Toc234998994"/>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C0253B" w:rsidRDefault="00C0253B" w:rsidP="00A30500">
      <w:pPr>
        <w:pStyle w:val="PSI-Ttulo1"/>
      </w:pPr>
    </w:p>
    <w:p w:rsidR="00A30500" w:rsidRDefault="00A30500" w:rsidP="00A30500">
      <w:pPr>
        <w:pStyle w:val="PSI-Ttulo1"/>
      </w:pPr>
      <w:bookmarkStart w:id="76" w:name="_Toc25569779"/>
      <w:r w:rsidRPr="005313D3">
        <w:t>Vista de Datos</w:t>
      </w:r>
      <w:bookmarkEnd w:id="73"/>
      <w:bookmarkEnd w:id="74"/>
      <w:bookmarkEnd w:id="75"/>
      <w:bookmarkEnd w:id="76"/>
    </w:p>
    <w:p w:rsidR="00391718" w:rsidRDefault="00391718" w:rsidP="00391718">
      <w:pPr>
        <w:pStyle w:val="PSI-Normal"/>
      </w:pPr>
      <w:r>
        <w:t>En esta vista se explica la manera como fueron almacenados los datos en la base de datos del Sistema VASPA. En el diagrama de entidad‐relación se pueden ver las tablas  utilizadas para la persistencia de los datos.</w:t>
      </w:r>
    </w:p>
    <w:p w:rsidR="00391718" w:rsidRPr="005313D3" w:rsidRDefault="00391718" w:rsidP="00391718">
      <w:pPr>
        <w:pStyle w:val="PSI-Normal"/>
      </w:pPr>
      <w:r>
        <w:rPr>
          <w:noProof/>
          <w:lang w:eastAsia="es-AR"/>
        </w:rPr>
        <w:lastRenderedPageBreak/>
        <w:drawing>
          <wp:inline distT="0" distB="0" distL="0" distR="0">
            <wp:extent cx="5400040" cy="3846432"/>
            <wp:effectExtent l="19050" t="0" r="0" b="0"/>
            <wp:docPr id="2" name="Imagen 1" descr="C:\Users\Usuario\Dropbox\Proyecto VASPA\En proceso\Modelo de Datos\19-11\bdGEF_VA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VASPA\En proceso\Modelo de Datos\19-11\bdGEF_VASPA.png"/>
                    <pic:cNvPicPr>
                      <a:picLocks noChangeAspect="1" noChangeArrowheads="1"/>
                    </pic:cNvPicPr>
                  </pic:nvPicPr>
                  <pic:blipFill>
                    <a:blip r:embed="rId13" cstate="print"/>
                    <a:srcRect/>
                    <a:stretch>
                      <a:fillRect/>
                    </a:stretch>
                  </pic:blipFill>
                  <pic:spPr bwMode="auto">
                    <a:xfrm>
                      <a:off x="0" y="0"/>
                      <a:ext cx="5400040" cy="3846432"/>
                    </a:xfrm>
                    <a:prstGeom prst="rect">
                      <a:avLst/>
                    </a:prstGeom>
                    <a:noFill/>
                    <a:ln w="9525">
                      <a:noFill/>
                      <a:miter lim="800000"/>
                      <a:headEnd/>
                      <a:tailEnd/>
                    </a:ln>
                  </pic:spPr>
                </pic:pic>
              </a:graphicData>
            </a:graphic>
          </wp:inline>
        </w:drawing>
      </w:r>
    </w:p>
    <w:p w:rsidR="00A30500" w:rsidRPr="00127D6E" w:rsidRDefault="00A30500" w:rsidP="00A30500">
      <w:pPr>
        <w:pStyle w:val="Textoindependiente"/>
        <w:rPr>
          <w:lang w:val="es-MX"/>
        </w:rPr>
      </w:pPr>
    </w:p>
    <w:p w:rsidR="00901C5C" w:rsidRDefault="005E4E1E" w:rsidP="00FA5CD1">
      <w:pPr>
        <w:pStyle w:val="PSI-Ttulo1"/>
      </w:pPr>
      <w:r>
        <w:br/>
      </w:r>
    </w:p>
    <w:p w:rsidR="001F2E70" w:rsidRPr="006872CB" w:rsidRDefault="001F2E70" w:rsidP="007D3EDF"/>
    <w:sectPr w:rsidR="001F2E70" w:rsidRPr="006872CB"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C39" w:rsidRDefault="00032C39" w:rsidP="00C94FBE">
      <w:pPr>
        <w:spacing w:before="0" w:line="240" w:lineRule="auto"/>
      </w:pPr>
      <w:r>
        <w:separator/>
      </w:r>
    </w:p>
    <w:p w:rsidR="00032C39" w:rsidRDefault="00032C39"/>
  </w:endnote>
  <w:endnote w:type="continuationSeparator" w:id="0">
    <w:p w:rsidR="00032C39" w:rsidRDefault="00032C39" w:rsidP="00C94FBE">
      <w:pPr>
        <w:spacing w:before="0" w:line="240" w:lineRule="auto"/>
      </w:pPr>
      <w:r>
        <w:continuationSeparator/>
      </w:r>
    </w:p>
    <w:p w:rsidR="00032C39" w:rsidRDefault="00032C3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617" w:rsidRDefault="002C604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37617">
          <w:rPr>
            <w:lang w:val="es-AR"/>
          </w:rPr>
          <w:t>VASPA Team</w:t>
        </w:r>
      </w:sdtContent>
    </w:sdt>
    <w:r w:rsidRPr="002C604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C604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37617">
          <w:tab/>
        </w:r>
        <w:r w:rsidR="00037617">
          <w:tab/>
        </w:r>
        <w:r w:rsidR="00037617">
          <w:tab/>
        </w:r>
        <w:r w:rsidR="00037617">
          <w:tab/>
        </w:r>
        <w:r w:rsidR="00037617" w:rsidRPr="00DD5A70">
          <w:rPr>
            <w:rFonts w:asciiTheme="majorHAnsi" w:hAnsiTheme="majorHAnsi" w:cstheme="majorHAnsi"/>
          </w:rPr>
          <w:t xml:space="preserve">Página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E23EA">
          <w:rPr>
            <w:rFonts w:asciiTheme="majorHAnsi" w:hAnsiTheme="majorHAnsi" w:cstheme="majorHAnsi"/>
            <w:noProof/>
          </w:rPr>
          <w:t>3</w:t>
        </w:r>
        <w:r w:rsidRPr="00DD5A70">
          <w:rPr>
            <w:rFonts w:asciiTheme="majorHAnsi" w:hAnsiTheme="majorHAnsi" w:cstheme="majorHAnsi"/>
          </w:rPr>
          <w:fldChar w:fldCharType="end"/>
        </w:r>
        <w:r w:rsidR="00037617" w:rsidRPr="00DD5A70">
          <w:rPr>
            <w:rFonts w:asciiTheme="majorHAnsi" w:hAnsiTheme="majorHAnsi" w:cstheme="majorHAnsi"/>
          </w:rPr>
          <w:t xml:space="preserve"> de </w:t>
        </w:r>
        <w:r w:rsidRPr="00DD5A70">
          <w:rPr>
            <w:rFonts w:asciiTheme="majorHAnsi" w:hAnsiTheme="majorHAnsi" w:cstheme="majorHAnsi"/>
          </w:rPr>
          <w:fldChar w:fldCharType="begin"/>
        </w:r>
        <w:r w:rsidR="0003761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E23EA">
          <w:rPr>
            <w:rFonts w:asciiTheme="majorHAnsi" w:hAnsiTheme="majorHAnsi" w:cstheme="majorHAnsi"/>
            <w:noProof/>
          </w:rPr>
          <w:t>19</w:t>
        </w:r>
        <w:r w:rsidRPr="00DD5A70">
          <w:rPr>
            <w:rFonts w:asciiTheme="majorHAnsi" w:hAnsiTheme="majorHAnsi" w:cstheme="majorHAnsi"/>
          </w:rPr>
          <w:fldChar w:fldCharType="end"/>
        </w:r>
      </w:sdtContent>
    </w:sdt>
    <w:r w:rsidRPr="002C604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37617" w:rsidRDefault="00037617"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C39" w:rsidRDefault="00032C39" w:rsidP="00C94FBE">
      <w:pPr>
        <w:spacing w:before="0" w:line="240" w:lineRule="auto"/>
      </w:pPr>
      <w:r>
        <w:separator/>
      </w:r>
    </w:p>
    <w:p w:rsidR="00032C39" w:rsidRDefault="00032C39"/>
  </w:footnote>
  <w:footnote w:type="continuationSeparator" w:id="0">
    <w:p w:rsidR="00032C39" w:rsidRDefault="00032C39" w:rsidP="00C94FBE">
      <w:pPr>
        <w:spacing w:before="0" w:line="240" w:lineRule="auto"/>
      </w:pPr>
      <w:r>
        <w:continuationSeparator/>
      </w:r>
    </w:p>
    <w:p w:rsidR="00032C39" w:rsidRDefault="00032C3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37617" w:rsidRDefault="00037617">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rsidR="00037617" w:rsidRPr="000F4F97" w:rsidRDefault="000376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C6044" w:rsidRPr="002C604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C6044" w:rsidRPr="002C604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C6044" w:rsidRPr="002C604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DAE4FB4"/>
    <w:multiLevelType w:val="hybridMultilevel"/>
    <w:tmpl w:val="BA0A9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80551AC"/>
    <w:multiLevelType w:val="hybridMultilevel"/>
    <w:tmpl w:val="122A33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9D3389D"/>
    <w:multiLevelType w:val="hybridMultilevel"/>
    <w:tmpl w:val="191E1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E2A8C"/>
    <w:rsid w:val="00011BED"/>
    <w:rsid w:val="00017EFE"/>
    <w:rsid w:val="00032574"/>
    <w:rsid w:val="00032C39"/>
    <w:rsid w:val="000363E7"/>
    <w:rsid w:val="00037617"/>
    <w:rsid w:val="00045F1A"/>
    <w:rsid w:val="00060817"/>
    <w:rsid w:val="00072632"/>
    <w:rsid w:val="00074857"/>
    <w:rsid w:val="00087F53"/>
    <w:rsid w:val="00092BC0"/>
    <w:rsid w:val="000A0FE7"/>
    <w:rsid w:val="000A3FF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86A86"/>
    <w:rsid w:val="00191198"/>
    <w:rsid w:val="001950C8"/>
    <w:rsid w:val="001A2EE6"/>
    <w:rsid w:val="001B4495"/>
    <w:rsid w:val="001C6104"/>
    <w:rsid w:val="001C799E"/>
    <w:rsid w:val="001D07DA"/>
    <w:rsid w:val="001E23EA"/>
    <w:rsid w:val="001E2A8C"/>
    <w:rsid w:val="001F2E70"/>
    <w:rsid w:val="001F5F92"/>
    <w:rsid w:val="0020621B"/>
    <w:rsid w:val="00217A70"/>
    <w:rsid w:val="00224B75"/>
    <w:rsid w:val="00266C42"/>
    <w:rsid w:val="0027715F"/>
    <w:rsid w:val="00295CA9"/>
    <w:rsid w:val="002A41AA"/>
    <w:rsid w:val="002A4B32"/>
    <w:rsid w:val="002B0FAB"/>
    <w:rsid w:val="002B506A"/>
    <w:rsid w:val="002B5AF9"/>
    <w:rsid w:val="002C6044"/>
    <w:rsid w:val="002C6AD1"/>
    <w:rsid w:val="002D0CCB"/>
    <w:rsid w:val="002E0AB6"/>
    <w:rsid w:val="002E7874"/>
    <w:rsid w:val="002F1461"/>
    <w:rsid w:val="0030468E"/>
    <w:rsid w:val="003130E3"/>
    <w:rsid w:val="003149A1"/>
    <w:rsid w:val="003163C6"/>
    <w:rsid w:val="00344258"/>
    <w:rsid w:val="00345B92"/>
    <w:rsid w:val="00346864"/>
    <w:rsid w:val="00350E39"/>
    <w:rsid w:val="003560F2"/>
    <w:rsid w:val="003577F8"/>
    <w:rsid w:val="00363FD1"/>
    <w:rsid w:val="00391718"/>
    <w:rsid w:val="00397566"/>
    <w:rsid w:val="003A1817"/>
    <w:rsid w:val="003B1167"/>
    <w:rsid w:val="003B7F1F"/>
    <w:rsid w:val="003C2FDD"/>
    <w:rsid w:val="003C54B1"/>
    <w:rsid w:val="003D5FD8"/>
    <w:rsid w:val="003E12FE"/>
    <w:rsid w:val="003F3B84"/>
    <w:rsid w:val="0040066E"/>
    <w:rsid w:val="00427177"/>
    <w:rsid w:val="0043657D"/>
    <w:rsid w:val="0043792A"/>
    <w:rsid w:val="0045036A"/>
    <w:rsid w:val="004525FF"/>
    <w:rsid w:val="00466F0B"/>
    <w:rsid w:val="004807AF"/>
    <w:rsid w:val="00496994"/>
    <w:rsid w:val="004A54C8"/>
    <w:rsid w:val="004B2175"/>
    <w:rsid w:val="004C5D7E"/>
    <w:rsid w:val="004D45CD"/>
    <w:rsid w:val="004D5185"/>
    <w:rsid w:val="004E4935"/>
    <w:rsid w:val="004F4D25"/>
    <w:rsid w:val="005017FA"/>
    <w:rsid w:val="005046A5"/>
    <w:rsid w:val="00504A67"/>
    <w:rsid w:val="00511D9A"/>
    <w:rsid w:val="00515617"/>
    <w:rsid w:val="00551BC5"/>
    <w:rsid w:val="00564033"/>
    <w:rsid w:val="00570F4F"/>
    <w:rsid w:val="005857BB"/>
    <w:rsid w:val="005876F9"/>
    <w:rsid w:val="0059596F"/>
    <w:rsid w:val="00597A23"/>
    <w:rsid w:val="005A0664"/>
    <w:rsid w:val="005A52A2"/>
    <w:rsid w:val="005B5185"/>
    <w:rsid w:val="005B5AEE"/>
    <w:rsid w:val="005B6373"/>
    <w:rsid w:val="005B7B43"/>
    <w:rsid w:val="005C1028"/>
    <w:rsid w:val="005D696C"/>
    <w:rsid w:val="005E0C43"/>
    <w:rsid w:val="005E0F4C"/>
    <w:rsid w:val="005E4E1E"/>
    <w:rsid w:val="005E76A4"/>
    <w:rsid w:val="005F133C"/>
    <w:rsid w:val="005F1797"/>
    <w:rsid w:val="005F5429"/>
    <w:rsid w:val="005F60BA"/>
    <w:rsid w:val="005F7F9F"/>
    <w:rsid w:val="006019B2"/>
    <w:rsid w:val="006124BF"/>
    <w:rsid w:val="00616A6E"/>
    <w:rsid w:val="006177BF"/>
    <w:rsid w:val="0062546F"/>
    <w:rsid w:val="0063758F"/>
    <w:rsid w:val="00653C38"/>
    <w:rsid w:val="00671E5C"/>
    <w:rsid w:val="006872CB"/>
    <w:rsid w:val="006919D5"/>
    <w:rsid w:val="006A2495"/>
    <w:rsid w:val="006B2C8F"/>
    <w:rsid w:val="006B3371"/>
    <w:rsid w:val="006B6A0A"/>
    <w:rsid w:val="006C26FE"/>
    <w:rsid w:val="006D1B42"/>
    <w:rsid w:val="006E0FB1"/>
    <w:rsid w:val="0070494E"/>
    <w:rsid w:val="00705C02"/>
    <w:rsid w:val="00710BA6"/>
    <w:rsid w:val="00711DF8"/>
    <w:rsid w:val="00713B91"/>
    <w:rsid w:val="00732FF7"/>
    <w:rsid w:val="007447BE"/>
    <w:rsid w:val="007511AB"/>
    <w:rsid w:val="007670BB"/>
    <w:rsid w:val="00784822"/>
    <w:rsid w:val="00792538"/>
    <w:rsid w:val="007A30E8"/>
    <w:rsid w:val="007A33C6"/>
    <w:rsid w:val="007B151B"/>
    <w:rsid w:val="007B2E53"/>
    <w:rsid w:val="007B4503"/>
    <w:rsid w:val="007B5A1A"/>
    <w:rsid w:val="007C742C"/>
    <w:rsid w:val="007D0346"/>
    <w:rsid w:val="007D3EDF"/>
    <w:rsid w:val="007D7477"/>
    <w:rsid w:val="007E02C0"/>
    <w:rsid w:val="007E26BA"/>
    <w:rsid w:val="007E66A5"/>
    <w:rsid w:val="007F1C0F"/>
    <w:rsid w:val="007F38C0"/>
    <w:rsid w:val="00800491"/>
    <w:rsid w:val="00801130"/>
    <w:rsid w:val="00813F69"/>
    <w:rsid w:val="00816B5F"/>
    <w:rsid w:val="00817955"/>
    <w:rsid w:val="00822C20"/>
    <w:rsid w:val="00844C2D"/>
    <w:rsid w:val="008457F5"/>
    <w:rsid w:val="00853872"/>
    <w:rsid w:val="008539BD"/>
    <w:rsid w:val="00861B8F"/>
    <w:rsid w:val="008652EE"/>
    <w:rsid w:val="00866124"/>
    <w:rsid w:val="00866435"/>
    <w:rsid w:val="00867DE9"/>
    <w:rsid w:val="00870574"/>
    <w:rsid w:val="00871F93"/>
    <w:rsid w:val="0087544A"/>
    <w:rsid w:val="00885BB2"/>
    <w:rsid w:val="008860FE"/>
    <w:rsid w:val="0089649A"/>
    <w:rsid w:val="008970F4"/>
    <w:rsid w:val="008B1983"/>
    <w:rsid w:val="008B3B0F"/>
    <w:rsid w:val="008B6DC8"/>
    <w:rsid w:val="008C1EDA"/>
    <w:rsid w:val="008C36AB"/>
    <w:rsid w:val="008C5B3C"/>
    <w:rsid w:val="008D33BF"/>
    <w:rsid w:val="008D6FA2"/>
    <w:rsid w:val="008E48FB"/>
    <w:rsid w:val="008F0C36"/>
    <w:rsid w:val="00901C5C"/>
    <w:rsid w:val="00904CB6"/>
    <w:rsid w:val="00917182"/>
    <w:rsid w:val="00920F57"/>
    <w:rsid w:val="0092483A"/>
    <w:rsid w:val="0093670A"/>
    <w:rsid w:val="00942049"/>
    <w:rsid w:val="00951F0C"/>
    <w:rsid w:val="00954C33"/>
    <w:rsid w:val="0096683E"/>
    <w:rsid w:val="009A3173"/>
    <w:rsid w:val="009E25EF"/>
    <w:rsid w:val="009E4DA8"/>
    <w:rsid w:val="009E7C6D"/>
    <w:rsid w:val="009F35AF"/>
    <w:rsid w:val="009F4449"/>
    <w:rsid w:val="00A0436A"/>
    <w:rsid w:val="00A05460"/>
    <w:rsid w:val="00A068B7"/>
    <w:rsid w:val="00A12B5B"/>
    <w:rsid w:val="00A132BC"/>
    <w:rsid w:val="00A13DBA"/>
    <w:rsid w:val="00A2496D"/>
    <w:rsid w:val="00A26AE8"/>
    <w:rsid w:val="00A2757B"/>
    <w:rsid w:val="00A30500"/>
    <w:rsid w:val="00A45630"/>
    <w:rsid w:val="00A50ABB"/>
    <w:rsid w:val="00A578DA"/>
    <w:rsid w:val="00A60573"/>
    <w:rsid w:val="00A654CB"/>
    <w:rsid w:val="00A670E3"/>
    <w:rsid w:val="00A865F0"/>
    <w:rsid w:val="00A9119F"/>
    <w:rsid w:val="00AE0C53"/>
    <w:rsid w:val="00AF6C07"/>
    <w:rsid w:val="00B01480"/>
    <w:rsid w:val="00B0695A"/>
    <w:rsid w:val="00B071F2"/>
    <w:rsid w:val="00B117D0"/>
    <w:rsid w:val="00B138FE"/>
    <w:rsid w:val="00B144C2"/>
    <w:rsid w:val="00B20663"/>
    <w:rsid w:val="00B21F60"/>
    <w:rsid w:val="00B251C8"/>
    <w:rsid w:val="00B2607E"/>
    <w:rsid w:val="00B32896"/>
    <w:rsid w:val="00B36B62"/>
    <w:rsid w:val="00B43BA2"/>
    <w:rsid w:val="00B45B50"/>
    <w:rsid w:val="00B71B67"/>
    <w:rsid w:val="00B77F48"/>
    <w:rsid w:val="00B97D6F"/>
    <w:rsid w:val="00BA0E6D"/>
    <w:rsid w:val="00BA699A"/>
    <w:rsid w:val="00BB23C2"/>
    <w:rsid w:val="00BB4A41"/>
    <w:rsid w:val="00BB6AAE"/>
    <w:rsid w:val="00BB7855"/>
    <w:rsid w:val="00BC5404"/>
    <w:rsid w:val="00BE19D2"/>
    <w:rsid w:val="00BF1309"/>
    <w:rsid w:val="00BF558F"/>
    <w:rsid w:val="00C0253B"/>
    <w:rsid w:val="00C05700"/>
    <w:rsid w:val="00C058A5"/>
    <w:rsid w:val="00C23F8C"/>
    <w:rsid w:val="00C24CDC"/>
    <w:rsid w:val="00C26C78"/>
    <w:rsid w:val="00C42873"/>
    <w:rsid w:val="00C44C15"/>
    <w:rsid w:val="00C5135E"/>
    <w:rsid w:val="00C61E91"/>
    <w:rsid w:val="00C67EBC"/>
    <w:rsid w:val="00C73A0E"/>
    <w:rsid w:val="00C7670E"/>
    <w:rsid w:val="00C810D2"/>
    <w:rsid w:val="00C872BB"/>
    <w:rsid w:val="00C94FBE"/>
    <w:rsid w:val="00C97238"/>
    <w:rsid w:val="00CB2CC9"/>
    <w:rsid w:val="00CD0CB4"/>
    <w:rsid w:val="00CD323E"/>
    <w:rsid w:val="00CE0252"/>
    <w:rsid w:val="00CE0C6E"/>
    <w:rsid w:val="00CE62F8"/>
    <w:rsid w:val="00CE7C8F"/>
    <w:rsid w:val="00CE7F5B"/>
    <w:rsid w:val="00D01B23"/>
    <w:rsid w:val="00D06E99"/>
    <w:rsid w:val="00D13A65"/>
    <w:rsid w:val="00D15FB2"/>
    <w:rsid w:val="00D16DA8"/>
    <w:rsid w:val="00D255E1"/>
    <w:rsid w:val="00D2623A"/>
    <w:rsid w:val="00D36748"/>
    <w:rsid w:val="00D54915"/>
    <w:rsid w:val="00D55E3E"/>
    <w:rsid w:val="00D62D06"/>
    <w:rsid w:val="00D649B2"/>
    <w:rsid w:val="00D80E83"/>
    <w:rsid w:val="00D8329C"/>
    <w:rsid w:val="00D863F6"/>
    <w:rsid w:val="00DA284A"/>
    <w:rsid w:val="00DB297B"/>
    <w:rsid w:val="00DB5AAD"/>
    <w:rsid w:val="00DD0159"/>
    <w:rsid w:val="00DD5A70"/>
    <w:rsid w:val="00DE44CF"/>
    <w:rsid w:val="00DF31EF"/>
    <w:rsid w:val="00E01FEC"/>
    <w:rsid w:val="00E02BA2"/>
    <w:rsid w:val="00E037C9"/>
    <w:rsid w:val="00E10ECE"/>
    <w:rsid w:val="00E1286F"/>
    <w:rsid w:val="00E34178"/>
    <w:rsid w:val="00E36A01"/>
    <w:rsid w:val="00E41820"/>
    <w:rsid w:val="00E41E7A"/>
    <w:rsid w:val="00E4283A"/>
    <w:rsid w:val="00E438FE"/>
    <w:rsid w:val="00E5392A"/>
    <w:rsid w:val="00E67DB5"/>
    <w:rsid w:val="00E7708C"/>
    <w:rsid w:val="00E8096E"/>
    <w:rsid w:val="00E84E25"/>
    <w:rsid w:val="00E8610F"/>
    <w:rsid w:val="00E93312"/>
    <w:rsid w:val="00E93E9D"/>
    <w:rsid w:val="00EA009A"/>
    <w:rsid w:val="00EA11DB"/>
    <w:rsid w:val="00EA7D8C"/>
    <w:rsid w:val="00ED4BCC"/>
    <w:rsid w:val="00ED7155"/>
    <w:rsid w:val="00EE0084"/>
    <w:rsid w:val="00EE5B6A"/>
    <w:rsid w:val="00EF76E8"/>
    <w:rsid w:val="00F023EB"/>
    <w:rsid w:val="00F045A2"/>
    <w:rsid w:val="00F120BC"/>
    <w:rsid w:val="00F163F8"/>
    <w:rsid w:val="00F36808"/>
    <w:rsid w:val="00F438B1"/>
    <w:rsid w:val="00F54DA6"/>
    <w:rsid w:val="00F6748E"/>
    <w:rsid w:val="00F771E5"/>
    <w:rsid w:val="00F813E9"/>
    <w:rsid w:val="00F815F5"/>
    <w:rsid w:val="00F926BE"/>
    <w:rsid w:val="00FA5CD1"/>
    <w:rsid w:val="00FB072B"/>
    <w:rsid w:val="00FC4195"/>
    <w:rsid w:val="00FD679B"/>
    <w:rsid w:val="00FE1F79"/>
    <w:rsid w:val="00FF0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uiPriority w:val="99"/>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uiPriority w:val="99"/>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uiPriority w:val="99"/>
    <w:qFormat/>
    <w:rsid w:val="00813F69"/>
    <w:pPr>
      <w:ind w:left="0" w:firstLine="0"/>
      <w:jc w:val="both"/>
    </w:pPr>
    <w:rPr>
      <w:lang w:val="es-AR" w:eastAsia="es-ES"/>
    </w:rPr>
  </w:style>
  <w:style w:type="paragraph" w:customStyle="1" w:styleId="PSI-ComentarioNumeracin">
    <w:name w:val="PSI - Comentario + Numeración"/>
    <w:basedOn w:val="PSI-ComentarioVieta"/>
    <w:autoRedefine/>
    <w:qFormat/>
    <w:rsid w:val="00346864"/>
    <w:pPr>
      <w:numPr>
        <w:numId w:val="12"/>
      </w:numPr>
    </w:pPr>
  </w:style>
  <w:style w:type="character" w:styleId="Refdecomentario">
    <w:name w:val="annotation reference"/>
    <w:basedOn w:val="Fuentedeprrafopredeter"/>
    <w:uiPriority w:val="99"/>
    <w:semiHidden/>
    <w:unhideWhenUsed/>
    <w:rsid w:val="003F3B84"/>
    <w:rPr>
      <w:sz w:val="16"/>
      <w:szCs w:val="16"/>
    </w:rPr>
  </w:style>
  <w:style w:type="paragraph" w:styleId="Textocomentario">
    <w:name w:val="annotation text"/>
    <w:basedOn w:val="Normal"/>
    <w:link w:val="TextocomentarioCar"/>
    <w:uiPriority w:val="99"/>
    <w:semiHidden/>
    <w:unhideWhenUsed/>
    <w:rsid w:val="003F3B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3B84"/>
    <w:rPr>
      <w:sz w:val="20"/>
      <w:szCs w:val="20"/>
    </w:rPr>
  </w:style>
  <w:style w:type="paragraph" w:styleId="Asuntodelcomentario">
    <w:name w:val="annotation subject"/>
    <w:basedOn w:val="Textocomentario"/>
    <w:next w:val="Textocomentario"/>
    <w:link w:val="AsuntodelcomentarioCar"/>
    <w:uiPriority w:val="99"/>
    <w:semiHidden/>
    <w:unhideWhenUsed/>
    <w:rsid w:val="003F3B84"/>
    <w:rPr>
      <w:b/>
      <w:bCs/>
    </w:rPr>
  </w:style>
  <w:style w:type="character" w:customStyle="1" w:styleId="AsuntodelcomentarioCar">
    <w:name w:val="Asunto del comentario Car"/>
    <w:basedOn w:val="TextocomentarioCar"/>
    <w:link w:val="Asuntodelcomentario"/>
    <w:uiPriority w:val="99"/>
    <w:semiHidden/>
    <w:rsid w:val="003F3B84"/>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ropbox\Proyecto%20VASPA\En%20proceso\Arquitectura%20del%20Sistema\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CFD83-D6C1-4AE9-A039-3C74A685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Sistema.dotx</Template>
  <TotalTime>440</TotalTime>
  <Pages>19</Pages>
  <Words>3098</Words>
  <Characters>17040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VASPA Team</Company>
  <LinksUpToDate>false</LinksUpToDate>
  <CharactersWithSpaces>20098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Sistema VASPA</dc:subject>
  <dc:creator>Nicolás Sartini</dc:creator>
  <cp:lastModifiedBy>Usuario</cp:lastModifiedBy>
  <cp:revision>62</cp:revision>
  <dcterms:created xsi:type="dcterms:W3CDTF">2018-11-24T02:42:00Z</dcterms:created>
  <dcterms:modified xsi:type="dcterms:W3CDTF">2019-11-25T13:22:00Z</dcterms:modified>
</cp:coreProperties>
</file>