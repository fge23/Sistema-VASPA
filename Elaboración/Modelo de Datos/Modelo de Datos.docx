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6901AD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6901AD">
            <w:rPr>
              <w:rFonts w:eastAsiaTheme="majorEastAsia" w:cstheme="majorBidi"/>
              <w:noProof/>
            </w:rPr>
            <w:pict>
              <v:rect id="_x0000_s2054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6901AD">
            <w:rPr>
              <w:rFonts w:eastAsiaTheme="majorEastAsia" w:cstheme="majorBidi"/>
              <w:noProof/>
            </w:rPr>
            <w:pict>
              <v:rect id="_x0000_s2057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6901AD">
            <w:rPr>
              <w:rFonts w:eastAsiaTheme="majorEastAsia" w:cstheme="majorBidi"/>
              <w:noProof/>
            </w:rPr>
            <w:pict>
              <v:rect id="_x0000_s2056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6901AD">
            <w:rPr>
              <w:rFonts w:eastAsiaTheme="majorEastAsia" w:cstheme="majorBidi"/>
              <w:noProof/>
            </w:rPr>
            <w:pict>
              <v:rect id="_x0000_s2055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2D57DA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Modelo de </w:t>
              </w:r>
              <w:r w:rsidR="000C5A1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Datos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B32AAA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Default="00B32AAA">
              <w:pPr>
                <w:pStyle w:val="Sinespaciado"/>
              </w:pPr>
              <w:r w:rsidRPr="009E33D3">
                <w:rPr>
                  <w:rFonts w:asciiTheme="majorHAnsi" w:hAnsiTheme="majorHAnsi"/>
                  <w:lang w:val="es-AR"/>
                </w:rPr>
                <w:t xml:space="preserve">VASPA </w:t>
              </w:r>
              <w:proofErr w:type="spellStart"/>
              <w:r w:rsidRPr="009E33D3">
                <w:rPr>
                  <w:rFonts w:asciiTheme="majorHAnsi" w:hAnsiTheme="majorHAnsi"/>
                  <w:lang w:val="es-AR"/>
                </w:rPr>
                <w:t>Team</w:t>
              </w:r>
              <w:proofErr w:type="spellEnd"/>
            </w:p>
          </w:sdtContent>
        </w:sdt>
        <w:sdt>
          <w:sdtPr>
            <w:rPr>
              <w:rFonts w:asciiTheme="majorHAnsi" w:hAnsiTheme="majorHAnsi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B32AAA">
              <w:pPr>
                <w:pStyle w:val="Sinespaciado"/>
              </w:pPr>
              <w:r w:rsidRPr="009E33D3">
                <w:rPr>
                  <w:rFonts w:asciiTheme="majorHAnsi" w:hAnsiTheme="majorHAnsi"/>
                  <w:lang w:val="es-AR"/>
                </w:rPr>
                <w:t>Nicolás Sartini</w:t>
              </w:r>
            </w:p>
          </w:sdtContent>
        </w:sdt>
        <w:p w:rsidR="00D06E99" w:rsidRDefault="00D06E99"/>
        <w:p w:rsidR="00BC5404" w:rsidRDefault="006124BF" w:rsidP="00536A3D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-217170</wp:posOffset>
                </wp:positionH>
                <wp:positionV relativeFrom="margin">
                  <wp:posOffset>6995160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224B75" w:rsidRDefault="006901AD" w:rsidP="00536A3D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2068">
                  <w:txbxContent>
                    <w:p w:rsidR="009627F4" w:rsidRDefault="009627F4" w:rsidP="0052352E">
                      <w:pPr>
                        <w:pStyle w:val="PSI-Comentario"/>
                        <w:ind w:left="0"/>
                      </w:pPr>
                      <w:r>
                        <w:t>Un modelo es un conjunto de herramientas conceptuales para describir datos, sus relaciones, su significado y sus restricciones de consistencia.</w:t>
                      </w:r>
                    </w:p>
                    <w:p w:rsidR="009627F4" w:rsidRPr="00A4002B" w:rsidRDefault="009627F4" w:rsidP="0052352E">
                      <w:pPr>
                        <w:pStyle w:val="PSI-Comentario"/>
                        <w:ind w:left="0"/>
                      </w:pPr>
                      <w:r w:rsidRPr="00A4002B">
                        <w:t>Es el proceso de analizar los aspectos de interés para una organización y la relación que tienen unos con otros.</w:t>
                      </w:r>
                    </w:p>
                    <w:p w:rsidR="009627F4" w:rsidRPr="00A4002B" w:rsidRDefault="009627F4" w:rsidP="0052352E">
                      <w:pPr>
                        <w:pStyle w:val="PSI-Comentario"/>
                        <w:ind w:left="0"/>
                      </w:pPr>
                      <w:r w:rsidRPr="00A4002B">
                        <w:t>Resulta en el descubrimiento y documentación de los recursos de datos del negocio.</w:t>
                      </w:r>
                    </w:p>
                    <w:p w:rsidR="009627F4" w:rsidRPr="00A4002B" w:rsidRDefault="009627F4" w:rsidP="0052352E">
                      <w:pPr>
                        <w:pStyle w:val="PSI-Comentario"/>
                        <w:ind w:left="0"/>
                      </w:pPr>
                      <w:r w:rsidRPr="00A4002B">
                        <w:t>Es una tarea difícil, bastante difícil, pero es una actividad necesaria cuya habilidad solo se adquiere con la experiencia.</w:t>
                      </w:r>
                    </w:p>
                    <w:p w:rsidR="009627F4" w:rsidRDefault="009627F4" w:rsidP="0052352E">
                      <w:pPr>
                        <w:ind w:left="0"/>
                        <w:jc w:val="both"/>
                      </w:pP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_x0000_s2065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8B3B0F" w:rsidRPr="008B3B0F" w:rsidRDefault="008B3B0F" w:rsidP="00536A3D">
          <w:pPr>
            <w:pStyle w:val="PSI-Comentario"/>
          </w:pPr>
          <w:r w:rsidRPr="008B3B0F">
            <w:t xml:space="preserve"> </w:t>
          </w:r>
        </w:p>
        <w:p w:rsidR="00D06E99" w:rsidRDefault="006901AD"/>
      </w:sdtContent>
    </w:sdt>
    <w:p w:rsidR="000F79DF" w:rsidRDefault="00BC5404" w:rsidP="000F79DF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4726940</wp:posOffset>
            </wp:positionH>
            <wp:positionV relativeFrom="margin">
              <wp:posOffset>7707630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F60E0C" w:rsidRDefault="006901AD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6901AD">
            <w:fldChar w:fldCharType="begin"/>
          </w:r>
          <w:r w:rsidR="000F79DF">
            <w:instrText xml:space="preserve"> TOC \o "1-3" \h \z \u </w:instrText>
          </w:r>
          <w:r w:rsidRPr="006901AD">
            <w:fldChar w:fldCharType="separate"/>
          </w:r>
          <w:hyperlink w:anchor="_Toc32071053" w:history="1">
            <w:r w:rsidR="00F60E0C" w:rsidRPr="002A540F">
              <w:rPr>
                <w:rStyle w:val="Hipervnculo"/>
                <w:noProof/>
              </w:rPr>
              <w:t>Introducción</w:t>
            </w:r>
            <w:r w:rsidR="00F60E0C">
              <w:rPr>
                <w:noProof/>
                <w:webHidden/>
              </w:rPr>
              <w:tab/>
            </w:r>
            <w:r w:rsidR="00F60E0C">
              <w:rPr>
                <w:noProof/>
                <w:webHidden/>
              </w:rPr>
              <w:fldChar w:fldCharType="begin"/>
            </w:r>
            <w:r w:rsidR="00F60E0C">
              <w:rPr>
                <w:noProof/>
                <w:webHidden/>
              </w:rPr>
              <w:instrText xml:space="preserve"> PAGEREF _Toc32071053 \h </w:instrText>
            </w:r>
            <w:r w:rsidR="00F60E0C">
              <w:rPr>
                <w:noProof/>
                <w:webHidden/>
              </w:rPr>
            </w:r>
            <w:r w:rsidR="00F60E0C">
              <w:rPr>
                <w:noProof/>
                <w:webHidden/>
              </w:rPr>
              <w:fldChar w:fldCharType="separate"/>
            </w:r>
            <w:r w:rsidR="00F60E0C">
              <w:rPr>
                <w:noProof/>
                <w:webHidden/>
              </w:rPr>
              <w:t>4</w:t>
            </w:r>
            <w:r w:rsidR="00F60E0C">
              <w:rPr>
                <w:noProof/>
                <w:webHidden/>
              </w:rPr>
              <w:fldChar w:fldCharType="end"/>
            </w:r>
          </w:hyperlink>
        </w:p>
        <w:p w:rsidR="00F60E0C" w:rsidRDefault="00F60E0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2071054" w:history="1">
            <w:r w:rsidRPr="002A540F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0C" w:rsidRDefault="00F60E0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2071055" w:history="1">
            <w:r w:rsidRPr="002A540F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0C" w:rsidRDefault="00F60E0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32071056" w:history="1">
            <w:r w:rsidRPr="002A540F">
              <w:rPr>
                <w:rStyle w:val="Hipervnculo"/>
                <w:noProof/>
              </w:rPr>
              <w:t>Diseño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0C" w:rsidRDefault="00F60E0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2071057" w:history="1">
            <w:r w:rsidRPr="002A540F">
              <w:rPr>
                <w:rStyle w:val="Hipervnculo"/>
                <w:noProof/>
              </w:rPr>
              <w:t>Modelo Entidad-Relación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0C" w:rsidRDefault="00F60E0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2071058" w:history="1">
            <w:r w:rsidRPr="002A540F">
              <w:rPr>
                <w:rStyle w:val="Hipervnculo"/>
                <w:noProof/>
              </w:rPr>
              <w:t>Definición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0C" w:rsidRDefault="00F60E0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2071059" w:history="1">
            <w:r w:rsidRPr="002A540F">
              <w:rPr>
                <w:rStyle w:val="Hipervnculo"/>
                <w:noProof/>
              </w:rPr>
              <w:t>Descripción de Entidades y 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0C" w:rsidRDefault="00F60E0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2071060" w:history="1">
            <w:r w:rsidRPr="002A540F">
              <w:rPr>
                <w:rStyle w:val="Hipervnculo"/>
                <w:noProof/>
              </w:rPr>
              <w:t>Entidad Nº 1: Profesor.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0C" w:rsidRDefault="00F60E0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2071061" w:history="1">
            <w:r w:rsidRPr="002A540F">
              <w:rPr>
                <w:rStyle w:val="Hipervnculo"/>
                <w:noProof/>
              </w:rPr>
              <w:t>Entidad Nº 2: Departamento.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0C" w:rsidRDefault="00F60E0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2071062" w:history="1">
            <w:r w:rsidRPr="002A540F">
              <w:rPr>
                <w:rStyle w:val="Hipervnculo"/>
                <w:noProof/>
              </w:rPr>
              <w:t>Entidad Nº 3: Carrera.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0C" w:rsidRDefault="00F60E0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2071063" w:history="1">
            <w:r w:rsidRPr="002A540F">
              <w:rPr>
                <w:rStyle w:val="Hipervnculo"/>
                <w:noProof/>
              </w:rPr>
              <w:t>Entidad Nº 4: Plan.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0C" w:rsidRDefault="00F60E0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2071064" w:history="1">
            <w:r w:rsidRPr="002A540F">
              <w:rPr>
                <w:rStyle w:val="Hipervnculo"/>
                <w:noProof/>
              </w:rPr>
              <w:t>Entidad Nº 5: Asignatura.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0C" w:rsidRDefault="00F60E0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2071065" w:history="1">
            <w:r w:rsidRPr="002A540F">
              <w:rPr>
                <w:rStyle w:val="Hipervnculo"/>
                <w:noProof/>
              </w:rPr>
              <w:t>Entidad Nº 6: Programa.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0C" w:rsidRDefault="00F60E0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2071066" w:history="1">
            <w:r w:rsidRPr="002A540F">
              <w:rPr>
                <w:rStyle w:val="Hipervnculo"/>
                <w:noProof/>
              </w:rPr>
              <w:t>Entidad Nº 7: Registro_Notificación.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0C" w:rsidRDefault="00F60E0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2071067" w:history="1">
            <w:r w:rsidRPr="002A540F">
              <w:rPr>
                <w:rStyle w:val="Hipervnculo"/>
                <w:noProof/>
              </w:rPr>
              <w:t>Entidad Nº 8: Otro_Material.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0C" w:rsidRDefault="00F60E0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2071068" w:history="1">
            <w:r w:rsidRPr="002A540F">
              <w:rPr>
                <w:rStyle w:val="Hipervnculo"/>
                <w:noProof/>
              </w:rPr>
              <w:t>Entidad Nº 9: Recurso.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0C" w:rsidRDefault="00F60E0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2071069" w:history="1">
            <w:r w:rsidRPr="002A540F">
              <w:rPr>
                <w:rStyle w:val="Hipervnculo"/>
                <w:noProof/>
              </w:rPr>
              <w:t>Entidad Nº 10: Revista.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0C" w:rsidRDefault="00F60E0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2071070" w:history="1">
            <w:r w:rsidRPr="002A540F">
              <w:rPr>
                <w:rStyle w:val="Hipervnculo"/>
                <w:noProof/>
              </w:rPr>
              <w:t>Entidad Nº 11: Libro.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0C" w:rsidRDefault="00F60E0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2071071" w:history="1">
            <w:r w:rsidRPr="002A540F">
              <w:rPr>
                <w:rStyle w:val="Hipervnculo"/>
                <w:noProof/>
              </w:rPr>
              <w:t>Entidad Nº 12: Programa_PDF.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0C" w:rsidRDefault="00F60E0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2071072" w:history="1">
            <w:r w:rsidRPr="002A540F">
              <w:rPr>
                <w:rStyle w:val="Hipervnculo"/>
                <w:noProof/>
              </w:rPr>
              <w:t>Entidad Nº 13: Plan_PDF.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0C" w:rsidRDefault="00F60E0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2071073" w:history="1">
            <w:r w:rsidRPr="002A540F">
              <w:rPr>
                <w:rStyle w:val="Hipervnculo"/>
                <w:noProof/>
              </w:rPr>
              <w:t>Llaves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0C" w:rsidRDefault="00F60E0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2071074" w:history="1">
            <w:r w:rsidRPr="002A540F">
              <w:rPr>
                <w:rStyle w:val="Hipervnculo"/>
                <w:noProof/>
              </w:rPr>
              <w:t>Entidad Nº 1: Profesor.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0C" w:rsidRDefault="00F60E0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2071075" w:history="1">
            <w:r w:rsidRPr="002A540F">
              <w:rPr>
                <w:rStyle w:val="Hipervnculo"/>
                <w:noProof/>
              </w:rPr>
              <w:t>Entidad Nº 2: Departamento.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_Toc32071075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0C" w:rsidRDefault="00F60E0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2071076" w:history="1">
            <w:r w:rsidRPr="002A540F">
              <w:rPr>
                <w:rStyle w:val="Hipervnculo"/>
                <w:noProof/>
              </w:rPr>
              <w:t>Entidad Nº 3: Carrera.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_Toc32071076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0C" w:rsidRDefault="00F60E0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2071077" w:history="1">
            <w:r w:rsidRPr="002A540F">
              <w:rPr>
                <w:rStyle w:val="Hipervnculo"/>
                <w:noProof/>
              </w:rPr>
              <w:t>Entidad Nº 4: Plan.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_Toc32071077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0C" w:rsidRDefault="00F60E0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2071078" w:history="1">
            <w:r w:rsidRPr="002A540F">
              <w:rPr>
                <w:rStyle w:val="Hipervnculo"/>
                <w:noProof/>
              </w:rPr>
              <w:t>Entidad Nº 5: Asignatura.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_Toc32071078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0C" w:rsidRDefault="00F60E0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2071079" w:history="1">
            <w:r w:rsidRPr="002A540F">
              <w:rPr>
                <w:rStyle w:val="Hipervnculo"/>
                <w:noProof/>
              </w:rPr>
              <w:t>Entidad Nº 6: Programa.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_Toc32071079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0C" w:rsidRDefault="00F60E0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2071080" w:history="1">
            <w:r w:rsidRPr="002A540F">
              <w:rPr>
                <w:rStyle w:val="Hipervnculo"/>
                <w:noProof/>
              </w:rPr>
              <w:t>Entidad Nº 7: Registro_Notificación.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_Toc32071080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0C" w:rsidRDefault="00F60E0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2071081" w:history="1">
            <w:r w:rsidRPr="002A540F">
              <w:rPr>
                <w:rStyle w:val="Hipervnculo"/>
                <w:noProof/>
              </w:rPr>
              <w:t>Entidad Nº 8: Otro_Material.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_Toc32071081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0C" w:rsidRDefault="00F60E0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2071082" w:history="1">
            <w:r w:rsidRPr="002A540F">
              <w:rPr>
                <w:rStyle w:val="Hipervnculo"/>
                <w:noProof/>
              </w:rPr>
              <w:t>Entidad Nº 9: Recurso.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_Toc32071082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0C" w:rsidRDefault="00F60E0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2071083" w:history="1">
            <w:r w:rsidRPr="002A540F">
              <w:rPr>
                <w:rStyle w:val="Hipervnculo"/>
                <w:noProof/>
              </w:rPr>
              <w:t>Entidad Nº 10: Revista.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_Toc32071083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0C" w:rsidRDefault="00F60E0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2071084" w:history="1">
            <w:r w:rsidRPr="002A540F">
              <w:rPr>
                <w:rStyle w:val="Hipervnculo"/>
                <w:noProof/>
              </w:rPr>
              <w:t>Entidad Nº 11: Libro.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0C" w:rsidRDefault="00F60E0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2071085" w:history="1">
            <w:r w:rsidRPr="002A540F">
              <w:rPr>
                <w:rStyle w:val="Hipervnculo"/>
                <w:noProof/>
              </w:rPr>
              <w:t>Entidad Nº 12: Programa_PDF.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0C" w:rsidRDefault="00F60E0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2071086" w:history="1">
            <w:r w:rsidRPr="002A540F">
              <w:rPr>
                <w:rStyle w:val="Hipervnculo"/>
                <w:noProof/>
              </w:rPr>
              <w:t>Entidad Nº 13: Plan_PDF.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0C" w:rsidRDefault="00F60E0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2071087" w:history="1">
            <w:r w:rsidRPr="002A540F">
              <w:rPr>
                <w:rStyle w:val="Hipervnculo"/>
                <w:noProof/>
              </w:rPr>
              <w:t>Relaciones Encontradas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0C" w:rsidRDefault="00F60E0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2071088" w:history="1">
            <w:r w:rsidRPr="002A540F">
              <w:rPr>
                <w:rStyle w:val="Hipervnculo"/>
                <w:noProof/>
              </w:rPr>
              <w:t>Diagrama E-R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0C" w:rsidRDefault="00F60E0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2071089" w:history="1">
            <w:r w:rsidRPr="002A540F">
              <w:rPr>
                <w:rStyle w:val="Hipervnculo"/>
                <w:noProof/>
              </w:rPr>
              <w:t>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_Toc32071089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0C" w:rsidRDefault="00F60E0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2071090" w:history="1">
            <w:r w:rsidRPr="002A540F">
              <w:rPr>
                <w:rStyle w:val="Hipervnculo"/>
                <w:noProof/>
              </w:rPr>
              <w:t>Comentarios sobre el 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_Toc32071090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0C" w:rsidRDefault="00F60E0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2071091" w:history="1">
            <w:r w:rsidRPr="002A540F">
              <w:rPr>
                <w:rStyle w:val="Hipervnculo"/>
                <w:noProof/>
              </w:rPr>
              <w:t>Normalización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E0C" w:rsidRDefault="00F60E0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2071092" w:history="1">
            <w:r w:rsidRPr="002A540F">
              <w:rPr>
                <w:rStyle w:val="Hipervnculo"/>
                <w:noProof/>
              </w:rPr>
              <w:t>Justificación de Forma normal adoptada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1B8F" w:rsidRDefault="006901AD" w:rsidP="00540347">
          <w:pPr>
            <w:tabs>
              <w:tab w:val="left" w:pos="5954"/>
            </w:tabs>
          </w:pPr>
          <w:r>
            <w:fldChar w:fldCharType="end"/>
          </w:r>
        </w:p>
      </w:sdtContent>
    </w:sdt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0C5A1B" w:rsidP="009A3173">
          <w:pPr>
            <w:pStyle w:val="PSI-Ttulo"/>
          </w:pPr>
          <w:r>
            <w:rPr>
              <w:lang w:val="es-AR"/>
            </w:rPr>
            <w:t>Modelo de Datos</w:t>
          </w:r>
        </w:p>
      </w:sdtContent>
    </w:sdt>
    <w:p w:rsidR="007F38C0" w:rsidRDefault="007F38C0"/>
    <w:p w:rsidR="00A12588" w:rsidRPr="00A4002B" w:rsidRDefault="002D57DA" w:rsidP="00A12588">
      <w:pPr>
        <w:pStyle w:val="PSI-Ttulo1"/>
      </w:pPr>
      <w:bookmarkStart w:id="0" w:name="_Toc32071053"/>
      <w:r>
        <w:t>Introducción</w:t>
      </w:r>
      <w:bookmarkEnd w:id="0"/>
    </w:p>
    <w:p w:rsidR="002D57DA" w:rsidRDefault="003E74FD" w:rsidP="003E74FD">
      <w:pPr>
        <w:pStyle w:val="PSI-Ttulo2"/>
      </w:pPr>
      <w:bookmarkStart w:id="1" w:name="_Toc32071054"/>
      <w:r>
        <w:t>Propósito</w:t>
      </w:r>
      <w:bookmarkEnd w:id="1"/>
    </w:p>
    <w:p w:rsidR="00A12588" w:rsidRDefault="00A12588" w:rsidP="00A12588">
      <w:pPr>
        <w:pStyle w:val="PSI-Normal"/>
      </w:pPr>
      <w:r>
        <w:t>El documento Modelo de Datos es utilizado con el fin de representar un modelo, el cual, es un conjunto de herramientas conceptuales para describir datos, sus relaciones, su significado y sus restricciones de consistencia. Abarca</w:t>
      </w:r>
      <w:r w:rsidRPr="00A4002B">
        <w:t xml:space="preserve"> el proceso de analizar los aspectos de interés para una organización y la relación que tienen unos con otros.</w:t>
      </w:r>
      <w:r>
        <w:t xml:space="preserve"> </w:t>
      </w:r>
      <w:r w:rsidRPr="00A4002B">
        <w:t>Resulta en el descubrimiento y documentación de los recursos de datos del negocio.</w:t>
      </w:r>
    </w:p>
    <w:p w:rsidR="00DA1CEB" w:rsidRDefault="00DA1CEB" w:rsidP="00A12588">
      <w:pPr>
        <w:pStyle w:val="PSI-Normal"/>
      </w:pPr>
      <w:r>
        <w:t xml:space="preserve">El modelo de datos tiene las siguientes metas: </w:t>
      </w:r>
    </w:p>
    <w:p w:rsidR="00DA1CEB" w:rsidRPr="00DA1CEB" w:rsidRDefault="00DA1CEB" w:rsidP="00A12588">
      <w:pPr>
        <w:pStyle w:val="PSI-Normal"/>
        <w:numPr>
          <w:ilvl w:val="0"/>
          <w:numId w:val="34"/>
        </w:numPr>
      </w:pPr>
      <w:r w:rsidRPr="00DA1CEB">
        <w:t>Registrar los requerimientos de datos de un proceso de negocio.</w:t>
      </w:r>
    </w:p>
    <w:p w:rsidR="00DA1CEB" w:rsidRPr="00DA1CEB" w:rsidRDefault="00DA1CEB" w:rsidP="00A12588">
      <w:pPr>
        <w:pStyle w:val="PSI-Normal"/>
        <w:numPr>
          <w:ilvl w:val="0"/>
          <w:numId w:val="34"/>
        </w:numPr>
      </w:pPr>
      <w:r w:rsidRPr="00DA1CEB">
        <w:t xml:space="preserve">Permite observar: </w:t>
      </w:r>
    </w:p>
    <w:p w:rsidR="00A12588" w:rsidRDefault="00DA1CEB" w:rsidP="00A12588">
      <w:pPr>
        <w:pStyle w:val="PSI-Normal"/>
        <w:numPr>
          <w:ilvl w:val="1"/>
          <w:numId w:val="35"/>
        </w:numPr>
      </w:pPr>
      <w:r w:rsidRPr="00DA1CEB">
        <w:t>Patrones de datos</w:t>
      </w:r>
    </w:p>
    <w:p w:rsidR="00DA1CEB" w:rsidRDefault="00DA1CEB" w:rsidP="00A12588">
      <w:pPr>
        <w:pStyle w:val="PSI-Normal"/>
        <w:numPr>
          <w:ilvl w:val="1"/>
          <w:numId w:val="35"/>
        </w:numPr>
      </w:pPr>
      <w:r w:rsidRPr="00DA1CEB">
        <w:t>Usos potenciales de los datos</w:t>
      </w:r>
    </w:p>
    <w:p w:rsidR="00236164" w:rsidRPr="00DA1CEB" w:rsidRDefault="00236164" w:rsidP="00236164">
      <w:pPr>
        <w:pStyle w:val="PSI-ComentarioVieta"/>
        <w:numPr>
          <w:ilvl w:val="0"/>
          <w:numId w:val="0"/>
        </w:numPr>
        <w:ind w:left="1072"/>
      </w:pPr>
    </w:p>
    <w:p w:rsidR="002D57DA" w:rsidRDefault="002D57DA" w:rsidP="003E74FD">
      <w:pPr>
        <w:pStyle w:val="PSI-Ttulo2"/>
      </w:pPr>
      <w:bookmarkStart w:id="2" w:name="_Toc32071055"/>
      <w:r>
        <w:t>Alcance</w:t>
      </w:r>
      <w:bookmarkEnd w:id="2"/>
    </w:p>
    <w:p w:rsidR="00940C42" w:rsidRDefault="00430A2D" w:rsidP="00430A2D">
      <w:pPr>
        <w:pStyle w:val="PSI-Normal"/>
      </w:pPr>
      <w:r>
        <w:t xml:space="preserve">Se plantea representar mediante las distintas herramientas conceptuales (MER/ DER, Modelo Relacional) cómo será la conformación de la base de datos de nuestro sistema. Habiendo realizado previamente el análisis de los requerimientos de datos, describiéndolos y detallando cada uno de ellos, como así también sus interrelaciones,  para luego realizar su representación en los diagramas anteriormente mencionados y posteriormente, refinar el modelo lógico mediante la aplicación de las técnicas de modelado (normalización).  </w:t>
      </w:r>
    </w:p>
    <w:p w:rsidR="000C5A1B" w:rsidRDefault="000C5A1B">
      <w:pPr>
        <w:rPr>
          <w:i/>
          <w:color w:val="548DD4"/>
          <w:lang w:val="es-AR"/>
        </w:rPr>
      </w:pPr>
      <w:r>
        <w:br w:type="page"/>
      </w:r>
    </w:p>
    <w:p w:rsidR="002D57DA" w:rsidRPr="00C00A70" w:rsidRDefault="002D57DA" w:rsidP="00C00A70">
      <w:pPr>
        <w:pStyle w:val="PSI-Ttulo1"/>
      </w:pPr>
      <w:bookmarkStart w:id="3" w:name="_Toc32071056"/>
      <w:r w:rsidRPr="00C00A70">
        <w:lastRenderedPageBreak/>
        <w:t>Diseño de Datos</w:t>
      </w:r>
      <w:bookmarkEnd w:id="3"/>
    </w:p>
    <w:p w:rsidR="002D57DA" w:rsidRDefault="002D57DA" w:rsidP="008877E6">
      <w:pPr>
        <w:pStyle w:val="PSI-Normal"/>
      </w:pPr>
      <w:r w:rsidRPr="000C5A1B">
        <w:t>En esta sección se define la estructura de datos que utilizará el sistema</w:t>
      </w:r>
      <w:r w:rsidR="008877E6">
        <w:t xml:space="preserve"> VASPA</w:t>
      </w:r>
      <w:r w:rsidRPr="000C5A1B">
        <w:t>, a partir de los requisitos funcionales y no funciona</w:t>
      </w:r>
      <w:r w:rsidR="00C84933">
        <w:t>les establecidos anteriormente</w:t>
      </w:r>
      <w:r w:rsidRPr="000C5A1B">
        <w:t xml:space="preserve"> y las particularidades del entorno tecnológico</w:t>
      </w:r>
      <w:r w:rsidR="008877E6">
        <w:t xml:space="preserve">. </w:t>
      </w:r>
    </w:p>
    <w:p w:rsidR="00551C63" w:rsidRDefault="00551C63" w:rsidP="00536A3D">
      <w:pPr>
        <w:pStyle w:val="PSI-Comentario"/>
      </w:pPr>
    </w:p>
    <w:p w:rsidR="00551C63" w:rsidRDefault="00551C63" w:rsidP="00551C63">
      <w:pPr>
        <w:pStyle w:val="Ttulo2"/>
      </w:pPr>
      <w:bookmarkStart w:id="4" w:name="_Toc32071057"/>
      <w:r>
        <w:t>Modelo Entidad-Relación</w:t>
      </w:r>
      <w:bookmarkEnd w:id="4"/>
      <w:r>
        <w:t xml:space="preserve"> </w:t>
      </w:r>
    </w:p>
    <w:p w:rsidR="00551C63" w:rsidRDefault="00551C63" w:rsidP="00551C63">
      <w:pPr>
        <w:pStyle w:val="Ttulo3"/>
      </w:pPr>
      <w:bookmarkStart w:id="5" w:name="_Toc32071058"/>
      <w:r>
        <w:t>Definición</w:t>
      </w:r>
      <w:bookmarkEnd w:id="5"/>
    </w:p>
    <w:p w:rsidR="00551C63" w:rsidRPr="00540347" w:rsidRDefault="00C84933" w:rsidP="00540347">
      <w:pPr>
        <w:pStyle w:val="PSI-Normal"/>
      </w:pPr>
      <w:r w:rsidRPr="00540347">
        <w:rPr>
          <w:szCs w:val="21"/>
          <w:shd w:val="clear" w:color="auto" w:fill="FFFFFF"/>
        </w:rPr>
        <w:t xml:space="preserve">El modelo Entidad-Relación </w:t>
      </w:r>
      <w:r w:rsidRPr="00540347">
        <w:rPr>
          <w:shd w:val="clear" w:color="auto" w:fill="FFFFFF"/>
        </w:rPr>
        <w:t>cuenta con</w:t>
      </w:r>
      <w:r w:rsidRPr="00540347">
        <w:rPr>
          <w:szCs w:val="21"/>
          <w:shd w:val="clear" w:color="auto" w:fill="FFFFFF"/>
        </w:rPr>
        <w:t xml:space="preserve"> una representación gráfica, en este caso</w:t>
      </w:r>
      <w:r w:rsidRPr="00540347">
        <w:rPr>
          <w:shd w:val="clear" w:color="auto" w:fill="FFFFFF"/>
        </w:rPr>
        <w:t>,</w:t>
      </w:r>
      <w:r w:rsidRPr="00540347">
        <w:rPr>
          <w:szCs w:val="21"/>
          <w:shd w:val="clear" w:color="auto" w:fill="FFFFFF"/>
        </w:rPr>
        <w:t xml:space="preserve"> el diagrama Entidad-Relación</w:t>
      </w:r>
      <w:r w:rsidRPr="00540347">
        <w:rPr>
          <w:shd w:val="clear" w:color="auto" w:fill="FFFFFF"/>
        </w:rPr>
        <w:t xml:space="preserve"> (DER).</w:t>
      </w:r>
      <w:r w:rsidR="00540347" w:rsidRPr="00540347">
        <w:rPr>
          <w:shd w:val="clear" w:color="auto" w:fill="FFFFFF"/>
        </w:rPr>
        <w:t xml:space="preserve"> Este e</w:t>
      </w:r>
      <w:r w:rsidRPr="00540347">
        <w:rPr>
          <w:szCs w:val="21"/>
          <w:shd w:val="clear" w:color="auto" w:fill="FFFFFF"/>
        </w:rPr>
        <w:t xml:space="preserve">s una herramienta que permite realizar </w:t>
      </w:r>
      <w:r w:rsidR="00540347" w:rsidRPr="00540347">
        <w:rPr>
          <w:shd w:val="clear" w:color="auto" w:fill="FFFFFF"/>
        </w:rPr>
        <w:t>el modelado de datos</w:t>
      </w:r>
      <w:r w:rsidRPr="00540347">
        <w:t>,</w:t>
      </w:r>
      <w:r w:rsidRPr="00540347">
        <w:rPr>
          <w:szCs w:val="21"/>
          <w:shd w:val="clear" w:color="auto" w:fill="FFFFFF"/>
        </w:rPr>
        <w:t xml:space="preserve">  representando las </w:t>
      </w:r>
      <w:r w:rsidRPr="00540347">
        <w:t xml:space="preserve">relaciones entre las distintas entidades </w:t>
      </w:r>
      <w:r w:rsidRPr="00540347">
        <w:rPr>
          <w:szCs w:val="21"/>
          <w:shd w:val="clear" w:color="auto" w:fill="FFFFFF"/>
        </w:rPr>
        <w:t xml:space="preserve">del sistema, como así </w:t>
      </w:r>
      <w:r w:rsidRPr="00540347">
        <w:rPr>
          <w:szCs w:val="24"/>
          <w:shd w:val="clear" w:color="auto" w:fill="FFFFFF"/>
        </w:rPr>
        <w:t>también</w:t>
      </w:r>
      <w:r w:rsidRPr="00540347">
        <w:rPr>
          <w:szCs w:val="21"/>
          <w:shd w:val="clear" w:color="auto" w:fill="FFFFFF"/>
        </w:rPr>
        <w:t xml:space="preserve"> sus  propiedades. </w:t>
      </w:r>
    </w:p>
    <w:p w:rsidR="00551C63" w:rsidRPr="00540347" w:rsidRDefault="00C84933" w:rsidP="00540347">
      <w:pPr>
        <w:pStyle w:val="PSI-Normal"/>
      </w:pPr>
      <w:r w:rsidRPr="00540347">
        <w:t xml:space="preserve">El modelo </w:t>
      </w:r>
      <w:r w:rsidRPr="00540347">
        <w:rPr>
          <w:szCs w:val="24"/>
        </w:rPr>
        <w:t>está</w:t>
      </w:r>
      <w:r w:rsidR="00551C63" w:rsidRPr="00540347">
        <w:t xml:space="preserve"> compuesto por:</w:t>
      </w:r>
    </w:p>
    <w:p w:rsidR="00551C63" w:rsidRPr="00540347" w:rsidRDefault="00551C63" w:rsidP="00540347">
      <w:pPr>
        <w:pStyle w:val="PSI-Normal"/>
        <w:numPr>
          <w:ilvl w:val="0"/>
          <w:numId w:val="32"/>
        </w:numPr>
      </w:pPr>
      <w:r w:rsidRPr="00540347">
        <w:t>Entidades</w:t>
      </w:r>
    </w:p>
    <w:p w:rsidR="00551C63" w:rsidRPr="00540347" w:rsidRDefault="00551C63" w:rsidP="00540347">
      <w:pPr>
        <w:pStyle w:val="PSI-Normal"/>
        <w:numPr>
          <w:ilvl w:val="0"/>
          <w:numId w:val="32"/>
        </w:numPr>
      </w:pPr>
      <w:r w:rsidRPr="00540347">
        <w:t>Atributos</w:t>
      </w:r>
    </w:p>
    <w:p w:rsidR="00551C63" w:rsidRPr="00540347" w:rsidRDefault="00551C63" w:rsidP="00540347">
      <w:pPr>
        <w:pStyle w:val="PSI-Normal"/>
        <w:numPr>
          <w:ilvl w:val="0"/>
          <w:numId w:val="32"/>
        </w:numPr>
      </w:pPr>
      <w:r w:rsidRPr="00540347">
        <w:t>Relaciones</w:t>
      </w:r>
    </w:p>
    <w:p w:rsidR="00551C63" w:rsidRPr="00540347" w:rsidRDefault="00551C63" w:rsidP="00540347">
      <w:pPr>
        <w:pStyle w:val="PSI-Normal"/>
        <w:numPr>
          <w:ilvl w:val="0"/>
          <w:numId w:val="32"/>
        </w:numPr>
      </w:pPr>
      <w:proofErr w:type="spellStart"/>
      <w:r w:rsidRPr="00540347">
        <w:t>Cardinalidad</w:t>
      </w:r>
      <w:proofErr w:type="spellEnd"/>
    </w:p>
    <w:p w:rsidR="00551C63" w:rsidRPr="00540347" w:rsidRDefault="00551C63" w:rsidP="00540347">
      <w:pPr>
        <w:pStyle w:val="PSI-Normal"/>
        <w:numPr>
          <w:ilvl w:val="0"/>
          <w:numId w:val="32"/>
        </w:numPr>
      </w:pPr>
      <w:r w:rsidRPr="00540347">
        <w:t>Llaves</w:t>
      </w:r>
    </w:p>
    <w:p w:rsidR="001C6DD1" w:rsidRPr="00551C63" w:rsidRDefault="001C6DD1" w:rsidP="00536A3D">
      <w:pPr>
        <w:pStyle w:val="PSI-Comentario"/>
      </w:pPr>
    </w:p>
    <w:p w:rsidR="006A04D2" w:rsidRDefault="006A04D2" w:rsidP="0025469E">
      <w:pPr>
        <w:pStyle w:val="PSI-Ttulo2"/>
      </w:pPr>
      <w:bookmarkStart w:id="6" w:name="_Toc32071059"/>
      <w:r>
        <w:t xml:space="preserve">Descripción de Entidades </w:t>
      </w:r>
      <w:r w:rsidR="000279E1">
        <w:t>y Atributos</w:t>
      </w:r>
      <w:bookmarkEnd w:id="6"/>
    </w:p>
    <w:p w:rsidR="001C6DD1" w:rsidRDefault="001C6DD1" w:rsidP="001C6DD1">
      <w:pPr>
        <w:pStyle w:val="PSI-Ttulo2"/>
      </w:pPr>
    </w:p>
    <w:p w:rsidR="00242FD9" w:rsidRDefault="00242FD9" w:rsidP="00037DD2">
      <w:pPr>
        <w:pStyle w:val="PSI-Ttulo3"/>
      </w:pPr>
      <w:bookmarkStart w:id="7" w:name="_Toc32071060"/>
      <w:r>
        <w:t>Entidad Nº 1: Profesor.</w:t>
      </w:r>
      <w:bookmarkEnd w:id="7"/>
    </w:p>
    <w:p w:rsidR="00242FD9" w:rsidRPr="001C6DD1" w:rsidRDefault="00242FD9" w:rsidP="001C6DD1">
      <w:pPr>
        <w:pStyle w:val="PSI-Normal"/>
        <w:rPr>
          <w:b/>
          <w:u w:val="single"/>
        </w:rPr>
      </w:pPr>
      <w:r w:rsidRPr="001C6DD1">
        <w:rPr>
          <w:b/>
          <w:u w:val="single"/>
        </w:rPr>
        <w:t xml:space="preserve">Atributos: </w:t>
      </w:r>
    </w:p>
    <w:p w:rsidR="00242FD9" w:rsidRDefault="00242FD9" w:rsidP="001C6DD1">
      <w:pPr>
        <w:pStyle w:val="PSI-Normal"/>
        <w:numPr>
          <w:ilvl w:val="0"/>
          <w:numId w:val="25"/>
        </w:numPr>
      </w:pPr>
      <w:r>
        <w:t>id</w:t>
      </w:r>
    </w:p>
    <w:p w:rsidR="00242FD9" w:rsidRDefault="00242FD9" w:rsidP="001C6DD1">
      <w:pPr>
        <w:pStyle w:val="PSI-Normal"/>
        <w:numPr>
          <w:ilvl w:val="0"/>
          <w:numId w:val="25"/>
        </w:numPr>
      </w:pPr>
      <w:proofErr w:type="spellStart"/>
      <w:r>
        <w:t>dni</w:t>
      </w:r>
      <w:proofErr w:type="spellEnd"/>
    </w:p>
    <w:p w:rsidR="00242FD9" w:rsidRDefault="00242FD9" w:rsidP="001C6DD1">
      <w:pPr>
        <w:pStyle w:val="PSI-Normal"/>
        <w:numPr>
          <w:ilvl w:val="0"/>
          <w:numId w:val="25"/>
        </w:numPr>
      </w:pPr>
      <w:r>
        <w:t>nombre</w:t>
      </w:r>
    </w:p>
    <w:p w:rsidR="00242FD9" w:rsidRDefault="00242FD9" w:rsidP="001C6DD1">
      <w:pPr>
        <w:pStyle w:val="PSI-Normal"/>
        <w:numPr>
          <w:ilvl w:val="0"/>
          <w:numId w:val="25"/>
        </w:numPr>
      </w:pPr>
      <w:r>
        <w:t>apellido</w:t>
      </w:r>
    </w:p>
    <w:p w:rsidR="00242FD9" w:rsidRDefault="00242FD9" w:rsidP="001C6DD1">
      <w:pPr>
        <w:pStyle w:val="PSI-Normal"/>
        <w:numPr>
          <w:ilvl w:val="0"/>
          <w:numId w:val="25"/>
        </w:numPr>
      </w:pPr>
      <w:r>
        <w:t>email</w:t>
      </w:r>
    </w:p>
    <w:p w:rsidR="00242FD9" w:rsidRDefault="005F225D" w:rsidP="001C6DD1">
      <w:pPr>
        <w:pStyle w:val="PSI-Normal"/>
        <w:numPr>
          <w:ilvl w:val="0"/>
          <w:numId w:val="25"/>
        </w:numPr>
      </w:pPr>
      <w:r>
        <w:t>categoría</w:t>
      </w:r>
    </w:p>
    <w:p w:rsidR="00242FD9" w:rsidRDefault="005F225D" w:rsidP="001C6DD1">
      <w:pPr>
        <w:pStyle w:val="PSI-Normal"/>
        <w:numPr>
          <w:ilvl w:val="0"/>
          <w:numId w:val="25"/>
        </w:numPr>
      </w:pPr>
      <w:r>
        <w:t>preferencia</w:t>
      </w:r>
    </w:p>
    <w:p w:rsidR="00242FD9" w:rsidRDefault="00242FD9" w:rsidP="001C6DD1">
      <w:pPr>
        <w:pStyle w:val="PSI-Normal"/>
      </w:pPr>
    </w:p>
    <w:p w:rsidR="00242FD9" w:rsidRDefault="00242FD9" w:rsidP="00037DD2">
      <w:pPr>
        <w:pStyle w:val="PSI-Ttulo3"/>
      </w:pPr>
      <w:bookmarkStart w:id="8" w:name="_Toc32071061"/>
      <w:r>
        <w:t>Entidad Nº 2: Departamento</w:t>
      </w:r>
      <w:r w:rsidR="003E4933">
        <w:t>.</w:t>
      </w:r>
      <w:bookmarkEnd w:id="8"/>
    </w:p>
    <w:p w:rsidR="00242FD9" w:rsidRDefault="001C6DD1" w:rsidP="001C6DD1">
      <w:pPr>
        <w:pStyle w:val="PSI-Normal"/>
      </w:pPr>
      <w:r w:rsidRPr="001C6DD1">
        <w:rPr>
          <w:b/>
          <w:u w:val="single"/>
        </w:rPr>
        <w:t>Atributos:</w:t>
      </w:r>
      <w:r w:rsidR="00242FD9">
        <w:t xml:space="preserve"> </w:t>
      </w:r>
    </w:p>
    <w:p w:rsidR="00242FD9" w:rsidRDefault="00242FD9" w:rsidP="001C6DD1">
      <w:pPr>
        <w:pStyle w:val="PSI-Normal"/>
        <w:numPr>
          <w:ilvl w:val="0"/>
          <w:numId w:val="26"/>
        </w:numPr>
      </w:pPr>
      <w:r>
        <w:t>id</w:t>
      </w:r>
    </w:p>
    <w:p w:rsidR="00242FD9" w:rsidRDefault="00242FD9" w:rsidP="001C6DD1">
      <w:pPr>
        <w:pStyle w:val="PSI-Normal"/>
        <w:numPr>
          <w:ilvl w:val="0"/>
          <w:numId w:val="26"/>
        </w:numPr>
      </w:pPr>
      <w:r>
        <w:t>nombre</w:t>
      </w:r>
    </w:p>
    <w:p w:rsidR="00242FD9" w:rsidRDefault="00242FD9" w:rsidP="001C6DD1">
      <w:pPr>
        <w:pStyle w:val="PSI-Normal"/>
      </w:pPr>
    </w:p>
    <w:p w:rsidR="00242FD9" w:rsidRDefault="00242FD9" w:rsidP="00037DD2">
      <w:pPr>
        <w:pStyle w:val="PSI-Ttulo3"/>
      </w:pPr>
      <w:bookmarkStart w:id="9" w:name="_Toc32071062"/>
      <w:r>
        <w:t>Entidad Nº 3: Carrera</w:t>
      </w:r>
      <w:r w:rsidR="003E4933">
        <w:t>.</w:t>
      </w:r>
      <w:bookmarkEnd w:id="9"/>
    </w:p>
    <w:p w:rsidR="001C6DD1" w:rsidRDefault="001C6DD1" w:rsidP="001C6DD1">
      <w:pPr>
        <w:pStyle w:val="PSI-Normal"/>
        <w:rPr>
          <w:b/>
          <w:u w:val="single"/>
        </w:rPr>
      </w:pPr>
      <w:r w:rsidRPr="001C6DD1">
        <w:rPr>
          <w:b/>
          <w:u w:val="single"/>
        </w:rPr>
        <w:t>Atributos:</w:t>
      </w:r>
    </w:p>
    <w:p w:rsidR="00242FD9" w:rsidRDefault="003E4933" w:rsidP="001C6DD1">
      <w:pPr>
        <w:pStyle w:val="PSI-Normal"/>
        <w:numPr>
          <w:ilvl w:val="0"/>
          <w:numId w:val="27"/>
        </w:numPr>
      </w:pPr>
      <w:proofErr w:type="spellStart"/>
      <w:r>
        <w:t>codCarrera</w:t>
      </w:r>
      <w:proofErr w:type="spellEnd"/>
    </w:p>
    <w:p w:rsidR="00242FD9" w:rsidRDefault="00242FD9" w:rsidP="001C6DD1">
      <w:pPr>
        <w:pStyle w:val="PSI-Normal"/>
        <w:numPr>
          <w:ilvl w:val="0"/>
          <w:numId w:val="27"/>
        </w:numPr>
      </w:pPr>
      <w:r>
        <w:t>nombre</w:t>
      </w:r>
    </w:p>
    <w:p w:rsidR="00242FD9" w:rsidRDefault="00242FD9" w:rsidP="001C6DD1">
      <w:pPr>
        <w:pStyle w:val="PSI-Normal"/>
      </w:pPr>
    </w:p>
    <w:p w:rsidR="00242FD9" w:rsidRDefault="00242FD9" w:rsidP="00037DD2">
      <w:pPr>
        <w:pStyle w:val="PSI-Ttulo3"/>
      </w:pPr>
      <w:bookmarkStart w:id="10" w:name="_Toc32071063"/>
      <w:r>
        <w:t xml:space="preserve">Entidad Nº 4: </w:t>
      </w:r>
      <w:r w:rsidR="00420313">
        <w:t>Plan</w:t>
      </w:r>
      <w:r w:rsidR="003E4933">
        <w:t>.</w:t>
      </w:r>
      <w:bookmarkEnd w:id="10"/>
    </w:p>
    <w:p w:rsidR="001C6DD1" w:rsidRDefault="001C6DD1" w:rsidP="001C6DD1">
      <w:pPr>
        <w:pStyle w:val="PSI-Normal"/>
        <w:rPr>
          <w:b/>
          <w:u w:val="single"/>
        </w:rPr>
      </w:pPr>
      <w:r w:rsidRPr="001C6DD1">
        <w:rPr>
          <w:b/>
          <w:u w:val="single"/>
        </w:rPr>
        <w:t>Atributos:</w:t>
      </w:r>
    </w:p>
    <w:p w:rsidR="00420313" w:rsidRDefault="003E4933" w:rsidP="001C6DD1">
      <w:pPr>
        <w:pStyle w:val="PSI-Normal"/>
        <w:numPr>
          <w:ilvl w:val="0"/>
          <w:numId w:val="28"/>
        </w:numPr>
      </w:pPr>
      <w:proofErr w:type="spellStart"/>
      <w:r>
        <w:t>codPlan</w:t>
      </w:r>
      <w:proofErr w:type="spellEnd"/>
    </w:p>
    <w:p w:rsidR="00420313" w:rsidRDefault="00420313" w:rsidP="001C6DD1">
      <w:pPr>
        <w:pStyle w:val="PSI-Normal"/>
        <w:numPr>
          <w:ilvl w:val="0"/>
          <w:numId w:val="28"/>
        </w:numPr>
      </w:pPr>
      <w:proofErr w:type="spellStart"/>
      <w:r>
        <w:t>anio</w:t>
      </w:r>
      <w:r w:rsidR="005F225D">
        <w:t>_inicio</w:t>
      </w:r>
      <w:proofErr w:type="spellEnd"/>
    </w:p>
    <w:p w:rsidR="005F225D" w:rsidRDefault="005F225D" w:rsidP="001C6DD1">
      <w:pPr>
        <w:pStyle w:val="PSI-Normal"/>
        <w:numPr>
          <w:ilvl w:val="0"/>
          <w:numId w:val="28"/>
        </w:numPr>
      </w:pPr>
      <w:proofErr w:type="spellStart"/>
      <w:r>
        <w:t>anio_fin</w:t>
      </w:r>
      <w:proofErr w:type="spellEnd"/>
    </w:p>
    <w:p w:rsidR="00037DD2" w:rsidRDefault="00037DD2" w:rsidP="00037DD2">
      <w:pPr>
        <w:pStyle w:val="PSI-Normal"/>
        <w:ind w:left="720" w:firstLine="0"/>
      </w:pPr>
    </w:p>
    <w:p w:rsidR="00420313" w:rsidRDefault="00420313" w:rsidP="00037DD2">
      <w:pPr>
        <w:pStyle w:val="PSI-Ttulo3"/>
      </w:pPr>
      <w:bookmarkStart w:id="11" w:name="_Toc32071064"/>
      <w:r>
        <w:t>Entidad Nº 5: Asignatura</w:t>
      </w:r>
      <w:r w:rsidR="003E4933">
        <w:t>.</w:t>
      </w:r>
      <w:bookmarkEnd w:id="11"/>
    </w:p>
    <w:p w:rsidR="00420313" w:rsidRDefault="001C6DD1" w:rsidP="001C6DD1">
      <w:pPr>
        <w:pStyle w:val="PSI-Normal"/>
      </w:pPr>
      <w:r w:rsidRPr="001C6DD1">
        <w:rPr>
          <w:b/>
          <w:u w:val="single"/>
        </w:rPr>
        <w:t>Atributos:</w:t>
      </w:r>
      <w:r w:rsidR="00420313">
        <w:t xml:space="preserve"> </w:t>
      </w:r>
    </w:p>
    <w:p w:rsidR="00420313" w:rsidRDefault="003E4933" w:rsidP="001C6DD1">
      <w:pPr>
        <w:pStyle w:val="PSI-Normal"/>
        <w:numPr>
          <w:ilvl w:val="0"/>
          <w:numId w:val="29"/>
        </w:numPr>
      </w:pPr>
      <w:proofErr w:type="spellStart"/>
      <w:r>
        <w:t>codAsignatura</w:t>
      </w:r>
      <w:proofErr w:type="spellEnd"/>
    </w:p>
    <w:p w:rsidR="00420313" w:rsidRDefault="00420313" w:rsidP="005F225D">
      <w:pPr>
        <w:pStyle w:val="PSI-Normal"/>
        <w:numPr>
          <w:ilvl w:val="0"/>
          <w:numId w:val="29"/>
        </w:numPr>
      </w:pPr>
      <w:r>
        <w:t>nombre</w:t>
      </w:r>
    </w:p>
    <w:p w:rsidR="00420313" w:rsidRDefault="00420313" w:rsidP="001C6DD1">
      <w:pPr>
        <w:pStyle w:val="PSI-Normal"/>
        <w:numPr>
          <w:ilvl w:val="0"/>
          <w:numId w:val="29"/>
        </w:numPr>
      </w:pPr>
      <w:proofErr w:type="spellStart"/>
      <w:r>
        <w:t>contenidosMinimos</w:t>
      </w:r>
      <w:proofErr w:type="spellEnd"/>
    </w:p>
    <w:p w:rsidR="00575CA9" w:rsidRDefault="00575CA9" w:rsidP="001C6DD1">
      <w:pPr>
        <w:pStyle w:val="PSI-Normal"/>
        <w:numPr>
          <w:ilvl w:val="0"/>
          <w:numId w:val="29"/>
        </w:numPr>
      </w:pPr>
      <w:proofErr w:type="spellStart"/>
      <w:r>
        <w:t>horasSemanales</w:t>
      </w:r>
      <w:proofErr w:type="spellEnd"/>
    </w:p>
    <w:p w:rsidR="00420313" w:rsidRDefault="00420313" w:rsidP="001C6DD1">
      <w:pPr>
        <w:pStyle w:val="PSI-Normal"/>
      </w:pPr>
    </w:p>
    <w:p w:rsidR="00420313" w:rsidRDefault="00420313" w:rsidP="00037DD2">
      <w:pPr>
        <w:pStyle w:val="PSI-Ttulo3"/>
      </w:pPr>
      <w:bookmarkStart w:id="12" w:name="_Toc32071065"/>
      <w:r>
        <w:t>Entidad Nº 6: Programa</w:t>
      </w:r>
      <w:r w:rsidR="003E4933">
        <w:t>.</w:t>
      </w:r>
      <w:bookmarkEnd w:id="12"/>
    </w:p>
    <w:p w:rsidR="00420313" w:rsidRDefault="001C6DD1" w:rsidP="001C6DD1">
      <w:pPr>
        <w:pStyle w:val="PSI-Normal"/>
      </w:pPr>
      <w:r w:rsidRPr="001C6DD1">
        <w:rPr>
          <w:b/>
          <w:u w:val="single"/>
        </w:rPr>
        <w:t>Atributos:</w:t>
      </w:r>
      <w:r w:rsidR="00420313">
        <w:t xml:space="preserve"> </w:t>
      </w:r>
    </w:p>
    <w:p w:rsidR="00420313" w:rsidRDefault="00420313" w:rsidP="001C6DD1">
      <w:pPr>
        <w:pStyle w:val="PSI-Normal"/>
        <w:numPr>
          <w:ilvl w:val="0"/>
          <w:numId w:val="30"/>
        </w:numPr>
      </w:pPr>
      <w:r>
        <w:t>id</w:t>
      </w:r>
    </w:p>
    <w:p w:rsidR="00420313" w:rsidRDefault="00420313" w:rsidP="001C6DD1">
      <w:pPr>
        <w:pStyle w:val="PSI-Normal"/>
        <w:numPr>
          <w:ilvl w:val="0"/>
          <w:numId w:val="30"/>
        </w:numPr>
      </w:pPr>
      <w:proofErr w:type="spellStart"/>
      <w:r>
        <w:lastRenderedPageBreak/>
        <w:t>anio</w:t>
      </w:r>
      <w:proofErr w:type="spellEnd"/>
    </w:p>
    <w:p w:rsidR="00420313" w:rsidRDefault="00420313" w:rsidP="001C6DD1">
      <w:pPr>
        <w:pStyle w:val="PSI-Normal"/>
        <w:numPr>
          <w:ilvl w:val="0"/>
          <w:numId w:val="30"/>
        </w:numPr>
      </w:pPr>
      <w:proofErr w:type="spellStart"/>
      <w:r>
        <w:t>anioCarrera</w:t>
      </w:r>
      <w:proofErr w:type="spellEnd"/>
    </w:p>
    <w:p w:rsidR="00420313" w:rsidRDefault="00420313" w:rsidP="001C6DD1">
      <w:pPr>
        <w:pStyle w:val="PSI-Normal"/>
        <w:numPr>
          <w:ilvl w:val="0"/>
          <w:numId w:val="30"/>
        </w:numPr>
      </w:pPr>
      <w:proofErr w:type="spellStart"/>
      <w:r>
        <w:t>horasTeoria</w:t>
      </w:r>
      <w:proofErr w:type="spellEnd"/>
    </w:p>
    <w:p w:rsidR="00420313" w:rsidRDefault="00420313" w:rsidP="001C6DD1">
      <w:pPr>
        <w:pStyle w:val="PSI-Normal"/>
        <w:numPr>
          <w:ilvl w:val="0"/>
          <w:numId w:val="30"/>
        </w:numPr>
      </w:pPr>
      <w:proofErr w:type="spellStart"/>
      <w:r>
        <w:t>horasPractica</w:t>
      </w:r>
      <w:proofErr w:type="spellEnd"/>
    </w:p>
    <w:p w:rsidR="00420313" w:rsidRDefault="00420313" w:rsidP="001C6DD1">
      <w:pPr>
        <w:pStyle w:val="PSI-Normal"/>
        <w:numPr>
          <w:ilvl w:val="0"/>
          <w:numId w:val="30"/>
        </w:numPr>
      </w:pPr>
      <w:proofErr w:type="spellStart"/>
      <w:r>
        <w:t>horasOtros</w:t>
      </w:r>
      <w:proofErr w:type="spellEnd"/>
    </w:p>
    <w:p w:rsidR="00420313" w:rsidRDefault="00420313" w:rsidP="001C6DD1">
      <w:pPr>
        <w:pStyle w:val="PSI-Normal"/>
        <w:numPr>
          <w:ilvl w:val="0"/>
          <w:numId w:val="30"/>
        </w:numPr>
      </w:pPr>
      <w:proofErr w:type="spellStart"/>
      <w:r>
        <w:t>regimenCursada</w:t>
      </w:r>
      <w:proofErr w:type="spellEnd"/>
    </w:p>
    <w:p w:rsidR="00420313" w:rsidRDefault="00420313" w:rsidP="001C6DD1">
      <w:pPr>
        <w:pStyle w:val="PSI-Normal"/>
        <w:numPr>
          <w:ilvl w:val="0"/>
          <w:numId w:val="30"/>
        </w:numPr>
      </w:pPr>
      <w:proofErr w:type="spellStart"/>
      <w:r>
        <w:t>observacionesHoras</w:t>
      </w:r>
      <w:proofErr w:type="spellEnd"/>
    </w:p>
    <w:p w:rsidR="00420313" w:rsidRDefault="00420313" w:rsidP="001C6DD1">
      <w:pPr>
        <w:pStyle w:val="PSI-Normal"/>
        <w:numPr>
          <w:ilvl w:val="0"/>
          <w:numId w:val="30"/>
        </w:numPr>
      </w:pPr>
      <w:proofErr w:type="spellStart"/>
      <w:r>
        <w:t>observacionesCursada</w:t>
      </w:r>
      <w:proofErr w:type="spellEnd"/>
    </w:p>
    <w:p w:rsidR="001C6DD1" w:rsidRDefault="001C6DD1" w:rsidP="001C6DD1">
      <w:pPr>
        <w:pStyle w:val="PSI-Normal"/>
        <w:numPr>
          <w:ilvl w:val="0"/>
          <w:numId w:val="30"/>
        </w:numPr>
      </w:pPr>
      <w:proofErr w:type="spellStart"/>
      <w:r>
        <w:t>fundamentacion</w:t>
      </w:r>
      <w:proofErr w:type="spellEnd"/>
    </w:p>
    <w:p w:rsidR="001C6DD1" w:rsidRDefault="001C6DD1" w:rsidP="001C6DD1">
      <w:pPr>
        <w:pStyle w:val="PSI-Normal"/>
        <w:numPr>
          <w:ilvl w:val="0"/>
          <w:numId w:val="30"/>
        </w:numPr>
      </w:pPr>
      <w:proofErr w:type="spellStart"/>
      <w:r>
        <w:t>objetivosGenerales</w:t>
      </w:r>
      <w:proofErr w:type="spellEnd"/>
    </w:p>
    <w:p w:rsidR="001C6DD1" w:rsidRDefault="001C6DD1" w:rsidP="001C6DD1">
      <w:pPr>
        <w:pStyle w:val="PSI-Normal"/>
        <w:numPr>
          <w:ilvl w:val="0"/>
          <w:numId w:val="30"/>
        </w:numPr>
      </w:pPr>
      <w:proofErr w:type="spellStart"/>
      <w:r>
        <w:t>organizacionContenidos</w:t>
      </w:r>
      <w:proofErr w:type="spellEnd"/>
    </w:p>
    <w:p w:rsidR="001C6DD1" w:rsidRDefault="001C6DD1" w:rsidP="001C6DD1">
      <w:pPr>
        <w:pStyle w:val="PSI-Normal"/>
        <w:numPr>
          <w:ilvl w:val="0"/>
          <w:numId w:val="30"/>
        </w:numPr>
      </w:pPr>
      <w:proofErr w:type="spellStart"/>
      <w:r>
        <w:t>criteriosEvaluacion</w:t>
      </w:r>
      <w:proofErr w:type="spellEnd"/>
    </w:p>
    <w:p w:rsidR="001C6DD1" w:rsidRDefault="001C6DD1" w:rsidP="001C6DD1">
      <w:pPr>
        <w:pStyle w:val="PSI-Normal"/>
        <w:numPr>
          <w:ilvl w:val="0"/>
          <w:numId w:val="30"/>
        </w:numPr>
      </w:pPr>
      <w:proofErr w:type="spellStart"/>
      <w:r>
        <w:t>MetodologiaPresencial</w:t>
      </w:r>
      <w:proofErr w:type="spellEnd"/>
    </w:p>
    <w:p w:rsidR="001C6DD1" w:rsidRDefault="001C6DD1" w:rsidP="001C6DD1">
      <w:pPr>
        <w:pStyle w:val="PSI-Normal"/>
        <w:numPr>
          <w:ilvl w:val="0"/>
          <w:numId w:val="30"/>
        </w:numPr>
      </w:pPr>
      <w:proofErr w:type="spellStart"/>
      <w:r>
        <w:t>regularizacionPresencial</w:t>
      </w:r>
      <w:proofErr w:type="spellEnd"/>
    </w:p>
    <w:p w:rsidR="001C6DD1" w:rsidRDefault="001C6DD1" w:rsidP="001C6DD1">
      <w:pPr>
        <w:pStyle w:val="PSI-Normal"/>
        <w:numPr>
          <w:ilvl w:val="0"/>
          <w:numId w:val="30"/>
        </w:numPr>
      </w:pPr>
      <w:proofErr w:type="spellStart"/>
      <w:r>
        <w:t>aprobacionPresencial</w:t>
      </w:r>
      <w:proofErr w:type="spellEnd"/>
    </w:p>
    <w:p w:rsidR="001C6DD1" w:rsidRDefault="001C6DD1" w:rsidP="001C6DD1">
      <w:pPr>
        <w:pStyle w:val="PSI-Normal"/>
        <w:numPr>
          <w:ilvl w:val="0"/>
          <w:numId w:val="30"/>
        </w:numPr>
      </w:pPr>
      <w:proofErr w:type="spellStart"/>
      <w:r>
        <w:t>metodologiaSatep</w:t>
      </w:r>
      <w:proofErr w:type="spellEnd"/>
    </w:p>
    <w:p w:rsidR="001C6DD1" w:rsidRDefault="001C6DD1" w:rsidP="001C6DD1">
      <w:pPr>
        <w:pStyle w:val="PSI-Normal"/>
        <w:numPr>
          <w:ilvl w:val="0"/>
          <w:numId w:val="30"/>
        </w:numPr>
      </w:pPr>
      <w:proofErr w:type="spellStart"/>
      <w:r>
        <w:t>regularizacionSatep</w:t>
      </w:r>
      <w:proofErr w:type="spellEnd"/>
    </w:p>
    <w:p w:rsidR="001C6DD1" w:rsidRDefault="001C6DD1" w:rsidP="001C6DD1">
      <w:pPr>
        <w:pStyle w:val="PSI-Normal"/>
        <w:numPr>
          <w:ilvl w:val="0"/>
          <w:numId w:val="30"/>
        </w:numPr>
      </w:pPr>
      <w:proofErr w:type="spellStart"/>
      <w:r>
        <w:t>aprobacionSatep</w:t>
      </w:r>
      <w:proofErr w:type="spellEnd"/>
    </w:p>
    <w:p w:rsidR="001C6DD1" w:rsidRDefault="001C6DD1" w:rsidP="001C6DD1">
      <w:pPr>
        <w:pStyle w:val="PSI-Normal"/>
        <w:numPr>
          <w:ilvl w:val="0"/>
          <w:numId w:val="30"/>
        </w:numPr>
      </w:pPr>
      <w:proofErr w:type="spellStart"/>
      <w:r>
        <w:t>metodologiaLibre</w:t>
      </w:r>
      <w:proofErr w:type="spellEnd"/>
    </w:p>
    <w:p w:rsidR="001C6DD1" w:rsidRDefault="001C6DD1" w:rsidP="001C6DD1">
      <w:pPr>
        <w:pStyle w:val="PSI-Normal"/>
        <w:numPr>
          <w:ilvl w:val="0"/>
          <w:numId w:val="30"/>
        </w:numPr>
      </w:pPr>
      <w:proofErr w:type="spellStart"/>
      <w:r>
        <w:t>aprobacionLibre</w:t>
      </w:r>
      <w:proofErr w:type="spellEnd"/>
    </w:p>
    <w:p w:rsidR="001C7FC4" w:rsidRDefault="001C6DD1" w:rsidP="001C7FC4">
      <w:pPr>
        <w:pStyle w:val="PSI-Normal"/>
        <w:numPr>
          <w:ilvl w:val="0"/>
          <w:numId w:val="30"/>
        </w:numPr>
      </w:pPr>
      <w:proofErr w:type="spellStart"/>
      <w:r>
        <w:t>ubicacion</w:t>
      </w:r>
      <w:proofErr w:type="spellEnd"/>
    </w:p>
    <w:p w:rsidR="005F225D" w:rsidRDefault="007E0717" w:rsidP="001C7FC4">
      <w:pPr>
        <w:pStyle w:val="PSI-Normal"/>
        <w:numPr>
          <w:ilvl w:val="0"/>
          <w:numId w:val="30"/>
        </w:numPr>
      </w:pPr>
      <w:proofErr w:type="spellStart"/>
      <w:r>
        <w:t>aprobadoS</w:t>
      </w:r>
      <w:r w:rsidR="005F225D">
        <w:t>a</w:t>
      </w:r>
      <w:proofErr w:type="spellEnd"/>
    </w:p>
    <w:p w:rsidR="005F225D" w:rsidRDefault="007E0717" w:rsidP="001C7FC4">
      <w:pPr>
        <w:pStyle w:val="PSI-Normal"/>
        <w:numPr>
          <w:ilvl w:val="0"/>
          <w:numId w:val="30"/>
        </w:numPr>
      </w:pPr>
      <w:proofErr w:type="spellStart"/>
      <w:r>
        <w:t>aprobadoD</w:t>
      </w:r>
      <w:r w:rsidR="005F225D">
        <w:t>epto</w:t>
      </w:r>
      <w:proofErr w:type="spellEnd"/>
    </w:p>
    <w:p w:rsidR="007E0717" w:rsidRDefault="007E0717" w:rsidP="001C7FC4">
      <w:pPr>
        <w:pStyle w:val="PSI-Normal"/>
        <w:numPr>
          <w:ilvl w:val="0"/>
          <w:numId w:val="30"/>
        </w:numPr>
      </w:pPr>
      <w:proofErr w:type="spellStart"/>
      <w:r>
        <w:t>fechaCarga</w:t>
      </w:r>
      <w:proofErr w:type="spellEnd"/>
    </w:p>
    <w:p w:rsidR="007E0717" w:rsidRDefault="007E0717" w:rsidP="001C7FC4">
      <w:pPr>
        <w:pStyle w:val="PSI-Normal"/>
        <w:numPr>
          <w:ilvl w:val="0"/>
          <w:numId w:val="30"/>
        </w:numPr>
      </w:pPr>
      <w:r>
        <w:t>vigencia</w:t>
      </w:r>
    </w:p>
    <w:p w:rsidR="007E0717" w:rsidRDefault="007E0717" w:rsidP="001C7FC4">
      <w:pPr>
        <w:pStyle w:val="PSI-Normal"/>
        <w:numPr>
          <w:ilvl w:val="0"/>
          <w:numId w:val="30"/>
        </w:numPr>
      </w:pPr>
      <w:proofErr w:type="spellStart"/>
      <w:r>
        <w:t>comentarioSa</w:t>
      </w:r>
      <w:proofErr w:type="spellEnd"/>
    </w:p>
    <w:p w:rsidR="007E0717" w:rsidRDefault="007E0717" w:rsidP="001C7FC4">
      <w:pPr>
        <w:pStyle w:val="PSI-Normal"/>
        <w:numPr>
          <w:ilvl w:val="0"/>
          <w:numId w:val="30"/>
        </w:numPr>
      </w:pPr>
      <w:proofErr w:type="spellStart"/>
      <w:r>
        <w:t>comentarioDepto</w:t>
      </w:r>
      <w:proofErr w:type="spellEnd"/>
    </w:p>
    <w:p w:rsidR="002879A2" w:rsidRDefault="002879A2" w:rsidP="001C6DD1">
      <w:pPr>
        <w:pStyle w:val="PSI-ComentarioVieta"/>
        <w:numPr>
          <w:ilvl w:val="0"/>
          <w:numId w:val="0"/>
        </w:numPr>
        <w:ind w:left="1072"/>
      </w:pPr>
    </w:p>
    <w:p w:rsidR="001C7FC4" w:rsidRDefault="001C7FC4" w:rsidP="00037DD2">
      <w:pPr>
        <w:pStyle w:val="PSI-Ttulo3"/>
      </w:pPr>
      <w:bookmarkStart w:id="13" w:name="_Toc32071066"/>
      <w:r>
        <w:t xml:space="preserve">Entidad Nº 7: </w:t>
      </w:r>
      <w:proofErr w:type="spellStart"/>
      <w:r>
        <w:t>Registro_Notificación</w:t>
      </w:r>
      <w:proofErr w:type="spellEnd"/>
      <w:r>
        <w:t>.</w:t>
      </w:r>
      <w:bookmarkEnd w:id="13"/>
    </w:p>
    <w:p w:rsidR="001C7FC4" w:rsidRPr="001C7FC4" w:rsidRDefault="001C7FC4" w:rsidP="001C7FC4">
      <w:pPr>
        <w:pStyle w:val="PSI-Normal"/>
        <w:rPr>
          <w:b/>
          <w:u w:val="single"/>
        </w:rPr>
      </w:pPr>
      <w:r w:rsidRPr="001C7FC4">
        <w:rPr>
          <w:b/>
          <w:u w:val="single"/>
        </w:rPr>
        <w:t>Atributos:</w:t>
      </w:r>
    </w:p>
    <w:p w:rsidR="002879A2" w:rsidRDefault="001C7FC4" w:rsidP="001C7FC4">
      <w:pPr>
        <w:pStyle w:val="Prrafodelista"/>
        <w:numPr>
          <w:ilvl w:val="0"/>
          <w:numId w:val="31"/>
        </w:numPr>
        <w:rPr>
          <w:lang w:val="es-AR"/>
        </w:rPr>
      </w:pPr>
      <w:r>
        <w:rPr>
          <w:lang w:val="es-AR"/>
        </w:rPr>
        <w:t>id</w:t>
      </w:r>
    </w:p>
    <w:p w:rsidR="001C7FC4" w:rsidRDefault="001C7FC4" w:rsidP="001C7FC4">
      <w:pPr>
        <w:pStyle w:val="Prrafodelista"/>
        <w:numPr>
          <w:ilvl w:val="0"/>
          <w:numId w:val="31"/>
        </w:numPr>
        <w:rPr>
          <w:lang w:val="es-AR"/>
        </w:rPr>
      </w:pPr>
      <w:r>
        <w:rPr>
          <w:lang w:val="es-AR"/>
        </w:rPr>
        <w:t>fecha</w:t>
      </w:r>
    </w:p>
    <w:p w:rsidR="001C7FC4" w:rsidRPr="001C7FC4" w:rsidRDefault="001C7FC4" w:rsidP="001C7FC4">
      <w:pPr>
        <w:pStyle w:val="Prrafodelista"/>
        <w:numPr>
          <w:ilvl w:val="0"/>
          <w:numId w:val="31"/>
        </w:numPr>
        <w:rPr>
          <w:lang w:val="es-AR"/>
        </w:rPr>
      </w:pPr>
      <w:r>
        <w:rPr>
          <w:lang w:val="es-AR"/>
        </w:rPr>
        <w:t>observaciones</w:t>
      </w:r>
    </w:p>
    <w:p w:rsidR="001C7FC4" w:rsidRDefault="001C7FC4" w:rsidP="006A04D2">
      <w:pPr>
        <w:rPr>
          <w:lang w:val="es-AR"/>
        </w:rPr>
      </w:pPr>
    </w:p>
    <w:p w:rsidR="003D308A" w:rsidRDefault="003D308A" w:rsidP="00037DD2">
      <w:pPr>
        <w:pStyle w:val="PSI-Ttulo3"/>
      </w:pPr>
      <w:bookmarkStart w:id="14" w:name="_Toc32071067"/>
      <w:r>
        <w:t xml:space="preserve">Entidad Nº 8: </w:t>
      </w:r>
      <w:proofErr w:type="spellStart"/>
      <w:r>
        <w:t>Otro_Material</w:t>
      </w:r>
      <w:proofErr w:type="spellEnd"/>
      <w:r>
        <w:t>.</w:t>
      </w:r>
      <w:bookmarkEnd w:id="14"/>
    </w:p>
    <w:p w:rsidR="003D308A" w:rsidRPr="001C7FC4" w:rsidRDefault="003D308A" w:rsidP="003D308A">
      <w:pPr>
        <w:pStyle w:val="PSI-Normal"/>
        <w:rPr>
          <w:b/>
          <w:u w:val="single"/>
        </w:rPr>
      </w:pPr>
      <w:r w:rsidRPr="001C7FC4">
        <w:rPr>
          <w:b/>
          <w:u w:val="single"/>
        </w:rPr>
        <w:t>Atributos:</w:t>
      </w:r>
    </w:p>
    <w:p w:rsidR="003D308A" w:rsidRDefault="003D308A" w:rsidP="003D308A">
      <w:pPr>
        <w:pStyle w:val="Prrafodelista"/>
        <w:numPr>
          <w:ilvl w:val="0"/>
          <w:numId w:val="36"/>
        </w:numPr>
        <w:rPr>
          <w:lang w:val="es-AR"/>
        </w:rPr>
      </w:pPr>
      <w:r>
        <w:rPr>
          <w:lang w:val="es-AR"/>
        </w:rPr>
        <w:t>id</w:t>
      </w:r>
    </w:p>
    <w:p w:rsidR="003D308A" w:rsidRDefault="003D308A" w:rsidP="003D308A">
      <w:pPr>
        <w:pStyle w:val="Prrafodelista"/>
        <w:numPr>
          <w:ilvl w:val="0"/>
          <w:numId w:val="36"/>
        </w:numPr>
        <w:rPr>
          <w:lang w:val="es-AR"/>
        </w:rPr>
      </w:pPr>
      <w:proofErr w:type="spellStart"/>
      <w:r>
        <w:rPr>
          <w:lang w:val="es-AR"/>
        </w:rPr>
        <w:t>descripcion</w:t>
      </w:r>
      <w:proofErr w:type="spellEnd"/>
    </w:p>
    <w:p w:rsidR="003D308A" w:rsidRDefault="003D308A" w:rsidP="003D308A">
      <w:pPr>
        <w:rPr>
          <w:lang w:val="es-AR"/>
        </w:rPr>
      </w:pPr>
    </w:p>
    <w:p w:rsidR="003D308A" w:rsidRDefault="003D308A" w:rsidP="00037DD2">
      <w:pPr>
        <w:pStyle w:val="PSI-Ttulo3"/>
      </w:pPr>
      <w:bookmarkStart w:id="15" w:name="_Toc32071068"/>
      <w:r>
        <w:t>Entidad Nº 9: Recurso.</w:t>
      </w:r>
      <w:bookmarkEnd w:id="15"/>
    </w:p>
    <w:p w:rsidR="003D308A" w:rsidRPr="001C7FC4" w:rsidRDefault="003D308A" w:rsidP="003D308A">
      <w:pPr>
        <w:pStyle w:val="PSI-Normal"/>
        <w:rPr>
          <w:b/>
          <w:u w:val="single"/>
        </w:rPr>
      </w:pPr>
      <w:r w:rsidRPr="001C7FC4">
        <w:rPr>
          <w:b/>
          <w:u w:val="single"/>
        </w:rPr>
        <w:t>Atributos:</w:t>
      </w:r>
    </w:p>
    <w:p w:rsidR="003D308A" w:rsidRDefault="003D308A" w:rsidP="003D308A">
      <w:pPr>
        <w:pStyle w:val="Prrafodelista"/>
        <w:numPr>
          <w:ilvl w:val="0"/>
          <w:numId w:val="37"/>
        </w:numPr>
        <w:rPr>
          <w:lang w:val="es-AR"/>
        </w:rPr>
      </w:pPr>
      <w:r>
        <w:rPr>
          <w:lang w:val="es-AR"/>
        </w:rPr>
        <w:t>id</w:t>
      </w:r>
    </w:p>
    <w:p w:rsidR="003D308A" w:rsidRDefault="003D308A" w:rsidP="003D308A">
      <w:pPr>
        <w:pStyle w:val="Prrafodelista"/>
        <w:numPr>
          <w:ilvl w:val="0"/>
          <w:numId w:val="37"/>
        </w:numPr>
        <w:rPr>
          <w:lang w:val="es-AR"/>
        </w:rPr>
      </w:pPr>
      <w:r>
        <w:rPr>
          <w:lang w:val="es-AR"/>
        </w:rPr>
        <w:t>apellido</w:t>
      </w:r>
    </w:p>
    <w:p w:rsidR="003D308A" w:rsidRDefault="003D308A" w:rsidP="003D308A">
      <w:pPr>
        <w:pStyle w:val="Prrafodelista"/>
        <w:numPr>
          <w:ilvl w:val="0"/>
          <w:numId w:val="37"/>
        </w:numPr>
        <w:rPr>
          <w:lang w:val="es-AR"/>
        </w:rPr>
      </w:pPr>
      <w:r>
        <w:rPr>
          <w:lang w:val="es-AR"/>
        </w:rPr>
        <w:t>nombre</w:t>
      </w:r>
    </w:p>
    <w:p w:rsidR="003D308A" w:rsidRDefault="003D308A" w:rsidP="003D308A">
      <w:pPr>
        <w:pStyle w:val="Prrafodelista"/>
        <w:numPr>
          <w:ilvl w:val="0"/>
          <w:numId w:val="37"/>
        </w:numPr>
        <w:rPr>
          <w:lang w:val="es-AR"/>
        </w:rPr>
      </w:pPr>
      <w:r>
        <w:rPr>
          <w:lang w:val="es-AR"/>
        </w:rPr>
        <w:t>titulo</w:t>
      </w:r>
    </w:p>
    <w:p w:rsidR="003D308A" w:rsidRDefault="003D308A" w:rsidP="003D308A">
      <w:pPr>
        <w:pStyle w:val="Prrafodelista"/>
        <w:numPr>
          <w:ilvl w:val="0"/>
          <w:numId w:val="37"/>
        </w:numPr>
        <w:rPr>
          <w:lang w:val="es-AR"/>
        </w:rPr>
      </w:pPr>
      <w:proofErr w:type="spellStart"/>
      <w:r>
        <w:rPr>
          <w:lang w:val="es-AR"/>
        </w:rPr>
        <w:t>datosAdicionales</w:t>
      </w:r>
      <w:proofErr w:type="spellEnd"/>
    </w:p>
    <w:p w:rsidR="003D308A" w:rsidRDefault="003D308A" w:rsidP="003D308A">
      <w:pPr>
        <w:pStyle w:val="Prrafodelista"/>
        <w:numPr>
          <w:ilvl w:val="0"/>
          <w:numId w:val="37"/>
        </w:numPr>
        <w:rPr>
          <w:lang w:val="es-AR"/>
        </w:rPr>
      </w:pPr>
      <w:r>
        <w:rPr>
          <w:lang w:val="es-AR"/>
        </w:rPr>
        <w:t>disponibilidad</w:t>
      </w:r>
    </w:p>
    <w:p w:rsidR="003D308A" w:rsidRDefault="003D308A" w:rsidP="003D308A">
      <w:pPr>
        <w:rPr>
          <w:lang w:val="es-AR"/>
        </w:rPr>
      </w:pPr>
    </w:p>
    <w:p w:rsidR="003D308A" w:rsidRDefault="003D308A" w:rsidP="00037DD2">
      <w:pPr>
        <w:pStyle w:val="PSI-Ttulo3"/>
      </w:pPr>
      <w:bookmarkStart w:id="16" w:name="_Toc32071069"/>
      <w:r>
        <w:t>Entidad Nº 10: Revista.</w:t>
      </w:r>
      <w:bookmarkEnd w:id="16"/>
    </w:p>
    <w:p w:rsidR="003D308A" w:rsidRPr="001C7FC4" w:rsidRDefault="003D308A" w:rsidP="003D308A">
      <w:pPr>
        <w:pStyle w:val="PSI-Normal"/>
        <w:rPr>
          <w:b/>
          <w:u w:val="single"/>
        </w:rPr>
      </w:pPr>
      <w:r w:rsidRPr="001C7FC4">
        <w:rPr>
          <w:b/>
          <w:u w:val="single"/>
        </w:rPr>
        <w:t>Atributos:</w:t>
      </w:r>
    </w:p>
    <w:p w:rsidR="003D308A" w:rsidRDefault="003D308A" w:rsidP="003D308A">
      <w:pPr>
        <w:pStyle w:val="Prrafodelista"/>
        <w:numPr>
          <w:ilvl w:val="0"/>
          <w:numId w:val="38"/>
        </w:numPr>
        <w:rPr>
          <w:lang w:val="es-AR"/>
        </w:rPr>
      </w:pPr>
      <w:r>
        <w:rPr>
          <w:lang w:val="es-AR"/>
        </w:rPr>
        <w:t>id</w:t>
      </w:r>
    </w:p>
    <w:p w:rsidR="003D308A" w:rsidRDefault="003D308A" w:rsidP="003D308A">
      <w:pPr>
        <w:pStyle w:val="Prrafodelista"/>
        <w:numPr>
          <w:ilvl w:val="0"/>
          <w:numId w:val="38"/>
        </w:numPr>
        <w:rPr>
          <w:lang w:val="es-AR"/>
        </w:rPr>
      </w:pPr>
      <w:r>
        <w:rPr>
          <w:lang w:val="es-AR"/>
        </w:rPr>
        <w:t>apellido</w:t>
      </w:r>
    </w:p>
    <w:p w:rsidR="003D308A" w:rsidRDefault="003D308A" w:rsidP="003D308A">
      <w:pPr>
        <w:pStyle w:val="Prrafodelista"/>
        <w:numPr>
          <w:ilvl w:val="0"/>
          <w:numId w:val="38"/>
        </w:numPr>
        <w:rPr>
          <w:lang w:val="es-AR"/>
        </w:rPr>
      </w:pPr>
      <w:r>
        <w:rPr>
          <w:lang w:val="es-AR"/>
        </w:rPr>
        <w:t>nombre</w:t>
      </w:r>
    </w:p>
    <w:p w:rsidR="003D308A" w:rsidRDefault="003D308A" w:rsidP="003D308A">
      <w:pPr>
        <w:pStyle w:val="Prrafodelista"/>
        <w:numPr>
          <w:ilvl w:val="0"/>
          <w:numId w:val="38"/>
        </w:numPr>
        <w:rPr>
          <w:lang w:val="es-AR"/>
        </w:rPr>
      </w:pPr>
      <w:proofErr w:type="spellStart"/>
      <w:r>
        <w:rPr>
          <w:lang w:val="es-AR"/>
        </w:rPr>
        <w:t>tituloArticulo</w:t>
      </w:r>
      <w:proofErr w:type="spellEnd"/>
    </w:p>
    <w:p w:rsidR="003D308A" w:rsidRDefault="003D308A" w:rsidP="003D308A">
      <w:pPr>
        <w:pStyle w:val="Prrafodelista"/>
        <w:numPr>
          <w:ilvl w:val="0"/>
          <w:numId w:val="38"/>
        </w:numPr>
        <w:rPr>
          <w:lang w:val="es-AR"/>
        </w:rPr>
      </w:pPr>
      <w:proofErr w:type="spellStart"/>
      <w:r>
        <w:rPr>
          <w:lang w:val="es-AR"/>
        </w:rPr>
        <w:t>tituloRevista</w:t>
      </w:r>
      <w:proofErr w:type="spellEnd"/>
    </w:p>
    <w:p w:rsidR="003D308A" w:rsidRDefault="003D308A" w:rsidP="003D308A">
      <w:pPr>
        <w:pStyle w:val="Prrafodelista"/>
        <w:numPr>
          <w:ilvl w:val="0"/>
          <w:numId w:val="38"/>
        </w:numPr>
        <w:rPr>
          <w:lang w:val="es-AR"/>
        </w:rPr>
      </w:pPr>
      <w:r>
        <w:rPr>
          <w:lang w:val="es-AR"/>
        </w:rPr>
        <w:t>pagina</w:t>
      </w:r>
    </w:p>
    <w:p w:rsidR="003D308A" w:rsidRDefault="003D308A" w:rsidP="003D308A">
      <w:pPr>
        <w:pStyle w:val="Prrafodelista"/>
        <w:numPr>
          <w:ilvl w:val="0"/>
          <w:numId w:val="38"/>
        </w:numPr>
        <w:rPr>
          <w:lang w:val="es-AR"/>
        </w:rPr>
      </w:pPr>
      <w:r>
        <w:rPr>
          <w:lang w:val="es-AR"/>
        </w:rPr>
        <w:t>fecha</w:t>
      </w:r>
    </w:p>
    <w:p w:rsidR="003D308A" w:rsidRDefault="003D308A" w:rsidP="003D308A">
      <w:pPr>
        <w:pStyle w:val="Prrafodelista"/>
        <w:numPr>
          <w:ilvl w:val="0"/>
          <w:numId w:val="38"/>
        </w:numPr>
        <w:rPr>
          <w:lang w:val="es-AR"/>
        </w:rPr>
      </w:pPr>
      <w:r>
        <w:rPr>
          <w:lang w:val="es-AR"/>
        </w:rPr>
        <w:t>unidad</w:t>
      </w:r>
    </w:p>
    <w:p w:rsidR="003D308A" w:rsidRDefault="003D308A" w:rsidP="003D308A">
      <w:pPr>
        <w:pStyle w:val="Prrafodelista"/>
        <w:numPr>
          <w:ilvl w:val="0"/>
          <w:numId w:val="38"/>
        </w:numPr>
        <w:rPr>
          <w:lang w:val="es-AR"/>
        </w:rPr>
      </w:pPr>
      <w:r>
        <w:rPr>
          <w:lang w:val="es-AR"/>
        </w:rPr>
        <w:t>biblioteca</w:t>
      </w:r>
    </w:p>
    <w:p w:rsidR="003D308A" w:rsidRDefault="003D308A" w:rsidP="003D308A">
      <w:pPr>
        <w:pStyle w:val="Prrafodelista"/>
        <w:numPr>
          <w:ilvl w:val="0"/>
          <w:numId w:val="38"/>
        </w:numPr>
        <w:rPr>
          <w:lang w:val="es-AR"/>
        </w:rPr>
      </w:pPr>
      <w:proofErr w:type="spellStart"/>
      <w:r>
        <w:rPr>
          <w:lang w:val="es-AR"/>
        </w:rPr>
        <w:t>siunpa</w:t>
      </w:r>
      <w:proofErr w:type="spellEnd"/>
    </w:p>
    <w:p w:rsidR="003D308A" w:rsidRDefault="003D308A" w:rsidP="003D308A">
      <w:pPr>
        <w:pStyle w:val="Prrafodelista"/>
        <w:numPr>
          <w:ilvl w:val="0"/>
          <w:numId w:val="38"/>
        </w:numPr>
        <w:rPr>
          <w:lang w:val="es-AR"/>
        </w:rPr>
      </w:pPr>
      <w:r>
        <w:rPr>
          <w:lang w:val="es-AR"/>
        </w:rPr>
        <w:t>otro</w:t>
      </w:r>
    </w:p>
    <w:p w:rsidR="003D308A" w:rsidRDefault="003D308A" w:rsidP="003D308A">
      <w:pPr>
        <w:rPr>
          <w:lang w:val="es-AR"/>
        </w:rPr>
      </w:pPr>
    </w:p>
    <w:p w:rsidR="003D308A" w:rsidRDefault="003D308A" w:rsidP="00037DD2">
      <w:pPr>
        <w:pStyle w:val="PSI-Ttulo3"/>
      </w:pPr>
      <w:bookmarkStart w:id="17" w:name="_Toc32071070"/>
      <w:r>
        <w:t>Entidad Nº 11: Libro.</w:t>
      </w:r>
      <w:bookmarkEnd w:id="17"/>
    </w:p>
    <w:p w:rsidR="003D308A" w:rsidRPr="001C7FC4" w:rsidRDefault="003D308A" w:rsidP="003D308A">
      <w:pPr>
        <w:pStyle w:val="PSI-Normal"/>
        <w:rPr>
          <w:b/>
          <w:u w:val="single"/>
        </w:rPr>
      </w:pPr>
      <w:r w:rsidRPr="001C7FC4">
        <w:rPr>
          <w:b/>
          <w:u w:val="single"/>
        </w:rPr>
        <w:t>Atributos:</w:t>
      </w:r>
    </w:p>
    <w:p w:rsidR="003D308A" w:rsidRDefault="003D308A" w:rsidP="003D308A">
      <w:pPr>
        <w:pStyle w:val="Prrafodelista"/>
        <w:numPr>
          <w:ilvl w:val="0"/>
          <w:numId w:val="39"/>
        </w:numPr>
        <w:rPr>
          <w:lang w:val="es-AR"/>
        </w:rPr>
      </w:pPr>
      <w:r>
        <w:rPr>
          <w:lang w:val="es-AR"/>
        </w:rPr>
        <w:t>id</w:t>
      </w:r>
    </w:p>
    <w:p w:rsidR="003D308A" w:rsidRDefault="003D308A" w:rsidP="003D308A">
      <w:pPr>
        <w:pStyle w:val="Prrafodelista"/>
        <w:numPr>
          <w:ilvl w:val="0"/>
          <w:numId w:val="39"/>
        </w:numPr>
        <w:rPr>
          <w:lang w:val="es-AR"/>
        </w:rPr>
      </w:pPr>
      <w:r>
        <w:rPr>
          <w:lang w:val="es-AR"/>
        </w:rPr>
        <w:t>referencia</w:t>
      </w:r>
    </w:p>
    <w:p w:rsidR="003D308A" w:rsidRDefault="003D308A" w:rsidP="003D308A">
      <w:pPr>
        <w:pStyle w:val="Prrafodelista"/>
        <w:numPr>
          <w:ilvl w:val="0"/>
          <w:numId w:val="39"/>
        </w:numPr>
        <w:rPr>
          <w:lang w:val="es-AR"/>
        </w:rPr>
      </w:pPr>
      <w:r>
        <w:rPr>
          <w:lang w:val="es-AR"/>
        </w:rPr>
        <w:t>apellido</w:t>
      </w:r>
    </w:p>
    <w:p w:rsidR="003D308A" w:rsidRDefault="003D308A" w:rsidP="003D308A">
      <w:pPr>
        <w:pStyle w:val="Prrafodelista"/>
        <w:numPr>
          <w:ilvl w:val="0"/>
          <w:numId w:val="39"/>
        </w:numPr>
        <w:rPr>
          <w:lang w:val="es-AR"/>
        </w:rPr>
      </w:pPr>
      <w:r>
        <w:rPr>
          <w:lang w:val="es-AR"/>
        </w:rPr>
        <w:t>nombre</w:t>
      </w:r>
    </w:p>
    <w:p w:rsidR="003D308A" w:rsidRDefault="003D308A" w:rsidP="003D308A">
      <w:pPr>
        <w:pStyle w:val="Prrafodelista"/>
        <w:numPr>
          <w:ilvl w:val="0"/>
          <w:numId w:val="39"/>
        </w:numPr>
        <w:rPr>
          <w:lang w:val="es-AR"/>
        </w:rPr>
      </w:pPr>
      <w:proofErr w:type="spellStart"/>
      <w:r>
        <w:rPr>
          <w:lang w:val="es-AR"/>
        </w:rPr>
        <w:t>anioEdicion</w:t>
      </w:r>
      <w:proofErr w:type="spellEnd"/>
    </w:p>
    <w:p w:rsidR="003D308A" w:rsidRDefault="003D308A" w:rsidP="003D308A">
      <w:pPr>
        <w:pStyle w:val="Prrafodelista"/>
        <w:numPr>
          <w:ilvl w:val="0"/>
          <w:numId w:val="39"/>
        </w:numPr>
        <w:rPr>
          <w:lang w:val="es-AR"/>
        </w:rPr>
      </w:pPr>
      <w:r>
        <w:rPr>
          <w:lang w:val="es-AR"/>
        </w:rPr>
        <w:t>titulo</w:t>
      </w:r>
    </w:p>
    <w:p w:rsidR="003D308A" w:rsidRDefault="003D308A" w:rsidP="003D308A">
      <w:pPr>
        <w:pStyle w:val="Prrafodelista"/>
        <w:numPr>
          <w:ilvl w:val="0"/>
          <w:numId w:val="39"/>
        </w:numPr>
        <w:rPr>
          <w:lang w:val="es-AR"/>
        </w:rPr>
      </w:pPr>
      <w:r>
        <w:rPr>
          <w:lang w:val="es-AR"/>
        </w:rPr>
        <w:t>capitulo</w:t>
      </w:r>
    </w:p>
    <w:p w:rsidR="003D308A" w:rsidRDefault="003D308A" w:rsidP="003D308A">
      <w:pPr>
        <w:pStyle w:val="Prrafodelista"/>
        <w:numPr>
          <w:ilvl w:val="0"/>
          <w:numId w:val="39"/>
        </w:numPr>
        <w:rPr>
          <w:lang w:val="es-AR"/>
        </w:rPr>
      </w:pPr>
      <w:proofErr w:type="spellStart"/>
      <w:r>
        <w:rPr>
          <w:lang w:val="es-AR"/>
        </w:rPr>
        <w:t>lugarEdicion</w:t>
      </w:r>
      <w:proofErr w:type="spellEnd"/>
    </w:p>
    <w:p w:rsidR="003D308A" w:rsidRDefault="003D308A" w:rsidP="003D308A">
      <w:pPr>
        <w:pStyle w:val="Prrafodelista"/>
        <w:numPr>
          <w:ilvl w:val="0"/>
          <w:numId w:val="39"/>
        </w:numPr>
        <w:rPr>
          <w:lang w:val="es-AR"/>
        </w:rPr>
      </w:pPr>
      <w:r>
        <w:rPr>
          <w:lang w:val="es-AR"/>
        </w:rPr>
        <w:t>editorial</w:t>
      </w:r>
    </w:p>
    <w:p w:rsidR="003D308A" w:rsidRDefault="003D308A" w:rsidP="003D308A">
      <w:pPr>
        <w:pStyle w:val="Prrafodelista"/>
        <w:numPr>
          <w:ilvl w:val="0"/>
          <w:numId w:val="39"/>
        </w:numPr>
        <w:rPr>
          <w:lang w:val="es-AR"/>
        </w:rPr>
      </w:pPr>
      <w:r>
        <w:rPr>
          <w:lang w:val="es-AR"/>
        </w:rPr>
        <w:t>unidad</w:t>
      </w:r>
    </w:p>
    <w:p w:rsidR="003D308A" w:rsidRDefault="003D308A" w:rsidP="003D308A">
      <w:pPr>
        <w:pStyle w:val="Prrafodelista"/>
        <w:numPr>
          <w:ilvl w:val="0"/>
          <w:numId w:val="39"/>
        </w:numPr>
        <w:rPr>
          <w:lang w:val="es-AR"/>
        </w:rPr>
      </w:pPr>
      <w:r>
        <w:rPr>
          <w:lang w:val="es-AR"/>
        </w:rPr>
        <w:t>biblioteca</w:t>
      </w:r>
    </w:p>
    <w:p w:rsidR="003D308A" w:rsidRDefault="003D308A" w:rsidP="003D308A">
      <w:pPr>
        <w:pStyle w:val="Prrafodelista"/>
        <w:numPr>
          <w:ilvl w:val="0"/>
          <w:numId w:val="39"/>
        </w:numPr>
        <w:rPr>
          <w:lang w:val="es-AR"/>
        </w:rPr>
      </w:pPr>
      <w:proofErr w:type="spellStart"/>
      <w:r>
        <w:rPr>
          <w:lang w:val="es-AR"/>
        </w:rPr>
        <w:t>siunpa</w:t>
      </w:r>
      <w:proofErr w:type="spellEnd"/>
    </w:p>
    <w:p w:rsidR="003D308A" w:rsidRDefault="003D308A" w:rsidP="003D308A">
      <w:pPr>
        <w:pStyle w:val="Prrafodelista"/>
        <w:numPr>
          <w:ilvl w:val="0"/>
          <w:numId w:val="39"/>
        </w:numPr>
        <w:rPr>
          <w:lang w:val="es-AR"/>
        </w:rPr>
      </w:pPr>
      <w:r>
        <w:rPr>
          <w:lang w:val="es-AR"/>
        </w:rPr>
        <w:t>otro</w:t>
      </w:r>
    </w:p>
    <w:p w:rsidR="003D308A" w:rsidRDefault="003D308A" w:rsidP="003D308A">
      <w:pPr>
        <w:pStyle w:val="Prrafodelista"/>
        <w:numPr>
          <w:ilvl w:val="0"/>
          <w:numId w:val="39"/>
        </w:numPr>
        <w:rPr>
          <w:lang w:val="es-AR"/>
        </w:rPr>
      </w:pPr>
      <w:proofErr w:type="spellStart"/>
      <w:r>
        <w:rPr>
          <w:lang w:val="es-AR"/>
        </w:rPr>
        <w:t>tipoLibro</w:t>
      </w:r>
      <w:proofErr w:type="spellEnd"/>
    </w:p>
    <w:p w:rsidR="003D308A" w:rsidRDefault="003D308A" w:rsidP="003D308A">
      <w:pPr>
        <w:rPr>
          <w:lang w:val="es-AR"/>
        </w:rPr>
      </w:pPr>
    </w:p>
    <w:p w:rsidR="003D308A" w:rsidRDefault="003D308A" w:rsidP="00037DD2">
      <w:pPr>
        <w:pStyle w:val="PSI-Ttulo3"/>
      </w:pPr>
      <w:bookmarkStart w:id="18" w:name="_Toc32071071"/>
      <w:r>
        <w:t xml:space="preserve">Entidad Nº 12: </w:t>
      </w:r>
      <w:proofErr w:type="spellStart"/>
      <w:r>
        <w:t>Programa_PDF</w:t>
      </w:r>
      <w:proofErr w:type="spellEnd"/>
      <w:r>
        <w:t>.</w:t>
      </w:r>
      <w:bookmarkEnd w:id="18"/>
    </w:p>
    <w:p w:rsidR="003D308A" w:rsidRPr="001C7FC4" w:rsidRDefault="003D308A" w:rsidP="003D308A">
      <w:pPr>
        <w:pStyle w:val="PSI-Normal"/>
        <w:rPr>
          <w:b/>
          <w:u w:val="single"/>
        </w:rPr>
      </w:pPr>
      <w:r w:rsidRPr="001C7FC4">
        <w:rPr>
          <w:b/>
          <w:u w:val="single"/>
        </w:rPr>
        <w:t>Atributos:</w:t>
      </w:r>
    </w:p>
    <w:p w:rsidR="003D308A" w:rsidRDefault="003D308A" w:rsidP="003D308A">
      <w:pPr>
        <w:pStyle w:val="Prrafodelista"/>
        <w:numPr>
          <w:ilvl w:val="0"/>
          <w:numId w:val="40"/>
        </w:numPr>
        <w:rPr>
          <w:lang w:val="es-AR"/>
        </w:rPr>
      </w:pPr>
      <w:r>
        <w:rPr>
          <w:lang w:val="es-AR"/>
        </w:rPr>
        <w:t>nombre</w:t>
      </w:r>
    </w:p>
    <w:p w:rsidR="003D308A" w:rsidRDefault="003D308A" w:rsidP="003D308A">
      <w:pPr>
        <w:pStyle w:val="Prrafodelista"/>
        <w:numPr>
          <w:ilvl w:val="0"/>
          <w:numId w:val="40"/>
        </w:numPr>
        <w:rPr>
          <w:lang w:val="es-AR"/>
        </w:rPr>
      </w:pPr>
      <w:proofErr w:type="spellStart"/>
      <w:r>
        <w:rPr>
          <w:lang w:val="es-AR"/>
        </w:rPr>
        <w:t>anio</w:t>
      </w:r>
      <w:proofErr w:type="spellEnd"/>
    </w:p>
    <w:p w:rsidR="003D308A" w:rsidRDefault="003D308A" w:rsidP="003D308A">
      <w:pPr>
        <w:pStyle w:val="Prrafodelista"/>
        <w:numPr>
          <w:ilvl w:val="0"/>
          <w:numId w:val="40"/>
        </w:numPr>
        <w:rPr>
          <w:lang w:val="es-AR"/>
        </w:rPr>
      </w:pPr>
      <w:r>
        <w:rPr>
          <w:lang w:val="es-AR"/>
        </w:rPr>
        <w:t>descripción</w:t>
      </w:r>
    </w:p>
    <w:p w:rsidR="003D308A" w:rsidRDefault="003D308A" w:rsidP="003D308A">
      <w:pPr>
        <w:pStyle w:val="Prrafodelista"/>
        <w:numPr>
          <w:ilvl w:val="0"/>
          <w:numId w:val="40"/>
        </w:numPr>
        <w:rPr>
          <w:lang w:val="es-AR"/>
        </w:rPr>
      </w:pPr>
      <w:r>
        <w:rPr>
          <w:lang w:val="es-AR"/>
        </w:rPr>
        <w:t>ruta</w:t>
      </w:r>
    </w:p>
    <w:p w:rsidR="003D308A" w:rsidRDefault="003D308A" w:rsidP="003D308A">
      <w:pPr>
        <w:pStyle w:val="Prrafodelista"/>
        <w:numPr>
          <w:ilvl w:val="0"/>
          <w:numId w:val="40"/>
        </w:numPr>
        <w:rPr>
          <w:lang w:val="es-AR"/>
        </w:rPr>
      </w:pPr>
      <w:proofErr w:type="spellStart"/>
      <w:r>
        <w:rPr>
          <w:lang w:val="es-AR"/>
        </w:rPr>
        <w:t>tamanio</w:t>
      </w:r>
      <w:proofErr w:type="spellEnd"/>
    </w:p>
    <w:p w:rsidR="003D308A" w:rsidRDefault="003D308A" w:rsidP="003D308A">
      <w:pPr>
        <w:rPr>
          <w:lang w:val="es-AR"/>
        </w:rPr>
      </w:pPr>
    </w:p>
    <w:p w:rsidR="00895C86" w:rsidRDefault="00895C86" w:rsidP="00895C86">
      <w:pPr>
        <w:pStyle w:val="PSI-Ttulo3"/>
      </w:pPr>
      <w:bookmarkStart w:id="19" w:name="_Toc32071072"/>
      <w:r>
        <w:t xml:space="preserve">Entidad Nº 13: </w:t>
      </w:r>
      <w:proofErr w:type="spellStart"/>
      <w:r>
        <w:t>Plan_PDF</w:t>
      </w:r>
      <w:proofErr w:type="spellEnd"/>
      <w:r>
        <w:t>.</w:t>
      </w:r>
      <w:bookmarkEnd w:id="19"/>
    </w:p>
    <w:p w:rsidR="00895C86" w:rsidRPr="001C7FC4" w:rsidRDefault="00895C86" w:rsidP="00895C86">
      <w:pPr>
        <w:pStyle w:val="PSI-Normal"/>
        <w:rPr>
          <w:b/>
          <w:u w:val="single"/>
        </w:rPr>
      </w:pPr>
      <w:r w:rsidRPr="001C7FC4">
        <w:rPr>
          <w:b/>
          <w:u w:val="single"/>
        </w:rPr>
        <w:t>Atributos:</w:t>
      </w:r>
    </w:p>
    <w:p w:rsidR="00895C86" w:rsidRPr="00895C86" w:rsidRDefault="00895C86" w:rsidP="00895C86">
      <w:pPr>
        <w:pStyle w:val="Prrafodelista"/>
        <w:numPr>
          <w:ilvl w:val="0"/>
          <w:numId w:val="40"/>
        </w:numPr>
        <w:rPr>
          <w:lang w:val="es-AR"/>
        </w:rPr>
      </w:pPr>
      <w:r>
        <w:rPr>
          <w:lang w:val="es-AR"/>
        </w:rPr>
        <w:t>nombre</w:t>
      </w:r>
    </w:p>
    <w:p w:rsidR="00895C86" w:rsidRDefault="00895C86" w:rsidP="00895C86">
      <w:pPr>
        <w:pStyle w:val="Prrafodelista"/>
        <w:numPr>
          <w:ilvl w:val="0"/>
          <w:numId w:val="40"/>
        </w:numPr>
        <w:rPr>
          <w:lang w:val="es-AR"/>
        </w:rPr>
      </w:pPr>
      <w:r>
        <w:rPr>
          <w:lang w:val="es-AR"/>
        </w:rPr>
        <w:t>descripción</w:t>
      </w:r>
    </w:p>
    <w:p w:rsidR="00895C86" w:rsidRDefault="00895C86" w:rsidP="00895C86">
      <w:pPr>
        <w:pStyle w:val="Prrafodelista"/>
        <w:numPr>
          <w:ilvl w:val="0"/>
          <w:numId w:val="40"/>
        </w:numPr>
        <w:rPr>
          <w:lang w:val="es-AR"/>
        </w:rPr>
      </w:pPr>
      <w:r>
        <w:rPr>
          <w:lang w:val="es-AR"/>
        </w:rPr>
        <w:t>ruta</w:t>
      </w:r>
    </w:p>
    <w:p w:rsidR="00895C86" w:rsidRDefault="00895C86" w:rsidP="00895C86">
      <w:pPr>
        <w:pStyle w:val="Prrafodelista"/>
        <w:numPr>
          <w:ilvl w:val="0"/>
          <w:numId w:val="40"/>
        </w:numPr>
        <w:rPr>
          <w:lang w:val="es-AR"/>
        </w:rPr>
      </w:pPr>
      <w:proofErr w:type="spellStart"/>
      <w:r>
        <w:rPr>
          <w:lang w:val="es-AR"/>
        </w:rPr>
        <w:t>tamanio</w:t>
      </w:r>
      <w:proofErr w:type="spellEnd"/>
    </w:p>
    <w:p w:rsidR="00895C86" w:rsidRDefault="00895C86" w:rsidP="003D308A">
      <w:pPr>
        <w:rPr>
          <w:lang w:val="es-AR"/>
        </w:rPr>
      </w:pPr>
    </w:p>
    <w:p w:rsidR="003D308A" w:rsidRPr="003D308A" w:rsidRDefault="003D308A" w:rsidP="003D308A">
      <w:pPr>
        <w:rPr>
          <w:lang w:val="es-AR"/>
        </w:rPr>
      </w:pPr>
    </w:p>
    <w:p w:rsidR="00DC1BAB" w:rsidRDefault="00DC1BAB" w:rsidP="00037DD2">
      <w:pPr>
        <w:pStyle w:val="PSI-Ttulo2"/>
      </w:pPr>
      <w:bookmarkStart w:id="20" w:name="_Toc32071073"/>
      <w:r>
        <w:lastRenderedPageBreak/>
        <w:t>Llaves</w:t>
      </w:r>
      <w:bookmarkEnd w:id="20"/>
      <w:r>
        <w:t xml:space="preserve"> </w:t>
      </w:r>
    </w:p>
    <w:p w:rsidR="003E4933" w:rsidRDefault="003E4933" w:rsidP="00037DD2">
      <w:pPr>
        <w:pStyle w:val="PSI-Ttulo3"/>
      </w:pPr>
      <w:bookmarkStart w:id="21" w:name="_Toc32071074"/>
      <w:r>
        <w:t>Entidad Nº 1: Profesor.</w:t>
      </w:r>
      <w:bookmarkEnd w:id="21"/>
    </w:p>
    <w:p w:rsidR="003E4933" w:rsidRPr="003D308A" w:rsidRDefault="003E4933" w:rsidP="003E4933">
      <w:pPr>
        <w:pStyle w:val="PSI-Normal"/>
      </w:pPr>
      <w:r w:rsidRPr="003D308A">
        <w:t>Clave Primaria (</w:t>
      </w:r>
      <w:proofErr w:type="spellStart"/>
      <w:r w:rsidRPr="003D308A">
        <w:t>Primary</w:t>
      </w:r>
      <w:proofErr w:type="spellEnd"/>
      <w:r w:rsidRPr="003D308A">
        <w:t xml:space="preserve"> Key):  id. </w:t>
      </w:r>
    </w:p>
    <w:p w:rsidR="00696EA0" w:rsidRPr="003D308A" w:rsidRDefault="00696EA0" w:rsidP="003E4933">
      <w:pPr>
        <w:pStyle w:val="PSI-Normal"/>
      </w:pPr>
    </w:p>
    <w:p w:rsidR="003E4933" w:rsidRDefault="003E4933" w:rsidP="00037DD2">
      <w:pPr>
        <w:pStyle w:val="PSI-Ttulo3"/>
      </w:pPr>
      <w:bookmarkStart w:id="22" w:name="_Toc32071075"/>
      <w:r>
        <w:t>Entidad Nº 2: Departamento.</w:t>
      </w:r>
      <w:bookmarkEnd w:id="22"/>
    </w:p>
    <w:p w:rsidR="003E4933" w:rsidRDefault="003E4933" w:rsidP="003E4933">
      <w:pPr>
        <w:pStyle w:val="PSI-Normal"/>
      </w:pPr>
      <w:r>
        <w:t>Clave Primaria (</w:t>
      </w:r>
      <w:proofErr w:type="spellStart"/>
      <w:r>
        <w:t>Primary</w:t>
      </w:r>
      <w:proofErr w:type="spellEnd"/>
      <w:r>
        <w:t xml:space="preserve"> Key): id.</w:t>
      </w:r>
    </w:p>
    <w:p w:rsidR="00696EA0" w:rsidRDefault="00696EA0" w:rsidP="003E4933">
      <w:pPr>
        <w:pStyle w:val="PSI-Normal"/>
      </w:pPr>
    </w:p>
    <w:p w:rsidR="003E4933" w:rsidRDefault="003E4933" w:rsidP="00037DD2">
      <w:pPr>
        <w:pStyle w:val="PSI-Ttulo3"/>
      </w:pPr>
      <w:bookmarkStart w:id="23" w:name="_Toc32071076"/>
      <w:r>
        <w:t>Entidad Nº 3: Carrera.</w:t>
      </w:r>
      <w:bookmarkEnd w:id="23"/>
    </w:p>
    <w:p w:rsidR="003E4933" w:rsidRDefault="003E4933" w:rsidP="003E4933">
      <w:pPr>
        <w:pStyle w:val="PSI-Normal"/>
      </w:pPr>
      <w:r>
        <w:t>Clave Primaria (</w:t>
      </w:r>
      <w:proofErr w:type="spellStart"/>
      <w:r>
        <w:t>Primary</w:t>
      </w:r>
      <w:proofErr w:type="spellEnd"/>
      <w:r>
        <w:t xml:space="preserve"> Key): </w:t>
      </w:r>
      <w:proofErr w:type="spellStart"/>
      <w:r>
        <w:t>codCarrera</w:t>
      </w:r>
      <w:proofErr w:type="spellEnd"/>
      <w:r>
        <w:t>.</w:t>
      </w:r>
    </w:p>
    <w:p w:rsidR="00696EA0" w:rsidRDefault="00696EA0" w:rsidP="003E4933">
      <w:pPr>
        <w:pStyle w:val="PSI-Normal"/>
      </w:pPr>
    </w:p>
    <w:p w:rsidR="003E4933" w:rsidRDefault="003E4933" w:rsidP="00037DD2">
      <w:pPr>
        <w:pStyle w:val="PSI-Ttulo3"/>
      </w:pPr>
      <w:bookmarkStart w:id="24" w:name="_Toc32071077"/>
      <w:r>
        <w:t>Entidad Nº 4: Plan.</w:t>
      </w:r>
      <w:bookmarkEnd w:id="24"/>
    </w:p>
    <w:p w:rsidR="003E4933" w:rsidRPr="00BD1A4E" w:rsidRDefault="003E4933" w:rsidP="003E4933">
      <w:pPr>
        <w:pStyle w:val="PSI-Normal"/>
      </w:pPr>
      <w:r w:rsidRPr="00BD1A4E">
        <w:t>Clave Primaria (</w:t>
      </w:r>
      <w:proofErr w:type="spellStart"/>
      <w:r w:rsidRPr="00BD1A4E">
        <w:t>Primary</w:t>
      </w:r>
      <w:proofErr w:type="spellEnd"/>
      <w:r w:rsidRPr="00BD1A4E">
        <w:t xml:space="preserve"> Key): </w:t>
      </w:r>
      <w:proofErr w:type="spellStart"/>
      <w:r w:rsidRPr="00BD1A4E">
        <w:t>codPlan</w:t>
      </w:r>
      <w:proofErr w:type="spellEnd"/>
      <w:r w:rsidRPr="00BD1A4E">
        <w:t>.</w:t>
      </w:r>
    </w:p>
    <w:p w:rsidR="00696EA0" w:rsidRPr="00BD1A4E" w:rsidRDefault="00696EA0" w:rsidP="003E4933">
      <w:pPr>
        <w:pStyle w:val="PSI-Normal"/>
      </w:pPr>
    </w:p>
    <w:p w:rsidR="003E4933" w:rsidRDefault="003E4933" w:rsidP="00037DD2">
      <w:pPr>
        <w:pStyle w:val="PSI-Ttulo3"/>
      </w:pPr>
      <w:bookmarkStart w:id="25" w:name="_Toc32071078"/>
      <w:r>
        <w:t>Entidad Nº 5: Asignatura.</w:t>
      </w:r>
      <w:bookmarkEnd w:id="25"/>
    </w:p>
    <w:p w:rsidR="003E4933" w:rsidRDefault="003E4933" w:rsidP="003E4933">
      <w:pPr>
        <w:pStyle w:val="PSI-Normal"/>
      </w:pPr>
      <w:r>
        <w:t>Clave Primaria (</w:t>
      </w:r>
      <w:proofErr w:type="spellStart"/>
      <w:r>
        <w:t>Primary</w:t>
      </w:r>
      <w:proofErr w:type="spellEnd"/>
      <w:r>
        <w:t xml:space="preserve"> Key): </w:t>
      </w:r>
      <w:proofErr w:type="spellStart"/>
      <w:r>
        <w:t>codAsignatura</w:t>
      </w:r>
      <w:proofErr w:type="spellEnd"/>
      <w:r>
        <w:t>.</w:t>
      </w:r>
    </w:p>
    <w:p w:rsidR="00696EA0" w:rsidRDefault="00696EA0" w:rsidP="003E4933">
      <w:pPr>
        <w:pStyle w:val="PSI-Normal"/>
      </w:pPr>
    </w:p>
    <w:p w:rsidR="003E4933" w:rsidRDefault="003E4933" w:rsidP="00037DD2">
      <w:pPr>
        <w:pStyle w:val="PSI-Ttulo3"/>
      </w:pPr>
      <w:bookmarkStart w:id="26" w:name="_Toc32071079"/>
      <w:r>
        <w:t>Entidad Nº 6: Programa.</w:t>
      </w:r>
      <w:bookmarkEnd w:id="26"/>
    </w:p>
    <w:p w:rsidR="003E4933" w:rsidRDefault="003E4933" w:rsidP="003E4933">
      <w:pPr>
        <w:pStyle w:val="PSI-Normal"/>
      </w:pPr>
      <w:r>
        <w:t>Clave Primaria (</w:t>
      </w:r>
      <w:proofErr w:type="spellStart"/>
      <w:r>
        <w:t>Primary</w:t>
      </w:r>
      <w:proofErr w:type="spellEnd"/>
      <w:r>
        <w:t xml:space="preserve"> Key): id. </w:t>
      </w:r>
    </w:p>
    <w:p w:rsidR="001C7FC4" w:rsidRDefault="001C7FC4" w:rsidP="003E4933">
      <w:pPr>
        <w:pStyle w:val="PSI-Normal"/>
      </w:pPr>
    </w:p>
    <w:p w:rsidR="001C7FC4" w:rsidRDefault="001C7FC4" w:rsidP="00037DD2">
      <w:pPr>
        <w:pStyle w:val="PSI-Ttulo3"/>
      </w:pPr>
      <w:bookmarkStart w:id="27" w:name="_Toc32071080"/>
      <w:r>
        <w:t xml:space="preserve">Entidad Nº 7: </w:t>
      </w:r>
      <w:proofErr w:type="spellStart"/>
      <w:r>
        <w:t>Registro_Notificación</w:t>
      </w:r>
      <w:proofErr w:type="spellEnd"/>
      <w:r>
        <w:t>.</w:t>
      </w:r>
      <w:bookmarkEnd w:id="27"/>
    </w:p>
    <w:p w:rsidR="001C7FC4" w:rsidRDefault="001C7FC4" w:rsidP="001C7FC4">
      <w:pPr>
        <w:pStyle w:val="PSI-Normal"/>
      </w:pPr>
      <w:r>
        <w:t>Clave Primaria (</w:t>
      </w:r>
      <w:proofErr w:type="spellStart"/>
      <w:r>
        <w:t>Primary</w:t>
      </w:r>
      <w:proofErr w:type="spellEnd"/>
      <w:r>
        <w:t xml:space="preserve"> Key): id. </w:t>
      </w:r>
    </w:p>
    <w:p w:rsidR="009627F4" w:rsidRDefault="009627F4" w:rsidP="003E4933">
      <w:pPr>
        <w:pStyle w:val="PSI-Normal"/>
      </w:pPr>
    </w:p>
    <w:p w:rsidR="009627F4" w:rsidRDefault="009627F4" w:rsidP="00037DD2">
      <w:pPr>
        <w:pStyle w:val="PSI-Ttulo3"/>
      </w:pPr>
      <w:bookmarkStart w:id="28" w:name="_Toc32071081"/>
      <w:r>
        <w:t xml:space="preserve">Entidad Nº 8: </w:t>
      </w:r>
      <w:proofErr w:type="spellStart"/>
      <w:r>
        <w:t>Otro_Material</w:t>
      </w:r>
      <w:proofErr w:type="spellEnd"/>
      <w:r>
        <w:t>.</w:t>
      </w:r>
      <w:bookmarkEnd w:id="28"/>
    </w:p>
    <w:p w:rsidR="009627F4" w:rsidRDefault="009627F4" w:rsidP="001B6C71">
      <w:pPr>
        <w:pStyle w:val="PSI-Normal"/>
      </w:pPr>
      <w:r w:rsidRPr="003D308A">
        <w:t>Clave Primaria (</w:t>
      </w:r>
      <w:proofErr w:type="spellStart"/>
      <w:r w:rsidRPr="003D308A">
        <w:t>Primary</w:t>
      </w:r>
      <w:proofErr w:type="spellEnd"/>
      <w:r w:rsidRPr="003D308A">
        <w:t xml:space="preserve"> Key):  </w:t>
      </w:r>
      <w:r w:rsidR="001B6C71">
        <w:t>id.</w:t>
      </w:r>
    </w:p>
    <w:p w:rsidR="001B6C71" w:rsidRDefault="001B6C71" w:rsidP="001B6C71">
      <w:pPr>
        <w:pStyle w:val="PSI-Normal"/>
      </w:pPr>
    </w:p>
    <w:p w:rsidR="009627F4" w:rsidRDefault="009627F4" w:rsidP="00037DD2">
      <w:pPr>
        <w:pStyle w:val="PSI-Ttulo3"/>
      </w:pPr>
      <w:bookmarkStart w:id="29" w:name="_Toc32071082"/>
      <w:r>
        <w:t>Entidad Nº 9: Recurso.</w:t>
      </w:r>
      <w:bookmarkEnd w:id="29"/>
    </w:p>
    <w:p w:rsidR="001B6C71" w:rsidRDefault="001B6C71" w:rsidP="001B6C71">
      <w:pPr>
        <w:pStyle w:val="PSI-Normal"/>
      </w:pPr>
      <w:r w:rsidRPr="003D308A">
        <w:t>Clave Primaria (</w:t>
      </w:r>
      <w:proofErr w:type="spellStart"/>
      <w:r w:rsidRPr="003D308A">
        <w:t>Primary</w:t>
      </w:r>
      <w:proofErr w:type="spellEnd"/>
      <w:r w:rsidRPr="003D308A">
        <w:t xml:space="preserve"> Key):  </w:t>
      </w:r>
      <w:r>
        <w:t>id.</w:t>
      </w:r>
    </w:p>
    <w:p w:rsidR="001B6C71" w:rsidRDefault="001B6C71" w:rsidP="001B6C71">
      <w:pPr>
        <w:pStyle w:val="PSI-Normal"/>
      </w:pPr>
    </w:p>
    <w:p w:rsidR="009627F4" w:rsidRDefault="009627F4" w:rsidP="00037DD2">
      <w:pPr>
        <w:pStyle w:val="PSI-Ttulo3"/>
      </w:pPr>
      <w:bookmarkStart w:id="30" w:name="_Toc32071083"/>
      <w:r>
        <w:t>Entidad Nº 10: Revista.</w:t>
      </w:r>
      <w:bookmarkEnd w:id="30"/>
    </w:p>
    <w:p w:rsidR="001B6C71" w:rsidRDefault="001B6C71" w:rsidP="001B6C71">
      <w:pPr>
        <w:pStyle w:val="PSI-Normal"/>
      </w:pPr>
      <w:r w:rsidRPr="003D308A">
        <w:t>Clave Primaria (</w:t>
      </w:r>
      <w:proofErr w:type="spellStart"/>
      <w:r w:rsidRPr="003D308A">
        <w:t>Primary</w:t>
      </w:r>
      <w:proofErr w:type="spellEnd"/>
      <w:r w:rsidRPr="003D308A">
        <w:t xml:space="preserve"> Key):  </w:t>
      </w:r>
      <w:r>
        <w:t>id.</w:t>
      </w:r>
    </w:p>
    <w:p w:rsidR="001B6C71" w:rsidRDefault="001B6C71" w:rsidP="001B6C71">
      <w:pPr>
        <w:pStyle w:val="PSI-Normal"/>
      </w:pPr>
    </w:p>
    <w:p w:rsidR="009627F4" w:rsidRDefault="009627F4" w:rsidP="00037DD2">
      <w:pPr>
        <w:pStyle w:val="PSI-Ttulo3"/>
      </w:pPr>
      <w:bookmarkStart w:id="31" w:name="_Toc32071084"/>
      <w:r>
        <w:t>Entidad Nº 11: Libro.</w:t>
      </w:r>
      <w:bookmarkEnd w:id="31"/>
    </w:p>
    <w:p w:rsidR="001B6C71" w:rsidRDefault="001B6C71" w:rsidP="001B6C71">
      <w:pPr>
        <w:pStyle w:val="PSI-Normal"/>
      </w:pPr>
      <w:r w:rsidRPr="003D308A">
        <w:t>Clave Primaria (</w:t>
      </w:r>
      <w:proofErr w:type="spellStart"/>
      <w:r w:rsidRPr="003D308A">
        <w:t>Primary</w:t>
      </w:r>
      <w:proofErr w:type="spellEnd"/>
      <w:r w:rsidRPr="003D308A">
        <w:t xml:space="preserve"> Key):  </w:t>
      </w:r>
      <w:r>
        <w:t>id.</w:t>
      </w:r>
    </w:p>
    <w:p w:rsidR="001B6C71" w:rsidRDefault="001B6C71" w:rsidP="001B6C71">
      <w:pPr>
        <w:pStyle w:val="PSI-Normal"/>
      </w:pPr>
    </w:p>
    <w:p w:rsidR="009627F4" w:rsidRDefault="009627F4" w:rsidP="00037DD2">
      <w:pPr>
        <w:pStyle w:val="PSI-Ttulo3"/>
      </w:pPr>
      <w:bookmarkStart w:id="32" w:name="_Toc32071085"/>
      <w:r>
        <w:t xml:space="preserve">Entidad Nº 12: </w:t>
      </w:r>
      <w:proofErr w:type="spellStart"/>
      <w:r>
        <w:t>Programa_PDF</w:t>
      </w:r>
      <w:proofErr w:type="spellEnd"/>
      <w:r>
        <w:t>.</w:t>
      </w:r>
      <w:bookmarkEnd w:id="32"/>
    </w:p>
    <w:p w:rsidR="001B6C71" w:rsidRDefault="001B6C71" w:rsidP="001B6C71">
      <w:pPr>
        <w:pStyle w:val="PSI-Normal"/>
      </w:pPr>
      <w:r w:rsidRPr="003D308A">
        <w:t xml:space="preserve">Clave Primaria </w:t>
      </w:r>
      <w:r>
        <w:t xml:space="preserve">compuesta </w:t>
      </w:r>
      <w:r w:rsidRPr="003D308A">
        <w:t>(</w:t>
      </w:r>
      <w:proofErr w:type="spellStart"/>
      <w:r w:rsidRPr="003D308A">
        <w:t>Primary</w:t>
      </w:r>
      <w:proofErr w:type="spellEnd"/>
      <w:r w:rsidRPr="003D308A">
        <w:t xml:space="preserve"> Key): </w:t>
      </w:r>
      <w:r>
        <w:t xml:space="preserve">nombre, </w:t>
      </w:r>
      <w:proofErr w:type="spellStart"/>
      <w:r>
        <w:t>anio</w:t>
      </w:r>
      <w:proofErr w:type="spellEnd"/>
      <w:r>
        <w:t xml:space="preserve">. </w:t>
      </w:r>
      <w:r w:rsidRPr="003D308A">
        <w:t xml:space="preserve"> </w:t>
      </w:r>
    </w:p>
    <w:p w:rsidR="001B6C71" w:rsidRDefault="001B6C71" w:rsidP="001B6C71">
      <w:pPr>
        <w:pStyle w:val="PSI-Normal"/>
      </w:pPr>
    </w:p>
    <w:p w:rsidR="009627F4" w:rsidRDefault="00A5245E" w:rsidP="00037DD2">
      <w:pPr>
        <w:pStyle w:val="PSI-Ttulo3"/>
      </w:pPr>
      <w:bookmarkStart w:id="33" w:name="_Toc32071086"/>
      <w:r>
        <w:t xml:space="preserve">Entidad Nº 13: </w:t>
      </w:r>
      <w:proofErr w:type="spellStart"/>
      <w:r>
        <w:t>Plan_PDF</w:t>
      </w:r>
      <w:proofErr w:type="spellEnd"/>
      <w:r w:rsidR="009627F4">
        <w:t>.</w:t>
      </w:r>
      <w:bookmarkEnd w:id="33"/>
    </w:p>
    <w:p w:rsidR="001B6C71" w:rsidRPr="00575CA9" w:rsidRDefault="001B6C71" w:rsidP="001B6C71">
      <w:pPr>
        <w:pStyle w:val="PSI-Normal"/>
      </w:pPr>
      <w:r w:rsidRPr="00575CA9">
        <w:t>C</w:t>
      </w:r>
      <w:r w:rsidR="00A5245E">
        <w:t>lave Primaria (</w:t>
      </w:r>
      <w:proofErr w:type="spellStart"/>
      <w:r w:rsidR="00A5245E">
        <w:t>Primary</w:t>
      </w:r>
      <w:proofErr w:type="spellEnd"/>
      <w:r w:rsidR="00A5245E">
        <w:t xml:space="preserve"> Key):  nombre</w:t>
      </w:r>
      <w:r w:rsidRPr="00575CA9">
        <w:t>.</w:t>
      </w:r>
    </w:p>
    <w:p w:rsidR="009627F4" w:rsidRPr="00575CA9" w:rsidRDefault="009627F4" w:rsidP="003E4933">
      <w:pPr>
        <w:pStyle w:val="PSI-Normal"/>
      </w:pPr>
    </w:p>
    <w:p w:rsidR="001B6C71" w:rsidRPr="00575CA9" w:rsidRDefault="001B6C71" w:rsidP="003E4933">
      <w:pPr>
        <w:pStyle w:val="PSI-Normal"/>
      </w:pPr>
    </w:p>
    <w:p w:rsidR="006A04D2" w:rsidRDefault="006A04D2" w:rsidP="0025469E">
      <w:pPr>
        <w:pStyle w:val="PSI-Ttulo2"/>
      </w:pPr>
      <w:bookmarkStart w:id="34" w:name="_Toc32071087"/>
      <w:r>
        <w:t>Relaciones Encontradas</w:t>
      </w:r>
      <w:bookmarkEnd w:id="34"/>
    </w:p>
    <w:p w:rsidR="00A4167C" w:rsidRPr="00E31637" w:rsidRDefault="00A4167C" w:rsidP="00E31637">
      <w:pPr>
        <w:pStyle w:val="PSI-Normal"/>
        <w:rPr>
          <w:b/>
          <w:u w:val="single"/>
        </w:rPr>
      </w:pPr>
      <w:r w:rsidRPr="00E31637">
        <w:rPr>
          <w:b/>
          <w:u w:val="single"/>
        </w:rPr>
        <w:t>Relación 1:</w:t>
      </w:r>
    </w:p>
    <w:p w:rsidR="00A4167C" w:rsidRDefault="00A4167C" w:rsidP="00E31637">
      <w:pPr>
        <w:pStyle w:val="PSI-Normal"/>
      </w:pPr>
      <w:r>
        <w:t xml:space="preserve">Entidades relacionadas: </w:t>
      </w:r>
      <w:r w:rsidR="001C7FC4">
        <w:t>Carrera - Plan</w:t>
      </w:r>
    </w:p>
    <w:p w:rsidR="00A4167C" w:rsidRDefault="00A4167C" w:rsidP="00E31637">
      <w:pPr>
        <w:pStyle w:val="PSI-Normal"/>
      </w:pPr>
      <w:r>
        <w:t>Nombre</w:t>
      </w:r>
      <w:r w:rsidR="001C7FC4">
        <w:t>: posee</w:t>
      </w:r>
    </w:p>
    <w:p w:rsidR="00A4167C" w:rsidRDefault="00A4167C" w:rsidP="00E31637">
      <w:pPr>
        <w:pStyle w:val="PSI-Normal"/>
      </w:pPr>
      <w:proofErr w:type="spellStart"/>
      <w:r>
        <w:t>Cardinalidad</w:t>
      </w:r>
      <w:proofErr w:type="spellEnd"/>
      <w:r>
        <w:t xml:space="preserve">: </w:t>
      </w:r>
      <w:r w:rsidR="001C7FC4">
        <w:t>1 x N</w:t>
      </w:r>
    </w:p>
    <w:p w:rsidR="00A4167C" w:rsidRDefault="00A4167C" w:rsidP="00E31637">
      <w:pPr>
        <w:pStyle w:val="PSI-Normal"/>
      </w:pPr>
    </w:p>
    <w:p w:rsidR="001C7FC4" w:rsidRPr="00E31637" w:rsidRDefault="001C7FC4" w:rsidP="00E31637">
      <w:pPr>
        <w:pStyle w:val="PSI-Normal"/>
        <w:rPr>
          <w:b/>
          <w:u w:val="single"/>
        </w:rPr>
      </w:pPr>
      <w:r w:rsidRPr="00E31637">
        <w:rPr>
          <w:b/>
          <w:u w:val="single"/>
        </w:rPr>
        <w:t>Relación 2:</w:t>
      </w:r>
    </w:p>
    <w:p w:rsidR="001C7FC4" w:rsidRDefault="001C7FC4" w:rsidP="00E31637">
      <w:pPr>
        <w:pStyle w:val="PSI-Normal"/>
      </w:pPr>
      <w:r>
        <w:t>Entidades relacionadas: Plan - Asignatura</w:t>
      </w:r>
    </w:p>
    <w:p w:rsidR="001C7FC4" w:rsidRDefault="001C7FC4" w:rsidP="00E31637">
      <w:pPr>
        <w:pStyle w:val="PSI-Normal"/>
      </w:pPr>
      <w:r>
        <w:t xml:space="preserve">Nombre: </w:t>
      </w:r>
      <w:proofErr w:type="spellStart"/>
      <w:r>
        <w:t>compuesto_por</w:t>
      </w:r>
      <w:proofErr w:type="spellEnd"/>
    </w:p>
    <w:p w:rsidR="001C7FC4" w:rsidRDefault="001C7FC4" w:rsidP="00E31637">
      <w:pPr>
        <w:pStyle w:val="PSI-Normal"/>
      </w:pPr>
      <w:proofErr w:type="spellStart"/>
      <w:r>
        <w:t>Cardinalidad</w:t>
      </w:r>
      <w:proofErr w:type="spellEnd"/>
      <w:r>
        <w:t>: N x N</w:t>
      </w:r>
    </w:p>
    <w:p w:rsidR="001C7FC4" w:rsidRDefault="001C7FC4" w:rsidP="00E31637">
      <w:pPr>
        <w:pStyle w:val="PSI-Normal"/>
      </w:pPr>
    </w:p>
    <w:p w:rsidR="001C7FC4" w:rsidRPr="00E31637" w:rsidRDefault="001C7FC4" w:rsidP="00E31637">
      <w:pPr>
        <w:pStyle w:val="PSI-Normal"/>
        <w:rPr>
          <w:b/>
          <w:u w:val="single"/>
        </w:rPr>
      </w:pPr>
      <w:r w:rsidRPr="00E31637">
        <w:rPr>
          <w:b/>
          <w:u w:val="single"/>
        </w:rPr>
        <w:t>Relación 3:</w:t>
      </w:r>
    </w:p>
    <w:p w:rsidR="001C7FC4" w:rsidRDefault="001C7FC4" w:rsidP="00E31637">
      <w:pPr>
        <w:pStyle w:val="PSI-Normal"/>
      </w:pPr>
      <w:r>
        <w:t>Entidades relacionadas: Asignatura - Programa</w:t>
      </w:r>
    </w:p>
    <w:p w:rsidR="001C7FC4" w:rsidRDefault="001C7FC4" w:rsidP="00E31637">
      <w:pPr>
        <w:pStyle w:val="PSI-Normal"/>
      </w:pPr>
      <w:r>
        <w:lastRenderedPageBreak/>
        <w:t>Nombre: tiene</w:t>
      </w:r>
    </w:p>
    <w:p w:rsidR="001C7FC4" w:rsidRDefault="001C7FC4" w:rsidP="00E31637">
      <w:pPr>
        <w:pStyle w:val="PSI-Normal"/>
      </w:pPr>
      <w:proofErr w:type="spellStart"/>
      <w:r>
        <w:t>Cardinalidad</w:t>
      </w:r>
      <w:proofErr w:type="spellEnd"/>
      <w:r>
        <w:t>: 1 x N</w:t>
      </w:r>
    </w:p>
    <w:p w:rsidR="001C7FC4" w:rsidRDefault="001C7FC4" w:rsidP="00E31637">
      <w:pPr>
        <w:pStyle w:val="PSI-Normal"/>
      </w:pPr>
    </w:p>
    <w:p w:rsidR="001C7FC4" w:rsidRPr="00E31637" w:rsidRDefault="001C7FC4" w:rsidP="00E31637">
      <w:pPr>
        <w:pStyle w:val="PSI-Normal"/>
        <w:rPr>
          <w:b/>
          <w:u w:val="single"/>
        </w:rPr>
      </w:pPr>
      <w:r w:rsidRPr="00E31637">
        <w:rPr>
          <w:b/>
          <w:u w:val="single"/>
        </w:rPr>
        <w:t>Relación 4:</w:t>
      </w:r>
    </w:p>
    <w:p w:rsidR="001C7FC4" w:rsidRDefault="001C7FC4" w:rsidP="00E31637">
      <w:pPr>
        <w:pStyle w:val="PSI-Normal"/>
      </w:pPr>
      <w:r>
        <w:t xml:space="preserve">Entidades relacionadas: </w:t>
      </w:r>
      <w:r w:rsidR="00E31637">
        <w:t>Asignatura - Asignatura</w:t>
      </w:r>
    </w:p>
    <w:p w:rsidR="001C7FC4" w:rsidRDefault="001C7FC4" w:rsidP="00E31637">
      <w:pPr>
        <w:pStyle w:val="PSI-Normal"/>
      </w:pPr>
      <w:r>
        <w:t xml:space="preserve">Nombre: </w:t>
      </w:r>
      <w:proofErr w:type="spellStart"/>
      <w:r w:rsidR="00E31637">
        <w:t>correlativa_de</w:t>
      </w:r>
      <w:proofErr w:type="spellEnd"/>
    </w:p>
    <w:p w:rsidR="001C7FC4" w:rsidRDefault="001C7FC4" w:rsidP="00E31637">
      <w:pPr>
        <w:pStyle w:val="PSI-Normal"/>
      </w:pPr>
      <w:proofErr w:type="spellStart"/>
      <w:r>
        <w:t>Cardinalidad</w:t>
      </w:r>
      <w:proofErr w:type="spellEnd"/>
      <w:r>
        <w:t xml:space="preserve">: </w:t>
      </w:r>
      <w:r w:rsidR="00E31637">
        <w:t>N x N</w:t>
      </w:r>
    </w:p>
    <w:p w:rsidR="00E31637" w:rsidRPr="00E31637" w:rsidRDefault="00E31637" w:rsidP="00E31637">
      <w:pPr>
        <w:pStyle w:val="PSI-Normal"/>
        <w:rPr>
          <w:b/>
          <w:u w:val="single"/>
        </w:rPr>
      </w:pPr>
      <w:r w:rsidRPr="00E31637">
        <w:rPr>
          <w:b/>
          <w:u w:val="single"/>
        </w:rPr>
        <w:t>Relación 5:</w:t>
      </w:r>
    </w:p>
    <w:p w:rsidR="00E31637" w:rsidRDefault="00E31637" w:rsidP="00E31637">
      <w:pPr>
        <w:pStyle w:val="PSI-Normal"/>
      </w:pPr>
      <w:r>
        <w:t>Entidades relacionadas: Profesor - Asignatura</w:t>
      </w:r>
    </w:p>
    <w:p w:rsidR="00E31637" w:rsidRDefault="00E31637" w:rsidP="00E31637">
      <w:pPr>
        <w:pStyle w:val="PSI-Normal"/>
      </w:pPr>
      <w:r>
        <w:t xml:space="preserve">Nombre: </w:t>
      </w:r>
      <w:proofErr w:type="spellStart"/>
      <w:r>
        <w:t>responsable_de</w:t>
      </w:r>
      <w:proofErr w:type="spellEnd"/>
    </w:p>
    <w:p w:rsidR="00E31637" w:rsidRDefault="00E31637" w:rsidP="00E31637">
      <w:pPr>
        <w:pStyle w:val="PSI-Normal"/>
      </w:pPr>
      <w:proofErr w:type="spellStart"/>
      <w:r>
        <w:t>Cardinalidad</w:t>
      </w:r>
      <w:proofErr w:type="spellEnd"/>
      <w:r>
        <w:t>: 1 x N</w:t>
      </w:r>
    </w:p>
    <w:p w:rsidR="00E31637" w:rsidRDefault="00E31637" w:rsidP="00E31637">
      <w:pPr>
        <w:pStyle w:val="PSI-Normal"/>
        <w:rPr>
          <w:b/>
          <w:lang w:val="es-ES_tradnl"/>
        </w:rPr>
      </w:pPr>
    </w:p>
    <w:p w:rsidR="002D3B88" w:rsidRPr="00E31637" w:rsidRDefault="002D3B88" w:rsidP="002D3B88">
      <w:pPr>
        <w:pStyle w:val="PSI-Normal"/>
        <w:rPr>
          <w:b/>
          <w:u w:val="single"/>
        </w:rPr>
      </w:pPr>
      <w:r>
        <w:rPr>
          <w:b/>
          <w:u w:val="single"/>
        </w:rPr>
        <w:t>Relación 6</w:t>
      </w:r>
      <w:r w:rsidRPr="00E31637">
        <w:rPr>
          <w:b/>
          <w:u w:val="single"/>
        </w:rPr>
        <w:t>:</w:t>
      </w:r>
    </w:p>
    <w:p w:rsidR="002D3B88" w:rsidRDefault="002D3B88" w:rsidP="002D3B88">
      <w:pPr>
        <w:pStyle w:val="PSI-Normal"/>
      </w:pPr>
      <w:r>
        <w:t>Entidades relacionadas: Profesor - Asignatura</w:t>
      </w:r>
    </w:p>
    <w:p w:rsidR="002D3B88" w:rsidRDefault="002D3B88" w:rsidP="002D3B88">
      <w:pPr>
        <w:pStyle w:val="PSI-Normal"/>
      </w:pPr>
      <w:r>
        <w:t xml:space="preserve">Nombre: </w:t>
      </w:r>
      <w:proofErr w:type="spellStart"/>
      <w:r>
        <w:t>es_integrante_de</w:t>
      </w:r>
      <w:proofErr w:type="spellEnd"/>
    </w:p>
    <w:p w:rsidR="002D3B88" w:rsidRDefault="002D3B88" w:rsidP="002D3B88">
      <w:pPr>
        <w:pStyle w:val="PSI-Normal"/>
      </w:pPr>
      <w:proofErr w:type="spellStart"/>
      <w:r>
        <w:t>Cardinalidad</w:t>
      </w:r>
      <w:proofErr w:type="spellEnd"/>
      <w:r>
        <w:t>: N x N</w:t>
      </w:r>
    </w:p>
    <w:p w:rsidR="002D3B88" w:rsidRPr="002D3B88" w:rsidRDefault="002D3B88" w:rsidP="00E31637">
      <w:pPr>
        <w:pStyle w:val="PSI-Normal"/>
        <w:rPr>
          <w:b/>
        </w:rPr>
      </w:pPr>
    </w:p>
    <w:p w:rsidR="00E31637" w:rsidRPr="00E31637" w:rsidRDefault="002D3B88" w:rsidP="00E31637">
      <w:pPr>
        <w:pStyle w:val="PSI-Normal"/>
        <w:rPr>
          <w:b/>
          <w:u w:val="single"/>
        </w:rPr>
      </w:pPr>
      <w:r>
        <w:rPr>
          <w:b/>
          <w:u w:val="single"/>
        </w:rPr>
        <w:t>Relación 7</w:t>
      </w:r>
      <w:r w:rsidR="00E31637" w:rsidRPr="00E31637">
        <w:rPr>
          <w:b/>
          <w:u w:val="single"/>
        </w:rPr>
        <w:t>:</w:t>
      </w:r>
    </w:p>
    <w:p w:rsidR="00E31637" w:rsidRDefault="00E31637" w:rsidP="00E31637">
      <w:pPr>
        <w:pStyle w:val="PSI-Normal"/>
      </w:pPr>
      <w:r>
        <w:t>Entidades relacionadas: Profesor - Departamento</w:t>
      </w:r>
    </w:p>
    <w:p w:rsidR="00E31637" w:rsidRDefault="00E31637" w:rsidP="00E31637">
      <w:pPr>
        <w:pStyle w:val="PSI-Normal"/>
      </w:pPr>
      <w:r>
        <w:t xml:space="preserve">Nombre: </w:t>
      </w:r>
      <w:proofErr w:type="spellStart"/>
      <w:r>
        <w:t>esta_vinculado_a</w:t>
      </w:r>
      <w:proofErr w:type="spellEnd"/>
    </w:p>
    <w:p w:rsidR="00E31637" w:rsidRDefault="00E31637" w:rsidP="00E31637">
      <w:pPr>
        <w:pStyle w:val="PSI-Normal"/>
      </w:pPr>
      <w:proofErr w:type="spellStart"/>
      <w:r>
        <w:t>Cardinalidad</w:t>
      </w:r>
      <w:proofErr w:type="spellEnd"/>
      <w:r>
        <w:t>: 1 x N</w:t>
      </w:r>
    </w:p>
    <w:p w:rsidR="00E31637" w:rsidRDefault="00E31637" w:rsidP="00E31637">
      <w:pPr>
        <w:pStyle w:val="PSI-Normal"/>
        <w:rPr>
          <w:b/>
          <w:lang w:val="es-ES_tradnl"/>
        </w:rPr>
      </w:pPr>
    </w:p>
    <w:p w:rsidR="002D3B88" w:rsidRPr="00E31637" w:rsidRDefault="002D3B88" w:rsidP="002D3B88">
      <w:pPr>
        <w:pStyle w:val="PSI-Normal"/>
        <w:rPr>
          <w:b/>
          <w:u w:val="single"/>
        </w:rPr>
      </w:pPr>
      <w:r>
        <w:rPr>
          <w:b/>
          <w:u w:val="single"/>
        </w:rPr>
        <w:t>Relación 8</w:t>
      </w:r>
      <w:r w:rsidRPr="00E31637">
        <w:rPr>
          <w:b/>
          <w:u w:val="single"/>
        </w:rPr>
        <w:t>:</w:t>
      </w:r>
    </w:p>
    <w:p w:rsidR="002D3B88" w:rsidRDefault="002D3B88" w:rsidP="002D3B88">
      <w:pPr>
        <w:pStyle w:val="PSI-Normal"/>
      </w:pPr>
      <w:r>
        <w:t>Entidades relacionadas: Departamento - Asignatura</w:t>
      </w:r>
    </w:p>
    <w:p w:rsidR="002D3B88" w:rsidRDefault="002D3B88" w:rsidP="002D3B88">
      <w:pPr>
        <w:pStyle w:val="PSI-Normal"/>
      </w:pPr>
      <w:r>
        <w:t xml:space="preserve">Nombre: </w:t>
      </w:r>
      <w:proofErr w:type="spellStart"/>
      <w:r>
        <w:t>conformado_por</w:t>
      </w:r>
      <w:proofErr w:type="spellEnd"/>
    </w:p>
    <w:p w:rsidR="002D3B88" w:rsidRPr="002D3B88" w:rsidRDefault="002D3B88" w:rsidP="00E31637">
      <w:pPr>
        <w:pStyle w:val="PSI-Normal"/>
      </w:pPr>
      <w:proofErr w:type="spellStart"/>
      <w:r>
        <w:t>Cardinalidad</w:t>
      </w:r>
      <w:proofErr w:type="spellEnd"/>
      <w:r>
        <w:t>: 1 x N</w:t>
      </w:r>
    </w:p>
    <w:p w:rsidR="002D3B88" w:rsidRDefault="002D3B88" w:rsidP="00E31637">
      <w:pPr>
        <w:pStyle w:val="PSI-Normal"/>
        <w:rPr>
          <w:b/>
          <w:u w:val="single"/>
        </w:rPr>
      </w:pPr>
    </w:p>
    <w:p w:rsidR="00E31637" w:rsidRPr="00E31637" w:rsidRDefault="002D3B88" w:rsidP="00E31637">
      <w:pPr>
        <w:pStyle w:val="PSI-Normal"/>
        <w:rPr>
          <w:b/>
          <w:u w:val="single"/>
        </w:rPr>
      </w:pPr>
      <w:r>
        <w:rPr>
          <w:b/>
          <w:u w:val="single"/>
        </w:rPr>
        <w:lastRenderedPageBreak/>
        <w:t>Relación 9</w:t>
      </w:r>
      <w:r w:rsidR="00E31637" w:rsidRPr="00E31637">
        <w:rPr>
          <w:b/>
          <w:u w:val="single"/>
        </w:rPr>
        <w:t>:</w:t>
      </w:r>
    </w:p>
    <w:p w:rsidR="00E31637" w:rsidRDefault="00E31637" w:rsidP="00E31637">
      <w:pPr>
        <w:pStyle w:val="PSI-Normal"/>
      </w:pPr>
      <w:r>
        <w:t xml:space="preserve">Entidades relacionadas: Profesor - </w:t>
      </w:r>
      <w:proofErr w:type="spellStart"/>
      <w:r>
        <w:t>Registro_notificacion</w:t>
      </w:r>
      <w:proofErr w:type="spellEnd"/>
    </w:p>
    <w:p w:rsidR="00E31637" w:rsidRDefault="00E31637" w:rsidP="00E31637">
      <w:pPr>
        <w:pStyle w:val="PSI-Normal"/>
      </w:pPr>
      <w:r>
        <w:t xml:space="preserve">Nombre: </w:t>
      </w:r>
      <w:proofErr w:type="spellStart"/>
      <w:r>
        <w:t>es_parte_de</w:t>
      </w:r>
      <w:proofErr w:type="spellEnd"/>
    </w:p>
    <w:p w:rsidR="00E31637" w:rsidRDefault="00E31637" w:rsidP="00E31637">
      <w:pPr>
        <w:pStyle w:val="PSI-Normal"/>
      </w:pPr>
      <w:proofErr w:type="spellStart"/>
      <w:r>
        <w:t>Cardinalidad</w:t>
      </w:r>
      <w:proofErr w:type="spellEnd"/>
      <w:r>
        <w:t>: 1 x N</w:t>
      </w:r>
    </w:p>
    <w:p w:rsidR="00E31637" w:rsidRDefault="00E31637" w:rsidP="00E31637">
      <w:pPr>
        <w:pStyle w:val="PSI-Normal"/>
        <w:rPr>
          <w:b/>
          <w:lang w:val="es-ES_tradnl"/>
        </w:rPr>
      </w:pPr>
    </w:p>
    <w:p w:rsidR="00E31637" w:rsidRPr="00E31637" w:rsidRDefault="002D3B88" w:rsidP="00E31637">
      <w:pPr>
        <w:pStyle w:val="PSI-Normal"/>
        <w:rPr>
          <w:b/>
          <w:u w:val="single"/>
        </w:rPr>
      </w:pPr>
      <w:r>
        <w:rPr>
          <w:b/>
          <w:u w:val="single"/>
        </w:rPr>
        <w:t>Relación 10</w:t>
      </w:r>
      <w:r w:rsidR="00E31637" w:rsidRPr="00E31637">
        <w:rPr>
          <w:b/>
          <w:u w:val="single"/>
        </w:rPr>
        <w:t>:</w:t>
      </w:r>
    </w:p>
    <w:p w:rsidR="00E31637" w:rsidRDefault="00E31637" w:rsidP="00E31637">
      <w:pPr>
        <w:pStyle w:val="PSI-Normal"/>
      </w:pPr>
      <w:r>
        <w:t xml:space="preserve">Entidades relacionadas: </w:t>
      </w:r>
      <w:r w:rsidR="000A5170">
        <w:t xml:space="preserve">Asignatura - </w:t>
      </w:r>
      <w:proofErr w:type="spellStart"/>
      <w:r w:rsidR="000A5170">
        <w:t>Registro_notificacion</w:t>
      </w:r>
      <w:proofErr w:type="spellEnd"/>
    </w:p>
    <w:p w:rsidR="00E31637" w:rsidRDefault="000A5170" w:rsidP="00E31637">
      <w:pPr>
        <w:pStyle w:val="PSI-Normal"/>
      </w:pPr>
      <w:r>
        <w:t xml:space="preserve">Nombre: </w:t>
      </w:r>
      <w:proofErr w:type="spellStart"/>
      <w:r>
        <w:t>forma_parte_de</w:t>
      </w:r>
      <w:proofErr w:type="spellEnd"/>
    </w:p>
    <w:p w:rsidR="00E31637" w:rsidRDefault="00E31637" w:rsidP="00E31637">
      <w:pPr>
        <w:pStyle w:val="PSI-Normal"/>
      </w:pPr>
      <w:proofErr w:type="spellStart"/>
      <w:r>
        <w:t>Cardinalidad</w:t>
      </w:r>
      <w:proofErr w:type="spellEnd"/>
      <w:r>
        <w:t>: 1 x N</w:t>
      </w:r>
    </w:p>
    <w:p w:rsidR="00E31637" w:rsidRDefault="00E31637" w:rsidP="00E31637">
      <w:pPr>
        <w:rPr>
          <w:b/>
          <w:lang w:val="es-ES_tradnl"/>
        </w:rPr>
      </w:pPr>
    </w:p>
    <w:p w:rsidR="00C362ED" w:rsidRPr="00E31637" w:rsidRDefault="00C362ED" w:rsidP="00C362ED">
      <w:pPr>
        <w:pStyle w:val="PSI-Normal"/>
        <w:rPr>
          <w:b/>
          <w:u w:val="single"/>
        </w:rPr>
      </w:pPr>
      <w:r>
        <w:rPr>
          <w:b/>
          <w:u w:val="single"/>
        </w:rPr>
        <w:t>Relación 11</w:t>
      </w:r>
      <w:r w:rsidRPr="00E31637">
        <w:rPr>
          <w:b/>
          <w:u w:val="single"/>
        </w:rPr>
        <w:t>:</w:t>
      </w:r>
    </w:p>
    <w:p w:rsidR="00C362ED" w:rsidRDefault="00C362ED" w:rsidP="00C362ED">
      <w:pPr>
        <w:pStyle w:val="PSI-Normal"/>
      </w:pPr>
      <w:r>
        <w:t>Entidades relac</w:t>
      </w:r>
      <w:r w:rsidR="008D0F8F">
        <w:t xml:space="preserve">ionadas: </w:t>
      </w:r>
      <w:r>
        <w:t>Programa</w:t>
      </w:r>
      <w:r w:rsidR="008D0F8F">
        <w:t xml:space="preserve"> - </w:t>
      </w:r>
      <w:proofErr w:type="spellStart"/>
      <w:r w:rsidR="008D0F8F">
        <w:t>otro_material</w:t>
      </w:r>
      <w:proofErr w:type="spellEnd"/>
    </w:p>
    <w:p w:rsidR="00C362ED" w:rsidRDefault="008D0F8F" w:rsidP="00C362ED">
      <w:pPr>
        <w:pStyle w:val="PSI-Normal"/>
      </w:pPr>
      <w:r>
        <w:t>Nombre: requiere_1</w:t>
      </w:r>
    </w:p>
    <w:p w:rsidR="00C362ED" w:rsidRDefault="00C362ED" w:rsidP="00C362ED">
      <w:pPr>
        <w:pStyle w:val="PSI-Normal"/>
      </w:pPr>
      <w:proofErr w:type="spellStart"/>
      <w:r>
        <w:t>Cardinalidad</w:t>
      </w:r>
      <w:proofErr w:type="spellEnd"/>
      <w:r>
        <w:t>: 1 x N</w:t>
      </w:r>
    </w:p>
    <w:p w:rsidR="00C362ED" w:rsidRDefault="00C362ED" w:rsidP="00E31637">
      <w:pPr>
        <w:rPr>
          <w:b/>
          <w:lang w:val="es-ES_tradnl"/>
        </w:rPr>
      </w:pPr>
    </w:p>
    <w:p w:rsidR="008D0F8F" w:rsidRPr="00E31637" w:rsidRDefault="008D0F8F" w:rsidP="008D0F8F">
      <w:pPr>
        <w:pStyle w:val="PSI-Normal"/>
        <w:rPr>
          <w:b/>
          <w:u w:val="single"/>
        </w:rPr>
      </w:pPr>
      <w:r>
        <w:rPr>
          <w:b/>
          <w:u w:val="single"/>
        </w:rPr>
        <w:t>Relación 12</w:t>
      </w:r>
      <w:r w:rsidRPr="00E31637">
        <w:rPr>
          <w:b/>
          <w:u w:val="single"/>
        </w:rPr>
        <w:t>:</w:t>
      </w:r>
    </w:p>
    <w:p w:rsidR="008D0F8F" w:rsidRDefault="008D0F8F" w:rsidP="008D0F8F">
      <w:pPr>
        <w:pStyle w:val="PSI-Normal"/>
      </w:pPr>
      <w:r>
        <w:t>Entidades relacionadas: Programa - recurso</w:t>
      </w:r>
    </w:p>
    <w:p w:rsidR="008D0F8F" w:rsidRDefault="008D0F8F" w:rsidP="008D0F8F">
      <w:pPr>
        <w:pStyle w:val="PSI-Normal"/>
      </w:pPr>
      <w:r>
        <w:t>Nombre: requiere_2</w:t>
      </w:r>
    </w:p>
    <w:p w:rsidR="008D0F8F" w:rsidRDefault="008D0F8F" w:rsidP="008D0F8F">
      <w:pPr>
        <w:pStyle w:val="PSI-Normal"/>
      </w:pPr>
      <w:proofErr w:type="spellStart"/>
      <w:r>
        <w:t>Cardinalidad</w:t>
      </w:r>
      <w:proofErr w:type="spellEnd"/>
      <w:r>
        <w:t>: 1 x N</w:t>
      </w:r>
    </w:p>
    <w:p w:rsidR="008D0F8F" w:rsidRDefault="008D0F8F" w:rsidP="00E31637">
      <w:pPr>
        <w:rPr>
          <w:b/>
          <w:lang w:val="es-ES_tradnl"/>
        </w:rPr>
      </w:pPr>
    </w:p>
    <w:p w:rsidR="008D0F8F" w:rsidRPr="00E31637" w:rsidRDefault="008D0F8F" w:rsidP="008D0F8F">
      <w:pPr>
        <w:pStyle w:val="PSI-Normal"/>
        <w:rPr>
          <w:b/>
          <w:u w:val="single"/>
        </w:rPr>
      </w:pPr>
      <w:r>
        <w:rPr>
          <w:b/>
          <w:u w:val="single"/>
        </w:rPr>
        <w:t>Relación 13</w:t>
      </w:r>
      <w:r w:rsidRPr="00E31637">
        <w:rPr>
          <w:b/>
          <w:u w:val="single"/>
        </w:rPr>
        <w:t>:</w:t>
      </w:r>
    </w:p>
    <w:p w:rsidR="008D0F8F" w:rsidRDefault="008D0F8F" w:rsidP="008D0F8F">
      <w:pPr>
        <w:pStyle w:val="PSI-Normal"/>
      </w:pPr>
      <w:r>
        <w:t>Entidades relacionadas: Programa - revista</w:t>
      </w:r>
    </w:p>
    <w:p w:rsidR="008D0F8F" w:rsidRDefault="008D0F8F" w:rsidP="008D0F8F">
      <w:pPr>
        <w:pStyle w:val="PSI-Normal"/>
      </w:pPr>
      <w:r>
        <w:t>Nombre: requiere_3</w:t>
      </w:r>
    </w:p>
    <w:p w:rsidR="008D0F8F" w:rsidRDefault="008D0F8F" w:rsidP="008D0F8F">
      <w:pPr>
        <w:pStyle w:val="PSI-Normal"/>
      </w:pPr>
      <w:proofErr w:type="spellStart"/>
      <w:r>
        <w:t>Cardinalidad</w:t>
      </w:r>
      <w:proofErr w:type="spellEnd"/>
      <w:r>
        <w:t>: 1 x N</w:t>
      </w:r>
    </w:p>
    <w:p w:rsidR="008D0F8F" w:rsidRDefault="008D0F8F" w:rsidP="00E31637">
      <w:pPr>
        <w:rPr>
          <w:b/>
          <w:lang w:val="es-ES_tradnl"/>
        </w:rPr>
      </w:pPr>
    </w:p>
    <w:p w:rsidR="008D0F8F" w:rsidRPr="00E31637" w:rsidRDefault="008D0F8F" w:rsidP="008D0F8F">
      <w:pPr>
        <w:pStyle w:val="PSI-Normal"/>
        <w:rPr>
          <w:b/>
          <w:u w:val="single"/>
        </w:rPr>
      </w:pPr>
      <w:r>
        <w:rPr>
          <w:b/>
          <w:u w:val="single"/>
        </w:rPr>
        <w:t>Relación 14</w:t>
      </w:r>
      <w:r w:rsidRPr="00E31637">
        <w:rPr>
          <w:b/>
          <w:u w:val="single"/>
        </w:rPr>
        <w:t>:</w:t>
      </w:r>
    </w:p>
    <w:p w:rsidR="008D0F8F" w:rsidRDefault="008D0F8F" w:rsidP="008D0F8F">
      <w:pPr>
        <w:pStyle w:val="PSI-Normal"/>
      </w:pPr>
      <w:r>
        <w:t>Entidades relacionadas: Programa - libro</w:t>
      </w:r>
    </w:p>
    <w:p w:rsidR="008D0F8F" w:rsidRDefault="008D0F8F" w:rsidP="008D0F8F">
      <w:pPr>
        <w:pStyle w:val="PSI-Normal"/>
      </w:pPr>
      <w:r>
        <w:lastRenderedPageBreak/>
        <w:t>Nombre: requiere</w:t>
      </w:r>
      <w:r w:rsidR="000A5170">
        <w:t>_4</w:t>
      </w:r>
    </w:p>
    <w:p w:rsidR="008D0F8F" w:rsidRDefault="008D0F8F" w:rsidP="008D0F8F">
      <w:pPr>
        <w:pStyle w:val="PSI-Normal"/>
      </w:pPr>
      <w:proofErr w:type="spellStart"/>
      <w:r>
        <w:t>Cardinalidad</w:t>
      </w:r>
      <w:proofErr w:type="spellEnd"/>
      <w:r>
        <w:t>: 1 x N</w:t>
      </w:r>
    </w:p>
    <w:p w:rsidR="00514F11" w:rsidRDefault="00514F11" w:rsidP="00E31637">
      <w:pPr>
        <w:rPr>
          <w:b/>
          <w:lang w:val="es-ES_tradnl"/>
        </w:rPr>
      </w:pPr>
    </w:p>
    <w:p w:rsidR="006A04D2" w:rsidRDefault="006A04D2" w:rsidP="0025469E">
      <w:pPr>
        <w:pStyle w:val="Ttulo2"/>
      </w:pPr>
      <w:bookmarkStart w:id="35" w:name="_Toc32071088"/>
      <w:r>
        <w:t>Diagrama E-R</w:t>
      </w:r>
      <w:bookmarkEnd w:id="35"/>
    </w:p>
    <w:p w:rsidR="00506E51" w:rsidRDefault="00116659" w:rsidP="00506E51">
      <w:r>
        <w:rPr>
          <w:noProof/>
          <w:lang w:val="es-AR" w:eastAsia="es-AR"/>
        </w:rPr>
        <w:drawing>
          <wp:inline distT="0" distB="0" distL="0" distR="0">
            <wp:extent cx="5400040" cy="3615902"/>
            <wp:effectExtent l="19050" t="0" r="0" b="0"/>
            <wp:docPr id="1" name="Imagen 1" descr="C:\xampp\htdocs\vaspa\Elaboración\Modelo de Datos\DER-GEF_VAS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vaspa\Elaboración\Modelo de Datos\DER-GEF_VASPA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15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DD8" w:rsidRPr="00506E51" w:rsidRDefault="006C3DD8" w:rsidP="00506E51">
      <w:r>
        <w:t xml:space="preserve">Aclaración: El DER fue realizado conjuntamente con el grupo GEF. Ambos grupos debemos compartir la misma base de datos, ante aspectos en común. </w:t>
      </w:r>
    </w:p>
    <w:p w:rsidR="00CC5E09" w:rsidRDefault="00CC5E09" w:rsidP="00CC5E09">
      <w:pPr>
        <w:jc w:val="center"/>
      </w:pPr>
    </w:p>
    <w:p w:rsidR="00143435" w:rsidRDefault="00143435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6A04D2" w:rsidRPr="00B64D11" w:rsidRDefault="006A04D2" w:rsidP="00B64D11">
      <w:pPr>
        <w:pStyle w:val="Ttulo2"/>
      </w:pPr>
      <w:bookmarkStart w:id="36" w:name="_Toc32071089"/>
      <w:r>
        <w:lastRenderedPageBreak/>
        <w:t>Modelo Relacional</w:t>
      </w:r>
      <w:bookmarkEnd w:id="36"/>
    </w:p>
    <w:p w:rsidR="00506E51" w:rsidRDefault="009C1DC4" w:rsidP="00536A3D">
      <w:pPr>
        <w:pStyle w:val="Ttulo2"/>
      </w:pPr>
      <w:r>
        <w:rPr>
          <w:noProof/>
          <w:lang w:val="es-AR" w:eastAsia="es-AR"/>
        </w:rPr>
        <w:drawing>
          <wp:inline distT="0" distB="0" distL="0" distR="0">
            <wp:extent cx="5400040" cy="4142496"/>
            <wp:effectExtent l="19050" t="0" r="0" b="0"/>
            <wp:docPr id="7" name="Imagen 2" descr="C:\xampp\htdocs\vaspa\Elaboración\Modelo de Datos\Diagrama-log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xampp\htdocs\vaspa\Elaboración\Modelo de Datos\Diagrama-logico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42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A3D" w:rsidRDefault="00536A3D" w:rsidP="00536A3D">
      <w:pPr>
        <w:pStyle w:val="Ttulo2"/>
      </w:pPr>
      <w:bookmarkStart w:id="37" w:name="_Toc32071090"/>
      <w:r>
        <w:t>Comentarios sobre el Modelo Relacional</w:t>
      </w:r>
      <w:bookmarkEnd w:id="37"/>
    </w:p>
    <w:p w:rsidR="00260F53" w:rsidRPr="003A54FD" w:rsidRDefault="003E298B" w:rsidP="003A54FD">
      <w:pPr>
        <w:pStyle w:val="PSI-Normal"/>
      </w:pPr>
      <w:r>
        <w:t xml:space="preserve">Aclaración: El </w:t>
      </w:r>
      <w:r>
        <w:rPr>
          <w:noProof/>
          <w:lang w:eastAsia="es-AR"/>
        </w:rPr>
        <w:t>Modelo Relacional</w:t>
      </w:r>
      <w:r>
        <w:t xml:space="preserve"> fue realizado conjuntamente con el grupo GEF. Ambos grupos debemos compartir la misma base de datos, ante aspectos en común.</w:t>
      </w:r>
    </w:p>
    <w:p w:rsidR="00536A3D" w:rsidRDefault="00536A3D" w:rsidP="00536A3D">
      <w:pPr>
        <w:pStyle w:val="Ttulo2"/>
      </w:pPr>
      <w:bookmarkStart w:id="38" w:name="_Toc32071091"/>
      <w:r>
        <w:t>Normalización</w:t>
      </w:r>
      <w:bookmarkEnd w:id="38"/>
    </w:p>
    <w:p w:rsidR="00260F53" w:rsidRDefault="00260F53" w:rsidP="003A54FD">
      <w:pPr>
        <w:pStyle w:val="PSI-Normal"/>
      </w:pPr>
      <w:r w:rsidRPr="00260F53">
        <w:t>Una vez creadas las tablas</w:t>
      </w:r>
      <w:r w:rsidR="003A54FD">
        <w:t xml:space="preserve"> se prosigue a </w:t>
      </w:r>
      <w:r w:rsidRPr="00260F53">
        <w:t>verificarlas y revisar si aún se puede</w:t>
      </w:r>
      <w:r w:rsidR="003A54FD">
        <w:t>n</w:t>
      </w:r>
      <w:r w:rsidRPr="00260F53">
        <w:t xml:space="preserve"> reduc</w:t>
      </w:r>
      <w:r>
        <w:t>ir u optimizar</w:t>
      </w:r>
      <w:r w:rsidR="003A54FD">
        <w:t>. P</w:t>
      </w:r>
      <w:r>
        <w:t>ara esto se aplic</w:t>
      </w:r>
      <w:r w:rsidR="0089787A">
        <w:t>an</w:t>
      </w:r>
      <w:r>
        <w:t xml:space="preserve"> algunos principios de normalización</w:t>
      </w:r>
      <w:r w:rsidR="003A54FD">
        <w:t xml:space="preserve">. </w:t>
      </w:r>
    </w:p>
    <w:p w:rsidR="003A54FD" w:rsidRPr="00260F53" w:rsidRDefault="00F56029" w:rsidP="003A54FD">
      <w:pPr>
        <w:pStyle w:val="PSI-Normal"/>
      </w:pPr>
      <w:r>
        <w:t xml:space="preserve">Nuestro modelo relacional adopta la primera forma normal (1FN). </w:t>
      </w:r>
    </w:p>
    <w:p w:rsidR="00260F53" w:rsidRDefault="00260F53" w:rsidP="00260F53"/>
    <w:p w:rsidR="00EC50CD" w:rsidRPr="00260F53" w:rsidRDefault="00EC50CD" w:rsidP="00260F53"/>
    <w:p w:rsidR="00536A3D" w:rsidRDefault="00536A3D" w:rsidP="00536A3D">
      <w:pPr>
        <w:pStyle w:val="Ttulo2"/>
      </w:pPr>
      <w:bookmarkStart w:id="39" w:name="_Toc32071092"/>
      <w:r>
        <w:t xml:space="preserve">Justificación </w:t>
      </w:r>
      <w:r w:rsidR="0089787A">
        <w:t xml:space="preserve">de </w:t>
      </w:r>
      <w:r>
        <w:t>Forma normal adoptada</w:t>
      </w:r>
      <w:bookmarkEnd w:id="39"/>
    </w:p>
    <w:p w:rsidR="00F56029" w:rsidRDefault="00F56029" w:rsidP="006D0C40">
      <w:pPr>
        <w:pStyle w:val="PSI-Normal"/>
      </w:pPr>
      <w:r>
        <w:t xml:space="preserve">El modelo relacional adoptó la primera forma normal (1FN) </w:t>
      </w:r>
      <w:r w:rsidR="006D0C40">
        <w:t>con el objetivo de evitar la redundancia de datos y  simplificar la actualización de los mismos.</w:t>
      </w:r>
    </w:p>
    <w:p w:rsidR="006D0C40" w:rsidRDefault="006D0C40" w:rsidP="006D0C40">
      <w:pPr>
        <w:pStyle w:val="PSI-Normal"/>
      </w:pPr>
      <w:r>
        <w:t xml:space="preserve">Las mejorías que tiene la adopción de la primera forma normal (1FN) sobre el modelo relacional son: </w:t>
      </w:r>
    </w:p>
    <w:p w:rsidR="006D0C40" w:rsidRDefault="006D0C40" w:rsidP="006D0C40">
      <w:pPr>
        <w:pStyle w:val="PSI-Normal"/>
        <w:numPr>
          <w:ilvl w:val="0"/>
          <w:numId w:val="33"/>
        </w:numPr>
      </w:pPr>
      <w:r>
        <w:lastRenderedPageBreak/>
        <w:t>Evitar la duplicación de datos (atributos atómicos).</w:t>
      </w:r>
    </w:p>
    <w:p w:rsidR="006D0C40" w:rsidRDefault="006D0C40" w:rsidP="006D0C40">
      <w:pPr>
        <w:pStyle w:val="PSI-Normal"/>
        <w:numPr>
          <w:ilvl w:val="0"/>
          <w:numId w:val="33"/>
        </w:numPr>
      </w:pPr>
      <w:r>
        <w:t>Evitar campos de datos vacíos o nulos.</w:t>
      </w:r>
    </w:p>
    <w:p w:rsidR="006D0C40" w:rsidRDefault="006D0C40" w:rsidP="006D0C40">
      <w:pPr>
        <w:pStyle w:val="PSI-Normal"/>
        <w:numPr>
          <w:ilvl w:val="0"/>
          <w:numId w:val="33"/>
        </w:numPr>
      </w:pPr>
      <w:r>
        <w:t xml:space="preserve">Aseguramiento de contar con una clave primaria. </w:t>
      </w:r>
    </w:p>
    <w:p w:rsidR="00C00A70" w:rsidRPr="00C37985" w:rsidRDefault="00C00A70" w:rsidP="00536A3D">
      <w:pPr>
        <w:pStyle w:val="PSI-Comentario"/>
      </w:pPr>
    </w:p>
    <w:sectPr w:rsidR="00C00A70" w:rsidRPr="00C37985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2EF8" w:rsidRDefault="00452EF8" w:rsidP="00C94FBE">
      <w:pPr>
        <w:spacing w:before="0" w:line="240" w:lineRule="auto"/>
      </w:pPr>
      <w:r>
        <w:separator/>
      </w:r>
    </w:p>
    <w:p w:rsidR="00452EF8" w:rsidRDefault="00452EF8"/>
  </w:endnote>
  <w:endnote w:type="continuationSeparator" w:id="0">
    <w:p w:rsidR="00452EF8" w:rsidRDefault="00452EF8" w:rsidP="00C94FBE">
      <w:pPr>
        <w:spacing w:before="0" w:line="240" w:lineRule="auto"/>
      </w:pPr>
      <w:r>
        <w:continuationSeparator/>
      </w:r>
    </w:p>
    <w:p w:rsidR="00452EF8" w:rsidRDefault="00452EF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7F4" w:rsidRDefault="006901AD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9627F4">
          <w:rPr>
            <w:lang w:val="es-AR"/>
          </w:rPr>
          <w:t xml:space="preserve">VASPA </w:t>
        </w:r>
        <w:proofErr w:type="spellStart"/>
        <w:r w:rsidR="009627F4">
          <w:rPr>
            <w:lang w:val="es-AR"/>
          </w:rPr>
          <w:t>Team</w:t>
        </w:r>
        <w:proofErr w:type="spellEnd"/>
      </w:sdtContent>
    </w:sdt>
    <w:r w:rsidRPr="006901AD">
      <w:rPr>
        <w:noProof/>
        <w:lang w:eastAsia="es-ES"/>
      </w:rPr>
      <w:pict>
        <v:group id="_x0000_s1051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6901AD">
      <w:rPr>
        <w:noProof/>
        <w:lang w:eastAsia="es-ES"/>
      </w:rPr>
      <w:pict>
        <v:rect id="_x0000_s1050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9627F4">
          <w:tab/>
        </w:r>
        <w:r w:rsidR="009627F4">
          <w:tab/>
        </w:r>
        <w:r w:rsidR="009627F4">
          <w:tab/>
        </w:r>
        <w:r w:rsidR="009627F4">
          <w:tab/>
        </w:r>
        <w:r w:rsidR="009627F4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9627F4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F60E0C">
          <w:rPr>
            <w:rFonts w:asciiTheme="majorHAnsi" w:hAnsiTheme="majorHAnsi" w:cstheme="majorHAnsi"/>
            <w:noProof/>
          </w:rPr>
          <w:t>3</w:t>
        </w:r>
        <w:r w:rsidRPr="00DD5A70">
          <w:rPr>
            <w:rFonts w:asciiTheme="majorHAnsi" w:hAnsiTheme="majorHAnsi" w:cstheme="majorHAnsi"/>
          </w:rPr>
          <w:fldChar w:fldCharType="end"/>
        </w:r>
        <w:r w:rsidR="009627F4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9627F4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F60E0C">
          <w:rPr>
            <w:rFonts w:asciiTheme="majorHAnsi" w:hAnsiTheme="majorHAnsi" w:cstheme="majorHAnsi"/>
            <w:noProof/>
          </w:rPr>
          <w:t>16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6901AD">
      <w:rPr>
        <w:noProof/>
        <w:lang w:eastAsia="zh-TW"/>
      </w:rPr>
      <w:pict>
        <v:rect id="_x0000_s1035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9627F4" w:rsidRDefault="009627F4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2EF8" w:rsidRDefault="00452EF8" w:rsidP="00C94FBE">
      <w:pPr>
        <w:spacing w:before="0" w:line="240" w:lineRule="auto"/>
      </w:pPr>
      <w:r>
        <w:separator/>
      </w:r>
    </w:p>
    <w:p w:rsidR="00452EF8" w:rsidRDefault="00452EF8"/>
  </w:footnote>
  <w:footnote w:type="continuationSeparator" w:id="0">
    <w:p w:rsidR="00452EF8" w:rsidRDefault="00452EF8" w:rsidP="00C94FBE">
      <w:pPr>
        <w:spacing w:before="0" w:line="240" w:lineRule="auto"/>
      </w:pPr>
      <w:r>
        <w:continuationSeparator/>
      </w:r>
    </w:p>
    <w:p w:rsidR="00452EF8" w:rsidRDefault="00452EF8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627F4" w:rsidRDefault="009627F4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Modelo de Datos</w:t>
        </w:r>
      </w:p>
    </w:sdtContent>
  </w:sdt>
  <w:p w:rsidR="009627F4" w:rsidRPr="000F4F97" w:rsidRDefault="009627F4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5213985</wp:posOffset>
          </wp:positionH>
          <wp:positionV relativeFrom="margin">
            <wp:posOffset>-836930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901AD" w:rsidRPr="006901AD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65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6901AD" w:rsidRPr="006901AD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58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6901AD" w:rsidRPr="006901AD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1059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61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3591150"/>
    <w:multiLevelType w:val="multilevel"/>
    <w:tmpl w:val="C7D2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681FAB"/>
    <w:multiLevelType w:val="hybridMultilevel"/>
    <w:tmpl w:val="170478E0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>
    <w:nsid w:val="0EFD2997"/>
    <w:multiLevelType w:val="multilevel"/>
    <w:tmpl w:val="C7D2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1B8714D"/>
    <w:multiLevelType w:val="hybridMultilevel"/>
    <w:tmpl w:val="B778F3D0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9">
    <w:nsid w:val="18A22EE3"/>
    <w:multiLevelType w:val="hybridMultilevel"/>
    <w:tmpl w:val="0562F2CE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0">
    <w:nsid w:val="1A1F5509"/>
    <w:multiLevelType w:val="hybridMultilevel"/>
    <w:tmpl w:val="FB7451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2211A7"/>
    <w:multiLevelType w:val="hybridMultilevel"/>
    <w:tmpl w:val="AD08B3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117EB1"/>
    <w:multiLevelType w:val="hybridMultilevel"/>
    <w:tmpl w:val="387096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8A13EE"/>
    <w:multiLevelType w:val="hybridMultilevel"/>
    <w:tmpl w:val="8640D4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AB5759"/>
    <w:multiLevelType w:val="multilevel"/>
    <w:tmpl w:val="9648D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FDA20F6"/>
    <w:multiLevelType w:val="hybridMultilevel"/>
    <w:tmpl w:val="6C348A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0EC2418"/>
    <w:multiLevelType w:val="hybridMultilevel"/>
    <w:tmpl w:val="AA10DB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382090"/>
    <w:multiLevelType w:val="hybridMultilevel"/>
    <w:tmpl w:val="D8D024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7727F5A"/>
    <w:multiLevelType w:val="hybridMultilevel"/>
    <w:tmpl w:val="0C1E1850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0">
    <w:nsid w:val="35746D8D"/>
    <w:multiLevelType w:val="multilevel"/>
    <w:tmpl w:val="06F4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9C758E7"/>
    <w:multiLevelType w:val="multilevel"/>
    <w:tmpl w:val="B484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E020DBB"/>
    <w:multiLevelType w:val="hybridMultilevel"/>
    <w:tmpl w:val="C3D07B00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3">
    <w:nsid w:val="3EEA528C"/>
    <w:multiLevelType w:val="hybridMultilevel"/>
    <w:tmpl w:val="74C06D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AC0681"/>
    <w:multiLevelType w:val="hybridMultilevel"/>
    <w:tmpl w:val="41C45A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4031FA"/>
    <w:multiLevelType w:val="hybridMultilevel"/>
    <w:tmpl w:val="E26276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09787E"/>
    <w:multiLevelType w:val="hybridMultilevel"/>
    <w:tmpl w:val="8D34A3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922BDB"/>
    <w:multiLevelType w:val="multilevel"/>
    <w:tmpl w:val="4DD2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FE04DF7"/>
    <w:multiLevelType w:val="hybridMultilevel"/>
    <w:tmpl w:val="6FF2FD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1F1126"/>
    <w:multiLevelType w:val="multilevel"/>
    <w:tmpl w:val="484C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6D542AF"/>
    <w:multiLevelType w:val="hybridMultilevel"/>
    <w:tmpl w:val="D52220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33">
    <w:nsid w:val="6E020715"/>
    <w:multiLevelType w:val="hybridMultilevel"/>
    <w:tmpl w:val="9ED83F46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34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5">
    <w:nsid w:val="75A041E4"/>
    <w:multiLevelType w:val="hybridMultilevel"/>
    <w:tmpl w:val="2AE84D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2C0DFA"/>
    <w:multiLevelType w:val="hybridMultilevel"/>
    <w:tmpl w:val="A93C0F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DE0AFA"/>
    <w:multiLevelType w:val="hybridMultilevel"/>
    <w:tmpl w:val="B7AE03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5"/>
  </w:num>
  <w:num w:numId="3">
    <w:abstractNumId w:val="25"/>
  </w:num>
  <w:num w:numId="4">
    <w:abstractNumId w:val="25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34"/>
  </w:num>
  <w:num w:numId="10">
    <w:abstractNumId w:val="38"/>
  </w:num>
  <w:num w:numId="11">
    <w:abstractNumId w:val="8"/>
  </w:num>
  <w:num w:numId="12">
    <w:abstractNumId w:val="32"/>
  </w:num>
  <w:num w:numId="13">
    <w:abstractNumId w:val="21"/>
  </w:num>
  <w:num w:numId="14">
    <w:abstractNumId w:val="20"/>
  </w:num>
  <w:num w:numId="15">
    <w:abstractNumId w:val="4"/>
  </w:num>
  <w:num w:numId="16">
    <w:abstractNumId w:val="30"/>
  </w:num>
  <w:num w:numId="17">
    <w:abstractNumId w:val="28"/>
  </w:num>
  <w:num w:numId="18">
    <w:abstractNumId w:val="14"/>
  </w:num>
  <w:num w:numId="19">
    <w:abstractNumId w:val="5"/>
  </w:num>
  <w:num w:numId="20">
    <w:abstractNumId w:val="33"/>
  </w:num>
  <w:num w:numId="21">
    <w:abstractNumId w:val="22"/>
  </w:num>
  <w:num w:numId="22">
    <w:abstractNumId w:val="19"/>
  </w:num>
  <w:num w:numId="23">
    <w:abstractNumId w:val="9"/>
  </w:num>
  <w:num w:numId="24">
    <w:abstractNumId w:val="7"/>
  </w:num>
  <w:num w:numId="25">
    <w:abstractNumId w:val="13"/>
  </w:num>
  <w:num w:numId="26">
    <w:abstractNumId w:val="16"/>
  </w:num>
  <w:num w:numId="27">
    <w:abstractNumId w:val="12"/>
  </w:num>
  <w:num w:numId="28">
    <w:abstractNumId w:val="24"/>
  </w:num>
  <w:num w:numId="29">
    <w:abstractNumId w:val="36"/>
  </w:num>
  <w:num w:numId="30">
    <w:abstractNumId w:val="31"/>
  </w:num>
  <w:num w:numId="31">
    <w:abstractNumId w:val="35"/>
  </w:num>
  <w:num w:numId="32">
    <w:abstractNumId w:val="37"/>
  </w:num>
  <w:num w:numId="33">
    <w:abstractNumId w:val="15"/>
  </w:num>
  <w:num w:numId="34">
    <w:abstractNumId w:val="23"/>
  </w:num>
  <w:num w:numId="35">
    <w:abstractNumId w:val="6"/>
  </w:num>
  <w:num w:numId="36">
    <w:abstractNumId w:val="17"/>
  </w:num>
  <w:num w:numId="37">
    <w:abstractNumId w:val="10"/>
  </w:num>
  <w:num w:numId="38">
    <w:abstractNumId w:val="26"/>
  </w:num>
  <w:num w:numId="39">
    <w:abstractNumId w:val="27"/>
  </w:num>
  <w:num w:numId="40">
    <w:abstractNumId w:val="29"/>
  </w:num>
  <w:num w:numId="4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6626">
      <o:colormru v:ext="edit" colors="#4bacc6"/>
      <o:colormenu v:ext="edit" fillcolor="none [3212]" strokecolor="none"/>
    </o:shapedefaults>
    <o:shapelayout v:ext="edit">
      <o:idmap v:ext="edit" data="1"/>
      <o:rules v:ext="edit">
        <o:r id="V:Rule3" type="connector" idref="#_x0000_s1052"/>
        <o:r id="V:Rule4" type="connector" idref="#_x0000_s106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A14F15"/>
    <w:rsid w:val="00011BED"/>
    <w:rsid w:val="00017EFE"/>
    <w:rsid w:val="000279E1"/>
    <w:rsid w:val="00037DD2"/>
    <w:rsid w:val="000415FF"/>
    <w:rsid w:val="00045838"/>
    <w:rsid w:val="00045F1A"/>
    <w:rsid w:val="00072689"/>
    <w:rsid w:val="000726C5"/>
    <w:rsid w:val="00087F53"/>
    <w:rsid w:val="00092BC0"/>
    <w:rsid w:val="000A0FE7"/>
    <w:rsid w:val="000A5170"/>
    <w:rsid w:val="000B4B51"/>
    <w:rsid w:val="000C4C42"/>
    <w:rsid w:val="000C4E31"/>
    <w:rsid w:val="000C5A1B"/>
    <w:rsid w:val="000D4C6E"/>
    <w:rsid w:val="000E6AD4"/>
    <w:rsid w:val="000F0E00"/>
    <w:rsid w:val="000F1888"/>
    <w:rsid w:val="000F4F97"/>
    <w:rsid w:val="000F79DF"/>
    <w:rsid w:val="00101C4D"/>
    <w:rsid w:val="0010416D"/>
    <w:rsid w:val="001117D6"/>
    <w:rsid w:val="001163FF"/>
    <w:rsid w:val="00116659"/>
    <w:rsid w:val="0012205F"/>
    <w:rsid w:val="0013599F"/>
    <w:rsid w:val="001410A7"/>
    <w:rsid w:val="00143435"/>
    <w:rsid w:val="00144AE4"/>
    <w:rsid w:val="00150702"/>
    <w:rsid w:val="001510A8"/>
    <w:rsid w:val="00176CB5"/>
    <w:rsid w:val="00183953"/>
    <w:rsid w:val="00185A46"/>
    <w:rsid w:val="00191198"/>
    <w:rsid w:val="001950C8"/>
    <w:rsid w:val="00195934"/>
    <w:rsid w:val="001A2EE6"/>
    <w:rsid w:val="001B6C71"/>
    <w:rsid w:val="001C27FD"/>
    <w:rsid w:val="001C6104"/>
    <w:rsid w:val="001C6DD1"/>
    <w:rsid w:val="001C799E"/>
    <w:rsid w:val="001C7FC4"/>
    <w:rsid w:val="001F5F92"/>
    <w:rsid w:val="0020621B"/>
    <w:rsid w:val="002119FF"/>
    <w:rsid w:val="002145E7"/>
    <w:rsid w:val="00217A70"/>
    <w:rsid w:val="00222AA1"/>
    <w:rsid w:val="00224B75"/>
    <w:rsid w:val="00236164"/>
    <w:rsid w:val="00242FD9"/>
    <w:rsid w:val="00251E3D"/>
    <w:rsid w:val="0025469E"/>
    <w:rsid w:val="002548A5"/>
    <w:rsid w:val="00260F53"/>
    <w:rsid w:val="00266C42"/>
    <w:rsid w:val="002879A2"/>
    <w:rsid w:val="00287B69"/>
    <w:rsid w:val="00295CA9"/>
    <w:rsid w:val="002A41AA"/>
    <w:rsid w:val="002A6158"/>
    <w:rsid w:val="002B506A"/>
    <w:rsid w:val="002B5AF9"/>
    <w:rsid w:val="002D0CCB"/>
    <w:rsid w:val="002D39C7"/>
    <w:rsid w:val="002D3B88"/>
    <w:rsid w:val="002D57DA"/>
    <w:rsid w:val="002E0AB6"/>
    <w:rsid w:val="002E7874"/>
    <w:rsid w:val="002F1461"/>
    <w:rsid w:val="002F6293"/>
    <w:rsid w:val="00302798"/>
    <w:rsid w:val="003130E3"/>
    <w:rsid w:val="003149A1"/>
    <w:rsid w:val="0033614C"/>
    <w:rsid w:val="00344258"/>
    <w:rsid w:val="003560F2"/>
    <w:rsid w:val="00360FDB"/>
    <w:rsid w:val="00363FD1"/>
    <w:rsid w:val="003803CC"/>
    <w:rsid w:val="00386540"/>
    <w:rsid w:val="003973B3"/>
    <w:rsid w:val="003A54FD"/>
    <w:rsid w:val="003B683A"/>
    <w:rsid w:val="003B7F1F"/>
    <w:rsid w:val="003C360A"/>
    <w:rsid w:val="003C54B1"/>
    <w:rsid w:val="003D308A"/>
    <w:rsid w:val="003E12FE"/>
    <w:rsid w:val="003E298B"/>
    <w:rsid w:val="003E4933"/>
    <w:rsid w:val="003E74FD"/>
    <w:rsid w:val="0040066E"/>
    <w:rsid w:val="00420313"/>
    <w:rsid w:val="00430A2D"/>
    <w:rsid w:val="004525FF"/>
    <w:rsid w:val="00452EF8"/>
    <w:rsid w:val="00455867"/>
    <w:rsid w:val="004807AF"/>
    <w:rsid w:val="00493288"/>
    <w:rsid w:val="004A1ABE"/>
    <w:rsid w:val="004A54C8"/>
    <w:rsid w:val="004B0911"/>
    <w:rsid w:val="004C5D7E"/>
    <w:rsid w:val="004D45CD"/>
    <w:rsid w:val="004D5185"/>
    <w:rsid w:val="004E4935"/>
    <w:rsid w:val="004F4D25"/>
    <w:rsid w:val="005017FA"/>
    <w:rsid w:val="005046A5"/>
    <w:rsid w:val="00504A67"/>
    <w:rsid w:val="00506E51"/>
    <w:rsid w:val="00511D9A"/>
    <w:rsid w:val="00514F11"/>
    <w:rsid w:val="00515617"/>
    <w:rsid w:val="0052352E"/>
    <w:rsid w:val="00536A3D"/>
    <w:rsid w:val="00540347"/>
    <w:rsid w:val="00551C63"/>
    <w:rsid w:val="00564033"/>
    <w:rsid w:val="00566CAB"/>
    <w:rsid w:val="00570F4F"/>
    <w:rsid w:val="00571137"/>
    <w:rsid w:val="00575CA9"/>
    <w:rsid w:val="00581D90"/>
    <w:rsid w:val="005857BB"/>
    <w:rsid w:val="00594898"/>
    <w:rsid w:val="00597A23"/>
    <w:rsid w:val="005A0664"/>
    <w:rsid w:val="005A301A"/>
    <w:rsid w:val="005A52A2"/>
    <w:rsid w:val="005B6373"/>
    <w:rsid w:val="005C3623"/>
    <w:rsid w:val="005D5228"/>
    <w:rsid w:val="005E76A4"/>
    <w:rsid w:val="005F133C"/>
    <w:rsid w:val="005F225D"/>
    <w:rsid w:val="005F5429"/>
    <w:rsid w:val="005F60BA"/>
    <w:rsid w:val="006124BF"/>
    <w:rsid w:val="00616A6E"/>
    <w:rsid w:val="0062159F"/>
    <w:rsid w:val="006366AB"/>
    <w:rsid w:val="006901AD"/>
    <w:rsid w:val="006919D5"/>
    <w:rsid w:val="00696EA0"/>
    <w:rsid w:val="006A04D2"/>
    <w:rsid w:val="006A1365"/>
    <w:rsid w:val="006A2495"/>
    <w:rsid w:val="006B3371"/>
    <w:rsid w:val="006B35D9"/>
    <w:rsid w:val="006C3DD8"/>
    <w:rsid w:val="006D0C40"/>
    <w:rsid w:val="006D7DDE"/>
    <w:rsid w:val="006F29D5"/>
    <w:rsid w:val="006F5AE1"/>
    <w:rsid w:val="006F62D8"/>
    <w:rsid w:val="00700B05"/>
    <w:rsid w:val="0070494E"/>
    <w:rsid w:val="00705C02"/>
    <w:rsid w:val="00706A07"/>
    <w:rsid w:val="00711DF8"/>
    <w:rsid w:val="00723B0C"/>
    <w:rsid w:val="00723F3D"/>
    <w:rsid w:val="007447BE"/>
    <w:rsid w:val="00751361"/>
    <w:rsid w:val="00762F62"/>
    <w:rsid w:val="00774ECE"/>
    <w:rsid w:val="00782498"/>
    <w:rsid w:val="00796524"/>
    <w:rsid w:val="007A33C6"/>
    <w:rsid w:val="007B151B"/>
    <w:rsid w:val="007B2E53"/>
    <w:rsid w:val="007B6CCA"/>
    <w:rsid w:val="007C742C"/>
    <w:rsid w:val="007D7477"/>
    <w:rsid w:val="007E0717"/>
    <w:rsid w:val="007E66A5"/>
    <w:rsid w:val="007F38C0"/>
    <w:rsid w:val="00801130"/>
    <w:rsid w:val="00816B5F"/>
    <w:rsid w:val="00817955"/>
    <w:rsid w:val="00822C20"/>
    <w:rsid w:val="00842D1E"/>
    <w:rsid w:val="0084706A"/>
    <w:rsid w:val="008539BD"/>
    <w:rsid w:val="00861B8F"/>
    <w:rsid w:val="008652EE"/>
    <w:rsid w:val="00866124"/>
    <w:rsid w:val="00866435"/>
    <w:rsid w:val="00866D14"/>
    <w:rsid w:val="00867DE9"/>
    <w:rsid w:val="00870574"/>
    <w:rsid w:val="008844CD"/>
    <w:rsid w:val="00885BB2"/>
    <w:rsid w:val="008860FE"/>
    <w:rsid w:val="008877E6"/>
    <w:rsid w:val="00895C86"/>
    <w:rsid w:val="008970F4"/>
    <w:rsid w:val="0089787A"/>
    <w:rsid w:val="008A040A"/>
    <w:rsid w:val="008B3B0F"/>
    <w:rsid w:val="008B6C9A"/>
    <w:rsid w:val="008C36AB"/>
    <w:rsid w:val="008D0F8F"/>
    <w:rsid w:val="008D4701"/>
    <w:rsid w:val="008D7588"/>
    <w:rsid w:val="008E48FB"/>
    <w:rsid w:val="00904CB6"/>
    <w:rsid w:val="0092483A"/>
    <w:rsid w:val="00924987"/>
    <w:rsid w:val="00931895"/>
    <w:rsid w:val="00940C42"/>
    <w:rsid w:val="00942049"/>
    <w:rsid w:val="00946DDC"/>
    <w:rsid w:val="009627F4"/>
    <w:rsid w:val="0096683E"/>
    <w:rsid w:val="0096727E"/>
    <w:rsid w:val="009A3173"/>
    <w:rsid w:val="009C1DC4"/>
    <w:rsid w:val="009D101F"/>
    <w:rsid w:val="009E25EF"/>
    <w:rsid w:val="009E33D3"/>
    <w:rsid w:val="009E4DA8"/>
    <w:rsid w:val="009F4449"/>
    <w:rsid w:val="00A0436A"/>
    <w:rsid w:val="00A12588"/>
    <w:rsid w:val="00A12B5B"/>
    <w:rsid w:val="00A13DBA"/>
    <w:rsid w:val="00A14F15"/>
    <w:rsid w:val="00A2496D"/>
    <w:rsid w:val="00A35722"/>
    <w:rsid w:val="00A4002B"/>
    <w:rsid w:val="00A4167C"/>
    <w:rsid w:val="00A45630"/>
    <w:rsid w:val="00A50ABB"/>
    <w:rsid w:val="00A5245E"/>
    <w:rsid w:val="00A53A7E"/>
    <w:rsid w:val="00A55B05"/>
    <w:rsid w:val="00A670E3"/>
    <w:rsid w:val="00A76EB9"/>
    <w:rsid w:val="00A8070B"/>
    <w:rsid w:val="00AD0A1F"/>
    <w:rsid w:val="00AE0C53"/>
    <w:rsid w:val="00AE2E91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2AAA"/>
    <w:rsid w:val="00B36B62"/>
    <w:rsid w:val="00B43DC2"/>
    <w:rsid w:val="00B64D11"/>
    <w:rsid w:val="00B77F48"/>
    <w:rsid w:val="00BA699A"/>
    <w:rsid w:val="00BB23C2"/>
    <w:rsid w:val="00BB4A41"/>
    <w:rsid w:val="00BB4D6F"/>
    <w:rsid w:val="00BB6AAE"/>
    <w:rsid w:val="00BB7855"/>
    <w:rsid w:val="00BC5404"/>
    <w:rsid w:val="00BD1A4E"/>
    <w:rsid w:val="00BE0C71"/>
    <w:rsid w:val="00C00A70"/>
    <w:rsid w:val="00C05700"/>
    <w:rsid w:val="00C1224A"/>
    <w:rsid w:val="00C137AF"/>
    <w:rsid w:val="00C23F8C"/>
    <w:rsid w:val="00C24CDC"/>
    <w:rsid w:val="00C26C78"/>
    <w:rsid w:val="00C362ED"/>
    <w:rsid w:val="00C37985"/>
    <w:rsid w:val="00C40D5B"/>
    <w:rsid w:val="00C42873"/>
    <w:rsid w:val="00C5135E"/>
    <w:rsid w:val="00C578D1"/>
    <w:rsid w:val="00C60544"/>
    <w:rsid w:val="00C7670E"/>
    <w:rsid w:val="00C84933"/>
    <w:rsid w:val="00C872BB"/>
    <w:rsid w:val="00C94FBE"/>
    <w:rsid w:val="00C97238"/>
    <w:rsid w:val="00CA61D7"/>
    <w:rsid w:val="00CB2CC9"/>
    <w:rsid w:val="00CC5E09"/>
    <w:rsid w:val="00CC671B"/>
    <w:rsid w:val="00CD323E"/>
    <w:rsid w:val="00CE0252"/>
    <w:rsid w:val="00CE0C6E"/>
    <w:rsid w:val="00CE5F83"/>
    <w:rsid w:val="00CE7C8F"/>
    <w:rsid w:val="00CE7F5B"/>
    <w:rsid w:val="00D01B23"/>
    <w:rsid w:val="00D06E99"/>
    <w:rsid w:val="00D15FB2"/>
    <w:rsid w:val="00D255E1"/>
    <w:rsid w:val="00D27079"/>
    <w:rsid w:val="00D4598A"/>
    <w:rsid w:val="00D649B2"/>
    <w:rsid w:val="00D657B8"/>
    <w:rsid w:val="00D80E83"/>
    <w:rsid w:val="00D935E3"/>
    <w:rsid w:val="00D93FEC"/>
    <w:rsid w:val="00D94165"/>
    <w:rsid w:val="00DA1CEB"/>
    <w:rsid w:val="00DA284A"/>
    <w:rsid w:val="00DA5986"/>
    <w:rsid w:val="00DC1BAB"/>
    <w:rsid w:val="00DC6867"/>
    <w:rsid w:val="00DD0159"/>
    <w:rsid w:val="00DD5A70"/>
    <w:rsid w:val="00E01FEC"/>
    <w:rsid w:val="00E024D8"/>
    <w:rsid w:val="00E037C9"/>
    <w:rsid w:val="00E1375F"/>
    <w:rsid w:val="00E172B6"/>
    <w:rsid w:val="00E31637"/>
    <w:rsid w:val="00E34178"/>
    <w:rsid w:val="00E36A01"/>
    <w:rsid w:val="00E41820"/>
    <w:rsid w:val="00E41E7A"/>
    <w:rsid w:val="00E42005"/>
    <w:rsid w:val="00E438FE"/>
    <w:rsid w:val="00E5392A"/>
    <w:rsid w:val="00E67DB5"/>
    <w:rsid w:val="00E7708C"/>
    <w:rsid w:val="00E8096E"/>
    <w:rsid w:val="00E84E25"/>
    <w:rsid w:val="00E869EA"/>
    <w:rsid w:val="00E93312"/>
    <w:rsid w:val="00E96B2E"/>
    <w:rsid w:val="00EA155A"/>
    <w:rsid w:val="00EA7D8C"/>
    <w:rsid w:val="00EB2CE1"/>
    <w:rsid w:val="00EB5D6A"/>
    <w:rsid w:val="00EC50CD"/>
    <w:rsid w:val="00ED3F38"/>
    <w:rsid w:val="00ED53ED"/>
    <w:rsid w:val="00EE0084"/>
    <w:rsid w:val="00EF2CAE"/>
    <w:rsid w:val="00F045A2"/>
    <w:rsid w:val="00F163F8"/>
    <w:rsid w:val="00F23068"/>
    <w:rsid w:val="00F36808"/>
    <w:rsid w:val="00F438B1"/>
    <w:rsid w:val="00F5055D"/>
    <w:rsid w:val="00F54DA6"/>
    <w:rsid w:val="00F56029"/>
    <w:rsid w:val="00F60E0C"/>
    <w:rsid w:val="00F64ED5"/>
    <w:rsid w:val="00F6748E"/>
    <w:rsid w:val="00F74EE3"/>
    <w:rsid w:val="00F771E5"/>
    <w:rsid w:val="00F813E9"/>
    <w:rsid w:val="00F815F5"/>
    <w:rsid w:val="00F926BE"/>
    <w:rsid w:val="00FA4AD7"/>
    <w:rsid w:val="00FA52C6"/>
    <w:rsid w:val="00FB628D"/>
    <w:rsid w:val="00FC4195"/>
    <w:rsid w:val="00FD679B"/>
    <w:rsid w:val="00FD7E90"/>
    <w:rsid w:val="00FE52F2"/>
    <w:rsid w:val="00FE7ED5"/>
    <w:rsid w:val="00FF16C5"/>
    <w:rsid w:val="00FF2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ru v:ext="edit" colors="#4bacc6"/>
      <o:colormenu v:ext="edit" fillcolor="none [3212]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8D7588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581D90"/>
    <w:pPr>
      <w:jc w:val="left"/>
    </w:p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C00A70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3A54FD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51C63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072689"/>
    <w:rPr>
      <w:b/>
      <w:bCs/>
    </w:rPr>
  </w:style>
  <w:style w:type="paragraph" w:styleId="Prrafodelista">
    <w:name w:val="List Paragraph"/>
    <w:basedOn w:val="Normal"/>
    <w:uiPriority w:val="34"/>
    <w:qFormat/>
    <w:rsid w:val="001C7F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%20PSI\Dise&#241;ador\Modelo%20de%20Datos\Entregable\Plantilla%20Modelo%20de%20Dat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0DE591-8111-4F14-850A-4B4CE8121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Modelo de Datos.dotx</Template>
  <TotalTime>312</TotalTime>
  <Pages>16</Pages>
  <Words>1588</Words>
  <Characters>8739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Datos</vt:lpstr>
    </vt:vector>
  </TitlesOfParts>
  <Company>VASPA Team</Company>
  <LinksUpToDate>false</LinksUpToDate>
  <CharactersWithSpaces>10307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Datos</dc:title>
  <dc:subject>Sistema VASPA</dc:subject>
  <dc:creator>Nicolás Sartini</dc:creator>
  <cp:lastModifiedBy>Usuario</cp:lastModifiedBy>
  <cp:revision>45</cp:revision>
  <dcterms:created xsi:type="dcterms:W3CDTF">2018-08-31T02:16:00Z</dcterms:created>
  <dcterms:modified xsi:type="dcterms:W3CDTF">2020-02-08T19:17:00Z</dcterms:modified>
</cp:coreProperties>
</file>