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C5846">
          <w:pPr>
            <w:pStyle w:val="Sinespaciado"/>
            <w:rPr>
              <w:rFonts w:asciiTheme="majorHAnsi" w:eastAsiaTheme="majorEastAsia" w:hAnsiTheme="majorHAnsi" w:cstheme="majorBidi"/>
              <w:sz w:val="72"/>
              <w:szCs w:val="72"/>
            </w:rPr>
          </w:pPr>
          <w:r w:rsidRPr="009C584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C584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C584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C584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Gestionar Profesor</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9C584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C584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C584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C5846">
          <w:pPr>
            <w:pStyle w:val="TDC1"/>
            <w:rPr>
              <w:rFonts w:eastAsiaTheme="minorEastAsia"/>
              <w:b w:val="0"/>
              <w:bCs w:val="0"/>
              <w:noProof/>
              <w:sz w:val="22"/>
              <w:szCs w:val="22"/>
              <w:lang w:eastAsia="es-ES"/>
            </w:rPr>
          </w:pPr>
          <w:r w:rsidRPr="009C5846">
            <w:fldChar w:fldCharType="begin"/>
          </w:r>
          <w:r w:rsidR="000F79DF">
            <w:instrText xml:space="preserve"> TOC \o "1-3" \h \z \u </w:instrText>
          </w:r>
          <w:r w:rsidRPr="009C5846">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9C5846">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9C584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52087" w:rsidP="009A3173">
          <w:pPr>
            <w:pStyle w:val="PSI-Ttulo"/>
          </w:pPr>
          <w:r>
            <w:rPr>
              <w:lang w:val="es-AR"/>
            </w:rPr>
            <w:t>Caso de Uso [Gestionar Profesor]</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C52087" w:rsidRDefault="00C52087" w:rsidP="00C52087">
      <w:pPr>
        <w:pStyle w:val="PSI-Normal"/>
      </w:pPr>
      <w:r>
        <w:t>Permitir al empleado de Secretaría Académica gestionar los profeso</w:t>
      </w:r>
      <w:r w:rsidR="00F6490C">
        <w:t xml:space="preserve">res existentes en el sistema, </w:t>
      </w:r>
      <w:r>
        <w:t>mediante el alta, baja y modificación de los mismos.</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C52087" w:rsidRDefault="00C52087" w:rsidP="00C52087">
      <w:pPr>
        <w:pStyle w:val="PSI-Normal"/>
        <w:numPr>
          <w:ilvl w:val="0"/>
          <w:numId w:val="13"/>
        </w:numPr>
        <w:spacing w:before="0" w:line="240" w:lineRule="auto"/>
        <w:rPr>
          <w:lang w:val="es-ES"/>
        </w:rPr>
      </w:pPr>
      <w:r>
        <w:rPr>
          <w:lang w:val="es-ES"/>
        </w:rPr>
        <w:t>Se presenta al empleado de Secretaría Académica, la pantalla de Profesores que</w:t>
      </w:r>
      <w:r w:rsidR="00BE5B38">
        <w:rPr>
          <w:lang w:val="es-ES"/>
        </w:rPr>
        <w:t xml:space="preserve"> muestra un listado de Profesores y tres botones. Para cada Profesor existe un botón "Modificar" y "Eliminar" y existe un botón para crear un nuevo Profesor. </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Pr>
          <w:lang w:val="es-ES"/>
        </w:rPr>
        <w:t>o</w:t>
      </w:r>
      <w:r w:rsidRPr="00E748A6">
        <w:rPr>
          <w:lang w:val="es-ES"/>
        </w:rPr>
        <w:t xml:space="preserve"> </w:t>
      </w:r>
      <w:r>
        <w:rPr>
          <w:lang w:val="es-ES"/>
        </w:rPr>
        <w:t>Profesor” continúa en el flujo alternativo 1</w:t>
      </w:r>
      <w:r w:rsidRPr="00E748A6">
        <w:rPr>
          <w:lang w:val="es-ES"/>
        </w:rPr>
        <w:t xml:space="preserve"> “Alta de </w:t>
      </w:r>
      <w:r>
        <w:rPr>
          <w:lang w:val="es-ES"/>
        </w:rPr>
        <w:t>Profesor</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Si el empleado de Secretaría Académica presiona el botón “Modificar Profesor” continúa en el flujo alternativo 2 “Modificación de Profesor”.</w:t>
      </w:r>
    </w:p>
    <w:p w:rsidR="00C52087" w:rsidRPr="00E748A6" w:rsidRDefault="00C52087" w:rsidP="00C52087">
      <w:pPr>
        <w:pStyle w:val="PSI-Normal"/>
        <w:numPr>
          <w:ilvl w:val="0"/>
          <w:numId w:val="13"/>
        </w:numPr>
        <w:spacing w:before="0" w:line="240" w:lineRule="auto"/>
        <w:rPr>
          <w:lang w:val="es-ES"/>
        </w:rPr>
      </w:pPr>
      <w:r>
        <w:rPr>
          <w:lang w:val="es-ES"/>
        </w:rPr>
        <w:t>Si el empleado de Secretaría Académica presiona el botón “Eliminar Profesor” continúa en el flujo alternativo 3 “Baja de Profesor”.</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C52087" w:rsidRDefault="00C52087" w:rsidP="00C52087">
      <w:pPr>
        <w:pStyle w:val="PSI-Normal"/>
        <w:rPr>
          <w:lang w:val="es-ES"/>
        </w:rPr>
      </w:pPr>
      <w:r w:rsidRPr="00C52087">
        <w:rPr>
          <w:lang w:val="es-ES"/>
        </w:rPr>
        <w:t>2.1 "Alta de Profesor"</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2.1.1 Se presenta al empleado de Secretaría Académica la pantalla de Alta de Profesor.</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lastRenderedPageBreak/>
        <w:t>2.1.4 Se guardan los datos del profesor 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C52087" w:rsidRDefault="00C52087" w:rsidP="00C52087">
      <w:pPr>
        <w:pStyle w:val="PSI-Normal"/>
        <w:rPr>
          <w:lang w:val="es-ES"/>
        </w:rPr>
      </w:pPr>
      <w:r w:rsidRPr="00C52087">
        <w:rPr>
          <w:lang w:val="es-ES"/>
        </w:rPr>
        <w:t>3.1 "Modificación de Profesor"</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3.1.1 Se presenta al empleado de Secretaría Académica la pantalla con los datos del Profesor.</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t>3.1.4 Se guardan los cambios del Profesor 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4.1 "Baja de Profesor"</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C52087" w:rsidRDefault="00C52087" w:rsidP="00C52087">
      <w:pPr>
        <w:pStyle w:val="PSI-Normal"/>
        <w:ind w:left="360" w:firstLine="0"/>
        <w:rPr>
          <w:lang w:val="es-ES"/>
        </w:rPr>
      </w:pPr>
      <w:r>
        <w:rPr>
          <w:lang w:val="es-ES"/>
        </w:rPr>
        <w:t>4.1.3 El profesor se elimina del sistema.</w:t>
      </w:r>
    </w:p>
    <w:p w:rsidR="00F6490C" w:rsidRDefault="00F6490C" w:rsidP="00C52087">
      <w:pPr>
        <w:pStyle w:val="PSI-Normal"/>
        <w:ind w:left="360" w:firstLine="0"/>
        <w:rPr>
          <w:lang w:val="es-ES"/>
        </w:rPr>
      </w:pPr>
    </w:p>
    <w:p w:rsidR="00F6490C" w:rsidRPr="00E748A6" w:rsidRDefault="00F6490C" w:rsidP="00C52087">
      <w:pPr>
        <w:pStyle w:val="PSI-Normal"/>
        <w:ind w:left="360" w:firstLine="0"/>
        <w:rPr>
          <w:lang w:val="es-ES"/>
        </w:rPr>
      </w:pPr>
    </w:p>
    <w:p w:rsidR="00C52087" w:rsidRDefault="00C52087" w:rsidP="00F532CF">
      <w:pPr>
        <w:pStyle w:val="PSI-Comentario"/>
      </w:pPr>
    </w:p>
    <w:p w:rsidR="00C52087" w:rsidRPr="00C52087" w:rsidRDefault="00C52087" w:rsidP="00C52087">
      <w:pPr>
        <w:pStyle w:val="PSI-Normal"/>
        <w:rPr>
          <w:u w:val="single"/>
        </w:rPr>
      </w:pPr>
      <w:r w:rsidRPr="00C52087">
        <w:rPr>
          <w:u w:val="single"/>
        </w:rPr>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La clave primaria del profesor 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C52087" w:rsidP="00C52087">
      <w:pPr>
        <w:pStyle w:val="PSI-Normal"/>
        <w:rPr>
          <w:lang w:val="es-ES"/>
        </w:rPr>
      </w:pPr>
      <w:r>
        <w:rPr>
          <w:lang w:val="es-ES"/>
        </w:rPr>
        <w:t>El profesor sea responsable de asignaturas.</w:t>
      </w: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lastRenderedPageBreak/>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8DE" w:rsidRDefault="008278DE" w:rsidP="00C94FBE">
      <w:pPr>
        <w:spacing w:before="0" w:line="240" w:lineRule="auto"/>
      </w:pPr>
      <w:r>
        <w:separator/>
      </w:r>
    </w:p>
    <w:p w:rsidR="008278DE" w:rsidRDefault="008278DE"/>
  </w:endnote>
  <w:endnote w:type="continuationSeparator" w:id="0">
    <w:p w:rsidR="008278DE" w:rsidRDefault="008278DE" w:rsidP="00C94FBE">
      <w:pPr>
        <w:spacing w:before="0" w:line="240" w:lineRule="auto"/>
      </w:pPr>
      <w:r>
        <w:continuationSeparator/>
      </w:r>
    </w:p>
    <w:p w:rsidR="008278DE" w:rsidRDefault="008278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C584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9C584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C584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E5B38">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E5B38">
          <w:rPr>
            <w:rFonts w:asciiTheme="majorHAnsi" w:hAnsiTheme="majorHAnsi" w:cstheme="majorHAnsi"/>
            <w:noProof/>
          </w:rPr>
          <w:t>9</w:t>
        </w:r>
        <w:r w:rsidRPr="00DD5A70">
          <w:rPr>
            <w:rFonts w:asciiTheme="majorHAnsi" w:hAnsiTheme="majorHAnsi" w:cstheme="majorHAnsi"/>
          </w:rPr>
          <w:fldChar w:fldCharType="end"/>
        </w:r>
      </w:sdtContent>
    </w:sdt>
    <w:r w:rsidRPr="009C584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8DE" w:rsidRDefault="008278DE" w:rsidP="00C94FBE">
      <w:pPr>
        <w:spacing w:before="0" w:line="240" w:lineRule="auto"/>
      </w:pPr>
      <w:r>
        <w:separator/>
      </w:r>
    </w:p>
    <w:p w:rsidR="008278DE" w:rsidRDefault="008278DE"/>
  </w:footnote>
  <w:footnote w:type="continuationSeparator" w:id="0">
    <w:p w:rsidR="008278DE" w:rsidRDefault="008278DE" w:rsidP="00C94FBE">
      <w:pPr>
        <w:spacing w:before="0" w:line="240" w:lineRule="auto"/>
      </w:pPr>
      <w:r>
        <w:continuationSeparator/>
      </w:r>
    </w:p>
    <w:p w:rsidR="008278DE" w:rsidRDefault="008278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52087">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Profesor]</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C5846" w:rsidRPr="009C584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C5846" w:rsidRPr="009C584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C5846" w:rsidRPr="009C584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C6944"/>
    <w:rsid w:val="000D4C6E"/>
    <w:rsid w:val="000D5151"/>
    <w:rsid w:val="000F1888"/>
    <w:rsid w:val="000F4F97"/>
    <w:rsid w:val="000F79DF"/>
    <w:rsid w:val="0010416D"/>
    <w:rsid w:val="001163FF"/>
    <w:rsid w:val="0012205F"/>
    <w:rsid w:val="001410A7"/>
    <w:rsid w:val="00144AE4"/>
    <w:rsid w:val="00150702"/>
    <w:rsid w:val="00167380"/>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00BB8"/>
    <w:rsid w:val="004525FF"/>
    <w:rsid w:val="004807AF"/>
    <w:rsid w:val="00484C92"/>
    <w:rsid w:val="00492900"/>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2092C"/>
    <w:rsid w:val="007447BE"/>
    <w:rsid w:val="007874FD"/>
    <w:rsid w:val="007A33C6"/>
    <w:rsid w:val="007B151B"/>
    <w:rsid w:val="007B2E53"/>
    <w:rsid w:val="007C39B1"/>
    <w:rsid w:val="007C742C"/>
    <w:rsid w:val="007D7477"/>
    <w:rsid w:val="007E65AD"/>
    <w:rsid w:val="007E66A5"/>
    <w:rsid w:val="007F38C0"/>
    <w:rsid w:val="00801130"/>
    <w:rsid w:val="00816B5F"/>
    <w:rsid w:val="00817955"/>
    <w:rsid w:val="00822C20"/>
    <w:rsid w:val="008278DE"/>
    <w:rsid w:val="008539BD"/>
    <w:rsid w:val="00861B8F"/>
    <w:rsid w:val="008652EE"/>
    <w:rsid w:val="00866124"/>
    <w:rsid w:val="00866435"/>
    <w:rsid w:val="00867DE9"/>
    <w:rsid w:val="00870574"/>
    <w:rsid w:val="00885BB2"/>
    <w:rsid w:val="008860FE"/>
    <w:rsid w:val="008970F4"/>
    <w:rsid w:val="00897D6C"/>
    <w:rsid w:val="008B1983"/>
    <w:rsid w:val="008B3B0F"/>
    <w:rsid w:val="008C36AB"/>
    <w:rsid w:val="008E48FB"/>
    <w:rsid w:val="00904CB6"/>
    <w:rsid w:val="00905EF0"/>
    <w:rsid w:val="0092483A"/>
    <w:rsid w:val="00942049"/>
    <w:rsid w:val="0096683E"/>
    <w:rsid w:val="0098045E"/>
    <w:rsid w:val="009A3173"/>
    <w:rsid w:val="009C5846"/>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E5B38"/>
    <w:rsid w:val="00C05700"/>
    <w:rsid w:val="00C23F8C"/>
    <w:rsid w:val="00C24CDC"/>
    <w:rsid w:val="00C26C78"/>
    <w:rsid w:val="00C42873"/>
    <w:rsid w:val="00C46234"/>
    <w:rsid w:val="00C50315"/>
    <w:rsid w:val="00C5135E"/>
    <w:rsid w:val="00C52087"/>
    <w:rsid w:val="00C6733A"/>
    <w:rsid w:val="00C67EBC"/>
    <w:rsid w:val="00C7670E"/>
    <w:rsid w:val="00C872BB"/>
    <w:rsid w:val="00C94FBE"/>
    <w:rsid w:val="00C97237"/>
    <w:rsid w:val="00C97238"/>
    <w:rsid w:val="00CA5321"/>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43F5"/>
    <w:rsid w:val="00E67DB5"/>
    <w:rsid w:val="00E7708C"/>
    <w:rsid w:val="00E8096E"/>
    <w:rsid w:val="00E84E25"/>
    <w:rsid w:val="00E93312"/>
    <w:rsid w:val="00EA6844"/>
    <w:rsid w:val="00EA7D8C"/>
    <w:rsid w:val="00EB62A6"/>
    <w:rsid w:val="00ED3A0F"/>
    <w:rsid w:val="00EE0084"/>
    <w:rsid w:val="00EF4C85"/>
    <w:rsid w:val="00F0376C"/>
    <w:rsid w:val="00F045A2"/>
    <w:rsid w:val="00F1417F"/>
    <w:rsid w:val="00F163F8"/>
    <w:rsid w:val="00F1687A"/>
    <w:rsid w:val="00F36808"/>
    <w:rsid w:val="00F368E5"/>
    <w:rsid w:val="00F438B1"/>
    <w:rsid w:val="00F532CF"/>
    <w:rsid w:val="00F54DA6"/>
    <w:rsid w:val="00F6490C"/>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9189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81519-B16B-42D4-ACD6-F0553ADF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16</TotalTime>
  <Pages>9</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Caso de Uso [Gestionar Profesor]</vt:lpstr>
    </vt:vector>
  </TitlesOfParts>
  <Company>VASPA Team</Company>
  <LinksUpToDate>false</LinksUpToDate>
  <CharactersWithSpaces>6102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Profesor]</dc:title>
  <dc:subject>Sistema VASPA</dc:subject>
  <dc:creator>Nicolás Sartini</dc:creator>
  <cp:lastModifiedBy>Usuario</cp:lastModifiedBy>
  <cp:revision>7</cp:revision>
  <dcterms:created xsi:type="dcterms:W3CDTF">2018-10-03T14:01:00Z</dcterms:created>
  <dcterms:modified xsi:type="dcterms:W3CDTF">2018-10-09T02:12:00Z</dcterms:modified>
</cp:coreProperties>
</file>