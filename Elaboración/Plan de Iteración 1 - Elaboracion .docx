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76BC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Rectangle 6" o:spid="_x0000_s1026" style="position:absolute;margin-left:0;margin-top:0;width:623.75pt;height:67.45pt;z-index:25166028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9" o:spid="_x0000_s1031" style="position:absolute;margin-left:0;margin-top:0;width:7.15pt;height:882.85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8" o:spid="_x0000_s1030" style="position:absolute;margin-left:0;margin-top:0;width:7.15pt;height:882.85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7" o:spid="_x0000_s1029" style="position:absolute;margin-left:0;margin-top:0;width:623.75pt;height:67.45pt;z-index:25166131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23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Fase Elaboración, Iteración 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Default="006919D5">
          <w:pPr>
            <w:pStyle w:val="Sinespaciado"/>
          </w:pPr>
        </w:p>
        <w:p w:rsidR="006919D5" w:rsidRPr="002731FC" w:rsidRDefault="006919D5">
          <w:pPr>
            <w:pStyle w:val="Sinespaciado"/>
            <w:rPr>
              <w:u w:val="single"/>
            </w:rPr>
          </w:pPr>
        </w:p>
        <w:p w:rsidR="006919D5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VASPA Team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Fabricio W.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876BC4" w:rsidP="0029607A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<v:textbox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Rectangle 17" o:spid="_x0000_s1027" style="position:absolute;left:0;text-align:left;margin-left:315.7pt;margin-top:-76.25pt;width:195.35pt;height:844.9pt;z-index:-2516439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876BC4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B00F4F" w:rsidRDefault="00966BC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7928" w:history="1">
            <w:r w:rsidR="00B00F4F" w:rsidRPr="008739E1">
              <w:rPr>
                <w:rStyle w:val="Hipervnculo"/>
                <w:noProof/>
              </w:rPr>
              <w:t>Introducción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876B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739E1">
              <w:rPr>
                <w:rStyle w:val="Hipervnculo"/>
                <w:noProof/>
              </w:rPr>
              <w:t>Propósito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_Toc257627929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76B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739E1">
              <w:rPr>
                <w:rStyle w:val="Hipervnculo"/>
                <w:noProof/>
              </w:rPr>
              <w:t>Referencias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_Toc257627930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76BC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739E1">
              <w:rPr>
                <w:rStyle w:val="Hipervnculo"/>
                <w:noProof/>
              </w:rPr>
              <w:t>Objetivos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_Toc257627931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76B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739E1">
              <w:rPr>
                <w:rStyle w:val="Hipervnculo"/>
                <w:noProof/>
              </w:rPr>
              <w:t>Criterios de Evaluación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_Toc257627932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76B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739E1">
              <w:rPr>
                <w:rStyle w:val="Hipervnculo"/>
                <w:noProof/>
              </w:rPr>
              <w:t>Elementos de la Línea Base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_Toc257627933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76BC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739E1">
              <w:rPr>
                <w:rStyle w:val="Hipervnculo"/>
                <w:noProof/>
              </w:rPr>
              <w:t>Planificación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_Toc257627934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76BC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739E1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_Toc257627935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76BC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739E1">
              <w:rPr>
                <w:rStyle w:val="Hipervnculo"/>
                <w:noProof/>
              </w:rPr>
              <w:t>Recursos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_Toc257627936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76BC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739E1">
              <w:rPr>
                <w:rStyle w:val="Hipervnculo"/>
                <w:noProof/>
              </w:rPr>
              <w:t>Evaluación [Fecha]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_Toc257627937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76B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739E1">
              <w:rPr>
                <w:rStyle w:val="Hipervnculo"/>
                <w:noProof/>
              </w:rPr>
              <w:t>Objetivos Alcanzados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_Toc257627938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76B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739E1">
              <w:rPr>
                <w:rStyle w:val="Hipervnculo"/>
                <w:noProof/>
              </w:rPr>
              <w:t>Objetivos No Alcanzados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_Toc257627939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76B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739E1">
              <w:rPr>
                <w:rStyle w:val="Hipervnculo"/>
                <w:noProof/>
              </w:rPr>
              <w:t>Elementos incluidos en la Línea Base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_Toc257627940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76BC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739E1">
              <w:rPr>
                <w:rStyle w:val="Hipervnculo"/>
                <w:noProof/>
              </w:rPr>
              <w:t>Conclusión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_Toc257627941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876BC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739E1">
              <w:rPr>
                <w:rStyle w:val="Hipervnculo"/>
                <w:noProof/>
              </w:rPr>
              <w:t>Estado del repositorio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_Toc257627942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0F79DF" w:rsidRDefault="00966BC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230" w:rsidP="009A3173">
          <w:pPr>
            <w:pStyle w:val="PSI-Ttulo"/>
          </w:pPr>
          <w:r>
            <w:rPr>
              <w:color w:val="auto"/>
              <w:lang w:val="es-AR"/>
            </w:rPr>
            <w:t>Plan de Iteración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r>
        <w:t>Introducción</w:t>
      </w:r>
      <w:bookmarkEnd w:id="0"/>
    </w:p>
    <w:p w:rsidR="0029607A" w:rsidRDefault="0029607A" w:rsidP="0029607A">
      <w:pPr>
        <w:pStyle w:val="PSI-Ttulo2"/>
      </w:pPr>
      <w:bookmarkStart w:id="1" w:name="_Toc524289894"/>
      <w:r>
        <w:t>Propósito</w:t>
      </w:r>
      <w:bookmarkEnd w:id="1"/>
    </w:p>
    <w:p w:rsidR="0029607A" w:rsidRPr="00911924" w:rsidRDefault="0029607A" w:rsidP="0029607A">
      <w:pPr>
        <w:pStyle w:val="PSI-Normal"/>
        <w:ind w:left="0" w:firstLine="0"/>
      </w:pPr>
      <w:r>
        <w:t>Este documento tiene como objetivo detallar las actividades que serán llevadas a cabo durante la iteración, como así también establecer los criterios fundamentales de evaluación que se deberían tener en consideración al momento de finalizar esta etapa.</w:t>
      </w:r>
    </w:p>
    <w:p w:rsidR="0029607A" w:rsidRDefault="0029607A" w:rsidP="0029607A">
      <w:pPr>
        <w:pStyle w:val="PSI-Ttulo2"/>
      </w:pPr>
      <w:bookmarkStart w:id="2" w:name="_Toc524289895"/>
      <w:r>
        <w:t>Referencias</w:t>
      </w:r>
      <w:bookmarkEnd w:id="2"/>
    </w:p>
    <w:p w:rsidR="0029607A" w:rsidRDefault="0029607A" w:rsidP="0029607A">
      <w:pPr>
        <w:pStyle w:val="PSI-Normal"/>
      </w:pPr>
      <w:r>
        <w:t>Los documentos de referencia, son los que se nombran en la sección siguiente.</w:t>
      </w:r>
    </w:p>
    <w:p w:rsidR="0029607A" w:rsidRDefault="0029607A" w:rsidP="0029607A">
      <w:pPr>
        <w:pStyle w:val="PSI-Ttulo1"/>
      </w:pPr>
      <w:bookmarkStart w:id="3" w:name="_Toc524289896"/>
      <w:r>
        <w:t>Objetivos</w:t>
      </w:r>
      <w:bookmarkEnd w:id="3"/>
    </w:p>
    <w:p w:rsidR="0029607A" w:rsidRDefault="0029607A" w:rsidP="0029607A">
      <w:pPr>
        <w:pStyle w:val="PSI-Ttulo2"/>
      </w:pPr>
      <w:bookmarkStart w:id="4" w:name="_Toc524289897"/>
      <w:r>
        <w:t>Criterios de Evaluación</w:t>
      </w:r>
      <w:bookmarkEnd w:id="4"/>
    </w:p>
    <w:p w:rsidR="0029607A" w:rsidRDefault="0029607A" w:rsidP="0029607A">
      <w:pPr>
        <w:pStyle w:val="PSI-Normal"/>
      </w:pPr>
      <w:r>
        <w:t>Para el fin de la iteración de esta etapa, tendrán que estar completos los siguientes documentos:</w:t>
      </w:r>
    </w:p>
    <w:p w:rsidR="0029607A" w:rsidRDefault="0029607A" w:rsidP="0029607A">
      <w:pPr>
        <w:pStyle w:val="PSI-Normal"/>
        <w:numPr>
          <w:ilvl w:val="0"/>
          <w:numId w:val="14"/>
        </w:numPr>
      </w:pPr>
      <w:r>
        <w:t>Especificación de Requerimientos.</w:t>
      </w:r>
    </w:p>
    <w:p w:rsidR="0029607A" w:rsidRDefault="0029607A" w:rsidP="0029607A">
      <w:pPr>
        <w:pStyle w:val="PSI-Normal"/>
        <w:numPr>
          <w:ilvl w:val="0"/>
          <w:numId w:val="14"/>
        </w:numPr>
      </w:pPr>
      <w:r>
        <w:t>Modelo de Casos de Uso.</w:t>
      </w:r>
    </w:p>
    <w:p w:rsidR="0029607A" w:rsidRDefault="0029607A" w:rsidP="0029607A">
      <w:pPr>
        <w:pStyle w:val="PSI-Normal"/>
        <w:numPr>
          <w:ilvl w:val="0"/>
          <w:numId w:val="14"/>
        </w:numPr>
      </w:pPr>
      <w:r>
        <w:t>Plan de Estimación.</w:t>
      </w:r>
    </w:p>
    <w:p w:rsidR="0029607A" w:rsidRDefault="0029607A" w:rsidP="0029607A">
      <w:pPr>
        <w:pStyle w:val="PSI-Normal"/>
        <w:numPr>
          <w:ilvl w:val="0"/>
          <w:numId w:val="14"/>
        </w:numPr>
      </w:pPr>
      <w:r>
        <w:t>Estimación.</w:t>
      </w:r>
    </w:p>
    <w:p w:rsidR="0029607A" w:rsidRDefault="0029607A" w:rsidP="0029607A">
      <w:pPr>
        <w:pStyle w:val="PSI-Normal"/>
        <w:numPr>
          <w:ilvl w:val="0"/>
          <w:numId w:val="14"/>
        </w:numPr>
      </w:pPr>
      <w:r>
        <w:t>Plan de Riesgos.</w:t>
      </w:r>
    </w:p>
    <w:p w:rsidR="0029607A" w:rsidRDefault="0029607A" w:rsidP="0029607A">
      <w:pPr>
        <w:ind w:left="0" w:firstLine="0"/>
      </w:pPr>
    </w:p>
    <w:p w:rsidR="0029607A" w:rsidRDefault="0029607A" w:rsidP="002960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29607A" w:rsidRDefault="0029607A" w:rsidP="0029607A">
      <w:pPr>
        <w:pStyle w:val="PSI-Ttulo1"/>
      </w:pPr>
      <w:bookmarkStart w:id="5" w:name="_Toc524289898"/>
      <w:r>
        <w:lastRenderedPageBreak/>
        <w:t>Planificación</w:t>
      </w:r>
      <w:bookmarkEnd w:id="5"/>
    </w:p>
    <w:p w:rsidR="0029607A" w:rsidRDefault="0029607A" w:rsidP="0029607A">
      <w:pPr>
        <w:pStyle w:val="PSI-Ttulo1"/>
      </w:pPr>
    </w:p>
    <w:tbl>
      <w:tblPr>
        <w:tblStyle w:val="Tablaconcuadrcula"/>
        <w:tblW w:w="9820" w:type="dxa"/>
        <w:jc w:val="center"/>
        <w:tblLayout w:type="fixed"/>
        <w:tblLook w:val="01E0" w:firstRow="1" w:lastRow="1" w:firstColumn="1" w:lastColumn="1" w:noHBand="0" w:noVBand="0"/>
      </w:tblPr>
      <w:tblGrid>
        <w:gridCol w:w="4395"/>
        <w:gridCol w:w="1788"/>
        <w:gridCol w:w="1370"/>
        <w:gridCol w:w="1134"/>
        <w:gridCol w:w="1133"/>
      </w:tblGrid>
      <w:tr w:rsidR="00257B73" w:rsidRPr="0049000B" w:rsidTr="008E1F84">
        <w:trPr>
          <w:jc w:val="center"/>
        </w:trPr>
        <w:tc>
          <w:tcPr>
            <w:tcW w:w="4395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Nombre de la Tarea</w:t>
            </w:r>
          </w:p>
        </w:tc>
        <w:tc>
          <w:tcPr>
            <w:tcW w:w="1788" w:type="dxa"/>
            <w:shd w:val="clear" w:color="auto" w:fill="E6E6E6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  <w:tc>
          <w:tcPr>
            <w:tcW w:w="1370" w:type="dxa"/>
            <w:shd w:val="clear" w:color="auto" w:fill="E6E6E6"/>
          </w:tcPr>
          <w:p w:rsidR="00257B73" w:rsidRPr="0049000B" w:rsidRDefault="008E1F84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Colaboradores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Fin</w:t>
            </w:r>
          </w:p>
        </w:tc>
      </w:tr>
      <w:tr w:rsidR="00257B73" w:rsidRPr="00B230EA" w:rsidTr="008E1F84">
        <w:trPr>
          <w:jc w:val="center"/>
        </w:trPr>
        <w:tc>
          <w:tcPr>
            <w:tcW w:w="4395" w:type="dxa"/>
            <w:vAlign w:val="center"/>
          </w:tcPr>
          <w:p w:rsidR="00257B73" w:rsidRPr="008020BD" w:rsidRDefault="008E1F84" w:rsidP="00BF460D">
            <w:pPr>
              <w:pStyle w:val="PSI-Normal"/>
            </w:pPr>
            <w:r>
              <w:t>Plan de Iteración</w:t>
            </w:r>
          </w:p>
        </w:tc>
        <w:tc>
          <w:tcPr>
            <w:tcW w:w="1788" w:type="dxa"/>
          </w:tcPr>
          <w:p w:rsidR="00257B73" w:rsidRPr="00B230EA" w:rsidRDefault="008E1F84" w:rsidP="00BF460D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257B73" w:rsidRDefault="00D75334" w:rsidP="00BF460D">
            <w:pPr>
              <w:pStyle w:val="PSI-Normal"/>
            </w:pPr>
            <w:r>
              <w:t>-----------------</w:t>
            </w:r>
          </w:p>
        </w:tc>
        <w:tc>
          <w:tcPr>
            <w:tcW w:w="1134" w:type="dxa"/>
            <w:vAlign w:val="center"/>
          </w:tcPr>
          <w:p w:rsidR="00257B73" w:rsidRPr="00B230EA" w:rsidRDefault="008E1F84" w:rsidP="00BF460D">
            <w:pPr>
              <w:pStyle w:val="PSI-Normal"/>
            </w:pPr>
            <w:r>
              <w:t>14/09/18</w:t>
            </w:r>
          </w:p>
        </w:tc>
        <w:tc>
          <w:tcPr>
            <w:tcW w:w="1133" w:type="dxa"/>
            <w:vAlign w:val="center"/>
          </w:tcPr>
          <w:p w:rsidR="00257B73" w:rsidRPr="00B230EA" w:rsidRDefault="008E1F84" w:rsidP="00BF460D">
            <w:pPr>
              <w:pStyle w:val="PSI-Normal"/>
            </w:pPr>
            <w:r>
              <w:t>14/09/18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Especificación de Requerimientos</w:t>
            </w:r>
          </w:p>
        </w:tc>
        <w:tc>
          <w:tcPr>
            <w:tcW w:w="1788" w:type="dxa"/>
          </w:tcPr>
          <w:p w:rsidR="008E1F84" w:rsidRPr="00B230EA" w:rsidRDefault="008E1F84" w:rsidP="008E1F84">
            <w:pPr>
              <w:pStyle w:val="PSI-Normal"/>
            </w:pPr>
            <w:r>
              <w:t>Nicolas Sartini</w:t>
            </w:r>
          </w:p>
        </w:tc>
        <w:tc>
          <w:tcPr>
            <w:tcW w:w="1370" w:type="dxa"/>
          </w:tcPr>
          <w:p w:rsidR="008E1F84" w:rsidRDefault="003D4F94" w:rsidP="008E1F84">
            <w:pPr>
              <w:pStyle w:val="PSI-Normal"/>
            </w:pPr>
            <w:r>
              <w:t>Francisco Estrada</w:t>
            </w:r>
            <w:r w:rsidR="00203674">
              <w:t xml:space="preserve"> y Fabricio González</w:t>
            </w:r>
          </w:p>
        </w:tc>
        <w:tc>
          <w:tcPr>
            <w:tcW w:w="1134" w:type="dxa"/>
            <w:vAlign w:val="center"/>
          </w:tcPr>
          <w:p w:rsidR="008E1F84" w:rsidRPr="00B230EA" w:rsidRDefault="008E1F84" w:rsidP="008E1F84">
            <w:pPr>
              <w:pStyle w:val="PSI-Normal"/>
            </w:pPr>
            <w:r>
              <w:t>15/09/18</w:t>
            </w:r>
          </w:p>
        </w:tc>
        <w:tc>
          <w:tcPr>
            <w:tcW w:w="1133" w:type="dxa"/>
            <w:vAlign w:val="center"/>
          </w:tcPr>
          <w:p w:rsidR="008E1F84" w:rsidRPr="00B230EA" w:rsidRDefault="008E1F84" w:rsidP="008E1F84">
            <w:pPr>
              <w:pStyle w:val="PSI-Normal"/>
            </w:pPr>
            <w:r>
              <w:t>15/09/18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Modelo de Casos de Uso</w:t>
            </w:r>
          </w:p>
        </w:tc>
        <w:tc>
          <w:tcPr>
            <w:tcW w:w="1788" w:type="dxa"/>
          </w:tcPr>
          <w:p w:rsidR="008E1F84" w:rsidRPr="008020BD" w:rsidRDefault="008E1F84" w:rsidP="008E1F84">
            <w:pPr>
              <w:pStyle w:val="PSI-Normal"/>
            </w:pPr>
            <w:r>
              <w:t>Nicolas Sartini</w:t>
            </w:r>
          </w:p>
        </w:tc>
        <w:tc>
          <w:tcPr>
            <w:tcW w:w="1370" w:type="dxa"/>
          </w:tcPr>
          <w:p w:rsidR="008E1F84" w:rsidRDefault="008B06C3" w:rsidP="008E1F84">
            <w:pPr>
              <w:pStyle w:val="PSI-Normal"/>
            </w:pPr>
            <w:r>
              <w:t>Francisco Estrada</w:t>
            </w:r>
            <w:r w:rsidR="00203674">
              <w:t xml:space="preserve"> y Fabricio González</w:t>
            </w:r>
          </w:p>
        </w:tc>
        <w:tc>
          <w:tcPr>
            <w:tcW w:w="1134" w:type="dxa"/>
            <w:vAlign w:val="center"/>
          </w:tcPr>
          <w:p w:rsidR="008E1F84" w:rsidRPr="00B230EA" w:rsidRDefault="008E1F84" w:rsidP="008E1F84">
            <w:pPr>
              <w:pStyle w:val="PSI-Normal"/>
            </w:pPr>
            <w:r>
              <w:t>16/09/18</w:t>
            </w:r>
          </w:p>
        </w:tc>
        <w:tc>
          <w:tcPr>
            <w:tcW w:w="1133" w:type="dxa"/>
            <w:vAlign w:val="center"/>
          </w:tcPr>
          <w:p w:rsidR="008E1F84" w:rsidRPr="00B230EA" w:rsidRDefault="008E1F84" w:rsidP="008E1F84">
            <w:pPr>
              <w:pStyle w:val="PSI-Normal"/>
            </w:pPr>
            <w:r>
              <w:t>16/09/18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Plan de Estimación</w:t>
            </w:r>
          </w:p>
        </w:tc>
        <w:tc>
          <w:tcPr>
            <w:tcW w:w="1788" w:type="dxa"/>
          </w:tcPr>
          <w:p w:rsidR="008E1F84" w:rsidRPr="008020BD" w:rsidRDefault="008E1F84" w:rsidP="008E1F84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8E1F84" w:rsidRDefault="00843018" w:rsidP="008E1F84">
            <w:pPr>
              <w:pStyle w:val="PSI-Normal"/>
            </w:pPr>
            <w:r>
              <w:t>-----------------</w:t>
            </w:r>
          </w:p>
        </w:tc>
        <w:tc>
          <w:tcPr>
            <w:tcW w:w="1134" w:type="dxa"/>
            <w:vAlign w:val="center"/>
          </w:tcPr>
          <w:p w:rsidR="008E1F84" w:rsidRPr="00B230EA" w:rsidRDefault="008E1F84" w:rsidP="008E1F84">
            <w:pPr>
              <w:pStyle w:val="PSI-Normal"/>
            </w:pPr>
            <w:r>
              <w:t>15/09/18</w:t>
            </w:r>
          </w:p>
        </w:tc>
        <w:tc>
          <w:tcPr>
            <w:tcW w:w="1133" w:type="dxa"/>
            <w:vAlign w:val="center"/>
          </w:tcPr>
          <w:p w:rsidR="008E1F84" w:rsidRPr="00B230EA" w:rsidRDefault="008E1F84" w:rsidP="008E1F84">
            <w:pPr>
              <w:pStyle w:val="PSI-Normal"/>
            </w:pPr>
            <w:r>
              <w:t>16/09/18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Plan de Riesgos</w:t>
            </w:r>
          </w:p>
        </w:tc>
        <w:tc>
          <w:tcPr>
            <w:tcW w:w="1788" w:type="dxa"/>
          </w:tcPr>
          <w:p w:rsidR="008E1F84" w:rsidRPr="008020BD" w:rsidRDefault="008E1F84" w:rsidP="008E1F84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8E1F84" w:rsidRDefault="00C80BE7" w:rsidP="008E1F84">
            <w:pPr>
              <w:pStyle w:val="PSI-Normal"/>
            </w:pPr>
            <w:r>
              <w:t>Fabricio González y Nicolás Sartini</w:t>
            </w:r>
          </w:p>
        </w:tc>
        <w:tc>
          <w:tcPr>
            <w:tcW w:w="1134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15/09/18</w:t>
            </w:r>
          </w:p>
        </w:tc>
        <w:tc>
          <w:tcPr>
            <w:tcW w:w="1133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17/09/18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Estimación</w:t>
            </w:r>
          </w:p>
        </w:tc>
        <w:tc>
          <w:tcPr>
            <w:tcW w:w="1788" w:type="dxa"/>
          </w:tcPr>
          <w:p w:rsidR="008E1F84" w:rsidRPr="008020BD" w:rsidRDefault="008E1F84" w:rsidP="008E1F84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8E1F84" w:rsidRDefault="0009694F" w:rsidP="008E1F84">
            <w:pPr>
              <w:pStyle w:val="PSI-Normal"/>
            </w:pPr>
            <w:r>
              <w:t>-----------------</w:t>
            </w:r>
          </w:p>
        </w:tc>
        <w:tc>
          <w:tcPr>
            <w:tcW w:w="1134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17/09/18</w:t>
            </w:r>
          </w:p>
        </w:tc>
        <w:tc>
          <w:tcPr>
            <w:tcW w:w="1133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17/09/18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Default="008E1F84" w:rsidP="008E1F84">
            <w:pPr>
              <w:pStyle w:val="PSI-Normal"/>
            </w:pPr>
            <w:r>
              <w:t>Diseñar Prototipo</w:t>
            </w:r>
          </w:p>
        </w:tc>
        <w:tc>
          <w:tcPr>
            <w:tcW w:w="1788" w:type="dxa"/>
          </w:tcPr>
          <w:p w:rsidR="008E1F84" w:rsidRPr="008020BD" w:rsidRDefault="008E1F84" w:rsidP="008E1F84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8E1F84" w:rsidRDefault="00B90C79" w:rsidP="008E1F84">
            <w:pPr>
              <w:pStyle w:val="PSI-Normal"/>
            </w:pPr>
            <w:r>
              <w:t>-----------------</w:t>
            </w:r>
          </w:p>
        </w:tc>
        <w:tc>
          <w:tcPr>
            <w:tcW w:w="1134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15/09/18</w:t>
            </w:r>
          </w:p>
        </w:tc>
        <w:tc>
          <w:tcPr>
            <w:tcW w:w="1133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18/09/18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Default="00D75334" w:rsidP="008E1F84">
            <w:pPr>
              <w:pStyle w:val="PSI-Normal"/>
            </w:pPr>
            <w:r>
              <w:t>Armado de Repositorio en GitHub</w:t>
            </w:r>
          </w:p>
        </w:tc>
        <w:tc>
          <w:tcPr>
            <w:tcW w:w="1788" w:type="dxa"/>
          </w:tcPr>
          <w:p w:rsidR="008E1F84" w:rsidRPr="008020BD" w:rsidRDefault="00D75334" w:rsidP="008E1F84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8E1F84" w:rsidRDefault="00CD7279" w:rsidP="008E1F84">
            <w:pPr>
              <w:pStyle w:val="PSI-Normal"/>
            </w:pPr>
            <w:r>
              <w:t>-----------------</w:t>
            </w:r>
          </w:p>
        </w:tc>
        <w:tc>
          <w:tcPr>
            <w:tcW w:w="1134" w:type="dxa"/>
            <w:vAlign w:val="center"/>
          </w:tcPr>
          <w:p w:rsidR="008E1F84" w:rsidRPr="008020BD" w:rsidRDefault="00D75334" w:rsidP="008E1F84">
            <w:pPr>
              <w:pStyle w:val="PSI-Normal"/>
            </w:pPr>
            <w:r>
              <w:t>15/09/18</w:t>
            </w:r>
          </w:p>
        </w:tc>
        <w:tc>
          <w:tcPr>
            <w:tcW w:w="1133" w:type="dxa"/>
            <w:vAlign w:val="center"/>
          </w:tcPr>
          <w:p w:rsidR="008E1F84" w:rsidRPr="008020BD" w:rsidRDefault="00D75334" w:rsidP="008E1F84">
            <w:pPr>
              <w:pStyle w:val="PSI-Normal"/>
            </w:pPr>
            <w:r>
              <w:t>17/09/18</w:t>
            </w:r>
          </w:p>
        </w:tc>
      </w:tr>
      <w:tr w:rsidR="00203674" w:rsidRPr="00B230EA" w:rsidTr="008E1F84">
        <w:trPr>
          <w:jc w:val="center"/>
        </w:trPr>
        <w:tc>
          <w:tcPr>
            <w:tcW w:w="4395" w:type="dxa"/>
            <w:vAlign w:val="center"/>
          </w:tcPr>
          <w:p w:rsidR="00203674" w:rsidRDefault="00203674" w:rsidP="008E1F84">
            <w:pPr>
              <w:pStyle w:val="PSI-Normal"/>
            </w:pPr>
            <w:r>
              <w:t>Realizar Presentación (parcial)</w:t>
            </w:r>
          </w:p>
        </w:tc>
        <w:tc>
          <w:tcPr>
            <w:tcW w:w="1788" w:type="dxa"/>
          </w:tcPr>
          <w:p w:rsidR="00203674" w:rsidRDefault="00203674" w:rsidP="008E1F84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203674" w:rsidRDefault="008C36EF" w:rsidP="008C36EF">
            <w:pPr>
              <w:pStyle w:val="PSI-Normal"/>
            </w:pPr>
            <w:r>
              <w:t>Francisco Estrada y Nicolás Sartini</w:t>
            </w:r>
          </w:p>
        </w:tc>
        <w:tc>
          <w:tcPr>
            <w:tcW w:w="1134" w:type="dxa"/>
            <w:vAlign w:val="center"/>
          </w:tcPr>
          <w:p w:rsidR="00203674" w:rsidRDefault="00203674" w:rsidP="008E1F84">
            <w:pPr>
              <w:pStyle w:val="PSI-Normal"/>
            </w:pPr>
            <w:r>
              <w:t>17/09/18</w:t>
            </w:r>
          </w:p>
        </w:tc>
        <w:tc>
          <w:tcPr>
            <w:tcW w:w="1133" w:type="dxa"/>
            <w:vAlign w:val="center"/>
          </w:tcPr>
          <w:p w:rsidR="00203674" w:rsidRDefault="00203674" w:rsidP="008E1F84">
            <w:pPr>
              <w:pStyle w:val="PSI-Normal"/>
            </w:pPr>
            <w:r>
              <w:t>18/09/18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Default="00D75334" w:rsidP="008E1F84">
            <w:pPr>
              <w:pStyle w:val="PSI-Normal"/>
            </w:pPr>
            <w:r>
              <w:t>Revisión y corrección de Especificación de Requerimientos</w:t>
            </w:r>
          </w:p>
        </w:tc>
        <w:tc>
          <w:tcPr>
            <w:tcW w:w="1788" w:type="dxa"/>
          </w:tcPr>
          <w:p w:rsidR="008E1F84" w:rsidRPr="008020BD" w:rsidRDefault="00D75334" w:rsidP="008E1F84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8E1F84" w:rsidRDefault="00771C21" w:rsidP="008E1F84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8E1F84" w:rsidRPr="008020BD" w:rsidRDefault="00D75334" w:rsidP="008E1F84">
            <w:pPr>
              <w:pStyle w:val="PSI-Normal"/>
            </w:pPr>
            <w:r>
              <w:t>19/09/18</w:t>
            </w:r>
          </w:p>
        </w:tc>
        <w:tc>
          <w:tcPr>
            <w:tcW w:w="1133" w:type="dxa"/>
            <w:vAlign w:val="center"/>
          </w:tcPr>
          <w:p w:rsidR="008E1F84" w:rsidRPr="008020BD" w:rsidRDefault="00D75334" w:rsidP="008E1F84">
            <w:pPr>
              <w:pStyle w:val="PSI-Normal"/>
            </w:pPr>
            <w:r>
              <w:t>21/09/18</w:t>
            </w:r>
          </w:p>
        </w:tc>
      </w:tr>
      <w:tr w:rsidR="00D75334" w:rsidRPr="00B230EA" w:rsidTr="008E1F84">
        <w:trPr>
          <w:jc w:val="center"/>
        </w:trPr>
        <w:tc>
          <w:tcPr>
            <w:tcW w:w="4395" w:type="dxa"/>
            <w:vAlign w:val="center"/>
          </w:tcPr>
          <w:p w:rsidR="00D75334" w:rsidRPr="008020BD" w:rsidRDefault="00D75334" w:rsidP="00D75334">
            <w:pPr>
              <w:pStyle w:val="PSI-Normal"/>
            </w:pPr>
            <w:r>
              <w:t>Revisión y corrección de Modelo de Casos de Uso</w:t>
            </w:r>
          </w:p>
        </w:tc>
        <w:tc>
          <w:tcPr>
            <w:tcW w:w="1788" w:type="dxa"/>
          </w:tcPr>
          <w:p w:rsidR="00D75334" w:rsidRPr="008020BD" w:rsidRDefault="00D75334" w:rsidP="00D75334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D75334" w:rsidRPr="008020BD" w:rsidRDefault="00771C21" w:rsidP="00D75334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D75334" w:rsidRPr="008020BD" w:rsidRDefault="00D75334" w:rsidP="00D75334">
            <w:pPr>
              <w:pStyle w:val="PSI-Normal"/>
            </w:pPr>
            <w:r>
              <w:t>19/09/18</w:t>
            </w:r>
          </w:p>
        </w:tc>
        <w:tc>
          <w:tcPr>
            <w:tcW w:w="1133" w:type="dxa"/>
            <w:vAlign w:val="center"/>
          </w:tcPr>
          <w:p w:rsidR="00D75334" w:rsidRPr="008020BD" w:rsidRDefault="00D75334" w:rsidP="00D75334">
            <w:pPr>
              <w:pStyle w:val="PSI-Normal"/>
            </w:pPr>
            <w:r>
              <w:t>21/09/18</w:t>
            </w:r>
          </w:p>
        </w:tc>
      </w:tr>
      <w:tr w:rsidR="00D75334" w:rsidRPr="00B230EA" w:rsidTr="008E1F84">
        <w:trPr>
          <w:jc w:val="center"/>
        </w:trPr>
        <w:tc>
          <w:tcPr>
            <w:tcW w:w="4395" w:type="dxa"/>
            <w:vAlign w:val="center"/>
          </w:tcPr>
          <w:p w:rsidR="00D75334" w:rsidRPr="008020BD" w:rsidRDefault="00D75334" w:rsidP="00D75334">
            <w:pPr>
              <w:pStyle w:val="PSI-Normal"/>
            </w:pPr>
            <w:r>
              <w:t>Revisión y corrección de Estimación</w:t>
            </w:r>
          </w:p>
        </w:tc>
        <w:tc>
          <w:tcPr>
            <w:tcW w:w="1788" w:type="dxa"/>
          </w:tcPr>
          <w:p w:rsidR="00D75334" w:rsidRPr="008020BD" w:rsidRDefault="00D75334" w:rsidP="00D75334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D75334" w:rsidRDefault="00771C21" w:rsidP="00D75334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D75334" w:rsidRPr="008020BD" w:rsidRDefault="00D75334" w:rsidP="00D75334">
            <w:pPr>
              <w:pStyle w:val="PSI-Normal"/>
            </w:pPr>
            <w:r>
              <w:t>19/09/18</w:t>
            </w:r>
          </w:p>
        </w:tc>
        <w:tc>
          <w:tcPr>
            <w:tcW w:w="1133" w:type="dxa"/>
            <w:vAlign w:val="center"/>
          </w:tcPr>
          <w:p w:rsidR="00D75334" w:rsidRPr="008020BD" w:rsidRDefault="00D75334" w:rsidP="00D75334">
            <w:pPr>
              <w:pStyle w:val="PSI-Normal"/>
            </w:pPr>
            <w:r>
              <w:t>21/09/18</w:t>
            </w:r>
          </w:p>
        </w:tc>
      </w:tr>
      <w:tr w:rsidR="00D75334" w:rsidRPr="00B230EA" w:rsidTr="008E1F84">
        <w:trPr>
          <w:jc w:val="center"/>
        </w:trPr>
        <w:tc>
          <w:tcPr>
            <w:tcW w:w="4395" w:type="dxa"/>
            <w:vAlign w:val="center"/>
          </w:tcPr>
          <w:p w:rsidR="00D75334" w:rsidRPr="008020BD" w:rsidRDefault="00D75334" w:rsidP="00D75334">
            <w:pPr>
              <w:pStyle w:val="PSI-Normal"/>
            </w:pPr>
            <w:r>
              <w:t>Revisión y corrección de documentación faltante de etapa de Inicio (Propuesta de Desarrollo y Plan de Proyecto)</w:t>
            </w:r>
          </w:p>
        </w:tc>
        <w:tc>
          <w:tcPr>
            <w:tcW w:w="1788" w:type="dxa"/>
          </w:tcPr>
          <w:p w:rsidR="00D75334" w:rsidRPr="008020BD" w:rsidRDefault="00D75334" w:rsidP="00D75334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D75334" w:rsidRDefault="00771C21" w:rsidP="00D75334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D75334" w:rsidRPr="008020BD" w:rsidRDefault="00D75334" w:rsidP="00D75334">
            <w:pPr>
              <w:pStyle w:val="PSI-Normal"/>
            </w:pPr>
            <w:r>
              <w:t>19/09/18</w:t>
            </w:r>
          </w:p>
        </w:tc>
        <w:tc>
          <w:tcPr>
            <w:tcW w:w="1133" w:type="dxa"/>
            <w:vAlign w:val="center"/>
          </w:tcPr>
          <w:p w:rsidR="00D75334" w:rsidRPr="008020BD" w:rsidRDefault="00D75334" w:rsidP="00D75334">
            <w:pPr>
              <w:pStyle w:val="PSI-Normal"/>
            </w:pPr>
            <w:r>
              <w:t>21/09/18</w:t>
            </w:r>
          </w:p>
        </w:tc>
      </w:tr>
    </w:tbl>
    <w:p w:rsidR="0029607A" w:rsidRDefault="0029607A" w:rsidP="0029607A">
      <w:pPr>
        <w:pStyle w:val="PSI-Normal"/>
      </w:pPr>
      <w:r>
        <w:tab/>
      </w:r>
      <w:r w:rsidR="00257B73">
        <w:t>21</w:t>
      </w:r>
      <w:r>
        <w:t>/09 Fin de la</w:t>
      </w:r>
      <w:r w:rsidR="00257B73">
        <w:t xml:space="preserve"> primera</w:t>
      </w:r>
      <w:r>
        <w:t xml:space="preserve"> iteración de la fase de </w:t>
      </w:r>
      <w:r w:rsidR="00257B73">
        <w:t>Elaboración</w:t>
      </w:r>
      <w:r>
        <w:t>.</w:t>
      </w:r>
    </w:p>
    <w:p w:rsidR="00F70F4F" w:rsidRDefault="00F70F4F" w:rsidP="00F70F4F">
      <w:pPr>
        <w:pStyle w:val="PSI-Ttulo1"/>
      </w:pPr>
    </w:p>
    <w:p w:rsidR="00E511E0" w:rsidRDefault="00E511E0" w:rsidP="00E511E0">
      <w:pPr>
        <w:pStyle w:val="PSI-Ttulo1"/>
      </w:pPr>
      <w:bookmarkStart w:id="6" w:name="_Toc257627936"/>
      <w:r>
        <w:t>Recursos</w:t>
      </w:r>
      <w:bookmarkEnd w:id="6"/>
    </w:p>
    <w:p w:rsidR="008E1F84" w:rsidRDefault="008E1F84" w:rsidP="008E1F84">
      <w:pPr>
        <w:pStyle w:val="PSI-Normal"/>
      </w:pPr>
      <w:r>
        <w:t>Humanos:</w:t>
      </w:r>
    </w:p>
    <w:p w:rsidR="008E1F84" w:rsidRDefault="008E1F84" w:rsidP="008E1F84">
      <w:pPr>
        <w:pStyle w:val="PSI-Normal"/>
      </w:pPr>
      <w:r>
        <w:t>Tres Desarrolladores con niveles similares de experiencia, conocimiento del paradigma de programación (Orientado a Objetos).</w:t>
      </w:r>
    </w:p>
    <w:p w:rsidR="008E1F84" w:rsidRDefault="008E1F84" w:rsidP="008E1F84">
      <w:pPr>
        <w:pStyle w:val="PSI-Normal"/>
      </w:pPr>
      <w:r>
        <w:t>Computacionales:</w:t>
      </w:r>
    </w:p>
    <w:p w:rsidR="002129C9" w:rsidRDefault="008E1F84" w:rsidP="008E1F84">
      <w:pPr>
        <w:pStyle w:val="PSI-Normal"/>
      </w:pPr>
      <w:r>
        <w:t>Los tres integrantes de VASPA Team tienen computadoras con acceso a internet y capacidades de hardware suficientes para soportar la programación y el procesamiento del proyecto.</w:t>
      </w:r>
    </w:p>
    <w:p w:rsidR="008E1F84" w:rsidRDefault="008E1F84" w:rsidP="008E1F84">
      <w:pPr>
        <w:pStyle w:val="PSI-Normal"/>
      </w:pPr>
    </w:p>
    <w:p w:rsidR="00DD1DA2" w:rsidRDefault="00DD1DA2" w:rsidP="005B5AEE">
      <w:pPr>
        <w:pStyle w:val="PSI-Ttulo1"/>
      </w:pPr>
      <w:bookmarkStart w:id="7" w:name="_Toc257627937"/>
      <w:r>
        <w:lastRenderedPageBreak/>
        <w:t>Evaluación</w:t>
      </w:r>
      <w:r w:rsidR="00E511E0">
        <w:t xml:space="preserve"> </w:t>
      </w:r>
      <w:bookmarkEnd w:id="7"/>
      <w:r w:rsidR="006356FD">
        <w:t>22/09</w:t>
      </w:r>
    </w:p>
    <w:p w:rsidR="00A14B0C" w:rsidRDefault="00A14B0C" w:rsidP="00A14B0C">
      <w:pPr>
        <w:pStyle w:val="PSI-Ttulo2"/>
      </w:pPr>
      <w:bookmarkStart w:id="8" w:name="_Toc257627938"/>
      <w:r>
        <w:t>Objetivos Alcanzados</w:t>
      </w:r>
      <w:bookmarkEnd w:id="8"/>
    </w:p>
    <w:p w:rsidR="00B00F4F" w:rsidRDefault="006356FD" w:rsidP="006356FD">
      <w:pPr>
        <w:pStyle w:val="PSI-Normal"/>
      </w:pPr>
      <w:r>
        <w:t>Se han alcanzado la mayor parte de los objetivos. El 100% de los documentos que se planteaban terminar, fueron terminados.</w:t>
      </w:r>
    </w:p>
    <w:p w:rsidR="00A14B0C" w:rsidRDefault="00E511E0" w:rsidP="00A14B0C">
      <w:pPr>
        <w:pStyle w:val="PSI-Ttulo2"/>
      </w:pPr>
      <w:bookmarkStart w:id="9" w:name="_Toc257627939"/>
      <w:r>
        <w:t>Objetivos No A</w:t>
      </w:r>
      <w:r w:rsidR="00A14B0C">
        <w:t>lcanzados</w:t>
      </w:r>
      <w:bookmarkEnd w:id="9"/>
    </w:p>
    <w:p w:rsidR="00D70C0C" w:rsidRDefault="006356FD" w:rsidP="006356FD">
      <w:pPr>
        <w:pStyle w:val="PSI-Normal"/>
      </w:pPr>
      <w:r>
        <w:t>Lo único que ha faltado fue subir la documentación a GitHub y completar la documentación de la etapa anterior.</w:t>
      </w:r>
    </w:p>
    <w:p w:rsidR="00DD1DA2" w:rsidRDefault="00DD1DA2" w:rsidP="005B5AEE">
      <w:pPr>
        <w:pStyle w:val="PSI-Ttulo1"/>
      </w:pPr>
      <w:bookmarkStart w:id="10" w:name="_Toc257627941"/>
      <w:r>
        <w:t>Conclusión</w:t>
      </w:r>
      <w:bookmarkEnd w:id="10"/>
    </w:p>
    <w:p w:rsidR="006356FD" w:rsidRDefault="006356FD" w:rsidP="006356FD">
      <w:pPr>
        <w:pStyle w:val="PSI-Normal"/>
      </w:pPr>
      <w:r>
        <w:t>Se ha trabajado duro y muy bien. El equipo fue uno de los que mejor completó los requerimientos, casos de uso y estimación, recibiendo pocas críticas por parte de los docentes. En la próxima iteración se intentarán refinar los requisitos y estimaciones.</w:t>
      </w:r>
      <w:bookmarkStart w:id="11" w:name="_GoBack"/>
      <w:bookmarkEnd w:id="11"/>
    </w:p>
    <w:sectPr w:rsidR="006356FD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BC4" w:rsidRDefault="00876BC4" w:rsidP="00C94FBE">
      <w:pPr>
        <w:spacing w:before="0" w:line="240" w:lineRule="auto"/>
      </w:pPr>
      <w:r>
        <w:separator/>
      </w:r>
    </w:p>
    <w:p w:rsidR="00876BC4" w:rsidRDefault="00876BC4"/>
  </w:endnote>
  <w:endnote w:type="continuationSeparator" w:id="0">
    <w:p w:rsidR="00876BC4" w:rsidRDefault="00876BC4" w:rsidP="00C94FBE">
      <w:pPr>
        <w:spacing w:before="0" w:line="240" w:lineRule="auto"/>
      </w:pPr>
      <w:r>
        <w:continuationSeparator/>
      </w:r>
    </w:p>
    <w:p w:rsidR="00876BC4" w:rsidRDefault="00876B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1E0" w:rsidRDefault="00876BC4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73230"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966BC7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966BC7" w:rsidRPr="00DD5A70">
          <w:rPr>
            <w:rFonts w:asciiTheme="majorHAnsi" w:hAnsiTheme="majorHAnsi" w:cstheme="majorHAnsi"/>
          </w:rPr>
          <w:fldChar w:fldCharType="separate"/>
        </w:r>
        <w:r w:rsidR="00CD7279">
          <w:rPr>
            <w:rFonts w:asciiTheme="majorHAnsi" w:hAnsiTheme="majorHAnsi" w:cstheme="majorHAnsi"/>
            <w:noProof/>
          </w:rPr>
          <w:t>5</w:t>
        </w:r>
        <w:r w:rsidR="00966BC7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966BC7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966BC7" w:rsidRPr="00DD5A70">
          <w:rPr>
            <w:rFonts w:asciiTheme="majorHAnsi" w:hAnsiTheme="majorHAnsi" w:cstheme="majorHAnsi"/>
          </w:rPr>
          <w:fldChar w:fldCharType="separate"/>
        </w:r>
        <w:r w:rsidR="00CD7279">
          <w:rPr>
            <w:rFonts w:asciiTheme="majorHAnsi" w:hAnsiTheme="majorHAnsi" w:cstheme="majorHAnsi"/>
            <w:noProof/>
          </w:rPr>
          <w:t>6</w:t>
        </w:r>
        <w:r w:rsidR="00966BC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E511E0" w:rsidRDefault="001927B5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BC4" w:rsidRDefault="00876BC4" w:rsidP="00C94FBE">
      <w:pPr>
        <w:spacing w:before="0" w:line="240" w:lineRule="auto"/>
      </w:pPr>
      <w:r>
        <w:separator/>
      </w:r>
    </w:p>
    <w:p w:rsidR="00876BC4" w:rsidRDefault="00876BC4"/>
  </w:footnote>
  <w:footnote w:type="continuationSeparator" w:id="0">
    <w:p w:rsidR="00876BC4" w:rsidRDefault="00876BC4" w:rsidP="00C94FBE">
      <w:pPr>
        <w:spacing w:before="0" w:line="240" w:lineRule="auto"/>
      </w:pPr>
      <w:r>
        <w:continuationSeparator/>
      </w:r>
    </w:p>
    <w:p w:rsidR="00876BC4" w:rsidRDefault="00876B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1E0" w:rsidRDefault="001927B5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273230">
          <w:rPr>
            <w:rFonts w:asciiTheme="majorHAnsi" w:eastAsiaTheme="majorEastAsia" w:hAnsiTheme="majorHAnsi" w:cstheme="majorBidi"/>
            <w:lang w:val="es-AR"/>
          </w:rPr>
          <w:t>Fase Elaboración, Iteración 1</w:t>
        </w:r>
      </w:sdtContent>
    </w:sdt>
  </w:p>
  <w:p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6BC4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876BC4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876BC4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1927B5"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>
      <o:colormru v:ext="edit" colors="#4bacc6"/>
    </o:shapedefaults>
    <o:shapelayout v:ext="edit">
      <o:idmap v:ext="edit" data="2"/>
      <o:rules v:ext="edit">
        <o:r id="V:Rule1" type="connector" idref="#AutoShape 36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7B5"/>
    <w:rsid w:val="00011BED"/>
    <w:rsid w:val="00017EFE"/>
    <w:rsid w:val="00045F1A"/>
    <w:rsid w:val="00072734"/>
    <w:rsid w:val="00087F53"/>
    <w:rsid w:val="00092BC0"/>
    <w:rsid w:val="0009694F"/>
    <w:rsid w:val="000A0FE7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50C8"/>
    <w:rsid w:val="001A2EE6"/>
    <w:rsid w:val="001C6104"/>
    <w:rsid w:val="001C799E"/>
    <w:rsid w:val="001F5F92"/>
    <w:rsid w:val="00203674"/>
    <w:rsid w:val="0020621B"/>
    <w:rsid w:val="002129C9"/>
    <w:rsid w:val="00217A70"/>
    <w:rsid w:val="00224B75"/>
    <w:rsid w:val="00233DF9"/>
    <w:rsid w:val="00257B73"/>
    <w:rsid w:val="00266C42"/>
    <w:rsid w:val="002731FC"/>
    <w:rsid w:val="00273230"/>
    <w:rsid w:val="00295CA9"/>
    <w:rsid w:val="0029607A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D4F94"/>
    <w:rsid w:val="003E12FE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13B3"/>
    <w:rsid w:val="006124BF"/>
    <w:rsid w:val="006146E0"/>
    <w:rsid w:val="00616A6E"/>
    <w:rsid w:val="006177BF"/>
    <w:rsid w:val="006356FD"/>
    <w:rsid w:val="00653C38"/>
    <w:rsid w:val="00680710"/>
    <w:rsid w:val="006919D5"/>
    <w:rsid w:val="0069686D"/>
    <w:rsid w:val="006A2495"/>
    <w:rsid w:val="006B3371"/>
    <w:rsid w:val="0070494E"/>
    <w:rsid w:val="00705C02"/>
    <w:rsid w:val="00710BA6"/>
    <w:rsid w:val="00711DF8"/>
    <w:rsid w:val="00723926"/>
    <w:rsid w:val="0073726B"/>
    <w:rsid w:val="00740712"/>
    <w:rsid w:val="007447BE"/>
    <w:rsid w:val="007608DB"/>
    <w:rsid w:val="00771C21"/>
    <w:rsid w:val="00776458"/>
    <w:rsid w:val="0079204E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3018"/>
    <w:rsid w:val="008539BD"/>
    <w:rsid w:val="00861B8F"/>
    <w:rsid w:val="008652EE"/>
    <w:rsid w:val="00866124"/>
    <w:rsid w:val="00866435"/>
    <w:rsid w:val="00867DE9"/>
    <w:rsid w:val="00870574"/>
    <w:rsid w:val="00876BC4"/>
    <w:rsid w:val="00885BB2"/>
    <w:rsid w:val="008860FE"/>
    <w:rsid w:val="008970F4"/>
    <w:rsid w:val="008B06C3"/>
    <w:rsid w:val="008B1983"/>
    <w:rsid w:val="008B3B0F"/>
    <w:rsid w:val="008C36AB"/>
    <w:rsid w:val="008C36EF"/>
    <w:rsid w:val="008E1F84"/>
    <w:rsid w:val="008E48FB"/>
    <w:rsid w:val="00904CB6"/>
    <w:rsid w:val="0092483A"/>
    <w:rsid w:val="00942049"/>
    <w:rsid w:val="0096683E"/>
    <w:rsid w:val="00966BC7"/>
    <w:rsid w:val="009A3173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6B62"/>
    <w:rsid w:val="00B77F48"/>
    <w:rsid w:val="00B90C79"/>
    <w:rsid w:val="00BA699A"/>
    <w:rsid w:val="00BB23C2"/>
    <w:rsid w:val="00BB4A41"/>
    <w:rsid w:val="00BB6AAE"/>
    <w:rsid w:val="00BB7855"/>
    <w:rsid w:val="00BC5404"/>
    <w:rsid w:val="00BD282C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0BE7"/>
    <w:rsid w:val="00C872BB"/>
    <w:rsid w:val="00C94FBE"/>
    <w:rsid w:val="00C97238"/>
    <w:rsid w:val="00CB2CC9"/>
    <w:rsid w:val="00CD323E"/>
    <w:rsid w:val="00CD7279"/>
    <w:rsid w:val="00CE0252"/>
    <w:rsid w:val="00CE0C6E"/>
    <w:rsid w:val="00CE7C8F"/>
    <w:rsid w:val="00CE7F5B"/>
    <w:rsid w:val="00D01B23"/>
    <w:rsid w:val="00D02FE6"/>
    <w:rsid w:val="00D06E99"/>
    <w:rsid w:val="00D15FB2"/>
    <w:rsid w:val="00D255E1"/>
    <w:rsid w:val="00D43DBD"/>
    <w:rsid w:val="00D649B2"/>
    <w:rsid w:val="00D671E4"/>
    <w:rsid w:val="00D70C0C"/>
    <w:rsid w:val="00D75334"/>
    <w:rsid w:val="00D80E83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708C"/>
    <w:rsid w:val="00E8096E"/>
    <w:rsid w:val="00E84E25"/>
    <w:rsid w:val="00E93312"/>
    <w:rsid w:val="00EA7D8C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4bacc6"/>
    </o:shapedefaults>
    <o:shapelayout v:ext="edit">
      <o:idmap v:ext="edit" data="1"/>
    </o:shapelayout>
  </w:shapeDefaults>
  <w:decimalSymbol w:val=","/>
  <w:listSeparator w:val=","/>
  <w14:docId w14:val="77A141CD"/>
  <w15:docId w15:val="{6F6F7E8E-072F-495A-B3B9-F1A9A0A6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86A532-2A93-4A9A-B52C-6F69ECA09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77</TotalTime>
  <Pages>6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Sistema VASPA</dc:subject>
  <dc:creator>Fabricio W. González</dc:creator>
  <cp:lastModifiedBy>fabricio</cp:lastModifiedBy>
  <cp:revision>17</cp:revision>
  <dcterms:created xsi:type="dcterms:W3CDTF">2018-08-31T03:34:00Z</dcterms:created>
  <dcterms:modified xsi:type="dcterms:W3CDTF">2018-09-23T15:33:00Z</dcterms:modified>
  <cp:category>Fase Elaboración, Iteración 1</cp:category>
</cp:coreProperties>
</file>