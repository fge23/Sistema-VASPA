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olor w:val="548DD4"/>
          <w:sz w:val="22"/>
          <w:szCs w:val="22"/>
          <w:lang w:val="es-AR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D79A8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Priorización de CU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8D79A8" w:rsidRDefault="006124BF" w:rsidP="008D79A8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</w:sdtContent>
    </w:sdt>
    <w:p w:rsidR="000F79DF" w:rsidRDefault="00BC5404" w:rsidP="008D79A8">
      <w:pPr>
        <w:pStyle w:val="PSI-Comentario"/>
        <w:ind w:left="0" w:firstLine="0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23B58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65583" w:history="1">
            <w:r w:rsidR="00423B58" w:rsidRPr="00C169B8">
              <w:rPr>
                <w:rStyle w:val="Hipervnculo"/>
                <w:noProof/>
              </w:rPr>
              <w:t>Introducción</w:t>
            </w:r>
            <w:r w:rsidR="00423B58">
              <w:rPr>
                <w:noProof/>
                <w:webHidden/>
              </w:rPr>
              <w:tab/>
            </w:r>
            <w:r w:rsidR="00423B58">
              <w:rPr>
                <w:noProof/>
                <w:webHidden/>
              </w:rPr>
              <w:fldChar w:fldCharType="begin"/>
            </w:r>
            <w:r w:rsidR="00423B58">
              <w:rPr>
                <w:noProof/>
                <w:webHidden/>
              </w:rPr>
              <w:instrText xml:space="preserve"> PAGEREF _Toc528265583 \h </w:instrText>
            </w:r>
            <w:r w:rsidR="00423B58">
              <w:rPr>
                <w:noProof/>
                <w:webHidden/>
              </w:rPr>
            </w:r>
            <w:r w:rsidR="00423B58">
              <w:rPr>
                <w:noProof/>
                <w:webHidden/>
              </w:rPr>
              <w:fldChar w:fldCharType="separate"/>
            </w:r>
            <w:r w:rsidR="00423B58">
              <w:rPr>
                <w:noProof/>
                <w:webHidden/>
              </w:rPr>
              <w:t>3</w:t>
            </w:r>
            <w:r w:rsidR="00423B58">
              <w:rPr>
                <w:noProof/>
                <w:webHidden/>
              </w:rPr>
              <w:fldChar w:fldCharType="end"/>
            </w:r>
          </w:hyperlink>
        </w:p>
        <w:p w:rsidR="00423B58" w:rsidRDefault="00423B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65584" w:history="1">
            <w:r w:rsidRPr="00C169B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58" w:rsidRDefault="00423B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65585" w:history="1">
            <w:r w:rsidRPr="00C169B8">
              <w:rPr>
                <w:rStyle w:val="Hipervnculo"/>
                <w:noProof/>
              </w:rPr>
              <w:t>Priorización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8D79A8" w:rsidP="009A3173">
          <w:pPr>
            <w:pStyle w:val="PSI-Ttulo"/>
          </w:pPr>
          <w:r>
            <w:t>Priorización de CU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8265583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8265584"/>
      <w:r>
        <w:t>Propósito</w:t>
      </w:r>
      <w:bookmarkEnd w:id="1"/>
    </w:p>
    <w:p w:rsidR="001D0E12" w:rsidRPr="008D79A8" w:rsidRDefault="008D79A8" w:rsidP="008D79A8">
      <w:pPr>
        <w:pStyle w:val="PSI-Normal"/>
      </w:pPr>
      <w:r>
        <w:t>Definir la prioridad que tendrá cada uno de los Casos de Uso del Sistema.</w:t>
      </w:r>
    </w:p>
    <w:p w:rsidR="008D79A8" w:rsidRDefault="008D79A8" w:rsidP="008D79A8">
      <w:pPr>
        <w:pStyle w:val="PSI-Ttulo1"/>
      </w:pPr>
      <w:bookmarkStart w:id="2" w:name="_Toc528265585"/>
      <w:r>
        <w:t>Priorización</w:t>
      </w:r>
      <w:r w:rsidR="00844329">
        <w:t xml:space="preserve"> de Casos de Uso</w:t>
      </w:r>
      <w:bookmarkEnd w:id="2"/>
      <w:r w:rsidR="00844329">
        <w:t xml:space="preserve"> </w:t>
      </w:r>
    </w:p>
    <w:p w:rsidR="00844329" w:rsidRDefault="00844329" w:rsidP="008D79A8">
      <w:pPr>
        <w:pStyle w:val="PSI-Ttulo1"/>
      </w:pPr>
    </w:p>
    <w:tbl>
      <w:tblPr>
        <w:tblW w:w="732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1"/>
        <w:gridCol w:w="3087"/>
        <w:gridCol w:w="1418"/>
        <w:gridCol w:w="1943"/>
      </w:tblGrid>
      <w:tr w:rsidR="008D79A8" w:rsidRPr="00166A0F" w:rsidTr="008D79A8">
        <w:trPr>
          <w:tblHeader/>
          <w:jc w:val="center"/>
        </w:trPr>
        <w:tc>
          <w:tcPr>
            <w:tcW w:w="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D79A8" w:rsidRPr="00166A0F" w:rsidRDefault="008D79A8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30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D79A8" w:rsidRPr="00166A0F" w:rsidRDefault="008D79A8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D79A8" w:rsidRPr="00166A0F" w:rsidRDefault="008D79A8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Prioridad</w:t>
            </w:r>
          </w:p>
        </w:tc>
        <w:tc>
          <w:tcPr>
            <w:tcW w:w="19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D79A8" w:rsidRDefault="008D79A8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</w:tr>
      <w:tr w:rsidR="008D79A8" w:rsidRPr="00166A0F" w:rsidTr="008D79A8">
        <w:trPr>
          <w:trHeight w:val="427"/>
          <w:jc w:val="center"/>
        </w:trPr>
        <w:tc>
          <w:tcPr>
            <w:tcW w:w="88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D79A8" w:rsidRPr="00E85FE7" w:rsidRDefault="008D79A8" w:rsidP="00CD2DBC">
            <w:pPr>
              <w:pStyle w:val="PSI-Normal"/>
              <w:spacing w:before="0"/>
              <w:jc w:val="center"/>
            </w:pPr>
            <w:r>
              <w:t>CU0</w:t>
            </w:r>
            <w:r w:rsidRPr="00E85FE7">
              <w:t>1</w:t>
            </w:r>
          </w:p>
        </w:tc>
        <w:tc>
          <w:tcPr>
            <w:tcW w:w="3087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D79A8" w:rsidRPr="00166A0F" w:rsidRDefault="008D79A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8D79A8" w:rsidRPr="00E85FE7" w:rsidRDefault="008D79A8" w:rsidP="008D79A8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8D79A8" w:rsidRDefault="008D79A8" w:rsidP="008D79A8">
            <w:pPr>
              <w:pStyle w:val="PSI-Normal"/>
              <w:ind w:left="10" w:firstLine="0"/>
            </w:pPr>
            <w:r>
              <w:t>El inicio de sesión con Google ya se encuentra implementado, sólo resta definir y codificar a que pantalla será redirigido cada tipo de usuario.</w:t>
            </w:r>
          </w:p>
        </w:tc>
      </w:tr>
      <w:tr w:rsidR="008D79A8" w:rsidRPr="00166A0F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C18F2">
            <w:pPr>
              <w:pStyle w:val="PSI-Normal"/>
              <w:spacing w:before="0"/>
              <w:jc w:val="center"/>
            </w:pPr>
            <w:r>
              <w:t>CU02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C18F2">
            <w:pPr>
              <w:pStyle w:val="PSI-Normal"/>
            </w:pPr>
            <w:r>
              <w:t>Gestionar Formulario Programa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jc w:val="center"/>
            </w:pPr>
            <w:r>
              <w:t>Alta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8D79A8" w:rsidP="008D79A8">
            <w:pPr>
              <w:pStyle w:val="PSI-Normal"/>
              <w:ind w:left="0" w:firstLine="0"/>
            </w:pPr>
            <w:r>
              <w:t>Cargar los datos del Programa es uno de los objetivos principales del Sistema.</w:t>
            </w:r>
          </w:p>
        </w:tc>
      </w:tr>
      <w:tr w:rsidR="008D79A8" w:rsidRPr="00166A0F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Generar Programa PDF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jc w:val="center"/>
            </w:pPr>
            <w:r>
              <w:t>Alta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8D79A8" w:rsidP="008D79A8">
            <w:pPr>
              <w:pStyle w:val="PSI-Normal"/>
              <w:ind w:left="10" w:firstLine="0"/>
            </w:pPr>
            <w:r>
              <w:t>Poder generar un PDF con los datos cargados en el formulario es fundamental para el sistema.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Visualizar Programa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423B58">
            <w:pPr>
              <w:pStyle w:val="PSI-Normal"/>
              <w:jc w:val="center"/>
            </w:pPr>
            <w:r>
              <w:t>Alta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8D79A8" w:rsidP="008D79A8">
            <w:pPr>
              <w:pStyle w:val="PSI-Normal"/>
              <w:ind w:left="0" w:firstLine="0"/>
            </w:pPr>
            <w:r>
              <w:t xml:space="preserve">La visualización de los Programas por parte de la comunidad universitaria es otra de las funciones </w:t>
            </w:r>
            <w:r>
              <w:lastRenderedPageBreak/>
              <w:t>fundamentales del Sistema.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lastRenderedPageBreak/>
              <w:t>CU05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Subir Programa Firmado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423B58">
            <w:pPr>
              <w:pStyle w:val="PSI-Normal"/>
              <w:jc w:val="center"/>
            </w:pPr>
            <w:r>
              <w:t>Alta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14769F" w:rsidP="008D79A8">
            <w:pPr>
              <w:pStyle w:val="PSI-Normal"/>
              <w:ind w:left="10" w:firstLine="0"/>
            </w:pPr>
            <w:r>
              <w:t>Para que los Programas puedan ser visualizados, deben poder ser subidos por lo que está funcionalidad es muy importante.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Subir Plan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F970E6" w:rsidP="00423B58">
            <w:pPr>
              <w:pStyle w:val="PSI-Normal"/>
              <w:jc w:val="center"/>
            </w:pPr>
            <w:r>
              <w:t>Baja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F970E6" w:rsidP="008D79A8">
            <w:pPr>
              <w:pStyle w:val="PSI-Normal"/>
              <w:ind w:left="0" w:firstLine="0"/>
            </w:pPr>
            <w:r>
              <w:t>Esta funcionalidad fue recomendada por el cliente en una segunda entrevista, pero no es fundamental.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F970E6" w:rsidP="00423B58">
            <w:pPr>
              <w:pStyle w:val="PSI-Normal"/>
              <w:jc w:val="center"/>
            </w:pPr>
            <w:r>
              <w:t>Media - Alta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F970E6" w:rsidP="008D79A8">
            <w:pPr>
              <w:pStyle w:val="PSI-Normal"/>
              <w:ind w:left="10" w:firstLine="0"/>
            </w:pPr>
            <w:r>
              <w:t xml:space="preserve">Fue una de las funcionalidades solicitadas por el cliente, pero pierde prioridad al definirse que NO se desarrollará un sistema de seguimiento. Será un simple campo en un formulario o se hará a través de </w:t>
            </w:r>
            <w:proofErr w:type="spellStart"/>
            <w:r>
              <w:t>GEDoc</w:t>
            </w:r>
            <w:proofErr w:type="spellEnd"/>
            <w:r>
              <w:t>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Revisar Formulario Programa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E848D1" w:rsidP="00423B58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E848D1" w:rsidP="008D79A8">
            <w:pPr>
              <w:pStyle w:val="PSI-Normal"/>
              <w:ind w:left="0" w:firstLine="0"/>
            </w:pPr>
            <w:r>
              <w:t xml:space="preserve">La funcionalidad que permita </w:t>
            </w:r>
            <w:r w:rsidR="0085377C">
              <w:t>a las áreas revisar que un Programa esté en condiciones antes de ser impreso y firmado es importante pero no tanto como otras.</w:t>
            </w:r>
          </w:p>
        </w:tc>
      </w:tr>
      <w:tr w:rsidR="008D79A8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D79A8" w:rsidP="008D79A8">
            <w:pPr>
              <w:pStyle w:val="PSI-Normal"/>
              <w:spacing w:before="0"/>
              <w:jc w:val="center"/>
            </w:pPr>
            <w:r>
              <w:lastRenderedPageBreak/>
              <w:t>CU09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166A0F" w:rsidRDefault="008D79A8" w:rsidP="008D79A8">
            <w:pPr>
              <w:pStyle w:val="PSI-Normal"/>
            </w:pPr>
            <w:r>
              <w:t>Gestionar Asignatura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9A8" w:rsidRPr="00E85FE7" w:rsidRDefault="0085377C" w:rsidP="00E44F5D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9A8" w:rsidRDefault="0085377C" w:rsidP="008D79A8">
            <w:pPr>
              <w:pStyle w:val="PSI-Normal"/>
              <w:ind w:left="10" w:firstLine="0"/>
            </w:pPr>
            <w:r>
              <w:t>Los ABM son importantes para que el Sistema funcione. Pero una vez que la Base de Datos esté cargada, rara vez se utilizarán.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spacing w:before="0"/>
              <w:jc w:val="center"/>
            </w:pPr>
            <w:r>
              <w:t>CU 10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166A0F" w:rsidRDefault="00E44F5D" w:rsidP="00E44F5D">
            <w:pPr>
              <w:pStyle w:val="PSI-Normal"/>
            </w:pPr>
            <w:r>
              <w:t>Gestionar Profesor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E44F5D" w:rsidP="00E44F5D">
            <w:pPr>
              <w:pStyle w:val="PSI-Normal"/>
              <w:ind w:left="0" w:firstLine="0"/>
            </w:pPr>
            <w:r>
              <w:t>Los ABM son importantes para que el Sistema funcione. Pero una vez que la Base de Datos esté cargada, rara vez se utilizarán.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spacing w:before="0"/>
              <w:jc w:val="center"/>
            </w:pPr>
            <w:r>
              <w:t>CU 11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166A0F" w:rsidRDefault="00E44F5D" w:rsidP="00E44F5D">
            <w:pPr>
              <w:pStyle w:val="PSI-Normal"/>
            </w:pPr>
            <w:r>
              <w:t>Gestionar Carrera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E44F5D" w:rsidP="00E44F5D">
            <w:pPr>
              <w:pStyle w:val="PSI-Normal"/>
              <w:ind w:left="10" w:firstLine="0"/>
            </w:pPr>
            <w:r>
              <w:t>Los ABM son importantes para que el Sistema funcione. Pero una vez que la Base de Datos esté cargada, rara vez se utilizarán.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spacing w:before="0"/>
              <w:jc w:val="center"/>
            </w:pPr>
            <w:r>
              <w:t>CU 12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166A0F" w:rsidRDefault="00E44F5D" w:rsidP="00E44F5D">
            <w:pPr>
              <w:pStyle w:val="PSI-Normal"/>
            </w:pPr>
            <w:r>
              <w:t>Gestionar Plan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E44F5D" w:rsidP="00E44F5D">
            <w:pPr>
              <w:pStyle w:val="PSI-Normal"/>
              <w:ind w:left="0" w:firstLine="0"/>
            </w:pPr>
            <w:r>
              <w:t>Los ABM son importantes para que el Sistema funcione. Pero una vez que la Base de Datos esté cargada, rara vez se utilizarán.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E44F5D">
            <w:pPr>
              <w:pStyle w:val="PSI-Normal"/>
              <w:spacing w:before="0"/>
              <w:jc w:val="center"/>
            </w:pPr>
            <w:r>
              <w:t>CU 13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E44F5D">
            <w:pPr>
              <w:pStyle w:val="PSI-Normal"/>
            </w:pPr>
            <w:r>
              <w:t>Enviar Notificación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E85FE7" w:rsidRDefault="00E44F5D" w:rsidP="00E44F5D">
            <w:pPr>
              <w:pStyle w:val="PSI-Normal"/>
              <w:jc w:val="center"/>
            </w:pPr>
            <w:r>
              <w:t>Media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E44F5D" w:rsidP="00E44F5D">
            <w:pPr>
              <w:pStyle w:val="PSI-Normal"/>
              <w:ind w:left="10" w:firstLine="0"/>
            </w:pPr>
            <w:r>
              <w:t xml:space="preserve">Poder </w:t>
            </w:r>
            <w:r w:rsidR="00423B58">
              <w:t xml:space="preserve">enviar notificaciones entre áreas y mantener un registro sobre dichas notificaciones es </w:t>
            </w:r>
            <w:r w:rsidR="00423B58">
              <w:lastRenderedPageBreak/>
              <w:t>importante pero no es fundamental.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E44F5D">
            <w:pPr>
              <w:pStyle w:val="PSI-Normal"/>
              <w:spacing w:before="0"/>
              <w:jc w:val="center"/>
            </w:pPr>
            <w:r>
              <w:lastRenderedPageBreak/>
              <w:t>CU 14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E44F5D">
            <w:pPr>
              <w:pStyle w:val="PSI-Normal"/>
            </w:pPr>
            <w:r>
              <w:t>Ver Información Asignatura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423B58">
            <w:pPr>
              <w:pStyle w:val="PSI-Normal"/>
              <w:jc w:val="center"/>
            </w:pPr>
            <w:r>
              <w:t>Baja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E44F5D" w:rsidP="00E44F5D">
            <w:pPr>
              <w:pStyle w:val="PSI-Normal"/>
              <w:ind w:left="0" w:firstLine="0"/>
            </w:pPr>
            <w:r>
              <w:t xml:space="preserve">La visualización de </w:t>
            </w:r>
            <w:r w:rsidR="00423B58">
              <w:t>información de una asignatura es relevante, pero no será tan utilizada ya que existe el CU 15</w:t>
            </w:r>
          </w:p>
        </w:tc>
      </w:tr>
      <w:tr w:rsidR="00E44F5D" w:rsidRPr="00E85FE7" w:rsidTr="008D79A8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E44F5D" w:rsidP="00E44F5D">
            <w:pPr>
              <w:pStyle w:val="PSI-Normal"/>
              <w:spacing w:before="0"/>
              <w:jc w:val="center"/>
            </w:pPr>
            <w:r>
              <w:t>CU 15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Pr="00303FDF" w:rsidRDefault="00E44F5D" w:rsidP="00E44F5D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D" w:rsidRDefault="00423B58" w:rsidP="00423B58">
            <w:pPr>
              <w:pStyle w:val="PSI-Normal"/>
              <w:jc w:val="center"/>
            </w:pPr>
            <w:r>
              <w:t>Media - A</w:t>
            </w:r>
            <w:bookmarkStart w:id="3" w:name="_GoBack"/>
            <w:bookmarkEnd w:id="3"/>
            <w:r>
              <w:t>lta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D" w:rsidRDefault="00423B58" w:rsidP="00423B58">
            <w:pPr>
              <w:pStyle w:val="PSI-Normal"/>
              <w:ind w:left="0" w:firstLine="0"/>
            </w:pPr>
            <w:r>
              <w:t xml:space="preserve">Permitir al área Secretaría Académica obtener un listado de las asignaturas cuyo Programa se encuentra pendiente y enviar una notificación al docente responsable mediante el CU 13 es muy relevante para el Sistema.  </w:t>
            </w:r>
          </w:p>
        </w:tc>
      </w:tr>
    </w:tbl>
    <w:p w:rsidR="00233028" w:rsidRPr="004950C0" w:rsidRDefault="00233028" w:rsidP="008D79A8">
      <w:pPr>
        <w:pStyle w:val="PSI-Ttulo2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E58" w:rsidRDefault="00195E58" w:rsidP="00C94FBE">
      <w:pPr>
        <w:spacing w:before="0" w:line="240" w:lineRule="auto"/>
      </w:pPr>
      <w:r>
        <w:separator/>
      </w:r>
    </w:p>
    <w:p w:rsidR="00195E58" w:rsidRDefault="00195E58"/>
  </w:endnote>
  <w:endnote w:type="continuationSeparator" w:id="0">
    <w:p w:rsidR="00195E58" w:rsidRDefault="00195E58" w:rsidP="00C94FBE">
      <w:pPr>
        <w:spacing w:before="0" w:line="240" w:lineRule="auto"/>
      </w:pPr>
      <w:r>
        <w:continuationSeparator/>
      </w:r>
    </w:p>
    <w:p w:rsidR="00195E58" w:rsidRDefault="00195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195E58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84C9A">
          <w:t>VASPA Team</w:t>
        </w:r>
      </w:sdtContent>
    </w:sdt>
    <w:r w:rsidR="00284C9A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284C9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284C9A">
          <w:tab/>
        </w:r>
        <w:r w:rsidR="00284C9A">
          <w:tab/>
        </w:r>
        <w:r w:rsidR="00284C9A">
          <w:tab/>
        </w:r>
        <w:r w:rsidR="00284C9A">
          <w:tab/>
        </w:r>
        <w:r w:rsidR="00284C9A" w:rsidRPr="00DD5A70">
          <w:rPr>
            <w:rFonts w:asciiTheme="majorHAnsi" w:hAnsiTheme="majorHAnsi" w:cstheme="majorHAnsi"/>
          </w:rPr>
          <w:t xml:space="preserve">Página </w:t>
        </w:r>
        <w:r w:rsidR="00284C9A"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PAGE </w:instrText>
        </w:r>
        <w:r w:rsidR="00284C9A" w:rsidRPr="00DD5A70">
          <w:rPr>
            <w:rFonts w:asciiTheme="majorHAnsi" w:hAnsiTheme="majorHAnsi" w:cstheme="majorHAnsi"/>
          </w:rPr>
          <w:fldChar w:fldCharType="separate"/>
        </w:r>
        <w:r w:rsidR="00233028">
          <w:rPr>
            <w:rFonts w:asciiTheme="majorHAnsi" w:hAnsiTheme="majorHAnsi" w:cstheme="majorHAnsi"/>
            <w:noProof/>
          </w:rPr>
          <w:t>10</w:t>
        </w:r>
        <w:r w:rsidR="00284C9A" w:rsidRPr="00DD5A70">
          <w:rPr>
            <w:rFonts w:asciiTheme="majorHAnsi" w:hAnsiTheme="majorHAnsi" w:cstheme="majorHAnsi"/>
          </w:rPr>
          <w:fldChar w:fldCharType="end"/>
        </w:r>
        <w:r w:rsidR="00284C9A" w:rsidRPr="00DD5A70">
          <w:rPr>
            <w:rFonts w:asciiTheme="majorHAnsi" w:hAnsiTheme="majorHAnsi" w:cstheme="majorHAnsi"/>
          </w:rPr>
          <w:t xml:space="preserve"> d</w:t>
        </w:r>
        <w:r w:rsidR="00EF34BE">
          <w:rPr>
            <w:rFonts w:asciiTheme="majorHAnsi" w:hAnsiTheme="majorHAnsi" w:cstheme="majorHAnsi"/>
          </w:rPr>
          <w:t xml:space="preserve">e </w:t>
        </w:r>
        <w:r w:rsidR="00284C9A"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NUMPAGES  </w:instrText>
        </w:r>
        <w:r w:rsidR="00284C9A" w:rsidRPr="00DD5A70">
          <w:rPr>
            <w:rFonts w:asciiTheme="majorHAnsi" w:hAnsiTheme="majorHAnsi" w:cstheme="majorHAnsi"/>
          </w:rPr>
          <w:fldChar w:fldCharType="separate"/>
        </w:r>
        <w:r w:rsidR="00233028">
          <w:rPr>
            <w:rFonts w:asciiTheme="majorHAnsi" w:hAnsiTheme="majorHAnsi" w:cstheme="majorHAnsi"/>
            <w:noProof/>
          </w:rPr>
          <w:t>11</w:t>
        </w:r>
        <w:r w:rsidR="00284C9A" w:rsidRPr="00DD5A70">
          <w:rPr>
            <w:rFonts w:asciiTheme="majorHAnsi" w:hAnsiTheme="majorHAnsi" w:cstheme="majorHAnsi"/>
          </w:rPr>
          <w:fldChar w:fldCharType="end"/>
        </w:r>
      </w:sdtContent>
    </w:sdt>
    <w:r w:rsidR="00284C9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84C9A" w:rsidRDefault="00284C9A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E58" w:rsidRDefault="00195E58" w:rsidP="00C94FBE">
      <w:pPr>
        <w:spacing w:before="0" w:line="240" w:lineRule="auto"/>
      </w:pPr>
      <w:r>
        <w:separator/>
      </w:r>
    </w:p>
    <w:p w:rsidR="00195E58" w:rsidRDefault="00195E58"/>
  </w:footnote>
  <w:footnote w:type="continuationSeparator" w:id="0">
    <w:p w:rsidR="00195E58" w:rsidRDefault="00195E58" w:rsidP="00C94FBE">
      <w:pPr>
        <w:spacing w:before="0" w:line="240" w:lineRule="auto"/>
      </w:pPr>
      <w:r>
        <w:continuationSeparator/>
      </w:r>
    </w:p>
    <w:p w:rsidR="00195E58" w:rsidRDefault="00195E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4C9A" w:rsidRDefault="008D79A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Priorización de CU</w:t>
        </w:r>
      </w:p>
    </w:sdtContent>
  </w:sdt>
  <w:p w:rsidR="00284C9A" w:rsidRPr="000F4F97" w:rsidRDefault="00284C9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A" w:rsidRDefault="00284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2205F"/>
    <w:rsid w:val="001410A7"/>
    <w:rsid w:val="00144AE4"/>
    <w:rsid w:val="0014769F"/>
    <w:rsid w:val="00150702"/>
    <w:rsid w:val="00183953"/>
    <w:rsid w:val="00185A46"/>
    <w:rsid w:val="00191198"/>
    <w:rsid w:val="001950C8"/>
    <w:rsid w:val="00195E5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7566"/>
    <w:rsid w:val="003B7F1F"/>
    <w:rsid w:val="003C54B1"/>
    <w:rsid w:val="003E12FE"/>
    <w:rsid w:val="003E792A"/>
    <w:rsid w:val="0040066E"/>
    <w:rsid w:val="0041160D"/>
    <w:rsid w:val="0042199D"/>
    <w:rsid w:val="00423B58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06CF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A26FF"/>
    <w:rsid w:val="007A33C6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36AAB"/>
    <w:rsid w:val="00844329"/>
    <w:rsid w:val="0085377C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70F4"/>
    <w:rsid w:val="008A77EB"/>
    <w:rsid w:val="008B1983"/>
    <w:rsid w:val="008B3B0F"/>
    <w:rsid w:val="008C18F2"/>
    <w:rsid w:val="008C36AB"/>
    <w:rsid w:val="008D79A8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5D"/>
    <w:rsid w:val="00E44F6A"/>
    <w:rsid w:val="00E5392A"/>
    <w:rsid w:val="00E67DB5"/>
    <w:rsid w:val="00E7708C"/>
    <w:rsid w:val="00E8088F"/>
    <w:rsid w:val="00E8096E"/>
    <w:rsid w:val="00E848D1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970E6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6FBF7E6B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E4B73-0195-4DD6-AEC7-67514D17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571</TotalTime>
  <Pages>6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2</vt:lpstr>
    </vt:vector>
  </TitlesOfParts>
  <Company>VASPA Team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Priorización de CU</dc:title>
  <dc:subject>Sistema VASPA</dc:subject>
  <dc:creator>Fabricio W. González</dc:creator>
  <cp:keywords/>
  <dc:description/>
  <cp:lastModifiedBy>fabricio</cp:lastModifiedBy>
  <cp:revision>41</cp:revision>
  <dcterms:created xsi:type="dcterms:W3CDTF">2018-08-30T23:25:00Z</dcterms:created>
  <dcterms:modified xsi:type="dcterms:W3CDTF">2018-10-26T00:21:00Z</dcterms:modified>
</cp:coreProperties>
</file>