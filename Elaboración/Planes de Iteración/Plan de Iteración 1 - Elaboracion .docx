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A29A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A29A5"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2A29A5"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2A29A5"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2A29A5"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2A29A5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A29A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D6E63" w:rsidRDefault="002A29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A29A5">
            <w:fldChar w:fldCharType="begin"/>
          </w:r>
          <w:r w:rsidR="000F79DF">
            <w:instrText xml:space="preserve"> TOC \o "1-3" \h \z \u </w:instrText>
          </w:r>
          <w:r w:rsidRPr="002A29A5">
            <w:fldChar w:fldCharType="separate"/>
          </w:r>
          <w:hyperlink w:anchor="_Toc25261129" w:history="1">
            <w:r w:rsidR="00AD6E63" w:rsidRPr="00FC2A57">
              <w:rPr>
                <w:rStyle w:val="Hipervnculo"/>
                <w:noProof/>
              </w:rPr>
              <w:t>Introducción</w:t>
            </w:r>
            <w:r w:rsidR="00AD6E63">
              <w:rPr>
                <w:noProof/>
                <w:webHidden/>
              </w:rPr>
              <w:tab/>
            </w:r>
            <w:r w:rsidR="00AD6E63">
              <w:rPr>
                <w:noProof/>
                <w:webHidden/>
              </w:rPr>
              <w:fldChar w:fldCharType="begin"/>
            </w:r>
            <w:r w:rsidR="00AD6E63">
              <w:rPr>
                <w:noProof/>
                <w:webHidden/>
              </w:rPr>
              <w:instrText xml:space="preserve"> PAGEREF _Toc25261129 \h </w:instrText>
            </w:r>
            <w:r w:rsidR="00AD6E63">
              <w:rPr>
                <w:noProof/>
                <w:webHidden/>
              </w:rPr>
            </w:r>
            <w:r w:rsidR="00AD6E63">
              <w:rPr>
                <w:noProof/>
                <w:webHidden/>
              </w:rPr>
              <w:fldChar w:fldCharType="separate"/>
            </w:r>
            <w:r w:rsidR="00AD6E63">
              <w:rPr>
                <w:noProof/>
                <w:webHidden/>
              </w:rPr>
              <w:t>4</w:t>
            </w:r>
            <w:r w:rsidR="00AD6E63"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30" w:history="1">
            <w:r w:rsidRPr="00FC2A5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31" w:history="1">
            <w:r w:rsidRPr="00FC2A5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32" w:history="1">
            <w:r w:rsidRPr="00FC2A5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33" w:history="1">
            <w:r w:rsidRPr="00FC2A57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34" w:history="1">
            <w:r w:rsidRPr="00FC2A57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35" w:history="1">
            <w:r w:rsidRPr="00FC2A57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36" w:history="1">
            <w:r w:rsidRPr="00FC2A57">
              <w:rPr>
                <w:rStyle w:val="Hipervnculo"/>
                <w:noProof/>
              </w:rPr>
              <w:t>Evaluación 22/09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37" w:history="1">
            <w:r w:rsidRPr="00FC2A57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38" w:history="1">
            <w:r w:rsidRPr="00FC2A57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63" w:rsidRDefault="00AD6E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39" w:history="1">
            <w:r w:rsidRPr="00FC2A5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A29A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25261129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25261130"/>
      <w:r>
        <w:t>Propósito</w:t>
      </w:r>
      <w:bookmarkEnd w:id="2"/>
      <w:bookmarkEnd w:id="3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4" w:name="_Toc524289895"/>
      <w:bookmarkStart w:id="5" w:name="_Toc25261131"/>
      <w:r>
        <w:t>Referencias</w:t>
      </w:r>
      <w:bookmarkEnd w:id="4"/>
      <w:bookmarkEnd w:id="5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6" w:name="_Toc524289896"/>
      <w:bookmarkStart w:id="7" w:name="_Toc25261132"/>
      <w:r>
        <w:t>Objetivos</w:t>
      </w:r>
      <w:bookmarkEnd w:id="6"/>
      <w:bookmarkEnd w:id="7"/>
    </w:p>
    <w:p w:rsidR="0029607A" w:rsidRDefault="0029607A" w:rsidP="0029607A">
      <w:pPr>
        <w:pStyle w:val="PSI-Ttulo2"/>
      </w:pPr>
      <w:bookmarkStart w:id="8" w:name="_Toc524289897"/>
      <w:bookmarkStart w:id="9" w:name="_Toc25261133"/>
      <w:r>
        <w:t>Criterios de Evaluación</w:t>
      </w:r>
      <w:bookmarkEnd w:id="8"/>
      <w:bookmarkEnd w:id="9"/>
    </w:p>
    <w:p w:rsidR="0029607A" w:rsidRDefault="0029607A" w:rsidP="0029607A">
      <w:pPr>
        <w:pStyle w:val="PSI-Normal"/>
      </w:pPr>
      <w:r>
        <w:t>Para el fin de la iteración de esta etapa, tendrán que estar completos 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Modelo de Casos de Uso.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Plan de Estimación.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Estimación.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Plan de Riesgos.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10" w:name="_Toc524289898"/>
      <w:bookmarkStart w:id="11" w:name="_Toc25261134"/>
      <w:r>
        <w:lastRenderedPageBreak/>
        <w:t>Planificación</w:t>
      </w:r>
      <w:bookmarkEnd w:id="10"/>
      <w:bookmarkEnd w:id="11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D75334" w:rsidP="00BF460D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257B73" w:rsidRPr="00B230EA" w:rsidRDefault="008E1F84" w:rsidP="00BF460D">
            <w:pPr>
              <w:pStyle w:val="PSI-Normal"/>
            </w:pPr>
            <w:r>
              <w:t>14/09/18</w:t>
            </w:r>
          </w:p>
        </w:tc>
        <w:tc>
          <w:tcPr>
            <w:tcW w:w="1133" w:type="dxa"/>
            <w:vAlign w:val="center"/>
          </w:tcPr>
          <w:p w:rsidR="00257B73" w:rsidRPr="00B230EA" w:rsidRDefault="008E1F84" w:rsidP="00BF460D">
            <w:pPr>
              <w:pStyle w:val="PSI-Normal"/>
            </w:pPr>
            <w:r>
              <w:t>14/09/18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Especificación de Requerimientos</w:t>
            </w:r>
          </w:p>
        </w:tc>
        <w:tc>
          <w:tcPr>
            <w:tcW w:w="1788" w:type="dxa"/>
          </w:tcPr>
          <w:p w:rsidR="008E1F84" w:rsidRPr="00B230EA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3D4F94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15/09/18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Modelo de Casos de Uso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8B06C3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16/09/18</w:t>
            </w:r>
          </w:p>
        </w:tc>
        <w:tc>
          <w:tcPr>
            <w:tcW w:w="1133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16/09/18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Plan de Estimación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8E1F84" w:rsidRDefault="00843018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16/09/18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Plan de Riesgos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8E1F84" w:rsidRDefault="00C80BE7" w:rsidP="008E1F84">
            <w:pPr>
              <w:pStyle w:val="PSI-Normal"/>
            </w:pPr>
            <w:r>
              <w:t>Fabricio González y Nicolás Sartini</w:t>
            </w:r>
          </w:p>
        </w:tc>
        <w:tc>
          <w:tcPr>
            <w:tcW w:w="1134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17/09/18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Estimación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8E1F84" w:rsidRDefault="0009694F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17/09/18</w:t>
            </w:r>
          </w:p>
        </w:tc>
        <w:tc>
          <w:tcPr>
            <w:tcW w:w="1133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17/09/18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Default="008E1F84" w:rsidP="008E1F84">
            <w:pPr>
              <w:pStyle w:val="PSI-Normal"/>
            </w:pPr>
            <w:r>
              <w:t>Diseñar Prototipo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8E1F84" w:rsidRDefault="00B90C79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18/09/18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Default="00D75334" w:rsidP="008E1F84">
            <w:pPr>
              <w:pStyle w:val="PSI-Normal"/>
            </w:pPr>
            <w:r>
              <w:t>Armado de Repositorio en GitHub</w:t>
            </w:r>
          </w:p>
        </w:tc>
        <w:tc>
          <w:tcPr>
            <w:tcW w:w="1788" w:type="dxa"/>
          </w:tcPr>
          <w:p w:rsidR="008E1F84" w:rsidRPr="008020BD" w:rsidRDefault="00D75334" w:rsidP="008E1F8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8E1F84" w:rsidRDefault="00CD7279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17/09/18</w:t>
            </w:r>
          </w:p>
        </w:tc>
      </w:tr>
      <w:tr w:rsidR="00203674" w:rsidRPr="00B230EA" w:rsidTr="008E1F84">
        <w:trPr>
          <w:jc w:val="center"/>
        </w:trPr>
        <w:tc>
          <w:tcPr>
            <w:tcW w:w="4395" w:type="dxa"/>
            <w:vAlign w:val="center"/>
          </w:tcPr>
          <w:p w:rsidR="00203674" w:rsidRDefault="00203674" w:rsidP="008E1F84">
            <w:pPr>
              <w:pStyle w:val="PSI-Normal"/>
            </w:pPr>
            <w:r>
              <w:t>Realizar Presentación (parcial)</w:t>
            </w:r>
          </w:p>
        </w:tc>
        <w:tc>
          <w:tcPr>
            <w:tcW w:w="1788" w:type="dxa"/>
          </w:tcPr>
          <w:p w:rsidR="00203674" w:rsidRDefault="0020367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03674" w:rsidRDefault="008C36EF" w:rsidP="008C36EF">
            <w:pPr>
              <w:pStyle w:val="PSI-Normal"/>
            </w:pPr>
            <w:r>
              <w:t>Francisco Estrada y Nicolás Sartini</w:t>
            </w:r>
          </w:p>
        </w:tc>
        <w:tc>
          <w:tcPr>
            <w:tcW w:w="1134" w:type="dxa"/>
            <w:vAlign w:val="center"/>
          </w:tcPr>
          <w:p w:rsidR="00203674" w:rsidRDefault="00203674" w:rsidP="008E1F84">
            <w:pPr>
              <w:pStyle w:val="PSI-Normal"/>
            </w:pPr>
            <w:r>
              <w:t>17/09/18</w:t>
            </w:r>
          </w:p>
        </w:tc>
        <w:tc>
          <w:tcPr>
            <w:tcW w:w="1133" w:type="dxa"/>
            <w:vAlign w:val="center"/>
          </w:tcPr>
          <w:p w:rsidR="00203674" w:rsidRDefault="00203674" w:rsidP="008E1F84">
            <w:pPr>
              <w:pStyle w:val="PSI-Normal"/>
            </w:pPr>
            <w:r>
              <w:t>18/09/18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Default="00D75334" w:rsidP="008E1F84">
            <w:pPr>
              <w:pStyle w:val="PSI-Normal"/>
            </w:pPr>
            <w:r>
              <w:t>Revisión y corrección de Especificación de Requerimientos</w:t>
            </w:r>
          </w:p>
        </w:tc>
        <w:tc>
          <w:tcPr>
            <w:tcW w:w="1788" w:type="dxa"/>
          </w:tcPr>
          <w:p w:rsidR="008E1F84" w:rsidRPr="008020BD" w:rsidRDefault="00D75334" w:rsidP="008E1F8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8E1F84" w:rsidRDefault="00771C21" w:rsidP="008E1F84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21/09/18</w:t>
            </w:r>
          </w:p>
        </w:tc>
      </w:tr>
      <w:tr w:rsidR="00D75334" w:rsidRPr="00B230EA" w:rsidTr="008E1F84">
        <w:trPr>
          <w:jc w:val="center"/>
        </w:trPr>
        <w:tc>
          <w:tcPr>
            <w:tcW w:w="4395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Revisión y corrección de Modelo de Casos de Uso</w:t>
            </w:r>
          </w:p>
        </w:tc>
        <w:tc>
          <w:tcPr>
            <w:tcW w:w="1788" w:type="dxa"/>
          </w:tcPr>
          <w:p w:rsidR="00D75334" w:rsidRPr="008020BD" w:rsidRDefault="00D75334" w:rsidP="00D7533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D75334" w:rsidRPr="008020BD" w:rsidRDefault="00771C21" w:rsidP="00D75334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21/09/18</w:t>
            </w:r>
          </w:p>
        </w:tc>
      </w:tr>
      <w:tr w:rsidR="00D75334" w:rsidRPr="00B230EA" w:rsidTr="008E1F84">
        <w:trPr>
          <w:jc w:val="center"/>
        </w:trPr>
        <w:tc>
          <w:tcPr>
            <w:tcW w:w="4395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Revisión y corrección de Estimación</w:t>
            </w:r>
          </w:p>
        </w:tc>
        <w:tc>
          <w:tcPr>
            <w:tcW w:w="1788" w:type="dxa"/>
          </w:tcPr>
          <w:p w:rsidR="00D75334" w:rsidRPr="008020BD" w:rsidRDefault="00D75334" w:rsidP="00D75334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D75334" w:rsidRDefault="00771C21" w:rsidP="00D75334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21/09/18</w:t>
            </w:r>
          </w:p>
        </w:tc>
      </w:tr>
      <w:tr w:rsidR="00D75334" w:rsidRPr="00B230EA" w:rsidTr="008E1F84">
        <w:trPr>
          <w:jc w:val="center"/>
        </w:trPr>
        <w:tc>
          <w:tcPr>
            <w:tcW w:w="4395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Revisión y corrección de documentación faltante de etapa de Inicio (Propuesta de Desarrollo y Plan de Proyecto)</w:t>
            </w:r>
          </w:p>
        </w:tc>
        <w:tc>
          <w:tcPr>
            <w:tcW w:w="1788" w:type="dxa"/>
          </w:tcPr>
          <w:p w:rsidR="00D75334" w:rsidRPr="008020BD" w:rsidRDefault="00D75334" w:rsidP="00D75334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D75334" w:rsidRDefault="00771C21" w:rsidP="00D75334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21/09/18</w:t>
            </w:r>
          </w:p>
        </w:tc>
      </w:tr>
    </w:tbl>
    <w:p w:rsidR="0029607A" w:rsidRDefault="0029607A" w:rsidP="0029607A">
      <w:pPr>
        <w:pStyle w:val="PSI-Normal"/>
      </w:pPr>
      <w:r>
        <w:tab/>
      </w:r>
      <w:r w:rsidR="00257B73">
        <w:t>21</w:t>
      </w:r>
      <w:r>
        <w:t>/09 Fin de la</w:t>
      </w:r>
      <w:r w:rsidR="00257B73">
        <w:t xml:space="preserve"> primera</w:t>
      </w:r>
      <w:r>
        <w:t xml:space="preserve"> iteración de la fase de </w:t>
      </w:r>
      <w:r w:rsidR="00257B73">
        <w:t>Elaboración</w:t>
      </w:r>
      <w:r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12" w:name="_Toc25261135"/>
      <w:r>
        <w:t>Recursos</w:t>
      </w:r>
      <w:bookmarkEnd w:id="12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13" w:name="_Toc25261136"/>
      <w:r>
        <w:lastRenderedPageBreak/>
        <w:t>Evaluación</w:t>
      </w:r>
      <w:r w:rsidR="00E511E0">
        <w:t xml:space="preserve"> </w:t>
      </w:r>
      <w:r w:rsidR="006356FD">
        <w:t>22/09</w:t>
      </w:r>
      <w:bookmarkEnd w:id="13"/>
    </w:p>
    <w:p w:rsidR="00A14B0C" w:rsidRDefault="00A14B0C" w:rsidP="00A14B0C">
      <w:pPr>
        <w:pStyle w:val="PSI-Ttulo2"/>
      </w:pPr>
      <w:bookmarkStart w:id="14" w:name="_Toc25261137"/>
      <w:r>
        <w:t>Objetivos Alcanzados</w:t>
      </w:r>
      <w:bookmarkEnd w:id="14"/>
    </w:p>
    <w:p w:rsidR="00B00F4F" w:rsidRDefault="006356FD" w:rsidP="006356FD">
      <w:pPr>
        <w:pStyle w:val="PSI-Normal"/>
      </w:pPr>
      <w:r>
        <w:t>Se han alcanzado la mayor parte de los objetivos. El 100% de los documentos que se planteaban terminar, fueron terminados.</w:t>
      </w:r>
    </w:p>
    <w:p w:rsidR="00A14B0C" w:rsidRDefault="00E511E0" w:rsidP="00A14B0C">
      <w:pPr>
        <w:pStyle w:val="PSI-Ttulo2"/>
      </w:pPr>
      <w:bookmarkStart w:id="15" w:name="_Toc25261138"/>
      <w:r>
        <w:t>Objetivos No A</w:t>
      </w:r>
      <w:r w:rsidR="00A14B0C">
        <w:t>lcanzados</w:t>
      </w:r>
      <w:bookmarkEnd w:id="15"/>
    </w:p>
    <w:p w:rsidR="00D70C0C" w:rsidRDefault="006356FD" w:rsidP="006356FD">
      <w:pPr>
        <w:pStyle w:val="PSI-Normal"/>
      </w:pPr>
      <w:r>
        <w:t>Lo único que ha faltado fue subir la documentación a GitHub y completar la documentación de la etapa anterior.</w:t>
      </w:r>
    </w:p>
    <w:p w:rsidR="00DD1DA2" w:rsidRDefault="00DD1DA2" w:rsidP="005B5AEE">
      <w:pPr>
        <w:pStyle w:val="PSI-Ttulo1"/>
      </w:pPr>
      <w:bookmarkStart w:id="16" w:name="_Toc25261139"/>
      <w:r>
        <w:t>Conclusión</w:t>
      </w:r>
      <w:bookmarkEnd w:id="16"/>
    </w:p>
    <w:p w:rsidR="006356FD" w:rsidRDefault="006356FD" w:rsidP="006356FD">
      <w:pPr>
        <w:pStyle w:val="PSI-Normal"/>
      </w:pPr>
      <w:r>
        <w:t>Se ha trabajado duro y muy bien. El equipo fue uno de los que mejor completó los requerimientos, casos de uso y estimación, recibiendo pocas críticas por parte de los docentes. En la próxima iteración se intentarán refinar los requisitos y estimaciones.</w:t>
      </w:r>
      <w:bookmarkStart w:id="17" w:name="_GoBack"/>
      <w:bookmarkEnd w:id="17"/>
    </w:p>
    <w:sectPr w:rsidR="006356FD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D19" w:rsidRDefault="00B17D19" w:rsidP="00C94FBE">
      <w:pPr>
        <w:spacing w:before="0" w:line="240" w:lineRule="auto"/>
      </w:pPr>
      <w:r>
        <w:separator/>
      </w:r>
    </w:p>
    <w:p w:rsidR="00B17D19" w:rsidRDefault="00B17D19"/>
  </w:endnote>
  <w:endnote w:type="continuationSeparator" w:id="0">
    <w:p w:rsidR="00B17D19" w:rsidRDefault="00B17D19" w:rsidP="00C94FBE">
      <w:pPr>
        <w:spacing w:before="0" w:line="240" w:lineRule="auto"/>
      </w:pPr>
      <w:r>
        <w:continuationSeparator/>
      </w:r>
    </w:p>
    <w:p w:rsidR="00B17D19" w:rsidRDefault="00B17D1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2A29A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73230">
          <w:rPr>
            <w:lang w:val="es-AR"/>
          </w:rPr>
          <w:t>VASPA Team</w:t>
        </w:r>
      </w:sdtContent>
    </w:sdt>
    <w:r w:rsidRPr="002A29A5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2A29A5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D6E63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D6E63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A29A5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511E0" w:rsidRDefault="001927B5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D19" w:rsidRDefault="00B17D19" w:rsidP="00C94FBE">
      <w:pPr>
        <w:spacing w:before="0" w:line="240" w:lineRule="auto"/>
      </w:pPr>
      <w:r>
        <w:separator/>
      </w:r>
    </w:p>
    <w:p w:rsidR="00B17D19" w:rsidRDefault="00B17D19"/>
  </w:footnote>
  <w:footnote w:type="continuationSeparator" w:id="0">
    <w:p w:rsidR="00B17D19" w:rsidRDefault="00B17D19" w:rsidP="00C94FBE">
      <w:pPr>
        <w:spacing w:before="0" w:line="240" w:lineRule="auto"/>
      </w:pPr>
      <w:r>
        <w:continuationSeparator/>
      </w:r>
    </w:p>
    <w:p w:rsidR="00B17D19" w:rsidRDefault="00B17D1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273230">
          <w:rPr>
            <w:rFonts w:asciiTheme="majorHAnsi" w:eastAsiaTheme="majorEastAsia" w:hAnsiTheme="majorHAnsi" w:cstheme="majorBidi"/>
            <w:lang w:val="es-AR"/>
          </w:rPr>
          <w:t>Fase Elaboración, Iteración 1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9A5" w:rsidRPr="002A29A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2A29A5" w:rsidRPr="002A29A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2A29A5" w:rsidRPr="002A29A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45F1A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29A5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56FD"/>
    <w:rsid w:val="00653C38"/>
    <w:rsid w:val="00680710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71C21"/>
    <w:rsid w:val="00776458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3018"/>
    <w:rsid w:val="008539BD"/>
    <w:rsid w:val="00861B8F"/>
    <w:rsid w:val="008652EE"/>
    <w:rsid w:val="00866124"/>
    <w:rsid w:val="00866435"/>
    <w:rsid w:val="00867DE9"/>
    <w:rsid w:val="00870574"/>
    <w:rsid w:val="00876BC4"/>
    <w:rsid w:val="00885BB2"/>
    <w:rsid w:val="008860FE"/>
    <w:rsid w:val="008970F4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6E63"/>
    <w:rsid w:val="00AE0C53"/>
    <w:rsid w:val="00AF6C07"/>
    <w:rsid w:val="00B00F4F"/>
    <w:rsid w:val="00B01480"/>
    <w:rsid w:val="00B0695A"/>
    <w:rsid w:val="00B071F2"/>
    <w:rsid w:val="00B138FE"/>
    <w:rsid w:val="00B144C2"/>
    <w:rsid w:val="00B17D19"/>
    <w:rsid w:val="00B20663"/>
    <w:rsid w:val="00B21F60"/>
    <w:rsid w:val="00B2323F"/>
    <w:rsid w:val="00B251C8"/>
    <w:rsid w:val="00B32896"/>
    <w:rsid w:val="00B36B62"/>
    <w:rsid w:val="00B77F48"/>
    <w:rsid w:val="00B90C79"/>
    <w:rsid w:val="00BA699A"/>
    <w:rsid w:val="00BB23C2"/>
    <w:rsid w:val="00BB4A41"/>
    <w:rsid w:val="00BB6AAE"/>
    <w:rsid w:val="00BB7855"/>
    <w:rsid w:val="00BC5404"/>
    <w:rsid w:val="00BD282C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FBE"/>
    <w:rsid w:val="00C97238"/>
    <w:rsid w:val="00CB2CC9"/>
    <w:rsid w:val="00CD323E"/>
    <w:rsid w:val="00CD7279"/>
    <w:rsid w:val="00CE0252"/>
    <w:rsid w:val="00CE0C6E"/>
    <w:rsid w:val="00CE7C8F"/>
    <w:rsid w:val="00CE7F5B"/>
    <w:rsid w:val="00D01B23"/>
    <w:rsid w:val="00D02FE6"/>
    <w:rsid w:val="00D06E99"/>
    <w:rsid w:val="00D15FB2"/>
    <w:rsid w:val="00D255E1"/>
    <w:rsid w:val="00D43DBD"/>
    <w:rsid w:val="00D649B2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56E5C-A5BF-49F4-BACF-73C61E29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77</TotalTime>
  <Pages>6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Usuario</cp:lastModifiedBy>
  <cp:revision>18</cp:revision>
  <dcterms:created xsi:type="dcterms:W3CDTF">2018-08-31T03:34:00Z</dcterms:created>
  <dcterms:modified xsi:type="dcterms:W3CDTF">2019-11-21T23:38:00Z</dcterms:modified>
  <cp:category>Fase Elaboración, Iteración 1</cp:category>
</cp:coreProperties>
</file>