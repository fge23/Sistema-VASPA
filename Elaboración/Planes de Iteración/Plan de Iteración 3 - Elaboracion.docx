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A2DE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2A2DE9">
            <w:rPr>
              <w:rFonts w:eastAsiaTheme="majorEastAsia" w:cstheme="majorBidi"/>
              <w:noProof/>
            </w:rPr>
            <w:pict>
              <v:rect id="Rectangle 6" o:spid="_x0000_s1026" style="position:absolute;margin-left:0;margin-top:0;width:623.75pt;height:67.45pt;z-index:251660288;visibility:visible;mso-width-percent:1050;mso-height-percent:900;mso-position-horizontal:center;mso-position-horizontal-relative:page;mso-position-vertical:bottom;mso-position-vertical-relative:page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" o:allowincell="f" fillcolor="#4bacc6 [3208]" strokecolor="#31849b [2408]">
                <w10:wrap anchorx="page" anchory="page"/>
              </v:rect>
            </w:pict>
          </w:r>
          <w:r w:rsidRPr="002A2DE9">
            <w:rPr>
              <w:rFonts w:eastAsiaTheme="majorEastAsia" w:cstheme="majorBidi"/>
              <w:noProof/>
            </w:rPr>
            <w:pict>
              <v:rect id="Rectangle 9" o:spid="_x0000_s1031" style="position:absolute;margin-left:0;margin-top:0;width:7.15pt;height:882.85pt;z-index:251663360;visibility:visible;mso-height-percent:1050;mso-position-horizontal:center;mso-position-horizontal-relative:lef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1Yi1UD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2A2DE9">
            <w:rPr>
              <w:rFonts w:eastAsiaTheme="majorEastAsia" w:cstheme="majorBidi"/>
              <w:noProof/>
            </w:rPr>
            <w:pict>
              <v:rect id="Rectangle 8" o:spid="_x0000_s1030" style="position:absolute;margin-left:0;margin-top:0;width:7.15pt;height:882.85pt;z-index:251662336;visibility:visible;mso-height-percent:1050;mso-position-horizontal:center;mso-position-horizontal-relative:right-margin-area;mso-position-vertical:center;mso-position-vertical-relative:page;mso-height-percent: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" o:allowincell="f" fillcolor="white [3212]" strokecolor="#31849b [2408]">
                <w10:wrap anchorx="margin" anchory="page"/>
              </v:rect>
            </w:pict>
          </w:r>
          <w:r w:rsidRPr="002A2DE9">
            <w:rPr>
              <w:rFonts w:eastAsiaTheme="majorEastAsia" w:cstheme="majorBidi"/>
              <w:noProof/>
            </w:rPr>
            <w:pict>
              <v:rect id="Rectangle 7" o:spid="_x0000_s1029" style="position:absolute;margin-left:0;margin-top:0;width:623.75pt;height:67.45pt;z-index:251661312;visibility:visible;mso-width-percent:1050;mso-height-percent:900;mso-position-horizontal:center;mso-position-horizontal-relative:page;mso-position-vertical:top;mso-position-vertical-relative:top-margin-area;mso-width-percent:1050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73230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:rsidR="002731FC" w:rsidRDefault="00273230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Elaboración, Iteración </w:t>
              </w:r>
              <w:r w:rsidR="000D59B9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6919D5" w:rsidRDefault="006919D5">
          <w:pPr>
            <w:pStyle w:val="Sinespaciado"/>
          </w:pPr>
        </w:p>
        <w:p w:rsidR="006919D5" w:rsidRPr="002731FC" w:rsidRDefault="006919D5">
          <w:pPr>
            <w:pStyle w:val="Sinespaciado"/>
            <w:rPr>
              <w:u w:val="single"/>
            </w:rPr>
          </w:pPr>
        </w:p>
        <w:p w:rsidR="006919D5" w:rsidRDefault="006919D5">
          <w:pPr>
            <w:pStyle w:val="Sinespaciado"/>
          </w:pPr>
        </w:p>
        <w:sdt>
          <w:sdtPr>
            <w:rPr>
              <w:rFonts w:ascii="Times New Roman" w:hAnsi="Times New Roman" w:cs="Times New Roman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VASPA Team</w:t>
              </w:r>
            </w:p>
          </w:sdtContent>
        </w:sdt>
        <w:sdt>
          <w:sdtPr>
            <w:rPr>
              <w:rFonts w:ascii="Times New Roman" w:hAnsi="Times New Roman" w:cs="Times New Roman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73230">
              <w:pPr>
                <w:pStyle w:val="Sinespaciado"/>
              </w:pPr>
              <w:r>
                <w:rPr>
                  <w:rFonts w:ascii="Times New Roman" w:hAnsi="Times New Roman" w:cs="Times New Roman"/>
                  <w:lang w:val="es-AR"/>
                </w:rPr>
                <w:t>Fabricio W. González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57150" t="0" r="228600" b="95250"/>
                <wp:wrapSquare wrapText="bothSides"/>
                <wp:docPr id="5" name="4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397566" w:rsidRPr="005313D3" w:rsidRDefault="002A2DE9" w:rsidP="0029607A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left:0;text-align:left;margin-left:281.7pt;margin-top:5.3pt;width:161.25pt;height:577.65pt;z-index:25168486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Az&#10;6fOwTAIAAMQEAAAOAAAAAAAAAAAAAAAAAC4CAABkcnMvZTJvRG9jLnhtbFBLAQItABQABgAIAAAA&#10;IQDtyJm13gAAAAsBAAAPAAAAAAAAAAAAAAAAAKYEAABkcnMvZG93bnJldi54bWxQSwUGAAAAAAQA&#10;BADzAAAAsQUAAAAA&#10;" fillcolor="white [3212]" strokecolor="#31849b [2408]">
                <v:textbox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Rectangle 17" o:spid="_x0000_s1027" style="position:absolute;left:0;text-align:left;margin-left:315.7pt;margin-top:-76.25pt;width:195.35pt;height:844.9pt;z-index:-251643904;visibility:visible;mso-position-horizontal-relative:margin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2A2DE9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57150" t="0" r="228600" b="95250"/>
            <wp:wrapSquare wrapText="bothSides"/>
            <wp:docPr id="12" name="4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E432D" w:rsidRDefault="002A2DE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2A2DE9">
            <w:fldChar w:fldCharType="begin"/>
          </w:r>
          <w:r w:rsidR="000F79DF">
            <w:instrText xml:space="preserve"> TOC \o "1-3" \h \z \u </w:instrText>
          </w:r>
          <w:r w:rsidRPr="002A2DE9">
            <w:fldChar w:fldCharType="separate"/>
          </w:r>
          <w:hyperlink w:anchor="_Toc25261184" w:history="1">
            <w:r w:rsidR="00BE432D" w:rsidRPr="00D81E80">
              <w:rPr>
                <w:rStyle w:val="Hipervnculo"/>
                <w:noProof/>
              </w:rPr>
              <w:t>Introducción</w:t>
            </w:r>
            <w:r w:rsidR="00BE432D">
              <w:rPr>
                <w:noProof/>
                <w:webHidden/>
              </w:rPr>
              <w:tab/>
            </w:r>
            <w:r w:rsidR="00BE432D">
              <w:rPr>
                <w:noProof/>
                <w:webHidden/>
              </w:rPr>
              <w:fldChar w:fldCharType="begin"/>
            </w:r>
            <w:r w:rsidR="00BE432D">
              <w:rPr>
                <w:noProof/>
                <w:webHidden/>
              </w:rPr>
              <w:instrText xml:space="preserve"> PAGEREF _Toc25261184 \h </w:instrText>
            </w:r>
            <w:r w:rsidR="00BE432D">
              <w:rPr>
                <w:noProof/>
                <w:webHidden/>
              </w:rPr>
            </w:r>
            <w:r w:rsidR="00BE432D">
              <w:rPr>
                <w:noProof/>
                <w:webHidden/>
              </w:rPr>
              <w:fldChar w:fldCharType="separate"/>
            </w:r>
            <w:r w:rsidR="00BE432D">
              <w:rPr>
                <w:noProof/>
                <w:webHidden/>
              </w:rPr>
              <w:t>4</w:t>
            </w:r>
            <w:r w:rsidR="00BE432D"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85" w:history="1">
            <w:r w:rsidRPr="00D81E80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86" w:history="1">
            <w:r w:rsidRPr="00D81E80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87" w:history="1">
            <w:r w:rsidRPr="00D81E80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25261188" w:history="1">
            <w:r w:rsidRPr="00D81E80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89" w:history="1">
            <w:r w:rsidRPr="00D81E80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90" w:history="1">
            <w:r w:rsidRPr="00D81E80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91" w:history="1">
            <w:r w:rsidRPr="00D81E80">
              <w:rPr>
                <w:rStyle w:val="Hipervnculo"/>
                <w:noProof/>
              </w:rPr>
              <w:t>Evaluación 16/10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32D" w:rsidRDefault="00BE432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25261192" w:history="1">
            <w:r w:rsidRPr="00D81E80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_Toc25261192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2A2DE9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73230" w:rsidP="009A3173">
          <w:pPr>
            <w:pStyle w:val="PSI-Ttulo"/>
          </w:pPr>
          <w:r>
            <w:rPr>
              <w:color w:val="auto"/>
              <w:lang w:val="es-AR"/>
            </w:rPr>
            <w:t>Plan de Iteración</w:t>
          </w:r>
        </w:p>
      </w:sdtContent>
    </w:sdt>
    <w:p w:rsidR="0029607A" w:rsidRDefault="0029607A" w:rsidP="0029607A">
      <w:pPr>
        <w:pStyle w:val="PSI-Ttulo1"/>
      </w:pPr>
      <w:bookmarkStart w:id="0" w:name="_Toc524289893"/>
      <w:bookmarkStart w:id="1" w:name="_Toc25261184"/>
      <w:r>
        <w:t>Introducción</w:t>
      </w:r>
      <w:bookmarkEnd w:id="0"/>
      <w:bookmarkEnd w:id="1"/>
    </w:p>
    <w:p w:rsidR="0029607A" w:rsidRDefault="0029607A" w:rsidP="0029607A">
      <w:pPr>
        <w:pStyle w:val="PSI-Ttulo2"/>
      </w:pPr>
      <w:bookmarkStart w:id="2" w:name="_Toc524289894"/>
      <w:bookmarkStart w:id="3" w:name="_Toc25261185"/>
      <w:r>
        <w:t>Propósito</w:t>
      </w:r>
      <w:bookmarkEnd w:id="2"/>
      <w:bookmarkEnd w:id="3"/>
    </w:p>
    <w:p w:rsidR="0029607A" w:rsidRPr="00911924" w:rsidRDefault="0029607A" w:rsidP="0029607A">
      <w:pPr>
        <w:pStyle w:val="PSI-Normal"/>
        <w:ind w:left="0" w:firstLine="0"/>
      </w:pPr>
      <w:r>
        <w:t>Este documento tiene como objetivo detallar las actividades que serán llevadas a cabo durante la iteración, como así también establecer los criterios fundamentales de evaluación que se deberían tener en consideración al momento de finalizar esta etapa.</w:t>
      </w:r>
    </w:p>
    <w:p w:rsidR="0029607A" w:rsidRDefault="0029607A" w:rsidP="0029607A">
      <w:pPr>
        <w:pStyle w:val="PSI-Ttulo2"/>
      </w:pPr>
      <w:bookmarkStart w:id="4" w:name="_Toc524289895"/>
      <w:bookmarkStart w:id="5" w:name="_Toc25261186"/>
      <w:r>
        <w:t>Referencias</w:t>
      </w:r>
      <w:bookmarkEnd w:id="4"/>
      <w:bookmarkEnd w:id="5"/>
    </w:p>
    <w:p w:rsidR="0029607A" w:rsidRDefault="0029607A" w:rsidP="0029607A">
      <w:pPr>
        <w:pStyle w:val="PSI-Normal"/>
      </w:pPr>
      <w:r>
        <w:t>Los documentos de referencia, son los que se nombran en la sección siguiente.</w:t>
      </w:r>
    </w:p>
    <w:p w:rsidR="0029607A" w:rsidRDefault="0029607A" w:rsidP="0029607A">
      <w:pPr>
        <w:pStyle w:val="PSI-Ttulo1"/>
      </w:pPr>
      <w:bookmarkStart w:id="6" w:name="_Toc524289896"/>
      <w:bookmarkStart w:id="7" w:name="_Toc25261187"/>
      <w:r>
        <w:t>Objetivos</w:t>
      </w:r>
      <w:bookmarkEnd w:id="6"/>
      <w:bookmarkEnd w:id="7"/>
    </w:p>
    <w:p w:rsidR="0029607A" w:rsidRDefault="0029607A" w:rsidP="0029607A">
      <w:pPr>
        <w:pStyle w:val="PSI-Ttulo2"/>
      </w:pPr>
      <w:bookmarkStart w:id="8" w:name="_Toc524289897"/>
      <w:bookmarkStart w:id="9" w:name="_Toc25261188"/>
      <w:r>
        <w:t>Criterios de Evaluación</w:t>
      </w:r>
      <w:bookmarkEnd w:id="8"/>
      <w:bookmarkEnd w:id="9"/>
    </w:p>
    <w:p w:rsidR="0029607A" w:rsidRDefault="0029607A" w:rsidP="0029607A">
      <w:pPr>
        <w:pStyle w:val="PSI-Normal"/>
      </w:pPr>
      <w:r>
        <w:t>Para el fin de la iteración de esta etapa, tendrán que estar</w:t>
      </w:r>
      <w:r w:rsidR="00D361FF">
        <w:t xml:space="preserve"> avanzados,</w:t>
      </w:r>
      <w:r>
        <w:t xml:space="preserve"> completos </w:t>
      </w:r>
      <w:r w:rsidR="00CA7DDE">
        <w:t xml:space="preserve">y/o refinados </w:t>
      </w:r>
      <w:r>
        <w:t>los siguientes documentos:</w:t>
      </w:r>
    </w:p>
    <w:p w:rsidR="0029607A" w:rsidRDefault="0029607A" w:rsidP="0029607A">
      <w:pPr>
        <w:pStyle w:val="PSI-Normal"/>
        <w:numPr>
          <w:ilvl w:val="0"/>
          <w:numId w:val="14"/>
        </w:numPr>
      </w:pPr>
      <w:r>
        <w:t>Especificación de Requerimientos</w:t>
      </w:r>
      <w:r w:rsidR="00D361FF">
        <w:t xml:space="preserve"> (refinación).</w:t>
      </w:r>
    </w:p>
    <w:p w:rsidR="00CA7DDE" w:rsidRDefault="0029607A" w:rsidP="00CA7DDE">
      <w:pPr>
        <w:pStyle w:val="PSI-Normal"/>
        <w:numPr>
          <w:ilvl w:val="0"/>
          <w:numId w:val="14"/>
        </w:numPr>
      </w:pPr>
      <w:r>
        <w:t>Modelo de Casos de Uso</w:t>
      </w:r>
      <w:r w:rsidR="00D361FF">
        <w:t xml:space="preserve"> (refinación).</w:t>
      </w:r>
    </w:p>
    <w:p w:rsidR="0029607A" w:rsidRDefault="0029607A" w:rsidP="00CA7DDE">
      <w:pPr>
        <w:pStyle w:val="PSI-Normal"/>
        <w:numPr>
          <w:ilvl w:val="0"/>
          <w:numId w:val="14"/>
        </w:numPr>
      </w:pPr>
      <w:r>
        <w:t>Estimación</w:t>
      </w:r>
      <w:r w:rsidR="00D361FF">
        <w:t xml:space="preserve"> (refinación).</w:t>
      </w:r>
    </w:p>
    <w:p w:rsidR="00D361FF" w:rsidRDefault="00D361FF" w:rsidP="000D59B9">
      <w:pPr>
        <w:pStyle w:val="PSI-Normal"/>
        <w:ind w:left="720" w:firstLine="0"/>
      </w:pPr>
      <w:r>
        <w:t>Informe de Riesgos.</w:t>
      </w:r>
    </w:p>
    <w:p w:rsidR="00D361FF" w:rsidRDefault="00D361FF" w:rsidP="00D361FF">
      <w:pPr>
        <w:pStyle w:val="PSI-Normal"/>
        <w:numPr>
          <w:ilvl w:val="0"/>
          <w:numId w:val="14"/>
        </w:numPr>
      </w:pPr>
      <w:r>
        <w:t>Seguimiento de Riesgos.</w:t>
      </w:r>
    </w:p>
    <w:p w:rsidR="00CA7DDE" w:rsidRDefault="00CA7DDE" w:rsidP="0029607A">
      <w:pPr>
        <w:pStyle w:val="PSI-Normal"/>
        <w:numPr>
          <w:ilvl w:val="0"/>
          <w:numId w:val="14"/>
        </w:numPr>
      </w:pPr>
      <w:r>
        <w:t>Plan de Calidad.</w:t>
      </w:r>
    </w:p>
    <w:p w:rsidR="00CA7DDE" w:rsidRDefault="00CA7DDE" w:rsidP="00CA7DDE">
      <w:pPr>
        <w:pStyle w:val="PSI-Normal"/>
      </w:pPr>
      <w:r>
        <w:t xml:space="preserve">Además, </w:t>
      </w:r>
      <w:r w:rsidR="000D59B9">
        <w:t xml:space="preserve">en </w:t>
      </w:r>
      <w:r w:rsidR="005B43A5">
        <w:t>esta etapa</w:t>
      </w:r>
      <w:r w:rsidR="000D59B9">
        <w:t xml:space="preserve"> se construirán Prototipos de interfaz.</w:t>
      </w:r>
    </w:p>
    <w:p w:rsidR="0029607A" w:rsidRDefault="0029607A" w:rsidP="0029607A">
      <w:pPr>
        <w:ind w:left="0" w:firstLine="0"/>
      </w:pPr>
    </w:p>
    <w:p w:rsidR="0029607A" w:rsidRDefault="0029607A" w:rsidP="002960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  <w:r>
        <w:br w:type="page"/>
      </w:r>
    </w:p>
    <w:p w:rsidR="0029607A" w:rsidRDefault="0029607A" w:rsidP="0029607A">
      <w:pPr>
        <w:pStyle w:val="PSI-Ttulo1"/>
      </w:pPr>
      <w:bookmarkStart w:id="10" w:name="_Toc524289898"/>
      <w:bookmarkStart w:id="11" w:name="_Toc25261189"/>
      <w:r>
        <w:lastRenderedPageBreak/>
        <w:t>Planificación</w:t>
      </w:r>
      <w:bookmarkEnd w:id="10"/>
      <w:bookmarkEnd w:id="11"/>
    </w:p>
    <w:p w:rsidR="0029607A" w:rsidRDefault="0029607A" w:rsidP="0029607A">
      <w:pPr>
        <w:pStyle w:val="PSI-Ttulo1"/>
      </w:pPr>
    </w:p>
    <w:tbl>
      <w:tblPr>
        <w:tblStyle w:val="Tablaconcuadrcula"/>
        <w:tblW w:w="9820" w:type="dxa"/>
        <w:jc w:val="center"/>
        <w:tblLayout w:type="fixed"/>
        <w:tblLook w:val="01E0"/>
      </w:tblPr>
      <w:tblGrid>
        <w:gridCol w:w="4395"/>
        <w:gridCol w:w="1788"/>
        <w:gridCol w:w="1370"/>
        <w:gridCol w:w="1134"/>
        <w:gridCol w:w="1133"/>
      </w:tblGrid>
      <w:tr w:rsidR="00257B73" w:rsidRPr="0049000B" w:rsidTr="008E1F84">
        <w:trPr>
          <w:jc w:val="center"/>
        </w:trPr>
        <w:tc>
          <w:tcPr>
            <w:tcW w:w="4395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Nombre de la Tarea</w:t>
            </w:r>
          </w:p>
        </w:tc>
        <w:tc>
          <w:tcPr>
            <w:tcW w:w="1788" w:type="dxa"/>
            <w:shd w:val="clear" w:color="auto" w:fill="E6E6E6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1370" w:type="dxa"/>
            <w:shd w:val="clear" w:color="auto" w:fill="E6E6E6"/>
          </w:tcPr>
          <w:p w:rsidR="00257B73" w:rsidRPr="0049000B" w:rsidRDefault="008E1F84" w:rsidP="00BF460D">
            <w:pPr>
              <w:pStyle w:val="PSI-Normal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Colaboradores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Inicio</w:t>
            </w:r>
          </w:p>
        </w:tc>
        <w:tc>
          <w:tcPr>
            <w:tcW w:w="1133" w:type="dxa"/>
            <w:shd w:val="clear" w:color="auto" w:fill="E6E6E6"/>
            <w:vAlign w:val="center"/>
          </w:tcPr>
          <w:p w:rsidR="00257B73" w:rsidRPr="0049000B" w:rsidRDefault="00257B73" w:rsidP="00BF460D">
            <w:pPr>
              <w:pStyle w:val="PSI-Normal"/>
              <w:jc w:val="center"/>
              <w:rPr>
                <w:sz w:val="24"/>
                <w:szCs w:val="24"/>
              </w:rPr>
            </w:pPr>
            <w:r w:rsidRPr="0049000B">
              <w:rPr>
                <w:sz w:val="24"/>
                <w:szCs w:val="24"/>
              </w:rPr>
              <w:t>Fin</w:t>
            </w:r>
          </w:p>
        </w:tc>
      </w:tr>
      <w:tr w:rsidR="00257B73" w:rsidRPr="00B230EA" w:rsidTr="008E1F84">
        <w:trPr>
          <w:jc w:val="center"/>
        </w:trPr>
        <w:tc>
          <w:tcPr>
            <w:tcW w:w="4395" w:type="dxa"/>
            <w:vAlign w:val="center"/>
          </w:tcPr>
          <w:p w:rsidR="00257B73" w:rsidRPr="008020BD" w:rsidRDefault="008E1F84" w:rsidP="00BF460D">
            <w:pPr>
              <w:pStyle w:val="PSI-Normal"/>
            </w:pPr>
            <w:r>
              <w:t>Plan de Iteración</w:t>
            </w:r>
          </w:p>
        </w:tc>
        <w:tc>
          <w:tcPr>
            <w:tcW w:w="1788" w:type="dxa"/>
          </w:tcPr>
          <w:p w:rsidR="00257B73" w:rsidRPr="00B230EA" w:rsidRDefault="008E1F84" w:rsidP="00BF460D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257B73" w:rsidRDefault="00D75334" w:rsidP="00BF460D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257B73" w:rsidRPr="00B230EA" w:rsidRDefault="001A52F3" w:rsidP="00BF460D">
            <w:pPr>
              <w:pStyle w:val="PSI-Normal"/>
            </w:pPr>
            <w:r>
              <w:t>29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257B73" w:rsidRPr="00B230EA" w:rsidRDefault="00D361FF" w:rsidP="00BF460D">
            <w:pPr>
              <w:pStyle w:val="PSI-Normal"/>
            </w:pPr>
            <w:r>
              <w:t>2</w:t>
            </w:r>
            <w:r w:rsidR="001A52F3">
              <w:t>9</w:t>
            </w:r>
            <w:r w:rsidR="008E1F84">
              <w:t>/09/18</w:t>
            </w:r>
          </w:p>
        </w:tc>
      </w:tr>
      <w:tr w:rsidR="008E1F84" w:rsidRPr="00B230EA" w:rsidTr="008E1F84">
        <w:trPr>
          <w:jc w:val="center"/>
        </w:trPr>
        <w:tc>
          <w:tcPr>
            <w:tcW w:w="4395" w:type="dxa"/>
            <w:vAlign w:val="center"/>
          </w:tcPr>
          <w:p w:rsidR="008E1F84" w:rsidRPr="008020BD" w:rsidRDefault="008E1F84" w:rsidP="008E1F84">
            <w:pPr>
              <w:pStyle w:val="PSI-Normal"/>
            </w:pPr>
            <w:r>
              <w:t>Especificación de Requerimientos</w:t>
            </w:r>
            <w:r w:rsidR="00D361FF">
              <w:t xml:space="preserve"> (refinación)</w:t>
            </w:r>
          </w:p>
        </w:tc>
        <w:tc>
          <w:tcPr>
            <w:tcW w:w="1788" w:type="dxa"/>
          </w:tcPr>
          <w:p w:rsidR="008E1F84" w:rsidRPr="00B230EA" w:rsidRDefault="008E1F84" w:rsidP="008E1F84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8E1F84" w:rsidRDefault="003D4F94" w:rsidP="008E1F84">
            <w:pPr>
              <w:pStyle w:val="PSI-Normal"/>
            </w:pPr>
            <w:r>
              <w:t>Francisco Estrada</w:t>
            </w:r>
            <w:r w:rsidR="00203674">
              <w:t xml:space="preserve"> y Fabricio González</w:t>
            </w:r>
          </w:p>
        </w:tc>
        <w:tc>
          <w:tcPr>
            <w:tcW w:w="1134" w:type="dxa"/>
            <w:vAlign w:val="center"/>
          </w:tcPr>
          <w:p w:rsidR="008E1F84" w:rsidRPr="00B230EA" w:rsidRDefault="00383F39" w:rsidP="008E1F84">
            <w:pPr>
              <w:pStyle w:val="PSI-Normal"/>
            </w:pPr>
            <w:r>
              <w:t>2</w:t>
            </w:r>
            <w:r w:rsidR="001A52F3">
              <w:t>9</w:t>
            </w:r>
            <w:r w:rsidR="008E1F84">
              <w:t>/09/18</w:t>
            </w:r>
          </w:p>
        </w:tc>
        <w:tc>
          <w:tcPr>
            <w:tcW w:w="1133" w:type="dxa"/>
            <w:vAlign w:val="center"/>
          </w:tcPr>
          <w:p w:rsidR="008E1F84" w:rsidRPr="00B230EA" w:rsidRDefault="001A52F3" w:rsidP="008E1F84">
            <w:pPr>
              <w:pStyle w:val="PSI-Normal"/>
            </w:pPr>
            <w:r>
              <w:t>05</w:t>
            </w:r>
            <w:r w:rsidR="008E1F84">
              <w:t>/</w:t>
            </w:r>
            <w:r>
              <w:t>10</w:t>
            </w:r>
            <w:r w:rsidR="008E1F84">
              <w:t>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Modelo de Casos de Uso (refinación)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Nicolas Sartini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Francisco Estrada y Fabricio González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Default="001A52F3" w:rsidP="001A52F3">
            <w:pPr>
              <w:pStyle w:val="PSI-Normal"/>
            </w:pPr>
            <w:r>
              <w:t>Construcción de Prototipos de Interfaz</w:t>
            </w:r>
          </w:p>
        </w:tc>
        <w:tc>
          <w:tcPr>
            <w:tcW w:w="1788" w:type="dxa"/>
          </w:tcPr>
          <w:p w:rsidR="001A52F3" w:rsidRDefault="001A52F3" w:rsidP="001A52F3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1A52F3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Default="001A52F3" w:rsidP="001A52F3">
            <w:pPr>
              <w:pStyle w:val="PSI-Normal"/>
            </w:pPr>
            <w:r>
              <w:t>02/10/18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Informe de Riesgos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Seguimiento de Riesgos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Nicolás Sartini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Default="001A52F3" w:rsidP="001A52F3">
            <w:pPr>
              <w:pStyle w:val="PSI-Normal"/>
            </w:pPr>
            <w:r>
              <w:t>Plan de Calidad</w:t>
            </w:r>
          </w:p>
        </w:tc>
        <w:tc>
          <w:tcPr>
            <w:tcW w:w="1788" w:type="dxa"/>
          </w:tcPr>
          <w:p w:rsidR="001A52F3" w:rsidRDefault="001A52F3" w:rsidP="001A52F3">
            <w:pPr>
              <w:pStyle w:val="PSI-Normal"/>
            </w:pPr>
            <w:r>
              <w:t>Francisco Estrada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----------------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29/09/18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  <w:tr w:rsidR="001A52F3" w:rsidRPr="00B230EA" w:rsidTr="008E1F84">
        <w:trPr>
          <w:jc w:val="center"/>
        </w:trPr>
        <w:tc>
          <w:tcPr>
            <w:tcW w:w="4395" w:type="dxa"/>
            <w:vAlign w:val="center"/>
          </w:tcPr>
          <w:p w:rsidR="001A52F3" w:rsidRPr="008020BD" w:rsidRDefault="001A52F3" w:rsidP="001A52F3">
            <w:pPr>
              <w:pStyle w:val="PSI-Normal"/>
            </w:pPr>
            <w:r>
              <w:t>Estimación (refinación)</w:t>
            </w:r>
          </w:p>
        </w:tc>
        <w:tc>
          <w:tcPr>
            <w:tcW w:w="1788" w:type="dxa"/>
          </w:tcPr>
          <w:p w:rsidR="001A52F3" w:rsidRPr="008020BD" w:rsidRDefault="001A52F3" w:rsidP="001A52F3">
            <w:pPr>
              <w:pStyle w:val="PSI-Normal"/>
            </w:pPr>
            <w:r>
              <w:t>Fabricio González</w:t>
            </w:r>
          </w:p>
        </w:tc>
        <w:tc>
          <w:tcPr>
            <w:tcW w:w="1370" w:type="dxa"/>
          </w:tcPr>
          <w:p w:rsidR="001A52F3" w:rsidRDefault="001A52F3" w:rsidP="001A52F3">
            <w:pPr>
              <w:pStyle w:val="PSI-Normal"/>
            </w:pPr>
            <w:r>
              <w:t>-----------------</w:t>
            </w:r>
          </w:p>
        </w:tc>
        <w:tc>
          <w:tcPr>
            <w:tcW w:w="1134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01/10/18</w:t>
            </w:r>
          </w:p>
        </w:tc>
        <w:tc>
          <w:tcPr>
            <w:tcW w:w="1133" w:type="dxa"/>
            <w:vAlign w:val="center"/>
          </w:tcPr>
          <w:p w:rsidR="001A52F3" w:rsidRPr="00B230EA" w:rsidRDefault="001A52F3" w:rsidP="001A52F3">
            <w:pPr>
              <w:pStyle w:val="PSI-Normal"/>
            </w:pPr>
            <w:r>
              <w:t>05/10/18</w:t>
            </w:r>
          </w:p>
        </w:tc>
      </w:tr>
    </w:tbl>
    <w:p w:rsidR="0029607A" w:rsidRDefault="001A52F3" w:rsidP="0029607A">
      <w:pPr>
        <w:pStyle w:val="PSI-Normal"/>
      </w:pPr>
      <w:r>
        <w:t>06</w:t>
      </w:r>
      <w:r w:rsidR="0029607A">
        <w:t>/</w:t>
      </w:r>
      <w:r>
        <w:t>10</w:t>
      </w:r>
      <w:r w:rsidR="0029607A">
        <w:t xml:space="preserve"> Fin de la</w:t>
      </w:r>
      <w:r w:rsidR="00257B73">
        <w:t xml:space="preserve"> </w:t>
      </w:r>
      <w:r>
        <w:t>tercera</w:t>
      </w:r>
      <w:r w:rsidR="0029607A">
        <w:t xml:space="preserve"> iteración de la fase de </w:t>
      </w:r>
      <w:r w:rsidR="00257B73">
        <w:t>Elaboración</w:t>
      </w:r>
      <w:r w:rsidR="0029607A">
        <w:t>.</w:t>
      </w:r>
    </w:p>
    <w:p w:rsidR="00F70F4F" w:rsidRDefault="00F70F4F" w:rsidP="00F70F4F">
      <w:pPr>
        <w:pStyle w:val="PSI-Ttulo1"/>
      </w:pPr>
    </w:p>
    <w:p w:rsidR="00E511E0" w:rsidRDefault="00E511E0" w:rsidP="00E511E0">
      <w:pPr>
        <w:pStyle w:val="PSI-Ttulo1"/>
      </w:pPr>
      <w:bookmarkStart w:id="12" w:name="_Toc25261190"/>
      <w:r>
        <w:t>Recursos</w:t>
      </w:r>
      <w:bookmarkEnd w:id="12"/>
    </w:p>
    <w:p w:rsidR="008E1F84" w:rsidRDefault="008E1F84" w:rsidP="008E1F84">
      <w:pPr>
        <w:pStyle w:val="PSI-Normal"/>
      </w:pPr>
      <w:r>
        <w:t>Humanos:</w:t>
      </w:r>
    </w:p>
    <w:p w:rsidR="008E1F84" w:rsidRDefault="008E1F84" w:rsidP="008E1F84">
      <w:pPr>
        <w:pStyle w:val="PSI-Normal"/>
      </w:pPr>
      <w:r>
        <w:t>Tres Desarrolladores con niveles similares de experiencia, conocimiento del paradigma de programación (Orientado a Objetos).</w:t>
      </w:r>
    </w:p>
    <w:p w:rsidR="008E1F84" w:rsidRDefault="008E1F84" w:rsidP="008E1F84">
      <w:pPr>
        <w:pStyle w:val="PSI-Normal"/>
      </w:pPr>
      <w:r>
        <w:t>Computacionales:</w:t>
      </w:r>
    </w:p>
    <w:p w:rsidR="002129C9" w:rsidRDefault="008E1F84" w:rsidP="008E1F84">
      <w:pPr>
        <w:pStyle w:val="PSI-Normal"/>
      </w:pPr>
      <w:r>
        <w:t>Los tres integrantes de VASPA Team tienen computadoras con acceso a internet y capacidades de hardware suficientes para soportar la programación y el procesamiento del proyecto.</w:t>
      </w:r>
    </w:p>
    <w:p w:rsidR="008E1F84" w:rsidRDefault="008E1F84" w:rsidP="008E1F84">
      <w:pPr>
        <w:pStyle w:val="PSI-Normal"/>
      </w:pPr>
    </w:p>
    <w:p w:rsidR="00DD1DA2" w:rsidRDefault="00DD1DA2" w:rsidP="005B5AEE">
      <w:pPr>
        <w:pStyle w:val="PSI-Ttulo1"/>
      </w:pPr>
      <w:bookmarkStart w:id="13" w:name="_Toc25261191"/>
      <w:r>
        <w:t>Evaluación</w:t>
      </w:r>
      <w:r w:rsidR="00E511E0">
        <w:t xml:space="preserve"> </w:t>
      </w:r>
      <w:r w:rsidR="003F1767">
        <w:t>16</w:t>
      </w:r>
      <w:r w:rsidR="006315F7">
        <w:t>/</w:t>
      </w:r>
      <w:r w:rsidR="001A52F3">
        <w:t>10</w:t>
      </w:r>
      <w:bookmarkEnd w:id="13"/>
    </w:p>
    <w:p w:rsidR="00DD1DA2" w:rsidRDefault="00DD1DA2" w:rsidP="005B5AEE">
      <w:pPr>
        <w:pStyle w:val="PSI-Ttulo1"/>
      </w:pPr>
      <w:bookmarkStart w:id="14" w:name="_Toc25261192"/>
      <w:r>
        <w:t>Conclusión</w:t>
      </w:r>
      <w:bookmarkEnd w:id="14"/>
    </w:p>
    <w:p w:rsidR="00F70F4F" w:rsidRPr="003F1767" w:rsidRDefault="003F1767" w:rsidP="006315F7">
      <w:pPr>
        <w:pStyle w:val="PSI-Normal"/>
        <w:rPr>
          <w:u w:val="single"/>
        </w:rPr>
      </w:pPr>
      <w:r>
        <w:t>Se ha cumplido con los objetivos planteados. Los casos de uso se seguirán refinando y, a pesar de ser aceptados por los profesores, los prototipos de interfaz debieron ser diseñados con alguna herramienta específica y no con código PHP y HTML.</w:t>
      </w:r>
      <w:bookmarkStart w:id="15" w:name="_GoBack"/>
      <w:bookmarkEnd w:id="15"/>
    </w:p>
    <w:sectPr w:rsidR="00F70F4F" w:rsidRPr="003F1767" w:rsidSect="009248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1FC" w:rsidRDefault="004911FC" w:rsidP="00C94FBE">
      <w:pPr>
        <w:spacing w:before="0" w:line="240" w:lineRule="auto"/>
      </w:pPr>
      <w:r>
        <w:separator/>
      </w:r>
    </w:p>
    <w:p w:rsidR="004911FC" w:rsidRDefault="004911FC"/>
  </w:endnote>
  <w:endnote w:type="continuationSeparator" w:id="0">
    <w:p w:rsidR="004911FC" w:rsidRDefault="004911FC" w:rsidP="00C94FBE">
      <w:pPr>
        <w:spacing w:before="0" w:line="240" w:lineRule="auto"/>
      </w:pPr>
      <w:r>
        <w:continuationSeparator/>
      </w:r>
    </w:p>
    <w:p w:rsidR="004911FC" w:rsidRDefault="004911F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2A2DE9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273230">
          <w:rPr>
            <w:lang w:val="es-AR"/>
          </w:rPr>
          <w:t>VASPA Team</w:t>
        </w:r>
      </w:sdtContent>
    </w:sdt>
    <w:r w:rsidRPr="002A2DE9">
      <w:rPr>
        <w:noProof/>
        <w:lang w:eastAsia="es-ES"/>
      </w:rPr>
      <w:pict>
        <v:group id="Group 27" o:spid="_x0000_s2051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" strokecolor="#31849b [2408]"/>
          <v:rect id="Rectangle 29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" filled="f" stroked="f"/>
          <w10:wrap anchorx="page" anchory="page"/>
        </v:group>
      </w:pict>
    </w:r>
    <w:r w:rsidRPr="002A2DE9">
      <w:rPr>
        <w:noProof/>
        <w:lang w:eastAsia="es-ES"/>
      </w:rPr>
      <w:pict>
        <v:rect id="Rectangle 26" o:spid="_x0000_s2050" style="position:absolute;left:0;text-align:left;margin-left:0;margin-top:0;width:7.15pt;height:62.45pt;z-index:251675648;visibility:visible;mso-height-percent:900;mso-position-horizontal:center;mso-position-horizontal-relative:lef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E432D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BE432D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2A2DE9">
      <w:rPr>
        <w:noProof/>
        <w:lang w:eastAsia="zh-TW"/>
      </w:rPr>
      <w:pict>
        <v:rect id="Rectangle 11" o:spid="_x0000_s2049" style="position:absolute;left:0;text-align:left;margin-left:0;margin-top:0;width:7.15pt;height:62.45pt;z-index:251670528;visibility:visible;mso-height-percent:900;mso-position-horizontal:center;mso-position-horizontal-relative:right-margin-area;mso-position-vertical:bottom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CLxOQIAALA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" fillcolor="#4bacc6 [3208]" strokecolor="#205867 [1608]">
          <w10:wrap anchorx="margin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E511E0" w:rsidRDefault="001927B5" w:rsidP="0092483A">
        <w:pPr>
          <w:tabs>
            <w:tab w:val="center" w:pos="4252"/>
          </w:tabs>
          <w:spacing w:before="0"/>
        </w:pPr>
        <w:r>
          <w:t>Fabricio W. González</w: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1FC" w:rsidRDefault="004911FC" w:rsidP="00C94FBE">
      <w:pPr>
        <w:spacing w:before="0" w:line="240" w:lineRule="auto"/>
      </w:pPr>
      <w:r>
        <w:separator/>
      </w:r>
    </w:p>
    <w:p w:rsidR="004911FC" w:rsidRDefault="004911FC"/>
  </w:footnote>
  <w:footnote w:type="continuationSeparator" w:id="0">
    <w:p w:rsidR="004911FC" w:rsidRDefault="004911FC" w:rsidP="00C94FBE">
      <w:pPr>
        <w:spacing w:before="0" w:line="240" w:lineRule="auto"/>
      </w:pPr>
      <w:r>
        <w:continuationSeparator/>
      </w:r>
    </w:p>
    <w:p w:rsidR="004911FC" w:rsidRDefault="004911F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1E0" w:rsidRDefault="001927B5">
    <w:pPr>
      <w:pStyle w:val="Encabezado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0" t="0" r="0" b="0"/>
          <wp:wrapSquare wrapText="bothSides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0D59B9">
          <w:rPr>
            <w:rFonts w:asciiTheme="majorHAnsi" w:eastAsiaTheme="majorEastAsia" w:hAnsiTheme="majorHAnsi" w:cstheme="majorBidi"/>
          </w:rPr>
          <w:t>Fase Elaboración, Iteración 3</w:t>
        </w:r>
      </w:sdtContent>
    </w:sdt>
  </w:p>
  <w:p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2DE9" w:rsidRPr="002A2DE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41" o:spid="_x0000_s2058" style="position:absolute;margin-left:38.9pt;margin-top:0;width:7.15pt;height:62.15pt;z-index:251680768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" fillcolor="#4bacc6 [3208]" strokecolor="#205867 [1608]">
          <w10:wrap anchorx="margin" anchory="page"/>
        </v:rect>
      </w:pict>
    </w:r>
    <w:r w:rsidR="002A2DE9" w:rsidRPr="002A2DE9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Rectangle 34" o:spid="_x0000_s2057" style="position:absolute;margin-left:549.2pt;margin-top:0;width:7.15pt;height:62.2pt;z-index:251678720;visibility:visible;mso-height-percent:900;mso-position-horizontal-relative:left-margin-area;mso-position-vertical-relative:page;mso-height-percent:900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" fillcolor="#4bacc6 [3208]" strokecolor="#205867 [1608]">
          <w10:wrap anchorx="margin" anchory="page"/>
        </v:rect>
      </w:pict>
    </w:r>
    <w:r w:rsidR="002A2DE9" w:rsidRPr="002A2DE9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Group 35" o:spid="_x0000_s2054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56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" strokecolor="#31849b [2408]"/>
          <v:rect id="Rectangle 37" o:spid="_x0000_s205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927B5">
          <w:rPr>
            <w:rFonts w:asciiTheme="majorHAnsi" w:eastAsiaTheme="majorEastAsia" w:hAnsiTheme="majorHAnsi" w:cstheme="majorBidi"/>
            <w:szCs w:val="36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7B5" w:rsidRDefault="001927B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286B35"/>
    <w:multiLevelType w:val="hybridMultilevel"/>
    <w:tmpl w:val="30E6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9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>
      <o:colormru v:ext="edit" colors="#4bacc6"/>
    </o:shapedefaults>
    <o:shapelayout v:ext="edit">
      <o:idmap v:ext="edit" data="2"/>
      <o:rules v:ext="edit">
        <o:r id="V:Rule3" type="connector" idref="#AutoShape 36"/>
        <o:r id="V:Rule4" type="connector" idref="#AutoShape 28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927B5"/>
    <w:rsid w:val="00011BED"/>
    <w:rsid w:val="00017EFE"/>
    <w:rsid w:val="00045F1A"/>
    <w:rsid w:val="00072734"/>
    <w:rsid w:val="00087F53"/>
    <w:rsid w:val="00092BC0"/>
    <w:rsid w:val="0009694F"/>
    <w:rsid w:val="000A0FE7"/>
    <w:rsid w:val="000C4C42"/>
    <w:rsid w:val="000C4E31"/>
    <w:rsid w:val="000D4C6E"/>
    <w:rsid w:val="000D4FF8"/>
    <w:rsid w:val="000D59B9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27B5"/>
    <w:rsid w:val="001950C8"/>
    <w:rsid w:val="001A2EE6"/>
    <w:rsid w:val="001A52F3"/>
    <w:rsid w:val="001C6104"/>
    <w:rsid w:val="001C799E"/>
    <w:rsid w:val="001F5F92"/>
    <w:rsid w:val="00203674"/>
    <w:rsid w:val="0020621B"/>
    <w:rsid w:val="002129C9"/>
    <w:rsid w:val="00217A70"/>
    <w:rsid w:val="00224B75"/>
    <w:rsid w:val="00233DF9"/>
    <w:rsid w:val="00257B73"/>
    <w:rsid w:val="00266C42"/>
    <w:rsid w:val="002731FC"/>
    <w:rsid w:val="00273230"/>
    <w:rsid w:val="00295CA9"/>
    <w:rsid w:val="0029607A"/>
    <w:rsid w:val="002A2DE9"/>
    <w:rsid w:val="002A41AA"/>
    <w:rsid w:val="002B506A"/>
    <w:rsid w:val="002B5AF9"/>
    <w:rsid w:val="002D0CCB"/>
    <w:rsid w:val="002D104A"/>
    <w:rsid w:val="002E07A1"/>
    <w:rsid w:val="002E0AB6"/>
    <w:rsid w:val="002E471A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83F39"/>
    <w:rsid w:val="00397566"/>
    <w:rsid w:val="003B7F1F"/>
    <w:rsid w:val="003C54B1"/>
    <w:rsid w:val="003D4F94"/>
    <w:rsid w:val="003E12FE"/>
    <w:rsid w:val="003F1767"/>
    <w:rsid w:val="0040066E"/>
    <w:rsid w:val="00416240"/>
    <w:rsid w:val="00426254"/>
    <w:rsid w:val="004525FF"/>
    <w:rsid w:val="004807AF"/>
    <w:rsid w:val="0049000B"/>
    <w:rsid w:val="004911FC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43A5"/>
    <w:rsid w:val="005B5AEE"/>
    <w:rsid w:val="005B6373"/>
    <w:rsid w:val="005C1B07"/>
    <w:rsid w:val="005E76A4"/>
    <w:rsid w:val="005F133C"/>
    <w:rsid w:val="005F5429"/>
    <w:rsid w:val="005F60BA"/>
    <w:rsid w:val="006113B3"/>
    <w:rsid w:val="006124BF"/>
    <w:rsid w:val="006146E0"/>
    <w:rsid w:val="00616A6E"/>
    <w:rsid w:val="006177BF"/>
    <w:rsid w:val="006315F7"/>
    <w:rsid w:val="0064538E"/>
    <w:rsid w:val="00653C38"/>
    <w:rsid w:val="00680710"/>
    <w:rsid w:val="006919D5"/>
    <w:rsid w:val="0069686D"/>
    <w:rsid w:val="006A2495"/>
    <w:rsid w:val="006B3371"/>
    <w:rsid w:val="006E6E16"/>
    <w:rsid w:val="0070494E"/>
    <w:rsid w:val="00705C02"/>
    <w:rsid w:val="00710BA6"/>
    <w:rsid w:val="00711DF8"/>
    <w:rsid w:val="00723926"/>
    <w:rsid w:val="0073726B"/>
    <w:rsid w:val="00740712"/>
    <w:rsid w:val="007414CF"/>
    <w:rsid w:val="007447BE"/>
    <w:rsid w:val="007608DB"/>
    <w:rsid w:val="00771C21"/>
    <w:rsid w:val="00776458"/>
    <w:rsid w:val="0079204E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2297"/>
    <w:rsid w:val="0084301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29D7"/>
    <w:rsid w:val="008B06C3"/>
    <w:rsid w:val="008B1983"/>
    <w:rsid w:val="008B3B0F"/>
    <w:rsid w:val="008C36AB"/>
    <w:rsid w:val="008C36EF"/>
    <w:rsid w:val="008E1F84"/>
    <w:rsid w:val="008E48FB"/>
    <w:rsid w:val="00904CB6"/>
    <w:rsid w:val="0092483A"/>
    <w:rsid w:val="00942049"/>
    <w:rsid w:val="0096683E"/>
    <w:rsid w:val="00966BC7"/>
    <w:rsid w:val="009A3173"/>
    <w:rsid w:val="009E25EF"/>
    <w:rsid w:val="009E4DA8"/>
    <w:rsid w:val="009F4449"/>
    <w:rsid w:val="00A0436A"/>
    <w:rsid w:val="00A12B5B"/>
    <w:rsid w:val="00A13DBA"/>
    <w:rsid w:val="00A14B0C"/>
    <w:rsid w:val="00A23B15"/>
    <w:rsid w:val="00A2496D"/>
    <w:rsid w:val="00A2757B"/>
    <w:rsid w:val="00A45630"/>
    <w:rsid w:val="00A50ABB"/>
    <w:rsid w:val="00A670E3"/>
    <w:rsid w:val="00A77EC6"/>
    <w:rsid w:val="00AA2D66"/>
    <w:rsid w:val="00AC7AA9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323F"/>
    <w:rsid w:val="00B251C8"/>
    <w:rsid w:val="00B32896"/>
    <w:rsid w:val="00B36B62"/>
    <w:rsid w:val="00B77F48"/>
    <w:rsid w:val="00B90C79"/>
    <w:rsid w:val="00B963D1"/>
    <w:rsid w:val="00BA699A"/>
    <w:rsid w:val="00BB23C2"/>
    <w:rsid w:val="00BB4A41"/>
    <w:rsid w:val="00BB6AAE"/>
    <w:rsid w:val="00BB7855"/>
    <w:rsid w:val="00BC5404"/>
    <w:rsid w:val="00BD282C"/>
    <w:rsid w:val="00BE432D"/>
    <w:rsid w:val="00C05700"/>
    <w:rsid w:val="00C222A0"/>
    <w:rsid w:val="00C23F8C"/>
    <w:rsid w:val="00C24CDC"/>
    <w:rsid w:val="00C26C78"/>
    <w:rsid w:val="00C42873"/>
    <w:rsid w:val="00C42D53"/>
    <w:rsid w:val="00C5135E"/>
    <w:rsid w:val="00C67EBC"/>
    <w:rsid w:val="00C7670E"/>
    <w:rsid w:val="00C80BE7"/>
    <w:rsid w:val="00C872BB"/>
    <w:rsid w:val="00C94386"/>
    <w:rsid w:val="00C94FBE"/>
    <w:rsid w:val="00C97238"/>
    <w:rsid w:val="00CA7DDE"/>
    <w:rsid w:val="00CB2CC9"/>
    <w:rsid w:val="00CD323E"/>
    <w:rsid w:val="00CD7279"/>
    <w:rsid w:val="00CE0252"/>
    <w:rsid w:val="00CE0C6E"/>
    <w:rsid w:val="00CE7C8F"/>
    <w:rsid w:val="00CE7F5B"/>
    <w:rsid w:val="00CF4676"/>
    <w:rsid w:val="00D01B23"/>
    <w:rsid w:val="00D02FE6"/>
    <w:rsid w:val="00D06E99"/>
    <w:rsid w:val="00D15FB2"/>
    <w:rsid w:val="00D255E1"/>
    <w:rsid w:val="00D361FF"/>
    <w:rsid w:val="00D43DBD"/>
    <w:rsid w:val="00D649B2"/>
    <w:rsid w:val="00D671E4"/>
    <w:rsid w:val="00D70C0C"/>
    <w:rsid w:val="00D75334"/>
    <w:rsid w:val="00D80E83"/>
    <w:rsid w:val="00DA284A"/>
    <w:rsid w:val="00DC6746"/>
    <w:rsid w:val="00DD0159"/>
    <w:rsid w:val="00DD1DA2"/>
    <w:rsid w:val="00DD5A70"/>
    <w:rsid w:val="00E01FEC"/>
    <w:rsid w:val="00E037C9"/>
    <w:rsid w:val="00E33B19"/>
    <w:rsid w:val="00E34178"/>
    <w:rsid w:val="00E36A01"/>
    <w:rsid w:val="00E4116A"/>
    <w:rsid w:val="00E41820"/>
    <w:rsid w:val="00E41E7A"/>
    <w:rsid w:val="00E438FE"/>
    <w:rsid w:val="00E511E0"/>
    <w:rsid w:val="00E5392A"/>
    <w:rsid w:val="00E67DB5"/>
    <w:rsid w:val="00E7708C"/>
    <w:rsid w:val="00E8096E"/>
    <w:rsid w:val="00E84E25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Analista%20de%20Sistemas\3er%20a&#241;o\Laboratorio%20de%20Desarrollo%20de%20Software\Documentacio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D54998-FAAE-4180-B34D-D0AF1528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111</TotalTime>
  <Pages>5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VASPA Team</Company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Sistema VASPA</dc:subject>
  <dc:creator>Fabricio W. González</dc:creator>
  <cp:lastModifiedBy>Usuario</cp:lastModifiedBy>
  <cp:revision>28</cp:revision>
  <dcterms:created xsi:type="dcterms:W3CDTF">2018-08-31T03:34:00Z</dcterms:created>
  <dcterms:modified xsi:type="dcterms:W3CDTF">2019-11-21T23:39:00Z</dcterms:modified>
  <cp:category>Fase Elaboración, Iteración 3</cp:category>
</cp:coreProperties>
</file>