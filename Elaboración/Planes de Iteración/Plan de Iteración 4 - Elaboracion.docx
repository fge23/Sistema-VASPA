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F351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F351B">
            <w:rPr>
              <w:rFonts w:eastAsiaTheme="majorEastAsia" w:cstheme="majorBidi"/>
              <w:noProof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3F351B">
            <w:rPr>
              <w:rFonts w:eastAsiaTheme="majorEastAsia" w:cstheme="majorBidi"/>
              <w:noProof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3F351B">
            <w:rPr>
              <w:rFonts w:eastAsiaTheme="majorEastAsia" w:cstheme="majorBidi"/>
              <w:noProof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3F351B">
            <w:rPr>
              <w:rFonts w:eastAsiaTheme="majorEastAsia" w:cstheme="majorBidi"/>
              <w:noProof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732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731FC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Elaboración, Iteración </w:t>
              </w:r>
              <w:r w:rsidR="005C601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73230">
              <w:pPr>
                <w:pStyle w:val="Sinespaciado"/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Default="006919D5">
          <w:pPr>
            <w:pStyle w:val="Sinespaciado"/>
          </w:pPr>
        </w:p>
        <w:p w:rsidR="006919D5" w:rsidRPr="002731FC" w:rsidRDefault="006919D5">
          <w:pPr>
            <w:pStyle w:val="Sinespaciado"/>
            <w:rPr>
              <w:u w:val="single"/>
            </w:rPr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D06E99" w:rsidRDefault="005A6E88">
          <w:r>
            <w:t xml:space="preserve">Colaborador: </w:t>
          </w:r>
          <w:r>
            <w:rPr>
              <w:rFonts w:ascii="Times New Roman" w:hAnsi="Times New Roman" w:cs="Times New Roman"/>
              <w:lang w:val="es-AR"/>
            </w:rPr>
            <w:t>Francisco Estrada</w:t>
          </w:r>
        </w:p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3F351B" w:rsidP="0029607A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3F351B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204FB" w:rsidRDefault="003F351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3F351B">
            <w:fldChar w:fldCharType="begin"/>
          </w:r>
          <w:r w:rsidR="000F79DF">
            <w:instrText xml:space="preserve"> TOC \o "1-3" \h \z \u </w:instrText>
          </w:r>
          <w:r w:rsidRPr="003F351B">
            <w:fldChar w:fldCharType="separate"/>
          </w:r>
          <w:hyperlink w:anchor="_Toc25655894" w:history="1">
            <w:r w:rsidR="004204FB" w:rsidRPr="00F71F1D">
              <w:rPr>
                <w:rStyle w:val="Hipervnculo"/>
                <w:noProof/>
              </w:rPr>
              <w:t>Introducción</w:t>
            </w:r>
            <w:r w:rsidR="004204FB">
              <w:rPr>
                <w:noProof/>
                <w:webHidden/>
              </w:rPr>
              <w:tab/>
            </w:r>
            <w:r w:rsidR="004204FB">
              <w:rPr>
                <w:noProof/>
                <w:webHidden/>
              </w:rPr>
              <w:fldChar w:fldCharType="begin"/>
            </w:r>
            <w:r w:rsidR="004204FB">
              <w:rPr>
                <w:noProof/>
                <w:webHidden/>
              </w:rPr>
              <w:instrText xml:space="preserve"> PAGEREF _Toc25655894 \h </w:instrText>
            </w:r>
            <w:r w:rsidR="004204FB">
              <w:rPr>
                <w:noProof/>
                <w:webHidden/>
              </w:rPr>
            </w:r>
            <w:r w:rsidR="004204FB">
              <w:rPr>
                <w:noProof/>
                <w:webHidden/>
              </w:rPr>
              <w:fldChar w:fldCharType="separate"/>
            </w:r>
            <w:r w:rsidR="004204FB">
              <w:rPr>
                <w:noProof/>
                <w:webHidden/>
              </w:rPr>
              <w:t>4</w:t>
            </w:r>
            <w:r w:rsidR="004204FB">
              <w:rPr>
                <w:noProof/>
                <w:webHidden/>
              </w:rPr>
              <w:fldChar w:fldCharType="end"/>
            </w:r>
          </w:hyperlink>
        </w:p>
        <w:p w:rsidR="004204FB" w:rsidRDefault="004204F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655895" w:history="1">
            <w:r w:rsidRPr="00F71F1D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4FB" w:rsidRDefault="004204F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655896" w:history="1">
            <w:r w:rsidRPr="00F71F1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4FB" w:rsidRDefault="004204F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655897" w:history="1">
            <w:r w:rsidRPr="00F71F1D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4FB" w:rsidRDefault="004204F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655898" w:history="1">
            <w:r w:rsidRPr="00F71F1D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4FB" w:rsidRDefault="004204F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655899" w:history="1">
            <w:r w:rsidRPr="00F71F1D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4FB" w:rsidRDefault="004204F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655900" w:history="1">
            <w:r w:rsidRPr="00F71F1D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4FB" w:rsidRDefault="004204F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655901" w:history="1">
            <w:r w:rsidRPr="00F71F1D">
              <w:rPr>
                <w:rStyle w:val="Hipervnculo"/>
                <w:noProof/>
              </w:rPr>
              <w:t>Evaluación 26/10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4FB" w:rsidRDefault="004204F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655902" w:history="1">
            <w:r w:rsidRPr="00F71F1D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3F351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73230" w:rsidP="009A3173">
          <w:pPr>
            <w:pStyle w:val="PSI-Ttulo"/>
          </w:pPr>
          <w:r>
            <w:rPr>
              <w:color w:val="auto"/>
              <w:lang w:val="es-AR"/>
            </w:rPr>
            <w:t>Plan de Iteración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25655894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25655895"/>
      <w:r>
        <w:t>Propósito</w:t>
      </w:r>
      <w:bookmarkEnd w:id="2"/>
      <w:bookmarkEnd w:id="3"/>
    </w:p>
    <w:p w:rsidR="0029607A" w:rsidRPr="00911924" w:rsidRDefault="0029607A" w:rsidP="0029607A">
      <w:pPr>
        <w:pStyle w:val="PSI-Normal"/>
        <w:ind w:left="0" w:firstLine="0"/>
      </w:pPr>
      <w:r>
        <w:t>Este documento tiene como objetivo detallar las actividades que serán llevadas a cabo durante la iteración, como así también establecer los criterios fundamentales de evaluación que se deberían tener en consideración al momento de finalizar esta etapa.</w:t>
      </w:r>
    </w:p>
    <w:p w:rsidR="0029607A" w:rsidRDefault="0029607A" w:rsidP="0029607A">
      <w:pPr>
        <w:pStyle w:val="PSI-Ttulo2"/>
      </w:pPr>
      <w:bookmarkStart w:id="4" w:name="_Toc524289895"/>
      <w:bookmarkStart w:id="5" w:name="_Toc25655896"/>
      <w:r>
        <w:t>Referencias</w:t>
      </w:r>
      <w:bookmarkEnd w:id="4"/>
      <w:bookmarkEnd w:id="5"/>
    </w:p>
    <w:p w:rsidR="0029607A" w:rsidRDefault="0029607A" w:rsidP="0029607A">
      <w:pPr>
        <w:pStyle w:val="PSI-Normal"/>
      </w:pPr>
      <w:r>
        <w:t>Los documentos de referencia, son los que se nombran en la sección siguiente.</w:t>
      </w:r>
    </w:p>
    <w:p w:rsidR="0029607A" w:rsidRDefault="0029607A" w:rsidP="0029607A">
      <w:pPr>
        <w:pStyle w:val="PSI-Ttulo1"/>
      </w:pPr>
      <w:bookmarkStart w:id="6" w:name="_Toc524289896"/>
      <w:bookmarkStart w:id="7" w:name="_Toc25655897"/>
      <w:r>
        <w:t>Objetivos</w:t>
      </w:r>
      <w:bookmarkEnd w:id="6"/>
      <w:bookmarkEnd w:id="7"/>
    </w:p>
    <w:p w:rsidR="0029607A" w:rsidRDefault="0029607A" w:rsidP="0029607A">
      <w:pPr>
        <w:pStyle w:val="PSI-Ttulo2"/>
      </w:pPr>
      <w:bookmarkStart w:id="8" w:name="_Toc524289897"/>
      <w:bookmarkStart w:id="9" w:name="_Toc25655898"/>
      <w:r>
        <w:t>Criterios de Evaluación</w:t>
      </w:r>
      <w:bookmarkEnd w:id="8"/>
      <w:bookmarkEnd w:id="9"/>
    </w:p>
    <w:p w:rsidR="0029607A" w:rsidRDefault="0029607A" w:rsidP="0029607A">
      <w:pPr>
        <w:pStyle w:val="PSI-Normal"/>
      </w:pPr>
      <w:r>
        <w:t>Para el fin de la iteración de esta etapa, tendrán que estar</w:t>
      </w:r>
      <w:r w:rsidR="00D361FF">
        <w:t xml:space="preserve"> avanzados,</w:t>
      </w:r>
      <w:r>
        <w:t xml:space="preserve"> completos </w:t>
      </w:r>
      <w:r w:rsidR="00CA7DDE">
        <w:t xml:space="preserve">y/o refinados </w:t>
      </w:r>
      <w:r>
        <w:t>los siguientes documentos: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 xml:space="preserve">Especificación de </w:t>
      </w:r>
      <w:r w:rsidR="009A0F13">
        <w:t>Casos de Uso</w:t>
      </w:r>
      <w:r w:rsidR="00D361FF">
        <w:t xml:space="preserve"> </w:t>
      </w:r>
      <w:r w:rsidR="009A0F13">
        <w:t xml:space="preserve">con priorización </w:t>
      </w:r>
      <w:bookmarkStart w:id="10" w:name="_GoBack"/>
      <w:bookmarkEnd w:id="10"/>
      <w:r w:rsidR="00D361FF">
        <w:t>(refinación).</w:t>
      </w:r>
    </w:p>
    <w:p w:rsidR="009A0F13" w:rsidRDefault="0029607A" w:rsidP="004D6559">
      <w:pPr>
        <w:pStyle w:val="PSI-Normal"/>
        <w:numPr>
          <w:ilvl w:val="0"/>
          <w:numId w:val="14"/>
        </w:numPr>
      </w:pPr>
      <w:r>
        <w:t xml:space="preserve">Modelo de </w:t>
      </w:r>
      <w:r w:rsidR="009A0F13">
        <w:t>datos.</w:t>
      </w:r>
    </w:p>
    <w:p w:rsidR="0029607A" w:rsidRDefault="0029607A" w:rsidP="004D6559">
      <w:pPr>
        <w:pStyle w:val="PSI-Normal"/>
        <w:numPr>
          <w:ilvl w:val="0"/>
          <w:numId w:val="14"/>
        </w:numPr>
      </w:pPr>
      <w:r>
        <w:t>Estimación</w:t>
      </w:r>
      <w:r w:rsidR="00D361FF">
        <w:t xml:space="preserve"> (refinación).</w:t>
      </w:r>
    </w:p>
    <w:p w:rsidR="00CA7DDE" w:rsidRDefault="00CA7DDE" w:rsidP="009A0F13">
      <w:pPr>
        <w:pStyle w:val="PSI-Normal"/>
        <w:ind w:left="0" w:firstLine="0"/>
      </w:pPr>
      <w:r>
        <w:t xml:space="preserve">Además, </w:t>
      </w:r>
      <w:r w:rsidR="000D59B9">
        <w:t xml:space="preserve">en </w:t>
      </w:r>
      <w:r w:rsidR="005C6011">
        <w:t>esta</w:t>
      </w:r>
      <w:r w:rsidR="000D59B9">
        <w:t xml:space="preserve"> etapa se construirá</w:t>
      </w:r>
      <w:r w:rsidR="009A0F13">
        <w:t xml:space="preserve"> al menos un ABM sencillo.</w:t>
      </w:r>
    </w:p>
    <w:p w:rsidR="0029607A" w:rsidRDefault="0029607A" w:rsidP="0029607A">
      <w:pPr>
        <w:ind w:left="0" w:firstLine="0"/>
      </w:pPr>
    </w:p>
    <w:p w:rsidR="0029607A" w:rsidRDefault="0029607A" w:rsidP="002960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29607A" w:rsidRDefault="0029607A" w:rsidP="0029607A">
      <w:pPr>
        <w:pStyle w:val="PSI-Ttulo1"/>
      </w:pPr>
      <w:bookmarkStart w:id="11" w:name="_Toc524289898"/>
      <w:bookmarkStart w:id="12" w:name="_Toc25655899"/>
      <w:r>
        <w:lastRenderedPageBreak/>
        <w:t>Planificación</w:t>
      </w:r>
      <w:bookmarkEnd w:id="11"/>
      <w:bookmarkEnd w:id="12"/>
    </w:p>
    <w:p w:rsidR="0029607A" w:rsidRDefault="0029607A" w:rsidP="0029607A">
      <w:pPr>
        <w:pStyle w:val="PSI-Ttulo1"/>
      </w:pPr>
    </w:p>
    <w:tbl>
      <w:tblPr>
        <w:tblStyle w:val="Tablaconcuadrcula"/>
        <w:tblW w:w="9820" w:type="dxa"/>
        <w:jc w:val="center"/>
        <w:tblLayout w:type="fixed"/>
        <w:tblLook w:val="01E0"/>
      </w:tblPr>
      <w:tblGrid>
        <w:gridCol w:w="4395"/>
        <w:gridCol w:w="1788"/>
        <w:gridCol w:w="1370"/>
        <w:gridCol w:w="1134"/>
        <w:gridCol w:w="1133"/>
      </w:tblGrid>
      <w:tr w:rsidR="00257B73" w:rsidRPr="0049000B" w:rsidTr="008E1F84">
        <w:trPr>
          <w:jc w:val="center"/>
        </w:trPr>
        <w:tc>
          <w:tcPr>
            <w:tcW w:w="4395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Nombre de la Tarea</w:t>
            </w:r>
          </w:p>
        </w:tc>
        <w:tc>
          <w:tcPr>
            <w:tcW w:w="1788" w:type="dxa"/>
            <w:shd w:val="clear" w:color="auto" w:fill="E6E6E6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370" w:type="dxa"/>
            <w:shd w:val="clear" w:color="auto" w:fill="E6E6E6"/>
          </w:tcPr>
          <w:p w:rsidR="00257B73" w:rsidRPr="0049000B" w:rsidRDefault="008E1F84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Colaboradores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Fin</w:t>
            </w:r>
          </w:p>
        </w:tc>
      </w:tr>
      <w:tr w:rsidR="00257B73" w:rsidRPr="00B230EA" w:rsidTr="008E1F84">
        <w:trPr>
          <w:jc w:val="center"/>
        </w:trPr>
        <w:tc>
          <w:tcPr>
            <w:tcW w:w="4395" w:type="dxa"/>
            <w:vAlign w:val="center"/>
          </w:tcPr>
          <w:p w:rsidR="00257B73" w:rsidRPr="008020BD" w:rsidRDefault="008E1F84" w:rsidP="00BF460D">
            <w:pPr>
              <w:pStyle w:val="PSI-Normal"/>
            </w:pPr>
            <w:r>
              <w:t>Plan de Iteración</w:t>
            </w:r>
          </w:p>
        </w:tc>
        <w:tc>
          <w:tcPr>
            <w:tcW w:w="1788" w:type="dxa"/>
          </w:tcPr>
          <w:p w:rsidR="00257B73" w:rsidRPr="00B230EA" w:rsidRDefault="008E1F84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257B73" w:rsidRDefault="00A76095" w:rsidP="00BF460D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257B73" w:rsidRPr="00B230EA" w:rsidRDefault="00EB1A66" w:rsidP="00BF460D">
            <w:pPr>
              <w:pStyle w:val="PSI-Normal"/>
            </w:pPr>
            <w:r>
              <w:t>17/10</w:t>
            </w:r>
            <w:r w:rsidR="008E1F84">
              <w:t>/18</w:t>
            </w:r>
          </w:p>
        </w:tc>
        <w:tc>
          <w:tcPr>
            <w:tcW w:w="1133" w:type="dxa"/>
            <w:vAlign w:val="center"/>
          </w:tcPr>
          <w:p w:rsidR="00257B73" w:rsidRPr="00B230EA" w:rsidRDefault="00EB1A66" w:rsidP="00BF460D">
            <w:pPr>
              <w:pStyle w:val="PSI-Normal"/>
            </w:pPr>
            <w:r>
              <w:t>17/10</w:t>
            </w:r>
            <w:r w:rsidR="008E1F84">
              <w:t>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BF460D">
            <w:pPr>
              <w:pStyle w:val="PSI-Normal"/>
            </w:pPr>
            <w:r>
              <w:t>Enviar mail a cliente para consultar sobre formato de Programa</w:t>
            </w:r>
          </w:p>
        </w:tc>
        <w:tc>
          <w:tcPr>
            <w:tcW w:w="1788" w:type="dxa"/>
          </w:tcPr>
          <w:p w:rsidR="00782DC0" w:rsidRDefault="00782DC0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BF460D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BF460D">
            <w:pPr>
              <w:pStyle w:val="PSI-Normal"/>
            </w:pPr>
            <w:r>
              <w:t>17/10/18</w:t>
            </w:r>
          </w:p>
        </w:tc>
        <w:tc>
          <w:tcPr>
            <w:tcW w:w="1133" w:type="dxa"/>
            <w:vAlign w:val="center"/>
          </w:tcPr>
          <w:p w:rsidR="00782DC0" w:rsidRDefault="00782DC0" w:rsidP="00BF460D">
            <w:pPr>
              <w:pStyle w:val="PSI-Normal"/>
            </w:pPr>
            <w:r>
              <w:t>17/10/18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Análisis de Riesgos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17/10/18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24/10/18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Diseño Conceptual (refinación del DER)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17/10/18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18/10/18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Acordar diseños de la BD con el otro grupo (GEF)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18/10/18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20/10/18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 xml:space="preserve">Diseño Lógico 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20/10/18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21/10/18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Diagrama de Clases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Fabricio González y 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18/10/18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20/10/18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Documento Modelo de Datos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17/10/18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22/10/18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Implementación de la BD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21/10/18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22/10/18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Priorización de los CU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18/10/18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19/10/18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Implementación de un ABM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22/10/18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24/10/18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Especificación de tres CU (los más críticos)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19/10/18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21/10/18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Estimación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24/10/18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25/10/18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Presentación de iteraciones anteriores, Modelo de Datos y CU especificados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25/10/18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26/10/18</w:t>
            </w:r>
          </w:p>
        </w:tc>
      </w:tr>
    </w:tbl>
    <w:p w:rsidR="0029607A" w:rsidRDefault="007844E6" w:rsidP="0029607A">
      <w:pPr>
        <w:pStyle w:val="PSI-Normal"/>
      </w:pPr>
      <w:r>
        <w:t>2</w:t>
      </w:r>
      <w:r w:rsidR="001A52F3">
        <w:t>6</w:t>
      </w:r>
      <w:r w:rsidR="0029607A">
        <w:t>/</w:t>
      </w:r>
      <w:r w:rsidR="001A52F3">
        <w:t>10</w:t>
      </w:r>
      <w:r w:rsidR="0029607A">
        <w:t xml:space="preserve"> Fin de la</w:t>
      </w:r>
      <w:r w:rsidR="00257B73">
        <w:t xml:space="preserve"> </w:t>
      </w:r>
      <w:r>
        <w:t>cuarta</w:t>
      </w:r>
      <w:r w:rsidR="0029607A">
        <w:t xml:space="preserve"> iteración de la fase de </w:t>
      </w:r>
      <w:r w:rsidR="00257B73">
        <w:t>Elaboración</w:t>
      </w:r>
      <w:r w:rsidR="0029607A">
        <w:t>.</w:t>
      </w:r>
    </w:p>
    <w:p w:rsidR="00F70F4F" w:rsidRDefault="00F70F4F" w:rsidP="00F70F4F">
      <w:pPr>
        <w:pStyle w:val="PSI-Ttulo1"/>
      </w:pPr>
    </w:p>
    <w:p w:rsidR="00E511E0" w:rsidRDefault="00E511E0" w:rsidP="00E511E0">
      <w:pPr>
        <w:pStyle w:val="PSI-Ttulo1"/>
      </w:pPr>
      <w:bookmarkStart w:id="13" w:name="_Toc25655900"/>
      <w:r>
        <w:t>Recursos</w:t>
      </w:r>
      <w:bookmarkEnd w:id="13"/>
    </w:p>
    <w:p w:rsidR="008E1F84" w:rsidRDefault="008E1F84" w:rsidP="008E1F84">
      <w:pPr>
        <w:pStyle w:val="PSI-Normal"/>
      </w:pPr>
      <w:r>
        <w:t>Humanos:</w:t>
      </w:r>
    </w:p>
    <w:p w:rsidR="008E1F84" w:rsidRDefault="008E1F84" w:rsidP="008E1F84">
      <w:pPr>
        <w:pStyle w:val="PSI-Normal"/>
      </w:pPr>
      <w:r>
        <w:t>Tres Desarrolladores con niveles similares de experiencia, conocimiento del paradigma de programación (Orientado a Objetos).</w:t>
      </w:r>
    </w:p>
    <w:p w:rsidR="008E1F84" w:rsidRDefault="008E1F84" w:rsidP="008E1F84">
      <w:pPr>
        <w:pStyle w:val="PSI-Normal"/>
      </w:pPr>
      <w:r>
        <w:t>Computacionales:</w:t>
      </w:r>
    </w:p>
    <w:p w:rsidR="002129C9" w:rsidRDefault="008E1F84" w:rsidP="008E1F84">
      <w:pPr>
        <w:pStyle w:val="PSI-Normal"/>
      </w:pPr>
      <w:r>
        <w:t>Los tres integrantes de VASPA Team tienen computadoras con acceso a internet y capacidades de hardware suficientes para soportar la programación y el procesamiento del proyecto.</w:t>
      </w:r>
    </w:p>
    <w:p w:rsidR="008E1F84" w:rsidRDefault="008E1F84" w:rsidP="008E1F84">
      <w:pPr>
        <w:pStyle w:val="PSI-Normal"/>
      </w:pPr>
    </w:p>
    <w:p w:rsidR="00DD1DA2" w:rsidRDefault="00DD1DA2" w:rsidP="005B5AEE">
      <w:pPr>
        <w:pStyle w:val="PSI-Ttulo1"/>
      </w:pPr>
      <w:bookmarkStart w:id="14" w:name="_Toc25655901"/>
      <w:r>
        <w:lastRenderedPageBreak/>
        <w:t>Evaluación</w:t>
      </w:r>
      <w:r w:rsidR="00E511E0">
        <w:t xml:space="preserve"> </w:t>
      </w:r>
      <w:r w:rsidR="007844E6">
        <w:t>2</w:t>
      </w:r>
      <w:r w:rsidR="001A52F3">
        <w:t>6</w:t>
      </w:r>
      <w:r w:rsidR="006315F7">
        <w:t>/</w:t>
      </w:r>
      <w:r w:rsidR="001A52F3">
        <w:t>10</w:t>
      </w:r>
      <w:bookmarkEnd w:id="14"/>
    </w:p>
    <w:p w:rsidR="00DD1DA2" w:rsidRDefault="00DD1DA2" w:rsidP="005B5AEE">
      <w:pPr>
        <w:pStyle w:val="PSI-Ttulo1"/>
      </w:pPr>
      <w:bookmarkStart w:id="15" w:name="_Toc25655902"/>
      <w:r>
        <w:t>Conclusión</w:t>
      </w:r>
      <w:bookmarkEnd w:id="15"/>
    </w:p>
    <w:p w:rsidR="003B3F6A" w:rsidRDefault="003B3F6A" w:rsidP="003B3F6A">
      <w:pPr>
        <w:pStyle w:val="PSI-Normal"/>
      </w:pPr>
      <w:r>
        <w:t>Se han alcanzado la mayor parte de los objetivos propuestos. Se ha trabajado duro y muy bien. Cada uno de los integrantes del equipo se han comprometido con las tareas asignadas. En las próximas iteraciones se continuarán refinando los requisitos y estimaciones.</w:t>
      </w:r>
    </w:p>
    <w:p w:rsidR="00F70F4F" w:rsidRDefault="00F70F4F" w:rsidP="006315F7">
      <w:pPr>
        <w:pStyle w:val="PSI-Normal"/>
      </w:pPr>
    </w:p>
    <w:sectPr w:rsidR="00F70F4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B28" w:rsidRDefault="00A41B28" w:rsidP="00C94FBE">
      <w:pPr>
        <w:spacing w:before="0" w:line="240" w:lineRule="auto"/>
      </w:pPr>
      <w:r>
        <w:separator/>
      </w:r>
    </w:p>
    <w:p w:rsidR="00A41B28" w:rsidRDefault="00A41B28"/>
  </w:endnote>
  <w:endnote w:type="continuationSeparator" w:id="0">
    <w:p w:rsidR="00A41B28" w:rsidRDefault="00A41B28" w:rsidP="00C94FBE">
      <w:pPr>
        <w:spacing w:before="0" w:line="240" w:lineRule="auto"/>
      </w:pPr>
      <w:r>
        <w:continuationSeparator/>
      </w:r>
    </w:p>
    <w:p w:rsidR="00A41B28" w:rsidRDefault="00A41B2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1E0" w:rsidRDefault="003F351B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73230">
          <w:rPr>
            <w:lang w:val="es-AR"/>
          </w:rPr>
          <w:t>VASPA Team</w:t>
        </w:r>
      </w:sdtContent>
    </w:sdt>
    <w:r w:rsidRPr="003F351B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3F351B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204FB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204FB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3F351B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511E0" w:rsidRDefault="005A6E88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B28" w:rsidRDefault="00A41B28" w:rsidP="00C94FBE">
      <w:pPr>
        <w:spacing w:before="0" w:line="240" w:lineRule="auto"/>
      </w:pPr>
      <w:r>
        <w:separator/>
      </w:r>
    </w:p>
    <w:p w:rsidR="00A41B28" w:rsidRDefault="00A41B28"/>
  </w:footnote>
  <w:footnote w:type="continuationSeparator" w:id="0">
    <w:p w:rsidR="00A41B28" w:rsidRDefault="00A41B28" w:rsidP="00C94FBE">
      <w:pPr>
        <w:spacing w:before="0" w:line="240" w:lineRule="auto"/>
      </w:pPr>
      <w:r>
        <w:continuationSeparator/>
      </w:r>
    </w:p>
    <w:p w:rsidR="00A41B28" w:rsidRDefault="00A41B2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1E0" w:rsidRDefault="001927B5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5C6011">
          <w:rPr>
            <w:rFonts w:asciiTheme="majorHAnsi" w:eastAsiaTheme="majorEastAsia" w:hAnsiTheme="majorHAnsi" w:cstheme="majorBidi"/>
            <w:lang w:val="es-AR"/>
          </w:rPr>
          <w:t>Fase Elaboración, Iteración 4</w:t>
        </w:r>
      </w:sdtContent>
    </w:sdt>
  </w:p>
  <w:p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351B" w:rsidRPr="003F351B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3F351B" w:rsidRPr="003F351B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3F351B" w:rsidRPr="003F351B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927B5"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25E12"/>
    <w:rsid w:val="00045F1A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A52F3"/>
    <w:rsid w:val="001C6104"/>
    <w:rsid w:val="001C799E"/>
    <w:rsid w:val="001F5F92"/>
    <w:rsid w:val="00203674"/>
    <w:rsid w:val="0020621B"/>
    <w:rsid w:val="002129C9"/>
    <w:rsid w:val="00217A70"/>
    <w:rsid w:val="00224B75"/>
    <w:rsid w:val="00233DF9"/>
    <w:rsid w:val="00257B73"/>
    <w:rsid w:val="00266C42"/>
    <w:rsid w:val="002731FC"/>
    <w:rsid w:val="00273230"/>
    <w:rsid w:val="00295CA9"/>
    <w:rsid w:val="0029607A"/>
    <w:rsid w:val="002A2AF3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83F39"/>
    <w:rsid w:val="00397566"/>
    <w:rsid w:val="003B3F6A"/>
    <w:rsid w:val="003B7F1F"/>
    <w:rsid w:val="003C54B1"/>
    <w:rsid w:val="003D4F94"/>
    <w:rsid w:val="003E12FE"/>
    <w:rsid w:val="003F351B"/>
    <w:rsid w:val="0040066E"/>
    <w:rsid w:val="00416240"/>
    <w:rsid w:val="004204FB"/>
    <w:rsid w:val="004525FF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6011"/>
    <w:rsid w:val="005E76A4"/>
    <w:rsid w:val="005F133C"/>
    <w:rsid w:val="005F5429"/>
    <w:rsid w:val="005F60BA"/>
    <w:rsid w:val="006113B3"/>
    <w:rsid w:val="006124BF"/>
    <w:rsid w:val="006146E0"/>
    <w:rsid w:val="00616A6E"/>
    <w:rsid w:val="006177BF"/>
    <w:rsid w:val="006315F7"/>
    <w:rsid w:val="0064538E"/>
    <w:rsid w:val="00653C38"/>
    <w:rsid w:val="00680710"/>
    <w:rsid w:val="006919D5"/>
    <w:rsid w:val="0069686D"/>
    <w:rsid w:val="006A0765"/>
    <w:rsid w:val="006A2495"/>
    <w:rsid w:val="006B3371"/>
    <w:rsid w:val="006E6E16"/>
    <w:rsid w:val="0070494E"/>
    <w:rsid w:val="00705C02"/>
    <w:rsid w:val="00710BA6"/>
    <w:rsid w:val="00711DF8"/>
    <w:rsid w:val="00723926"/>
    <w:rsid w:val="0073726B"/>
    <w:rsid w:val="00740712"/>
    <w:rsid w:val="007414CF"/>
    <w:rsid w:val="007447BE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2297"/>
    <w:rsid w:val="00843018"/>
    <w:rsid w:val="008539BD"/>
    <w:rsid w:val="00861B8F"/>
    <w:rsid w:val="008652EE"/>
    <w:rsid w:val="00866124"/>
    <w:rsid w:val="00866435"/>
    <w:rsid w:val="00867DE9"/>
    <w:rsid w:val="00870574"/>
    <w:rsid w:val="0088129A"/>
    <w:rsid w:val="00885BB2"/>
    <w:rsid w:val="008860FE"/>
    <w:rsid w:val="008970F4"/>
    <w:rsid w:val="008A29D7"/>
    <w:rsid w:val="008B06C3"/>
    <w:rsid w:val="008B1983"/>
    <w:rsid w:val="008B3B0F"/>
    <w:rsid w:val="008C36AB"/>
    <w:rsid w:val="008C36EF"/>
    <w:rsid w:val="008E1F84"/>
    <w:rsid w:val="008E48FB"/>
    <w:rsid w:val="00904CB6"/>
    <w:rsid w:val="0092483A"/>
    <w:rsid w:val="00942049"/>
    <w:rsid w:val="0096683E"/>
    <w:rsid w:val="00966BC7"/>
    <w:rsid w:val="009A0F13"/>
    <w:rsid w:val="009A3173"/>
    <w:rsid w:val="009E25EF"/>
    <w:rsid w:val="009E4DA8"/>
    <w:rsid w:val="009F4449"/>
    <w:rsid w:val="00A0436A"/>
    <w:rsid w:val="00A12B5B"/>
    <w:rsid w:val="00A13DBA"/>
    <w:rsid w:val="00A14B0C"/>
    <w:rsid w:val="00A23B15"/>
    <w:rsid w:val="00A2496D"/>
    <w:rsid w:val="00A2757B"/>
    <w:rsid w:val="00A41B28"/>
    <w:rsid w:val="00A45630"/>
    <w:rsid w:val="00A50ABB"/>
    <w:rsid w:val="00A670E3"/>
    <w:rsid w:val="00A76095"/>
    <w:rsid w:val="00A77EC6"/>
    <w:rsid w:val="00AA2D66"/>
    <w:rsid w:val="00AB2557"/>
    <w:rsid w:val="00AC7AA9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77F48"/>
    <w:rsid w:val="00B90C79"/>
    <w:rsid w:val="00B963D1"/>
    <w:rsid w:val="00BA699A"/>
    <w:rsid w:val="00BB23C2"/>
    <w:rsid w:val="00BB4A41"/>
    <w:rsid w:val="00BB6AAE"/>
    <w:rsid w:val="00BB7855"/>
    <w:rsid w:val="00BC5404"/>
    <w:rsid w:val="00BD282C"/>
    <w:rsid w:val="00C05700"/>
    <w:rsid w:val="00C222A0"/>
    <w:rsid w:val="00C23F8C"/>
    <w:rsid w:val="00C24CDC"/>
    <w:rsid w:val="00C26C78"/>
    <w:rsid w:val="00C42873"/>
    <w:rsid w:val="00C42D53"/>
    <w:rsid w:val="00C5135E"/>
    <w:rsid w:val="00C67EBC"/>
    <w:rsid w:val="00C7670E"/>
    <w:rsid w:val="00C80BE7"/>
    <w:rsid w:val="00C872BB"/>
    <w:rsid w:val="00C94386"/>
    <w:rsid w:val="00C94FBE"/>
    <w:rsid w:val="00C97238"/>
    <w:rsid w:val="00CA7DDE"/>
    <w:rsid w:val="00CB2CC9"/>
    <w:rsid w:val="00CD323E"/>
    <w:rsid w:val="00CD7279"/>
    <w:rsid w:val="00CE0252"/>
    <w:rsid w:val="00CE0C6E"/>
    <w:rsid w:val="00CE7C8F"/>
    <w:rsid w:val="00CE7F5B"/>
    <w:rsid w:val="00CF4676"/>
    <w:rsid w:val="00D01B23"/>
    <w:rsid w:val="00D02FE6"/>
    <w:rsid w:val="00D06E99"/>
    <w:rsid w:val="00D15FB2"/>
    <w:rsid w:val="00D255E1"/>
    <w:rsid w:val="00D361FF"/>
    <w:rsid w:val="00D43DBD"/>
    <w:rsid w:val="00D649B2"/>
    <w:rsid w:val="00D66567"/>
    <w:rsid w:val="00D671E4"/>
    <w:rsid w:val="00D70C0C"/>
    <w:rsid w:val="00D75334"/>
    <w:rsid w:val="00D80E83"/>
    <w:rsid w:val="00D8312C"/>
    <w:rsid w:val="00D84241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B1A66"/>
    <w:rsid w:val="00EE0084"/>
    <w:rsid w:val="00EF7C69"/>
    <w:rsid w:val="00F045A2"/>
    <w:rsid w:val="00F163F8"/>
    <w:rsid w:val="00F346AF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B7068"/>
    <w:rsid w:val="00FC4195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1A7BE-4367-45C1-A8B7-352F4A57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156</TotalTime>
  <Pages>6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Sistema VASPA</dc:subject>
  <dc:creator>Fabricio W. González</dc:creator>
  <cp:lastModifiedBy>Usuario</cp:lastModifiedBy>
  <cp:revision>45</cp:revision>
  <dcterms:created xsi:type="dcterms:W3CDTF">2018-08-31T03:34:00Z</dcterms:created>
  <dcterms:modified xsi:type="dcterms:W3CDTF">2019-11-26T13:18:00Z</dcterms:modified>
  <cp:category>Fase Elaboración, Iteración 4</cp:category>
</cp:coreProperties>
</file>