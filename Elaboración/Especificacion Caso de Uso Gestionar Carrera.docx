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65CF2">
          <w:pPr>
            <w:pStyle w:val="Sinespaciado"/>
            <w:rPr>
              <w:rFonts w:asciiTheme="majorHAnsi" w:eastAsiaTheme="majorEastAsia" w:hAnsiTheme="majorHAnsi" w:cstheme="majorBidi"/>
              <w:sz w:val="72"/>
              <w:szCs w:val="72"/>
            </w:rPr>
          </w:pPr>
          <w:r w:rsidRPr="00665CF2">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65CF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65CF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65CF2">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 xml:space="preserve">Gestionar </w:t>
              </w:r>
              <w:r w:rsidR="006F041B">
                <w:rPr>
                  <w:rFonts w:asciiTheme="majorHAnsi" w:eastAsiaTheme="majorEastAsia" w:hAnsiTheme="majorHAnsi" w:cstheme="majorBidi"/>
                  <w:sz w:val="72"/>
                  <w:szCs w:val="72"/>
                </w:rPr>
                <w:t>Carrera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F041B">
              <w:pPr>
                <w:pStyle w:val="Sinespaciado"/>
              </w:pPr>
              <w:r>
                <w:rPr>
                  <w:rFonts w:asciiTheme="majorHAnsi" w:hAnsiTheme="majorHAnsi"/>
                  <w:lang w:val="es-AR"/>
                </w:rPr>
                <w:t>Fabricio González</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65CF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65CF2"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65CF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65CF2">
          <w:pPr>
            <w:pStyle w:val="TDC1"/>
            <w:rPr>
              <w:rFonts w:eastAsiaTheme="minorEastAsia"/>
              <w:b w:val="0"/>
              <w:bCs w:val="0"/>
              <w:noProof/>
              <w:sz w:val="22"/>
              <w:szCs w:val="22"/>
              <w:lang w:eastAsia="es-ES"/>
            </w:rPr>
          </w:pPr>
          <w:r w:rsidRPr="00665CF2">
            <w:fldChar w:fldCharType="begin"/>
          </w:r>
          <w:r w:rsidR="000F79DF">
            <w:instrText xml:space="preserve"> TOC \o "1-3" \h \z \u </w:instrText>
          </w:r>
          <w:r w:rsidRPr="00665CF2">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5CF2">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65CF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F041B" w:rsidP="009A3173">
          <w:pPr>
            <w:pStyle w:val="PSI-Ttulo"/>
          </w:pPr>
          <w:r>
            <w:t>Caso de Uso [Gestionar Carrera]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C52087" w:rsidRDefault="00C52087" w:rsidP="00C52087">
      <w:pPr>
        <w:pStyle w:val="PSI-Normal"/>
      </w:pPr>
      <w:r>
        <w:t>Permitir al empleado de Secretaría Académica gestionar l</w:t>
      </w:r>
      <w:r w:rsidR="006F041B">
        <w:t xml:space="preserve">as carreras </w:t>
      </w:r>
      <w:r>
        <w:t>existentes en el sistema,</w:t>
      </w:r>
      <w:r w:rsidR="006F041B">
        <w:t xml:space="preserve"> m</w:t>
      </w:r>
      <w:r>
        <w:t xml:space="preserve">ediante el alta, baja y modificación de </w:t>
      </w:r>
      <w:r w:rsidR="006F041B">
        <w:t>las mismas.</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C52087" w:rsidP="00C52087">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C52087" w:rsidRDefault="00C52087" w:rsidP="00C52087">
      <w:pPr>
        <w:pStyle w:val="PSI-Normal"/>
        <w:rPr>
          <w:lang w:val="es-ES"/>
        </w:rPr>
      </w:pPr>
      <w:r>
        <w:rPr>
          <w:lang w:val="es-ES"/>
        </w:rP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C52087" w:rsidRDefault="00C52087" w:rsidP="00C52087">
      <w:pPr>
        <w:pStyle w:val="PSI-Normal"/>
        <w:numPr>
          <w:ilvl w:val="0"/>
          <w:numId w:val="13"/>
        </w:numPr>
        <w:spacing w:before="0" w:line="240" w:lineRule="auto"/>
        <w:rPr>
          <w:lang w:val="es-ES"/>
        </w:rPr>
      </w:pPr>
      <w:r>
        <w:rPr>
          <w:lang w:val="es-ES"/>
        </w:rPr>
        <w:t xml:space="preserve">Se presenta al empleado de Secretaría Académica, la pantalla de </w:t>
      </w:r>
      <w:r w:rsidR="006F041B">
        <w:rPr>
          <w:lang w:val="es-ES"/>
        </w:rPr>
        <w:t>Carreras</w:t>
      </w:r>
      <w:r w:rsidR="0046245E">
        <w:rPr>
          <w:lang w:val="es-ES"/>
        </w:rPr>
        <w:t xml:space="preserve"> que</w:t>
      </w:r>
      <w:r w:rsidR="006F041B">
        <w:rPr>
          <w:lang w:val="es-ES"/>
        </w:rPr>
        <w:t xml:space="preserve"> muestra un listado de carreras y</w:t>
      </w:r>
      <w:r>
        <w:rPr>
          <w:lang w:val="es-ES"/>
        </w:rPr>
        <w:t xml:space="preserve"> tres botones.</w:t>
      </w:r>
      <w:r w:rsidR="00682526">
        <w:rPr>
          <w:lang w:val="es-ES"/>
        </w:rPr>
        <w:t xml:space="preserve"> Para cada carrera existe un botón “Modificar” y “Eliminar” y existe un botón para crear una nueva carrera.</w:t>
      </w:r>
    </w:p>
    <w:p w:rsidR="00C52087" w:rsidRPr="00E748A6" w:rsidRDefault="00C52087" w:rsidP="00C52087">
      <w:pPr>
        <w:pStyle w:val="PSI-Normal"/>
        <w:numPr>
          <w:ilvl w:val="0"/>
          <w:numId w:val="13"/>
        </w:numPr>
        <w:spacing w:before="0" w:line="240" w:lineRule="auto"/>
        <w:rPr>
          <w:lang w:val="es-ES"/>
        </w:rPr>
      </w:pPr>
      <w:r w:rsidRPr="00E748A6">
        <w:rPr>
          <w:lang w:val="es-ES"/>
        </w:rPr>
        <w:t>Si el empleado de Secretaría Académica presiona el botón “Nuev</w:t>
      </w:r>
      <w:r w:rsidR="006F041B">
        <w:rPr>
          <w:lang w:val="es-ES"/>
        </w:rPr>
        <w:t>a Carrera</w:t>
      </w:r>
      <w:r>
        <w:rPr>
          <w:lang w:val="es-ES"/>
        </w:rPr>
        <w:t>” continúa en el flujo alternativo 1</w:t>
      </w:r>
      <w:r w:rsidRPr="00E748A6">
        <w:rPr>
          <w:lang w:val="es-ES"/>
        </w:rPr>
        <w:t xml:space="preserve"> “Alta de </w:t>
      </w:r>
      <w:r w:rsidR="006F041B">
        <w:rPr>
          <w:lang w:val="es-ES"/>
        </w:rPr>
        <w:t>Carrera</w:t>
      </w:r>
      <w:r w:rsidRPr="00E748A6">
        <w:rPr>
          <w:lang w:val="es-ES"/>
        </w:rPr>
        <w:t>”.</w:t>
      </w:r>
    </w:p>
    <w:p w:rsidR="00C52087"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“Modificar </w:t>
      </w:r>
      <w:r w:rsidR="006F041B">
        <w:rPr>
          <w:lang w:val="es-ES"/>
        </w:rPr>
        <w:t>Carrera</w:t>
      </w:r>
      <w:r>
        <w:rPr>
          <w:lang w:val="es-ES"/>
        </w:rPr>
        <w:t xml:space="preserve">” continúa en el flujo alternativo 2 “Modificación de </w:t>
      </w:r>
      <w:r w:rsidR="006F041B">
        <w:rPr>
          <w:lang w:val="es-ES"/>
        </w:rPr>
        <w:t>Carrera</w:t>
      </w:r>
      <w:r>
        <w:rPr>
          <w:lang w:val="es-ES"/>
        </w:rPr>
        <w:t>”.</w:t>
      </w:r>
    </w:p>
    <w:p w:rsidR="00C52087" w:rsidRPr="00E748A6" w:rsidRDefault="00C52087" w:rsidP="00C52087">
      <w:pPr>
        <w:pStyle w:val="PSI-Normal"/>
        <w:numPr>
          <w:ilvl w:val="0"/>
          <w:numId w:val="13"/>
        </w:numPr>
        <w:spacing w:before="0" w:line="240" w:lineRule="auto"/>
        <w:rPr>
          <w:lang w:val="es-ES"/>
        </w:rPr>
      </w:pPr>
      <w:r>
        <w:rPr>
          <w:lang w:val="es-ES"/>
        </w:rPr>
        <w:t xml:space="preserve">Si el empleado de Secretaría Académica presiona el botón “Eliminar </w:t>
      </w:r>
      <w:r w:rsidR="006F041B">
        <w:rPr>
          <w:lang w:val="es-ES"/>
        </w:rPr>
        <w:t>Carrera</w:t>
      </w:r>
      <w:r>
        <w:rPr>
          <w:lang w:val="es-ES"/>
        </w:rPr>
        <w:t xml:space="preserve">” continúa en el flujo alternativo 3 “Baja de </w:t>
      </w:r>
      <w:r w:rsidR="006F041B">
        <w:rPr>
          <w:lang w:val="es-ES"/>
        </w:rPr>
        <w:t>Carrera</w:t>
      </w:r>
      <w:r>
        <w:rPr>
          <w:lang w:val="es-ES"/>
        </w:rP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C52087" w:rsidRPr="00C52087" w:rsidRDefault="00C52087" w:rsidP="00C52087">
      <w:pPr>
        <w:pStyle w:val="PSI-Normal"/>
        <w:rPr>
          <w:u w:val="single"/>
        </w:rPr>
      </w:pPr>
      <w:r w:rsidRPr="00C52087">
        <w:rPr>
          <w:u w:val="single"/>
        </w:rPr>
        <w:t xml:space="preserve">Flujo Alternativo 1: </w:t>
      </w:r>
    </w:p>
    <w:p w:rsidR="00C52087" w:rsidRPr="00C52087" w:rsidRDefault="00C52087" w:rsidP="00C52087">
      <w:pPr>
        <w:pStyle w:val="PSI-Normal"/>
        <w:rPr>
          <w:lang w:val="es-ES"/>
        </w:rPr>
      </w:pPr>
      <w:r w:rsidRPr="00C52087">
        <w:rPr>
          <w:lang w:val="es-ES"/>
        </w:rPr>
        <w:t xml:space="preserve">2.1 "Alta de </w:t>
      </w:r>
      <w:r w:rsidR="0046245E">
        <w:rPr>
          <w:lang w:val="es-ES"/>
        </w:rPr>
        <w:t>Carrera</w:t>
      </w:r>
      <w:r w:rsidRPr="00C52087">
        <w:rPr>
          <w:lang w:val="es-ES"/>
        </w:rPr>
        <w:t>"</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 xml:space="preserve">2.1.1 Se presenta al empleado de Secretaría Académica la pantalla de Alta de </w:t>
      </w:r>
      <w:r w:rsidR="0046245E">
        <w:rPr>
          <w:lang w:val="es-ES"/>
        </w:rPr>
        <w:t>Carrera</w:t>
      </w:r>
      <w:r>
        <w:rPr>
          <w:lang w:val="es-ES"/>
        </w:rPr>
        <w:t>.</w:t>
      </w:r>
    </w:p>
    <w:p w:rsidR="00C52087" w:rsidRDefault="00C52087" w:rsidP="00C52087">
      <w:pPr>
        <w:pStyle w:val="PSI-Normal"/>
        <w:ind w:left="360" w:firstLine="0"/>
        <w:rPr>
          <w:lang w:val="es-ES"/>
        </w:rPr>
      </w:pPr>
      <w:r>
        <w:rPr>
          <w:lang w:val="es-ES"/>
        </w:rPr>
        <w:t>2.1.2 El</w:t>
      </w:r>
      <w:r w:rsidRPr="00E748A6">
        <w:rPr>
          <w:lang w:val="es-ES"/>
        </w:rPr>
        <w:t xml:space="preserve"> empleado de Secretaría</w:t>
      </w:r>
      <w:r>
        <w:rPr>
          <w:lang w:val="es-ES"/>
        </w:rPr>
        <w:t xml:space="preserve"> Académica completa los campos del formulario.</w:t>
      </w:r>
    </w:p>
    <w:p w:rsidR="00C52087" w:rsidRDefault="00C52087" w:rsidP="00C52087">
      <w:pPr>
        <w:pStyle w:val="PSI-Normal"/>
        <w:ind w:left="360" w:firstLine="0"/>
        <w:rPr>
          <w:lang w:val="es-ES"/>
        </w:rPr>
      </w:pPr>
      <w:r>
        <w:rPr>
          <w:lang w:val="es-ES"/>
        </w:rPr>
        <w:t>2.1.3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lastRenderedPageBreak/>
        <w:t xml:space="preserve">2.1.4 Se guardan los datos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2: </w:t>
      </w:r>
    </w:p>
    <w:p w:rsidR="00C52087" w:rsidRPr="00C52087" w:rsidRDefault="00C52087" w:rsidP="00C52087">
      <w:pPr>
        <w:pStyle w:val="PSI-Normal"/>
        <w:rPr>
          <w:lang w:val="es-ES"/>
        </w:rPr>
      </w:pPr>
      <w:r w:rsidRPr="00C52087">
        <w:rPr>
          <w:lang w:val="es-ES"/>
        </w:rPr>
        <w:t xml:space="preserve">3.1 "Modificación de </w:t>
      </w:r>
      <w:r w:rsidR="0046245E">
        <w:rPr>
          <w:lang w:val="es-ES"/>
        </w:rPr>
        <w:t>Carrera</w:t>
      </w:r>
      <w:r w:rsidRPr="00C52087">
        <w:rPr>
          <w:lang w:val="es-ES"/>
        </w:rPr>
        <w:t>"</w:t>
      </w:r>
    </w:p>
    <w:p w:rsidR="00C52087" w:rsidRDefault="00C52087" w:rsidP="00C52087">
      <w:pPr>
        <w:pStyle w:val="PSI-Normal"/>
        <w:rPr>
          <w:u w:val="single"/>
          <w:lang w:val="es-ES"/>
        </w:rPr>
      </w:pPr>
    </w:p>
    <w:p w:rsidR="00C52087" w:rsidRDefault="00C52087" w:rsidP="00C52087">
      <w:pPr>
        <w:pStyle w:val="PSI-Normal"/>
        <w:ind w:left="360" w:firstLine="0"/>
        <w:rPr>
          <w:lang w:val="es-ES"/>
        </w:rPr>
      </w:pPr>
      <w:r>
        <w:rPr>
          <w:lang w:val="es-ES"/>
        </w:rPr>
        <w:t xml:space="preserve">3.1.1 Se presenta al empleado de Secretaría Académica la pantalla con los datos </w:t>
      </w:r>
      <w:r w:rsidR="0046245E">
        <w:rPr>
          <w:lang w:val="es-ES"/>
        </w:rPr>
        <w:t>de la Carrera</w:t>
      </w:r>
      <w:r>
        <w:rPr>
          <w:lang w:val="es-ES"/>
        </w:rPr>
        <w:t>.</w:t>
      </w:r>
    </w:p>
    <w:p w:rsidR="00C52087" w:rsidRDefault="00C52087" w:rsidP="00C52087">
      <w:pPr>
        <w:pStyle w:val="PSI-Normal"/>
        <w:ind w:left="360" w:firstLine="0"/>
        <w:rPr>
          <w:lang w:val="es-ES"/>
        </w:rPr>
      </w:pPr>
      <w:r>
        <w:rPr>
          <w:lang w:val="es-ES"/>
        </w:rPr>
        <w:t>3.1.2 El</w:t>
      </w:r>
      <w:r w:rsidRPr="00E748A6">
        <w:rPr>
          <w:lang w:val="es-ES"/>
        </w:rPr>
        <w:t xml:space="preserve"> empleado de Secretaría</w:t>
      </w:r>
      <w:r>
        <w:rPr>
          <w:lang w:val="es-ES"/>
        </w:rPr>
        <w:t xml:space="preserve"> Académica modifica los campos del formulario.</w:t>
      </w:r>
    </w:p>
    <w:p w:rsidR="00C52087" w:rsidRDefault="00C52087" w:rsidP="00C52087">
      <w:pPr>
        <w:pStyle w:val="PSI-Normal"/>
        <w:ind w:left="360" w:firstLine="0"/>
        <w:rPr>
          <w:lang w:val="es-ES"/>
        </w:rPr>
      </w:pPr>
      <w:r>
        <w:rPr>
          <w:lang w:val="es-ES"/>
        </w:rPr>
        <w:t>3.1.3 El</w:t>
      </w:r>
      <w:r w:rsidRPr="00E748A6">
        <w:rPr>
          <w:lang w:val="es-ES"/>
        </w:rPr>
        <w:t xml:space="preserve"> empleado de Secretaría</w:t>
      </w:r>
      <w:r>
        <w:rPr>
          <w:lang w:val="es-ES"/>
        </w:rPr>
        <w:t xml:space="preserve"> Académica presiona el botón “Guardar”.</w:t>
      </w:r>
    </w:p>
    <w:p w:rsidR="00C52087" w:rsidRPr="00E748A6" w:rsidRDefault="00C52087" w:rsidP="00C52087">
      <w:pPr>
        <w:pStyle w:val="PSI-Normal"/>
        <w:ind w:left="360" w:firstLine="0"/>
        <w:rPr>
          <w:lang w:val="es-ES"/>
        </w:rPr>
      </w:pPr>
      <w:r>
        <w:rPr>
          <w:lang w:val="es-ES"/>
        </w:rPr>
        <w:t xml:space="preserve">3.1.4 Se guardan los cambios </w:t>
      </w:r>
      <w:r w:rsidR="0046245E">
        <w:rPr>
          <w:lang w:val="es-ES"/>
        </w:rPr>
        <w:t xml:space="preserve">de la Carrera </w:t>
      </w:r>
      <w:r>
        <w:rPr>
          <w:lang w:val="es-ES"/>
        </w:rPr>
        <w:t>en el sistema.</w:t>
      </w:r>
    </w:p>
    <w:p w:rsidR="00C52087" w:rsidRDefault="00C52087" w:rsidP="00F532CF">
      <w:pPr>
        <w:pStyle w:val="PSI-Comentario"/>
        <w:rPr>
          <w:lang w:val="es-ES"/>
        </w:rPr>
      </w:pPr>
    </w:p>
    <w:p w:rsidR="00C52087" w:rsidRPr="00C52087" w:rsidRDefault="00C52087" w:rsidP="00C52087">
      <w:pPr>
        <w:pStyle w:val="PSI-Normal"/>
        <w:rPr>
          <w:u w:val="single"/>
        </w:rPr>
      </w:pPr>
      <w:r w:rsidRPr="00C52087">
        <w:rPr>
          <w:u w:val="single"/>
        </w:rPr>
        <w:t xml:space="preserve">Flujo Alternativo 3: </w:t>
      </w:r>
    </w:p>
    <w:p w:rsidR="00C52087" w:rsidRPr="00C52087" w:rsidRDefault="00C52087" w:rsidP="00C52087">
      <w:pPr>
        <w:pStyle w:val="PSI-Normal"/>
        <w:rPr>
          <w:lang w:val="es-ES"/>
        </w:rPr>
      </w:pPr>
      <w:r w:rsidRPr="00C52087">
        <w:rPr>
          <w:lang w:val="es-ES"/>
        </w:rPr>
        <w:t xml:space="preserve">4.1 "Baja de </w:t>
      </w:r>
      <w:r w:rsidR="0046245E">
        <w:rPr>
          <w:lang w:val="es-ES"/>
        </w:rPr>
        <w:t>Carrera</w:t>
      </w:r>
      <w:r w:rsidRPr="00C52087">
        <w:rPr>
          <w:lang w:val="es-ES"/>
        </w:rPr>
        <w:t>"</w:t>
      </w:r>
    </w:p>
    <w:p w:rsidR="00C52087" w:rsidRDefault="00C52087" w:rsidP="00C52087">
      <w:pPr>
        <w:pStyle w:val="PSI-Normal"/>
        <w:ind w:left="360" w:firstLine="0"/>
        <w:rPr>
          <w:lang w:val="es-ES"/>
        </w:rPr>
      </w:pPr>
      <w:r>
        <w:rPr>
          <w:lang w:val="es-ES"/>
        </w:rPr>
        <w:t>4.1.1 Se presenta al empleado de Secretaría Académica un mensaje de confirmación.</w:t>
      </w:r>
    </w:p>
    <w:p w:rsidR="00C52087" w:rsidRDefault="00C52087" w:rsidP="00C52087">
      <w:pPr>
        <w:pStyle w:val="PSI-Normal"/>
        <w:ind w:left="360" w:firstLine="0"/>
        <w:rPr>
          <w:lang w:val="es-ES"/>
        </w:rPr>
      </w:pPr>
      <w:r>
        <w:rPr>
          <w:lang w:val="es-ES"/>
        </w:rPr>
        <w:t>4.1.2 El</w:t>
      </w:r>
      <w:r w:rsidRPr="00E748A6">
        <w:rPr>
          <w:lang w:val="es-ES"/>
        </w:rPr>
        <w:t xml:space="preserve"> empleado de Secretaría</w:t>
      </w:r>
      <w:r>
        <w:rPr>
          <w:lang w:val="es-ES"/>
        </w:rPr>
        <w:t xml:space="preserve"> Académica presiona “Sí”.</w:t>
      </w:r>
    </w:p>
    <w:p w:rsidR="00C52087" w:rsidRDefault="00C52087" w:rsidP="00C52087">
      <w:pPr>
        <w:pStyle w:val="PSI-Normal"/>
        <w:ind w:left="360" w:firstLine="0"/>
        <w:rPr>
          <w:lang w:val="es-ES"/>
        </w:rPr>
      </w:pPr>
      <w:r>
        <w:rPr>
          <w:lang w:val="es-ES"/>
        </w:rPr>
        <w:t xml:space="preserve">4.1.3 </w:t>
      </w:r>
      <w:r w:rsidR="0046245E">
        <w:rPr>
          <w:lang w:val="es-ES"/>
        </w:rPr>
        <w:t>La Carrera</w:t>
      </w:r>
      <w:r>
        <w:rPr>
          <w:lang w:val="es-ES"/>
        </w:rPr>
        <w:t xml:space="preserve"> se elimina del sistema.</w:t>
      </w:r>
    </w:p>
    <w:p w:rsidR="00F574ED" w:rsidRPr="00E748A6" w:rsidRDefault="00F574ED" w:rsidP="0046245E">
      <w:pPr>
        <w:pStyle w:val="PSI-Normal"/>
        <w:ind w:left="360" w:firstLine="0"/>
        <w:rPr>
          <w:lang w:val="es-ES"/>
        </w:rPr>
      </w:pPr>
    </w:p>
    <w:p w:rsidR="00C52087" w:rsidRDefault="00C52087" w:rsidP="00F532CF">
      <w:pPr>
        <w:pStyle w:val="PSI-Comentario"/>
      </w:pPr>
    </w:p>
    <w:p w:rsidR="00C52087" w:rsidRPr="00C52087" w:rsidRDefault="00C52087" w:rsidP="00C52087">
      <w:pPr>
        <w:pStyle w:val="PSI-Normal"/>
        <w:rPr>
          <w:u w:val="single"/>
        </w:rPr>
      </w:pPr>
      <w:r w:rsidRPr="00C52087">
        <w:rPr>
          <w:u w:val="single"/>
        </w:rPr>
        <w:t xml:space="preserve">Excepción 1: </w:t>
      </w:r>
    </w:p>
    <w:p w:rsidR="00C52087" w:rsidRDefault="00C52087" w:rsidP="00C52087">
      <w:pPr>
        <w:pStyle w:val="PSI-Normal"/>
        <w:rPr>
          <w:lang w:val="es-ES"/>
        </w:rPr>
      </w:pPr>
      <w:r>
        <w:rPr>
          <w:lang w:val="es-ES"/>
        </w:rPr>
        <w:t>El empleado de Secretaría Académica cancele la operación.</w:t>
      </w:r>
    </w:p>
    <w:p w:rsidR="00C52087" w:rsidRPr="00C52087" w:rsidRDefault="00C52087" w:rsidP="00C52087">
      <w:pPr>
        <w:pStyle w:val="PSI-Normal"/>
        <w:rPr>
          <w:u w:val="single"/>
          <w:lang w:val="es-ES"/>
        </w:rPr>
      </w:pPr>
      <w:r w:rsidRPr="00C52087">
        <w:rPr>
          <w:u w:val="single"/>
          <w:lang w:val="es-ES"/>
        </w:rPr>
        <w:t xml:space="preserve">Excepción 2: </w:t>
      </w:r>
    </w:p>
    <w:p w:rsidR="00C52087" w:rsidRDefault="00C52087" w:rsidP="00C52087">
      <w:pPr>
        <w:pStyle w:val="PSI-Normal"/>
        <w:rPr>
          <w:lang w:val="es-ES"/>
        </w:rPr>
      </w:pPr>
      <w:r>
        <w:rPr>
          <w:lang w:val="es-ES"/>
        </w:rPr>
        <w:t xml:space="preserve">La clave primaria </w:t>
      </w:r>
      <w:r w:rsidR="00194281">
        <w:rPr>
          <w:lang w:val="es-ES"/>
        </w:rPr>
        <w:t xml:space="preserve">de la Carrera </w:t>
      </w:r>
      <w:r>
        <w:rPr>
          <w:lang w:val="es-ES"/>
        </w:rPr>
        <w:t>ya existe en el sistema.</w:t>
      </w:r>
    </w:p>
    <w:p w:rsidR="00C52087" w:rsidRPr="00C52087" w:rsidRDefault="00C52087" w:rsidP="00C52087">
      <w:pPr>
        <w:pStyle w:val="PSI-Normal"/>
        <w:rPr>
          <w:u w:val="single"/>
          <w:lang w:val="es-ES"/>
        </w:rPr>
      </w:pPr>
      <w:r w:rsidRPr="00C52087">
        <w:rPr>
          <w:u w:val="single"/>
          <w:lang w:val="es-ES"/>
        </w:rPr>
        <w:t>Excepción 3:</w:t>
      </w:r>
    </w:p>
    <w:p w:rsidR="00C52087" w:rsidRDefault="00144D18" w:rsidP="00C52087">
      <w:pPr>
        <w:pStyle w:val="PSI-Normal"/>
        <w:rPr>
          <w:lang w:val="es-ES"/>
        </w:rPr>
      </w:pPr>
      <w:r>
        <w:rPr>
          <w:lang w:val="es-ES"/>
        </w:rPr>
        <w:t>No pueda eliminarse porque la carrera tenga Programas de Asignaturas asociados.</w:t>
      </w:r>
      <w:bookmarkStart w:id="18" w:name="_GoBack"/>
      <w:bookmarkEnd w:id="18"/>
    </w:p>
    <w:p w:rsidR="007C39B1" w:rsidRPr="002E175C" w:rsidRDefault="00F532CF" w:rsidP="00144D18">
      <w:pPr>
        <w:pStyle w:val="PSI-Comentario"/>
      </w:pP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557" w:rsidRDefault="00A33557" w:rsidP="00C94FBE">
      <w:pPr>
        <w:spacing w:before="0" w:line="240" w:lineRule="auto"/>
      </w:pPr>
      <w:r>
        <w:separator/>
      </w:r>
    </w:p>
    <w:p w:rsidR="00A33557" w:rsidRDefault="00A33557"/>
  </w:endnote>
  <w:endnote w:type="continuationSeparator" w:id="0">
    <w:p w:rsidR="00A33557" w:rsidRDefault="00A33557" w:rsidP="00C94FBE">
      <w:pPr>
        <w:spacing w:before="0" w:line="240" w:lineRule="auto"/>
      </w:pPr>
      <w:r>
        <w:continuationSeparator/>
      </w:r>
    </w:p>
    <w:p w:rsidR="00A33557" w:rsidRDefault="00A3355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65CF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65CF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65CF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93FEA">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93FEA">
          <w:rPr>
            <w:rFonts w:asciiTheme="majorHAnsi" w:hAnsiTheme="majorHAnsi" w:cstheme="majorHAnsi"/>
            <w:noProof/>
          </w:rPr>
          <w:t>9</w:t>
        </w:r>
        <w:r w:rsidRPr="00DD5A70">
          <w:rPr>
            <w:rFonts w:asciiTheme="majorHAnsi" w:hAnsiTheme="majorHAnsi" w:cstheme="majorHAnsi"/>
          </w:rPr>
          <w:fldChar w:fldCharType="end"/>
        </w:r>
      </w:sdtContent>
    </w:sdt>
    <w:r w:rsidRPr="00665CF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F041B" w:rsidP="0092483A">
        <w:pPr>
          <w:tabs>
            <w:tab w:val="center" w:pos="4252"/>
          </w:tabs>
          <w:spacing w:before="0"/>
        </w:pPr>
        <w:r>
          <w:t>Fabricio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557" w:rsidRDefault="00A33557" w:rsidP="00C94FBE">
      <w:pPr>
        <w:spacing w:before="0" w:line="240" w:lineRule="auto"/>
      </w:pPr>
      <w:r>
        <w:separator/>
      </w:r>
    </w:p>
    <w:p w:rsidR="00A33557" w:rsidRDefault="00A33557"/>
  </w:footnote>
  <w:footnote w:type="continuationSeparator" w:id="0">
    <w:p w:rsidR="00A33557" w:rsidRDefault="00A33557" w:rsidP="00C94FBE">
      <w:pPr>
        <w:spacing w:before="0" w:line="240" w:lineRule="auto"/>
      </w:pPr>
      <w:r>
        <w:continuationSeparator/>
      </w:r>
    </w:p>
    <w:p w:rsidR="00A33557" w:rsidRDefault="00A335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F041B">
        <w:pPr>
          <w:pStyle w:val="Encabezado"/>
          <w:rPr>
            <w:rFonts w:asciiTheme="majorHAnsi" w:eastAsiaTheme="majorEastAsia" w:hAnsiTheme="majorHAnsi" w:cstheme="majorBidi"/>
          </w:rPr>
        </w:pPr>
        <w:r>
          <w:rPr>
            <w:rFonts w:asciiTheme="majorHAnsi" w:eastAsiaTheme="majorEastAsia" w:hAnsiTheme="majorHAnsi" w:cstheme="majorBidi"/>
          </w:rPr>
          <w:t>Caso de Uso [Gestionar Carrera]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65CF2" w:rsidRPr="00665CF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65CF2" w:rsidRPr="00665CF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65CF2" w:rsidRPr="00665CF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A98"/>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4D18"/>
    <w:rsid w:val="00150702"/>
    <w:rsid w:val="00183953"/>
    <w:rsid w:val="00185A46"/>
    <w:rsid w:val="00191198"/>
    <w:rsid w:val="00194281"/>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6245E"/>
    <w:rsid w:val="004807AF"/>
    <w:rsid w:val="00484C92"/>
    <w:rsid w:val="00493FEA"/>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5FDF"/>
    <w:rsid w:val="005E76A4"/>
    <w:rsid w:val="005F133C"/>
    <w:rsid w:val="005F5429"/>
    <w:rsid w:val="005F60BA"/>
    <w:rsid w:val="006124BF"/>
    <w:rsid w:val="00616A6E"/>
    <w:rsid w:val="006177BF"/>
    <w:rsid w:val="00653C38"/>
    <w:rsid w:val="00665CF2"/>
    <w:rsid w:val="00671BDA"/>
    <w:rsid w:val="00680461"/>
    <w:rsid w:val="00682526"/>
    <w:rsid w:val="006919D5"/>
    <w:rsid w:val="006A2495"/>
    <w:rsid w:val="006B3371"/>
    <w:rsid w:val="006D0E36"/>
    <w:rsid w:val="006D0E55"/>
    <w:rsid w:val="006E3853"/>
    <w:rsid w:val="006F041B"/>
    <w:rsid w:val="006F3234"/>
    <w:rsid w:val="0070494E"/>
    <w:rsid w:val="00705C02"/>
    <w:rsid w:val="00710BA6"/>
    <w:rsid w:val="00711DF8"/>
    <w:rsid w:val="0072092C"/>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33557"/>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52087"/>
    <w:rsid w:val="00C6733A"/>
    <w:rsid w:val="00C67EBC"/>
    <w:rsid w:val="00C7670E"/>
    <w:rsid w:val="00C872BB"/>
    <w:rsid w:val="00C94FBE"/>
    <w:rsid w:val="00C97237"/>
    <w:rsid w:val="00C97238"/>
    <w:rsid w:val="00CA5321"/>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574ED"/>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6738115">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64E51-1DAD-42D8-B1D7-41528105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15</TotalTime>
  <Pages>9</Pages>
  <Words>943</Words>
  <Characters>5191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Carrera]</dc:title>
  <dc:subject>Sistema VASPA</dc:subject>
  <dc:creator>Fabricio González</dc:creator>
  <cp:lastModifiedBy>Usuario</cp:lastModifiedBy>
  <cp:revision>9</cp:revision>
  <dcterms:created xsi:type="dcterms:W3CDTF">2018-10-03T14:01:00Z</dcterms:created>
  <dcterms:modified xsi:type="dcterms:W3CDTF">2018-10-09T01:23:00Z</dcterms:modified>
</cp:coreProperties>
</file>