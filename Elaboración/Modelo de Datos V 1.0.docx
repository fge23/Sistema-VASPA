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D3F3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D3F38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D3F38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D3F38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D3F38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B32A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9E33D3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32AAA">
              <w:pPr>
                <w:pStyle w:val="Sinespaciado"/>
              </w:pPr>
              <w:r w:rsidRPr="009E33D3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ED3F38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9627F4" w:rsidRDefault="009627F4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9627F4" w:rsidRPr="00A4002B" w:rsidRDefault="009627F4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9627F4" w:rsidRDefault="009627F4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8B3B0F" w:rsidRPr="008B3B0F" w:rsidRDefault="008B3B0F" w:rsidP="00536A3D">
          <w:pPr>
            <w:pStyle w:val="PSI-Comentario"/>
          </w:pPr>
          <w:r w:rsidRPr="008B3B0F">
            <w:t xml:space="preserve"> </w:t>
          </w:r>
        </w:p>
        <w:p w:rsidR="00D06E99" w:rsidRDefault="00ED3F38"/>
      </w:sdtContent>
    </w:sdt>
    <w:p w:rsidR="000F79DF" w:rsidRDefault="00BC5404" w:rsidP="000F79DF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037DD2" w:rsidRDefault="00ED3F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ED3F38">
            <w:fldChar w:fldCharType="begin"/>
          </w:r>
          <w:r w:rsidR="000F79DF">
            <w:instrText xml:space="preserve"> TOC \o "1-3" \h \z \u </w:instrText>
          </w:r>
          <w:r w:rsidRPr="00ED3F38">
            <w:fldChar w:fldCharType="separate"/>
          </w:r>
          <w:hyperlink w:anchor="_Toc530093210" w:history="1">
            <w:r w:rsidR="00037DD2" w:rsidRPr="00B065F4">
              <w:rPr>
                <w:rStyle w:val="Hipervnculo"/>
                <w:noProof/>
              </w:rPr>
              <w:t>Introducción</w:t>
            </w:r>
            <w:r w:rsidR="00037DD2">
              <w:rPr>
                <w:noProof/>
                <w:webHidden/>
              </w:rPr>
              <w:tab/>
            </w:r>
            <w:r w:rsidR="00037DD2">
              <w:rPr>
                <w:noProof/>
                <w:webHidden/>
              </w:rPr>
              <w:fldChar w:fldCharType="begin"/>
            </w:r>
            <w:r w:rsidR="00037DD2">
              <w:rPr>
                <w:noProof/>
                <w:webHidden/>
              </w:rPr>
              <w:instrText xml:space="preserve"> PAGEREF _Toc530093210 \h </w:instrText>
            </w:r>
            <w:r w:rsidR="00037DD2">
              <w:rPr>
                <w:noProof/>
                <w:webHidden/>
              </w:rPr>
            </w:r>
            <w:r w:rsidR="00037DD2">
              <w:rPr>
                <w:noProof/>
                <w:webHidden/>
              </w:rPr>
              <w:fldChar w:fldCharType="separate"/>
            </w:r>
            <w:r w:rsidR="00037DD2">
              <w:rPr>
                <w:noProof/>
                <w:webHidden/>
              </w:rPr>
              <w:t>4</w:t>
            </w:r>
            <w:r w:rsidR="00037DD2"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11" w:history="1">
            <w:r w:rsidRPr="00B065F4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12" w:history="1">
            <w:r w:rsidRPr="00B065F4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30093213" w:history="1">
            <w:r w:rsidRPr="00B065F4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14" w:history="1">
            <w:r w:rsidRPr="00B065F4">
              <w:rPr>
                <w:rStyle w:val="Hipervnculo"/>
                <w:noProof/>
              </w:rPr>
              <w:t>Modelo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15" w:history="1">
            <w:r w:rsidRPr="00B065F4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16" w:history="1">
            <w:r w:rsidRPr="00B065F4">
              <w:rPr>
                <w:rStyle w:val="Hipervnculo"/>
                <w:noProof/>
              </w:rPr>
              <w:t>Descripción de Entidades y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17" w:history="1">
            <w:r w:rsidRPr="00B065F4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18" w:history="1">
            <w:r w:rsidRPr="00B065F4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19" w:history="1">
            <w:r w:rsidRPr="00B065F4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0" w:history="1">
            <w:r w:rsidRPr="00B065F4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1" w:history="1">
            <w:r w:rsidRPr="00B065F4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2" w:history="1">
            <w:r w:rsidRPr="00B065F4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3" w:history="1">
            <w:r w:rsidRPr="00B065F4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4" w:history="1">
            <w:r w:rsidRPr="00B065F4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5" w:history="1">
            <w:r w:rsidRPr="00B065F4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6" w:history="1">
            <w:r w:rsidRPr="00B065F4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7" w:history="1">
            <w:r w:rsidRPr="00B065F4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8" w:history="1">
            <w:r w:rsidRPr="00B065F4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29" w:history="1">
            <w:r w:rsidRPr="00B065F4">
              <w:rPr>
                <w:rStyle w:val="Hipervnculo"/>
                <w:noProof/>
              </w:rPr>
              <w:t>Entidad Nº 13: Anio.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30" w:history="1">
            <w:r w:rsidRPr="00B065F4">
              <w:rPr>
                <w:rStyle w:val="Hipervnculo"/>
                <w:noProof/>
              </w:rPr>
              <w:t>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1" w:history="1">
            <w:r w:rsidRPr="00B065F4">
              <w:rPr>
                <w:rStyle w:val="Hipervnculo"/>
                <w:noProof/>
              </w:rPr>
              <w:t>Entidad Nº 1: Profesor.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2" w:history="1">
            <w:r w:rsidRPr="00B065F4">
              <w:rPr>
                <w:rStyle w:val="Hipervnculo"/>
                <w:noProof/>
              </w:rPr>
              <w:t>Entidad Nº 2: Departamento.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3" w:history="1">
            <w:r w:rsidRPr="00B065F4">
              <w:rPr>
                <w:rStyle w:val="Hipervnculo"/>
                <w:noProof/>
              </w:rPr>
              <w:t>Entidad Nº 3: Carrera.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4" w:history="1">
            <w:r w:rsidRPr="00B065F4">
              <w:rPr>
                <w:rStyle w:val="Hipervnculo"/>
                <w:noProof/>
              </w:rPr>
              <w:t>Entidad Nº 4: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5" w:history="1">
            <w:r w:rsidRPr="00B065F4">
              <w:rPr>
                <w:rStyle w:val="Hipervnculo"/>
                <w:noProof/>
              </w:rPr>
              <w:t>Entidad Nº 5: Asignatura.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6" w:history="1">
            <w:r w:rsidRPr="00B065F4">
              <w:rPr>
                <w:rStyle w:val="Hipervnculo"/>
                <w:noProof/>
              </w:rPr>
              <w:t>Entidad Nº 6: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7" w:history="1">
            <w:r w:rsidRPr="00B065F4">
              <w:rPr>
                <w:rStyle w:val="Hipervnculo"/>
                <w:noProof/>
              </w:rPr>
              <w:t>Entidad Nº 7: Registro_Notificación.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8" w:history="1">
            <w:r w:rsidRPr="00B065F4">
              <w:rPr>
                <w:rStyle w:val="Hipervnculo"/>
                <w:noProof/>
              </w:rPr>
              <w:t>Entidad Nº 8: Otro_Material.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39" w:history="1">
            <w:r w:rsidRPr="00B065F4">
              <w:rPr>
                <w:rStyle w:val="Hipervnculo"/>
                <w:noProof/>
              </w:rPr>
              <w:t>Entidad Nº 9: Recurso.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40" w:history="1">
            <w:r w:rsidRPr="00B065F4">
              <w:rPr>
                <w:rStyle w:val="Hipervnculo"/>
                <w:noProof/>
              </w:rPr>
              <w:t>Entidad Nº 10: Revista.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41" w:history="1">
            <w:r w:rsidRPr="00B065F4">
              <w:rPr>
                <w:rStyle w:val="Hipervnculo"/>
                <w:noProof/>
              </w:rPr>
              <w:t>Entidad Nº 11: Libro.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42" w:history="1">
            <w:r w:rsidRPr="00B065F4">
              <w:rPr>
                <w:rStyle w:val="Hipervnculo"/>
                <w:noProof/>
              </w:rPr>
              <w:t>Entidad Nº 12: Programa_PDF.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30093243" w:history="1">
            <w:r w:rsidRPr="00B065F4">
              <w:rPr>
                <w:rStyle w:val="Hipervnculo"/>
                <w:noProof/>
              </w:rPr>
              <w:t>Entidad Nº 13: Anio.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44" w:history="1">
            <w:r w:rsidRPr="00B065F4">
              <w:rPr>
                <w:rStyle w:val="Hipervnculo"/>
                <w:noProof/>
              </w:rPr>
              <w:t>Relaciones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45" w:history="1">
            <w:r w:rsidRPr="00B065F4">
              <w:rPr>
                <w:rStyle w:val="Hipervnculo"/>
                <w:noProof/>
              </w:rPr>
              <w:t>Diagrama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46" w:history="1">
            <w:r w:rsidRPr="00B065F4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47" w:history="1">
            <w:r w:rsidRPr="00B065F4">
              <w:rPr>
                <w:rStyle w:val="Hipervnculo"/>
                <w:noProof/>
              </w:rPr>
              <w:t>Comentarios sobre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48" w:history="1">
            <w:r w:rsidRPr="00B065F4">
              <w:rPr>
                <w:rStyle w:val="Hipervnculo"/>
                <w:noProof/>
              </w:rPr>
              <w:t>Normalización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DD2" w:rsidRDefault="00037DD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30093249" w:history="1">
            <w:r w:rsidRPr="00B065F4">
              <w:rPr>
                <w:rStyle w:val="Hipervnculo"/>
                <w:noProof/>
              </w:rPr>
              <w:t>Justificación de Forma normal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_Toc530093249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B8F" w:rsidRDefault="00ED3F38" w:rsidP="00540347">
          <w:pPr>
            <w:tabs>
              <w:tab w:val="left" w:pos="5954"/>
            </w:tabs>
          </w:pPr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A12588" w:rsidRPr="00A4002B" w:rsidRDefault="002D57DA" w:rsidP="00A12588">
      <w:pPr>
        <w:pStyle w:val="PSI-Ttulo1"/>
      </w:pPr>
      <w:bookmarkStart w:id="0" w:name="_Toc530093210"/>
      <w:r>
        <w:t>Introducción</w:t>
      </w:r>
      <w:bookmarkEnd w:id="0"/>
    </w:p>
    <w:p w:rsidR="002D57DA" w:rsidRDefault="003E74FD" w:rsidP="003E74FD">
      <w:pPr>
        <w:pStyle w:val="PSI-Ttulo2"/>
      </w:pPr>
      <w:bookmarkStart w:id="1" w:name="_Toc530093211"/>
      <w:r>
        <w:t>Propósito</w:t>
      </w:r>
      <w:bookmarkEnd w:id="1"/>
    </w:p>
    <w:p w:rsidR="00A12588" w:rsidRDefault="00A12588" w:rsidP="00A12588">
      <w:pPr>
        <w:pStyle w:val="PSI-Normal"/>
      </w:pPr>
      <w:r>
        <w:t>El documento Modelo de Datos es utilizado con el fin de representar un modelo, el cual, es un conjunto de herramientas conceptuales para describir datos, sus relaciones, su significado y sus restricciones de consistencia. Abarca</w:t>
      </w:r>
      <w:r w:rsidRPr="00A4002B">
        <w:t xml:space="preserve"> el proceso de analizar los aspectos de interés para una organización y la relación que tienen unos con otros.</w:t>
      </w:r>
      <w:r>
        <w:t xml:space="preserve"> </w:t>
      </w:r>
      <w:r w:rsidRPr="00A4002B">
        <w:t>Resulta en el descubrimiento y documentación de los recursos de datos del negocio.</w:t>
      </w:r>
    </w:p>
    <w:p w:rsidR="00DA1CEB" w:rsidRDefault="00DA1CEB" w:rsidP="00A12588">
      <w:pPr>
        <w:pStyle w:val="PSI-Normal"/>
      </w:pPr>
      <w:r>
        <w:t xml:space="preserve">El modelo de datos tiene las siguientes metas: 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>Registrar los requerimientos de datos de un proceso de negocio.</w:t>
      </w:r>
    </w:p>
    <w:p w:rsidR="00DA1CEB" w:rsidRPr="00DA1CEB" w:rsidRDefault="00DA1CEB" w:rsidP="00A12588">
      <w:pPr>
        <w:pStyle w:val="PSI-Normal"/>
        <w:numPr>
          <w:ilvl w:val="0"/>
          <w:numId w:val="34"/>
        </w:numPr>
      </w:pPr>
      <w:r w:rsidRPr="00DA1CEB">
        <w:t xml:space="preserve">Permite observar: </w:t>
      </w:r>
    </w:p>
    <w:p w:rsidR="00A12588" w:rsidRDefault="00DA1CEB" w:rsidP="00A12588">
      <w:pPr>
        <w:pStyle w:val="PSI-Normal"/>
        <w:numPr>
          <w:ilvl w:val="1"/>
          <w:numId w:val="35"/>
        </w:numPr>
      </w:pPr>
      <w:r w:rsidRPr="00DA1CEB">
        <w:t>Patrones de datos</w:t>
      </w:r>
    </w:p>
    <w:p w:rsidR="00DA1CEB" w:rsidRDefault="00DA1CEB" w:rsidP="00A12588">
      <w:pPr>
        <w:pStyle w:val="PSI-Normal"/>
        <w:numPr>
          <w:ilvl w:val="1"/>
          <w:numId w:val="35"/>
        </w:numPr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530093212"/>
      <w:r>
        <w:t>Alcance</w:t>
      </w:r>
      <w:bookmarkEnd w:id="2"/>
    </w:p>
    <w:p w:rsidR="00940C42" w:rsidRDefault="00430A2D" w:rsidP="00430A2D">
      <w:pPr>
        <w:pStyle w:val="PSI-Normal"/>
      </w:pPr>
      <w:r>
        <w:t xml:space="preserve">Se plantea representar mediante las distintas herramientas conceptuales (MER/ DER, Modelo Relacional) cómo será la conformación de la base de datos de nuestro sistema. Habiendo realizado previamente el análisis de los requerimientos de datos, describiéndolos y detallando cada uno de ellos, como así también sus interrelaciones,  para luego realizar su representación en los diagramas anteriormente mencionados y posteriormente, refinar el modelo lógico mediante la aplicación de las técnicas de modelado (normalización).  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3" w:name="_Toc530093213"/>
      <w:r w:rsidRPr="00C00A70">
        <w:lastRenderedPageBreak/>
        <w:t>Diseño de Datos</w:t>
      </w:r>
      <w:bookmarkEnd w:id="3"/>
    </w:p>
    <w:p w:rsidR="002D57DA" w:rsidRDefault="002D57DA" w:rsidP="008877E6">
      <w:pPr>
        <w:pStyle w:val="PSI-Normal"/>
      </w:pPr>
      <w:r w:rsidRPr="000C5A1B">
        <w:t>En esta sección se define la estructura de datos que utilizará el sistema</w:t>
      </w:r>
      <w:r w:rsidR="008877E6">
        <w:t xml:space="preserve"> VASPA</w:t>
      </w:r>
      <w:r w:rsidRPr="000C5A1B">
        <w:t>, a partir de los requisitos funcionales y no funciona</w:t>
      </w:r>
      <w:r w:rsidR="00C84933">
        <w:t>les establecidos anteriormente</w:t>
      </w:r>
      <w:r w:rsidRPr="000C5A1B">
        <w:t xml:space="preserve"> y las particularidades del entorno tecnológico</w:t>
      </w:r>
      <w:r w:rsidR="008877E6">
        <w:t xml:space="preserve">. 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4" w:name="_Toc530093214"/>
      <w:r>
        <w:t>Modelo Entidad-Relación</w:t>
      </w:r>
      <w:bookmarkEnd w:id="4"/>
      <w:r>
        <w:t xml:space="preserve"> </w:t>
      </w:r>
    </w:p>
    <w:p w:rsidR="00551C63" w:rsidRDefault="00551C63" w:rsidP="00551C63">
      <w:pPr>
        <w:pStyle w:val="Ttulo3"/>
      </w:pPr>
      <w:bookmarkStart w:id="5" w:name="_Toc530093215"/>
      <w:r>
        <w:t>Definición</w:t>
      </w:r>
      <w:bookmarkEnd w:id="5"/>
    </w:p>
    <w:p w:rsidR="00551C63" w:rsidRPr="00540347" w:rsidRDefault="00C84933" w:rsidP="00540347">
      <w:pPr>
        <w:pStyle w:val="PSI-Normal"/>
      </w:pPr>
      <w:r w:rsidRPr="00540347">
        <w:rPr>
          <w:szCs w:val="21"/>
          <w:shd w:val="clear" w:color="auto" w:fill="FFFFFF"/>
        </w:rPr>
        <w:t xml:space="preserve">El modelo Entidad-Relación </w:t>
      </w:r>
      <w:r w:rsidRPr="00540347">
        <w:rPr>
          <w:shd w:val="clear" w:color="auto" w:fill="FFFFFF"/>
        </w:rPr>
        <w:t>cuenta con</w:t>
      </w:r>
      <w:r w:rsidRPr="00540347">
        <w:rPr>
          <w:szCs w:val="21"/>
          <w:shd w:val="clear" w:color="auto" w:fill="FFFFFF"/>
        </w:rPr>
        <w:t xml:space="preserve"> una representación gráfica, en este caso</w:t>
      </w:r>
      <w:r w:rsidRPr="00540347">
        <w:rPr>
          <w:shd w:val="clear" w:color="auto" w:fill="FFFFFF"/>
        </w:rPr>
        <w:t>,</w:t>
      </w:r>
      <w:r w:rsidRPr="00540347">
        <w:rPr>
          <w:szCs w:val="21"/>
          <w:shd w:val="clear" w:color="auto" w:fill="FFFFFF"/>
        </w:rPr>
        <w:t xml:space="preserve"> el diagrama Entidad-Relación</w:t>
      </w:r>
      <w:r w:rsidRPr="00540347">
        <w:rPr>
          <w:shd w:val="clear" w:color="auto" w:fill="FFFFFF"/>
        </w:rPr>
        <w:t xml:space="preserve"> (DER).</w:t>
      </w:r>
      <w:r w:rsidR="00540347" w:rsidRPr="00540347">
        <w:rPr>
          <w:shd w:val="clear" w:color="auto" w:fill="FFFFFF"/>
        </w:rPr>
        <w:t xml:space="preserve"> Este e</w:t>
      </w:r>
      <w:r w:rsidRPr="00540347">
        <w:rPr>
          <w:szCs w:val="21"/>
          <w:shd w:val="clear" w:color="auto" w:fill="FFFFFF"/>
        </w:rPr>
        <w:t xml:space="preserve">s una herramienta que permite realizar </w:t>
      </w:r>
      <w:r w:rsidR="00540347" w:rsidRPr="00540347">
        <w:rPr>
          <w:shd w:val="clear" w:color="auto" w:fill="FFFFFF"/>
        </w:rPr>
        <w:t>el modelado de datos</w:t>
      </w:r>
      <w:r w:rsidRPr="00540347">
        <w:t>,</w:t>
      </w:r>
      <w:r w:rsidRPr="00540347">
        <w:rPr>
          <w:szCs w:val="21"/>
          <w:shd w:val="clear" w:color="auto" w:fill="FFFFFF"/>
        </w:rPr>
        <w:t xml:space="preserve">  representando las </w:t>
      </w:r>
      <w:r w:rsidRPr="00540347">
        <w:t xml:space="preserve">relaciones entre las distintas entidades </w:t>
      </w:r>
      <w:r w:rsidRPr="00540347">
        <w:rPr>
          <w:szCs w:val="21"/>
          <w:shd w:val="clear" w:color="auto" w:fill="FFFFFF"/>
        </w:rPr>
        <w:t xml:space="preserve">del sistema, como así </w:t>
      </w:r>
      <w:r w:rsidRPr="00540347">
        <w:rPr>
          <w:szCs w:val="24"/>
          <w:shd w:val="clear" w:color="auto" w:fill="FFFFFF"/>
        </w:rPr>
        <w:t>también</w:t>
      </w:r>
      <w:r w:rsidRPr="00540347">
        <w:rPr>
          <w:szCs w:val="21"/>
          <w:shd w:val="clear" w:color="auto" w:fill="FFFFFF"/>
        </w:rPr>
        <w:t xml:space="preserve"> sus  propiedades. </w:t>
      </w:r>
    </w:p>
    <w:p w:rsidR="00551C63" w:rsidRPr="00540347" w:rsidRDefault="00C84933" w:rsidP="00540347">
      <w:pPr>
        <w:pStyle w:val="PSI-Normal"/>
      </w:pPr>
      <w:r w:rsidRPr="00540347">
        <w:t xml:space="preserve">El modelo </w:t>
      </w:r>
      <w:r w:rsidRPr="00540347">
        <w:rPr>
          <w:szCs w:val="24"/>
        </w:rPr>
        <w:t>está</w:t>
      </w:r>
      <w:r w:rsidR="00551C63" w:rsidRPr="00540347">
        <w:t xml:space="preserve"> compuesto por: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Entidades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Atributos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Relaciones</w:t>
      </w:r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proofErr w:type="spellStart"/>
      <w:r w:rsidRPr="00540347">
        <w:t>Cardinalidad</w:t>
      </w:r>
      <w:proofErr w:type="spellEnd"/>
    </w:p>
    <w:p w:rsidR="00551C63" w:rsidRPr="00540347" w:rsidRDefault="00551C63" w:rsidP="00540347">
      <w:pPr>
        <w:pStyle w:val="PSI-Normal"/>
        <w:numPr>
          <w:ilvl w:val="0"/>
          <w:numId w:val="32"/>
        </w:numPr>
      </w:pPr>
      <w:r w:rsidRPr="00540347">
        <w:t>Llaves</w:t>
      </w:r>
    </w:p>
    <w:p w:rsidR="001C6DD1" w:rsidRPr="00551C63" w:rsidRDefault="001C6DD1" w:rsidP="00536A3D">
      <w:pPr>
        <w:pStyle w:val="PSI-Comentario"/>
      </w:pPr>
    </w:p>
    <w:p w:rsidR="006A04D2" w:rsidRDefault="006A04D2" w:rsidP="0025469E">
      <w:pPr>
        <w:pStyle w:val="PSI-Ttulo2"/>
      </w:pPr>
      <w:bookmarkStart w:id="6" w:name="_Toc530093216"/>
      <w:r>
        <w:t xml:space="preserve">Descripción de Entidades </w:t>
      </w:r>
      <w:r w:rsidR="000279E1">
        <w:t>y Atributos</w:t>
      </w:r>
      <w:bookmarkEnd w:id="6"/>
    </w:p>
    <w:p w:rsidR="001C6DD1" w:rsidRDefault="001C6DD1" w:rsidP="001C6DD1">
      <w:pPr>
        <w:pStyle w:val="PSI-Ttulo2"/>
      </w:pPr>
    </w:p>
    <w:p w:rsidR="00242FD9" w:rsidRDefault="00242FD9" w:rsidP="00037DD2">
      <w:pPr>
        <w:pStyle w:val="PSI-Ttulo3"/>
      </w:pPr>
      <w:bookmarkStart w:id="7" w:name="_Toc530093217"/>
      <w:r>
        <w:t>Entidad Nº 1: Profesor.</w:t>
      </w:r>
      <w:bookmarkEnd w:id="7"/>
    </w:p>
    <w:p w:rsidR="00242FD9" w:rsidRPr="001C6DD1" w:rsidRDefault="00242FD9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 xml:space="preserve">Atributos: 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proofErr w:type="spellStart"/>
      <w:r>
        <w:t>dni</w:t>
      </w:r>
      <w:proofErr w:type="spellEnd"/>
    </w:p>
    <w:p w:rsidR="00242FD9" w:rsidRDefault="00242FD9" w:rsidP="001C6DD1">
      <w:pPr>
        <w:pStyle w:val="PSI-Normal"/>
        <w:numPr>
          <w:ilvl w:val="0"/>
          <w:numId w:val="25"/>
        </w:numPr>
      </w:pPr>
      <w:r>
        <w:t>nombre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apellido</w:t>
      </w:r>
    </w:p>
    <w:p w:rsidR="00242FD9" w:rsidRDefault="00242FD9" w:rsidP="001C6DD1">
      <w:pPr>
        <w:pStyle w:val="PSI-Normal"/>
        <w:numPr>
          <w:ilvl w:val="0"/>
          <w:numId w:val="25"/>
        </w:numPr>
      </w:pPr>
      <w:r>
        <w:t>email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categoría</w:t>
      </w:r>
    </w:p>
    <w:p w:rsidR="00242FD9" w:rsidRDefault="005F225D" w:rsidP="001C6DD1">
      <w:pPr>
        <w:pStyle w:val="PSI-Normal"/>
        <w:numPr>
          <w:ilvl w:val="0"/>
          <w:numId w:val="25"/>
        </w:numPr>
      </w:pPr>
      <w:r>
        <w:t>preferencia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8" w:name="_Toc530093218"/>
      <w:r>
        <w:t>Entidad Nº 2: Departamento</w:t>
      </w:r>
      <w:r w:rsidR="003E4933">
        <w:t>.</w:t>
      </w:r>
      <w:bookmarkEnd w:id="8"/>
    </w:p>
    <w:p w:rsidR="00242FD9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242FD9">
        <w:t xml:space="preserve"> 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id</w:t>
      </w:r>
    </w:p>
    <w:p w:rsidR="00242FD9" w:rsidRDefault="00242FD9" w:rsidP="001C6DD1">
      <w:pPr>
        <w:pStyle w:val="PSI-Normal"/>
        <w:numPr>
          <w:ilvl w:val="0"/>
          <w:numId w:val="26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9" w:name="_Toc530093219"/>
      <w:r>
        <w:t>Entidad Nº 3: Carrera</w:t>
      </w:r>
      <w:r w:rsidR="003E4933">
        <w:t>.</w:t>
      </w:r>
      <w:bookmarkEnd w:id="9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242FD9" w:rsidRDefault="003E4933" w:rsidP="001C6DD1">
      <w:pPr>
        <w:pStyle w:val="PSI-Normal"/>
        <w:numPr>
          <w:ilvl w:val="0"/>
          <w:numId w:val="27"/>
        </w:numPr>
      </w:pPr>
      <w:proofErr w:type="spellStart"/>
      <w:r>
        <w:t>codCarrera</w:t>
      </w:r>
      <w:proofErr w:type="spellEnd"/>
    </w:p>
    <w:p w:rsidR="00242FD9" w:rsidRDefault="00242FD9" w:rsidP="001C6DD1">
      <w:pPr>
        <w:pStyle w:val="PSI-Normal"/>
        <w:numPr>
          <w:ilvl w:val="0"/>
          <w:numId w:val="27"/>
        </w:numPr>
      </w:pPr>
      <w:r>
        <w:t>nombre</w:t>
      </w:r>
    </w:p>
    <w:p w:rsidR="00242FD9" w:rsidRDefault="00242FD9" w:rsidP="001C6DD1">
      <w:pPr>
        <w:pStyle w:val="PSI-Normal"/>
      </w:pPr>
    </w:p>
    <w:p w:rsidR="00242FD9" w:rsidRDefault="00242FD9" w:rsidP="00037DD2">
      <w:pPr>
        <w:pStyle w:val="PSI-Ttulo3"/>
      </w:pPr>
      <w:bookmarkStart w:id="10" w:name="_Toc530093220"/>
      <w:r>
        <w:t xml:space="preserve">Entidad Nº 4: </w:t>
      </w:r>
      <w:r w:rsidR="00420313">
        <w:t>Plan</w:t>
      </w:r>
      <w:r w:rsidR="003E4933">
        <w:t>.</w:t>
      </w:r>
      <w:bookmarkEnd w:id="10"/>
    </w:p>
    <w:p w:rsidR="001C6DD1" w:rsidRDefault="001C6DD1" w:rsidP="001C6DD1">
      <w:pPr>
        <w:pStyle w:val="PSI-Normal"/>
        <w:rPr>
          <w:b/>
          <w:u w:val="single"/>
        </w:rPr>
      </w:pPr>
      <w:r w:rsidRPr="001C6DD1">
        <w:rPr>
          <w:b/>
          <w:u w:val="single"/>
        </w:rPr>
        <w:t>Atributos:</w:t>
      </w:r>
    </w:p>
    <w:p w:rsidR="00420313" w:rsidRDefault="003E4933" w:rsidP="001C6DD1">
      <w:pPr>
        <w:pStyle w:val="PSI-Normal"/>
        <w:numPr>
          <w:ilvl w:val="0"/>
          <w:numId w:val="28"/>
        </w:numPr>
      </w:pPr>
      <w:proofErr w:type="spellStart"/>
      <w:r>
        <w:t>codPlan</w:t>
      </w:r>
      <w:proofErr w:type="spellEnd"/>
    </w:p>
    <w:p w:rsidR="00420313" w:rsidRDefault="00420313" w:rsidP="001C6DD1">
      <w:pPr>
        <w:pStyle w:val="PSI-Normal"/>
        <w:numPr>
          <w:ilvl w:val="0"/>
          <w:numId w:val="28"/>
        </w:numPr>
      </w:pPr>
      <w:proofErr w:type="spellStart"/>
      <w:r>
        <w:t>anio</w:t>
      </w:r>
      <w:r w:rsidR="005F225D">
        <w:t>_inicio</w:t>
      </w:r>
      <w:proofErr w:type="spellEnd"/>
    </w:p>
    <w:p w:rsidR="005F225D" w:rsidRDefault="005F225D" w:rsidP="001C6DD1">
      <w:pPr>
        <w:pStyle w:val="PSI-Normal"/>
        <w:numPr>
          <w:ilvl w:val="0"/>
          <w:numId w:val="28"/>
        </w:numPr>
      </w:pPr>
      <w:proofErr w:type="spellStart"/>
      <w:r>
        <w:t>anio_fin</w:t>
      </w:r>
      <w:proofErr w:type="spellEnd"/>
    </w:p>
    <w:p w:rsidR="00037DD2" w:rsidRDefault="00037DD2" w:rsidP="00037DD2">
      <w:pPr>
        <w:pStyle w:val="PSI-Normal"/>
        <w:ind w:left="720" w:firstLine="0"/>
      </w:pPr>
    </w:p>
    <w:p w:rsidR="00420313" w:rsidRDefault="00420313" w:rsidP="00037DD2">
      <w:pPr>
        <w:pStyle w:val="PSI-Ttulo3"/>
      </w:pPr>
      <w:bookmarkStart w:id="11" w:name="_Toc530093221"/>
      <w:r>
        <w:t>Entidad Nº 5: Asignatura</w:t>
      </w:r>
      <w:r w:rsidR="003E4933">
        <w:t>.</w:t>
      </w:r>
      <w:bookmarkEnd w:id="11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3E4933" w:rsidP="001C6DD1">
      <w:pPr>
        <w:pStyle w:val="PSI-Normal"/>
        <w:numPr>
          <w:ilvl w:val="0"/>
          <w:numId w:val="29"/>
        </w:numPr>
      </w:pPr>
      <w:proofErr w:type="spellStart"/>
      <w:r>
        <w:t>codAsignatura</w:t>
      </w:r>
      <w:proofErr w:type="spellEnd"/>
    </w:p>
    <w:p w:rsidR="00420313" w:rsidRDefault="00420313" w:rsidP="005F225D">
      <w:pPr>
        <w:pStyle w:val="PSI-Normal"/>
        <w:numPr>
          <w:ilvl w:val="0"/>
          <w:numId w:val="29"/>
        </w:numPr>
      </w:pPr>
      <w:r>
        <w:t>nombre</w:t>
      </w:r>
    </w:p>
    <w:p w:rsidR="00420313" w:rsidRDefault="00420313" w:rsidP="001C6DD1">
      <w:pPr>
        <w:pStyle w:val="PSI-Normal"/>
        <w:numPr>
          <w:ilvl w:val="0"/>
          <w:numId w:val="29"/>
        </w:numPr>
      </w:pPr>
      <w:proofErr w:type="spellStart"/>
      <w:r>
        <w:t>contenidosMinimos</w:t>
      </w:r>
      <w:proofErr w:type="spellEnd"/>
    </w:p>
    <w:p w:rsidR="00420313" w:rsidRDefault="00420313" w:rsidP="001C6DD1">
      <w:pPr>
        <w:pStyle w:val="PSI-Normal"/>
      </w:pPr>
    </w:p>
    <w:p w:rsidR="00420313" w:rsidRDefault="00420313" w:rsidP="00037DD2">
      <w:pPr>
        <w:pStyle w:val="PSI-Ttulo3"/>
      </w:pPr>
      <w:bookmarkStart w:id="12" w:name="_Toc530093222"/>
      <w:r>
        <w:t>Entidad Nº 6: Programa</w:t>
      </w:r>
      <w:r w:rsidR="003E4933">
        <w:t>.</w:t>
      </w:r>
      <w:bookmarkEnd w:id="12"/>
    </w:p>
    <w:p w:rsidR="00420313" w:rsidRDefault="001C6DD1" w:rsidP="001C6DD1">
      <w:pPr>
        <w:pStyle w:val="PSI-Normal"/>
      </w:pPr>
      <w:r w:rsidRPr="001C6DD1">
        <w:rPr>
          <w:b/>
          <w:u w:val="single"/>
        </w:rPr>
        <w:t>Atributos:</w:t>
      </w:r>
      <w:r w:rsidR="00420313">
        <w:t xml:space="preserve"> 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r>
        <w:t>id</w:t>
      </w:r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anio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lastRenderedPageBreak/>
        <w:t>anioCarrera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horasTeoria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horasPractica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horasOtros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regimenCursada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observacionesHoras</w:t>
      </w:r>
      <w:proofErr w:type="spellEnd"/>
    </w:p>
    <w:p w:rsidR="00420313" w:rsidRDefault="00420313" w:rsidP="001C6DD1">
      <w:pPr>
        <w:pStyle w:val="PSI-Normal"/>
        <w:numPr>
          <w:ilvl w:val="0"/>
          <w:numId w:val="30"/>
        </w:numPr>
      </w:pPr>
      <w:proofErr w:type="spellStart"/>
      <w:r>
        <w:t>observacionesCursada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fundamentacion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objetivosGenerales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organizacionContenidos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criteriosEvaluacion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aprobacionPresencial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regularizacionSatep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aprobacionSatep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metodologiaLibre</w:t>
      </w:r>
      <w:proofErr w:type="spellEnd"/>
    </w:p>
    <w:p w:rsidR="001C6DD1" w:rsidRDefault="001C6DD1" w:rsidP="001C6DD1">
      <w:pPr>
        <w:pStyle w:val="PSI-Normal"/>
        <w:numPr>
          <w:ilvl w:val="0"/>
          <w:numId w:val="30"/>
        </w:numPr>
      </w:pPr>
      <w:proofErr w:type="spellStart"/>
      <w:r>
        <w:t>aprobacionLibre</w:t>
      </w:r>
      <w:proofErr w:type="spellEnd"/>
    </w:p>
    <w:p w:rsidR="001C7FC4" w:rsidRDefault="001C6DD1" w:rsidP="001C7FC4">
      <w:pPr>
        <w:pStyle w:val="PSI-Normal"/>
        <w:numPr>
          <w:ilvl w:val="0"/>
          <w:numId w:val="30"/>
        </w:numPr>
      </w:pPr>
      <w:proofErr w:type="spellStart"/>
      <w:r>
        <w:t>ubicacion</w:t>
      </w:r>
      <w:proofErr w:type="spellEnd"/>
    </w:p>
    <w:p w:rsidR="005F225D" w:rsidRDefault="005F225D" w:rsidP="001C7FC4">
      <w:pPr>
        <w:pStyle w:val="PSI-Normal"/>
        <w:numPr>
          <w:ilvl w:val="0"/>
          <w:numId w:val="30"/>
        </w:numPr>
      </w:pPr>
      <w:proofErr w:type="spellStart"/>
      <w:r>
        <w:t>aprobado_sa</w:t>
      </w:r>
      <w:proofErr w:type="spellEnd"/>
    </w:p>
    <w:p w:rsidR="005F225D" w:rsidRDefault="005F225D" w:rsidP="001C7FC4">
      <w:pPr>
        <w:pStyle w:val="PSI-Normal"/>
        <w:numPr>
          <w:ilvl w:val="0"/>
          <w:numId w:val="30"/>
        </w:numPr>
      </w:pPr>
      <w:proofErr w:type="spellStart"/>
      <w:r>
        <w:t>aprobado_depto</w:t>
      </w:r>
      <w:proofErr w:type="spellEnd"/>
    </w:p>
    <w:p w:rsidR="002879A2" w:rsidRDefault="002879A2" w:rsidP="001C6DD1">
      <w:pPr>
        <w:pStyle w:val="PSI-ComentarioVieta"/>
        <w:numPr>
          <w:ilvl w:val="0"/>
          <w:numId w:val="0"/>
        </w:numPr>
        <w:ind w:left="1072"/>
      </w:pPr>
    </w:p>
    <w:p w:rsidR="001C7FC4" w:rsidRDefault="001C7FC4" w:rsidP="00037DD2">
      <w:pPr>
        <w:pStyle w:val="PSI-Ttulo3"/>
      </w:pPr>
      <w:bookmarkStart w:id="13" w:name="_Toc530093223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13"/>
    </w:p>
    <w:p w:rsidR="001C7FC4" w:rsidRPr="001C7FC4" w:rsidRDefault="001C7FC4" w:rsidP="001C7FC4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2879A2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id</w:t>
      </w:r>
    </w:p>
    <w:p w:rsid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fecha</w:t>
      </w:r>
    </w:p>
    <w:p w:rsidR="001C7FC4" w:rsidRPr="001C7FC4" w:rsidRDefault="001C7FC4" w:rsidP="001C7FC4">
      <w:pPr>
        <w:pStyle w:val="Prrafodelista"/>
        <w:numPr>
          <w:ilvl w:val="0"/>
          <w:numId w:val="31"/>
        </w:numPr>
        <w:rPr>
          <w:lang w:val="es-AR"/>
        </w:rPr>
      </w:pPr>
      <w:r>
        <w:rPr>
          <w:lang w:val="es-AR"/>
        </w:rPr>
        <w:t>observaciones</w:t>
      </w:r>
    </w:p>
    <w:p w:rsidR="001C7FC4" w:rsidRDefault="001C7FC4" w:rsidP="006A04D2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4" w:name="_Toc530093224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14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6"/>
        </w:numPr>
        <w:rPr>
          <w:lang w:val="es-AR"/>
        </w:rPr>
      </w:pPr>
      <w:proofErr w:type="spellStart"/>
      <w:r>
        <w:rPr>
          <w:lang w:val="es-AR"/>
        </w:rPr>
        <w:t>descripcion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5" w:name="_Toc530093225"/>
      <w:r>
        <w:t>Entidad Nº 9: Recurso.</w:t>
      </w:r>
      <w:bookmarkEnd w:id="15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proofErr w:type="spellStart"/>
      <w:r>
        <w:rPr>
          <w:lang w:val="es-AR"/>
        </w:rPr>
        <w:t>datosAdicionales</w:t>
      </w:r>
      <w:proofErr w:type="spellEnd"/>
    </w:p>
    <w:p w:rsidR="003D308A" w:rsidRDefault="003D308A" w:rsidP="003D308A">
      <w:pPr>
        <w:pStyle w:val="Prrafodelista"/>
        <w:numPr>
          <w:ilvl w:val="0"/>
          <w:numId w:val="37"/>
        </w:numPr>
        <w:rPr>
          <w:lang w:val="es-AR"/>
        </w:rPr>
      </w:pPr>
      <w:r>
        <w:rPr>
          <w:lang w:val="es-AR"/>
        </w:rPr>
        <w:t>disponibilidad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6" w:name="_Toc530093226"/>
      <w:r>
        <w:t>Entidad Nº 10: Revista.</w:t>
      </w:r>
      <w:bookmarkEnd w:id="16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tituloArticulo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tituloRevista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pagina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fecha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8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7" w:name="_Toc530093227"/>
      <w:r>
        <w:t>Entidad Nº 11: Libro.</w:t>
      </w:r>
      <w:bookmarkEnd w:id="17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id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referencia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apellido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lastRenderedPageBreak/>
        <w:t>nombre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anioEdicion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titulo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capitulo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lugarEdicion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editorial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unidad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biblioteca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siunpa</w:t>
      </w:r>
      <w:proofErr w:type="spellEnd"/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r>
        <w:rPr>
          <w:lang w:val="es-AR"/>
        </w:rPr>
        <w:t>otro</w:t>
      </w:r>
    </w:p>
    <w:p w:rsidR="003D308A" w:rsidRDefault="003D308A" w:rsidP="003D308A">
      <w:pPr>
        <w:pStyle w:val="Prrafodelista"/>
        <w:numPr>
          <w:ilvl w:val="0"/>
          <w:numId w:val="39"/>
        </w:numPr>
        <w:rPr>
          <w:lang w:val="es-AR"/>
        </w:rPr>
      </w:pPr>
      <w:proofErr w:type="spellStart"/>
      <w:r>
        <w:rPr>
          <w:lang w:val="es-AR"/>
        </w:rPr>
        <w:t>tipoLibro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8" w:name="_Toc530093228"/>
      <w:r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18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nombre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anio</w:t>
      </w:r>
      <w:proofErr w:type="spellEnd"/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descripción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r>
        <w:rPr>
          <w:lang w:val="es-AR"/>
        </w:rPr>
        <w:t>ruta</w:t>
      </w:r>
    </w:p>
    <w:p w:rsidR="003D308A" w:rsidRDefault="003D308A" w:rsidP="003D308A">
      <w:pPr>
        <w:pStyle w:val="Prrafodelista"/>
        <w:numPr>
          <w:ilvl w:val="0"/>
          <w:numId w:val="40"/>
        </w:numPr>
        <w:rPr>
          <w:lang w:val="es-AR"/>
        </w:rPr>
      </w:pPr>
      <w:proofErr w:type="spellStart"/>
      <w:r>
        <w:rPr>
          <w:lang w:val="es-AR"/>
        </w:rPr>
        <w:t>tamanio</w:t>
      </w:r>
      <w:proofErr w:type="spellEnd"/>
    </w:p>
    <w:p w:rsidR="003D308A" w:rsidRDefault="003D308A" w:rsidP="003D308A">
      <w:pPr>
        <w:rPr>
          <w:lang w:val="es-AR"/>
        </w:rPr>
      </w:pPr>
    </w:p>
    <w:p w:rsidR="003D308A" w:rsidRDefault="003D308A" w:rsidP="00037DD2">
      <w:pPr>
        <w:pStyle w:val="PSI-Ttulo3"/>
      </w:pPr>
      <w:bookmarkStart w:id="19" w:name="_Toc530093229"/>
      <w:r>
        <w:t xml:space="preserve">Entidad Nº 13: </w:t>
      </w:r>
      <w:proofErr w:type="spellStart"/>
      <w:r>
        <w:t>Anio</w:t>
      </w:r>
      <w:proofErr w:type="spellEnd"/>
      <w:r>
        <w:t>.</w:t>
      </w:r>
      <w:bookmarkEnd w:id="19"/>
    </w:p>
    <w:p w:rsidR="003D308A" w:rsidRPr="001C7FC4" w:rsidRDefault="003D308A" w:rsidP="003D308A">
      <w:pPr>
        <w:pStyle w:val="PSI-Normal"/>
        <w:rPr>
          <w:b/>
          <w:u w:val="single"/>
        </w:rPr>
      </w:pPr>
      <w:r w:rsidRPr="001C7FC4">
        <w:rPr>
          <w:b/>
          <w:u w:val="single"/>
        </w:rPr>
        <w:t>Atributos:</w:t>
      </w:r>
    </w:p>
    <w:p w:rsidR="003D308A" w:rsidRDefault="003D308A" w:rsidP="003D308A">
      <w:pPr>
        <w:pStyle w:val="Prrafodelista"/>
        <w:numPr>
          <w:ilvl w:val="0"/>
          <w:numId w:val="41"/>
        </w:numPr>
        <w:rPr>
          <w:lang w:val="es-AR"/>
        </w:rPr>
      </w:pPr>
      <w:proofErr w:type="spellStart"/>
      <w:r>
        <w:rPr>
          <w:lang w:val="es-AR"/>
        </w:rPr>
        <w:t>anio</w:t>
      </w:r>
      <w:proofErr w:type="spellEnd"/>
    </w:p>
    <w:p w:rsidR="003D308A" w:rsidRPr="003D308A" w:rsidRDefault="003D308A" w:rsidP="003D308A">
      <w:pPr>
        <w:rPr>
          <w:lang w:val="es-AR"/>
        </w:rPr>
      </w:pPr>
    </w:p>
    <w:p w:rsidR="00DC1BAB" w:rsidRDefault="00DC1BAB" w:rsidP="00037DD2">
      <w:pPr>
        <w:pStyle w:val="PSI-Ttulo2"/>
      </w:pPr>
      <w:bookmarkStart w:id="20" w:name="_Toc530093230"/>
      <w:r>
        <w:t>Llaves</w:t>
      </w:r>
      <w:bookmarkEnd w:id="20"/>
      <w:r>
        <w:t xml:space="preserve"> </w:t>
      </w:r>
    </w:p>
    <w:p w:rsidR="003E4933" w:rsidRDefault="003E4933" w:rsidP="00037DD2">
      <w:pPr>
        <w:pStyle w:val="PSI-Ttulo3"/>
      </w:pPr>
      <w:bookmarkStart w:id="21" w:name="_Toc530093231"/>
      <w:r>
        <w:t>Entidad Nº 1: Profesor.</w:t>
      </w:r>
      <w:bookmarkEnd w:id="21"/>
    </w:p>
    <w:p w:rsidR="003E4933" w:rsidRPr="003D308A" w:rsidRDefault="003E4933" w:rsidP="003E4933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id. </w:t>
      </w:r>
    </w:p>
    <w:p w:rsidR="00696EA0" w:rsidRPr="003D308A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2" w:name="_Toc530093232"/>
      <w:r>
        <w:t>Entidad Nº 2: Departamento.</w:t>
      </w:r>
      <w:bookmarkEnd w:id="22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3" w:name="_Toc530093233"/>
      <w:r>
        <w:lastRenderedPageBreak/>
        <w:t>Entidad Nº 3: Carrera.</w:t>
      </w:r>
      <w:bookmarkEnd w:id="23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codCarrera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4" w:name="_Toc530093234"/>
      <w:r>
        <w:t>Entidad Nº 4: Plan.</w:t>
      </w:r>
      <w:bookmarkEnd w:id="24"/>
    </w:p>
    <w:p w:rsidR="003E4933" w:rsidRPr="00BD1A4E" w:rsidRDefault="003E4933" w:rsidP="003E4933">
      <w:pPr>
        <w:pStyle w:val="PSI-Normal"/>
      </w:pPr>
      <w:r w:rsidRPr="00BD1A4E">
        <w:t>Clave Primaria (</w:t>
      </w:r>
      <w:proofErr w:type="spellStart"/>
      <w:r w:rsidRPr="00BD1A4E">
        <w:t>Primary</w:t>
      </w:r>
      <w:proofErr w:type="spellEnd"/>
      <w:r w:rsidRPr="00BD1A4E">
        <w:t xml:space="preserve"> Key): </w:t>
      </w:r>
      <w:proofErr w:type="spellStart"/>
      <w:r w:rsidRPr="00BD1A4E">
        <w:t>codPlan</w:t>
      </w:r>
      <w:proofErr w:type="spellEnd"/>
      <w:r w:rsidRPr="00BD1A4E">
        <w:t>.</w:t>
      </w:r>
    </w:p>
    <w:p w:rsidR="00696EA0" w:rsidRPr="00BD1A4E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5" w:name="_Toc530093235"/>
      <w:r>
        <w:t>Entidad Nº 5: Asignatura.</w:t>
      </w:r>
      <w:bookmarkEnd w:id="25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</w:t>
      </w:r>
      <w:proofErr w:type="spellStart"/>
      <w:r>
        <w:t>codAsignatura</w:t>
      </w:r>
      <w:proofErr w:type="spellEnd"/>
      <w:r>
        <w:t>.</w:t>
      </w:r>
    </w:p>
    <w:p w:rsidR="00696EA0" w:rsidRDefault="00696EA0" w:rsidP="003E4933">
      <w:pPr>
        <w:pStyle w:val="PSI-Normal"/>
      </w:pPr>
    </w:p>
    <w:p w:rsidR="003E4933" w:rsidRDefault="003E4933" w:rsidP="00037DD2">
      <w:pPr>
        <w:pStyle w:val="PSI-Ttulo3"/>
      </w:pPr>
      <w:bookmarkStart w:id="26" w:name="_Toc530093236"/>
      <w:r>
        <w:t>Entidad Nº 6: Programa.</w:t>
      </w:r>
      <w:bookmarkEnd w:id="26"/>
    </w:p>
    <w:p w:rsidR="003E4933" w:rsidRDefault="003E4933" w:rsidP="003E4933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1C7FC4" w:rsidRDefault="001C7FC4" w:rsidP="003E4933">
      <w:pPr>
        <w:pStyle w:val="PSI-Normal"/>
      </w:pPr>
    </w:p>
    <w:p w:rsidR="001C7FC4" w:rsidRDefault="001C7FC4" w:rsidP="00037DD2">
      <w:pPr>
        <w:pStyle w:val="PSI-Ttulo3"/>
      </w:pPr>
      <w:bookmarkStart w:id="27" w:name="_Toc530093237"/>
      <w:r>
        <w:t xml:space="preserve">Entidad Nº 7: </w:t>
      </w:r>
      <w:proofErr w:type="spellStart"/>
      <w:r>
        <w:t>Registro_Notificación</w:t>
      </w:r>
      <w:proofErr w:type="spellEnd"/>
      <w:r>
        <w:t>.</w:t>
      </w:r>
      <w:bookmarkEnd w:id="27"/>
    </w:p>
    <w:p w:rsidR="001C7FC4" w:rsidRDefault="001C7FC4" w:rsidP="001C7FC4">
      <w:pPr>
        <w:pStyle w:val="PSI-Normal"/>
      </w:pPr>
      <w:r>
        <w:t>Clave Primaria (</w:t>
      </w:r>
      <w:proofErr w:type="spellStart"/>
      <w:r>
        <w:t>Primary</w:t>
      </w:r>
      <w:proofErr w:type="spellEnd"/>
      <w:r>
        <w:t xml:space="preserve"> Key): id. </w:t>
      </w:r>
    </w:p>
    <w:p w:rsidR="009627F4" w:rsidRDefault="009627F4" w:rsidP="003E4933">
      <w:pPr>
        <w:pStyle w:val="PSI-Normal"/>
      </w:pPr>
    </w:p>
    <w:p w:rsidR="009627F4" w:rsidRDefault="009627F4" w:rsidP="00037DD2">
      <w:pPr>
        <w:pStyle w:val="PSI-Ttulo3"/>
      </w:pPr>
      <w:bookmarkStart w:id="28" w:name="_Toc530093238"/>
      <w:r>
        <w:t xml:space="preserve">Entidad Nº 8: </w:t>
      </w:r>
      <w:proofErr w:type="spellStart"/>
      <w:r>
        <w:t>Otro_Material</w:t>
      </w:r>
      <w:proofErr w:type="spellEnd"/>
      <w:r>
        <w:t>.</w:t>
      </w:r>
      <w:bookmarkEnd w:id="28"/>
    </w:p>
    <w:p w:rsidR="009627F4" w:rsidRDefault="009627F4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 w:rsidR="001B6C71"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29" w:name="_Toc530093239"/>
      <w:r>
        <w:t>Entidad Nº 9: Recurso.</w:t>
      </w:r>
      <w:bookmarkEnd w:id="29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0" w:name="_Toc530093240"/>
      <w:r>
        <w:t>Entidad Nº 10: Revista.</w:t>
      </w:r>
      <w:bookmarkEnd w:id="30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1" w:name="_Toc530093241"/>
      <w:r>
        <w:t>Entidad Nº 11: Libro.</w:t>
      </w:r>
      <w:bookmarkEnd w:id="31"/>
    </w:p>
    <w:p w:rsidR="001B6C71" w:rsidRDefault="001B6C71" w:rsidP="001B6C71">
      <w:pPr>
        <w:pStyle w:val="PSI-Normal"/>
      </w:pPr>
      <w:r w:rsidRPr="003D308A">
        <w:t>Clave Primaria (</w:t>
      </w:r>
      <w:proofErr w:type="spellStart"/>
      <w:r w:rsidRPr="003D308A">
        <w:t>Primary</w:t>
      </w:r>
      <w:proofErr w:type="spellEnd"/>
      <w:r w:rsidRPr="003D308A">
        <w:t xml:space="preserve"> Key):  </w:t>
      </w:r>
      <w:r>
        <w:t>id.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2" w:name="_Toc530093242"/>
      <w:r>
        <w:lastRenderedPageBreak/>
        <w:t xml:space="preserve">Entidad Nº 12: </w:t>
      </w:r>
      <w:proofErr w:type="spellStart"/>
      <w:r>
        <w:t>Programa_PDF</w:t>
      </w:r>
      <w:proofErr w:type="spellEnd"/>
      <w:r>
        <w:t>.</w:t>
      </w:r>
      <w:bookmarkEnd w:id="32"/>
    </w:p>
    <w:p w:rsidR="001B6C71" w:rsidRDefault="001B6C71" w:rsidP="001B6C71">
      <w:pPr>
        <w:pStyle w:val="PSI-Normal"/>
      </w:pPr>
      <w:r w:rsidRPr="003D308A">
        <w:t xml:space="preserve">Clave Primaria </w:t>
      </w:r>
      <w:r>
        <w:t xml:space="preserve">compuesta </w:t>
      </w:r>
      <w:r w:rsidRPr="003D308A">
        <w:t>(</w:t>
      </w:r>
      <w:proofErr w:type="spellStart"/>
      <w:r w:rsidRPr="003D308A">
        <w:t>Primary</w:t>
      </w:r>
      <w:proofErr w:type="spellEnd"/>
      <w:r w:rsidRPr="003D308A">
        <w:t xml:space="preserve"> Key): </w:t>
      </w:r>
      <w:r>
        <w:t xml:space="preserve">nombre, </w:t>
      </w:r>
      <w:proofErr w:type="spellStart"/>
      <w:r>
        <w:t>anio</w:t>
      </w:r>
      <w:proofErr w:type="spellEnd"/>
      <w:r>
        <w:t xml:space="preserve">. </w:t>
      </w:r>
      <w:r w:rsidRPr="003D308A">
        <w:t xml:space="preserve"> </w:t>
      </w:r>
    </w:p>
    <w:p w:rsidR="001B6C71" w:rsidRDefault="001B6C71" w:rsidP="001B6C71">
      <w:pPr>
        <w:pStyle w:val="PSI-Normal"/>
      </w:pPr>
    </w:p>
    <w:p w:rsidR="009627F4" w:rsidRDefault="009627F4" w:rsidP="00037DD2">
      <w:pPr>
        <w:pStyle w:val="PSI-Ttulo3"/>
      </w:pPr>
      <w:bookmarkStart w:id="33" w:name="_Toc530093243"/>
      <w:r>
        <w:t xml:space="preserve">Entidad Nº 13: </w:t>
      </w:r>
      <w:proofErr w:type="spellStart"/>
      <w:r>
        <w:t>Anio</w:t>
      </w:r>
      <w:proofErr w:type="spellEnd"/>
      <w:r>
        <w:t>.</w:t>
      </w:r>
      <w:bookmarkEnd w:id="33"/>
    </w:p>
    <w:p w:rsidR="001B6C71" w:rsidRPr="001B6C71" w:rsidRDefault="001B6C71" w:rsidP="001B6C71">
      <w:pPr>
        <w:pStyle w:val="PSI-Normal"/>
        <w:rPr>
          <w:lang w:val="en-US"/>
        </w:rPr>
      </w:pPr>
      <w:r w:rsidRPr="001B6C71">
        <w:rPr>
          <w:lang w:val="en-US"/>
        </w:rPr>
        <w:t xml:space="preserve">Clave </w:t>
      </w:r>
      <w:proofErr w:type="spellStart"/>
      <w:r w:rsidRPr="001B6C71">
        <w:rPr>
          <w:lang w:val="en-US"/>
        </w:rPr>
        <w:t>Primaria</w:t>
      </w:r>
      <w:proofErr w:type="spellEnd"/>
      <w:r w:rsidRPr="001B6C71">
        <w:rPr>
          <w:lang w:val="en-US"/>
        </w:rPr>
        <w:t xml:space="preserve"> (Primary Key):  </w:t>
      </w:r>
      <w:proofErr w:type="spellStart"/>
      <w:r w:rsidRPr="001B6C71">
        <w:rPr>
          <w:lang w:val="en-US"/>
        </w:rPr>
        <w:t>an</w:t>
      </w:r>
      <w:r>
        <w:rPr>
          <w:lang w:val="en-US"/>
        </w:rPr>
        <w:t>io</w:t>
      </w:r>
      <w:proofErr w:type="spellEnd"/>
      <w:r>
        <w:rPr>
          <w:lang w:val="en-US"/>
        </w:rPr>
        <w:t>.</w:t>
      </w:r>
    </w:p>
    <w:p w:rsidR="009627F4" w:rsidRPr="001B6C71" w:rsidRDefault="009627F4" w:rsidP="003E4933">
      <w:pPr>
        <w:pStyle w:val="PSI-Normal"/>
        <w:rPr>
          <w:lang w:val="en-US"/>
        </w:rPr>
      </w:pPr>
    </w:p>
    <w:p w:rsidR="001B6C71" w:rsidRPr="001B6C71" w:rsidRDefault="001B6C71" w:rsidP="003E4933">
      <w:pPr>
        <w:pStyle w:val="PSI-Normal"/>
        <w:rPr>
          <w:lang w:val="en-US"/>
        </w:rPr>
      </w:pPr>
    </w:p>
    <w:p w:rsidR="006A04D2" w:rsidRDefault="006A04D2" w:rsidP="0025469E">
      <w:pPr>
        <w:pStyle w:val="PSI-Ttulo2"/>
      </w:pPr>
      <w:bookmarkStart w:id="34" w:name="_Toc530093244"/>
      <w:r>
        <w:t>Relaciones Encontradas</w:t>
      </w:r>
      <w:bookmarkEnd w:id="34"/>
    </w:p>
    <w:p w:rsidR="00A4167C" w:rsidRPr="00E31637" w:rsidRDefault="00A4167C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1:</w:t>
      </w:r>
    </w:p>
    <w:p w:rsidR="00A4167C" w:rsidRDefault="00A4167C" w:rsidP="00E31637">
      <w:pPr>
        <w:pStyle w:val="PSI-Normal"/>
      </w:pPr>
      <w:r>
        <w:t xml:space="preserve">Entidades relacionadas: </w:t>
      </w:r>
      <w:r w:rsidR="001C7FC4">
        <w:t>Carrera - Plan</w:t>
      </w:r>
    </w:p>
    <w:p w:rsidR="00A4167C" w:rsidRDefault="00A4167C" w:rsidP="00E31637">
      <w:pPr>
        <w:pStyle w:val="PSI-Normal"/>
      </w:pPr>
      <w:r>
        <w:t>Nombre</w:t>
      </w:r>
      <w:r w:rsidR="001C7FC4">
        <w:t>: posee</w:t>
      </w:r>
    </w:p>
    <w:p w:rsidR="00A4167C" w:rsidRDefault="00A4167C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1C7FC4">
        <w:t>1 x N</w:t>
      </w:r>
    </w:p>
    <w:p w:rsidR="00A4167C" w:rsidRDefault="00A4167C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2:</w:t>
      </w:r>
    </w:p>
    <w:p w:rsidR="001C7FC4" w:rsidRDefault="001C7FC4" w:rsidP="00E31637">
      <w:pPr>
        <w:pStyle w:val="PSI-Normal"/>
      </w:pPr>
      <w:r>
        <w:t>Entidades relacionadas: Plan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>
        <w:t>compuesto_por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3:</w:t>
      </w:r>
    </w:p>
    <w:p w:rsidR="001C7FC4" w:rsidRDefault="001C7FC4" w:rsidP="00E31637">
      <w:pPr>
        <w:pStyle w:val="PSI-Normal"/>
      </w:pPr>
      <w:r>
        <w:t>Entidades relacionadas: Asignatura - Programa</w:t>
      </w:r>
    </w:p>
    <w:p w:rsidR="001C7FC4" w:rsidRDefault="001C7FC4" w:rsidP="00E31637">
      <w:pPr>
        <w:pStyle w:val="PSI-Normal"/>
      </w:pPr>
      <w:r>
        <w:t>Nombre: tiene</w:t>
      </w:r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1C7FC4" w:rsidRDefault="001C7FC4" w:rsidP="00E31637">
      <w:pPr>
        <w:pStyle w:val="PSI-Normal"/>
      </w:pPr>
    </w:p>
    <w:p w:rsidR="001C7FC4" w:rsidRPr="00E31637" w:rsidRDefault="001C7FC4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t>Relación 4:</w:t>
      </w:r>
    </w:p>
    <w:p w:rsidR="001C7FC4" w:rsidRDefault="001C7FC4" w:rsidP="00E31637">
      <w:pPr>
        <w:pStyle w:val="PSI-Normal"/>
      </w:pPr>
      <w:r>
        <w:t xml:space="preserve">Entidades relacionadas: </w:t>
      </w:r>
      <w:r w:rsidR="00E31637">
        <w:t>Asignatura - Asignatura</w:t>
      </w:r>
    </w:p>
    <w:p w:rsidR="001C7FC4" w:rsidRDefault="001C7FC4" w:rsidP="00E31637">
      <w:pPr>
        <w:pStyle w:val="PSI-Normal"/>
      </w:pPr>
      <w:r>
        <w:t xml:space="preserve">Nombre: </w:t>
      </w:r>
      <w:proofErr w:type="spellStart"/>
      <w:r w:rsidR="00E31637">
        <w:t>correlativa_de</w:t>
      </w:r>
      <w:proofErr w:type="spellEnd"/>
    </w:p>
    <w:p w:rsidR="001C7FC4" w:rsidRDefault="001C7FC4" w:rsidP="00E31637">
      <w:pPr>
        <w:pStyle w:val="PSI-Normal"/>
      </w:pPr>
      <w:proofErr w:type="spellStart"/>
      <w:r>
        <w:t>Cardinalidad</w:t>
      </w:r>
      <w:proofErr w:type="spellEnd"/>
      <w:r>
        <w:t xml:space="preserve">: </w:t>
      </w:r>
      <w:r w:rsidR="00E31637">
        <w:t>N x N</w:t>
      </w:r>
    </w:p>
    <w:p w:rsidR="00E31637" w:rsidRPr="00E31637" w:rsidRDefault="00E31637" w:rsidP="00E31637">
      <w:pPr>
        <w:pStyle w:val="PSI-Normal"/>
        <w:rPr>
          <w:b/>
          <w:u w:val="single"/>
        </w:rPr>
      </w:pPr>
      <w:r w:rsidRPr="00E31637">
        <w:rPr>
          <w:b/>
          <w:u w:val="single"/>
        </w:rPr>
        <w:lastRenderedPageBreak/>
        <w:t>Relación 5:</w:t>
      </w:r>
    </w:p>
    <w:p w:rsidR="00E31637" w:rsidRDefault="00E31637" w:rsidP="00E31637">
      <w:pPr>
        <w:pStyle w:val="PSI-Normal"/>
      </w:pPr>
      <w:r>
        <w:t>Entidades relacionadas: Profesor - Asignatura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responsable_de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6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Profesor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es_integrante_de</w:t>
      </w:r>
      <w:proofErr w:type="spellEnd"/>
    </w:p>
    <w:p w:rsidR="002D3B88" w:rsidRDefault="002D3B88" w:rsidP="002D3B88">
      <w:pPr>
        <w:pStyle w:val="PSI-Normal"/>
      </w:pPr>
      <w:proofErr w:type="spellStart"/>
      <w:r>
        <w:t>Cardinalidad</w:t>
      </w:r>
      <w:proofErr w:type="spellEnd"/>
      <w:r>
        <w:t>: N x N</w:t>
      </w:r>
    </w:p>
    <w:p w:rsidR="002D3B88" w:rsidRPr="002D3B88" w:rsidRDefault="002D3B88" w:rsidP="00E31637">
      <w:pPr>
        <w:pStyle w:val="PSI-Normal"/>
        <w:rPr>
          <w:b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7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>Entidades relacionadas: Profesor - Departamento</w:t>
      </w:r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esta_vinculado_a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2D3B88" w:rsidRPr="00E31637" w:rsidRDefault="002D3B88" w:rsidP="002D3B88">
      <w:pPr>
        <w:pStyle w:val="PSI-Normal"/>
        <w:rPr>
          <w:b/>
          <w:u w:val="single"/>
        </w:rPr>
      </w:pPr>
      <w:r>
        <w:rPr>
          <w:b/>
          <w:u w:val="single"/>
        </w:rPr>
        <w:t>Relación 8</w:t>
      </w:r>
      <w:r w:rsidRPr="00E31637">
        <w:rPr>
          <w:b/>
          <w:u w:val="single"/>
        </w:rPr>
        <w:t>:</w:t>
      </w:r>
    </w:p>
    <w:p w:rsidR="002D3B88" w:rsidRDefault="002D3B88" w:rsidP="002D3B88">
      <w:pPr>
        <w:pStyle w:val="PSI-Normal"/>
      </w:pPr>
      <w:r>
        <w:t>Entidades relacionadas: Departamento - Asignatura</w:t>
      </w:r>
    </w:p>
    <w:p w:rsidR="002D3B88" w:rsidRDefault="002D3B88" w:rsidP="002D3B88">
      <w:pPr>
        <w:pStyle w:val="PSI-Normal"/>
      </w:pPr>
      <w:r>
        <w:t xml:space="preserve">Nombre: </w:t>
      </w:r>
      <w:proofErr w:type="spellStart"/>
      <w:r>
        <w:t>conformado_por</w:t>
      </w:r>
      <w:proofErr w:type="spellEnd"/>
    </w:p>
    <w:p w:rsidR="002D3B88" w:rsidRPr="002D3B88" w:rsidRDefault="002D3B88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2D3B88" w:rsidRDefault="002D3B88" w:rsidP="00E31637">
      <w:pPr>
        <w:pStyle w:val="PSI-Normal"/>
        <w:rPr>
          <w:b/>
          <w:u w:val="single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9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Profesor - </w:t>
      </w:r>
      <w:proofErr w:type="spellStart"/>
      <w:r>
        <w:t>Registro_notificacion</w:t>
      </w:r>
      <w:proofErr w:type="spellEnd"/>
    </w:p>
    <w:p w:rsidR="00E31637" w:rsidRDefault="00E31637" w:rsidP="00E31637">
      <w:pPr>
        <w:pStyle w:val="PSI-Normal"/>
      </w:pPr>
      <w:r>
        <w:t xml:space="preserve">Nombre: </w:t>
      </w:r>
      <w:proofErr w:type="spellStart"/>
      <w:r>
        <w:t>es_parte_de</w:t>
      </w:r>
      <w:proofErr w:type="spellEnd"/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pStyle w:val="PSI-Normal"/>
        <w:rPr>
          <w:b/>
          <w:lang w:val="es-ES_tradnl"/>
        </w:rPr>
      </w:pPr>
    </w:p>
    <w:p w:rsidR="00E31637" w:rsidRPr="00E31637" w:rsidRDefault="002D3B88" w:rsidP="00E31637">
      <w:pPr>
        <w:pStyle w:val="PSI-Normal"/>
        <w:rPr>
          <w:b/>
          <w:u w:val="single"/>
        </w:rPr>
      </w:pPr>
      <w:r>
        <w:rPr>
          <w:b/>
          <w:u w:val="single"/>
        </w:rPr>
        <w:t>Relación 10</w:t>
      </w:r>
      <w:r w:rsidR="00E31637" w:rsidRPr="00E31637">
        <w:rPr>
          <w:b/>
          <w:u w:val="single"/>
        </w:rPr>
        <w:t>:</w:t>
      </w:r>
    </w:p>
    <w:p w:rsidR="00E31637" w:rsidRDefault="00E31637" w:rsidP="00E31637">
      <w:pPr>
        <w:pStyle w:val="PSI-Normal"/>
      </w:pPr>
      <w:r>
        <w:t xml:space="preserve">Entidades relacionadas: </w:t>
      </w:r>
      <w:proofErr w:type="spellStart"/>
      <w:r>
        <w:t>Registro_notificacion</w:t>
      </w:r>
      <w:proofErr w:type="spellEnd"/>
      <w:r>
        <w:t xml:space="preserve"> - Programa</w:t>
      </w:r>
    </w:p>
    <w:p w:rsidR="00E31637" w:rsidRDefault="00E31637" w:rsidP="00E31637">
      <w:pPr>
        <w:pStyle w:val="PSI-Normal"/>
      </w:pPr>
      <w:r>
        <w:lastRenderedPageBreak/>
        <w:t>Nombre: incluye</w:t>
      </w:r>
    </w:p>
    <w:p w:rsidR="00E31637" w:rsidRDefault="00E31637" w:rsidP="00E31637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E31637" w:rsidRDefault="00E31637" w:rsidP="00E31637">
      <w:pPr>
        <w:rPr>
          <w:b/>
          <w:lang w:val="es-ES_tradnl"/>
        </w:rPr>
      </w:pPr>
    </w:p>
    <w:p w:rsidR="00C362ED" w:rsidRPr="00E31637" w:rsidRDefault="00C362ED" w:rsidP="00C362ED">
      <w:pPr>
        <w:pStyle w:val="PSI-Normal"/>
        <w:rPr>
          <w:b/>
          <w:u w:val="single"/>
        </w:rPr>
      </w:pPr>
      <w:r>
        <w:rPr>
          <w:b/>
          <w:u w:val="single"/>
        </w:rPr>
        <w:t>Relación 11</w:t>
      </w:r>
      <w:r w:rsidRPr="00E31637">
        <w:rPr>
          <w:b/>
          <w:u w:val="single"/>
        </w:rPr>
        <w:t>:</w:t>
      </w:r>
    </w:p>
    <w:p w:rsidR="00C362ED" w:rsidRDefault="00C362ED" w:rsidP="00C362ED">
      <w:pPr>
        <w:pStyle w:val="PSI-Normal"/>
      </w:pPr>
      <w:r>
        <w:t>Entidades relac</w:t>
      </w:r>
      <w:r w:rsidR="008D0F8F">
        <w:t xml:space="preserve">ionadas: </w:t>
      </w:r>
      <w:r>
        <w:t>Programa</w:t>
      </w:r>
      <w:r w:rsidR="008D0F8F">
        <w:t xml:space="preserve"> - </w:t>
      </w:r>
      <w:proofErr w:type="spellStart"/>
      <w:r w:rsidR="008D0F8F">
        <w:t>otro_material</w:t>
      </w:r>
      <w:proofErr w:type="spellEnd"/>
    </w:p>
    <w:p w:rsidR="00C362ED" w:rsidRDefault="008D0F8F" w:rsidP="00C362ED">
      <w:pPr>
        <w:pStyle w:val="PSI-Normal"/>
      </w:pPr>
      <w:r>
        <w:t>Nombre: requiere_1</w:t>
      </w:r>
    </w:p>
    <w:p w:rsidR="00C362ED" w:rsidRDefault="00C362ED" w:rsidP="00C362ED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C362ED" w:rsidRDefault="00C362ED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12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recurso</w:t>
      </w:r>
    </w:p>
    <w:p w:rsidR="008D0F8F" w:rsidRDefault="008D0F8F" w:rsidP="008D0F8F">
      <w:pPr>
        <w:pStyle w:val="PSI-Normal"/>
      </w:pPr>
      <w:r>
        <w:t>Nombre: requiere_2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13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revista</w:t>
      </w:r>
    </w:p>
    <w:p w:rsidR="008D0F8F" w:rsidRDefault="008D0F8F" w:rsidP="008D0F8F">
      <w:pPr>
        <w:pStyle w:val="PSI-Normal"/>
      </w:pPr>
      <w:r>
        <w:t>Nombre: requiere_3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8D0F8F" w:rsidRPr="00E31637" w:rsidRDefault="008D0F8F" w:rsidP="008D0F8F">
      <w:pPr>
        <w:pStyle w:val="PSI-Normal"/>
        <w:rPr>
          <w:b/>
          <w:u w:val="single"/>
        </w:rPr>
      </w:pPr>
      <w:r>
        <w:rPr>
          <w:b/>
          <w:u w:val="single"/>
        </w:rPr>
        <w:t>Relación 14</w:t>
      </w:r>
      <w:r w:rsidRPr="00E31637">
        <w:rPr>
          <w:b/>
          <w:u w:val="single"/>
        </w:rPr>
        <w:t>:</w:t>
      </w:r>
    </w:p>
    <w:p w:rsidR="008D0F8F" w:rsidRDefault="008D0F8F" w:rsidP="008D0F8F">
      <w:pPr>
        <w:pStyle w:val="PSI-Normal"/>
      </w:pPr>
      <w:r>
        <w:t>Entidades relacionadas: Programa - libro</w:t>
      </w:r>
    </w:p>
    <w:p w:rsidR="008D0F8F" w:rsidRDefault="008D0F8F" w:rsidP="008D0F8F">
      <w:pPr>
        <w:pStyle w:val="PSI-Normal"/>
      </w:pPr>
      <w:r>
        <w:t>Nombre: requiere</w:t>
      </w:r>
    </w:p>
    <w:p w:rsidR="008D0F8F" w:rsidRDefault="008D0F8F" w:rsidP="008D0F8F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8D0F8F" w:rsidRDefault="008D0F8F" w:rsidP="00E31637">
      <w:pPr>
        <w:rPr>
          <w:b/>
          <w:lang w:val="es-ES_tradnl"/>
        </w:rPr>
      </w:pPr>
    </w:p>
    <w:p w:rsidR="00514F11" w:rsidRPr="00E31637" w:rsidRDefault="00514F11" w:rsidP="00514F11">
      <w:pPr>
        <w:pStyle w:val="PSI-Normal"/>
        <w:rPr>
          <w:b/>
          <w:u w:val="single"/>
        </w:rPr>
      </w:pPr>
      <w:r>
        <w:rPr>
          <w:b/>
          <w:u w:val="single"/>
        </w:rPr>
        <w:t>Relación 15</w:t>
      </w:r>
      <w:r w:rsidRPr="00E31637">
        <w:rPr>
          <w:b/>
          <w:u w:val="single"/>
        </w:rPr>
        <w:t>:</w:t>
      </w:r>
    </w:p>
    <w:p w:rsidR="00514F11" w:rsidRDefault="00514F11" w:rsidP="00514F11">
      <w:pPr>
        <w:pStyle w:val="PSI-Normal"/>
      </w:pPr>
      <w:r>
        <w:t xml:space="preserve">Entidades relacionadas: </w:t>
      </w:r>
      <w:proofErr w:type="spellStart"/>
      <w:r>
        <w:t>Programa_PDF</w:t>
      </w:r>
      <w:proofErr w:type="spellEnd"/>
      <w:r>
        <w:t xml:space="preserve"> - </w:t>
      </w:r>
      <w:proofErr w:type="spellStart"/>
      <w:r>
        <w:t>anio</w:t>
      </w:r>
      <w:proofErr w:type="spellEnd"/>
    </w:p>
    <w:p w:rsidR="00514F11" w:rsidRDefault="00514F11" w:rsidP="00514F11">
      <w:pPr>
        <w:pStyle w:val="PSI-Normal"/>
      </w:pPr>
      <w:r>
        <w:t xml:space="preserve">Nombre: </w:t>
      </w:r>
      <w:proofErr w:type="spellStart"/>
      <w:r>
        <w:t>es_de</w:t>
      </w:r>
      <w:proofErr w:type="spellEnd"/>
    </w:p>
    <w:p w:rsidR="00514F11" w:rsidRDefault="00514F11" w:rsidP="00514F11">
      <w:pPr>
        <w:pStyle w:val="PSI-Normal"/>
      </w:pPr>
      <w:proofErr w:type="spellStart"/>
      <w:r>
        <w:t>Cardinalidad</w:t>
      </w:r>
      <w:proofErr w:type="spellEnd"/>
      <w:r>
        <w:t>: 1 x N</w:t>
      </w:r>
    </w:p>
    <w:p w:rsidR="00514F11" w:rsidRDefault="00514F11" w:rsidP="00E31637">
      <w:pPr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35" w:name="_Toc530093245"/>
      <w:r>
        <w:t>Diagrama E-R</w:t>
      </w:r>
      <w:bookmarkEnd w:id="35"/>
    </w:p>
    <w:p w:rsidR="00506E51" w:rsidRDefault="006366AB" w:rsidP="00506E51">
      <w:r>
        <w:rPr>
          <w:noProof/>
          <w:lang w:val="es-AR" w:eastAsia="es-AR"/>
        </w:rPr>
        <w:drawing>
          <wp:inline distT="0" distB="0" distL="0" distR="0">
            <wp:extent cx="5391150" cy="38671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DD8" w:rsidRPr="00506E51" w:rsidRDefault="006C3DD8" w:rsidP="00506E51">
      <w:r>
        <w:t xml:space="preserve">Aclaración: El DER fue realizado conjuntamente con el grupo GEF. Ambos grupos debemos compartir la misma base de datos, ante aspectos en común. </w:t>
      </w:r>
    </w:p>
    <w:p w:rsidR="00CC5E09" w:rsidRDefault="00CC5E09" w:rsidP="00CC5E09">
      <w:pPr>
        <w:jc w:val="center"/>
      </w:pP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A04D2" w:rsidRPr="00B64D11" w:rsidRDefault="006A04D2" w:rsidP="00B64D11">
      <w:pPr>
        <w:pStyle w:val="Ttulo2"/>
      </w:pPr>
      <w:bookmarkStart w:id="36" w:name="_Toc530093246"/>
      <w:r>
        <w:lastRenderedPageBreak/>
        <w:t>Modelo Relacional</w:t>
      </w:r>
      <w:bookmarkEnd w:id="36"/>
    </w:p>
    <w:p w:rsidR="00506E51" w:rsidRDefault="00B64D11" w:rsidP="00536A3D">
      <w:pPr>
        <w:pStyle w:val="Ttulo2"/>
      </w:pPr>
      <w:r>
        <w:rPr>
          <w:noProof/>
          <w:lang w:val="es-AR" w:eastAsia="es-AR"/>
        </w:rPr>
        <w:drawing>
          <wp:inline distT="0" distB="0" distL="0" distR="0">
            <wp:extent cx="5400040" cy="3347410"/>
            <wp:effectExtent l="19050" t="0" r="0" b="0"/>
            <wp:docPr id="8" name="Imagen 2" descr="C:\Users\Usuario\Dropbox\Proyecto VASPA\En proceso\Modelo de Datos\Script BD y Diagrama Modelo Logico- 15-11-18\ModeloGEF_VAS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ropbox\Proyecto VASPA\En proceso\Modelo de Datos\Script BD y Diagrama Modelo Logico- 15-11-18\ModeloGEF_VASP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3D" w:rsidRDefault="00536A3D" w:rsidP="00536A3D">
      <w:pPr>
        <w:pStyle w:val="Ttulo2"/>
      </w:pPr>
      <w:bookmarkStart w:id="37" w:name="_Toc530093247"/>
      <w:r>
        <w:t>Comentarios sobre el Modelo Relacional</w:t>
      </w:r>
      <w:bookmarkEnd w:id="37"/>
    </w:p>
    <w:p w:rsidR="00260F53" w:rsidRPr="003A54FD" w:rsidRDefault="003E298B" w:rsidP="003A54FD">
      <w:pPr>
        <w:pStyle w:val="PSI-Normal"/>
      </w:pPr>
      <w:r>
        <w:t xml:space="preserve">Aclaración: El </w:t>
      </w:r>
      <w:r>
        <w:rPr>
          <w:noProof/>
          <w:lang w:eastAsia="es-AR"/>
        </w:rPr>
        <w:t>Modelo Relacional</w:t>
      </w:r>
      <w:r>
        <w:t xml:space="preserve"> fue realizado conjuntamente con el grupo GEF. Ambos grupos debemos compartir la misma base de datos, ante aspectos en común.</w:t>
      </w:r>
    </w:p>
    <w:p w:rsidR="00536A3D" w:rsidRDefault="00536A3D" w:rsidP="00536A3D">
      <w:pPr>
        <w:pStyle w:val="Ttulo2"/>
      </w:pPr>
      <w:bookmarkStart w:id="38" w:name="_Toc530093248"/>
      <w:r>
        <w:t>Normalización</w:t>
      </w:r>
      <w:bookmarkEnd w:id="38"/>
    </w:p>
    <w:p w:rsidR="00260F53" w:rsidRDefault="00260F53" w:rsidP="003A54FD">
      <w:pPr>
        <w:pStyle w:val="PSI-Normal"/>
      </w:pPr>
      <w:r w:rsidRPr="00260F53">
        <w:t>Una vez creadas las tablas</w:t>
      </w:r>
      <w:r w:rsidR="003A54FD">
        <w:t xml:space="preserve"> se prosigue a </w:t>
      </w:r>
      <w:r w:rsidRPr="00260F53">
        <w:t>verificarlas y revisar si aún se puede</w:t>
      </w:r>
      <w:r w:rsidR="003A54FD">
        <w:t>n</w:t>
      </w:r>
      <w:r w:rsidRPr="00260F53">
        <w:t xml:space="preserve"> reduc</w:t>
      </w:r>
      <w:r>
        <w:t>ir u optimizar</w:t>
      </w:r>
      <w:r w:rsidR="003A54FD">
        <w:t>. P</w:t>
      </w:r>
      <w:r>
        <w:t>ara esto se aplic</w:t>
      </w:r>
      <w:r w:rsidR="0089787A">
        <w:t>an</w:t>
      </w:r>
      <w:r>
        <w:t xml:space="preserve"> algunos principios de normalización</w:t>
      </w:r>
      <w:r w:rsidR="003A54FD">
        <w:t xml:space="preserve">. </w:t>
      </w:r>
    </w:p>
    <w:p w:rsidR="003A54FD" w:rsidRPr="00260F53" w:rsidRDefault="00F56029" w:rsidP="003A54FD">
      <w:pPr>
        <w:pStyle w:val="PSI-Normal"/>
      </w:pPr>
      <w:r>
        <w:t xml:space="preserve">Nuestro modelo relacional adopta la primera forma normal (1FN). 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39" w:name="_Toc530093249"/>
      <w:r>
        <w:t xml:space="preserve">Justificación </w:t>
      </w:r>
      <w:r w:rsidR="0089787A">
        <w:t xml:space="preserve">de </w:t>
      </w:r>
      <w:r>
        <w:t>Forma normal adoptada</w:t>
      </w:r>
      <w:bookmarkEnd w:id="39"/>
    </w:p>
    <w:p w:rsidR="00F56029" w:rsidRDefault="00F56029" w:rsidP="006D0C40">
      <w:pPr>
        <w:pStyle w:val="PSI-Normal"/>
      </w:pPr>
      <w:r>
        <w:t xml:space="preserve">El modelo relacional adoptó la primera forma normal (1FN) </w:t>
      </w:r>
      <w:r w:rsidR="006D0C40">
        <w:t>con el objetivo de evitar la redundancia de datos y  simplificar la actualización de los mismos.</w:t>
      </w:r>
    </w:p>
    <w:p w:rsidR="006D0C40" w:rsidRDefault="006D0C40" w:rsidP="006D0C40">
      <w:pPr>
        <w:pStyle w:val="PSI-Normal"/>
      </w:pPr>
      <w:r>
        <w:t xml:space="preserve">Las mejorías que tiene la adopción de la primera forma normal (1FN) sobre el modelo relacional son: 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la duplicación de datos (atributos atómicos).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>Evitar campos de datos vacíos o nulos.</w:t>
      </w:r>
    </w:p>
    <w:p w:rsidR="006D0C40" w:rsidRDefault="006D0C40" w:rsidP="006D0C40">
      <w:pPr>
        <w:pStyle w:val="PSI-Normal"/>
        <w:numPr>
          <w:ilvl w:val="0"/>
          <w:numId w:val="33"/>
        </w:numPr>
      </w:pPr>
      <w:r>
        <w:t xml:space="preserve">Aseguramiento de contar con una clave primaria. </w:t>
      </w: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055D" w:rsidRDefault="00F5055D" w:rsidP="00C94FBE">
      <w:pPr>
        <w:spacing w:before="0" w:line="240" w:lineRule="auto"/>
      </w:pPr>
      <w:r>
        <w:separator/>
      </w:r>
    </w:p>
    <w:p w:rsidR="00F5055D" w:rsidRDefault="00F5055D"/>
  </w:endnote>
  <w:endnote w:type="continuationSeparator" w:id="0">
    <w:p w:rsidR="00F5055D" w:rsidRDefault="00F5055D" w:rsidP="00C94FBE">
      <w:pPr>
        <w:spacing w:before="0" w:line="240" w:lineRule="auto"/>
      </w:pPr>
      <w:r>
        <w:continuationSeparator/>
      </w:r>
    </w:p>
    <w:p w:rsidR="00F5055D" w:rsidRDefault="00F5055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7F4" w:rsidRDefault="009627F4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 xml:space="preserve">VASPA </w:t>
        </w:r>
        <w:proofErr w:type="spellStart"/>
        <w:r>
          <w:rPr>
            <w:lang w:val="es-AR"/>
          </w:rPr>
          <w:t>Team</w:t>
        </w:r>
        <w:proofErr w:type="spellEnd"/>
      </w:sdtContent>
    </w:sdt>
    <w:r w:rsidRPr="00ED3F38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ED3F38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37DD2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37DD2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ED3F38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627F4" w:rsidRDefault="009627F4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055D" w:rsidRDefault="00F5055D" w:rsidP="00C94FBE">
      <w:pPr>
        <w:spacing w:before="0" w:line="240" w:lineRule="auto"/>
      </w:pPr>
      <w:r>
        <w:separator/>
      </w:r>
    </w:p>
    <w:p w:rsidR="00F5055D" w:rsidRDefault="00F5055D"/>
  </w:footnote>
  <w:footnote w:type="continuationSeparator" w:id="0">
    <w:p w:rsidR="00F5055D" w:rsidRDefault="00F5055D" w:rsidP="00C94FBE">
      <w:pPr>
        <w:spacing w:before="0" w:line="240" w:lineRule="auto"/>
      </w:pPr>
      <w:r>
        <w:continuationSeparator/>
      </w:r>
    </w:p>
    <w:p w:rsidR="00F5055D" w:rsidRDefault="00F5055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27F4" w:rsidRDefault="009627F4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9627F4" w:rsidRPr="000F4F97" w:rsidRDefault="009627F4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D3F3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ED3F3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ED3F3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681FAB"/>
    <w:multiLevelType w:val="hybridMultilevel"/>
    <w:tmpl w:val="170478E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0EFD2997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8714D"/>
    <w:multiLevelType w:val="hybridMultilevel"/>
    <w:tmpl w:val="B778F3D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>
    <w:nsid w:val="18A22EE3"/>
    <w:multiLevelType w:val="hybridMultilevel"/>
    <w:tmpl w:val="0562F2CE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1A1F5509"/>
    <w:multiLevelType w:val="hybridMultilevel"/>
    <w:tmpl w:val="FB745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211A7"/>
    <w:multiLevelType w:val="hybridMultilevel"/>
    <w:tmpl w:val="AD08B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17EB1"/>
    <w:multiLevelType w:val="hybridMultilevel"/>
    <w:tmpl w:val="38709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3EE"/>
    <w:multiLevelType w:val="hybridMultilevel"/>
    <w:tmpl w:val="8640D4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DA20F6"/>
    <w:multiLevelType w:val="hybridMultilevel"/>
    <w:tmpl w:val="6C348A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EC2418"/>
    <w:multiLevelType w:val="hybridMultilevel"/>
    <w:tmpl w:val="AA10DB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382090"/>
    <w:multiLevelType w:val="hybridMultilevel"/>
    <w:tmpl w:val="D8D024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727F5A"/>
    <w:multiLevelType w:val="hybridMultilevel"/>
    <w:tmpl w:val="0C1E185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020DBB"/>
    <w:multiLevelType w:val="hybridMultilevel"/>
    <w:tmpl w:val="C3D07B0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>
    <w:nsid w:val="3EEA528C"/>
    <w:multiLevelType w:val="hybridMultilevel"/>
    <w:tmpl w:val="74C06D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C0681"/>
    <w:multiLevelType w:val="hybridMultilevel"/>
    <w:tmpl w:val="41C45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031FA"/>
    <w:multiLevelType w:val="hybridMultilevel"/>
    <w:tmpl w:val="E2627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9787E"/>
    <w:multiLevelType w:val="hybridMultilevel"/>
    <w:tmpl w:val="8D34A3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E04DF7"/>
    <w:multiLevelType w:val="hybridMultilevel"/>
    <w:tmpl w:val="6FF2F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D542AF"/>
    <w:multiLevelType w:val="hybridMultilevel"/>
    <w:tmpl w:val="D5222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3">
    <w:nsid w:val="6E020715"/>
    <w:multiLevelType w:val="hybridMultilevel"/>
    <w:tmpl w:val="9ED83F46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>
    <w:nsid w:val="75A041E4"/>
    <w:multiLevelType w:val="hybridMultilevel"/>
    <w:tmpl w:val="2AE84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2C0DFA"/>
    <w:multiLevelType w:val="hybridMultilevel"/>
    <w:tmpl w:val="A93C0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DE0AFA"/>
    <w:multiLevelType w:val="hybridMultilevel"/>
    <w:tmpl w:val="B7AE0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5"/>
  </w:num>
  <w:num w:numId="4">
    <w:abstractNumId w:val="2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34"/>
  </w:num>
  <w:num w:numId="10">
    <w:abstractNumId w:val="38"/>
  </w:num>
  <w:num w:numId="11">
    <w:abstractNumId w:val="8"/>
  </w:num>
  <w:num w:numId="12">
    <w:abstractNumId w:val="32"/>
  </w:num>
  <w:num w:numId="13">
    <w:abstractNumId w:val="21"/>
  </w:num>
  <w:num w:numId="14">
    <w:abstractNumId w:val="20"/>
  </w:num>
  <w:num w:numId="15">
    <w:abstractNumId w:val="4"/>
  </w:num>
  <w:num w:numId="16">
    <w:abstractNumId w:val="30"/>
  </w:num>
  <w:num w:numId="17">
    <w:abstractNumId w:val="28"/>
  </w:num>
  <w:num w:numId="18">
    <w:abstractNumId w:val="14"/>
  </w:num>
  <w:num w:numId="19">
    <w:abstractNumId w:val="5"/>
  </w:num>
  <w:num w:numId="20">
    <w:abstractNumId w:val="33"/>
  </w:num>
  <w:num w:numId="21">
    <w:abstractNumId w:val="22"/>
  </w:num>
  <w:num w:numId="22">
    <w:abstractNumId w:val="19"/>
  </w:num>
  <w:num w:numId="23">
    <w:abstractNumId w:val="9"/>
  </w:num>
  <w:num w:numId="24">
    <w:abstractNumId w:val="7"/>
  </w:num>
  <w:num w:numId="25">
    <w:abstractNumId w:val="13"/>
  </w:num>
  <w:num w:numId="26">
    <w:abstractNumId w:val="16"/>
  </w:num>
  <w:num w:numId="27">
    <w:abstractNumId w:val="12"/>
  </w:num>
  <w:num w:numId="28">
    <w:abstractNumId w:val="24"/>
  </w:num>
  <w:num w:numId="29">
    <w:abstractNumId w:val="36"/>
  </w:num>
  <w:num w:numId="30">
    <w:abstractNumId w:val="31"/>
  </w:num>
  <w:num w:numId="31">
    <w:abstractNumId w:val="35"/>
  </w:num>
  <w:num w:numId="32">
    <w:abstractNumId w:val="37"/>
  </w:num>
  <w:num w:numId="33">
    <w:abstractNumId w:val="15"/>
  </w:num>
  <w:num w:numId="34">
    <w:abstractNumId w:val="23"/>
  </w:num>
  <w:num w:numId="35">
    <w:abstractNumId w:val="6"/>
  </w:num>
  <w:num w:numId="36">
    <w:abstractNumId w:val="17"/>
  </w:num>
  <w:num w:numId="37">
    <w:abstractNumId w:val="10"/>
  </w:num>
  <w:num w:numId="38">
    <w:abstractNumId w:val="26"/>
  </w:num>
  <w:num w:numId="39">
    <w:abstractNumId w:val="27"/>
  </w:num>
  <w:num w:numId="40">
    <w:abstractNumId w:val="29"/>
  </w:num>
  <w:num w:numId="4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A14F15"/>
    <w:rsid w:val="00011BED"/>
    <w:rsid w:val="00017EFE"/>
    <w:rsid w:val="000279E1"/>
    <w:rsid w:val="00037DD2"/>
    <w:rsid w:val="000415FF"/>
    <w:rsid w:val="00045838"/>
    <w:rsid w:val="00045F1A"/>
    <w:rsid w:val="00072689"/>
    <w:rsid w:val="000726C5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B6C71"/>
    <w:rsid w:val="001C27FD"/>
    <w:rsid w:val="001C6104"/>
    <w:rsid w:val="001C6DD1"/>
    <w:rsid w:val="001C799E"/>
    <w:rsid w:val="001C7FC4"/>
    <w:rsid w:val="001F5F92"/>
    <w:rsid w:val="0020621B"/>
    <w:rsid w:val="002119FF"/>
    <w:rsid w:val="002145E7"/>
    <w:rsid w:val="00217A70"/>
    <w:rsid w:val="00222AA1"/>
    <w:rsid w:val="00224B75"/>
    <w:rsid w:val="00236164"/>
    <w:rsid w:val="00242FD9"/>
    <w:rsid w:val="00251E3D"/>
    <w:rsid w:val="0025469E"/>
    <w:rsid w:val="002548A5"/>
    <w:rsid w:val="00260F53"/>
    <w:rsid w:val="00266C42"/>
    <w:rsid w:val="002879A2"/>
    <w:rsid w:val="00295CA9"/>
    <w:rsid w:val="002A41AA"/>
    <w:rsid w:val="002A6158"/>
    <w:rsid w:val="002B506A"/>
    <w:rsid w:val="002B5AF9"/>
    <w:rsid w:val="002D0CCB"/>
    <w:rsid w:val="002D39C7"/>
    <w:rsid w:val="002D3B88"/>
    <w:rsid w:val="002D57DA"/>
    <w:rsid w:val="002E0AB6"/>
    <w:rsid w:val="002E7874"/>
    <w:rsid w:val="002F1461"/>
    <w:rsid w:val="002F6293"/>
    <w:rsid w:val="00302798"/>
    <w:rsid w:val="003130E3"/>
    <w:rsid w:val="003149A1"/>
    <w:rsid w:val="0033614C"/>
    <w:rsid w:val="00344258"/>
    <w:rsid w:val="003560F2"/>
    <w:rsid w:val="00360FDB"/>
    <w:rsid w:val="00363FD1"/>
    <w:rsid w:val="003803CC"/>
    <w:rsid w:val="00386540"/>
    <w:rsid w:val="003973B3"/>
    <w:rsid w:val="003A54FD"/>
    <w:rsid w:val="003B683A"/>
    <w:rsid w:val="003B7F1F"/>
    <w:rsid w:val="003C360A"/>
    <w:rsid w:val="003C54B1"/>
    <w:rsid w:val="003D308A"/>
    <w:rsid w:val="003E12FE"/>
    <w:rsid w:val="003E298B"/>
    <w:rsid w:val="003E4933"/>
    <w:rsid w:val="003E74FD"/>
    <w:rsid w:val="0040066E"/>
    <w:rsid w:val="00420313"/>
    <w:rsid w:val="00430A2D"/>
    <w:rsid w:val="004525FF"/>
    <w:rsid w:val="00455867"/>
    <w:rsid w:val="004807AF"/>
    <w:rsid w:val="00493288"/>
    <w:rsid w:val="004A1ABE"/>
    <w:rsid w:val="004A54C8"/>
    <w:rsid w:val="004B0911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4F11"/>
    <w:rsid w:val="00515617"/>
    <w:rsid w:val="0052352E"/>
    <w:rsid w:val="00536A3D"/>
    <w:rsid w:val="00540347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C3623"/>
    <w:rsid w:val="005D5228"/>
    <w:rsid w:val="005E76A4"/>
    <w:rsid w:val="005F133C"/>
    <w:rsid w:val="005F225D"/>
    <w:rsid w:val="005F5429"/>
    <w:rsid w:val="005F60BA"/>
    <w:rsid w:val="006124BF"/>
    <w:rsid w:val="00616A6E"/>
    <w:rsid w:val="0062159F"/>
    <w:rsid w:val="006366AB"/>
    <w:rsid w:val="006919D5"/>
    <w:rsid w:val="00696EA0"/>
    <w:rsid w:val="006A04D2"/>
    <w:rsid w:val="006A1365"/>
    <w:rsid w:val="006A2495"/>
    <w:rsid w:val="006B3371"/>
    <w:rsid w:val="006B35D9"/>
    <w:rsid w:val="006C3DD8"/>
    <w:rsid w:val="006D0C40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23F3D"/>
    <w:rsid w:val="007447BE"/>
    <w:rsid w:val="00751361"/>
    <w:rsid w:val="00762F62"/>
    <w:rsid w:val="00774ECE"/>
    <w:rsid w:val="00782498"/>
    <w:rsid w:val="00796524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877E6"/>
    <w:rsid w:val="008970F4"/>
    <w:rsid w:val="0089787A"/>
    <w:rsid w:val="008A040A"/>
    <w:rsid w:val="008B3B0F"/>
    <w:rsid w:val="008B6C9A"/>
    <w:rsid w:val="008C36AB"/>
    <w:rsid w:val="008D0F8F"/>
    <w:rsid w:val="008D4701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27F4"/>
    <w:rsid w:val="0096683E"/>
    <w:rsid w:val="0096727E"/>
    <w:rsid w:val="009A3173"/>
    <w:rsid w:val="009D101F"/>
    <w:rsid w:val="009E25EF"/>
    <w:rsid w:val="009E33D3"/>
    <w:rsid w:val="009E4DA8"/>
    <w:rsid w:val="009F4449"/>
    <w:rsid w:val="00A0436A"/>
    <w:rsid w:val="00A12588"/>
    <w:rsid w:val="00A12B5B"/>
    <w:rsid w:val="00A13DBA"/>
    <w:rsid w:val="00A14F15"/>
    <w:rsid w:val="00A2496D"/>
    <w:rsid w:val="00A35722"/>
    <w:rsid w:val="00A4002B"/>
    <w:rsid w:val="00A4167C"/>
    <w:rsid w:val="00A45630"/>
    <w:rsid w:val="00A50ABB"/>
    <w:rsid w:val="00A53A7E"/>
    <w:rsid w:val="00A55B05"/>
    <w:rsid w:val="00A670E3"/>
    <w:rsid w:val="00A76EB9"/>
    <w:rsid w:val="00A8070B"/>
    <w:rsid w:val="00AD0A1F"/>
    <w:rsid w:val="00AE0C53"/>
    <w:rsid w:val="00AE2E91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2AAA"/>
    <w:rsid w:val="00B36B62"/>
    <w:rsid w:val="00B64D11"/>
    <w:rsid w:val="00B77F48"/>
    <w:rsid w:val="00BA699A"/>
    <w:rsid w:val="00BB23C2"/>
    <w:rsid w:val="00BB4A41"/>
    <w:rsid w:val="00BB4D6F"/>
    <w:rsid w:val="00BB6AAE"/>
    <w:rsid w:val="00BB7855"/>
    <w:rsid w:val="00BC5404"/>
    <w:rsid w:val="00BD1A4E"/>
    <w:rsid w:val="00C00A70"/>
    <w:rsid w:val="00C05700"/>
    <w:rsid w:val="00C137AF"/>
    <w:rsid w:val="00C23F8C"/>
    <w:rsid w:val="00C24CDC"/>
    <w:rsid w:val="00C26C78"/>
    <w:rsid w:val="00C362ED"/>
    <w:rsid w:val="00C37985"/>
    <w:rsid w:val="00C40D5B"/>
    <w:rsid w:val="00C42873"/>
    <w:rsid w:val="00C5135E"/>
    <w:rsid w:val="00C578D1"/>
    <w:rsid w:val="00C60544"/>
    <w:rsid w:val="00C7670E"/>
    <w:rsid w:val="00C84933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27079"/>
    <w:rsid w:val="00D4598A"/>
    <w:rsid w:val="00D649B2"/>
    <w:rsid w:val="00D657B8"/>
    <w:rsid w:val="00D80E83"/>
    <w:rsid w:val="00D935E3"/>
    <w:rsid w:val="00D93FEC"/>
    <w:rsid w:val="00D94165"/>
    <w:rsid w:val="00DA1CEB"/>
    <w:rsid w:val="00DA284A"/>
    <w:rsid w:val="00DA5986"/>
    <w:rsid w:val="00DC1BAB"/>
    <w:rsid w:val="00DC6867"/>
    <w:rsid w:val="00DD0159"/>
    <w:rsid w:val="00DD5A70"/>
    <w:rsid w:val="00E01FEC"/>
    <w:rsid w:val="00E024D8"/>
    <w:rsid w:val="00E037C9"/>
    <w:rsid w:val="00E1375F"/>
    <w:rsid w:val="00E172B6"/>
    <w:rsid w:val="00E31637"/>
    <w:rsid w:val="00E34178"/>
    <w:rsid w:val="00E36A01"/>
    <w:rsid w:val="00E41820"/>
    <w:rsid w:val="00E41E7A"/>
    <w:rsid w:val="00E42005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3F38"/>
    <w:rsid w:val="00ED53ED"/>
    <w:rsid w:val="00EE0084"/>
    <w:rsid w:val="00EF2CAE"/>
    <w:rsid w:val="00F045A2"/>
    <w:rsid w:val="00F163F8"/>
    <w:rsid w:val="00F23068"/>
    <w:rsid w:val="00F36808"/>
    <w:rsid w:val="00F438B1"/>
    <w:rsid w:val="00F5055D"/>
    <w:rsid w:val="00F54DA6"/>
    <w:rsid w:val="00F56029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A54FD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1C7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atos\Entregable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BAFFC6-B487-4F5C-974C-5CFF5B8E0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Datos.dotx</Template>
  <TotalTime>287</TotalTime>
  <Pages>15</Pages>
  <Words>1596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VASPA Team</Company>
  <LinksUpToDate>false</LinksUpToDate>
  <CharactersWithSpaces>10356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Sistema VASPA</dc:subject>
  <dc:creator>Nicolás Sartini</dc:creator>
  <cp:lastModifiedBy>Usuario</cp:lastModifiedBy>
  <cp:revision>26</cp:revision>
  <dcterms:created xsi:type="dcterms:W3CDTF">2018-08-31T02:16:00Z</dcterms:created>
  <dcterms:modified xsi:type="dcterms:W3CDTF">2018-11-16T03:57:00Z</dcterms:modified>
</cp:coreProperties>
</file>