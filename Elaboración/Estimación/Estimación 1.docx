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3762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B79A92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26B07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BCA854C"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F457C0C"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84432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Estimación </w:t>
              </w:r>
              <w:r w:rsidR="00225672">
                <w:rPr>
                  <w:rFonts w:asciiTheme="majorHAnsi" w:eastAsiaTheme="majorEastAsia" w:hAnsiTheme="majorHAnsi" w:cstheme="majorBidi"/>
                  <w:sz w:val="72"/>
                  <w:szCs w:val="72"/>
                </w:rPr>
                <w:t>1</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1E26A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1E26AA" w:rsidRDefault="00037621">
              <w:pPr>
                <w:pStyle w:val="Sinespaciado"/>
                <w:rPr>
                  <w:rFonts w:asciiTheme="majorHAnsi" w:hAnsiTheme="majorHAnsi"/>
                </w:rPr>
              </w:pPr>
              <w:r w:rsidRPr="001E26AA">
                <w:rPr>
                  <w:rFonts w:asciiTheme="majorHAnsi" w:hAnsiTheme="majorHAnsi"/>
                  <w:lang w:val="es-AR"/>
                </w:rPr>
                <w:t>VASPA Team</w:t>
              </w:r>
            </w:p>
          </w:sdtContent>
        </w:sdt>
        <w:sdt>
          <w:sdtPr>
            <w:rPr>
              <w:rFonts w:asciiTheme="majorHAnsi" w:hAnsiTheme="majorHAnsi"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1E26AA" w:rsidRDefault="00037621">
              <w:pPr>
                <w:pStyle w:val="Sinespaciado"/>
                <w:rPr>
                  <w:rFonts w:asciiTheme="majorHAnsi" w:hAnsiTheme="majorHAnsi"/>
                </w:rPr>
              </w:pPr>
              <w:r w:rsidRPr="001E26AA">
                <w:rPr>
                  <w:rFonts w:asciiTheme="majorHAnsi" w:hAnsiTheme="majorHAnsi" w:cs="Times New Roman"/>
                </w:rPr>
                <w:t>Fabricio W. González</w:t>
              </w:r>
            </w:p>
          </w:sdtContent>
        </w:sdt>
        <w:p w:rsidR="00D06E99" w:rsidRDefault="00D06E99"/>
        <w:p w:rsidR="00BC5404" w:rsidRDefault="006124BF" w:rsidP="000F4F97">
          <w:pPr>
            <w:pStyle w:val="PSI-Comentario"/>
          </w:pPr>
          <w:r>
            <w:rPr>
              <w:noProof/>
              <w:lang w:val="es-ES" w:eastAsia="es-ES"/>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s-ES" w:eastAsia="es-ES"/>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037621" w:rsidP="00225672">
          <w:pPr>
            <w:pStyle w:val="PSI-Comentario"/>
          </w:pPr>
          <w:r>
            <w:rPr>
              <w:noProof/>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7E3282" w:rsidRDefault="007E3282"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7E3282" w:rsidRPr="00B02A52" w:rsidRDefault="007E3282" w:rsidP="00BD4891">
                                <w:pPr>
                                  <w:pStyle w:val="PSI-DescripcindelDocumentos"/>
                                  <w:ind w:left="0" w:firstLine="0"/>
                                  <w:rPr>
                                    <w:b/>
                                  </w:rPr>
                                </w:pPr>
                                <w:r>
                                  <w:t xml:space="preserve">Esta estimación se realiza según el plan de estimación definido para este proyecto. </w:t>
                                </w:r>
                              </w:p>
                              <w:p w:rsidR="007E3282" w:rsidRDefault="007E3282" w:rsidP="00BD4891">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7E3282" w:rsidRDefault="007E3282" w:rsidP="00BD4891">
                          <w:pPr>
                            <w:pStyle w:val="PSI-DescripcindelDocumentos"/>
                            <w:ind w:left="0" w:firstLine="0"/>
                          </w:pPr>
                          <w:r>
                            <w:t xml:space="preserve">Este documento es la plantilla de una estimación dada, y considera los casos de uso descriptos en el documento de arquitectura del sistema que no fueran implementados hasta el momento. </w:t>
                          </w:r>
                        </w:p>
                        <w:p w:rsidR="007E3282" w:rsidRPr="00B02A52" w:rsidRDefault="007E3282" w:rsidP="00BD4891">
                          <w:pPr>
                            <w:pStyle w:val="PSI-DescripcindelDocumentos"/>
                            <w:ind w:left="0" w:firstLine="0"/>
                            <w:rPr>
                              <w:b/>
                            </w:rPr>
                          </w:pPr>
                          <w:r>
                            <w:t xml:space="preserve">Esta estimación se realiza según el plan de estimación definido para este proyecto. </w:t>
                          </w:r>
                        </w:p>
                        <w:p w:rsidR="007E3282" w:rsidRDefault="007E3282" w:rsidP="00BD4891">
                          <w:pPr>
                            <w:pStyle w:val="PSI-DescripcindelDocumentos"/>
                          </w:pPr>
                        </w:p>
                      </w:txbxContent>
                    </v:textbox>
                    <w10:wrap type="square" anchorx="margin" anchory="margin"/>
                  </v:shape>
                </w:pict>
              </mc:Fallback>
            </mc:AlternateContent>
          </w:r>
          <w:r>
            <w:rPr>
              <w:noProof/>
              <w:lang w:eastAsia="es-ES"/>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A82F7C"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7E3282"/>
      </w:sdtContent>
    </w:sdt>
    <w:p w:rsidR="00A13DBA" w:rsidRDefault="00BC5404" w:rsidP="00A13DBA">
      <w:pPr>
        <w:ind w:left="0" w:firstLine="0"/>
      </w:pPr>
      <w:r>
        <w:rPr>
          <w:noProof/>
          <w:lang w:eastAsia="es-ES"/>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TDC"/>
            <w:tabs>
              <w:tab w:val="left" w:pos="5954"/>
            </w:tabs>
          </w:pPr>
          <w:r>
            <w:t>Tabla de contenido</w:t>
          </w:r>
        </w:p>
        <w:p w:rsidR="00461DFB" w:rsidRDefault="00AA3BD1">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9439420" w:history="1">
            <w:r w:rsidR="00461DFB" w:rsidRPr="00550DB0">
              <w:rPr>
                <w:rStyle w:val="Hipervnculo"/>
                <w:noProof/>
              </w:rPr>
              <w:t>Introducción</w:t>
            </w:r>
            <w:r w:rsidR="00461DFB">
              <w:rPr>
                <w:noProof/>
                <w:webHidden/>
              </w:rPr>
              <w:tab/>
            </w:r>
            <w:r>
              <w:rPr>
                <w:noProof/>
                <w:webHidden/>
              </w:rPr>
              <w:fldChar w:fldCharType="begin"/>
            </w:r>
            <w:r w:rsidR="00461DFB">
              <w:rPr>
                <w:noProof/>
                <w:webHidden/>
              </w:rPr>
              <w:instrText xml:space="preserve"> PAGEREF _Toc259439420 \h </w:instrText>
            </w:r>
            <w:r>
              <w:rPr>
                <w:noProof/>
                <w:webHidden/>
              </w:rPr>
            </w:r>
            <w:r>
              <w:rPr>
                <w:noProof/>
                <w:webHidden/>
              </w:rPr>
              <w:fldChar w:fldCharType="separate"/>
            </w:r>
            <w:r w:rsidR="00037621">
              <w:rPr>
                <w:noProof/>
                <w:webHidden/>
              </w:rPr>
              <w:t>3</w:t>
            </w:r>
            <w:r>
              <w:rPr>
                <w:noProof/>
                <w:webHidden/>
              </w:rPr>
              <w:fldChar w:fldCharType="end"/>
            </w:r>
          </w:hyperlink>
        </w:p>
        <w:p w:rsidR="00461DFB" w:rsidRDefault="007E3282">
          <w:pPr>
            <w:pStyle w:val="TDC2"/>
            <w:rPr>
              <w:rFonts w:eastAsiaTheme="minorEastAsia"/>
              <w:i w:val="0"/>
              <w:iCs w:val="0"/>
              <w:noProof/>
              <w:sz w:val="22"/>
              <w:szCs w:val="22"/>
              <w:lang w:eastAsia="es-ES"/>
            </w:rPr>
          </w:pPr>
          <w:hyperlink w:anchor="_Toc259439421" w:history="1">
            <w:r w:rsidR="00461DFB" w:rsidRPr="00550DB0">
              <w:rPr>
                <w:rStyle w:val="Hipervnculo"/>
                <w:noProof/>
              </w:rPr>
              <w:t>Propósito</w:t>
            </w:r>
            <w:r w:rsidR="00461DFB">
              <w:rPr>
                <w:noProof/>
                <w:webHidden/>
              </w:rPr>
              <w:tab/>
            </w:r>
            <w:r w:rsidR="00AA3BD1">
              <w:rPr>
                <w:noProof/>
                <w:webHidden/>
              </w:rPr>
              <w:fldChar w:fldCharType="begin"/>
            </w:r>
            <w:r w:rsidR="00461DFB">
              <w:rPr>
                <w:noProof/>
                <w:webHidden/>
              </w:rPr>
              <w:instrText xml:space="preserve"> PAGEREF _Toc259439421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2"/>
            <w:rPr>
              <w:rFonts w:eastAsiaTheme="minorEastAsia"/>
              <w:i w:val="0"/>
              <w:iCs w:val="0"/>
              <w:noProof/>
              <w:sz w:val="22"/>
              <w:szCs w:val="22"/>
              <w:lang w:eastAsia="es-ES"/>
            </w:rPr>
          </w:pPr>
          <w:hyperlink w:anchor="_Toc259439422" w:history="1">
            <w:r w:rsidR="00461DFB" w:rsidRPr="00550DB0">
              <w:rPr>
                <w:rStyle w:val="Hipervnculo"/>
                <w:noProof/>
              </w:rPr>
              <w:t>Alcance</w:t>
            </w:r>
            <w:r w:rsidR="00461DFB">
              <w:rPr>
                <w:noProof/>
                <w:webHidden/>
              </w:rPr>
              <w:tab/>
            </w:r>
            <w:r w:rsidR="00AA3BD1">
              <w:rPr>
                <w:noProof/>
                <w:webHidden/>
              </w:rPr>
              <w:fldChar w:fldCharType="begin"/>
            </w:r>
            <w:r w:rsidR="00461DFB">
              <w:rPr>
                <w:noProof/>
                <w:webHidden/>
              </w:rPr>
              <w:instrText xml:space="preserve"> PAGEREF _Toc259439422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2"/>
            <w:rPr>
              <w:rFonts w:eastAsiaTheme="minorEastAsia"/>
              <w:i w:val="0"/>
              <w:iCs w:val="0"/>
              <w:noProof/>
              <w:sz w:val="22"/>
              <w:szCs w:val="22"/>
              <w:lang w:eastAsia="es-ES"/>
            </w:rPr>
          </w:pPr>
          <w:hyperlink w:anchor="_Toc259439423" w:history="1">
            <w:r w:rsidR="00461DFB" w:rsidRPr="00550DB0">
              <w:rPr>
                <w:rStyle w:val="Hipervnculo"/>
                <w:noProof/>
              </w:rPr>
              <w:t>Referencias</w:t>
            </w:r>
            <w:r w:rsidR="00461DFB">
              <w:rPr>
                <w:noProof/>
                <w:webHidden/>
              </w:rPr>
              <w:tab/>
            </w:r>
            <w:r w:rsidR="00AA3BD1">
              <w:rPr>
                <w:noProof/>
                <w:webHidden/>
              </w:rPr>
              <w:fldChar w:fldCharType="begin"/>
            </w:r>
            <w:r w:rsidR="00461DFB">
              <w:rPr>
                <w:noProof/>
                <w:webHidden/>
              </w:rPr>
              <w:instrText xml:space="preserve"> PAGEREF _Toc259439423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2"/>
            <w:rPr>
              <w:rFonts w:eastAsiaTheme="minorEastAsia"/>
              <w:i w:val="0"/>
              <w:iCs w:val="0"/>
              <w:noProof/>
              <w:sz w:val="22"/>
              <w:szCs w:val="22"/>
              <w:lang w:eastAsia="es-ES"/>
            </w:rPr>
          </w:pPr>
          <w:hyperlink w:anchor="_Toc259439424" w:history="1">
            <w:r w:rsidR="00461DFB" w:rsidRPr="00550DB0">
              <w:rPr>
                <w:rStyle w:val="Hipervnculo"/>
                <w:noProof/>
              </w:rPr>
              <w:t>Resumen</w:t>
            </w:r>
            <w:r w:rsidR="00461DFB">
              <w:rPr>
                <w:noProof/>
                <w:webHidden/>
              </w:rPr>
              <w:tab/>
            </w:r>
            <w:r w:rsidR="00AA3BD1">
              <w:rPr>
                <w:noProof/>
                <w:webHidden/>
              </w:rPr>
              <w:fldChar w:fldCharType="begin"/>
            </w:r>
            <w:r w:rsidR="00461DFB">
              <w:rPr>
                <w:noProof/>
                <w:webHidden/>
              </w:rPr>
              <w:instrText xml:space="preserve"> PAGEREF _Toc259439424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1"/>
            <w:rPr>
              <w:rFonts w:eastAsiaTheme="minorEastAsia"/>
              <w:b w:val="0"/>
              <w:bCs w:val="0"/>
              <w:noProof/>
              <w:sz w:val="22"/>
              <w:szCs w:val="22"/>
              <w:lang w:eastAsia="es-ES"/>
            </w:rPr>
          </w:pPr>
          <w:hyperlink w:anchor="_Toc259439425" w:history="1">
            <w:r w:rsidR="00461DFB" w:rsidRPr="00550DB0">
              <w:rPr>
                <w:rStyle w:val="Hipervnculo"/>
                <w:noProof/>
              </w:rPr>
              <w:t>Puntos de Casos de Uso Sin Ajustar</w:t>
            </w:r>
            <w:r w:rsidR="00461DFB">
              <w:rPr>
                <w:noProof/>
                <w:webHidden/>
              </w:rPr>
              <w:tab/>
            </w:r>
            <w:r w:rsidR="00AA3BD1">
              <w:rPr>
                <w:noProof/>
                <w:webHidden/>
              </w:rPr>
              <w:fldChar w:fldCharType="begin"/>
            </w:r>
            <w:r w:rsidR="00461DFB">
              <w:rPr>
                <w:noProof/>
                <w:webHidden/>
              </w:rPr>
              <w:instrText xml:space="preserve"> PAGEREF _Toc259439425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2"/>
            <w:rPr>
              <w:rFonts w:eastAsiaTheme="minorEastAsia"/>
              <w:i w:val="0"/>
              <w:iCs w:val="0"/>
              <w:noProof/>
              <w:sz w:val="22"/>
              <w:szCs w:val="22"/>
              <w:lang w:eastAsia="es-ES"/>
            </w:rPr>
          </w:pPr>
          <w:hyperlink w:anchor="_Toc259439426" w:history="1">
            <w:r w:rsidR="00461DFB" w:rsidRPr="00550DB0">
              <w:rPr>
                <w:rStyle w:val="Hipervnculo"/>
                <w:noProof/>
              </w:rPr>
              <w:t>Actores por Caso de Uso</w:t>
            </w:r>
            <w:r w:rsidR="00461DFB">
              <w:rPr>
                <w:noProof/>
                <w:webHidden/>
              </w:rPr>
              <w:tab/>
            </w:r>
            <w:r w:rsidR="00AA3BD1">
              <w:rPr>
                <w:noProof/>
                <w:webHidden/>
              </w:rPr>
              <w:fldChar w:fldCharType="begin"/>
            </w:r>
            <w:r w:rsidR="00461DFB">
              <w:rPr>
                <w:noProof/>
                <w:webHidden/>
              </w:rPr>
              <w:instrText xml:space="preserve"> PAGEREF _Toc259439426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2"/>
            <w:rPr>
              <w:rFonts w:eastAsiaTheme="minorEastAsia"/>
              <w:i w:val="0"/>
              <w:iCs w:val="0"/>
              <w:noProof/>
              <w:sz w:val="22"/>
              <w:szCs w:val="22"/>
              <w:lang w:eastAsia="es-ES"/>
            </w:rPr>
          </w:pPr>
          <w:hyperlink w:anchor="_Toc259439427" w:history="1">
            <w:r w:rsidR="00461DFB" w:rsidRPr="00550DB0">
              <w:rPr>
                <w:rStyle w:val="Hipervnculo"/>
                <w:noProof/>
              </w:rPr>
              <w:t>Peso de Actores</w:t>
            </w:r>
            <w:r w:rsidR="00461DFB">
              <w:rPr>
                <w:noProof/>
                <w:webHidden/>
              </w:rPr>
              <w:tab/>
            </w:r>
            <w:r w:rsidR="00AA3BD1">
              <w:rPr>
                <w:noProof/>
                <w:webHidden/>
              </w:rPr>
              <w:fldChar w:fldCharType="begin"/>
            </w:r>
            <w:r w:rsidR="00461DFB">
              <w:rPr>
                <w:noProof/>
                <w:webHidden/>
              </w:rPr>
              <w:instrText xml:space="preserve"> PAGEREF _Toc259439427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2"/>
            <w:rPr>
              <w:rFonts w:eastAsiaTheme="minorEastAsia"/>
              <w:i w:val="0"/>
              <w:iCs w:val="0"/>
              <w:noProof/>
              <w:sz w:val="22"/>
              <w:szCs w:val="22"/>
              <w:lang w:eastAsia="es-ES"/>
            </w:rPr>
          </w:pPr>
          <w:hyperlink w:anchor="_Toc259439428" w:history="1">
            <w:r w:rsidR="00461DFB" w:rsidRPr="00550DB0">
              <w:rPr>
                <w:rStyle w:val="Hipervnculo"/>
                <w:noProof/>
              </w:rPr>
              <w:t>Peso de Casos de Uso</w:t>
            </w:r>
            <w:r w:rsidR="00461DFB">
              <w:rPr>
                <w:noProof/>
                <w:webHidden/>
              </w:rPr>
              <w:tab/>
            </w:r>
            <w:r w:rsidR="00AA3BD1">
              <w:rPr>
                <w:noProof/>
                <w:webHidden/>
              </w:rPr>
              <w:fldChar w:fldCharType="begin"/>
            </w:r>
            <w:r w:rsidR="00461DFB">
              <w:rPr>
                <w:noProof/>
                <w:webHidden/>
              </w:rPr>
              <w:instrText xml:space="preserve"> PAGEREF _Toc259439428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2"/>
            <w:rPr>
              <w:rFonts w:eastAsiaTheme="minorEastAsia"/>
              <w:i w:val="0"/>
              <w:iCs w:val="0"/>
              <w:noProof/>
              <w:sz w:val="22"/>
              <w:szCs w:val="22"/>
              <w:lang w:eastAsia="es-ES"/>
            </w:rPr>
          </w:pPr>
          <w:hyperlink w:anchor="_Toc259439429" w:history="1">
            <w:r w:rsidR="00461DFB" w:rsidRPr="00550DB0">
              <w:rPr>
                <w:rStyle w:val="Hipervnculo"/>
                <w:noProof/>
              </w:rPr>
              <w:t>Cálculo de Puntos de Casos de Uso Sin Ajustar</w:t>
            </w:r>
            <w:r w:rsidR="00461DFB">
              <w:rPr>
                <w:noProof/>
                <w:webHidden/>
              </w:rPr>
              <w:tab/>
            </w:r>
            <w:r w:rsidR="00AA3BD1">
              <w:rPr>
                <w:noProof/>
                <w:webHidden/>
              </w:rPr>
              <w:fldChar w:fldCharType="begin"/>
            </w:r>
            <w:r w:rsidR="00461DFB">
              <w:rPr>
                <w:noProof/>
                <w:webHidden/>
              </w:rPr>
              <w:instrText xml:space="preserve"> PAGEREF _Toc259439429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1"/>
            <w:rPr>
              <w:rFonts w:eastAsiaTheme="minorEastAsia"/>
              <w:b w:val="0"/>
              <w:bCs w:val="0"/>
              <w:noProof/>
              <w:sz w:val="22"/>
              <w:szCs w:val="22"/>
              <w:lang w:eastAsia="es-ES"/>
            </w:rPr>
          </w:pPr>
          <w:hyperlink w:anchor="_Toc259439430" w:history="1">
            <w:r w:rsidR="00461DFB" w:rsidRPr="00550DB0">
              <w:rPr>
                <w:rStyle w:val="Hipervnculo"/>
                <w:noProof/>
              </w:rPr>
              <w:t>Puntos de Casos de Uso Ajustados</w:t>
            </w:r>
            <w:r w:rsidR="00461DFB">
              <w:rPr>
                <w:noProof/>
                <w:webHidden/>
              </w:rPr>
              <w:tab/>
            </w:r>
            <w:r w:rsidR="00AA3BD1">
              <w:rPr>
                <w:noProof/>
                <w:webHidden/>
              </w:rPr>
              <w:fldChar w:fldCharType="begin"/>
            </w:r>
            <w:r w:rsidR="00461DFB">
              <w:rPr>
                <w:noProof/>
                <w:webHidden/>
              </w:rPr>
              <w:instrText xml:space="preserve"> PAGEREF _Toc259439430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2"/>
            <w:rPr>
              <w:rFonts w:eastAsiaTheme="minorEastAsia"/>
              <w:i w:val="0"/>
              <w:iCs w:val="0"/>
              <w:noProof/>
              <w:sz w:val="22"/>
              <w:szCs w:val="22"/>
              <w:lang w:eastAsia="es-ES"/>
            </w:rPr>
          </w:pPr>
          <w:hyperlink w:anchor="_Toc259439431" w:history="1">
            <w:r w:rsidR="00461DFB" w:rsidRPr="00550DB0">
              <w:rPr>
                <w:rStyle w:val="Hipervnculo"/>
                <w:noProof/>
              </w:rPr>
              <w:t>Casos de Uso Ajustados para Factores Técnicos</w:t>
            </w:r>
            <w:r w:rsidR="00461DFB">
              <w:rPr>
                <w:noProof/>
                <w:webHidden/>
              </w:rPr>
              <w:tab/>
            </w:r>
            <w:r w:rsidR="00AA3BD1">
              <w:rPr>
                <w:noProof/>
                <w:webHidden/>
              </w:rPr>
              <w:fldChar w:fldCharType="begin"/>
            </w:r>
            <w:r w:rsidR="00461DFB">
              <w:rPr>
                <w:noProof/>
                <w:webHidden/>
              </w:rPr>
              <w:instrText xml:space="preserve"> PAGEREF _Toc259439431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3"/>
            <w:rPr>
              <w:rFonts w:eastAsiaTheme="minorEastAsia"/>
              <w:noProof/>
              <w:sz w:val="22"/>
              <w:szCs w:val="22"/>
              <w:lang w:eastAsia="es-ES"/>
            </w:rPr>
          </w:pPr>
          <w:hyperlink w:anchor="_Toc259439432" w:history="1">
            <w:r w:rsidR="00461DFB" w:rsidRPr="00550DB0">
              <w:rPr>
                <w:rStyle w:val="Hipervnculo"/>
                <w:noProof/>
              </w:rPr>
              <w:t>Valoración Final</w:t>
            </w:r>
            <w:r w:rsidR="00461DFB">
              <w:rPr>
                <w:noProof/>
                <w:webHidden/>
              </w:rPr>
              <w:tab/>
            </w:r>
            <w:r w:rsidR="00AA3BD1">
              <w:rPr>
                <w:noProof/>
                <w:webHidden/>
              </w:rPr>
              <w:fldChar w:fldCharType="begin"/>
            </w:r>
            <w:r w:rsidR="00461DFB">
              <w:rPr>
                <w:noProof/>
                <w:webHidden/>
              </w:rPr>
              <w:instrText xml:space="preserve"> PAGEREF _Toc259439432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2"/>
            <w:rPr>
              <w:rFonts w:eastAsiaTheme="minorEastAsia"/>
              <w:i w:val="0"/>
              <w:iCs w:val="0"/>
              <w:noProof/>
              <w:sz w:val="22"/>
              <w:szCs w:val="22"/>
              <w:lang w:eastAsia="es-ES"/>
            </w:rPr>
          </w:pPr>
          <w:hyperlink w:anchor="_Toc259439433" w:history="1">
            <w:r w:rsidR="00461DFB" w:rsidRPr="00550DB0">
              <w:rPr>
                <w:rStyle w:val="Hipervnculo"/>
                <w:noProof/>
              </w:rPr>
              <w:t>Casos de Uso Ajustados para Factores del Entorno</w:t>
            </w:r>
            <w:r w:rsidR="00461DFB">
              <w:rPr>
                <w:noProof/>
                <w:webHidden/>
              </w:rPr>
              <w:tab/>
            </w:r>
            <w:r w:rsidR="00AA3BD1">
              <w:rPr>
                <w:noProof/>
                <w:webHidden/>
              </w:rPr>
              <w:fldChar w:fldCharType="begin"/>
            </w:r>
            <w:r w:rsidR="00461DFB">
              <w:rPr>
                <w:noProof/>
                <w:webHidden/>
              </w:rPr>
              <w:instrText xml:space="preserve"> PAGEREF _Toc259439433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3"/>
            <w:rPr>
              <w:rFonts w:eastAsiaTheme="minorEastAsia"/>
              <w:noProof/>
              <w:sz w:val="22"/>
              <w:szCs w:val="22"/>
              <w:lang w:eastAsia="es-ES"/>
            </w:rPr>
          </w:pPr>
          <w:hyperlink w:anchor="_Toc259439434" w:history="1">
            <w:r w:rsidR="00461DFB" w:rsidRPr="00550DB0">
              <w:rPr>
                <w:rStyle w:val="Hipervnculo"/>
                <w:noProof/>
              </w:rPr>
              <w:t>Valoración Final</w:t>
            </w:r>
            <w:r w:rsidR="00461DFB">
              <w:rPr>
                <w:noProof/>
                <w:webHidden/>
              </w:rPr>
              <w:tab/>
            </w:r>
            <w:r w:rsidR="00AA3BD1">
              <w:rPr>
                <w:noProof/>
                <w:webHidden/>
              </w:rPr>
              <w:fldChar w:fldCharType="begin"/>
            </w:r>
            <w:r w:rsidR="00461DFB">
              <w:rPr>
                <w:noProof/>
                <w:webHidden/>
              </w:rPr>
              <w:instrText xml:space="preserve"> PAGEREF _Toc259439434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2"/>
            <w:rPr>
              <w:rFonts w:eastAsiaTheme="minorEastAsia"/>
              <w:i w:val="0"/>
              <w:iCs w:val="0"/>
              <w:noProof/>
              <w:sz w:val="22"/>
              <w:szCs w:val="22"/>
              <w:lang w:eastAsia="es-ES"/>
            </w:rPr>
          </w:pPr>
          <w:hyperlink w:anchor="_Toc259439435" w:history="1">
            <w:r w:rsidR="00461DFB" w:rsidRPr="00550DB0">
              <w:rPr>
                <w:rStyle w:val="Hipervnculo"/>
                <w:noProof/>
              </w:rPr>
              <w:t>Cálculo de Puntos de Casos de Uso Ajustados</w:t>
            </w:r>
            <w:r w:rsidR="00461DFB">
              <w:rPr>
                <w:noProof/>
                <w:webHidden/>
              </w:rPr>
              <w:tab/>
            </w:r>
            <w:r w:rsidR="00AA3BD1">
              <w:rPr>
                <w:noProof/>
                <w:webHidden/>
              </w:rPr>
              <w:fldChar w:fldCharType="begin"/>
            </w:r>
            <w:r w:rsidR="00461DFB">
              <w:rPr>
                <w:noProof/>
                <w:webHidden/>
              </w:rPr>
              <w:instrText xml:space="preserve"> PAGEREF _Toc259439435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1"/>
            <w:rPr>
              <w:rFonts w:eastAsiaTheme="minorEastAsia"/>
              <w:b w:val="0"/>
              <w:bCs w:val="0"/>
              <w:noProof/>
              <w:sz w:val="22"/>
              <w:szCs w:val="22"/>
              <w:lang w:eastAsia="es-ES"/>
            </w:rPr>
          </w:pPr>
          <w:hyperlink w:anchor="_Toc259439436" w:history="1">
            <w:r w:rsidR="00461DFB" w:rsidRPr="00550DB0">
              <w:rPr>
                <w:rStyle w:val="Hipervnculo"/>
                <w:noProof/>
              </w:rPr>
              <w:t>Estimación de Horas-Hombre</w:t>
            </w:r>
            <w:r w:rsidR="00461DFB">
              <w:rPr>
                <w:noProof/>
                <w:webHidden/>
              </w:rPr>
              <w:tab/>
            </w:r>
            <w:r w:rsidR="00AA3BD1">
              <w:rPr>
                <w:noProof/>
                <w:webHidden/>
              </w:rPr>
              <w:fldChar w:fldCharType="begin"/>
            </w:r>
            <w:r w:rsidR="00461DFB">
              <w:rPr>
                <w:noProof/>
                <w:webHidden/>
              </w:rPr>
              <w:instrText xml:space="preserve"> PAGEREF _Toc259439436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1"/>
            <w:rPr>
              <w:rFonts w:eastAsiaTheme="minorEastAsia"/>
              <w:b w:val="0"/>
              <w:bCs w:val="0"/>
              <w:noProof/>
              <w:sz w:val="22"/>
              <w:szCs w:val="22"/>
              <w:lang w:eastAsia="es-ES"/>
            </w:rPr>
          </w:pPr>
          <w:hyperlink w:anchor="_Toc259439437" w:history="1">
            <w:r w:rsidR="00461DFB" w:rsidRPr="00550DB0">
              <w:rPr>
                <w:rStyle w:val="Hipervnculo"/>
                <w:noProof/>
              </w:rPr>
              <w:t>Estimación de Horas-Hombre Refinada</w:t>
            </w:r>
            <w:r w:rsidR="00461DFB">
              <w:rPr>
                <w:noProof/>
                <w:webHidden/>
              </w:rPr>
              <w:tab/>
            </w:r>
            <w:r w:rsidR="00AA3BD1">
              <w:rPr>
                <w:noProof/>
                <w:webHidden/>
              </w:rPr>
              <w:fldChar w:fldCharType="begin"/>
            </w:r>
            <w:r w:rsidR="00461DFB">
              <w:rPr>
                <w:noProof/>
                <w:webHidden/>
              </w:rPr>
              <w:instrText xml:space="preserve"> PAGEREF _Toc259439437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461DFB" w:rsidRDefault="007E3282">
          <w:pPr>
            <w:pStyle w:val="TDC1"/>
            <w:rPr>
              <w:rFonts w:eastAsiaTheme="minorEastAsia"/>
              <w:b w:val="0"/>
              <w:bCs w:val="0"/>
              <w:noProof/>
              <w:sz w:val="22"/>
              <w:szCs w:val="22"/>
              <w:lang w:eastAsia="es-ES"/>
            </w:rPr>
          </w:pPr>
          <w:hyperlink w:anchor="_Toc259439438" w:history="1">
            <w:r w:rsidR="00461DFB" w:rsidRPr="00550DB0">
              <w:rPr>
                <w:rStyle w:val="Hipervnculo"/>
                <w:noProof/>
              </w:rPr>
              <w:t>Estimación del Costo de Desarrollo</w:t>
            </w:r>
            <w:r w:rsidR="00461DFB">
              <w:rPr>
                <w:noProof/>
                <w:webHidden/>
              </w:rPr>
              <w:tab/>
            </w:r>
            <w:r w:rsidR="00AA3BD1">
              <w:rPr>
                <w:noProof/>
                <w:webHidden/>
              </w:rPr>
              <w:fldChar w:fldCharType="begin"/>
            </w:r>
            <w:r w:rsidR="00461DFB">
              <w:rPr>
                <w:noProof/>
                <w:webHidden/>
              </w:rPr>
              <w:instrText xml:space="preserve"> PAGEREF _Toc259439438 \h </w:instrText>
            </w:r>
            <w:r w:rsidR="00AA3BD1">
              <w:rPr>
                <w:noProof/>
                <w:webHidden/>
              </w:rPr>
            </w:r>
            <w:r w:rsidR="00AA3BD1">
              <w:rPr>
                <w:noProof/>
                <w:webHidden/>
              </w:rPr>
              <w:fldChar w:fldCharType="separate"/>
            </w:r>
            <w:r w:rsidR="00037621">
              <w:rPr>
                <w:noProof/>
                <w:webHidden/>
              </w:rPr>
              <w:t>3</w:t>
            </w:r>
            <w:r w:rsidR="00AA3BD1">
              <w:rPr>
                <w:noProof/>
                <w:webHidden/>
              </w:rPr>
              <w:fldChar w:fldCharType="end"/>
            </w:r>
          </w:hyperlink>
        </w:p>
        <w:p w:rsidR="000F79DF" w:rsidRDefault="00AA3BD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25672" w:rsidP="009A3173">
          <w:pPr>
            <w:pStyle w:val="PSI-Ttulo"/>
          </w:pPr>
          <w:r>
            <w:t>Estimación 1</w:t>
          </w:r>
        </w:p>
      </w:sdtContent>
    </w:sdt>
    <w:p w:rsidR="00844329" w:rsidRDefault="00844329" w:rsidP="005B5AEE">
      <w:pPr>
        <w:pStyle w:val="PSI-Ttulo1"/>
      </w:pPr>
    </w:p>
    <w:p w:rsidR="007F38C0" w:rsidRDefault="00844329" w:rsidP="005B5AEE">
      <w:pPr>
        <w:pStyle w:val="PSI-Ttulo1"/>
      </w:pPr>
      <w:bookmarkStart w:id="0" w:name="_Toc259439420"/>
      <w:r>
        <w:t>Introducción</w:t>
      </w:r>
      <w:bookmarkEnd w:id="0"/>
    </w:p>
    <w:p w:rsidR="00844329" w:rsidRDefault="00844329" w:rsidP="00844329">
      <w:pPr>
        <w:pStyle w:val="PSI-Ttulo2"/>
      </w:pPr>
      <w:bookmarkStart w:id="1" w:name="_Toc259439421"/>
      <w:r>
        <w:t>Propósito</w:t>
      </w:r>
      <w:bookmarkEnd w:id="1"/>
    </w:p>
    <w:p w:rsidR="00225672" w:rsidRDefault="00225672" w:rsidP="00225672">
      <w:pPr>
        <w:pStyle w:val="PSI-Normal"/>
      </w:pPr>
      <w:r>
        <w:t>El fin de este documento es obtener una estimación inicial sobre el esfuerzo que requerirá el desarrollo del proyecto. Cabe aclarar, que esta estimación se lleva a cabo el día 17/09/2018, con el equipo de desarrollo ingresando a la etapa de Elaboración.</w:t>
      </w:r>
    </w:p>
    <w:p w:rsidR="00E85FE7" w:rsidRDefault="00225672" w:rsidP="002A0277">
      <w:pPr>
        <w:pStyle w:val="PSI-Normal"/>
      </w:pPr>
      <w:r>
        <w:t>También, es relevante mencionar que no se han podido tener contactos con el Cliente tras la primera entrevista ya que se encuentra de viaje. Por lo tanto, la estimación aquí presente se hace sobre requerimientos que no están totalmente definidos y se espera que sea imprecisa.</w:t>
      </w:r>
    </w:p>
    <w:p w:rsidR="00844329" w:rsidRDefault="00844329" w:rsidP="00844329">
      <w:pPr>
        <w:pStyle w:val="PSI-Ttulo2"/>
      </w:pPr>
      <w:bookmarkStart w:id="2" w:name="_Toc259439422"/>
      <w:r>
        <w:t>Alcance</w:t>
      </w:r>
      <w:bookmarkEnd w:id="2"/>
    </w:p>
    <w:p w:rsidR="00E85FE7" w:rsidRPr="00A453E6" w:rsidRDefault="00E85FE7" w:rsidP="00531385">
      <w:pPr>
        <w:pStyle w:val="PSI-Normal"/>
        <w:ind w:left="0" w:firstLine="0"/>
      </w:pPr>
      <w:r w:rsidRPr="00A453E6">
        <w:t>Este documento ha sido realizado siguiendo los lineamientos del Plan de Estimación generado por el grupo de desarrollo.</w:t>
      </w:r>
    </w:p>
    <w:p w:rsidR="00E85FE7" w:rsidRPr="00A453E6" w:rsidRDefault="00E85FE7" w:rsidP="00531385">
      <w:pPr>
        <w:pStyle w:val="PSI-Normal"/>
        <w:ind w:left="0" w:firstLine="0"/>
      </w:pPr>
      <w:r w:rsidRPr="00A453E6">
        <w:t xml:space="preserve">La estimación presentada se ha realizado considerando los casos de uso descriptos en el documento de </w:t>
      </w:r>
      <w:r w:rsidR="001D0E12">
        <w:t xml:space="preserve">Modelo de Casos de Uso </w:t>
      </w:r>
      <w:r w:rsidRPr="00A453E6">
        <w:t>que no han sido implementados hasta el momento.</w:t>
      </w:r>
    </w:p>
    <w:p w:rsidR="00E85FE7" w:rsidRPr="00A453E6" w:rsidRDefault="00E85FE7" w:rsidP="00A453E6">
      <w:pPr>
        <w:pStyle w:val="PSI-Normal"/>
      </w:pPr>
    </w:p>
    <w:p w:rsidR="00844329" w:rsidRDefault="00844329" w:rsidP="00844329">
      <w:pPr>
        <w:pStyle w:val="PSI-Ttulo2"/>
      </w:pPr>
      <w:bookmarkStart w:id="3" w:name="_Toc259439423"/>
      <w:r>
        <w:t>Referencias</w:t>
      </w:r>
      <w:bookmarkEnd w:id="3"/>
    </w:p>
    <w:p w:rsidR="001D0E12" w:rsidRPr="001D0E12" w:rsidRDefault="00E85FE7" w:rsidP="00B02A52">
      <w:pPr>
        <w:pStyle w:val="PSI-Normal"/>
        <w:numPr>
          <w:ilvl w:val="0"/>
          <w:numId w:val="15"/>
        </w:numPr>
        <w:rPr>
          <w:b/>
        </w:rPr>
      </w:pPr>
      <w:r w:rsidRPr="00B02A52">
        <w:t>Plan de Estimació</w:t>
      </w:r>
      <w:r w:rsidR="001D0E12">
        <w:t>n.</w:t>
      </w:r>
    </w:p>
    <w:p w:rsidR="00E85FE7" w:rsidRPr="001D0E12" w:rsidRDefault="001D0E12" w:rsidP="00B02A52">
      <w:pPr>
        <w:pStyle w:val="PSI-Normal"/>
        <w:numPr>
          <w:ilvl w:val="0"/>
          <w:numId w:val="15"/>
        </w:numPr>
        <w:rPr>
          <w:b/>
        </w:rPr>
      </w:pPr>
      <w:r>
        <w:t>Modelo de Casos de Uso.</w:t>
      </w:r>
    </w:p>
    <w:p w:rsidR="001D0E12" w:rsidRPr="001D0E12" w:rsidRDefault="001D0E12" w:rsidP="001D0E12">
      <w:pPr>
        <w:pStyle w:val="PSI-Normal"/>
        <w:rPr>
          <w:b/>
        </w:rPr>
      </w:pPr>
    </w:p>
    <w:p w:rsidR="00844329" w:rsidRDefault="00844329" w:rsidP="00844329">
      <w:pPr>
        <w:pStyle w:val="PSI-Ttulo2"/>
      </w:pPr>
      <w:bookmarkStart w:id="4" w:name="_Toc259439424"/>
      <w:r>
        <w:t>Resumen</w:t>
      </w:r>
      <w:bookmarkEnd w:id="4"/>
    </w:p>
    <w:p w:rsidR="00E85FE7" w:rsidRPr="00A453E6" w:rsidRDefault="00E85FE7" w:rsidP="00531385">
      <w:pPr>
        <w:pStyle w:val="PSI-Normal"/>
        <w:ind w:left="0" w:firstLine="0"/>
      </w:pPr>
      <w:r w:rsidRPr="00A453E6">
        <w:t>La sección 2 describe los cálculos realizados para obtener los Puntos de Casos de Uso sin ajustar.</w:t>
      </w:r>
    </w:p>
    <w:p w:rsidR="00E85FE7" w:rsidRPr="00A453E6" w:rsidRDefault="00E85FE7" w:rsidP="00531385">
      <w:pPr>
        <w:pStyle w:val="PSI-Normal"/>
        <w:ind w:left="0" w:firstLine="0"/>
      </w:pPr>
      <w:r w:rsidRPr="00A453E6">
        <w:t>La sección 3 detalla el ajuste de los Puntos de Casos de Uso.</w:t>
      </w:r>
    </w:p>
    <w:p w:rsidR="00E85FE7" w:rsidRDefault="00E85FE7" w:rsidP="00531385">
      <w:pPr>
        <w:pStyle w:val="PSI-Normal"/>
        <w:ind w:left="0" w:firstLine="0"/>
      </w:pPr>
      <w:r w:rsidRPr="00A453E6">
        <w:t xml:space="preserve">En las siguientes secciones, 3 y 4, se calcula el valor de Horas-Hombre estimado, en primer </w:t>
      </w:r>
      <w:r w:rsidR="00225672" w:rsidRPr="00A453E6">
        <w:t>lugar,</w:t>
      </w:r>
      <w:r w:rsidRPr="00A453E6">
        <w:t xml:space="preserve"> con el factor de ajuste promedio y luego refinándolo de acuerdo a las características del proyecto y del grupo de desarrollo. </w:t>
      </w:r>
    </w:p>
    <w:p w:rsidR="008C18F2" w:rsidRPr="00A453E6" w:rsidRDefault="008C18F2" w:rsidP="00531385">
      <w:pPr>
        <w:pStyle w:val="PSI-Normal"/>
        <w:ind w:left="0" w:firstLine="0"/>
      </w:pPr>
      <w:r>
        <w:t>Aclaración: a lo largo del documento se referirá a los empleados de Secretaría Académica como empleados SA</w:t>
      </w:r>
      <w:r w:rsidR="00B5443F">
        <w:t>, la Base de Datos como BD y a los Casos de Uso como CU.</w:t>
      </w:r>
    </w:p>
    <w:p w:rsidR="00E85FE7" w:rsidRPr="00E85FE7" w:rsidRDefault="00E85FE7" w:rsidP="002A0277">
      <w:pPr>
        <w:pStyle w:val="PSI-Normal"/>
      </w:pPr>
    </w:p>
    <w:p w:rsidR="00B67398" w:rsidRDefault="00B67398">
      <w:pPr>
        <w:rPr>
          <w:rFonts w:asciiTheme="majorHAnsi" w:eastAsiaTheme="majorEastAsia" w:hAnsiTheme="majorHAnsi" w:cstheme="majorBidi"/>
          <w:b/>
          <w:bCs/>
          <w:color w:val="365F91" w:themeColor="accent1" w:themeShade="BF"/>
          <w:sz w:val="28"/>
          <w:szCs w:val="28"/>
          <w:lang w:val="es-AR"/>
        </w:rPr>
      </w:pPr>
      <w:r>
        <w:br w:type="page"/>
      </w:r>
    </w:p>
    <w:p w:rsidR="00844329" w:rsidRDefault="00844329" w:rsidP="005B5AEE">
      <w:pPr>
        <w:pStyle w:val="PSI-Ttulo1"/>
      </w:pPr>
      <w:bookmarkStart w:id="5" w:name="_Toc259439425"/>
      <w:r>
        <w:lastRenderedPageBreak/>
        <w:t>Puntos de Casos de Uso Sin Ajustar</w:t>
      </w:r>
      <w:bookmarkEnd w:id="5"/>
    </w:p>
    <w:p w:rsidR="00844329" w:rsidRDefault="00844329" w:rsidP="00844329">
      <w:pPr>
        <w:pStyle w:val="PSI-Ttulo2"/>
      </w:pPr>
      <w:bookmarkStart w:id="6" w:name="_Toc259439426"/>
      <w:r>
        <w:t>Actores por Caso de Uso</w:t>
      </w:r>
      <w:bookmarkEnd w:id="6"/>
    </w:p>
    <w:tbl>
      <w:tblPr>
        <w:tblW w:w="0" w:type="auto"/>
        <w:jc w:val="center"/>
        <w:tblCellMar>
          <w:top w:w="55" w:type="dxa"/>
          <w:left w:w="55" w:type="dxa"/>
          <w:bottom w:w="55" w:type="dxa"/>
          <w:right w:w="55" w:type="dxa"/>
        </w:tblCellMar>
        <w:tblLook w:val="0000" w:firstRow="0" w:lastRow="0" w:firstColumn="0" w:lastColumn="0" w:noHBand="0" w:noVBand="0"/>
      </w:tblPr>
      <w:tblGrid>
        <w:gridCol w:w="910"/>
        <w:gridCol w:w="4421"/>
        <w:gridCol w:w="2410"/>
      </w:tblGrid>
      <w:tr w:rsidR="00E85FE7" w:rsidRPr="00166A0F" w:rsidTr="00E85FE7">
        <w:trPr>
          <w:tblHeader/>
          <w:jc w:val="center"/>
        </w:trPr>
        <w:tc>
          <w:tcPr>
            <w:tcW w:w="910" w:type="dxa"/>
            <w:tcBorders>
              <w:top w:val="single" w:sz="1" w:space="0" w:color="000000"/>
              <w:left w:val="single" w:sz="1" w:space="0" w:color="000000"/>
              <w:bottom w:val="single" w:sz="1" w:space="0" w:color="000000"/>
            </w:tcBorders>
            <w:shd w:val="clear" w:color="auto" w:fill="E6E6E6"/>
          </w:tcPr>
          <w:p w:rsidR="00E85FE7" w:rsidRPr="00166A0F" w:rsidRDefault="00E85FE7" w:rsidP="00DA2CBA">
            <w:pPr>
              <w:pStyle w:val="Encabezadodelatabla"/>
              <w:snapToGrid w:val="0"/>
              <w:rPr>
                <w:i w:val="0"/>
                <w:iCs w:val="0"/>
              </w:rPr>
            </w:pPr>
            <w:r>
              <w:rPr>
                <w:i w:val="0"/>
                <w:iCs w:val="0"/>
              </w:rPr>
              <w:t>Número</w:t>
            </w:r>
          </w:p>
        </w:tc>
        <w:tc>
          <w:tcPr>
            <w:tcW w:w="4421" w:type="dxa"/>
            <w:tcBorders>
              <w:top w:val="single" w:sz="1" w:space="0" w:color="000000"/>
              <w:left w:val="single" w:sz="1" w:space="0" w:color="000000"/>
              <w:bottom w:val="single" w:sz="1" w:space="0" w:color="000000"/>
            </w:tcBorders>
            <w:shd w:val="clear" w:color="auto" w:fill="E6E6E6"/>
          </w:tcPr>
          <w:p w:rsidR="00E85FE7" w:rsidRPr="00166A0F" w:rsidRDefault="00E85FE7" w:rsidP="00DA2CBA">
            <w:pPr>
              <w:pStyle w:val="Encabezadodelatabla"/>
              <w:snapToGrid w:val="0"/>
              <w:rPr>
                <w:i w:val="0"/>
                <w:iCs w:val="0"/>
              </w:rPr>
            </w:pPr>
            <w:r w:rsidRPr="00166A0F">
              <w:rPr>
                <w:i w:val="0"/>
                <w:iCs w:val="0"/>
              </w:rPr>
              <w:t>Caso de Uso</w:t>
            </w:r>
          </w:p>
        </w:tc>
        <w:tc>
          <w:tcPr>
            <w:tcW w:w="2410" w:type="dxa"/>
            <w:tcBorders>
              <w:top w:val="single" w:sz="1" w:space="0" w:color="000000"/>
              <w:left w:val="single" w:sz="1" w:space="0" w:color="000000"/>
              <w:bottom w:val="single" w:sz="1" w:space="0" w:color="000000"/>
              <w:right w:val="single" w:sz="1" w:space="0" w:color="000000"/>
            </w:tcBorders>
            <w:shd w:val="clear" w:color="auto" w:fill="E6E6E6"/>
          </w:tcPr>
          <w:p w:rsidR="00E85FE7" w:rsidRPr="00166A0F" w:rsidRDefault="00E85FE7" w:rsidP="00DA2CBA">
            <w:pPr>
              <w:pStyle w:val="Encabezadodelatabla"/>
              <w:snapToGrid w:val="0"/>
              <w:rPr>
                <w:i w:val="0"/>
                <w:iCs w:val="0"/>
              </w:rPr>
            </w:pPr>
            <w:r w:rsidRPr="00166A0F">
              <w:rPr>
                <w:i w:val="0"/>
                <w:iCs w:val="0"/>
              </w:rPr>
              <w:t>Actores</w:t>
            </w:r>
          </w:p>
        </w:tc>
      </w:tr>
      <w:tr w:rsidR="00E85FE7" w:rsidRPr="00166A0F" w:rsidTr="00E85FE7">
        <w:trPr>
          <w:trHeight w:val="427"/>
          <w:jc w:val="center"/>
        </w:trPr>
        <w:tc>
          <w:tcPr>
            <w:tcW w:w="910" w:type="dxa"/>
            <w:tcBorders>
              <w:left w:val="single" w:sz="1" w:space="0" w:color="000000"/>
              <w:bottom w:val="single" w:sz="4" w:space="0" w:color="auto"/>
            </w:tcBorders>
            <w:vAlign w:val="center"/>
          </w:tcPr>
          <w:p w:rsidR="00E85FE7" w:rsidRPr="00E85FE7" w:rsidRDefault="00F338C4" w:rsidP="00CD2DBC">
            <w:pPr>
              <w:pStyle w:val="PSI-Normal"/>
              <w:spacing w:before="0"/>
              <w:jc w:val="center"/>
            </w:pPr>
            <w:r>
              <w:t>CU0</w:t>
            </w:r>
            <w:r w:rsidR="00E85FE7" w:rsidRPr="00E85FE7">
              <w:t>1</w:t>
            </w:r>
          </w:p>
        </w:tc>
        <w:tc>
          <w:tcPr>
            <w:tcW w:w="4421" w:type="dxa"/>
            <w:tcBorders>
              <w:left w:val="single" w:sz="1" w:space="0" w:color="000000"/>
              <w:bottom w:val="single" w:sz="4" w:space="0" w:color="auto"/>
            </w:tcBorders>
            <w:vAlign w:val="center"/>
          </w:tcPr>
          <w:p w:rsidR="00E85FE7" w:rsidRPr="00166A0F" w:rsidRDefault="008C18F2" w:rsidP="008C18F2">
            <w:pPr>
              <w:pStyle w:val="PSI-Normal"/>
            </w:pPr>
            <w:r>
              <w:t>Ingres</w:t>
            </w:r>
            <w:r w:rsidR="00361D95">
              <w:t>ar</w:t>
            </w:r>
            <w:r>
              <w:t xml:space="preserve"> al Sistema</w:t>
            </w:r>
          </w:p>
        </w:tc>
        <w:tc>
          <w:tcPr>
            <w:tcW w:w="2410" w:type="dxa"/>
            <w:tcBorders>
              <w:left w:val="single" w:sz="1" w:space="0" w:color="000000"/>
              <w:bottom w:val="single" w:sz="4" w:space="0" w:color="auto"/>
              <w:right w:val="single" w:sz="1" w:space="0" w:color="000000"/>
            </w:tcBorders>
            <w:vAlign w:val="center"/>
          </w:tcPr>
          <w:p w:rsidR="00E85FE7" w:rsidRPr="00E85FE7" w:rsidRDefault="006348A5" w:rsidP="008C18F2">
            <w:pPr>
              <w:pStyle w:val="PSI-Normal"/>
            </w:pPr>
            <w:r>
              <w:t>Invitado</w:t>
            </w:r>
          </w:p>
        </w:tc>
      </w:tr>
      <w:tr w:rsidR="008C18F2" w:rsidRPr="00166A0F"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8C18F2" w:rsidRPr="00E85FE7" w:rsidRDefault="00F338C4" w:rsidP="008C18F2">
            <w:pPr>
              <w:pStyle w:val="PSI-Normal"/>
              <w:spacing w:before="0"/>
              <w:jc w:val="center"/>
            </w:pPr>
            <w:r>
              <w:t>CU0</w:t>
            </w:r>
            <w:r w:rsidR="008C18F2">
              <w:t>2</w:t>
            </w:r>
          </w:p>
        </w:tc>
        <w:tc>
          <w:tcPr>
            <w:tcW w:w="4421" w:type="dxa"/>
            <w:tcBorders>
              <w:top w:val="single" w:sz="4" w:space="0" w:color="auto"/>
              <w:left w:val="single" w:sz="4" w:space="0" w:color="auto"/>
              <w:bottom w:val="single" w:sz="4" w:space="0" w:color="auto"/>
              <w:right w:val="single" w:sz="4" w:space="0" w:color="auto"/>
            </w:tcBorders>
            <w:vAlign w:val="center"/>
          </w:tcPr>
          <w:p w:rsidR="008C18F2" w:rsidRPr="00166A0F" w:rsidRDefault="008C18F2" w:rsidP="008C18F2">
            <w:pPr>
              <w:pStyle w:val="PSI-Normal"/>
            </w:pPr>
            <w:r>
              <w:t>Carga</w:t>
            </w:r>
            <w:r w:rsidR="00361D95">
              <w:t>r</w:t>
            </w:r>
            <w:r>
              <w:t xml:space="preserve"> Datos Formulario</w:t>
            </w:r>
          </w:p>
        </w:tc>
        <w:tc>
          <w:tcPr>
            <w:tcW w:w="2410" w:type="dxa"/>
            <w:tcBorders>
              <w:top w:val="single" w:sz="4" w:space="0" w:color="auto"/>
              <w:left w:val="single" w:sz="4" w:space="0" w:color="auto"/>
              <w:bottom w:val="single" w:sz="4" w:space="0" w:color="auto"/>
              <w:right w:val="single" w:sz="4" w:space="0" w:color="auto"/>
            </w:tcBorders>
            <w:vAlign w:val="center"/>
          </w:tcPr>
          <w:p w:rsidR="008C18F2" w:rsidRPr="00E85FE7" w:rsidRDefault="008C18F2" w:rsidP="008C18F2">
            <w:pPr>
              <w:pStyle w:val="PSI-Normal"/>
            </w:pPr>
            <w:r>
              <w:t>Profesor</w:t>
            </w:r>
          </w:p>
        </w:tc>
      </w:tr>
      <w:tr w:rsidR="008C18F2" w:rsidRPr="00166A0F"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8C18F2" w:rsidRPr="00E85FE7" w:rsidRDefault="00F338C4" w:rsidP="008C18F2">
            <w:pPr>
              <w:pStyle w:val="PSI-Normal"/>
              <w:spacing w:before="0"/>
              <w:jc w:val="center"/>
            </w:pPr>
            <w:r>
              <w:t>CU0</w:t>
            </w:r>
            <w:r w:rsidR="008C18F2">
              <w:t>3</w:t>
            </w:r>
          </w:p>
        </w:tc>
        <w:tc>
          <w:tcPr>
            <w:tcW w:w="4421" w:type="dxa"/>
            <w:tcBorders>
              <w:top w:val="single" w:sz="4" w:space="0" w:color="auto"/>
              <w:left w:val="single" w:sz="4" w:space="0" w:color="auto"/>
              <w:bottom w:val="single" w:sz="4" w:space="0" w:color="auto"/>
              <w:right w:val="single" w:sz="4" w:space="0" w:color="auto"/>
            </w:tcBorders>
            <w:vAlign w:val="center"/>
          </w:tcPr>
          <w:p w:rsidR="008C18F2" w:rsidRPr="00166A0F" w:rsidRDefault="008C18F2" w:rsidP="008C18F2">
            <w:pPr>
              <w:pStyle w:val="PSI-Normal"/>
            </w:pPr>
            <w:r>
              <w:t>Seleccion</w:t>
            </w:r>
            <w:r w:rsidR="00361D95">
              <w:t>ar</w:t>
            </w:r>
            <w:r>
              <w:t xml:space="preserve"> Carrera</w:t>
            </w:r>
          </w:p>
        </w:tc>
        <w:tc>
          <w:tcPr>
            <w:tcW w:w="2410" w:type="dxa"/>
            <w:tcBorders>
              <w:top w:val="single" w:sz="4" w:space="0" w:color="auto"/>
              <w:left w:val="single" w:sz="4" w:space="0" w:color="auto"/>
              <w:bottom w:val="single" w:sz="4" w:space="0" w:color="auto"/>
              <w:right w:val="single" w:sz="4" w:space="0" w:color="auto"/>
            </w:tcBorders>
            <w:vAlign w:val="center"/>
          </w:tcPr>
          <w:p w:rsidR="008C18F2" w:rsidRPr="00E85FE7" w:rsidRDefault="008C18F2" w:rsidP="008C18F2">
            <w:pPr>
              <w:pStyle w:val="PSI-Normal"/>
            </w:pPr>
            <w:r>
              <w:t>Empleado SA</w:t>
            </w:r>
          </w:p>
        </w:tc>
      </w:tr>
      <w:tr w:rsidR="001F52F6" w:rsidRPr="00166A0F" w:rsidTr="00E85FE7">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CU0</w:t>
            </w:r>
            <w:r w:rsidR="001F52F6">
              <w:t>4</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Selecciona</w:t>
            </w:r>
            <w:r w:rsidR="00361D95">
              <w:t>r</w:t>
            </w:r>
            <w:r>
              <w:t xml:space="preserve"> Asignatura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8C18F2">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CU0</w:t>
            </w:r>
            <w:r w:rsidR="001F52F6">
              <w:t>5</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Visualiza</w:t>
            </w:r>
            <w:r w:rsidR="00361D95">
              <w:t>r</w:t>
            </w:r>
            <w:r>
              <w:t xml:space="preserve"> Programa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Profesor, Empleado SA y Departamento</w:t>
            </w:r>
          </w:p>
        </w:tc>
      </w:tr>
      <w:tr w:rsidR="001F52F6" w:rsidRPr="00E85FE7" w:rsidTr="007A26FF">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CU0</w:t>
            </w:r>
            <w:r w:rsidR="001F52F6">
              <w:t>6</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Modifica</w:t>
            </w:r>
            <w:r w:rsidR="00361D95">
              <w:t>r</w:t>
            </w:r>
            <w:r>
              <w:t xml:space="preserve"> Programa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7A26FF">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CU0</w:t>
            </w:r>
            <w:r w:rsidR="001F52F6">
              <w:t>7</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Subi</w:t>
            </w:r>
            <w:r w:rsidR="00361D95">
              <w:t>r</w:t>
            </w:r>
            <w:r>
              <w:t xml:space="preserve"> Programa Válido</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CU0</w:t>
            </w:r>
            <w:r w:rsidR="001F52F6">
              <w:t>8</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S</w:t>
            </w:r>
            <w:r w:rsidR="00361D95">
              <w:t>eguir</w:t>
            </w:r>
            <w:r>
              <w:t xml:space="preserve"> Programa </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CU0</w:t>
            </w:r>
            <w:r w:rsidR="001F52F6">
              <w:t>9</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Alta Asignatura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CU</w:t>
            </w:r>
            <w:r w:rsidR="001F52F6">
              <w:t>10</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Baja Asignatura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 xml:space="preserve">CU </w:t>
            </w:r>
            <w:r w:rsidR="001F52F6">
              <w:t>11</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Modificación Asignatura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 xml:space="preserve">CU </w:t>
            </w:r>
            <w:r w:rsidR="001F52F6">
              <w:t>12</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Alta Profesor</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 xml:space="preserve">CU </w:t>
            </w:r>
            <w:r w:rsidR="001F52F6">
              <w:t>13</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Baja Profesor</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 xml:space="preserve">CU </w:t>
            </w:r>
            <w:r w:rsidR="001F52F6">
              <w:t>14</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Modificación Profesor</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r w:rsidR="001F52F6" w:rsidRPr="00E85FE7" w:rsidTr="0038233E">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Default="00F338C4" w:rsidP="001F52F6">
            <w:pPr>
              <w:pStyle w:val="PSI-Normal"/>
              <w:spacing w:before="0"/>
              <w:jc w:val="center"/>
            </w:pPr>
            <w:r>
              <w:t xml:space="preserve">CU </w:t>
            </w:r>
            <w:r w:rsidR="001F52F6">
              <w:t>15</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Default="001F52F6" w:rsidP="001F52F6">
            <w:pPr>
              <w:pStyle w:val="PSI-Normal"/>
            </w:pPr>
            <w:r>
              <w:t>Descarg</w:t>
            </w:r>
            <w:r w:rsidR="00361D95">
              <w:t>ar</w:t>
            </w:r>
            <w:r>
              <w:t xml:space="preserve"> Programa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Default="001F52F6" w:rsidP="001F52F6">
            <w:pPr>
              <w:pStyle w:val="PSI-Normal"/>
            </w:pPr>
            <w:r>
              <w:t>Invitado, Profesor y Empleado SA</w:t>
            </w:r>
          </w:p>
        </w:tc>
      </w:tr>
      <w:tr w:rsidR="001F52F6" w:rsidRPr="00E85FE7" w:rsidTr="006F43A8">
        <w:trPr>
          <w:jc w:val="center"/>
        </w:trPr>
        <w:tc>
          <w:tcPr>
            <w:tcW w:w="910" w:type="dxa"/>
            <w:tcBorders>
              <w:top w:val="single" w:sz="4" w:space="0" w:color="auto"/>
              <w:left w:val="single" w:sz="4" w:space="0" w:color="auto"/>
              <w:bottom w:val="single" w:sz="4" w:space="0" w:color="auto"/>
              <w:right w:val="single" w:sz="4" w:space="0" w:color="auto"/>
            </w:tcBorders>
            <w:vAlign w:val="center"/>
          </w:tcPr>
          <w:p w:rsidR="001F52F6" w:rsidRPr="00E85FE7" w:rsidRDefault="00F338C4" w:rsidP="001F52F6">
            <w:pPr>
              <w:pStyle w:val="PSI-Normal"/>
              <w:spacing w:before="0"/>
              <w:jc w:val="center"/>
            </w:pPr>
            <w:r>
              <w:t xml:space="preserve">CU </w:t>
            </w:r>
            <w:r w:rsidR="001F52F6">
              <w:t>16</w:t>
            </w:r>
          </w:p>
        </w:tc>
        <w:tc>
          <w:tcPr>
            <w:tcW w:w="4421" w:type="dxa"/>
            <w:tcBorders>
              <w:top w:val="single" w:sz="4" w:space="0" w:color="auto"/>
              <w:left w:val="single" w:sz="4" w:space="0" w:color="auto"/>
              <w:bottom w:val="single" w:sz="4" w:space="0" w:color="auto"/>
              <w:right w:val="single" w:sz="4" w:space="0" w:color="auto"/>
            </w:tcBorders>
            <w:vAlign w:val="center"/>
          </w:tcPr>
          <w:p w:rsidR="001F52F6" w:rsidRPr="00166A0F" w:rsidRDefault="001F52F6" w:rsidP="001F52F6">
            <w:pPr>
              <w:pStyle w:val="PSI-Normal"/>
            </w:pPr>
            <w:r>
              <w:t>Alta Carrera</w:t>
            </w:r>
          </w:p>
        </w:tc>
        <w:tc>
          <w:tcPr>
            <w:tcW w:w="2410" w:type="dxa"/>
            <w:tcBorders>
              <w:top w:val="single" w:sz="4" w:space="0" w:color="auto"/>
              <w:left w:val="single" w:sz="4" w:space="0" w:color="auto"/>
              <w:bottom w:val="single" w:sz="4" w:space="0" w:color="auto"/>
              <w:right w:val="single" w:sz="4" w:space="0" w:color="auto"/>
            </w:tcBorders>
            <w:vAlign w:val="center"/>
          </w:tcPr>
          <w:p w:rsidR="001F52F6" w:rsidRPr="00E85FE7" w:rsidRDefault="001F52F6" w:rsidP="001F52F6">
            <w:pPr>
              <w:pStyle w:val="PSI-Normal"/>
            </w:pPr>
            <w:r>
              <w:t>Empleado SA</w:t>
            </w:r>
          </w:p>
        </w:tc>
      </w:tr>
    </w:tbl>
    <w:p w:rsidR="00E85FE7" w:rsidRDefault="00E85FE7" w:rsidP="00DD7D0F">
      <w:pPr>
        <w:pStyle w:val="PSI-Ttulo2"/>
        <w:ind w:left="0" w:firstLine="0"/>
      </w:pPr>
    </w:p>
    <w:p w:rsidR="00844329" w:rsidRDefault="00844329" w:rsidP="00B8189A">
      <w:pPr>
        <w:pStyle w:val="PSI-Ttulo2"/>
        <w:ind w:left="0" w:firstLine="0"/>
      </w:pPr>
      <w:bookmarkStart w:id="7" w:name="_Toc259439427"/>
      <w:r>
        <w:t>Peso de Actores</w:t>
      </w:r>
      <w:bookmarkEnd w:id="7"/>
    </w:p>
    <w:p w:rsidR="009F2D13" w:rsidRDefault="009F2D13" w:rsidP="00B8189A">
      <w:pPr>
        <w:pStyle w:val="PSI-Ttulo2"/>
        <w:ind w:left="0" w:firstLine="0"/>
      </w:pPr>
    </w:p>
    <w:tbl>
      <w:tblPr>
        <w:tblW w:w="8044" w:type="dxa"/>
        <w:jc w:val="center"/>
        <w:tblCellMar>
          <w:top w:w="55" w:type="dxa"/>
          <w:left w:w="55" w:type="dxa"/>
          <w:bottom w:w="55" w:type="dxa"/>
          <w:right w:w="55" w:type="dxa"/>
        </w:tblCellMar>
        <w:tblLook w:val="0000" w:firstRow="0" w:lastRow="0" w:firstColumn="0" w:lastColumn="0" w:noHBand="0" w:noVBand="0"/>
      </w:tblPr>
      <w:tblGrid>
        <w:gridCol w:w="1775"/>
        <w:gridCol w:w="1780"/>
        <w:gridCol w:w="1096"/>
        <w:gridCol w:w="2564"/>
        <w:gridCol w:w="829"/>
      </w:tblGrid>
      <w:tr w:rsidR="00ED3CBC" w:rsidRPr="00166A0F" w:rsidTr="00ED3CBC">
        <w:trPr>
          <w:tblHeader/>
          <w:jc w:val="center"/>
        </w:trPr>
        <w:tc>
          <w:tcPr>
            <w:tcW w:w="1856" w:type="dxa"/>
            <w:tcBorders>
              <w:top w:val="single" w:sz="1" w:space="0" w:color="000000"/>
              <w:left w:val="single" w:sz="1" w:space="0" w:color="000000"/>
              <w:bottom w:val="single" w:sz="1" w:space="0" w:color="000000"/>
            </w:tcBorders>
            <w:shd w:val="clear" w:color="auto" w:fill="E6E6E6"/>
          </w:tcPr>
          <w:p w:rsidR="002A0277" w:rsidRPr="00166A0F" w:rsidRDefault="002A0277" w:rsidP="00DA2CBA">
            <w:pPr>
              <w:pStyle w:val="Encabezadodelatabla"/>
              <w:snapToGrid w:val="0"/>
              <w:rPr>
                <w:i w:val="0"/>
                <w:iCs w:val="0"/>
              </w:rPr>
            </w:pPr>
            <w:r>
              <w:rPr>
                <w:i w:val="0"/>
                <w:iCs w:val="0"/>
              </w:rPr>
              <w:t>Cantidad</w:t>
            </w:r>
          </w:p>
        </w:tc>
        <w:tc>
          <w:tcPr>
            <w:tcW w:w="1485" w:type="dxa"/>
            <w:tcBorders>
              <w:top w:val="single" w:sz="1" w:space="0" w:color="000000"/>
              <w:left w:val="single" w:sz="1" w:space="0" w:color="000000"/>
              <w:bottom w:val="single" w:sz="1" w:space="0" w:color="000000"/>
            </w:tcBorders>
            <w:shd w:val="clear" w:color="auto" w:fill="E6E6E6"/>
          </w:tcPr>
          <w:p w:rsidR="002A0277" w:rsidRPr="00166A0F" w:rsidRDefault="002A0277" w:rsidP="00DA2CBA">
            <w:pPr>
              <w:pStyle w:val="Encabezadodelatabla"/>
              <w:snapToGrid w:val="0"/>
              <w:rPr>
                <w:i w:val="0"/>
                <w:iCs w:val="0"/>
              </w:rPr>
            </w:pPr>
            <w:r>
              <w:rPr>
                <w:i w:val="0"/>
                <w:iCs w:val="0"/>
              </w:rPr>
              <w:t>Actor</w:t>
            </w:r>
          </w:p>
        </w:tc>
        <w:tc>
          <w:tcPr>
            <w:tcW w:w="1107" w:type="dxa"/>
            <w:tcBorders>
              <w:top w:val="single" w:sz="1" w:space="0" w:color="000000"/>
              <w:left w:val="single" w:sz="1" w:space="0" w:color="000000"/>
              <w:bottom w:val="single" w:sz="1" w:space="0" w:color="000000"/>
              <w:right w:val="single" w:sz="1" w:space="0" w:color="000000"/>
            </w:tcBorders>
            <w:shd w:val="clear" w:color="auto" w:fill="E6E6E6"/>
          </w:tcPr>
          <w:p w:rsidR="002A0277" w:rsidRPr="00166A0F" w:rsidRDefault="002A0277" w:rsidP="00DA2CBA">
            <w:pPr>
              <w:pStyle w:val="Encabezadodelatabla"/>
              <w:snapToGrid w:val="0"/>
              <w:rPr>
                <w:i w:val="0"/>
                <w:iCs w:val="0"/>
              </w:rPr>
            </w:pPr>
            <w:r>
              <w:rPr>
                <w:i w:val="0"/>
                <w:iCs w:val="0"/>
              </w:rPr>
              <w:t>Tipo</w:t>
            </w:r>
          </w:p>
        </w:tc>
        <w:tc>
          <w:tcPr>
            <w:tcW w:w="2740" w:type="dxa"/>
            <w:tcBorders>
              <w:top w:val="single" w:sz="1" w:space="0" w:color="000000"/>
              <w:left w:val="single" w:sz="1" w:space="0" w:color="000000"/>
              <w:bottom w:val="single" w:sz="1" w:space="0" w:color="000000"/>
              <w:right w:val="single" w:sz="1" w:space="0" w:color="000000"/>
            </w:tcBorders>
            <w:shd w:val="clear" w:color="auto" w:fill="E6E6E6"/>
          </w:tcPr>
          <w:p w:rsidR="002A0277" w:rsidRDefault="002A0277" w:rsidP="00DA2CBA">
            <w:pPr>
              <w:pStyle w:val="Encabezadodelatabla"/>
              <w:snapToGrid w:val="0"/>
              <w:rPr>
                <w:i w:val="0"/>
                <w:iCs w:val="0"/>
              </w:rPr>
            </w:pPr>
            <w:r>
              <w:rPr>
                <w:i w:val="0"/>
                <w:iCs w:val="0"/>
              </w:rPr>
              <w:t>Factor</w:t>
            </w:r>
          </w:p>
        </w:tc>
        <w:tc>
          <w:tcPr>
            <w:tcW w:w="856" w:type="dxa"/>
            <w:tcBorders>
              <w:top w:val="single" w:sz="1" w:space="0" w:color="000000"/>
              <w:left w:val="single" w:sz="1" w:space="0" w:color="000000"/>
              <w:bottom w:val="single" w:sz="1" w:space="0" w:color="000000"/>
              <w:right w:val="single" w:sz="1" w:space="0" w:color="000000"/>
            </w:tcBorders>
            <w:shd w:val="clear" w:color="auto" w:fill="E6E6E6"/>
          </w:tcPr>
          <w:p w:rsidR="002A0277" w:rsidRDefault="002A0277" w:rsidP="00DA2CBA">
            <w:pPr>
              <w:pStyle w:val="Encabezadodelatabla"/>
              <w:snapToGrid w:val="0"/>
              <w:rPr>
                <w:i w:val="0"/>
                <w:iCs w:val="0"/>
              </w:rPr>
            </w:pPr>
            <w:r>
              <w:rPr>
                <w:i w:val="0"/>
                <w:iCs w:val="0"/>
              </w:rPr>
              <w:t>Peso</w:t>
            </w:r>
          </w:p>
        </w:tc>
      </w:tr>
      <w:tr w:rsidR="002A0277" w:rsidRPr="00166A0F" w:rsidTr="00ED3CBC">
        <w:trPr>
          <w:trHeight w:val="427"/>
          <w:jc w:val="center"/>
        </w:trPr>
        <w:tc>
          <w:tcPr>
            <w:tcW w:w="1856" w:type="dxa"/>
            <w:tcBorders>
              <w:left w:val="single" w:sz="1" w:space="0" w:color="000000"/>
              <w:bottom w:val="single" w:sz="4" w:space="0" w:color="auto"/>
            </w:tcBorders>
            <w:vAlign w:val="center"/>
          </w:tcPr>
          <w:p w:rsidR="002A0277" w:rsidRPr="00E85FE7" w:rsidRDefault="00B8189A" w:rsidP="00B8189A">
            <w:pPr>
              <w:pStyle w:val="PSI-Normal"/>
              <w:jc w:val="center"/>
            </w:pPr>
            <w:r>
              <w:t>-----------</w:t>
            </w:r>
          </w:p>
        </w:tc>
        <w:tc>
          <w:tcPr>
            <w:tcW w:w="1485" w:type="dxa"/>
            <w:tcBorders>
              <w:left w:val="single" w:sz="1" w:space="0" w:color="000000"/>
              <w:bottom w:val="single" w:sz="4" w:space="0" w:color="auto"/>
            </w:tcBorders>
            <w:vAlign w:val="center"/>
          </w:tcPr>
          <w:p w:rsidR="002A0277" w:rsidRPr="00166A0F" w:rsidRDefault="00B8189A" w:rsidP="00B8189A">
            <w:pPr>
              <w:pStyle w:val="PSI-Normal"/>
              <w:jc w:val="center"/>
            </w:pPr>
            <w:r>
              <w:t>-----------</w:t>
            </w:r>
          </w:p>
        </w:tc>
        <w:tc>
          <w:tcPr>
            <w:tcW w:w="1107" w:type="dxa"/>
            <w:tcBorders>
              <w:left w:val="single" w:sz="1" w:space="0" w:color="000000"/>
              <w:bottom w:val="single" w:sz="4" w:space="0" w:color="auto"/>
              <w:right w:val="single" w:sz="1" w:space="0" w:color="000000"/>
            </w:tcBorders>
            <w:vAlign w:val="center"/>
          </w:tcPr>
          <w:p w:rsidR="002A0277" w:rsidRPr="00E85FE7" w:rsidRDefault="00361D95" w:rsidP="00B8189A">
            <w:pPr>
              <w:pStyle w:val="PSI-Normal"/>
              <w:jc w:val="center"/>
            </w:pPr>
            <w:r>
              <w:t>Simple</w:t>
            </w:r>
          </w:p>
        </w:tc>
        <w:tc>
          <w:tcPr>
            <w:tcW w:w="2740" w:type="dxa"/>
            <w:tcBorders>
              <w:left w:val="single" w:sz="1" w:space="0" w:color="000000"/>
              <w:bottom w:val="single" w:sz="4" w:space="0" w:color="auto"/>
              <w:right w:val="single" w:sz="1" w:space="0" w:color="000000"/>
            </w:tcBorders>
          </w:tcPr>
          <w:p w:rsidR="002A0277" w:rsidRDefault="00B8189A" w:rsidP="00B8189A">
            <w:pPr>
              <w:pStyle w:val="PSI-Normal"/>
              <w:jc w:val="center"/>
            </w:pPr>
            <w:r>
              <w:t>1</w:t>
            </w:r>
          </w:p>
        </w:tc>
        <w:tc>
          <w:tcPr>
            <w:tcW w:w="856" w:type="dxa"/>
            <w:tcBorders>
              <w:left w:val="single" w:sz="1" w:space="0" w:color="000000"/>
              <w:bottom w:val="single" w:sz="4" w:space="0" w:color="auto"/>
              <w:right w:val="single" w:sz="1" w:space="0" w:color="000000"/>
            </w:tcBorders>
          </w:tcPr>
          <w:p w:rsidR="00B8189A" w:rsidRDefault="00B8189A" w:rsidP="00B8189A">
            <w:pPr>
              <w:pStyle w:val="PSI-Normal"/>
              <w:jc w:val="center"/>
            </w:pPr>
            <w:r>
              <w:t>-----</w:t>
            </w:r>
          </w:p>
        </w:tc>
      </w:tr>
      <w:tr w:rsidR="002A0277" w:rsidRPr="00166A0F" w:rsidTr="00ED3CBC">
        <w:trPr>
          <w:jc w:val="center"/>
        </w:trPr>
        <w:tc>
          <w:tcPr>
            <w:tcW w:w="1856" w:type="dxa"/>
            <w:tcBorders>
              <w:top w:val="single" w:sz="4" w:space="0" w:color="auto"/>
              <w:left w:val="single" w:sz="4" w:space="0" w:color="auto"/>
              <w:bottom w:val="single" w:sz="4" w:space="0" w:color="auto"/>
              <w:right w:val="single" w:sz="4" w:space="0" w:color="auto"/>
            </w:tcBorders>
            <w:vAlign w:val="center"/>
          </w:tcPr>
          <w:p w:rsidR="002A0277" w:rsidRPr="00E85FE7" w:rsidRDefault="00B8189A" w:rsidP="00B8189A">
            <w:pPr>
              <w:pStyle w:val="PSI-Normal"/>
              <w:jc w:val="center"/>
            </w:pPr>
            <w:r>
              <w:t>-----------</w:t>
            </w:r>
          </w:p>
        </w:tc>
        <w:tc>
          <w:tcPr>
            <w:tcW w:w="1485" w:type="dxa"/>
            <w:tcBorders>
              <w:top w:val="single" w:sz="4" w:space="0" w:color="auto"/>
              <w:left w:val="single" w:sz="4" w:space="0" w:color="auto"/>
              <w:bottom w:val="single" w:sz="4" w:space="0" w:color="auto"/>
              <w:right w:val="single" w:sz="4" w:space="0" w:color="auto"/>
            </w:tcBorders>
            <w:vAlign w:val="center"/>
          </w:tcPr>
          <w:p w:rsidR="002A0277" w:rsidRPr="00166A0F" w:rsidRDefault="00B8189A" w:rsidP="00B8189A">
            <w:pPr>
              <w:pStyle w:val="PSI-Normal"/>
              <w:jc w:val="center"/>
            </w:pPr>
            <w:r>
              <w:t>-----------</w:t>
            </w:r>
          </w:p>
        </w:tc>
        <w:tc>
          <w:tcPr>
            <w:tcW w:w="1107" w:type="dxa"/>
            <w:tcBorders>
              <w:top w:val="single" w:sz="4" w:space="0" w:color="auto"/>
              <w:left w:val="single" w:sz="4" w:space="0" w:color="auto"/>
              <w:bottom w:val="single" w:sz="4" w:space="0" w:color="auto"/>
              <w:right w:val="single" w:sz="4" w:space="0" w:color="auto"/>
            </w:tcBorders>
            <w:vAlign w:val="center"/>
          </w:tcPr>
          <w:p w:rsidR="002A0277" w:rsidRPr="00E85FE7" w:rsidRDefault="00361D95" w:rsidP="00B8189A">
            <w:pPr>
              <w:pStyle w:val="PSI-Normal"/>
              <w:jc w:val="center"/>
            </w:pPr>
            <w:r>
              <w:t>Promedio</w:t>
            </w:r>
          </w:p>
        </w:tc>
        <w:tc>
          <w:tcPr>
            <w:tcW w:w="2740" w:type="dxa"/>
            <w:tcBorders>
              <w:top w:val="single" w:sz="4" w:space="0" w:color="auto"/>
              <w:left w:val="single" w:sz="4" w:space="0" w:color="auto"/>
              <w:bottom w:val="single" w:sz="4" w:space="0" w:color="auto"/>
              <w:right w:val="single" w:sz="4" w:space="0" w:color="auto"/>
            </w:tcBorders>
          </w:tcPr>
          <w:p w:rsidR="002A0277" w:rsidRDefault="00B8189A" w:rsidP="00B8189A">
            <w:pPr>
              <w:pStyle w:val="PSI-Normal"/>
              <w:jc w:val="center"/>
            </w:pPr>
            <w:r>
              <w:t>2</w:t>
            </w:r>
          </w:p>
        </w:tc>
        <w:tc>
          <w:tcPr>
            <w:tcW w:w="856" w:type="dxa"/>
            <w:tcBorders>
              <w:top w:val="single" w:sz="4" w:space="0" w:color="auto"/>
              <w:left w:val="single" w:sz="4" w:space="0" w:color="auto"/>
              <w:bottom w:val="single" w:sz="4" w:space="0" w:color="auto"/>
              <w:right w:val="single" w:sz="4" w:space="0" w:color="auto"/>
            </w:tcBorders>
          </w:tcPr>
          <w:p w:rsidR="002A0277" w:rsidRDefault="00B8189A" w:rsidP="00B8189A">
            <w:pPr>
              <w:pStyle w:val="PSI-Normal"/>
              <w:ind w:left="0" w:firstLine="0"/>
              <w:jc w:val="center"/>
            </w:pPr>
            <w:r>
              <w:t>----</w:t>
            </w:r>
          </w:p>
        </w:tc>
      </w:tr>
      <w:tr w:rsidR="002A0277" w:rsidRPr="00166A0F" w:rsidTr="00ED3CBC">
        <w:trPr>
          <w:jc w:val="center"/>
        </w:trPr>
        <w:tc>
          <w:tcPr>
            <w:tcW w:w="1856" w:type="dxa"/>
            <w:tcBorders>
              <w:top w:val="single" w:sz="4" w:space="0" w:color="auto"/>
              <w:left w:val="single" w:sz="4" w:space="0" w:color="auto"/>
              <w:bottom w:val="single" w:sz="4" w:space="0" w:color="auto"/>
              <w:right w:val="single" w:sz="4" w:space="0" w:color="auto"/>
            </w:tcBorders>
            <w:vAlign w:val="center"/>
          </w:tcPr>
          <w:p w:rsidR="002A0277" w:rsidRDefault="00B8189A" w:rsidP="00B8189A">
            <w:pPr>
              <w:pStyle w:val="PSI-Normal"/>
              <w:jc w:val="center"/>
            </w:pPr>
            <w:r>
              <w:t>4</w:t>
            </w:r>
          </w:p>
        </w:tc>
        <w:tc>
          <w:tcPr>
            <w:tcW w:w="1485" w:type="dxa"/>
            <w:tcBorders>
              <w:top w:val="single" w:sz="4" w:space="0" w:color="auto"/>
              <w:left w:val="single" w:sz="4" w:space="0" w:color="auto"/>
              <w:bottom w:val="single" w:sz="4" w:space="0" w:color="auto"/>
              <w:right w:val="single" w:sz="4" w:space="0" w:color="auto"/>
            </w:tcBorders>
            <w:vAlign w:val="center"/>
          </w:tcPr>
          <w:p w:rsidR="002A0277" w:rsidRPr="00166A0F" w:rsidRDefault="00B8189A" w:rsidP="00B8189A">
            <w:pPr>
              <w:pStyle w:val="PSI-Normal"/>
              <w:jc w:val="center"/>
            </w:pPr>
            <w:r>
              <w:t>Invitado, Profesor, Empleado SA, Departamento</w:t>
            </w:r>
          </w:p>
        </w:tc>
        <w:tc>
          <w:tcPr>
            <w:tcW w:w="1107" w:type="dxa"/>
            <w:tcBorders>
              <w:top w:val="single" w:sz="4" w:space="0" w:color="auto"/>
              <w:left w:val="single" w:sz="4" w:space="0" w:color="auto"/>
              <w:bottom w:val="single" w:sz="4" w:space="0" w:color="auto"/>
              <w:right w:val="single" w:sz="4" w:space="0" w:color="auto"/>
            </w:tcBorders>
            <w:vAlign w:val="center"/>
          </w:tcPr>
          <w:p w:rsidR="002A0277" w:rsidRPr="00E85FE7" w:rsidRDefault="00361D95" w:rsidP="00B8189A">
            <w:pPr>
              <w:pStyle w:val="PSI-Normal"/>
              <w:jc w:val="center"/>
            </w:pPr>
            <w:r>
              <w:t>Complejo</w:t>
            </w:r>
          </w:p>
        </w:tc>
        <w:tc>
          <w:tcPr>
            <w:tcW w:w="2740" w:type="dxa"/>
            <w:tcBorders>
              <w:top w:val="single" w:sz="4" w:space="0" w:color="auto"/>
              <w:left w:val="single" w:sz="4" w:space="0" w:color="auto"/>
              <w:bottom w:val="single" w:sz="4" w:space="0" w:color="auto"/>
              <w:right w:val="single" w:sz="4" w:space="0" w:color="auto"/>
            </w:tcBorders>
          </w:tcPr>
          <w:p w:rsidR="002A0277" w:rsidRPr="00E85FE7" w:rsidRDefault="00B8189A" w:rsidP="00B8189A">
            <w:pPr>
              <w:pStyle w:val="PSI-Normal"/>
              <w:jc w:val="center"/>
            </w:pPr>
            <w:r>
              <w:t>3</w:t>
            </w:r>
          </w:p>
        </w:tc>
        <w:tc>
          <w:tcPr>
            <w:tcW w:w="856" w:type="dxa"/>
            <w:tcBorders>
              <w:top w:val="single" w:sz="4" w:space="0" w:color="auto"/>
              <w:left w:val="single" w:sz="4" w:space="0" w:color="auto"/>
              <w:bottom w:val="single" w:sz="4" w:space="0" w:color="auto"/>
              <w:right w:val="single" w:sz="4" w:space="0" w:color="auto"/>
            </w:tcBorders>
          </w:tcPr>
          <w:p w:rsidR="002A0277" w:rsidRPr="00E85FE7" w:rsidRDefault="00B8189A" w:rsidP="00B8189A">
            <w:pPr>
              <w:pStyle w:val="PSI-Normal"/>
              <w:jc w:val="center"/>
            </w:pPr>
            <w:r>
              <w:t>12</w:t>
            </w:r>
          </w:p>
        </w:tc>
      </w:tr>
      <w:tr w:rsidR="00ED3CBC" w:rsidRPr="00166A0F" w:rsidTr="00CD2DBC">
        <w:tblPrEx>
          <w:tblCellMar>
            <w:top w:w="0" w:type="dxa"/>
            <w:left w:w="70" w:type="dxa"/>
            <w:bottom w:w="0" w:type="dxa"/>
            <w:right w:w="70" w:type="dxa"/>
          </w:tblCellMar>
        </w:tblPrEx>
        <w:trPr>
          <w:cantSplit/>
          <w:trHeight w:val="266"/>
          <w:jc w:val="center"/>
        </w:trPr>
        <w:tc>
          <w:tcPr>
            <w:tcW w:w="7188" w:type="dxa"/>
            <w:gridSpan w:val="4"/>
            <w:tcBorders>
              <w:left w:val="single" w:sz="4" w:space="0" w:color="000000"/>
              <w:bottom w:val="single" w:sz="4" w:space="0" w:color="000000"/>
              <w:right w:val="single" w:sz="4" w:space="0" w:color="000000"/>
            </w:tcBorders>
            <w:vAlign w:val="center"/>
          </w:tcPr>
          <w:p w:rsidR="00ED3CBC" w:rsidRPr="00ED3CBC" w:rsidRDefault="00ED3CBC" w:rsidP="00CD2DBC">
            <w:pPr>
              <w:snapToGrid w:val="0"/>
              <w:spacing w:before="0"/>
              <w:rPr>
                <w:rFonts w:ascii="Arial-BoldMT" w:eastAsia="Calibri" w:hAnsi="Arial-BoldMT" w:cs="Times New Roman"/>
                <w:color w:val="000000"/>
              </w:rPr>
            </w:pPr>
            <w:r w:rsidRPr="00166A0F">
              <w:rPr>
                <w:rFonts w:ascii="Calibri" w:eastAsia="Calibri" w:hAnsi="Calibri" w:cs="Times New Roman"/>
              </w:rPr>
              <w:t xml:space="preserve">Peso Total de Actores </w:t>
            </w:r>
            <w:r>
              <w:t>(</w:t>
            </w:r>
            <w:r w:rsidRPr="00166A0F">
              <w:rPr>
                <w:rFonts w:ascii="Arial-BoldMT" w:eastAsia="Calibri" w:hAnsi="Arial-BoldMT" w:cs="Times New Roman"/>
                <w:color w:val="000000"/>
              </w:rPr>
              <w:t>UAW</w:t>
            </w:r>
            <w:r>
              <w:rPr>
                <w:rFonts w:ascii="Arial-BoldMT" w:hAnsi="Arial-BoldMT"/>
                <w:color w:val="000000"/>
              </w:rPr>
              <w:t>)</w:t>
            </w:r>
          </w:p>
        </w:tc>
        <w:tc>
          <w:tcPr>
            <w:tcW w:w="856" w:type="dxa"/>
            <w:tcBorders>
              <w:bottom w:val="single" w:sz="4" w:space="0" w:color="auto"/>
              <w:right w:val="single" w:sz="4" w:space="0" w:color="auto"/>
            </w:tcBorders>
            <w:shd w:val="clear" w:color="auto" w:fill="auto"/>
          </w:tcPr>
          <w:p w:rsidR="00ED3CBC" w:rsidRPr="00166A0F" w:rsidRDefault="00F53EE1" w:rsidP="00F87D9D">
            <w:pPr>
              <w:jc w:val="center"/>
            </w:pPr>
            <w:r>
              <w:t>12</w:t>
            </w:r>
          </w:p>
        </w:tc>
      </w:tr>
    </w:tbl>
    <w:p w:rsidR="002A0277" w:rsidRDefault="002A0277" w:rsidP="00DA2CBA">
      <w:pPr>
        <w:pStyle w:val="PSI-Normal"/>
        <w:ind w:left="0" w:firstLine="0"/>
      </w:pPr>
    </w:p>
    <w:p w:rsidR="00844329" w:rsidRDefault="00844329" w:rsidP="00844329">
      <w:pPr>
        <w:pStyle w:val="PSI-Ttulo2"/>
      </w:pPr>
      <w:bookmarkStart w:id="8" w:name="_Toc259439428"/>
      <w:r>
        <w:t>Peso de Casos de Uso</w:t>
      </w:r>
      <w:bookmarkEnd w:id="8"/>
    </w:p>
    <w:p w:rsidR="00053158" w:rsidRDefault="00053158" w:rsidP="00053158">
      <w:pPr>
        <w:pStyle w:val="PSI-Normal"/>
      </w:pPr>
      <w:r>
        <w:t xml:space="preserve">Aclaración: la Especificación de Casos de Uso aún no está escrita en términos de transacciones, por lo que el tipo de Caso de Uso (Simple, Promedio o Complejo) momentáneamente se definirá según la complejidad que (según estima el equipo de desarrollo) tendrá </w:t>
      </w:r>
      <w:r w:rsidR="00106BBF">
        <w:t>el desarrollo de dicho Caso de Uso.</w:t>
      </w:r>
      <w:r w:rsidR="00573B59">
        <w:t xml:space="preserve"> Para este caso en particular, la columna “Cantidad de Transacciones” cambiará a “Motivos”.</w:t>
      </w:r>
    </w:p>
    <w:p w:rsidR="00106BBF" w:rsidRDefault="00106BBF" w:rsidP="00053158">
      <w:pPr>
        <w:pStyle w:val="PSI-Normal"/>
      </w:pPr>
    </w:p>
    <w:p w:rsidR="00106BBF" w:rsidRDefault="00106BBF" w:rsidP="00053158">
      <w:pPr>
        <w:pStyle w:val="PSI-Normal"/>
      </w:pPr>
    </w:p>
    <w:tbl>
      <w:tblPr>
        <w:tblW w:w="8558" w:type="dxa"/>
        <w:jc w:val="center"/>
        <w:tblCellMar>
          <w:top w:w="55" w:type="dxa"/>
          <w:left w:w="55" w:type="dxa"/>
          <w:bottom w:w="55" w:type="dxa"/>
          <w:right w:w="55" w:type="dxa"/>
        </w:tblCellMar>
        <w:tblLook w:val="0000" w:firstRow="0" w:lastRow="0" w:firstColumn="0" w:lastColumn="0" w:noHBand="0" w:noVBand="0"/>
      </w:tblPr>
      <w:tblGrid>
        <w:gridCol w:w="2405"/>
        <w:gridCol w:w="3741"/>
        <w:gridCol w:w="1363"/>
        <w:gridCol w:w="1049"/>
      </w:tblGrid>
      <w:tr w:rsidR="00DA2CBA" w:rsidRPr="00166A0F" w:rsidTr="004F43B5">
        <w:trPr>
          <w:tblHeader/>
          <w:jc w:val="center"/>
        </w:trPr>
        <w:tc>
          <w:tcPr>
            <w:tcW w:w="2405" w:type="dxa"/>
            <w:tcBorders>
              <w:top w:val="single" w:sz="1" w:space="0" w:color="000000"/>
              <w:left w:val="single" w:sz="1" w:space="0" w:color="000000"/>
              <w:bottom w:val="single" w:sz="4" w:space="0" w:color="auto"/>
            </w:tcBorders>
            <w:shd w:val="clear" w:color="auto" w:fill="E6E6E6"/>
          </w:tcPr>
          <w:p w:rsidR="00DA2CBA" w:rsidRPr="00166A0F" w:rsidRDefault="00DA2CBA" w:rsidP="00DA2CBA">
            <w:pPr>
              <w:pStyle w:val="Encabezadodelatabla"/>
              <w:snapToGrid w:val="0"/>
              <w:rPr>
                <w:i w:val="0"/>
                <w:iCs w:val="0"/>
              </w:rPr>
            </w:pPr>
            <w:r>
              <w:rPr>
                <w:i w:val="0"/>
                <w:iCs w:val="0"/>
              </w:rPr>
              <w:t>Caso de Uso</w:t>
            </w:r>
          </w:p>
        </w:tc>
        <w:tc>
          <w:tcPr>
            <w:tcW w:w="3741" w:type="dxa"/>
            <w:tcBorders>
              <w:top w:val="single" w:sz="1" w:space="0" w:color="000000"/>
              <w:left w:val="single" w:sz="1" w:space="0" w:color="000000"/>
              <w:bottom w:val="single" w:sz="4" w:space="0" w:color="auto"/>
            </w:tcBorders>
            <w:shd w:val="clear" w:color="auto" w:fill="E6E6E6"/>
          </w:tcPr>
          <w:p w:rsidR="00DA2CBA" w:rsidRPr="00166A0F" w:rsidRDefault="00573B59" w:rsidP="00DA2CBA">
            <w:pPr>
              <w:pStyle w:val="Encabezadodelatabla"/>
              <w:snapToGrid w:val="0"/>
              <w:rPr>
                <w:i w:val="0"/>
                <w:iCs w:val="0"/>
              </w:rPr>
            </w:pPr>
            <w:r>
              <w:rPr>
                <w:i w:val="0"/>
                <w:iCs w:val="0"/>
              </w:rPr>
              <w:t>Motivos</w:t>
            </w:r>
          </w:p>
        </w:tc>
        <w:tc>
          <w:tcPr>
            <w:tcW w:w="1363" w:type="dxa"/>
            <w:tcBorders>
              <w:top w:val="single" w:sz="1" w:space="0" w:color="000000"/>
              <w:left w:val="single" w:sz="1" w:space="0" w:color="000000"/>
              <w:bottom w:val="single" w:sz="4" w:space="0" w:color="auto"/>
              <w:right w:val="single" w:sz="1" w:space="0" w:color="000000"/>
            </w:tcBorders>
            <w:shd w:val="clear" w:color="auto" w:fill="E6E6E6"/>
          </w:tcPr>
          <w:p w:rsidR="00DA2CBA" w:rsidRPr="00166A0F" w:rsidRDefault="00DA2CBA" w:rsidP="00DA2CBA">
            <w:pPr>
              <w:pStyle w:val="Encabezadodelatabla"/>
              <w:snapToGrid w:val="0"/>
              <w:rPr>
                <w:i w:val="0"/>
                <w:iCs w:val="0"/>
              </w:rPr>
            </w:pPr>
            <w:r>
              <w:rPr>
                <w:i w:val="0"/>
                <w:iCs w:val="0"/>
              </w:rPr>
              <w:t>Tipo</w:t>
            </w:r>
          </w:p>
        </w:tc>
        <w:tc>
          <w:tcPr>
            <w:tcW w:w="1049" w:type="dxa"/>
            <w:tcBorders>
              <w:top w:val="single" w:sz="1" w:space="0" w:color="000000"/>
              <w:left w:val="single" w:sz="1" w:space="0" w:color="000000"/>
              <w:bottom w:val="single" w:sz="4" w:space="0" w:color="auto"/>
              <w:right w:val="single" w:sz="1" w:space="0" w:color="000000"/>
            </w:tcBorders>
            <w:shd w:val="clear" w:color="auto" w:fill="E6E6E6"/>
          </w:tcPr>
          <w:p w:rsidR="00DA2CBA" w:rsidRDefault="00DA2CBA" w:rsidP="00DA2CBA">
            <w:pPr>
              <w:pStyle w:val="Encabezadodelatabla"/>
              <w:snapToGrid w:val="0"/>
              <w:rPr>
                <w:i w:val="0"/>
                <w:iCs w:val="0"/>
              </w:rPr>
            </w:pPr>
            <w:r>
              <w:rPr>
                <w:i w:val="0"/>
                <w:iCs w:val="0"/>
              </w:rPr>
              <w:t>Factor</w:t>
            </w:r>
          </w:p>
        </w:tc>
      </w:tr>
      <w:tr w:rsidR="00053158" w:rsidRPr="00166A0F"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Ingresar al Sistema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166A0F" w:rsidRDefault="00573B59" w:rsidP="00573B59">
            <w:pPr>
              <w:pStyle w:val="PSI-Normal"/>
              <w:ind w:left="322" w:firstLine="0"/>
            </w:pPr>
            <w:proofErr w:type="spellStart"/>
            <w:r>
              <w:t>Login</w:t>
            </w:r>
            <w:proofErr w:type="spellEnd"/>
            <w:r>
              <w:t xml:space="preserve"> Implementado en </w:t>
            </w:r>
            <w:proofErr w:type="spellStart"/>
            <w:r>
              <w:t>UARGFlow</w:t>
            </w:r>
            <w:proofErr w:type="spellEnd"/>
            <w:r>
              <w:t xml:space="preserve"> (creación de nuevos roles y permisos)</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85FE7" w:rsidRDefault="00573B59" w:rsidP="00053158">
            <w:pPr>
              <w:pStyle w:val="PSI-Normal"/>
              <w:jc w:val="center"/>
            </w:pPr>
            <w:r>
              <w:t>Intermedio</w:t>
            </w:r>
          </w:p>
        </w:tc>
        <w:tc>
          <w:tcPr>
            <w:tcW w:w="1049" w:type="dxa"/>
            <w:tcBorders>
              <w:top w:val="single" w:sz="4" w:space="0" w:color="auto"/>
              <w:left w:val="single" w:sz="4" w:space="0" w:color="auto"/>
              <w:bottom w:val="single" w:sz="4" w:space="0" w:color="auto"/>
              <w:right w:val="single" w:sz="4" w:space="0" w:color="auto"/>
            </w:tcBorders>
          </w:tcPr>
          <w:p w:rsidR="00053158" w:rsidRDefault="00573B59" w:rsidP="00053158">
            <w:pPr>
              <w:pStyle w:val="PSI-Normal"/>
              <w:jc w:val="center"/>
            </w:pPr>
            <w:r>
              <w:t>10</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Cargar Datos Formulario</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573B59">
            <w:pPr>
              <w:pStyle w:val="PSI-Normal"/>
              <w:ind w:left="93" w:hanging="93"/>
            </w:pPr>
            <w:r>
              <w:t>Incluye creación de Formularios con permisos determinados y generación de PDF</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053158">
            <w:pPr>
              <w:pStyle w:val="PSI-Normal"/>
              <w:jc w:val="center"/>
            </w:pPr>
            <w:r>
              <w:t>Complejo</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573B59" w:rsidP="00053158">
            <w:pPr>
              <w:pStyle w:val="PSI-Normal"/>
              <w:jc w:val="center"/>
            </w:pPr>
            <w:r>
              <w:t>15</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Seleccionar Carrera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573B59">
            <w:pPr>
              <w:pStyle w:val="PSI-Normal"/>
            </w:pPr>
            <w:r>
              <w:t>Consulta a una BD</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31677E"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31677E" w:rsidP="00053158">
            <w:pPr>
              <w:pStyle w:val="PSI-Normal"/>
              <w:jc w:val="center"/>
            </w:pPr>
            <w:r>
              <w:t>5</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Seleccionar Asignatura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573B59">
            <w:pPr>
              <w:pStyle w:val="PSI-Normal"/>
            </w:pPr>
            <w:r>
              <w:t>Consulta a una BD</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31677E"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31677E" w:rsidP="00053158">
            <w:pPr>
              <w:pStyle w:val="PSI-Normal"/>
              <w:jc w:val="center"/>
            </w:pPr>
            <w:r>
              <w:t>5</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Visualizar Programa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573B59">
            <w:pPr>
              <w:pStyle w:val="PSI-Normal"/>
            </w:pPr>
            <w:r>
              <w:t>PDF generado en otro CU, sólo visualizar</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573B59" w:rsidP="00053158">
            <w:pPr>
              <w:pStyle w:val="PSI-Normal"/>
              <w:jc w:val="center"/>
            </w:pPr>
            <w:r>
              <w:t>5</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lastRenderedPageBreak/>
              <w:t>Modificar Programa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573B59" w:rsidP="00573B59">
            <w:pPr>
              <w:pStyle w:val="PSI-Normal"/>
            </w:pPr>
            <w:r>
              <w:t>Formularios creados en otro CU, sólo modificar</w:t>
            </w:r>
            <w:r w:rsidR="00B5443F">
              <w:t xml:space="preserve"> y actualizar BD</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B5443F"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B5443F" w:rsidP="00053158">
            <w:pPr>
              <w:pStyle w:val="PSI-Normal"/>
              <w:jc w:val="center"/>
            </w:pPr>
            <w:r>
              <w:t>5</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Subir Programa Válido</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6573E4" w:rsidP="006573E4">
            <w:pPr>
              <w:pStyle w:val="PSI-Normal"/>
            </w:pPr>
            <w:r>
              <w:t>Subir archivo al servidor (implica investigar cómo hacerlo y cómo estructurar los directorios)</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6573E4" w:rsidP="00053158">
            <w:pPr>
              <w:pStyle w:val="PSI-Normal"/>
              <w:jc w:val="center"/>
            </w:pPr>
            <w:r>
              <w:t>Intermedio</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6573E4" w:rsidP="00053158">
            <w:pPr>
              <w:pStyle w:val="PSI-Normal"/>
              <w:jc w:val="center"/>
            </w:pPr>
            <w:r>
              <w:t>10</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Seguir Programa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6573E4" w:rsidP="006573E4">
            <w:pPr>
              <w:pStyle w:val="PSI-Normal"/>
            </w:pPr>
            <w:r>
              <w:t xml:space="preserve">Implica o realizar un sistema de seguimiento o modificar procesos para que se haga el seguimiento a través de </w:t>
            </w:r>
            <w:proofErr w:type="spellStart"/>
            <w:r>
              <w:t>GEDoc</w:t>
            </w:r>
            <w:proofErr w:type="spellEnd"/>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6573E4" w:rsidP="00053158">
            <w:pPr>
              <w:pStyle w:val="PSI-Normal"/>
              <w:jc w:val="center"/>
            </w:pPr>
            <w:r>
              <w:t>Complejo</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6573E4" w:rsidP="00053158">
            <w:pPr>
              <w:pStyle w:val="PSI-Normal"/>
              <w:jc w:val="center"/>
            </w:pPr>
            <w:r>
              <w:t>15</w:t>
            </w:r>
          </w:p>
        </w:tc>
      </w:tr>
      <w:tr w:rsidR="0005315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053158" w:rsidRPr="00166A0F" w:rsidRDefault="00053158" w:rsidP="00053158">
            <w:pPr>
              <w:pStyle w:val="PSI-Normal"/>
              <w:jc w:val="center"/>
            </w:pPr>
            <w:r>
              <w:t>Alta Asignatura</w:t>
            </w:r>
          </w:p>
        </w:tc>
        <w:tc>
          <w:tcPr>
            <w:tcW w:w="3741" w:type="dxa"/>
            <w:tcBorders>
              <w:top w:val="single" w:sz="4" w:space="0" w:color="auto"/>
              <w:left w:val="single" w:sz="4" w:space="0" w:color="auto"/>
              <w:bottom w:val="single" w:sz="4" w:space="0" w:color="auto"/>
              <w:right w:val="single" w:sz="4" w:space="0" w:color="auto"/>
            </w:tcBorders>
            <w:vAlign w:val="center"/>
          </w:tcPr>
          <w:p w:rsidR="00053158" w:rsidRPr="00ED3CBC" w:rsidRDefault="006573E4" w:rsidP="00053158">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053158" w:rsidRPr="00ED3CBC" w:rsidRDefault="006573E4" w:rsidP="0005315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053158" w:rsidRPr="00ED3CBC" w:rsidRDefault="006573E4" w:rsidP="00053158">
            <w:pPr>
              <w:pStyle w:val="PSI-Normal"/>
              <w:jc w:val="center"/>
            </w:pPr>
            <w:r>
              <w:t>5</w:t>
            </w:r>
          </w:p>
        </w:tc>
      </w:tr>
      <w:tr w:rsidR="006573E4"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6573E4" w:rsidRPr="00166A0F" w:rsidRDefault="006573E4" w:rsidP="006573E4">
            <w:pPr>
              <w:pStyle w:val="PSI-Normal"/>
              <w:jc w:val="center"/>
            </w:pPr>
            <w:r>
              <w:t>Baja Asignatura</w:t>
            </w:r>
          </w:p>
        </w:tc>
        <w:tc>
          <w:tcPr>
            <w:tcW w:w="3741" w:type="dxa"/>
            <w:tcBorders>
              <w:top w:val="single" w:sz="4" w:space="0" w:color="auto"/>
              <w:left w:val="single" w:sz="4" w:space="0" w:color="auto"/>
              <w:bottom w:val="single" w:sz="4" w:space="0" w:color="auto"/>
              <w:right w:val="single" w:sz="4" w:space="0" w:color="auto"/>
            </w:tcBorders>
            <w:vAlign w:val="center"/>
          </w:tcPr>
          <w:p w:rsidR="006573E4" w:rsidRPr="00ED3CBC" w:rsidRDefault="006573E4" w:rsidP="006573E4">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6573E4" w:rsidRPr="00ED3CBC" w:rsidRDefault="006573E4" w:rsidP="006573E4">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6573E4" w:rsidRPr="00ED3CBC" w:rsidRDefault="006573E4" w:rsidP="006573E4">
            <w:pPr>
              <w:pStyle w:val="PSI-Normal"/>
              <w:jc w:val="center"/>
            </w:pPr>
            <w:r>
              <w:t>5</w:t>
            </w:r>
          </w:p>
        </w:tc>
      </w:tr>
      <w:tr w:rsidR="006573E4"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6573E4" w:rsidRDefault="006573E4" w:rsidP="006573E4">
            <w:pPr>
              <w:pStyle w:val="PSI-Normal"/>
              <w:jc w:val="center"/>
            </w:pPr>
            <w:r>
              <w:t>Modificación Asignatura</w:t>
            </w:r>
          </w:p>
        </w:tc>
        <w:tc>
          <w:tcPr>
            <w:tcW w:w="3741" w:type="dxa"/>
            <w:tcBorders>
              <w:top w:val="single" w:sz="4" w:space="0" w:color="auto"/>
              <w:left w:val="single" w:sz="4" w:space="0" w:color="auto"/>
              <w:bottom w:val="single" w:sz="4" w:space="0" w:color="auto"/>
              <w:right w:val="single" w:sz="4" w:space="0" w:color="auto"/>
            </w:tcBorders>
            <w:vAlign w:val="center"/>
          </w:tcPr>
          <w:p w:rsidR="006573E4" w:rsidRDefault="006573E4" w:rsidP="006573E4">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6573E4" w:rsidRPr="00ED3CBC" w:rsidRDefault="006573E4" w:rsidP="006573E4">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6573E4" w:rsidRPr="00ED3CBC" w:rsidRDefault="006573E4" w:rsidP="006573E4">
            <w:pPr>
              <w:pStyle w:val="PSI-Normal"/>
              <w:jc w:val="center"/>
            </w:pPr>
            <w:r>
              <w:t>5</w:t>
            </w:r>
          </w:p>
        </w:tc>
      </w:tr>
      <w:tr w:rsidR="004F43B5"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4F43B5" w:rsidRPr="00166A0F" w:rsidRDefault="004F43B5" w:rsidP="004F43B5">
            <w:pPr>
              <w:pStyle w:val="PSI-Normal"/>
              <w:jc w:val="center"/>
            </w:pPr>
            <w:r>
              <w:t>Alta Profesor</w:t>
            </w:r>
          </w:p>
        </w:tc>
        <w:tc>
          <w:tcPr>
            <w:tcW w:w="3741" w:type="dxa"/>
            <w:tcBorders>
              <w:top w:val="single" w:sz="4" w:space="0" w:color="auto"/>
              <w:left w:val="single" w:sz="4" w:space="0" w:color="auto"/>
              <w:bottom w:val="single" w:sz="4" w:space="0" w:color="auto"/>
              <w:right w:val="single" w:sz="4" w:space="0" w:color="auto"/>
            </w:tcBorders>
            <w:vAlign w:val="center"/>
          </w:tcPr>
          <w:p w:rsidR="004F43B5" w:rsidRDefault="004F43B5" w:rsidP="004F43B5">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4F43B5" w:rsidRDefault="004F43B5" w:rsidP="004F43B5">
            <w:pPr>
              <w:pStyle w:val="PSI-Normal"/>
              <w:jc w:val="center"/>
            </w:pPr>
            <w:r>
              <w:t xml:space="preserve">Simple </w:t>
            </w:r>
          </w:p>
        </w:tc>
        <w:tc>
          <w:tcPr>
            <w:tcW w:w="1049" w:type="dxa"/>
            <w:tcBorders>
              <w:top w:val="single" w:sz="4" w:space="0" w:color="auto"/>
              <w:left w:val="single" w:sz="4" w:space="0" w:color="auto"/>
              <w:bottom w:val="single" w:sz="4" w:space="0" w:color="auto"/>
              <w:right w:val="single" w:sz="4" w:space="0" w:color="auto"/>
            </w:tcBorders>
          </w:tcPr>
          <w:p w:rsidR="004F43B5" w:rsidRDefault="004F43B5" w:rsidP="004F43B5">
            <w:pPr>
              <w:pStyle w:val="PSI-Normal"/>
              <w:jc w:val="center"/>
            </w:pPr>
            <w:r>
              <w:t>5</w:t>
            </w:r>
          </w:p>
        </w:tc>
      </w:tr>
      <w:tr w:rsidR="004F43B5"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4F43B5" w:rsidRPr="00166A0F" w:rsidRDefault="004F43B5" w:rsidP="004F43B5">
            <w:pPr>
              <w:pStyle w:val="PSI-Normal"/>
              <w:jc w:val="center"/>
            </w:pPr>
            <w:r>
              <w:t>Baja Profesor</w:t>
            </w:r>
          </w:p>
        </w:tc>
        <w:tc>
          <w:tcPr>
            <w:tcW w:w="3741" w:type="dxa"/>
            <w:tcBorders>
              <w:top w:val="single" w:sz="4" w:space="0" w:color="auto"/>
              <w:left w:val="single" w:sz="4" w:space="0" w:color="auto"/>
              <w:bottom w:val="single" w:sz="4" w:space="0" w:color="auto"/>
              <w:right w:val="single" w:sz="4" w:space="0" w:color="auto"/>
            </w:tcBorders>
            <w:vAlign w:val="center"/>
          </w:tcPr>
          <w:p w:rsidR="004F43B5" w:rsidRDefault="004F43B5" w:rsidP="004F43B5">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4F43B5" w:rsidRDefault="004F43B5" w:rsidP="004F43B5">
            <w:pPr>
              <w:pStyle w:val="PSI-Normal"/>
              <w:jc w:val="center"/>
            </w:pPr>
            <w:r>
              <w:t xml:space="preserve">Simple </w:t>
            </w:r>
          </w:p>
        </w:tc>
        <w:tc>
          <w:tcPr>
            <w:tcW w:w="1049" w:type="dxa"/>
            <w:tcBorders>
              <w:top w:val="single" w:sz="4" w:space="0" w:color="auto"/>
              <w:left w:val="single" w:sz="4" w:space="0" w:color="auto"/>
              <w:bottom w:val="single" w:sz="4" w:space="0" w:color="auto"/>
              <w:right w:val="single" w:sz="4" w:space="0" w:color="auto"/>
            </w:tcBorders>
          </w:tcPr>
          <w:p w:rsidR="004F43B5" w:rsidRDefault="004F43B5" w:rsidP="004F43B5">
            <w:pPr>
              <w:pStyle w:val="PSI-Normal"/>
              <w:jc w:val="center"/>
            </w:pPr>
            <w:r>
              <w:t>5</w:t>
            </w:r>
          </w:p>
        </w:tc>
      </w:tr>
      <w:tr w:rsidR="004F43B5"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4F43B5" w:rsidRPr="00166A0F" w:rsidRDefault="004F43B5" w:rsidP="004F43B5">
            <w:pPr>
              <w:pStyle w:val="PSI-Normal"/>
              <w:jc w:val="center"/>
            </w:pPr>
            <w:r>
              <w:t>Modificación Profesor</w:t>
            </w:r>
          </w:p>
        </w:tc>
        <w:tc>
          <w:tcPr>
            <w:tcW w:w="3741" w:type="dxa"/>
            <w:tcBorders>
              <w:top w:val="single" w:sz="4" w:space="0" w:color="auto"/>
              <w:left w:val="single" w:sz="4" w:space="0" w:color="auto"/>
              <w:bottom w:val="single" w:sz="4" w:space="0" w:color="auto"/>
              <w:right w:val="single" w:sz="4" w:space="0" w:color="auto"/>
            </w:tcBorders>
            <w:vAlign w:val="center"/>
          </w:tcPr>
          <w:p w:rsidR="004F43B5" w:rsidRDefault="004F43B5" w:rsidP="004F43B5">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4F43B5" w:rsidRDefault="004F43B5" w:rsidP="004F43B5">
            <w:pPr>
              <w:pStyle w:val="PSI-Normal"/>
              <w:jc w:val="center"/>
            </w:pPr>
            <w:r>
              <w:t xml:space="preserve">Simple </w:t>
            </w:r>
          </w:p>
        </w:tc>
        <w:tc>
          <w:tcPr>
            <w:tcW w:w="1049" w:type="dxa"/>
            <w:tcBorders>
              <w:top w:val="single" w:sz="4" w:space="0" w:color="auto"/>
              <w:left w:val="single" w:sz="4" w:space="0" w:color="auto"/>
              <w:bottom w:val="single" w:sz="4" w:space="0" w:color="auto"/>
              <w:right w:val="single" w:sz="4" w:space="0" w:color="auto"/>
            </w:tcBorders>
          </w:tcPr>
          <w:p w:rsidR="004F43B5" w:rsidRDefault="004F43B5" w:rsidP="004F43B5">
            <w:pPr>
              <w:pStyle w:val="PSI-Normal"/>
              <w:jc w:val="center"/>
            </w:pPr>
            <w:r>
              <w:t>5</w:t>
            </w:r>
          </w:p>
        </w:tc>
      </w:tr>
      <w:tr w:rsidR="00587B2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587B28" w:rsidRDefault="00587B28" w:rsidP="00587B28">
            <w:pPr>
              <w:pStyle w:val="PSI-Normal"/>
              <w:jc w:val="center"/>
            </w:pPr>
            <w:r>
              <w:t>Descargar Programa</w:t>
            </w:r>
          </w:p>
        </w:tc>
        <w:tc>
          <w:tcPr>
            <w:tcW w:w="3741" w:type="dxa"/>
            <w:tcBorders>
              <w:top w:val="single" w:sz="4" w:space="0" w:color="auto"/>
              <w:left w:val="single" w:sz="4" w:space="0" w:color="auto"/>
              <w:bottom w:val="single" w:sz="4" w:space="0" w:color="auto"/>
              <w:right w:val="single" w:sz="4" w:space="0" w:color="auto"/>
            </w:tcBorders>
            <w:vAlign w:val="center"/>
          </w:tcPr>
          <w:p w:rsidR="00587B28" w:rsidRDefault="00587B28" w:rsidP="00587B28">
            <w:pPr>
              <w:pStyle w:val="PSI-Normal"/>
            </w:pPr>
            <w:r>
              <w:t>Una vez subido el programa y armada la estructura de directorios, la descarga es sencilla</w:t>
            </w:r>
          </w:p>
        </w:tc>
        <w:tc>
          <w:tcPr>
            <w:tcW w:w="1363" w:type="dxa"/>
            <w:tcBorders>
              <w:top w:val="single" w:sz="4" w:space="0" w:color="auto"/>
              <w:left w:val="single" w:sz="4" w:space="0" w:color="auto"/>
              <w:bottom w:val="single" w:sz="4" w:space="0" w:color="auto"/>
              <w:right w:val="single" w:sz="4" w:space="0" w:color="auto"/>
            </w:tcBorders>
            <w:vAlign w:val="center"/>
          </w:tcPr>
          <w:p w:rsidR="00587B28" w:rsidRDefault="00587B28" w:rsidP="00587B2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587B28" w:rsidRDefault="00587B28" w:rsidP="00587B28">
            <w:pPr>
              <w:pStyle w:val="PSI-Normal"/>
              <w:jc w:val="center"/>
            </w:pPr>
            <w:r>
              <w:t>5</w:t>
            </w:r>
          </w:p>
        </w:tc>
      </w:tr>
      <w:tr w:rsidR="00587B28" w:rsidRPr="00ED3CBC" w:rsidTr="004F43B5">
        <w:trPr>
          <w:trHeight w:val="427"/>
          <w:jc w:val="center"/>
        </w:trPr>
        <w:tc>
          <w:tcPr>
            <w:tcW w:w="2405" w:type="dxa"/>
            <w:tcBorders>
              <w:top w:val="single" w:sz="4" w:space="0" w:color="auto"/>
              <w:left w:val="single" w:sz="4" w:space="0" w:color="auto"/>
              <w:bottom w:val="single" w:sz="4" w:space="0" w:color="auto"/>
              <w:right w:val="single" w:sz="4" w:space="0" w:color="auto"/>
            </w:tcBorders>
            <w:vAlign w:val="center"/>
          </w:tcPr>
          <w:p w:rsidR="00587B28" w:rsidRPr="00166A0F" w:rsidRDefault="00587B28" w:rsidP="00587B28">
            <w:pPr>
              <w:pStyle w:val="PSI-Normal"/>
              <w:jc w:val="center"/>
            </w:pPr>
            <w:r>
              <w:t>Alta Carrera</w:t>
            </w:r>
          </w:p>
        </w:tc>
        <w:tc>
          <w:tcPr>
            <w:tcW w:w="3741" w:type="dxa"/>
            <w:tcBorders>
              <w:top w:val="single" w:sz="4" w:space="0" w:color="auto"/>
              <w:left w:val="single" w:sz="4" w:space="0" w:color="auto"/>
              <w:bottom w:val="single" w:sz="4" w:space="0" w:color="auto"/>
              <w:right w:val="single" w:sz="4" w:space="0" w:color="auto"/>
            </w:tcBorders>
            <w:vAlign w:val="center"/>
          </w:tcPr>
          <w:p w:rsidR="00587B28" w:rsidRDefault="00587B28" w:rsidP="00587B28">
            <w:pPr>
              <w:pStyle w:val="PSI-Normal"/>
              <w:jc w:val="center"/>
            </w:pPr>
            <w:r>
              <w:t>Operación simple en la BD</w:t>
            </w:r>
          </w:p>
        </w:tc>
        <w:tc>
          <w:tcPr>
            <w:tcW w:w="1363" w:type="dxa"/>
            <w:tcBorders>
              <w:top w:val="single" w:sz="4" w:space="0" w:color="auto"/>
              <w:left w:val="single" w:sz="4" w:space="0" w:color="auto"/>
              <w:bottom w:val="single" w:sz="4" w:space="0" w:color="auto"/>
              <w:right w:val="single" w:sz="4" w:space="0" w:color="auto"/>
            </w:tcBorders>
            <w:vAlign w:val="center"/>
          </w:tcPr>
          <w:p w:rsidR="00587B28" w:rsidRDefault="00587B28" w:rsidP="00587B28">
            <w:pPr>
              <w:pStyle w:val="PSI-Normal"/>
              <w:jc w:val="center"/>
            </w:pPr>
            <w:r>
              <w:t>Simple</w:t>
            </w:r>
          </w:p>
        </w:tc>
        <w:tc>
          <w:tcPr>
            <w:tcW w:w="1049" w:type="dxa"/>
            <w:tcBorders>
              <w:top w:val="single" w:sz="4" w:space="0" w:color="auto"/>
              <w:left w:val="single" w:sz="4" w:space="0" w:color="auto"/>
              <w:bottom w:val="single" w:sz="4" w:space="0" w:color="auto"/>
              <w:right w:val="single" w:sz="4" w:space="0" w:color="auto"/>
            </w:tcBorders>
          </w:tcPr>
          <w:p w:rsidR="00587B28" w:rsidRDefault="00587B28" w:rsidP="00587B28">
            <w:pPr>
              <w:pStyle w:val="PSI-Normal"/>
              <w:jc w:val="center"/>
            </w:pPr>
            <w:r>
              <w:t>5</w:t>
            </w:r>
          </w:p>
        </w:tc>
      </w:tr>
      <w:tr w:rsidR="00587B28" w:rsidRPr="00ED3CBC" w:rsidTr="004F43B5">
        <w:trPr>
          <w:trHeight w:val="427"/>
          <w:jc w:val="center"/>
        </w:trPr>
        <w:tc>
          <w:tcPr>
            <w:tcW w:w="7509" w:type="dxa"/>
            <w:gridSpan w:val="3"/>
            <w:tcBorders>
              <w:top w:val="single" w:sz="4" w:space="0" w:color="auto"/>
              <w:left w:val="single" w:sz="4" w:space="0" w:color="auto"/>
              <w:bottom w:val="single" w:sz="4" w:space="0" w:color="auto"/>
              <w:right w:val="single" w:sz="4" w:space="0" w:color="auto"/>
            </w:tcBorders>
            <w:vAlign w:val="center"/>
          </w:tcPr>
          <w:p w:rsidR="00587B28" w:rsidRPr="00ED3CBC" w:rsidRDefault="00587B28" w:rsidP="00587B28">
            <w:pPr>
              <w:pStyle w:val="PSI-Normal"/>
              <w:spacing w:before="0"/>
            </w:pPr>
            <w:r w:rsidRPr="00ED3CBC">
              <w:t>Pe</w:t>
            </w:r>
            <w:r>
              <w:t>so Total (UUCW)</w:t>
            </w:r>
          </w:p>
        </w:tc>
        <w:tc>
          <w:tcPr>
            <w:tcW w:w="1049" w:type="dxa"/>
            <w:tcBorders>
              <w:top w:val="single" w:sz="4" w:space="0" w:color="auto"/>
              <w:left w:val="single" w:sz="4" w:space="0" w:color="auto"/>
              <w:bottom w:val="single" w:sz="4" w:space="0" w:color="auto"/>
              <w:right w:val="single" w:sz="4" w:space="0" w:color="auto"/>
            </w:tcBorders>
          </w:tcPr>
          <w:p w:rsidR="00587B28" w:rsidRPr="00ED3CBC" w:rsidRDefault="00587B28" w:rsidP="00F87D9D">
            <w:pPr>
              <w:pStyle w:val="PSI-Normal"/>
              <w:jc w:val="center"/>
            </w:pPr>
            <w:r>
              <w:t>1</w:t>
            </w:r>
            <w:r w:rsidR="0031677E">
              <w:t>10</w:t>
            </w:r>
          </w:p>
        </w:tc>
      </w:tr>
    </w:tbl>
    <w:p w:rsidR="00DA2CBA" w:rsidRDefault="00587B28" w:rsidP="00587B28">
      <w:pPr>
        <w:pStyle w:val="PSI-Normal"/>
      </w:pPr>
      <w:r>
        <w:t>Aclaración: las operaciones son independientes. En general, al dar de alta una carrera, se deberán dar de alta asignaturas y profesores</w:t>
      </w:r>
      <w:r w:rsidR="00F87D9D">
        <w:t>, pero son consideradas operaciones independientes, no una sola transacción compleja.</w:t>
      </w:r>
    </w:p>
    <w:p w:rsidR="001A685F" w:rsidRPr="00F87D9D" w:rsidRDefault="00844329" w:rsidP="00F87D9D">
      <w:pPr>
        <w:pStyle w:val="PSI-Ttulo2"/>
      </w:pPr>
      <w:bookmarkStart w:id="9" w:name="_Toc259439429"/>
      <w:r>
        <w:t>Cálculo de Puntos de Casos de Uso Sin Ajustar</w:t>
      </w:r>
      <w:bookmarkEnd w:id="9"/>
    </w:p>
    <w:p w:rsidR="00844329" w:rsidRDefault="00C125DD" w:rsidP="00C125DD">
      <w:pPr>
        <w:pStyle w:val="PSI-Normal"/>
        <w:rPr>
          <w:b/>
        </w:rPr>
      </w:pPr>
      <w:r w:rsidRPr="00C125DD">
        <w:rPr>
          <w:rFonts w:ascii="Calibri" w:eastAsia="Calibri" w:hAnsi="Calibri" w:cs="Times New Roman"/>
          <w:b/>
        </w:rPr>
        <w:t xml:space="preserve">UUCP = UAW+ UUCW = </w:t>
      </w:r>
      <w:r w:rsidR="00F87D9D">
        <w:rPr>
          <w:rFonts w:ascii="Calibri" w:eastAsia="Calibri" w:hAnsi="Calibri" w:cs="Times New Roman"/>
          <w:b/>
        </w:rPr>
        <w:t>1</w:t>
      </w:r>
      <w:r w:rsidR="0031677E">
        <w:rPr>
          <w:rFonts w:ascii="Calibri" w:eastAsia="Calibri" w:hAnsi="Calibri" w:cs="Times New Roman"/>
          <w:b/>
        </w:rPr>
        <w:t>2</w:t>
      </w:r>
      <w:r w:rsidR="00F87D9D">
        <w:rPr>
          <w:rFonts w:ascii="Calibri" w:eastAsia="Calibri" w:hAnsi="Calibri" w:cs="Times New Roman"/>
          <w:b/>
        </w:rPr>
        <w:t>2</w:t>
      </w:r>
    </w:p>
    <w:p w:rsidR="001A685F" w:rsidRPr="00C125DD" w:rsidRDefault="001A685F" w:rsidP="00C125DD">
      <w:pPr>
        <w:pStyle w:val="PSI-Normal"/>
        <w:rPr>
          <w:b/>
        </w:rPr>
      </w:pPr>
    </w:p>
    <w:p w:rsidR="00844329" w:rsidRDefault="00844329" w:rsidP="005B5AEE">
      <w:pPr>
        <w:pStyle w:val="PSI-Ttulo1"/>
      </w:pPr>
      <w:bookmarkStart w:id="10" w:name="_Toc259439430"/>
      <w:r>
        <w:lastRenderedPageBreak/>
        <w:t>Puntos de Casos de Uso Ajustados</w:t>
      </w:r>
      <w:bookmarkEnd w:id="10"/>
    </w:p>
    <w:p w:rsidR="00844329" w:rsidRDefault="00844329" w:rsidP="00844329">
      <w:pPr>
        <w:pStyle w:val="PSI-Ttulo2"/>
      </w:pPr>
      <w:bookmarkStart w:id="11" w:name="_Toc259439431"/>
      <w:r>
        <w:t>Casos de Uso Ajustados para Factores Técnicos</w:t>
      </w:r>
      <w:bookmarkEnd w:id="11"/>
    </w:p>
    <w:tbl>
      <w:tblPr>
        <w:tblW w:w="8780" w:type="dxa"/>
        <w:jc w:val="center"/>
        <w:tblLayout w:type="fixed"/>
        <w:tblCellMar>
          <w:left w:w="70" w:type="dxa"/>
          <w:right w:w="70" w:type="dxa"/>
        </w:tblCellMar>
        <w:tblLook w:val="0000" w:firstRow="0" w:lastRow="0" w:firstColumn="0" w:lastColumn="0" w:noHBand="0" w:noVBand="0"/>
      </w:tblPr>
      <w:tblGrid>
        <w:gridCol w:w="1237"/>
        <w:gridCol w:w="684"/>
        <w:gridCol w:w="1127"/>
        <w:gridCol w:w="1415"/>
        <w:gridCol w:w="4317"/>
      </w:tblGrid>
      <w:tr w:rsidR="001A526F" w:rsidRPr="00166A0F" w:rsidTr="00B67398">
        <w:trPr>
          <w:jc w:val="center"/>
        </w:trPr>
        <w:tc>
          <w:tcPr>
            <w:tcW w:w="1237" w:type="dxa"/>
            <w:tcBorders>
              <w:top w:val="single" w:sz="4" w:space="0" w:color="000000"/>
              <w:left w:val="single" w:sz="4" w:space="0" w:color="000000"/>
              <w:bottom w:val="single" w:sz="4" w:space="0" w:color="000000"/>
            </w:tcBorders>
            <w:shd w:val="clear" w:color="auto" w:fill="E6E6E6"/>
            <w:vAlign w:val="center"/>
          </w:tcPr>
          <w:p w:rsidR="001A526F" w:rsidRDefault="001A526F" w:rsidP="001A526F">
            <w:pPr>
              <w:pStyle w:val="PSI-Normal"/>
              <w:spacing w:before="0"/>
              <w:jc w:val="center"/>
              <w:rPr>
                <w:b/>
              </w:rPr>
            </w:pPr>
            <w:r>
              <w:rPr>
                <w:b/>
              </w:rPr>
              <w:t>Factor</w:t>
            </w:r>
          </w:p>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684" w:type="dxa"/>
            <w:tcBorders>
              <w:top w:val="single" w:sz="4" w:space="0" w:color="000000"/>
              <w:left w:val="single" w:sz="4" w:space="0" w:color="000000"/>
              <w:bottom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27" w:type="dxa"/>
            <w:tcBorders>
              <w:top w:val="single" w:sz="4" w:space="0" w:color="000000"/>
              <w:left w:val="single" w:sz="4" w:space="0" w:color="000000"/>
              <w:bottom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15" w:type="dxa"/>
            <w:tcBorders>
              <w:top w:val="single" w:sz="4" w:space="0" w:color="000000"/>
              <w:left w:val="single" w:sz="4" w:space="0" w:color="000000"/>
              <w:bottom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1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vAlign w:val="center"/>
          </w:tcPr>
          <w:p w:rsidR="001A526F" w:rsidRPr="00166A0F" w:rsidRDefault="00BB616A"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rsidR="001A526F" w:rsidRPr="00166A0F" w:rsidRDefault="00BB616A" w:rsidP="001A526F">
            <w:pPr>
              <w:pStyle w:val="PSI-Normal"/>
              <w:spacing w:before="0"/>
              <w:rPr>
                <w:rFonts w:ascii="Calibri" w:eastAsia="Calibri" w:hAnsi="Calibri" w:cs="Times New Roman"/>
              </w:rPr>
            </w:pPr>
            <w:r>
              <w:rPr>
                <w:rFonts w:ascii="Calibri" w:eastAsia="Calibri" w:hAnsi="Calibri" w:cs="Times New Roman"/>
              </w:rPr>
              <w:t>Sistema cliente-servidor.</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T2</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BB616A"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rsidR="001A526F" w:rsidRPr="00166A0F" w:rsidRDefault="00BB616A" w:rsidP="001A526F">
            <w:pPr>
              <w:pStyle w:val="PSI-Normal"/>
              <w:spacing w:before="0"/>
              <w:rPr>
                <w:rFonts w:ascii="Calibri" w:eastAsia="Calibri" w:hAnsi="Calibri" w:cs="Times New Roman"/>
              </w:rPr>
            </w:pPr>
            <w:r>
              <w:rPr>
                <w:rFonts w:ascii="Calibri" w:eastAsia="Calibri" w:hAnsi="Calibri" w:cs="Times New Roman"/>
              </w:rPr>
              <w:t>No hay computaciones complejas ni requerimientos de velocidad, una velocidad normal de navegación web es aceptable y posible.</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T3</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BB616A"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tcPr>
          <w:p w:rsidR="001A526F" w:rsidRPr="00166A0F" w:rsidRDefault="00BB616A" w:rsidP="001A526F">
            <w:pPr>
              <w:pStyle w:val="PSI-Normal"/>
              <w:spacing w:before="0"/>
              <w:rPr>
                <w:rFonts w:ascii="Calibri" w:eastAsia="Calibri" w:hAnsi="Calibri" w:cs="Times New Roman"/>
              </w:rPr>
            </w:pPr>
            <w:r>
              <w:rPr>
                <w:rFonts w:ascii="Calibri" w:eastAsia="Calibri" w:hAnsi="Calibri" w:cs="Times New Roman"/>
              </w:rPr>
              <w:t>Se requiere una buena respuesta del sistema</w:t>
            </w:r>
            <w:r w:rsidR="0060208D">
              <w:rPr>
                <w:rFonts w:ascii="Calibri" w:eastAsia="Calibri" w:hAnsi="Calibri" w:cs="Times New Roman"/>
              </w:rPr>
              <w:t>.</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T4</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No habrá cálculos complejos.</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T5</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No es requisito para este desarrollo.</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T6</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2</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Se contará con Manual de Usuario y Manual de Instalación, pero se espera un sistema web sin dificultades de instalación.</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T7</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0,5</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5</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2</w:t>
            </w:r>
            <w:r w:rsidR="006707A8">
              <w:rPr>
                <w:rFonts w:ascii="Calibri" w:eastAsia="Calibri" w:hAnsi="Calibri" w:cs="Times New Roman"/>
              </w:rPr>
              <w:t>,</w:t>
            </w:r>
            <w:r>
              <w:rPr>
                <w:rFonts w:ascii="Calibri" w:eastAsia="Calibri" w:hAnsi="Calibri" w:cs="Times New Roman"/>
              </w:rPr>
              <w:t>5</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Deberá ser sencillo de utilizar o los usuarios no querrán usarlo.</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T8</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2</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0</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No es un requisito del sistema.</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T9</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2</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2</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Es deseable pero no es un requisito del proyecto.</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T10</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7D6F9F"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vAlign w:val="center"/>
          </w:tcPr>
          <w:p w:rsidR="001A526F" w:rsidRPr="00166A0F" w:rsidRDefault="007D6F9F"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No se espera que el sistema soporte la concurrencia, pero será un sistema multiusuario.</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T11</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3</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Seguridad en el inicio de sesión y en la BD, pero no hay requerimientos especiales de seguridad.</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T12</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4</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4</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Una parte del sistema será utilizable por toda la comunidad universitaria.</w:t>
            </w:r>
          </w:p>
        </w:tc>
      </w:tr>
      <w:tr w:rsidR="001A526F" w:rsidRPr="00166A0F" w:rsidTr="00B67398">
        <w:trPr>
          <w:jc w:val="center"/>
        </w:trPr>
        <w:tc>
          <w:tcPr>
            <w:tcW w:w="1237"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T13</w:t>
            </w:r>
          </w:p>
        </w:tc>
        <w:tc>
          <w:tcPr>
            <w:tcW w:w="684" w:type="dxa"/>
            <w:tcBorders>
              <w:left w:val="single" w:sz="4" w:space="0" w:color="000000"/>
              <w:bottom w:val="single" w:sz="4" w:space="0" w:color="000000"/>
            </w:tcBorders>
            <w:vAlign w:val="center"/>
          </w:tcPr>
          <w:p w:rsidR="001A526F" w:rsidRPr="00166A0F" w:rsidRDefault="001A526F" w:rsidP="001A526F">
            <w:pPr>
              <w:pStyle w:val="PSI-Normal"/>
              <w:spacing w:before="0"/>
              <w:jc w:val="center"/>
              <w:rPr>
                <w:rFonts w:ascii="Calibri" w:eastAsia="Calibri" w:hAnsi="Calibri" w:cs="Times New Roman"/>
              </w:rPr>
            </w:pPr>
            <w:r w:rsidRPr="00166A0F">
              <w:rPr>
                <w:rFonts w:ascii="Calibri" w:eastAsia="Calibri" w:hAnsi="Calibri" w:cs="Times New Roman"/>
              </w:rPr>
              <w:t>1</w:t>
            </w:r>
          </w:p>
        </w:tc>
        <w:tc>
          <w:tcPr>
            <w:tcW w:w="1127"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1415" w:type="dxa"/>
            <w:tcBorders>
              <w:left w:val="single" w:sz="4" w:space="0" w:color="000000"/>
              <w:bottom w:val="single" w:sz="4" w:space="0" w:color="000000"/>
            </w:tcBorders>
            <w:vAlign w:val="center"/>
          </w:tcPr>
          <w:p w:rsidR="001A526F" w:rsidRPr="00166A0F" w:rsidRDefault="0060208D" w:rsidP="00BB616A">
            <w:pPr>
              <w:pStyle w:val="PSI-Normal"/>
              <w:spacing w:before="0"/>
              <w:jc w:val="center"/>
              <w:rPr>
                <w:rFonts w:ascii="Calibri" w:eastAsia="Calibri" w:hAnsi="Calibri" w:cs="Times New Roman"/>
              </w:rPr>
            </w:pPr>
            <w:r>
              <w:rPr>
                <w:rFonts w:ascii="Calibri" w:eastAsia="Calibri" w:hAnsi="Calibri" w:cs="Times New Roman"/>
              </w:rPr>
              <w:t>1</w:t>
            </w:r>
          </w:p>
        </w:tc>
        <w:tc>
          <w:tcPr>
            <w:tcW w:w="4317" w:type="dxa"/>
            <w:tcBorders>
              <w:left w:val="single" w:sz="4" w:space="0" w:color="000000"/>
              <w:bottom w:val="single" w:sz="4" w:space="0" w:color="000000"/>
              <w:right w:val="single" w:sz="4" w:space="0" w:color="000000"/>
            </w:tcBorders>
          </w:tcPr>
          <w:p w:rsidR="001A526F" w:rsidRPr="00166A0F" w:rsidRDefault="0060208D" w:rsidP="001A526F">
            <w:pPr>
              <w:pStyle w:val="PSI-Normal"/>
              <w:spacing w:before="0"/>
              <w:rPr>
                <w:rFonts w:ascii="Calibri" w:eastAsia="Calibri" w:hAnsi="Calibri" w:cs="Times New Roman"/>
              </w:rPr>
            </w:pPr>
            <w:r>
              <w:rPr>
                <w:rFonts w:ascii="Calibri" w:eastAsia="Calibri" w:hAnsi="Calibri" w:cs="Times New Roman"/>
              </w:rPr>
              <w:t>Se espera desarrollar un sistema sencillo de utilizar, sin entrenamiento. Además, habrá documentación y manuales.</w:t>
            </w:r>
          </w:p>
        </w:tc>
      </w:tr>
      <w:tr w:rsidR="001A526F" w:rsidRPr="00166A0F" w:rsidTr="00B67398">
        <w:trPr>
          <w:trHeight w:val="511"/>
          <w:jc w:val="center"/>
        </w:trPr>
        <w:tc>
          <w:tcPr>
            <w:tcW w:w="3048" w:type="dxa"/>
            <w:gridSpan w:val="3"/>
            <w:tcBorders>
              <w:left w:val="single" w:sz="4" w:space="0" w:color="000000"/>
              <w:bottom w:val="single" w:sz="4" w:space="0" w:color="000000"/>
            </w:tcBorders>
          </w:tcPr>
          <w:p w:rsidR="001A526F" w:rsidRPr="00166A0F" w:rsidRDefault="001A526F" w:rsidP="001A526F">
            <w:pPr>
              <w:pStyle w:val="PSI-Normal"/>
              <w:spacing w:before="0"/>
              <w:rPr>
                <w:rFonts w:ascii="Arial-BoldMT" w:eastAsia="Calibri" w:hAnsi="Arial-BoldMT" w:cs="Times New Roman"/>
                <w:color w:val="C1C1C1"/>
                <w:sz w:val="12"/>
                <w:szCs w:val="12"/>
              </w:rPr>
            </w:pPr>
          </w:p>
          <w:p w:rsidR="001A526F" w:rsidRPr="00166A0F" w:rsidRDefault="001A526F" w:rsidP="001A526F">
            <w:pPr>
              <w:pStyle w:val="PSI-Normal"/>
              <w:spacing w:before="0"/>
              <w:rPr>
                <w:rFonts w:ascii="ArialMT" w:eastAsia="Calibri" w:hAnsi="ArialMT" w:cs="Times New Roman"/>
                <w:color w:val="000000"/>
                <w:sz w:val="18"/>
              </w:rPr>
            </w:pPr>
            <w:proofErr w:type="spellStart"/>
            <w:r w:rsidRPr="00166A0F">
              <w:rPr>
                <w:rFonts w:ascii="ArialMT" w:eastAsia="Calibri" w:hAnsi="ArialMT" w:cs="Times New Roman"/>
                <w:color w:val="000000"/>
                <w:sz w:val="18"/>
              </w:rPr>
              <w:t>TFactor</w:t>
            </w:r>
            <w:proofErr w:type="spellEnd"/>
            <w:r w:rsidRPr="00166A0F">
              <w:rPr>
                <w:rFonts w:ascii="ArialMT" w:eastAsia="Calibri" w:hAnsi="ArialMT" w:cs="Times New Roman"/>
                <w:color w:val="000000"/>
                <w:sz w:val="18"/>
              </w:rPr>
              <w:t xml:space="preserve"> = Σ Nivel T * peso</w:t>
            </w:r>
          </w:p>
          <w:p w:rsidR="001A526F" w:rsidRPr="00166A0F" w:rsidRDefault="001A526F" w:rsidP="001A526F">
            <w:pPr>
              <w:pStyle w:val="PSI-Normal"/>
              <w:spacing w:before="0"/>
              <w:rPr>
                <w:rFonts w:ascii="Arial-BoldMT" w:eastAsia="Calibri" w:hAnsi="Arial-BoldMT" w:cs="Times New Roman"/>
                <w:color w:val="C1C1C1"/>
                <w:sz w:val="12"/>
                <w:szCs w:val="12"/>
              </w:rPr>
            </w:pPr>
          </w:p>
        </w:tc>
        <w:tc>
          <w:tcPr>
            <w:tcW w:w="1415" w:type="dxa"/>
            <w:tcBorders>
              <w:left w:val="single" w:sz="4" w:space="0" w:color="000000"/>
              <w:bottom w:val="single" w:sz="4" w:space="0" w:color="000000"/>
            </w:tcBorders>
            <w:vAlign w:val="center"/>
          </w:tcPr>
          <w:p w:rsidR="001A526F" w:rsidRPr="00166A0F" w:rsidRDefault="007D6F9F" w:rsidP="007D6F9F">
            <w:pPr>
              <w:pStyle w:val="PSI-Normal"/>
              <w:spacing w:before="0"/>
              <w:jc w:val="center"/>
              <w:rPr>
                <w:rFonts w:ascii="Calibri" w:eastAsia="Calibri" w:hAnsi="Calibri" w:cs="Times New Roman"/>
              </w:rPr>
            </w:pPr>
            <w:r>
              <w:rPr>
                <w:rFonts w:ascii="Calibri" w:eastAsia="Calibri" w:hAnsi="Calibri" w:cs="Times New Roman"/>
              </w:rPr>
              <w:t>21</w:t>
            </w:r>
            <w:r w:rsidR="006707A8">
              <w:rPr>
                <w:rFonts w:ascii="Calibri" w:eastAsia="Calibri" w:hAnsi="Calibri" w:cs="Times New Roman"/>
              </w:rPr>
              <w:t>,</w:t>
            </w:r>
            <w:r>
              <w:rPr>
                <w:rFonts w:ascii="Calibri" w:eastAsia="Calibri" w:hAnsi="Calibri" w:cs="Times New Roman"/>
              </w:rPr>
              <w:t>5</w:t>
            </w:r>
          </w:p>
        </w:tc>
        <w:tc>
          <w:tcPr>
            <w:tcW w:w="4317" w:type="dxa"/>
            <w:tcBorders>
              <w:left w:val="single" w:sz="4" w:space="0" w:color="000000"/>
              <w:bottom w:val="single" w:sz="4" w:space="0" w:color="000000"/>
              <w:right w:val="single" w:sz="4" w:space="0" w:color="000000"/>
            </w:tcBorders>
          </w:tcPr>
          <w:p w:rsidR="001A526F" w:rsidRPr="00166A0F" w:rsidRDefault="001A526F" w:rsidP="001A526F">
            <w:pPr>
              <w:pStyle w:val="PSI-Normal"/>
              <w:spacing w:before="0"/>
              <w:rPr>
                <w:rFonts w:ascii="Arial-BoldMT" w:eastAsia="Calibri" w:hAnsi="Arial-BoldMT" w:cs="Times New Roman"/>
                <w:color w:val="C1C1C1"/>
                <w:sz w:val="12"/>
                <w:szCs w:val="12"/>
              </w:rPr>
            </w:pPr>
          </w:p>
        </w:tc>
      </w:tr>
    </w:tbl>
    <w:p w:rsidR="001A526F" w:rsidRDefault="001A526F" w:rsidP="001A526F">
      <w:pPr>
        <w:pStyle w:val="PSI-Normal"/>
        <w:spacing w:before="0"/>
      </w:pPr>
    </w:p>
    <w:p w:rsidR="00507E8E" w:rsidRDefault="00507E8E" w:rsidP="001A526F">
      <w:pPr>
        <w:pStyle w:val="PSI-Normal"/>
        <w:spacing w:before="0"/>
      </w:pPr>
    </w:p>
    <w:p w:rsidR="001A526F" w:rsidRDefault="001A526F" w:rsidP="001A526F">
      <w:pPr>
        <w:pStyle w:val="PSI-Ttulo3"/>
      </w:pPr>
      <w:bookmarkStart w:id="12" w:name="_Toc259439432"/>
      <w:r>
        <w:t>Valoración Final</w:t>
      </w:r>
      <w:bookmarkEnd w:id="12"/>
    </w:p>
    <w:p w:rsidR="001A526F" w:rsidRPr="001A526F" w:rsidRDefault="001A526F" w:rsidP="001A526F">
      <w:pPr>
        <w:pStyle w:val="PSI-Normal"/>
        <w:rPr>
          <w:b/>
        </w:rPr>
      </w:pPr>
      <w:r w:rsidRPr="001A526F">
        <w:rPr>
          <w:b/>
        </w:rPr>
        <w:t xml:space="preserve">TCF = 0,6 + (0,01 * </w:t>
      </w:r>
      <w:r w:rsidR="006707A8">
        <w:rPr>
          <w:b/>
        </w:rPr>
        <w:t>21,5</w:t>
      </w:r>
      <w:r w:rsidRPr="001A526F">
        <w:rPr>
          <w:b/>
        </w:rPr>
        <w:t>) =</w:t>
      </w:r>
      <w:r w:rsidR="006707A8">
        <w:rPr>
          <w:b/>
        </w:rPr>
        <w:t xml:space="preserve"> 0,6 + 0,215 = 0,815</w:t>
      </w:r>
    </w:p>
    <w:p w:rsidR="00633202" w:rsidRDefault="00633202">
      <w:pPr>
        <w:rPr>
          <w:lang w:val="es-AR"/>
        </w:rPr>
      </w:pPr>
      <w:r>
        <w:br w:type="page"/>
      </w:r>
    </w:p>
    <w:p w:rsidR="00844329" w:rsidRDefault="00844329" w:rsidP="00844329">
      <w:pPr>
        <w:pStyle w:val="PSI-Ttulo2"/>
      </w:pPr>
      <w:bookmarkStart w:id="13" w:name="_Toc259439433"/>
      <w:r>
        <w:lastRenderedPageBreak/>
        <w:t>Casos de Uso Ajustados para Factores del Entorno</w:t>
      </w:r>
      <w:bookmarkEnd w:id="13"/>
    </w:p>
    <w:tbl>
      <w:tblPr>
        <w:tblW w:w="8727" w:type="dxa"/>
        <w:tblInd w:w="70" w:type="dxa"/>
        <w:tblLayout w:type="fixed"/>
        <w:tblCellMar>
          <w:left w:w="70" w:type="dxa"/>
          <w:right w:w="70" w:type="dxa"/>
        </w:tblCellMar>
        <w:tblLook w:val="0000" w:firstRow="0" w:lastRow="0" w:firstColumn="0" w:lastColumn="0" w:noHBand="0" w:noVBand="0"/>
      </w:tblPr>
      <w:tblGrid>
        <w:gridCol w:w="944"/>
        <w:gridCol w:w="905"/>
        <w:gridCol w:w="1106"/>
        <w:gridCol w:w="1424"/>
        <w:gridCol w:w="4348"/>
      </w:tblGrid>
      <w:tr w:rsidR="001A526F" w:rsidRPr="00166A0F" w:rsidTr="00B67398">
        <w:tc>
          <w:tcPr>
            <w:tcW w:w="944" w:type="dxa"/>
            <w:tcBorders>
              <w:top w:val="single" w:sz="4" w:space="0" w:color="000000"/>
              <w:left w:val="single" w:sz="4" w:space="0" w:color="000000"/>
              <w:bottom w:val="single" w:sz="4" w:space="0" w:color="000000"/>
            </w:tcBorders>
            <w:shd w:val="clear" w:color="auto" w:fill="E6E6E6"/>
            <w:vAlign w:val="center"/>
          </w:tcPr>
          <w:p w:rsidR="001A526F" w:rsidRDefault="001A526F" w:rsidP="00B67398">
            <w:pPr>
              <w:pStyle w:val="PSI-Normal"/>
              <w:spacing w:before="0"/>
              <w:jc w:val="center"/>
              <w:rPr>
                <w:b/>
              </w:rPr>
            </w:pPr>
            <w:r w:rsidRPr="001A526F">
              <w:rPr>
                <w:rFonts w:ascii="Calibri" w:eastAsia="Calibri" w:hAnsi="Calibri" w:cs="Times New Roman"/>
                <w:b/>
              </w:rPr>
              <w:t>Factor</w:t>
            </w:r>
          </w:p>
          <w:p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Técnico</w:t>
            </w:r>
          </w:p>
        </w:tc>
        <w:tc>
          <w:tcPr>
            <w:tcW w:w="905" w:type="dxa"/>
            <w:tcBorders>
              <w:top w:val="single" w:sz="4" w:space="0" w:color="000000"/>
              <w:left w:val="single" w:sz="4" w:space="0" w:color="000000"/>
              <w:bottom w:val="single" w:sz="4" w:space="0" w:color="000000"/>
            </w:tcBorders>
            <w:shd w:val="clear" w:color="auto" w:fill="E6E6E6"/>
            <w:vAlign w:val="center"/>
          </w:tcPr>
          <w:p w:rsidR="001A526F" w:rsidRPr="001A526F" w:rsidRDefault="001A526F" w:rsidP="00B67398">
            <w:pPr>
              <w:pStyle w:val="PSI-Normal"/>
              <w:spacing w:before="0"/>
              <w:jc w:val="center"/>
              <w:rPr>
                <w:rFonts w:ascii="Calibri" w:eastAsia="Calibri" w:hAnsi="Calibri" w:cs="Times New Roman"/>
                <w:b/>
              </w:rPr>
            </w:pPr>
            <w:r w:rsidRPr="001A526F">
              <w:rPr>
                <w:rFonts w:ascii="Calibri" w:eastAsia="Calibri" w:hAnsi="Calibri" w:cs="Times New Roman"/>
                <w:b/>
              </w:rPr>
              <w:t>Peso</w:t>
            </w:r>
          </w:p>
        </w:tc>
        <w:tc>
          <w:tcPr>
            <w:tcW w:w="1106" w:type="dxa"/>
            <w:tcBorders>
              <w:top w:val="single" w:sz="4" w:space="0" w:color="000000"/>
              <w:left w:val="single" w:sz="4" w:space="0" w:color="000000"/>
              <w:bottom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w:t>
            </w:r>
          </w:p>
        </w:tc>
        <w:tc>
          <w:tcPr>
            <w:tcW w:w="1424" w:type="dxa"/>
            <w:tcBorders>
              <w:top w:val="single" w:sz="4" w:space="0" w:color="000000"/>
              <w:left w:val="single" w:sz="4" w:space="0" w:color="000000"/>
              <w:bottom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Nivel T * peso</w:t>
            </w:r>
          </w:p>
        </w:tc>
        <w:tc>
          <w:tcPr>
            <w:tcW w:w="434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A526F" w:rsidRPr="001A526F" w:rsidRDefault="001A526F" w:rsidP="001A526F">
            <w:pPr>
              <w:pStyle w:val="PSI-Normal"/>
              <w:spacing w:before="0"/>
              <w:jc w:val="center"/>
              <w:rPr>
                <w:rFonts w:ascii="Calibri" w:eastAsia="Calibri" w:hAnsi="Calibri" w:cs="Times New Roman"/>
                <w:b/>
              </w:rPr>
            </w:pPr>
            <w:r w:rsidRPr="001A526F">
              <w:rPr>
                <w:rFonts w:ascii="Calibri" w:eastAsia="Calibri" w:hAnsi="Calibri" w:cs="Times New Roman"/>
                <w:b/>
              </w:rPr>
              <w:t>Razón</w:t>
            </w:r>
          </w:p>
        </w:tc>
      </w:tr>
      <w:tr w:rsidR="001A526F" w:rsidRPr="00166A0F" w:rsidTr="00B67398">
        <w:tc>
          <w:tcPr>
            <w:tcW w:w="944"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E1</w:t>
            </w:r>
          </w:p>
        </w:tc>
        <w:tc>
          <w:tcPr>
            <w:tcW w:w="905"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1,5</w:t>
            </w:r>
          </w:p>
        </w:tc>
        <w:tc>
          <w:tcPr>
            <w:tcW w:w="1106" w:type="dxa"/>
            <w:tcBorders>
              <w:left w:val="single" w:sz="4" w:space="0" w:color="000000"/>
              <w:bottom w:val="single" w:sz="4" w:space="0" w:color="000000"/>
            </w:tcBorders>
            <w:vAlign w:val="center"/>
          </w:tcPr>
          <w:p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1</w:t>
            </w:r>
          </w:p>
        </w:tc>
        <w:tc>
          <w:tcPr>
            <w:tcW w:w="1424" w:type="dxa"/>
            <w:tcBorders>
              <w:left w:val="single" w:sz="4" w:space="0" w:color="000000"/>
              <w:bottom w:val="single" w:sz="4" w:space="0" w:color="000000"/>
            </w:tcBorders>
            <w:vAlign w:val="center"/>
          </w:tcPr>
          <w:p w:rsidR="001A526F" w:rsidRPr="001A526F" w:rsidRDefault="00507E8E" w:rsidP="00633202">
            <w:pPr>
              <w:pStyle w:val="PSI-Normal"/>
              <w:spacing w:before="0"/>
              <w:jc w:val="center"/>
              <w:rPr>
                <w:rFonts w:ascii="Calibri" w:eastAsia="Calibri" w:hAnsi="Calibri" w:cs="Times New Roman"/>
              </w:rPr>
            </w:pPr>
            <w:r>
              <w:rPr>
                <w:rFonts w:ascii="Calibri" w:eastAsia="Calibri" w:hAnsi="Calibri" w:cs="Times New Roman"/>
              </w:rPr>
              <w:t>1,5</w:t>
            </w:r>
          </w:p>
        </w:tc>
        <w:tc>
          <w:tcPr>
            <w:tcW w:w="4348" w:type="dxa"/>
            <w:tcBorders>
              <w:left w:val="single" w:sz="4" w:space="0" w:color="000000"/>
              <w:bottom w:val="single" w:sz="4" w:space="0" w:color="000000"/>
              <w:right w:val="single" w:sz="4" w:space="0" w:color="000000"/>
            </w:tcBorders>
          </w:tcPr>
          <w:p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El equipo no tiene experiencia en el uso de RUP, pero lo conoce en la teoría.</w:t>
            </w:r>
          </w:p>
        </w:tc>
      </w:tr>
      <w:tr w:rsidR="001A526F" w:rsidRPr="00166A0F" w:rsidTr="00B67398">
        <w:trPr>
          <w:trHeight w:val="70"/>
        </w:trPr>
        <w:tc>
          <w:tcPr>
            <w:tcW w:w="944"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E2</w:t>
            </w:r>
          </w:p>
        </w:tc>
        <w:tc>
          <w:tcPr>
            <w:tcW w:w="905"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tcPr>
          <w:p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3</w:t>
            </w:r>
          </w:p>
        </w:tc>
        <w:tc>
          <w:tcPr>
            <w:tcW w:w="1424" w:type="dxa"/>
            <w:tcBorders>
              <w:left w:val="single" w:sz="4" w:space="0" w:color="000000"/>
              <w:bottom w:val="single" w:sz="4" w:space="0" w:color="000000"/>
            </w:tcBorders>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1,5</w:t>
            </w:r>
          </w:p>
        </w:tc>
        <w:tc>
          <w:tcPr>
            <w:tcW w:w="4348" w:type="dxa"/>
            <w:tcBorders>
              <w:left w:val="single" w:sz="4" w:space="0" w:color="000000"/>
              <w:bottom w:val="single" w:sz="4" w:space="0" w:color="000000"/>
              <w:right w:val="single" w:sz="4" w:space="0" w:color="000000"/>
            </w:tcBorders>
          </w:tcPr>
          <w:p w:rsidR="001A526F" w:rsidRPr="001A526F" w:rsidRDefault="00507E8E" w:rsidP="001A526F">
            <w:pPr>
              <w:pStyle w:val="PSI-Normal"/>
              <w:spacing w:before="0"/>
              <w:rPr>
                <w:rFonts w:ascii="Calibri" w:eastAsia="Calibri" w:hAnsi="Calibri" w:cs="Times New Roman"/>
              </w:rPr>
            </w:pPr>
            <w:r>
              <w:rPr>
                <w:rFonts w:ascii="Calibri" w:eastAsia="Calibri" w:hAnsi="Calibri" w:cs="Times New Roman"/>
              </w:rPr>
              <w:t>Todos los</w:t>
            </w:r>
            <w:r w:rsidR="00633202">
              <w:rPr>
                <w:rFonts w:ascii="Calibri" w:eastAsia="Calibri" w:hAnsi="Calibri" w:cs="Times New Roman"/>
              </w:rPr>
              <w:t xml:space="preserve"> integrantes del equipo son programadores.</w:t>
            </w:r>
          </w:p>
        </w:tc>
      </w:tr>
      <w:tr w:rsidR="001A526F" w:rsidRPr="00166A0F" w:rsidTr="00B67398">
        <w:tc>
          <w:tcPr>
            <w:tcW w:w="944"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E3</w:t>
            </w:r>
          </w:p>
        </w:tc>
        <w:tc>
          <w:tcPr>
            <w:tcW w:w="905"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tcPr>
          <w:p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Los integrantes del equipo sólo han programado con OO a lo largo de su carrera.</w:t>
            </w:r>
          </w:p>
        </w:tc>
      </w:tr>
      <w:tr w:rsidR="001A526F" w:rsidRPr="00166A0F" w:rsidTr="00B67398">
        <w:tc>
          <w:tcPr>
            <w:tcW w:w="944"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E4</w:t>
            </w:r>
          </w:p>
        </w:tc>
        <w:tc>
          <w:tcPr>
            <w:tcW w:w="905"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0,5</w:t>
            </w:r>
          </w:p>
        </w:tc>
        <w:tc>
          <w:tcPr>
            <w:tcW w:w="1106" w:type="dxa"/>
            <w:tcBorders>
              <w:left w:val="single" w:sz="4" w:space="0" w:color="000000"/>
              <w:bottom w:val="single" w:sz="4" w:space="0" w:color="000000"/>
            </w:tcBorders>
          </w:tcPr>
          <w:p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2</w:t>
            </w:r>
          </w:p>
        </w:tc>
        <w:tc>
          <w:tcPr>
            <w:tcW w:w="1424" w:type="dxa"/>
            <w:tcBorders>
              <w:left w:val="single" w:sz="4" w:space="0" w:color="000000"/>
              <w:bottom w:val="single" w:sz="4" w:space="0" w:color="000000"/>
            </w:tcBorders>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1</w:t>
            </w:r>
          </w:p>
        </w:tc>
        <w:tc>
          <w:tcPr>
            <w:tcW w:w="4348" w:type="dxa"/>
            <w:tcBorders>
              <w:left w:val="single" w:sz="4" w:space="0" w:color="000000"/>
              <w:bottom w:val="single" w:sz="4" w:space="0" w:color="000000"/>
              <w:right w:val="single" w:sz="4" w:space="0" w:color="000000"/>
            </w:tcBorders>
          </w:tcPr>
          <w:p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Líder con capacidad aceptable y breve experiencia en desarrollos.</w:t>
            </w:r>
          </w:p>
        </w:tc>
      </w:tr>
      <w:tr w:rsidR="001A526F" w:rsidRPr="00166A0F" w:rsidTr="00B67398">
        <w:tc>
          <w:tcPr>
            <w:tcW w:w="944"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E5</w:t>
            </w:r>
          </w:p>
        </w:tc>
        <w:tc>
          <w:tcPr>
            <w:tcW w:w="905"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vAlign w:val="center"/>
          </w:tcPr>
          <w:p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vAlign w:val="center"/>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Todo el equipo se encuentra motivado.</w:t>
            </w:r>
          </w:p>
        </w:tc>
      </w:tr>
      <w:tr w:rsidR="001A526F" w:rsidRPr="00166A0F" w:rsidTr="00B67398">
        <w:tc>
          <w:tcPr>
            <w:tcW w:w="944"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E6</w:t>
            </w:r>
          </w:p>
        </w:tc>
        <w:tc>
          <w:tcPr>
            <w:tcW w:w="905"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2</w:t>
            </w:r>
          </w:p>
        </w:tc>
        <w:tc>
          <w:tcPr>
            <w:tcW w:w="1106" w:type="dxa"/>
            <w:tcBorders>
              <w:left w:val="single" w:sz="4" w:space="0" w:color="000000"/>
              <w:bottom w:val="single" w:sz="4" w:space="0" w:color="000000"/>
            </w:tcBorders>
            <w:vAlign w:val="center"/>
          </w:tcPr>
          <w:p w:rsidR="001A526F" w:rsidRPr="001A526F" w:rsidRDefault="00633202" w:rsidP="00633202">
            <w:pPr>
              <w:pStyle w:val="PSI-Normal"/>
              <w:spacing w:before="0"/>
              <w:jc w:val="center"/>
              <w:rPr>
                <w:rFonts w:ascii="Calibri" w:eastAsia="Calibri" w:hAnsi="Calibri" w:cs="Times New Roman"/>
              </w:rPr>
            </w:pPr>
            <w:r>
              <w:rPr>
                <w:rFonts w:ascii="Calibri" w:eastAsia="Calibri" w:hAnsi="Calibri" w:cs="Times New Roman"/>
              </w:rPr>
              <w:t>2</w:t>
            </w:r>
          </w:p>
        </w:tc>
        <w:tc>
          <w:tcPr>
            <w:tcW w:w="1424" w:type="dxa"/>
            <w:tcBorders>
              <w:left w:val="single" w:sz="4" w:space="0" w:color="000000"/>
              <w:bottom w:val="single" w:sz="4" w:space="0" w:color="000000"/>
            </w:tcBorders>
            <w:vAlign w:val="center"/>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4</w:t>
            </w:r>
          </w:p>
        </w:tc>
        <w:tc>
          <w:tcPr>
            <w:tcW w:w="4348" w:type="dxa"/>
            <w:tcBorders>
              <w:left w:val="single" w:sz="4" w:space="0" w:color="000000"/>
              <w:bottom w:val="single" w:sz="4" w:space="0" w:color="000000"/>
              <w:right w:val="single" w:sz="4" w:space="0" w:color="000000"/>
            </w:tcBorders>
          </w:tcPr>
          <w:p w:rsidR="001A526F" w:rsidRPr="001A526F" w:rsidRDefault="00633202" w:rsidP="001A526F">
            <w:pPr>
              <w:pStyle w:val="PSI-Normal"/>
              <w:spacing w:before="0"/>
              <w:rPr>
                <w:rFonts w:ascii="Calibri" w:eastAsia="Calibri" w:hAnsi="Calibri" w:cs="Times New Roman"/>
              </w:rPr>
            </w:pPr>
            <w:r>
              <w:rPr>
                <w:rFonts w:ascii="Calibri" w:eastAsia="Calibri" w:hAnsi="Calibri" w:cs="Times New Roman"/>
              </w:rPr>
              <w:t>Aunque se saben cuales son los requerimientos en general, con el cliente no se han acordado todos ellos y pueden ser volátiles.</w:t>
            </w:r>
          </w:p>
        </w:tc>
      </w:tr>
      <w:tr w:rsidR="001A526F" w:rsidRPr="00166A0F" w:rsidTr="00B67398">
        <w:tc>
          <w:tcPr>
            <w:tcW w:w="944"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E7</w:t>
            </w:r>
          </w:p>
        </w:tc>
        <w:tc>
          <w:tcPr>
            <w:tcW w:w="905" w:type="dxa"/>
            <w:tcBorders>
              <w:left w:val="single" w:sz="4" w:space="0" w:color="000000"/>
              <w:bottom w:val="single" w:sz="4" w:space="0" w:color="000000"/>
            </w:tcBorders>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tcPr>
          <w:p w:rsidR="001A526F" w:rsidRPr="001A526F" w:rsidRDefault="00507E8E"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1424" w:type="dxa"/>
            <w:tcBorders>
              <w:left w:val="single" w:sz="4" w:space="0" w:color="000000"/>
              <w:bottom w:val="single" w:sz="4" w:space="0" w:color="000000"/>
            </w:tcBorders>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-5</w:t>
            </w:r>
          </w:p>
        </w:tc>
        <w:tc>
          <w:tcPr>
            <w:tcW w:w="4348" w:type="dxa"/>
            <w:tcBorders>
              <w:left w:val="single" w:sz="4" w:space="0" w:color="000000"/>
              <w:bottom w:val="single" w:sz="4" w:space="0" w:color="000000"/>
              <w:right w:val="single" w:sz="4" w:space="0" w:color="000000"/>
            </w:tcBorders>
          </w:tcPr>
          <w:p w:rsidR="001A526F" w:rsidRPr="001A526F" w:rsidRDefault="00507E8E" w:rsidP="001A526F">
            <w:pPr>
              <w:pStyle w:val="PSI-Normal"/>
              <w:spacing w:before="0"/>
              <w:rPr>
                <w:rFonts w:ascii="Calibri" w:eastAsia="Calibri" w:hAnsi="Calibri" w:cs="Times New Roman"/>
              </w:rPr>
            </w:pPr>
            <w:r>
              <w:rPr>
                <w:rFonts w:ascii="Calibri" w:eastAsia="Calibri" w:hAnsi="Calibri" w:cs="Times New Roman"/>
              </w:rPr>
              <w:t>Todo el personal se encuentra abocado a otras tareas.</w:t>
            </w:r>
          </w:p>
        </w:tc>
      </w:tr>
      <w:tr w:rsidR="001A526F" w:rsidRPr="001A526F" w:rsidTr="00B67398">
        <w:trPr>
          <w:trHeight w:val="290"/>
        </w:trPr>
        <w:tc>
          <w:tcPr>
            <w:tcW w:w="944"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E8</w:t>
            </w:r>
          </w:p>
        </w:tc>
        <w:tc>
          <w:tcPr>
            <w:tcW w:w="905" w:type="dxa"/>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r w:rsidRPr="001A526F">
              <w:rPr>
                <w:rFonts w:ascii="Calibri" w:eastAsia="Calibri" w:hAnsi="Calibri" w:cs="Times New Roman"/>
              </w:rPr>
              <w:t>-1</w:t>
            </w:r>
          </w:p>
        </w:tc>
        <w:tc>
          <w:tcPr>
            <w:tcW w:w="1106" w:type="dxa"/>
            <w:tcBorders>
              <w:left w:val="single" w:sz="4" w:space="0" w:color="000000"/>
              <w:bottom w:val="single" w:sz="4" w:space="0" w:color="000000"/>
            </w:tcBorders>
            <w:vAlign w:val="center"/>
          </w:tcPr>
          <w:p w:rsidR="001A526F" w:rsidRPr="001A526F" w:rsidRDefault="001E4807" w:rsidP="00633202">
            <w:pPr>
              <w:pStyle w:val="PSI-Normal"/>
              <w:spacing w:before="0"/>
              <w:jc w:val="center"/>
              <w:rPr>
                <w:rFonts w:ascii="Calibri" w:eastAsia="Calibri" w:hAnsi="Calibri" w:cs="Times New Roman"/>
              </w:rPr>
            </w:pPr>
            <w:r>
              <w:rPr>
                <w:rFonts w:ascii="Calibri" w:eastAsia="Calibri" w:hAnsi="Calibri" w:cs="Times New Roman"/>
              </w:rPr>
              <w:t>1</w:t>
            </w:r>
          </w:p>
        </w:tc>
        <w:tc>
          <w:tcPr>
            <w:tcW w:w="1424" w:type="dxa"/>
            <w:tcBorders>
              <w:left w:val="single" w:sz="4" w:space="0" w:color="000000"/>
              <w:bottom w:val="single" w:sz="4" w:space="0" w:color="000000"/>
            </w:tcBorders>
            <w:vAlign w:val="center"/>
          </w:tcPr>
          <w:p w:rsidR="001A526F" w:rsidRPr="001A526F" w:rsidRDefault="001E4807" w:rsidP="00633202">
            <w:pPr>
              <w:pStyle w:val="PSI-Normal"/>
              <w:spacing w:before="0"/>
              <w:ind w:left="0" w:firstLine="0"/>
              <w:jc w:val="center"/>
              <w:rPr>
                <w:rFonts w:ascii="Calibri" w:eastAsia="Calibri" w:hAnsi="Calibri" w:cs="Times New Roman"/>
              </w:rPr>
            </w:pPr>
            <w:r>
              <w:rPr>
                <w:rFonts w:ascii="Calibri" w:eastAsia="Calibri" w:hAnsi="Calibri" w:cs="Times New Roman"/>
              </w:rPr>
              <w:t>-1</w:t>
            </w:r>
          </w:p>
        </w:tc>
        <w:tc>
          <w:tcPr>
            <w:tcW w:w="4348" w:type="dxa"/>
            <w:tcBorders>
              <w:left w:val="single" w:sz="4" w:space="0" w:color="000000"/>
              <w:bottom w:val="single" w:sz="4" w:space="0" w:color="000000"/>
              <w:right w:val="single" w:sz="4" w:space="0" w:color="000000"/>
            </w:tcBorders>
            <w:vAlign w:val="center"/>
          </w:tcPr>
          <w:p w:rsidR="001A526F" w:rsidRPr="001A526F" w:rsidRDefault="00507E8E" w:rsidP="001A526F">
            <w:pPr>
              <w:pStyle w:val="PSI-Normal"/>
              <w:spacing w:before="0"/>
              <w:ind w:left="0" w:firstLine="0"/>
              <w:rPr>
                <w:rFonts w:ascii="Calibri" w:eastAsia="Calibri" w:hAnsi="Calibri" w:cs="Times New Roman"/>
              </w:rPr>
            </w:pPr>
            <w:r>
              <w:rPr>
                <w:rFonts w:ascii="Calibri" w:eastAsia="Calibri" w:hAnsi="Calibri" w:cs="Times New Roman"/>
              </w:rPr>
              <w:t xml:space="preserve">El lenguaje de programación es sencillo de usar, </w:t>
            </w:r>
            <w:r w:rsidR="001E4807">
              <w:rPr>
                <w:rFonts w:ascii="Calibri" w:eastAsia="Calibri" w:hAnsi="Calibri" w:cs="Times New Roman"/>
              </w:rPr>
              <w:t>aunque</w:t>
            </w:r>
            <w:r>
              <w:rPr>
                <w:rFonts w:ascii="Calibri" w:eastAsia="Calibri" w:hAnsi="Calibri" w:cs="Times New Roman"/>
              </w:rPr>
              <w:t xml:space="preserve"> dos de los tres integrantes del equipo no tienen experiencia en el mismo.</w:t>
            </w:r>
          </w:p>
        </w:tc>
      </w:tr>
      <w:tr w:rsidR="001A526F" w:rsidRPr="00166A0F" w:rsidTr="00B67398">
        <w:trPr>
          <w:trHeight w:val="511"/>
        </w:trPr>
        <w:tc>
          <w:tcPr>
            <w:tcW w:w="2955" w:type="dxa"/>
            <w:gridSpan w:val="3"/>
            <w:tcBorders>
              <w:left w:val="single" w:sz="4" w:space="0" w:color="000000"/>
              <w:bottom w:val="single" w:sz="4" w:space="0" w:color="000000"/>
            </w:tcBorders>
            <w:vAlign w:val="center"/>
          </w:tcPr>
          <w:p w:rsidR="001A526F" w:rsidRPr="001A526F" w:rsidRDefault="001A526F" w:rsidP="00B67398">
            <w:pPr>
              <w:pStyle w:val="PSI-Normal"/>
              <w:spacing w:before="0"/>
              <w:jc w:val="center"/>
              <w:rPr>
                <w:rFonts w:ascii="Calibri" w:eastAsia="Calibri" w:hAnsi="Calibri" w:cs="Times New Roman"/>
              </w:rPr>
            </w:pPr>
            <w:proofErr w:type="spellStart"/>
            <w:r w:rsidRPr="001A526F">
              <w:rPr>
                <w:rFonts w:ascii="Calibri" w:eastAsia="Calibri" w:hAnsi="Calibri" w:cs="Times New Roman"/>
              </w:rPr>
              <w:t>EFactor</w:t>
            </w:r>
            <w:proofErr w:type="spellEnd"/>
            <w:r w:rsidRPr="001A526F">
              <w:rPr>
                <w:rFonts w:ascii="Calibri" w:eastAsia="Calibri" w:hAnsi="Calibri" w:cs="Times New Roman"/>
              </w:rPr>
              <w:t xml:space="preserve"> = Σ Nivel T * Peso</w:t>
            </w:r>
          </w:p>
        </w:tc>
        <w:tc>
          <w:tcPr>
            <w:tcW w:w="1424" w:type="dxa"/>
            <w:tcBorders>
              <w:left w:val="single" w:sz="4" w:space="0" w:color="000000"/>
              <w:bottom w:val="single" w:sz="4" w:space="0" w:color="000000"/>
            </w:tcBorders>
            <w:vAlign w:val="center"/>
          </w:tcPr>
          <w:p w:rsidR="001A526F" w:rsidRPr="001A526F" w:rsidRDefault="001E4807" w:rsidP="001E4807">
            <w:pPr>
              <w:pStyle w:val="PSI-Normal"/>
              <w:spacing w:before="0"/>
              <w:jc w:val="center"/>
              <w:rPr>
                <w:rFonts w:ascii="Calibri" w:eastAsia="Calibri" w:hAnsi="Calibri" w:cs="Times New Roman"/>
              </w:rPr>
            </w:pPr>
            <w:r>
              <w:rPr>
                <w:rFonts w:ascii="Calibri" w:eastAsia="Calibri" w:hAnsi="Calibri" w:cs="Times New Roman"/>
              </w:rPr>
              <w:t>12</w:t>
            </w:r>
          </w:p>
        </w:tc>
        <w:tc>
          <w:tcPr>
            <w:tcW w:w="4348" w:type="dxa"/>
            <w:tcBorders>
              <w:left w:val="single" w:sz="4" w:space="0" w:color="000000"/>
              <w:bottom w:val="single" w:sz="4" w:space="0" w:color="000000"/>
              <w:right w:val="single" w:sz="4" w:space="0" w:color="000000"/>
            </w:tcBorders>
            <w:vAlign w:val="center"/>
          </w:tcPr>
          <w:p w:rsidR="001A526F" w:rsidRPr="001A526F" w:rsidRDefault="001A526F" w:rsidP="001A526F">
            <w:pPr>
              <w:pStyle w:val="PSI-Normal"/>
              <w:spacing w:before="0"/>
              <w:rPr>
                <w:rFonts w:ascii="Calibri" w:eastAsia="Calibri" w:hAnsi="Calibri" w:cs="Times New Roman"/>
              </w:rPr>
            </w:pPr>
          </w:p>
        </w:tc>
      </w:tr>
    </w:tbl>
    <w:p w:rsidR="001A526F" w:rsidRDefault="001A526F" w:rsidP="001A526F">
      <w:pPr>
        <w:pStyle w:val="PSI-Normal"/>
        <w:spacing w:before="0"/>
      </w:pPr>
    </w:p>
    <w:p w:rsidR="001A526F" w:rsidRDefault="001A526F" w:rsidP="001A526F">
      <w:pPr>
        <w:pStyle w:val="PSI-Ttulo3"/>
      </w:pPr>
      <w:bookmarkStart w:id="14" w:name="_Toc259439434"/>
      <w:r>
        <w:t>Valoración Final</w:t>
      </w:r>
      <w:bookmarkEnd w:id="14"/>
    </w:p>
    <w:p w:rsidR="001A526F" w:rsidRPr="001A526F" w:rsidRDefault="001A526F" w:rsidP="001A526F">
      <w:pPr>
        <w:pStyle w:val="PSI-Normal"/>
        <w:rPr>
          <w:b/>
        </w:rPr>
      </w:pPr>
      <w:r w:rsidRPr="001A526F">
        <w:rPr>
          <w:b/>
        </w:rPr>
        <w:t xml:space="preserve">EF = 1,4 + (- 0,03 * </w:t>
      </w:r>
      <w:r w:rsidR="001E4807">
        <w:rPr>
          <w:b/>
        </w:rPr>
        <w:t>12</w:t>
      </w:r>
      <w:r w:rsidRPr="001A526F">
        <w:rPr>
          <w:b/>
        </w:rPr>
        <w:t xml:space="preserve">) = </w:t>
      </w:r>
      <w:r w:rsidR="001E4807">
        <w:rPr>
          <w:b/>
        </w:rPr>
        <w:t xml:space="preserve">1,4 – 0,36 = 1,04 </w:t>
      </w:r>
    </w:p>
    <w:p w:rsidR="00844329" w:rsidRDefault="00844329" w:rsidP="00844329">
      <w:pPr>
        <w:pStyle w:val="PSI-Ttulo2"/>
      </w:pPr>
      <w:bookmarkStart w:id="15" w:name="_Toc259439435"/>
      <w:r>
        <w:t>Cálculo de Puntos de Casos de Uso Ajustados</w:t>
      </w:r>
      <w:bookmarkEnd w:id="15"/>
    </w:p>
    <w:p w:rsidR="00584F64" w:rsidRPr="00584F64" w:rsidRDefault="00584F64" w:rsidP="00584F64">
      <w:pPr>
        <w:pStyle w:val="PSI-Normal"/>
        <w:rPr>
          <w:b/>
        </w:rPr>
      </w:pPr>
      <w:r w:rsidRPr="00584F64">
        <w:rPr>
          <w:b/>
        </w:rPr>
        <w:t xml:space="preserve">UCP = UUCP * TCF * EF = </w:t>
      </w:r>
      <w:r w:rsidR="0031677E">
        <w:rPr>
          <w:rFonts w:ascii="Calibri" w:eastAsia="Calibri" w:hAnsi="Calibri" w:cs="Times New Roman"/>
          <w:b/>
        </w:rPr>
        <w:t>122</w:t>
      </w:r>
      <w:r w:rsidR="001E4807">
        <w:rPr>
          <w:rFonts w:ascii="Calibri" w:eastAsia="Calibri" w:hAnsi="Calibri" w:cs="Times New Roman"/>
          <w:b/>
        </w:rPr>
        <w:t xml:space="preserve">* </w:t>
      </w:r>
      <w:r w:rsidR="001E4807">
        <w:rPr>
          <w:b/>
        </w:rPr>
        <w:t xml:space="preserve">0,815 * 1,04 = </w:t>
      </w:r>
      <w:r w:rsidR="0031677E">
        <w:rPr>
          <w:b/>
        </w:rPr>
        <w:t>103</w:t>
      </w:r>
      <w:r w:rsidR="001E4807">
        <w:rPr>
          <w:b/>
        </w:rPr>
        <w:t>,</w:t>
      </w:r>
      <w:r w:rsidR="0031677E">
        <w:rPr>
          <w:b/>
        </w:rPr>
        <w:t>4</w:t>
      </w:r>
    </w:p>
    <w:p w:rsidR="00844329" w:rsidRDefault="00844329" w:rsidP="002A0277">
      <w:pPr>
        <w:pStyle w:val="PSI-Normal"/>
      </w:pPr>
    </w:p>
    <w:p w:rsidR="00844329" w:rsidRDefault="00844329" w:rsidP="005B5AEE">
      <w:pPr>
        <w:pStyle w:val="PSI-Ttulo1"/>
      </w:pPr>
      <w:bookmarkStart w:id="16" w:name="_Toc259439436"/>
      <w:r>
        <w:t>Estimación de Horas-Hombre</w:t>
      </w:r>
      <w:bookmarkEnd w:id="16"/>
    </w:p>
    <w:p w:rsidR="00C4529C" w:rsidRPr="00C4529C" w:rsidRDefault="00465C62" w:rsidP="00C4529C">
      <w:pPr>
        <w:pStyle w:val="PSI-Normal"/>
        <w:rPr>
          <w:b/>
        </w:rPr>
      </w:pPr>
      <w:r w:rsidRPr="00C4529C">
        <w:rPr>
          <w:b/>
        </w:rPr>
        <w:t>Total</w:t>
      </w:r>
      <w:r w:rsidR="00C4529C" w:rsidRPr="00C4529C">
        <w:rPr>
          <w:b/>
        </w:rPr>
        <w:t xml:space="preserve">HombresHora = UCP * 20 = </w:t>
      </w:r>
      <w:r>
        <w:rPr>
          <w:b/>
        </w:rPr>
        <w:t>1</w:t>
      </w:r>
      <w:r w:rsidR="0031677E">
        <w:rPr>
          <w:b/>
        </w:rPr>
        <w:t>03,4</w:t>
      </w:r>
      <w:r>
        <w:rPr>
          <w:b/>
        </w:rPr>
        <w:t xml:space="preserve"> * 20 = 2</w:t>
      </w:r>
      <w:r w:rsidR="0031677E">
        <w:rPr>
          <w:b/>
        </w:rPr>
        <w:t>068</w:t>
      </w:r>
    </w:p>
    <w:p w:rsidR="00844329" w:rsidRDefault="00844329" w:rsidP="002A0277">
      <w:pPr>
        <w:pStyle w:val="PSI-Normal"/>
      </w:pPr>
    </w:p>
    <w:p w:rsidR="00844329" w:rsidRDefault="00844329" w:rsidP="005B5AEE">
      <w:pPr>
        <w:pStyle w:val="PSI-Ttulo1"/>
      </w:pPr>
      <w:bookmarkStart w:id="17" w:name="_Toc259439437"/>
      <w:r>
        <w:t>Estimación de Horas-Hombre Refinada</w:t>
      </w:r>
      <w:bookmarkEnd w:id="17"/>
    </w:p>
    <w:p w:rsidR="00E44F6A" w:rsidRDefault="00465C62" w:rsidP="00465C62">
      <w:pPr>
        <w:pStyle w:val="PSI-Normal"/>
      </w:pPr>
      <w:r>
        <w:t>En esta sección, se ajustan las Horas-Hombre. Para ello, hay que c</w:t>
      </w:r>
      <w:r w:rsidR="00E44F6A" w:rsidRPr="00C60EEA">
        <w:t xml:space="preserve">alcular cuántos factores del entorno de E1 a E6 poseen una valoración menor a 3, y cuantos de E7 a E8 están por encima de 3. </w:t>
      </w:r>
    </w:p>
    <w:p w:rsidR="00465C62" w:rsidRDefault="00E44F6A" w:rsidP="00465C62">
      <w:pPr>
        <w:pStyle w:val="PSI-Normal"/>
      </w:pPr>
      <w:r w:rsidRPr="00C60EEA">
        <w:t>La suma de ambos conteos brinda el valor TNEF, con el cual se puede ajustar la cantidad de horas-hombre a asignar para cada UCP. Este ajuste se realiza de la siguiente manera:</w:t>
      </w:r>
    </w:p>
    <w:p w:rsidR="00E44F6A" w:rsidRPr="00C60EEA" w:rsidRDefault="00E44F6A" w:rsidP="00465C62">
      <w:pPr>
        <w:pStyle w:val="PSI-Normal"/>
        <w:numPr>
          <w:ilvl w:val="0"/>
          <w:numId w:val="16"/>
        </w:numPr>
      </w:pPr>
      <w:r w:rsidRPr="00C60EEA">
        <w:lastRenderedPageBreak/>
        <w:t>20 horas-hombre por UCP cuando TNEF &lt;= 2</w:t>
      </w:r>
    </w:p>
    <w:p w:rsidR="00E44F6A" w:rsidRPr="00C60EEA" w:rsidRDefault="00E44F6A" w:rsidP="00465C62">
      <w:pPr>
        <w:pStyle w:val="PSI-Normal"/>
        <w:numPr>
          <w:ilvl w:val="0"/>
          <w:numId w:val="16"/>
        </w:numPr>
      </w:pPr>
      <w:r w:rsidRPr="00C60EEA">
        <w:t>28 horas-hombre por UCP cuando 3 &gt;= TNEF &lt;= 4</w:t>
      </w:r>
    </w:p>
    <w:p w:rsidR="00E44F6A" w:rsidRDefault="00E44F6A" w:rsidP="00465C62">
      <w:pPr>
        <w:pStyle w:val="PSI-Normal"/>
        <w:numPr>
          <w:ilvl w:val="0"/>
          <w:numId w:val="16"/>
        </w:numPr>
      </w:pPr>
      <w:r w:rsidRPr="00C60EEA">
        <w:t xml:space="preserve">36 horas-hombre por UCP cuando TNEF &gt;= </w:t>
      </w:r>
      <w:r w:rsidR="00465C62">
        <w:t>5</w:t>
      </w:r>
    </w:p>
    <w:p w:rsidR="00465C62" w:rsidRDefault="00465C62" w:rsidP="00465C62">
      <w:pPr>
        <w:pStyle w:val="PSI-Normal"/>
      </w:pPr>
      <w:r>
        <w:t>Entonces:</w:t>
      </w:r>
    </w:p>
    <w:p w:rsidR="00465C62" w:rsidRDefault="00465C62" w:rsidP="00465C62">
      <w:pPr>
        <w:pStyle w:val="PSI-Normal"/>
      </w:pPr>
      <w:r>
        <w:t xml:space="preserve">Factores de entorno de E1 a E6 &lt; 3   </w:t>
      </w:r>
      <w:r>
        <w:sym w:font="Wingdings" w:char="F0E0"/>
      </w:r>
      <w:r>
        <w:t xml:space="preserve"> 3</w:t>
      </w:r>
    </w:p>
    <w:p w:rsidR="00465C62" w:rsidRDefault="00465C62" w:rsidP="00465C62">
      <w:pPr>
        <w:pStyle w:val="PSI-Normal"/>
      </w:pPr>
      <w:r>
        <w:t xml:space="preserve">Factores de entorno de E7 a E8 &gt; 3   </w:t>
      </w:r>
      <w:r>
        <w:sym w:font="Wingdings" w:char="F0E0"/>
      </w:r>
      <w:r>
        <w:t xml:space="preserve"> 1</w:t>
      </w:r>
    </w:p>
    <w:p w:rsidR="00465C62" w:rsidRDefault="00465C62" w:rsidP="00465C62">
      <w:pPr>
        <w:pStyle w:val="PSI-Normal"/>
      </w:pPr>
      <w:r>
        <w:t xml:space="preserve">TNEF = 4  </w:t>
      </w:r>
      <w:r>
        <w:sym w:font="Wingdings" w:char="F0E0"/>
      </w:r>
      <w:r>
        <w:t xml:space="preserve"> 28 horas-hombre por UCP</w:t>
      </w:r>
    </w:p>
    <w:p w:rsidR="0031677E" w:rsidRDefault="0031677E" w:rsidP="00465C62">
      <w:pPr>
        <w:pStyle w:val="PSI-Normal"/>
      </w:pPr>
    </w:p>
    <w:p w:rsidR="0031677E" w:rsidRDefault="0031677E" w:rsidP="00465C62">
      <w:pPr>
        <w:pStyle w:val="PSI-Normal"/>
        <w:rPr>
          <w:b/>
        </w:rPr>
      </w:pPr>
      <w:r>
        <w:rPr>
          <w:b/>
        </w:rPr>
        <w:t>TotalHorasHombreRefindas = 103,4 * 28 = 2895,2</w:t>
      </w:r>
    </w:p>
    <w:p w:rsidR="0031677E" w:rsidRDefault="004950C0" w:rsidP="00465C62">
      <w:pPr>
        <w:pStyle w:val="PSI-Normal"/>
      </w:pPr>
      <w:r>
        <w:t>Cantidad de horas diarias dedicadas al proyecto por parte del VASPA Team = 4 horas.</w:t>
      </w:r>
    </w:p>
    <w:p w:rsidR="004950C0" w:rsidRDefault="004950C0" w:rsidP="00465C62">
      <w:pPr>
        <w:pStyle w:val="PSI-Normal"/>
      </w:pPr>
      <w:r>
        <w:t xml:space="preserve">2895,2 / 4 = </w:t>
      </w:r>
      <w:r w:rsidRPr="004950C0">
        <w:rPr>
          <w:b/>
        </w:rPr>
        <w:t>723,8 días</w:t>
      </w:r>
      <w:r>
        <w:rPr>
          <w:b/>
        </w:rPr>
        <w:t xml:space="preserve"> </w:t>
      </w:r>
      <w:r>
        <w:t xml:space="preserve">le tomaría a una sola persona. </w:t>
      </w:r>
    </w:p>
    <w:p w:rsidR="004950C0" w:rsidRDefault="004950C0" w:rsidP="00465C62">
      <w:pPr>
        <w:pStyle w:val="PSI-Normal"/>
      </w:pPr>
      <w:r>
        <w:t xml:space="preserve">723,8 / 20 = </w:t>
      </w:r>
      <w:r w:rsidRPr="004950C0">
        <w:rPr>
          <w:b/>
        </w:rPr>
        <w:t>36, 19 meses</w:t>
      </w:r>
      <w:r>
        <w:t xml:space="preserve"> </w:t>
      </w:r>
      <w:r>
        <w:t>le tomaría a una sola persona.</w:t>
      </w:r>
    </w:p>
    <w:p w:rsidR="004950C0" w:rsidRPr="004950C0" w:rsidRDefault="004950C0" w:rsidP="00465C62">
      <w:pPr>
        <w:pStyle w:val="PSI-Normal"/>
      </w:pPr>
      <w:r>
        <w:t xml:space="preserve">36,19 / 3 = </w:t>
      </w:r>
      <w:r w:rsidRPr="004950C0">
        <w:rPr>
          <w:b/>
        </w:rPr>
        <w:t>12,06 meses</w:t>
      </w:r>
      <w:r>
        <w:t xml:space="preserve"> </w:t>
      </w:r>
      <w:r>
        <w:t>le tomaría a</w:t>
      </w:r>
      <w:r>
        <w:t>l equipo de desarrollo de</w:t>
      </w:r>
      <w:bookmarkStart w:id="18" w:name="_GoBack"/>
      <w:bookmarkEnd w:id="18"/>
      <w:r>
        <w:t xml:space="preserve"> tres personas</w:t>
      </w:r>
      <w:r>
        <w:t>.</w:t>
      </w:r>
    </w:p>
    <w:sectPr w:rsidR="004950C0" w:rsidRPr="004950C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AE7" w:rsidRDefault="00AE1AE7" w:rsidP="00C94FBE">
      <w:pPr>
        <w:spacing w:before="0" w:line="240" w:lineRule="auto"/>
      </w:pPr>
      <w:r>
        <w:separator/>
      </w:r>
    </w:p>
    <w:p w:rsidR="00AE1AE7" w:rsidRDefault="00AE1AE7"/>
  </w:endnote>
  <w:endnote w:type="continuationSeparator" w:id="0">
    <w:p w:rsidR="00AE1AE7" w:rsidRDefault="00AE1AE7" w:rsidP="00C94FBE">
      <w:pPr>
        <w:spacing w:before="0" w:line="240" w:lineRule="auto"/>
      </w:pPr>
      <w:r>
        <w:continuationSeparator/>
      </w:r>
    </w:p>
    <w:p w:rsidR="00AE1AE7" w:rsidRDefault="00AE1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charset w:val="00"/>
    <w:family w:val="swiss"/>
    <w:pitch w:val="default"/>
  </w:font>
  <w:font w:name="ArialMT">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82" w:rsidRDefault="007E32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82" w:rsidRDefault="007E3282"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t>VASPA Team</w:t>
        </w:r>
      </w:sdtContent>
    </w:sdt>
    <w:r>
      <w:rPr>
        <w:noProof/>
        <w:lang w:eastAsia="es-ES"/>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AF3F84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mc:Fallback>
      </mc:AlternateContent>
    </w:r>
    <w:r>
      <w:rPr>
        <w:noProof/>
        <w:lang w:eastAsia="es-ES"/>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169D56C"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2</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7</w:t>
        </w:r>
        <w:r w:rsidRPr="00DD5A70">
          <w:rPr>
            <w:rFonts w:asciiTheme="majorHAnsi" w:hAnsiTheme="majorHAnsi" w:cstheme="majorHAnsi"/>
          </w:rPr>
          <w:fldChar w:fldCharType="end"/>
        </w:r>
      </w:sdtContent>
    </w:sdt>
    <w:r>
      <w:rPr>
        <w:noProof/>
        <w:lang w:eastAsia="zh-TW"/>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9072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7E3282" w:rsidRDefault="007E3282" w:rsidP="0092483A">
        <w:pPr>
          <w:tabs>
            <w:tab w:val="center" w:pos="4252"/>
          </w:tabs>
          <w:spacing w:before="0"/>
        </w:pPr>
        <w:r>
          <w:t>Fabricio W. González</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82" w:rsidRDefault="007E32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AE7" w:rsidRDefault="00AE1AE7" w:rsidP="00C94FBE">
      <w:pPr>
        <w:spacing w:before="0" w:line="240" w:lineRule="auto"/>
      </w:pPr>
      <w:r>
        <w:separator/>
      </w:r>
    </w:p>
    <w:p w:rsidR="00AE1AE7" w:rsidRDefault="00AE1AE7"/>
  </w:footnote>
  <w:footnote w:type="continuationSeparator" w:id="0">
    <w:p w:rsidR="00AE1AE7" w:rsidRDefault="00AE1AE7" w:rsidP="00C94FBE">
      <w:pPr>
        <w:spacing w:before="0" w:line="240" w:lineRule="auto"/>
      </w:pPr>
      <w:r>
        <w:continuationSeparator/>
      </w:r>
    </w:p>
    <w:p w:rsidR="00AE1AE7" w:rsidRDefault="00AE1A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82" w:rsidRDefault="007E32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7E3282" w:rsidRDefault="007E3282">
        <w:pPr>
          <w:pStyle w:val="Encabezado"/>
          <w:rPr>
            <w:rFonts w:asciiTheme="majorHAnsi" w:eastAsiaTheme="majorEastAsia" w:hAnsiTheme="majorHAnsi" w:cstheme="majorBidi"/>
          </w:rPr>
        </w:pPr>
        <w:r>
          <w:rPr>
            <w:rFonts w:asciiTheme="majorHAnsi" w:eastAsiaTheme="majorEastAsia" w:hAnsiTheme="majorHAnsi" w:cstheme="majorBidi"/>
          </w:rPr>
          <w:t>Estimación 1</w:t>
        </w:r>
      </w:p>
    </w:sdtContent>
  </w:sdt>
  <w:p w:rsidR="007E3282" w:rsidRPr="000F4F97" w:rsidRDefault="007E328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368741"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B10B96"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99626C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82" w:rsidRDefault="007E32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FD65429"/>
    <w:multiLevelType w:val="hybridMultilevel"/>
    <w:tmpl w:val="D87216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4543BB7"/>
    <w:multiLevelType w:val="hybridMultilevel"/>
    <w:tmpl w:val="16146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06006AE"/>
    <w:multiLevelType w:val="hybridMultilevel"/>
    <w:tmpl w:val="F966481A"/>
    <w:name w:val="Outline2"/>
    <w:lvl w:ilvl="0" w:tplc="4CAE080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580395B"/>
    <w:multiLevelType w:val="hybridMultilevel"/>
    <w:tmpl w:val="32D8E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9"/>
  </w:num>
  <w:num w:numId="13">
    <w:abstractNumId w:val="11"/>
  </w:num>
  <w:num w:numId="14">
    <w:abstractNumId w:val="10"/>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21"/>
    <w:rsid w:val="00011BED"/>
    <w:rsid w:val="00016CF3"/>
    <w:rsid w:val="00017EFE"/>
    <w:rsid w:val="0003136C"/>
    <w:rsid w:val="00037621"/>
    <w:rsid w:val="00045F1A"/>
    <w:rsid w:val="00053158"/>
    <w:rsid w:val="00087F53"/>
    <w:rsid w:val="00092BC0"/>
    <w:rsid w:val="000A0FE7"/>
    <w:rsid w:val="000C4C42"/>
    <w:rsid w:val="000C4E31"/>
    <w:rsid w:val="000D4C6E"/>
    <w:rsid w:val="000E47B4"/>
    <w:rsid w:val="000F1888"/>
    <w:rsid w:val="000F4F97"/>
    <w:rsid w:val="000F79DF"/>
    <w:rsid w:val="0010416D"/>
    <w:rsid w:val="00106BBF"/>
    <w:rsid w:val="001163FF"/>
    <w:rsid w:val="0012205F"/>
    <w:rsid w:val="001410A7"/>
    <w:rsid w:val="00144AE4"/>
    <w:rsid w:val="00150702"/>
    <w:rsid w:val="00183953"/>
    <w:rsid w:val="00185A46"/>
    <w:rsid w:val="00191198"/>
    <w:rsid w:val="001950C8"/>
    <w:rsid w:val="001A2EE6"/>
    <w:rsid w:val="001A526F"/>
    <w:rsid w:val="001A685F"/>
    <w:rsid w:val="001C6104"/>
    <w:rsid w:val="001C799E"/>
    <w:rsid w:val="001D0E12"/>
    <w:rsid w:val="001E26AA"/>
    <w:rsid w:val="001E4807"/>
    <w:rsid w:val="001F52F6"/>
    <w:rsid w:val="001F5F92"/>
    <w:rsid w:val="0020621B"/>
    <w:rsid w:val="00207A18"/>
    <w:rsid w:val="00217A70"/>
    <w:rsid w:val="00224B75"/>
    <w:rsid w:val="00225672"/>
    <w:rsid w:val="00266C42"/>
    <w:rsid w:val="00276AEE"/>
    <w:rsid w:val="00295CA9"/>
    <w:rsid w:val="002A0277"/>
    <w:rsid w:val="002A41AA"/>
    <w:rsid w:val="002B506A"/>
    <w:rsid w:val="002B5AF9"/>
    <w:rsid w:val="002D0CCB"/>
    <w:rsid w:val="002E0AB6"/>
    <w:rsid w:val="002E1C39"/>
    <w:rsid w:val="002E7874"/>
    <w:rsid w:val="002F1461"/>
    <w:rsid w:val="00310E65"/>
    <w:rsid w:val="003130E3"/>
    <w:rsid w:val="003149A1"/>
    <w:rsid w:val="003163C6"/>
    <w:rsid w:val="0031677E"/>
    <w:rsid w:val="00344258"/>
    <w:rsid w:val="00346864"/>
    <w:rsid w:val="00350E39"/>
    <w:rsid w:val="003560F2"/>
    <w:rsid w:val="00361D95"/>
    <w:rsid w:val="00363FD1"/>
    <w:rsid w:val="0038233E"/>
    <w:rsid w:val="00395403"/>
    <w:rsid w:val="00397566"/>
    <w:rsid w:val="003B7F1F"/>
    <w:rsid w:val="003C54B1"/>
    <w:rsid w:val="003E12FE"/>
    <w:rsid w:val="0040066E"/>
    <w:rsid w:val="0042199D"/>
    <w:rsid w:val="004525FF"/>
    <w:rsid w:val="00461DFB"/>
    <w:rsid w:val="00465C62"/>
    <w:rsid w:val="004807AF"/>
    <w:rsid w:val="004950C0"/>
    <w:rsid w:val="004A2E0C"/>
    <w:rsid w:val="004A54C8"/>
    <w:rsid w:val="004C5D7E"/>
    <w:rsid w:val="004D45CD"/>
    <w:rsid w:val="004D5185"/>
    <w:rsid w:val="004E4935"/>
    <w:rsid w:val="004F43B5"/>
    <w:rsid w:val="004F4D25"/>
    <w:rsid w:val="005017FA"/>
    <w:rsid w:val="005046A5"/>
    <w:rsid w:val="00504A67"/>
    <w:rsid w:val="00507E8E"/>
    <w:rsid w:val="00511D9A"/>
    <w:rsid w:val="00515617"/>
    <w:rsid w:val="00531385"/>
    <w:rsid w:val="00564033"/>
    <w:rsid w:val="00570F4F"/>
    <w:rsid w:val="00573B59"/>
    <w:rsid w:val="00584F64"/>
    <w:rsid w:val="005857BB"/>
    <w:rsid w:val="005858B0"/>
    <w:rsid w:val="00587B28"/>
    <w:rsid w:val="0059596F"/>
    <w:rsid w:val="00597A23"/>
    <w:rsid w:val="005A0664"/>
    <w:rsid w:val="005A52A2"/>
    <w:rsid w:val="005B5AEE"/>
    <w:rsid w:val="005B6373"/>
    <w:rsid w:val="005E76A4"/>
    <w:rsid w:val="005F133C"/>
    <w:rsid w:val="005F5429"/>
    <w:rsid w:val="005F60BA"/>
    <w:rsid w:val="0060208D"/>
    <w:rsid w:val="006124BF"/>
    <w:rsid w:val="00616A6E"/>
    <w:rsid w:val="006177BF"/>
    <w:rsid w:val="00633202"/>
    <w:rsid w:val="006348A5"/>
    <w:rsid w:val="00653C38"/>
    <w:rsid w:val="006573E4"/>
    <w:rsid w:val="006707A8"/>
    <w:rsid w:val="006919D5"/>
    <w:rsid w:val="00694B69"/>
    <w:rsid w:val="006A2495"/>
    <w:rsid w:val="006B3371"/>
    <w:rsid w:val="006F0774"/>
    <w:rsid w:val="006F43A8"/>
    <w:rsid w:val="0070494E"/>
    <w:rsid w:val="00705C02"/>
    <w:rsid w:val="00710BA6"/>
    <w:rsid w:val="00711DF8"/>
    <w:rsid w:val="00740DB7"/>
    <w:rsid w:val="007447BE"/>
    <w:rsid w:val="007A26FF"/>
    <w:rsid w:val="007A33C6"/>
    <w:rsid w:val="007B151B"/>
    <w:rsid w:val="007B2E53"/>
    <w:rsid w:val="007C742C"/>
    <w:rsid w:val="007D6F9F"/>
    <w:rsid w:val="007D7477"/>
    <w:rsid w:val="007E3282"/>
    <w:rsid w:val="007E66A5"/>
    <w:rsid w:val="007F38C0"/>
    <w:rsid w:val="00801130"/>
    <w:rsid w:val="00816B5F"/>
    <w:rsid w:val="00817955"/>
    <w:rsid w:val="00822C20"/>
    <w:rsid w:val="00844329"/>
    <w:rsid w:val="008539BD"/>
    <w:rsid w:val="00861B8F"/>
    <w:rsid w:val="008652EE"/>
    <w:rsid w:val="00866124"/>
    <w:rsid w:val="00866435"/>
    <w:rsid w:val="00867DE9"/>
    <w:rsid w:val="00870574"/>
    <w:rsid w:val="00885BB2"/>
    <w:rsid w:val="008860FE"/>
    <w:rsid w:val="008970F4"/>
    <w:rsid w:val="008B1983"/>
    <w:rsid w:val="008B3B0F"/>
    <w:rsid w:val="008C18F2"/>
    <w:rsid w:val="008C36AB"/>
    <w:rsid w:val="008E48FB"/>
    <w:rsid w:val="00904CB6"/>
    <w:rsid w:val="0091697F"/>
    <w:rsid w:val="0092483A"/>
    <w:rsid w:val="00942049"/>
    <w:rsid w:val="0096683E"/>
    <w:rsid w:val="009A3173"/>
    <w:rsid w:val="009E25EF"/>
    <w:rsid w:val="009E4DA8"/>
    <w:rsid w:val="009F2D13"/>
    <w:rsid w:val="009F4449"/>
    <w:rsid w:val="00A0436A"/>
    <w:rsid w:val="00A12B5B"/>
    <w:rsid w:val="00A13DBA"/>
    <w:rsid w:val="00A2496D"/>
    <w:rsid w:val="00A2757B"/>
    <w:rsid w:val="00A453E6"/>
    <w:rsid w:val="00A45630"/>
    <w:rsid w:val="00A50ABB"/>
    <w:rsid w:val="00A513ED"/>
    <w:rsid w:val="00A670E3"/>
    <w:rsid w:val="00AA3BD1"/>
    <w:rsid w:val="00AE0C53"/>
    <w:rsid w:val="00AE1AE7"/>
    <w:rsid w:val="00AF6C07"/>
    <w:rsid w:val="00B01480"/>
    <w:rsid w:val="00B02A52"/>
    <w:rsid w:val="00B0695A"/>
    <w:rsid w:val="00B071F2"/>
    <w:rsid w:val="00B138FE"/>
    <w:rsid w:val="00B144C2"/>
    <w:rsid w:val="00B20663"/>
    <w:rsid w:val="00B21F60"/>
    <w:rsid w:val="00B251C8"/>
    <w:rsid w:val="00B25644"/>
    <w:rsid w:val="00B320F9"/>
    <w:rsid w:val="00B32896"/>
    <w:rsid w:val="00B36B62"/>
    <w:rsid w:val="00B5443F"/>
    <w:rsid w:val="00B67398"/>
    <w:rsid w:val="00B77F48"/>
    <w:rsid w:val="00B8189A"/>
    <w:rsid w:val="00B8294B"/>
    <w:rsid w:val="00B960E7"/>
    <w:rsid w:val="00BA699A"/>
    <w:rsid w:val="00BB23C2"/>
    <w:rsid w:val="00BB4A41"/>
    <w:rsid w:val="00BB616A"/>
    <w:rsid w:val="00BB6AAE"/>
    <w:rsid w:val="00BB7855"/>
    <w:rsid w:val="00BC5404"/>
    <w:rsid w:val="00BD4891"/>
    <w:rsid w:val="00BF35EE"/>
    <w:rsid w:val="00C05700"/>
    <w:rsid w:val="00C125DD"/>
    <w:rsid w:val="00C23F8C"/>
    <w:rsid w:val="00C24CDC"/>
    <w:rsid w:val="00C26C78"/>
    <w:rsid w:val="00C42873"/>
    <w:rsid w:val="00C4529C"/>
    <w:rsid w:val="00C5135E"/>
    <w:rsid w:val="00C67EBC"/>
    <w:rsid w:val="00C7670E"/>
    <w:rsid w:val="00C872BB"/>
    <w:rsid w:val="00C94FBE"/>
    <w:rsid w:val="00C97238"/>
    <w:rsid w:val="00CB2CC9"/>
    <w:rsid w:val="00CD2DBC"/>
    <w:rsid w:val="00CD323E"/>
    <w:rsid w:val="00CE0252"/>
    <w:rsid w:val="00CE0C6E"/>
    <w:rsid w:val="00CE7C8F"/>
    <w:rsid w:val="00CE7F5B"/>
    <w:rsid w:val="00D01B23"/>
    <w:rsid w:val="00D06E99"/>
    <w:rsid w:val="00D15A3B"/>
    <w:rsid w:val="00D15FB2"/>
    <w:rsid w:val="00D255E1"/>
    <w:rsid w:val="00D649B2"/>
    <w:rsid w:val="00D73264"/>
    <w:rsid w:val="00D80E83"/>
    <w:rsid w:val="00DA284A"/>
    <w:rsid w:val="00DA2CBA"/>
    <w:rsid w:val="00DD0159"/>
    <w:rsid w:val="00DD5A70"/>
    <w:rsid w:val="00DD7D0F"/>
    <w:rsid w:val="00E012CC"/>
    <w:rsid w:val="00E0182D"/>
    <w:rsid w:val="00E01FEC"/>
    <w:rsid w:val="00E037C9"/>
    <w:rsid w:val="00E34178"/>
    <w:rsid w:val="00E36A01"/>
    <w:rsid w:val="00E41820"/>
    <w:rsid w:val="00E41E7A"/>
    <w:rsid w:val="00E438FE"/>
    <w:rsid w:val="00E44F6A"/>
    <w:rsid w:val="00E5392A"/>
    <w:rsid w:val="00E67DB5"/>
    <w:rsid w:val="00E7708C"/>
    <w:rsid w:val="00E8088F"/>
    <w:rsid w:val="00E8096E"/>
    <w:rsid w:val="00E84E25"/>
    <w:rsid w:val="00E85FE7"/>
    <w:rsid w:val="00E93312"/>
    <w:rsid w:val="00EA7D8C"/>
    <w:rsid w:val="00ED3CBC"/>
    <w:rsid w:val="00EE0084"/>
    <w:rsid w:val="00F045A2"/>
    <w:rsid w:val="00F163F8"/>
    <w:rsid w:val="00F338C4"/>
    <w:rsid w:val="00F36808"/>
    <w:rsid w:val="00F438B1"/>
    <w:rsid w:val="00F50EDE"/>
    <w:rsid w:val="00F53EE1"/>
    <w:rsid w:val="00F54DA6"/>
    <w:rsid w:val="00F6748E"/>
    <w:rsid w:val="00F771E5"/>
    <w:rsid w:val="00F813E9"/>
    <w:rsid w:val="00F815F5"/>
    <w:rsid w:val="00F87D9D"/>
    <w:rsid w:val="00F926BE"/>
    <w:rsid w:val="00FB24A5"/>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1F4E399D"/>
  <w15:docId w15:val="{458826DC-A159-43AD-A96F-1398098E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D4891"/>
    <w:pPr>
      <w:shd w:val="clear" w:color="auto" w:fill="FFFFFF" w:themeFill="background1"/>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7326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7326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7326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ED3CBC"/>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Contenidodelatabla">
    <w:name w:val="Contenido de la tabla"/>
    <w:basedOn w:val="Normal"/>
    <w:rsid w:val="00E85FE7"/>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E85FE7"/>
    <w:pPr>
      <w:jc w:val="center"/>
    </w:pPr>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Esti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AA47B-0552-4D7A-8A36-0E031D7FA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Estimacion.dotx</Template>
  <TotalTime>293</TotalTime>
  <Pages>10</Pages>
  <Words>1488</Words>
  <Characters>8186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Estimación 1</vt:lpstr>
    </vt:vector>
  </TitlesOfParts>
  <Company>VASPA Team</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Estimación 1</dc:title>
  <dc:subject>Sistema VASPA</dc:subject>
  <dc:creator>Fabricio W. González</dc:creator>
  <cp:keywords/>
  <dc:description/>
  <cp:lastModifiedBy>fabricio</cp:lastModifiedBy>
  <cp:revision>19</cp:revision>
  <dcterms:created xsi:type="dcterms:W3CDTF">2018-08-30T23:25:00Z</dcterms:created>
  <dcterms:modified xsi:type="dcterms:W3CDTF">2018-09-18T02:22:00Z</dcterms:modified>
</cp:coreProperties>
</file>