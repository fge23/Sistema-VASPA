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06347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Rectangle 6" o:spid="_x0000_s1026" style="position:absolute;margin-left:0;margin-top:0;width:623.75pt;height:67.45pt;z-index:251660288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Rectangle 9" o:spid="_x0000_s1031" style="position:absolute;margin-left:0;margin-top:0;width:7.15pt;height:882.85pt;z-index:251663360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Rectangle 8" o:spid="_x0000_s1030" style="position:absolute;margin-left:0;margin-top:0;width:7.15pt;height:882.85pt;z-index:251662336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Rectangle 7" o:spid="_x0000_s1029" style="position:absolute;margin-left:0;margin-top:0;width:623.75pt;height:67.45pt;z-index:251661312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273230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Default="00273230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Elaboración, Iteración </w:t>
              </w:r>
              <w:r w:rsidR="005C601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4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273230">
              <w:pPr>
                <w:pStyle w:val="Sinespaciado"/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>Sistema VASPA</w:t>
              </w:r>
            </w:p>
          </w:sdtContent>
        </w:sdt>
        <w:p w:rsidR="006919D5" w:rsidRDefault="006919D5">
          <w:pPr>
            <w:pStyle w:val="Sinespaciado"/>
          </w:pPr>
        </w:p>
        <w:p w:rsidR="006919D5" w:rsidRPr="002731FC" w:rsidRDefault="006919D5">
          <w:pPr>
            <w:pStyle w:val="Sinespaciado"/>
            <w:rPr>
              <w:u w:val="single"/>
            </w:rPr>
          </w:pPr>
        </w:p>
        <w:p w:rsidR="006919D5" w:rsidRDefault="006919D5">
          <w:pPr>
            <w:pStyle w:val="Sinespaciado"/>
          </w:pPr>
        </w:p>
        <w:sdt>
          <w:sdtPr>
            <w:rPr>
              <w:rFonts w:ascii="Times New Roman" w:hAnsi="Times New Roman" w:cs="Times New Roman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Default="00273230">
              <w:pPr>
                <w:pStyle w:val="Sinespaciado"/>
              </w:pPr>
              <w:r>
                <w:rPr>
                  <w:rFonts w:ascii="Times New Roman" w:hAnsi="Times New Roman" w:cs="Times New Roman"/>
                  <w:lang w:val="es-AR"/>
                </w:rPr>
                <w:t>VASPA Team</w:t>
              </w:r>
            </w:p>
          </w:sdtContent>
        </w:sdt>
        <w:sdt>
          <w:sdtPr>
            <w:rPr>
              <w:rFonts w:ascii="Times New Roman" w:hAnsi="Times New Roman" w:cs="Times New Roman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Default="00273230">
              <w:pPr>
                <w:pStyle w:val="Sinespaciado"/>
              </w:pPr>
              <w:r>
                <w:rPr>
                  <w:rFonts w:ascii="Times New Roman" w:hAnsi="Times New Roman" w:cs="Times New Roman"/>
                  <w:lang w:val="es-AR"/>
                </w:rPr>
                <w:t>Fabricio W. González</w:t>
              </w:r>
            </w:p>
          </w:sdtContent>
        </w:sdt>
        <w:p w:rsidR="00D06E99" w:rsidRDefault="005A6E88">
          <w:r>
            <w:t xml:space="preserve">Colaborador: </w:t>
          </w:r>
          <w:r>
            <w:rPr>
              <w:rFonts w:ascii="Times New Roman" w:hAnsi="Times New Roman" w:cs="Times New Roman"/>
              <w:lang w:val="es-AR"/>
            </w:rPr>
            <w:t>Francisco Estrada</w:t>
          </w:r>
        </w:p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397566" w:rsidRPr="005313D3" w:rsidRDefault="00063479" w:rsidP="0029607A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8" type="#_x0000_t202" style="position:absolute;left:0;text-align:left;margin-left:281.7pt;margin-top:5.3pt;width:161.25pt;height:577.65pt;z-index:251684864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fOwTA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" fillcolor="white [3212]" strokecolor="#31849b [2408]">
                <v:textbox>
                  <w:txbxContent>
                    <w:p w:rsidR="0069686D" w:rsidRDefault="00F70F4F" w:rsidP="0069686D">
                      <w:pPr>
                        <w:pStyle w:val="PSI-DescripcindelDocumentos"/>
                      </w:pPr>
                      <w:r>
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</w:r>
                      <w:r w:rsidR="0069686D">
                        <w:br/>
                      </w:r>
                    </w:p>
                    <w:p w:rsidR="002E07A1" w:rsidRDefault="00F70F4F" w:rsidP="0049000B">
                      <w:pPr>
                        <w:pStyle w:val="PSI-DescripcindelDocumentos"/>
                      </w:pPr>
                      <w:r>
                        <w:t>Para cada iteración existe una serie de objetivos los cuales son usados como referencia de evaluación para determinar diferentes aspectos, como grado de terminación de una determinada función, rendim</w:t>
                      </w:r>
                      <w:r w:rsidR="0049000B">
                        <w:t>iento, niveles de calidad, etc.</w:t>
                      </w:r>
                    </w:p>
                    <w:p w:rsidR="00E511E0" w:rsidRDefault="00E511E0" w:rsidP="0069686D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Rectangle 17" o:spid="_x0000_s1027" style="position:absolute;left:0;text-align:left;margin-left:315.7pt;margin-top:-76.25pt;width:195.35pt;height:844.9pt;z-index:-251643904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" fillcolor="#4bacc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063479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:rsidR="00B00F4F" w:rsidRDefault="00966BC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257627928" w:history="1">
            <w:r w:rsidR="00B00F4F" w:rsidRPr="008739E1">
              <w:rPr>
                <w:rStyle w:val="Hipervnculo"/>
                <w:noProof/>
              </w:rPr>
              <w:t>Introducción</w:t>
            </w:r>
            <w:r w:rsidR="00B00F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4F" w:rsidRDefault="0006347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29" w:history="1">
            <w:r w:rsidR="00B00F4F" w:rsidRPr="008739E1">
              <w:rPr>
                <w:rStyle w:val="Hipervnculo"/>
                <w:noProof/>
              </w:rPr>
              <w:t>Propósito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_Toc257627929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06347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0" w:history="1">
            <w:r w:rsidR="00B00F4F" w:rsidRPr="008739E1">
              <w:rPr>
                <w:rStyle w:val="Hipervnculo"/>
                <w:noProof/>
              </w:rPr>
              <w:t>Referencias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_Toc257627930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06347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1" w:history="1">
            <w:r w:rsidR="00B00F4F" w:rsidRPr="008739E1">
              <w:rPr>
                <w:rStyle w:val="Hipervnculo"/>
                <w:noProof/>
              </w:rPr>
              <w:t>Objetivos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_Toc257627931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06347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2" w:history="1">
            <w:r w:rsidR="00B00F4F" w:rsidRPr="008739E1">
              <w:rPr>
                <w:rStyle w:val="Hipervnculo"/>
                <w:noProof/>
              </w:rPr>
              <w:t>Criterios de Evaluación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_Toc257627932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06347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3" w:history="1">
            <w:r w:rsidR="00B00F4F" w:rsidRPr="008739E1">
              <w:rPr>
                <w:rStyle w:val="Hipervnculo"/>
                <w:noProof/>
              </w:rPr>
              <w:t>Elementos de la Línea Base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_Toc257627933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06347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4" w:history="1">
            <w:r w:rsidR="00B00F4F" w:rsidRPr="008739E1">
              <w:rPr>
                <w:rStyle w:val="Hipervnculo"/>
                <w:noProof/>
              </w:rPr>
              <w:t>Planificación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_Toc257627934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06347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5" w:history="1">
            <w:r w:rsidR="00B00F4F" w:rsidRPr="008739E1">
              <w:rPr>
                <w:rStyle w:val="Hipervnculo"/>
                <w:rFonts w:ascii="Cambria" w:eastAsia="DejaVu Sans" w:hAnsi="Cambria" w:cs="Times New Roman"/>
                <w:noProof/>
              </w:rPr>
              <w:t>Casos de Uso y Escenarios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_Toc257627935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06347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6" w:history="1">
            <w:r w:rsidR="00B00F4F" w:rsidRPr="008739E1">
              <w:rPr>
                <w:rStyle w:val="Hipervnculo"/>
                <w:noProof/>
              </w:rPr>
              <w:t>Recursos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_Toc257627936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06347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7" w:history="1">
            <w:r w:rsidR="00B00F4F" w:rsidRPr="008739E1">
              <w:rPr>
                <w:rStyle w:val="Hipervnculo"/>
                <w:noProof/>
              </w:rPr>
              <w:t>Evaluación [Fecha]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_Toc257627937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06347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8" w:history="1">
            <w:r w:rsidR="00B00F4F" w:rsidRPr="008739E1">
              <w:rPr>
                <w:rStyle w:val="Hipervnculo"/>
                <w:noProof/>
              </w:rPr>
              <w:t>Objetivos Alcanzados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_Toc257627938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06347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9" w:history="1">
            <w:r w:rsidR="00B00F4F" w:rsidRPr="008739E1">
              <w:rPr>
                <w:rStyle w:val="Hipervnculo"/>
                <w:noProof/>
              </w:rPr>
              <w:t>Objetivos No Alcanzados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_Toc257627939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06347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40" w:history="1">
            <w:r w:rsidR="00B00F4F" w:rsidRPr="008739E1">
              <w:rPr>
                <w:rStyle w:val="Hipervnculo"/>
                <w:noProof/>
              </w:rPr>
              <w:t>Elementos incluidos en la Línea Base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_Toc257627940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06347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41" w:history="1">
            <w:r w:rsidR="00B00F4F" w:rsidRPr="008739E1">
              <w:rPr>
                <w:rStyle w:val="Hipervnculo"/>
                <w:noProof/>
              </w:rPr>
              <w:t>Conclusión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_Toc257627941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06347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42" w:history="1">
            <w:r w:rsidR="00B00F4F" w:rsidRPr="008739E1">
              <w:rPr>
                <w:rStyle w:val="Hipervnculo"/>
                <w:noProof/>
              </w:rPr>
              <w:t>Estado del repositorio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_Toc257627942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0F79DF" w:rsidRDefault="00966BC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273230" w:rsidP="009A3173">
          <w:pPr>
            <w:pStyle w:val="PSI-Ttulo"/>
          </w:pPr>
          <w:r>
            <w:rPr>
              <w:color w:val="auto"/>
              <w:lang w:val="es-AR"/>
            </w:rPr>
            <w:t>Plan de Iteración</w:t>
          </w:r>
        </w:p>
      </w:sdtContent>
    </w:sdt>
    <w:p w:rsidR="0029607A" w:rsidRDefault="0029607A" w:rsidP="0029607A">
      <w:pPr>
        <w:pStyle w:val="PSI-Ttulo1"/>
      </w:pPr>
      <w:bookmarkStart w:id="0" w:name="_Toc524289893"/>
      <w:r>
        <w:t>Introducción</w:t>
      </w:r>
      <w:bookmarkEnd w:id="0"/>
    </w:p>
    <w:p w:rsidR="0029607A" w:rsidRDefault="0029607A" w:rsidP="0029607A">
      <w:pPr>
        <w:pStyle w:val="PSI-Ttulo2"/>
      </w:pPr>
      <w:bookmarkStart w:id="1" w:name="_Toc524289894"/>
      <w:r>
        <w:t>Propósito</w:t>
      </w:r>
      <w:bookmarkEnd w:id="1"/>
    </w:p>
    <w:p w:rsidR="0029607A" w:rsidRPr="00911924" w:rsidRDefault="0029607A" w:rsidP="0029607A">
      <w:pPr>
        <w:pStyle w:val="PSI-Normal"/>
        <w:ind w:left="0" w:firstLine="0"/>
      </w:pPr>
      <w:r>
        <w:t>Este documento tiene como objetivo detallar las actividades que serán llevadas a cabo durante la iteración, como así también establecer los criterios fundamentales de evaluación que se deberían tener en consideración al momento de finalizar esta etapa.</w:t>
      </w:r>
    </w:p>
    <w:p w:rsidR="0029607A" w:rsidRDefault="0029607A" w:rsidP="0029607A">
      <w:pPr>
        <w:pStyle w:val="PSI-Ttulo2"/>
      </w:pPr>
      <w:bookmarkStart w:id="2" w:name="_Toc524289895"/>
      <w:r>
        <w:t>Referencias</w:t>
      </w:r>
      <w:bookmarkEnd w:id="2"/>
    </w:p>
    <w:p w:rsidR="0029607A" w:rsidRDefault="0029607A" w:rsidP="0029607A">
      <w:pPr>
        <w:pStyle w:val="PSI-Normal"/>
      </w:pPr>
      <w:r>
        <w:t>Los documentos de referencia, son los que se nombran en la sección siguiente.</w:t>
      </w:r>
    </w:p>
    <w:p w:rsidR="0029607A" w:rsidRDefault="0029607A" w:rsidP="0029607A">
      <w:pPr>
        <w:pStyle w:val="PSI-Ttulo1"/>
      </w:pPr>
      <w:bookmarkStart w:id="3" w:name="_Toc524289896"/>
      <w:r>
        <w:t>Objetivos</w:t>
      </w:r>
      <w:bookmarkEnd w:id="3"/>
    </w:p>
    <w:p w:rsidR="0029607A" w:rsidRDefault="0029607A" w:rsidP="0029607A">
      <w:pPr>
        <w:pStyle w:val="PSI-Ttulo2"/>
      </w:pPr>
      <w:bookmarkStart w:id="4" w:name="_Toc524289897"/>
      <w:r>
        <w:t>Criterios de Evaluación</w:t>
      </w:r>
      <w:bookmarkEnd w:id="4"/>
    </w:p>
    <w:p w:rsidR="0029607A" w:rsidRDefault="0029607A" w:rsidP="0029607A">
      <w:pPr>
        <w:pStyle w:val="PSI-Normal"/>
      </w:pPr>
      <w:r>
        <w:t>Para el fin de la iteración de esta etapa, tendrán que estar</w:t>
      </w:r>
      <w:r w:rsidR="00D361FF">
        <w:t xml:space="preserve"> avanzados,</w:t>
      </w:r>
      <w:r>
        <w:t xml:space="preserve"> completos </w:t>
      </w:r>
      <w:r w:rsidR="00CA7DDE">
        <w:t xml:space="preserve">y/o refinados </w:t>
      </w:r>
      <w:r>
        <w:t>los siguientes documentos:</w:t>
      </w:r>
    </w:p>
    <w:p w:rsidR="0029607A" w:rsidRDefault="0029607A" w:rsidP="0029607A">
      <w:pPr>
        <w:pStyle w:val="PSI-Normal"/>
        <w:numPr>
          <w:ilvl w:val="0"/>
          <w:numId w:val="14"/>
        </w:numPr>
      </w:pPr>
      <w:r>
        <w:t>Especificación de Requerimientos</w:t>
      </w:r>
      <w:r w:rsidR="00D361FF">
        <w:t xml:space="preserve"> (refinación).</w:t>
      </w:r>
    </w:p>
    <w:p w:rsidR="00CA7DDE" w:rsidRDefault="0029607A" w:rsidP="00CA7DDE">
      <w:pPr>
        <w:pStyle w:val="PSI-Normal"/>
        <w:numPr>
          <w:ilvl w:val="0"/>
          <w:numId w:val="14"/>
        </w:numPr>
      </w:pPr>
      <w:r>
        <w:t>Modelo de Casos de Uso</w:t>
      </w:r>
      <w:r w:rsidR="00D361FF">
        <w:t xml:space="preserve"> (refinación).</w:t>
      </w:r>
    </w:p>
    <w:p w:rsidR="0029607A" w:rsidRDefault="0029607A" w:rsidP="00CA7DDE">
      <w:pPr>
        <w:pStyle w:val="PSI-Normal"/>
        <w:numPr>
          <w:ilvl w:val="0"/>
          <w:numId w:val="14"/>
        </w:numPr>
      </w:pPr>
      <w:r>
        <w:t>Estimación</w:t>
      </w:r>
      <w:r w:rsidR="00D361FF">
        <w:t xml:space="preserve"> (refinación).</w:t>
      </w:r>
    </w:p>
    <w:p w:rsidR="00D361FF" w:rsidRDefault="00D361FF" w:rsidP="000D59B9">
      <w:pPr>
        <w:pStyle w:val="PSI-Normal"/>
        <w:ind w:left="720" w:firstLine="0"/>
      </w:pPr>
      <w:r>
        <w:t>Informe de Riesgos.</w:t>
      </w:r>
    </w:p>
    <w:p w:rsidR="00D361FF" w:rsidRDefault="00D361FF" w:rsidP="00D361FF">
      <w:pPr>
        <w:pStyle w:val="PSI-Normal"/>
        <w:numPr>
          <w:ilvl w:val="0"/>
          <w:numId w:val="14"/>
        </w:numPr>
      </w:pPr>
      <w:r>
        <w:t>Seguimiento de Riesgos.</w:t>
      </w:r>
    </w:p>
    <w:p w:rsidR="00CA7DDE" w:rsidRDefault="00CA7DDE" w:rsidP="0029607A">
      <w:pPr>
        <w:pStyle w:val="PSI-Normal"/>
        <w:numPr>
          <w:ilvl w:val="0"/>
          <w:numId w:val="14"/>
        </w:numPr>
      </w:pPr>
      <w:r>
        <w:t>Plan de Calidad.</w:t>
      </w:r>
    </w:p>
    <w:p w:rsidR="00CA7DDE" w:rsidRDefault="00CA7DDE" w:rsidP="00CA7DDE">
      <w:pPr>
        <w:pStyle w:val="PSI-Normal"/>
      </w:pPr>
      <w:r>
        <w:t xml:space="preserve">Además, </w:t>
      </w:r>
      <w:r w:rsidR="000D59B9">
        <w:t xml:space="preserve">en </w:t>
      </w:r>
      <w:r w:rsidR="005C6011">
        <w:t>esta</w:t>
      </w:r>
      <w:r w:rsidR="000D59B9">
        <w:t xml:space="preserve"> etapa se construirán Prototipos de interfaz.</w:t>
      </w:r>
    </w:p>
    <w:p w:rsidR="0029607A" w:rsidRDefault="0029607A" w:rsidP="0029607A">
      <w:pPr>
        <w:ind w:left="0" w:firstLine="0"/>
      </w:pPr>
    </w:p>
    <w:p w:rsidR="0029607A" w:rsidRDefault="0029607A" w:rsidP="0029607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29607A" w:rsidRDefault="0029607A" w:rsidP="0029607A">
      <w:pPr>
        <w:pStyle w:val="PSI-Ttulo1"/>
      </w:pPr>
      <w:bookmarkStart w:id="5" w:name="_Toc524289898"/>
      <w:r>
        <w:lastRenderedPageBreak/>
        <w:t>Planificación</w:t>
      </w:r>
      <w:bookmarkEnd w:id="5"/>
    </w:p>
    <w:p w:rsidR="0029607A" w:rsidRDefault="0029607A" w:rsidP="0029607A">
      <w:pPr>
        <w:pStyle w:val="PSI-Ttulo1"/>
      </w:pPr>
    </w:p>
    <w:tbl>
      <w:tblPr>
        <w:tblStyle w:val="Tablaconcuadrcula"/>
        <w:tblW w:w="9820" w:type="dxa"/>
        <w:jc w:val="center"/>
        <w:tblLayout w:type="fixed"/>
        <w:tblLook w:val="01E0" w:firstRow="1" w:lastRow="1" w:firstColumn="1" w:lastColumn="1" w:noHBand="0" w:noVBand="0"/>
      </w:tblPr>
      <w:tblGrid>
        <w:gridCol w:w="4395"/>
        <w:gridCol w:w="1788"/>
        <w:gridCol w:w="1370"/>
        <w:gridCol w:w="1134"/>
        <w:gridCol w:w="1133"/>
      </w:tblGrid>
      <w:tr w:rsidR="00257B73" w:rsidRPr="0049000B" w:rsidTr="008E1F84">
        <w:trPr>
          <w:jc w:val="center"/>
        </w:trPr>
        <w:tc>
          <w:tcPr>
            <w:tcW w:w="4395" w:type="dxa"/>
            <w:shd w:val="clear" w:color="auto" w:fill="E6E6E6"/>
            <w:vAlign w:val="center"/>
          </w:tcPr>
          <w:p w:rsidR="00257B73" w:rsidRPr="0049000B" w:rsidRDefault="00257B73" w:rsidP="00BF460D">
            <w:pPr>
              <w:pStyle w:val="PSI-Normal"/>
              <w:jc w:val="center"/>
              <w:rPr>
                <w:sz w:val="24"/>
                <w:szCs w:val="24"/>
              </w:rPr>
            </w:pPr>
            <w:r w:rsidRPr="0049000B">
              <w:rPr>
                <w:sz w:val="24"/>
                <w:szCs w:val="24"/>
              </w:rPr>
              <w:t>Nombre de la Tarea</w:t>
            </w:r>
          </w:p>
        </w:tc>
        <w:tc>
          <w:tcPr>
            <w:tcW w:w="1788" w:type="dxa"/>
            <w:shd w:val="clear" w:color="auto" w:fill="E6E6E6"/>
          </w:tcPr>
          <w:p w:rsidR="00257B73" w:rsidRPr="0049000B" w:rsidRDefault="00257B73" w:rsidP="00BF460D">
            <w:pPr>
              <w:pStyle w:val="PSI-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Responsable</w:t>
            </w:r>
          </w:p>
        </w:tc>
        <w:tc>
          <w:tcPr>
            <w:tcW w:w="1370" w:type="dxa"/>
            <w:shd w:val="clear" w:color="auto" w:fill="E6E6E6"/>
          </w:tcPr>
          <w:p w:rsidR="00257B73" w:rsidRPr="0049000B" w:rsidRDefault="008E1F84" w:rsidP="00BF460D">
            <w:pPr>
              <w:pStyle w:val="PSI-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Colaboradores</w:t>
            </w:r>
          </w:p>
        </w:tc>
        <w:tc>
          <w:tcPr>
            <w:tcW w:w="1134" w:type="dxa"/>
            <w:shd w:val="clear" w:color="auto" w:fill="E6E6E6"/>
            <w:vAlign w:val="center"/>
          </w:tcPr>
          <w:p w:rsidR="00257B73" w:rsidRPr="0049000B" w:rsidRDefault="00257B73" w:rsidP="00BF460D">
            <w:pPr>
              <w:pStyle w:val="PSI-Normal"/>
              <w:jc w:val="center"/>
              <w:rPr>
                <w:sz w:val="24"/>
                <w:szCs w:val="24"/>
              </w:rPr>
            </w:pPr>
            <w:r w:rsidRPr="0049000B">
              <w:rPr>
                <w:sz w:val="24"/>
                <w:szCs w:val="24"/>
              </w:rPr>
              <w:t>Inicio</w:t>
            </w:r>
          </w:p>
        </w:tc>
        <w:tc>
          <w:tcPr>
            <w:tcW w:w="1133" w:type="dxa"/>
            <w:shd w:val="clear" w:color="auto" w:fill="E6E6E6"/>
            <w:vAlign w:val="center"/>
          </w:tcPr>
          <w:p w:rsidR="00257B73" w:rsidRPr="0049000B" w:rsidRDefault="00257B73" w:rsidP="00BF460D">
            <w:pPr>
              <w:pStyle w:val="PSI-Normal"/>
              <w:jc w:val="center"/>
              <w:rPr>
                <w:sz w:val="24"/>
                <w:szCs w:val="24"/>
              </w:rPr>
            </w:pPr>
            <w:r w:rsidRPr="0049000B">
              <w:rPr>
                <w:sz w:val="24"/>
                <w:szCs w:val="24"/>
              </w:rPr>
              <w:t>Fin</w:t>
            </w:r>
          </w:p>
        </w:tc>
      </w:tr>
      <w:tr w:rsidR="00257B73" w:rsidRPr="00B230EA" w:rsidTr="008E1F84">
        <w:trPr>
          <w:jc w:val="center"/>
        </w:trPr>
        <w:tc>
          <w:tcPr>
            <w:tcW w:w="4395" w:type="dxa"/>
            <w:vAlign w:val="center"/>
          </w:tcPr>
          <w:p w:rsidR="00257B73" w:rsidRPr="008020BD" w:rsidRDefault="008E1F84" w:rsidP="00BF460D">
            <w:pPr>
              <w:pStyle w:val="PSI-Normal"/>
            </w:pPr>
            <w:r>
              <w:t>Plan de Iteración</w:t>
            </w:r>
          </w:p>
        </w:tc>
        <w:tc>
          <w:tcPr>
            <w:tcW w:w="1788" w:type="dxa"/>
          </w:tcPr>
          <w:p w:rsidR="00257B73" w:rsidRPr="00B230EA" w:rsidRDefault="008E1F84" w:rsidP="00BF460D">
            <w:pPr>
              <w:pStyle w:val="PSI-Normal"/>
            </w:pPr>
            <w:r>
              <w:t>Fabricio González</w:t>
            </w:r>
          </w:p>
        </w:tc>
        <w:tc>
          <w:tcPr>
            <w:tcW w:w="1370" w:type="dxa"/>
          </w:tcPr>
          <w:p w:rsidR="00257B73" w:rsidRDefault="00A76095" w:rsidP="00BF460D">
            <w:pPr>
              <w:pStyle w:val="PSI-Normal"/>
            </w:pPr>
            <w:r>
              <w:t>Francisco Estrada</w:t>
            </w:r>
          </w:p>
        </w:tc>
        <w:tc>
          <w:tcPr>
            <w:tcW w:w="1134" w:type="dxa"/>
            <w:vAlign w:val="center"/>
          </w:tcPr>
          <w:p w:rsidR="00257B73" w:rsidRPr="00B230EA" w:rsidRDefault="00EB1A66" w:rsidP="00BF460D">
            <w:pPr>
              <w:pStyle w:val="PSI-Normal"/>
            </w:pPr>
            <w:r>
              <w:t>17/10</w:t>
            </w:r>
            <w:r w:rsidR="008E1F84">
              <w:t>/18</w:t>
            </w:r>
          </w:p>
        </w:tc>
        <w:tc>
          <w:tcPr>
            <w:tcW w:w="1133" w:type="dxa"/>
            <w:vAlign w:val="center"/>
          </w:tcPr>
          <w:p w:rsidR="00257B73" w:rsidRPr="00B230EA" w:rsidRDefault="00EB1A66" w:rsidP="00BF460D">
            <w:pPr>
              <w:pStyle w:val="PSI-Normal"/>
            </w:pPr>
            <w:r>
              <w:t>17/10</w:t>
            </w:r>
            <w:r w:rsidR="008E1F84">
              <w:t>/18</w:t>
            </w:r>
          </w:p>
        </w:tc>
      </w:tr>
      <w:tr w:rsidR="005C6011" w:rsidRPr="00B230EA" w:rsidTr="008E1F84">
        <w:trPr>
          <w:jc w:val="center"/>
        </w:trPr>
        <w:tc>
          <w:tcPr>
            <w:tcW w:w="4395" w:type="dxa"/>
            <w:vAlign w:val="center"/>
          </w:tcPr>
          <w:p w:rsidR="005C6011" w:rsidRDefault="00EB1A66" w:rsidP="00BF460D">
            <w:pPr>
              <w:pStyle w:val="PSI-Normal"/>
            </w:pPr>
            <w:r>
              <w:t>Análisis</w:t>
            </w:r>
            <w:r w:rsidR="005C6011">
              <w:t xml:space="preserve"> de Riesgos</w:t>
            </w:r>
          </w:p>
        </w:tc>
        <w:tc>
          <w:tcPr>
            <w:tcW w:w="1788" w:type="dxa"/>
          </w:tcPr>
          <w:p w:rsidR="005C6011" w:rsidRDefault="00EB1A66" w:rsidP="00BF460D">
            <w:pPr>
              <w:pStyle w:val="PSI-Normal"/>
            </w:pPr>
            <w:r>
              <w:t>Francisco Estrada</w:t>
            </w:r>
          </w:p>
        </w:tc>
        <w:tc>
          <w:tcPr>
            <w:tcW w:w="1370" w:type="dxa"/>
          </w:tcPr>
          <w:p w:rsidR="005C6011" w:rsidRDefault="0088129A" w:rsidP="00BF460D">
            <w:pPr>
              <w:pStyle w:val="PSI-Normal"/>
            </w:pPr>
            <w:r>
              <w:t>Nicolás Sartini</w:t>
            </w:r>
          </w:p>
        </w:tc>
        <w:tc>
          <w:tcPr>
            <w:tcW w:w="1134" w:type="dxa"/>
            <w:vAlign w:val="center"/>
          </w:tcPr>
          <w:p w:rsidR="005C6011" w:rsidRDefault="005C6011" w:rsidP="00BF460D">
            <w:pPr>
              <w:pStyle w:val="PSI-Normal"/>
            </w:pPr>
            <w:bookmarkStart w:id="6" w:name="_GoBack"/>
            <w:bookmarkEnd w:id="6"/>
          </w:p>
        </w:tc>
        <w:tc>
          <w:tcPr>
            <w:tcW w:w="1133" w:type="dxa"/>
            <w:vAlign w:val="center"/>
          </w:tcPr>
          <w:p w:rsidR="005C6011" w:rsidRDefault="005C6011" w:rsidP="00BF460D">
            <w:pPr>
              <w:pStyle w:val="PSI-Normal"/>
            </w:pPr>
          </w:p>
        </w:tc>
      </w:tr>
      <w:tr w:rsidR="005C6011" w:rsidRPr="00B230EA" w:rsidTr="008E1F84">
        <w:trPr>
          <w:jc w:val="center"/>
        </w:trPr>
        <w:tc>
          <w:tcPr>
            <w:tcW w:w="4395" w:type="dxa"/>
            <w:vAlign w:val="center"/>
          </w:tcPr>
          <w:p w:rsidR="005C6011" w:rsidRDefault="005C6011" w:rsidP="005C6011">
            <w:pPr>
              <w:pStyle w:val="PSI-Normal"/>
            </w:pPr>
            <w:r>
              <w:t>Diseño Conceptual (refinación del DER)</w:t>
            </w:r>
          </w:p>
        </w:tc>
        <w:tc>
          <w:tcPr>
            <w:tcW w:w="1788" w:type="dxa"/>
          </w:tcPr>
          <w:p w:rsidR="005C6011" w:rsidRDefault="0088129A" w:rsidP="00BF460D">
            <w:pPr>
              <w:pStyle w:val="PSI-Normal"/>
            </w:pPr>
            <w:r>
              <w:t>Nicolás Sartini</w:t>
            </w:r>
          </w:p>
        </w:tc>
        <w:tc>
          <w:tcPr>
            <w:tcW w:w="1370" w:type="dxa"/>
          </w:tcPr>
          <w:p w:rsidR="005C6011" w:rsidRDefault="007844E6" w:rsidP="00BF460D">
            <w:pPr>
              <w:pStyle w:val="PSI-Normal"/>
            </w:pPr>
            <w:r>
              <w:t>Francisco Estrada</w:t>
            </w:r>
          </w:p>
        </w:tc>
        <w:tc>
          <w:tcPr>
            <w:tcW w:w="1134" w:type="dxa"/>
            <w:vAlign w:val="center"/>
          </w:tcPr>
          <w:p w:rsidR="005C6011" w:rsidRDefault="005C6011" w:rsidP="00BF460D">
            <w:pPr>
              <w:pStyle w:val="PSI-Normal"/>
            </w:pPr>
          </w:p>
        </w:tc>
        <w:tc>
          <w:tcPr>
            <w:tcW w:w="1133" w:type="dxa"/>
            <w:vAlign w:val="center"/>
          </w:tcPr>
          <w:p w:rsidR="005C6011" w:rsidRDefault="005C6011" w:rsidP="00BF460D">
            <w:pPr>
              <w:pStyle w:val="PSI-Normal"/>
            </w:pPr>
          </w:p>
        </w:tc>
      </w:tr>
      <w:tr w:rsidR="0088129A" w:rsidRPr="00B230EA" w:rsidTr="008E1F84">
        <w:trPr>
          <w:jc w:val="center"/>
        </w:trPr>
        <w:tc>
          <w:tcPr>
            <w:tcW w:w="4395" w:type="dxa"/>
            <w:vAlign w:val="center"/>
          </w:tcPr>
          <w:p w:rsidR="0088129A" w:rsidRDefault="0088129A" w:rsidP="0088129A">
            <w:pPr>
              <w:pStyle w:val="PSI-Normal"/>
            </w:pPr>
            <w:r>
              <w:t>Acordar diseños de la BD con el otro grupo (GEF)</w:t>
            </w:r>
          </w:p>
        </w:tc>
        <w:tc>
          <w:tcPr>
            <w:tcW w:w="1788" w:type="dxa"/>
          </w:tcPr>
          <w:p w:rsidR="0088129A" w:rsidRDefault="00F346AF" w:rsidP="0088129A">
            <w:pPr>
              <w:pStyle w:val="PSI-Normal"/>
            </w:pPr>
            <w:r>
              <w:t>Nicolás Sartini</w:t>
            </w:r>
          </w:p>
        </w:tc>
        <w:tc>
          <w:tcPr>
            <w:tcW w:w="1370" w:type="dxa"/>
          </w:tcPr>
          <w:p w:rsidR="0088129A" w:rsidRDefault="0088129A" w:rsidP="0088129A">
            <w:pPr>
              <w:pStyle w:val="PSI-Normal"/>
            </w:pPr>
            <w:r>
              <w:t>----------------</w:t>
            </w:r>
          </w:p>
        </w:tc>
        <w:tc>
          <w:tcPr>
            <w:tcW w:w="1134" w:type="dxa"/>
            <w:vAlign w:val="center"/>
          </w:tcPr>
          <w:p w:rsidR="0088129A" w:rsidRDefault="0088129A" w:rsidP="0088129A">
            <w:pPr>
              <w:pStyle w:val="PSI-Normal"/>
            </w:pPr>
          </w:p>
        </w:tc>
        <w:tc>
          <w:tcPr>
            <w:tcW w:w="1133" w:type="dxa"/>
            <w:vAlign w:val="center"/>
          </w:tcPr>
          <w:p w:rsidR="0088129A" w:rsidRDefault="0088129A" w:rsidP="0088129A">
            <w:pPr>
              <w:pStyle w:val="PSI-Normal"/>
            </w:pPr>
          </w:p>
        </w:tc>
      </w:tr>
      <w:tr w:rsidR="005C6011" w:rsidRPr="00B230EA" w:rsidTr="008E1F84">
        <w:trPr>
          <w:jc w:val="center"/>
        </w:trPr>
        <w:tc>
          <w:tcPr>
            <w:tcW w:w="4395" w:type="dxa"/>
            <w:vAlign w:val="center"/>
          </w:tcPr>
          <w:p w:rsidR="005C6011" w:rsidRDefault="005C6011" w:rsidP="00BF460D">
            <w:pPr>
              <w:pStyle w:val="PSI-Normal"/>
            </w:pPr>
            <w:r>
              <w:t xml:space="preserve">Diseño Lógico </w:t>
            </w:r>
          </w:p>
        </w:tc>
        <w:tc>
          <w:tcPr>
            <w:tcW w:w="1788" w:type="dxa"/>
          </w:tcPr>
          <w:p w:rsidR="005C6011" w:rsidRDefault="0088129A" w:rsidP="00BF460D">
            <w:pPr>
              <w:pStyle w:val="PSI-Normal"/>
            </w:pPr>
            <w:r>
              <w:t>Francisco Estrada</w:t>
            </w:r>
          </w:p>
        </w:tc>
        <w:tc>
          <w:tcPr>
            <w:tcW w:w="1370" w:type="dxa"/>
          </w:tcPr>
          <w:p w:rsidR="005C6011" w:rsidRDefault="0088129A" w:rsidP="00BF460D">
            <w:pPr>
              <w:pStyle w:val="PSI-Normal"/>
            </w:pPr>
            <w:r>
              <w:t>Fabricio González</w:t>
            </w:r>
          </w:p>
        </w:tc>
        <w:tc>
          <w:tcPr>
            <w:tcW w:w="1134" w:type="dxa"/>
            <w:vAlign w:val="center"/>
          </w:tcPr>
          <w:p w:rsidR="005C6011" w:rsidRDefault="005C6011" w:rsidP="00BF460D">
            <w:pPr>
              <w:pStyle w:val="PSI-Normal"/>
            </w:pPr>
          </w:p>
        </w:tc>
        <w:tc>
          <w:tcPr>
            <w:tcW w:w="1133" w:type="dxa"/>
            <w:vAlign w:val="center"/>
          </w:tcPr>
          <w:p w:rsidR="005C6011" w:rsidRDefault="005C6011" w:rsidP="00BF460D">
            <w:pPr>
              <w:pStyle w:val="PSI-Normal"/>
            </w:pPr>
          </w:p>
        </w:tc>
      </w:tr>
      <w:tr w:rsidR="00EB1A66" w:rsidRPr="00B230EA" w:rsidTr="008E1F84">
        <w:trPr>
          <w:jc w:val="center"/>
        </w:trPr>
        <w:tc>
          <w:tcPr>
            <w:tcW w:w="4395" w:type="dxa"/>
            <w:vAlign w:val="center"/>
          </w:tcPr>
          <w:p w:rsidR="00EB1A66" w:rsidRDefault="00EB1A66" w:rsidP="00BF460D">
            <w:pPr>
              <w:pStyle w:val="PSI-Normal"/>
            </w:pPr>
            <w:r>
              <w:t>Diagrama de Clases</w:t>
            </w:r>
          </w:p>
        </w:tc>
        <w:tc>
          <w:tcPr>
            <w:tcW w:w="1788" w:type="dxa"/>
          </w:tcPr>
          <w:p w:rsidR="00EB1A66" w:rsidRDefault="00A76095" w:rsidP="00BF460D">
            <w:pPr>
              <w:pStyle w:val="PSI-Normal"/>
            </w:pPr>
            <w:r>
              <w:t>Nicolás Sartini</w:t>
            </w:r>
          </w:p>
        </w:tc>
        <w:tc>
          <w:tcPr>
            <w:tcW w:w="1370" w:type="dxa"/>
          </w:tcPr>
          <w:p w:rsidR="00EB1A66" w:rsidRDefault="00A76095" w:rsidP="00BF460D">
            <w:pPr>
              <w:pStyle w:val="PSI-Normal"/>
            </w:pPr>
            <w:r>
              <w:t xml:space="preserve">Fabricio González y </w:t>
            </w:r>
            <w:r w:rsidR="007844E6">
              <w:t>Francisco Estrada</w:t>
            </w:r>
          </w:p>
        </w:tc>
        <w:tc>
          <w:tcPr>
            <w:tcW w:w="1134" w:type="dxa"/>
            <w:vAlign w:val="center"/>
          </w:tcPr>
          <w:p w:rsidR="00EB1A66" w:rsidRDefault="00EB1A66" w:rsidP="00BF460D">
            <w:pPr>
              <w:pStyle w:val="PSI-Normal"/>
            </w:pPr>
          </w:p>
        </w:tc>
        <w:tc>
          <w:tcPr>
            <w:tcW w:w="1133" w:type="dxa"/>
            <w:vAlign w:val="center"/>
          </w:tcPr>
          <w:p w:rsidR="00EB1A66" w:rsidRDefault="00EB1A66" w:rsidP="00BF460D">
            <w:pPr>
              <w:pStyle w:val="PSI-Normal"/>
            </w:pPr>
          </w:p>
        </w:tc>
      </w:tr>
      <w:tr w:rsidR="005C6011" w:rsidRPr="00B230EA" w:rsidTr="008E1F84">
        <w:trPr>
          <w:jc w:val="center"/>
        </w:trPr>
        <w:tc>
          <w:tcPr>
            <w:tcW w:w="4395" w:type="dxa"/>
            <w:vAlign w:val="center"/>
          </w:tcPr>
          <w:p w:rsidR="005C6011" w:rsidRDefault="0088129A" w:rsidP="00BF460D">
            <w:pPr>
              <w:pStyle w:val="PSI-Normal"/>
            </w:pPr>
            <w:r>
              <w:t xml:space="preserve">Documento </w:t>
            </w:r>
            <w:r w:rsidR="005C6011">
              <w:t>Modelo de Datos</w:t>
            </w:r>
          </w:p>
        </w:tc>
        <w:tc>
          <w:tcPr>
            <w:tcW w:w="1788" w:type="dxa"/>
          </w:tcPr>
          <w:p w:rsidR="005C6011" w:rsidRDefault="00A76095" w:rsidP="00BF460D">
            <w:pPr>
              <w:pStyle w:val="PSI-Normal"/>
            </w:pPr>
            <w:r>
              <w:t>Nicolás Sartini</w:t>
            </w:r>
          </w:p>
        </w:tc>
        <w:tc>
          <w:tcPr>
            <w:tcW w:w="1370" w:type="dxa"/>
          </w:tcPr>
          <w:p w:rsidR="005C6011" w:rsidRDefault="00AB2557" w:rsidP="00BF460D">
            <w:pPr>
              <w:pStyle w:val="PSI-Normal"/>
            </w:pPr>
            <w:r>
              <w:t>Francisco Estrada</w:t>
            </w:r>
          </w:p>
        </w:tc>
        <w:tc>
          <w:tcPr>
            <w:tcW w:w="1134" w:type="dxa"/>
            <w:vAlign w:val="center"/>
          </w:tcPr>
          <w:p w:rsidR="005C6011" w:rsidRDefault="005C6011" w:rsidP="00BF460D">
            <w:pPr>
              <w:pStyle w:val="PSI-Normal"/>
            </w:pPr>
          </w:p>
        </w:tc>
        <w:tc>
          <w:tcPr>
            <w:tcW w:w="1133" w:type="dxa"/>
            <w:vAlign w:val="center"/>
          </w:tcPr>
          <w:p w:rsidR="005C6011" w:rsidRDefault="005C6011" w:rsidP="00BF460D">
            <w:pPr>
              <w:pStyle w:val="PSI-Normal"/>
            </w:pPr>
          </w:p>
        </w:tc>
      </w:tr>
      <w:tr w:rsidR="005C6011" w:rsidRPr="00B230EA" w:rsidTr="008E1F84">
        <w:trPr>
          <w:jc w:val="center"/>
        </w:trPr>
        <w:tc>
          <w:tcPr>
            <w:tcW w:w="4395" w:type="dxa"/>
            <w:vAlign w:val="center"/>
          </w:tcPr>
          <w:p w:rsidR="005C6011" w:rsidRDefault="00EB1A66" w:rsidP="00BF460D">
            <w:pPr>
              <w:pStyle w:val="PSI-Normal"/>
            </w:pPr>
            <w:r>
              <w:t>Implementación de la BD</w:t>
            </w:r>
          </w:p>
        </w:tc>
        <w:tc>
          <w:tcPr>
            <w:tcW w:w="1788" w:type="dxa"/>
          </w:tcPr>
          <w:p w:rsidR="005C6011" w:rsidRDefault="007844E6" w:rsidP="00BF460D">
            <w:pPr>
              <w:pStyle w:val="PSI-Normal"/>
            </w:pPr>
            <w:r>
              <w:t>Francisco Estrada</w:t>
            </w:r>
          </w:p>
        </w:tc>
        <w:tc>
          <w:tcPr>
            <w:tcW w:w="1370" w:type="dxa"/>
          </w:tcPr>
          <w:p w:rsidR="005C6011" w:rsidRDefault="00AB2557" w:rsidP="00BF460D">
            <w:pPr>
              <w:pStyle w:val="PSI-Normal"/>
            </w:pPr>
            <w:r>
              <w:t>Fabricio González</w:t>
            </w:r>
          </w:p>
        </w:tc>
        <w:tc>
          <w:tcPr>
            <w:tcW w:w="1134" w:type="dxa"/>
            <w:vAlign w:val="center"/>
          </w:tcPr>
          <w:p w:rsidR="005C6011" w:rsidRDefault="005C6011" w:rsidP="00BF460D">
            <w:pPr>
              <w:pStyle w:val="PSI-Normal"/>
            </w:pPr>
          </w:p>
        </w:tc>
        <w:tc>
          <w:tcPr>
            <w:tcW w:w="1133" w:type="dxa"/>
            <w:vAlign w:val="center"/>
          </w:tcPr>
          <w:p w:rsidR="005C6011" w:rsidRDefault="005C6011" w:rsidP="00BF460D">
            <w:pPr>
              <w:pStyle w:val="PSI-Normal"/>
            </w:pPr>
          </w:p>
        </w:tc>
      </w:tr>
      <w:tr w:rsidR="00EB1A66" w:rsidRPr="00B230EA" w:rsidTr="008E1F84">
        <w:trPr>
          <w:jc w:val="center"/>
        </w:trPr>
        <w:tc>
          <w:tcPr>
            <w:tcW w:w="4395" w:type="dxa"/>
            <w:vAlign w:val="center"/>
          </w:tcPr>
          <w:p w:rsidR="00EB1A66" w:rsidRDefault="00EB1A66" w:rsidP="00BF460D">
            <w:pPr>
              <w:pStyle w:val="PSI-Normal"/>
            </w:pPr>
            <w:r>
              <w:t xml:space="preserve">Priorización de </w:t>
            </w:r>
            <w:r w:rsidR="00D66567">
              <w:t xml:space="preserve">los </w:t>
            </w:r>
            <w:r>
              <w:t>CU</w:t>
            </w:r>
          </w:p>
        </w:tc>
        <w:tc>
          <w:tcPr>
            <w:tcW w:w="1788" w:type="dxa"/>
          </w:tcPr>
          <w:p w:rsidR="00EB1A66" w:rsidRDefault="0088129A" w:rsidP="00BF460D">
            <w:pPr>
              <w:pStyle w:val="PSI-Normal"/>
            </w:pPr>
            <w:r>
              <w:t>Fabricio González</w:t>
            </w:r>
          </w:p>
        </w:tc>
        <w:tc>
          <w:tcPr>
            <w:tcW w:w="1370" w:type="dxa"/>
          </w:tcPr>
          <w:p w:rsidR="00EB1A66" w:rsidRDefault="0088129A" w:rsidP="00BF460D">
            <w:pPr>
              <w:pStyle w:val="PSI-Normal"/>
            </w:pPr>
            <w:r>
              <w:t>Nicolás Sartini</w:t>
            </w:r>
          </w:p>
        </w:tc>
        <w:tc>
          <w:tcPr>
            <w:tcW w:w="1134" w:type="dxa"/>
            <w:vAlign w:val="center"/>
          </w:tcPr>
          <w:p w:rsidR="00EB1A66" w:rsidRDefault="00EB1A66" w:rsidP="00BF460D">
            <w:pPr>
              <w:pStyle w:val="PSI-Normal"/>
            </w:pPr>
          </w:p>
        </w:tc>
        <w:tc>
          <w:tcPr>
            <w:tcW w:w="1133" w:type="dxa"/>
            <w:vAlign w:val="center"/>
          </w:tcPr>
          <w:p w:rsidR="00EB1A66" w:rsidRDefault="00EB1A66" w:rsidP="00BF460D">
            <w:pPr>
              <w:pStyle w:val="PSI-Normal"/>
            </w:pPr>
          </w:p>
        </w:tc>
      </w:tr>
      <w:tr w:rsidR="005A6E88" w:rsidRPr="00B230EA" w:rsidTr="008E1F84">
        <w:trPr>
          <w:jc w:val="center"/>
        </w:trPr>
        <w:tc>
          <w:tcPr>
            <w:tcW w:w="4395" w:type="dxa"/>
            <w:vAlign w:val="center"/>
          </w:tcPr>
          <w:p w:rsidR="005A6E88" w:rsidRDefault="005A6E88" w:rsidP="005A6E88">
            <w:pPr>
              <w:pStyle w:val="PSI-Normal"/>
            </w:pPr>
            <w:r>
              <w:t>Implementación de un ABM</w:t>
            </w:r>
          </w:p>
        </w:tc>
        <w:tc>
          <w:tcPr>
            <w:tcW w:w="1788" w:type="dxa"/>
          </w:tcPr>
          <w:p w:rsidR="005A6E88" w:rsidRDefault="005A6E88" w:rsidP="005A6E88">
            <w:pPr>
              <w:pStyle w:val="PSI-Normal"/>
            </w:pPr>
            <w:r>
              <w:t>Fabricio González</w:t>
            </w:r>
          </w:p>
        </w:tc>
        <w:tc>
          <w:tcPr>
            <w:tcW w:w="1370" w:type="dxa"/>
          </w:tcPr>
          <w:p w:rsidR="005A6E88" w:rsidRDefault="005A6E88" w:rsidP="005A6E88">
            <w:pPr>
              <w:pStyle w:val="PSI-Normal"/>
            </w:pPr>
            <w:r>
              <w:t>Francisco Estrada</w:t>
            </w:r>
          </w:p>
        </w:tc>
        <w:tc>
          <w:tcPr>
            <w:tcW w:w="1134" w:type="dxa"/>
            <w:vAlign w:val="center"/>
          </w:tcPr>
          <w:p w:rsidR="005A6E88" w:rsidRDefault="005A6E88" w:rsidP="005A6E88">
            <w:pPr>
              <w:pStyle w:val="PSI-Normal"/>
            </w:pPr>
          </w:p>
        </w:tc>
        <w:tc>
          <w:tcPr>
            <w:tcW w:w="1133" w:type="dxa"/>
            <w:vAlign w:val="center"/>
          </w:tcPr>
          <w:p w:rsidR="005A6E88" w:rsidRDefault="005A6E88" w:rsidP="005A6E88">
            <w:pPr>
              <w:pStyle w:val="PSI-Normal"/>
            </w:pPr>
          </w:p>
        </w:tc>
      </w:tr>
      <w:tr w:rsidR="00EB1A66" w:rsidRPr="00B230EA" w:rsidTr="008E1F84">
        <w:trPr>
          <w:jc w:val="center"/>
        </w:trPr>
        <w:tc>
          <w:tcPr>
            <w:tcW w:w="4395" w:type="dxa"/>
            <w:vAlign w:val="center"/>
          </w:tcPr>
          <w:p w:rsidR="00EB1A66" w:rsidRDefault="00EB1A66" w:rsidP="00BF460D">
            <w:pPr>
              <w:pStyle w:val="PSI-Normal"/>
            </w:pPr>
            <w:r>
              <w:t>Especificación de tres CU (los más críticos)</w:t>
            </w:r>
          </w:p>
        </w:tc>
        <w:tc>
          <w:tcPr>
            <w:tcW w:w="1788" w:type="dxa"/>
          </w:tcPr>
          <w:p w:rsidR="00EB1A66" w:rsidRDefault="00A76095" w:rsidP="00BF460D">
            <w:pPr>
              <w:pStyle w:val="PSI-Normal"/>
            </w:pPr>
            <w:r>
              <w:t>Nicolás Sartini</w:t>
            </w:r>
          </w:p>
        </w:tc>
        <w:tc>
          <w:tcPr>
            <w:tcW w:w="1370" w:type="dxa"/>
          </w:tcPr>
          <w:p w:rsidR="00EB1A66" w:rsidRDefault="00F346AF" w:rsidP="00BF460D">
            <w:pPr>
              <w:pStyle w:val="PSI-Normal"/>
            </w:pPr>
            <w:r>
              <w:t>----------------</w:t>
            </w:r>
          </w:p>
        </w:tc>
        <w:tc>
          <w:tcPr>
            <w:tcW w:w="1134" w:type="dxa"/>
            <w:vAlign w:val="center"/>
          </w:tcPr>
          <w:p w:rsidR="00EB1A66" w:rsidRDefault="00EB1A66" w:rsidP="00BF460D">
            <w:pPr>
              <w:pStyle w:val="PSI-Normal"/>
            </w:pPr>
          </w:p>
        </w:tc>
        <w:tc>
          <w:tcPr>
            <w:tcW w:w="1133" w:type="dxa"/>
            <w:vAlign w:val="center"/>
          </w:tcPr>
          <w:p w:rsidR="00EB1A66" w:rsidRDefault="00EB1A66" w:rsidP="00BF460D">
            <w:pPr>
              <w:pStyle w:val="PSI-Normal"/>
            </w:pPr>
          </w:p>
        </w:tc>
      </w:tr>
      <w:tr w:rsidR="005A6E88" w:rsidRPr="00B230EA" w:rsidTr="008E1F84">
        <w:trPr>
          <w:jc w:val="center"/>
        </w:trPr>
        <w:tc>
          <w:tcPr>
            <w:tcW w:w="4395" w:type="dxa"/>
            <w:vAlign w:val="center"/>
          </w:tcPr>
          <w:p w:rsidR="005A6E88" w:rsidRDefault="005A6E88" w:rsidP="005A6E88">
            <w:pPr>
              <w:pStyle w:val="PSI-Normal"/>
            </w:pPr>
            <w:r>
              <w:t>Estimación</w:t>
            </w:r>
          </w:p>
        </w:tc>
        <w:tc>
          <w:tcPr>
            <w:tcW w:w="1788" w:type="dxa"/>
          </w:tcPr>
          <w:p w:rsidR="005A6E88" w:rsidRDefault="005A6E88" w:rsidP="005A6E88">
            <w:pPr>
              <w:pStyle w:val="PSI-Normal"/>
            </w:pPr>
            <w:r>
              <w:t>Fabricio González</w:t>
            </w:r>
          </w:p>
        </w:tc>
        <w:tc>
          <w:tcPr>
            <w:tcW w:w="1370" w:type="dxa"/>
          </w:tcPr>
          <w:p w:rsidR="005A6E88" w:rsidRDefault="005A6E88" w:rsidP="005A6E88">
            <w:pPr>
              <w:pStyle w:val="PSI-Normal"/>
            </w:pPr>
            <w:r>
              <w:t>----------------</w:t>
            </w:r>
          </w:p>
        </w:tc>
        <w:tc>
          <w:tcPr>
            <w:tcW w:w="1134" w:type="dxa"/>
            <w:vAlign w:val="center"/>
          </w:tcPr>
          <w:p w:rsidR="005A6E88" w:rsidRDefault="005A6E88" w:rsidP="005A6E88">
            <w:pPr>
              <w:pStyle w:val="PSI-Normal"/>
            </w:pPr>
          </w:p>
        </w:tc>
        <w:tc>
          <w:tcPr>
            <w:tcW w:w="1133" w:type="dxa"/>
            <w:vAlign w:val="center"/>
          </w:tcPr>
          <w:p w:rsidR="005A6E88" w:rsidRDefault="005A6E88" w:rsidP="005A6E88">
            <w:pPr>
              <w:pStyle w:val="PSI-Normal"/>
            </w:pPr>
          </w:p>
        </w:tc>
      </w:tr>
      <w:tr w:rsidR="00EB1A66" w:rsidRPr="00B230EA" w:rsidTr="008E1F84">
        <w:trPr>
          <w:jc w:val="center"/>
        </w:trPr>
        <w:tc>
          <w:tcPr>
            <w:tcW w:w="4395" w:type="dxa"/>
            <w:vAlign w:val="center"/>
          </w:tcPr>
          <w:p w:rsidR="00EB1A66" w:rsidRDefault="00A76095" w:rsidP="00BF460D">
            <w:pPr>
              <w:pStyle w:val="PSI-Normal"/>
            </w:pPr>
            <w:r>
              <w:t>Presentación de iteraciones anteriores, Modelo de Datos y CU especificados</w:t>
            </w:r>
          </w:p>
        </w:tc>
        <w:tc>
          <w:tcPr>
            <w:tcW w:w="1788" w:type="dxa"/>
          </w:tcPr>
          <w:p w:rsidR="00EB1A66" w:rsidRDefault="00A76095" w:rsidP="00BF460D">
            <w:pPr>
              <w:pStyle w:val="PSI-Normal"/>
            </w:pPr>
            <w:r>
              <w:t>Fabricio González</w:t>
            </w:r>
          </w:p>
        </w:tc>
        <w:tc>
          <w:tcPr>
            <w:tcW w:w="1370" w:type="dxa"/>
          </w:tcPr>
          <w:p w:rsidR="00EB1A66" w:rsidRDefault="00F346AF" w:rsidP="00BF460D">
            <w:pPr>
              <w:pStyle w:val="PSI-Normal"/>
            </w:pPr>
            <w:r>
              <w:t>Nicolás Sartini</w:t>
            </w:r>
          </w:p>
        </w:tc>
        <w:tc>
          <w:tcPr>
            <w:tcW w:w="1134" w:type="dxa"/>
            <w:vAlign w:val="center"/>
          </w:tcPr>
          <w:p w:rsidR="00EB1A66" w:rsidRDefault="00EB1A66" w:rsidP="00BF460D">
            <w:pPr>
              <w:pStyle w:val="PSI-Normal"/>
            </w:pPr>
          </w:p>
        </w:tc>
        <w:tc>
          <w:tcPr>
            <w:tcW w:w="1133" w:type="dxa"/>
            <w:vAlign w:val="center"/>
          </w:tcPr>
          <w:p w:rsidR="00EB1A66" w:rsidRDefault="00EB1A66" w:rsidP="00BF460D">
            <w:pPr>
              <w:pStyle w:val="PSI-Normal"/>
            </w:pPr>
          </w:p>
        </w:tc>
      </w:tr>
    </w:tbl>
    <w:p w:rsidR="0029607A" w:rsidRDefault="007844E6" w:rsidP="0029607A">
      <w:pPr>
        <w:pStyle w:val="PSI-Normal"/>
      </w:pPr>
      <w:r>
        <w:t>2</w:t>
      </w:r>
      <w:r w:rsidR="001A52F3">
        <w:t>6</w:t>
      </w:r>
      <w:r w:rsidR="0029607A">
        <w:t>/</w:t>
      </w:r>
      <w:r w:rsidR="001A52F3">
        <w:t>10</w:t>
      </w:r>
      <w:r w:rsidR="0029607A">
        <w:t xml:space="preserve"> Fin de la</w:t>
      </w:r>
      <w:r w:rsidR="00257B73">
        <w:t xml:space="preserve"> </w:t>
      </w:r>
      <w:r>
        <w:t>cuarta</w:t>
      </w:r>
      <w:r w:rsidR="0029607A">
        <w:t xml:space="preserve"> iteración de la fase de </w:t>
      </w:r>
      <w:r w:rsidR="00257B73">
        <w:t>Elaboración</w:t>
      </w:r>
      <w:r w:rsidR="0029607A">
        <w:t>.</w:t>
      </w:r>
    </w:p>
    <w:p w:rsidR="00F70F4F" w:rsidRDefault="00F70F4F" w:rsidP="00F70F4F">
      <w:pPr>
        <w:pStyle w:val="PSI-Ttulo1"/>
      </w:pPr>
    </w:p>
    <w:p w:rsidR="00E511E0" w:rsidRDefault="00E511E0" w:rsidP="00E511E0">
      <w:pPr>
        <w:pStyle w:val="PSI-Ttulo1"/>
      </w:pPr>
      <w:bookmarkStart w:id="7" w:name="_Toc257627936"/>
      <w:r>
        <w:t>Recursos</w:t>
      </w:r>
      <w:bookmarkEnd w:id="7"/>
    </w:p>
    <w:p w:rsidR="008E1F84" w:rsidRDefault="008E1F84" w:rsidP="008E1F84">
      <w:pPr>
        <w:pStyle w:val="PSI-Normal"/>
      </w:pPr>
      <w:r>
        <w:t>Humanos:</w:t>
      </w:r>
    </w:p>
    <w:p w:rsidR="008E1F84" w:rsidRDefault="008E1F84" w:rsidP="008E1F84">
      <w:pPr>
        <w:pStyle w:val="PSI-Normal"/>
      </w:pPr>
      <w:r>
        <w:t>Tres Desarrolladores con niveles similares de experiencia, conocimiento del paradigma de programación (Orientado a Objetos).</w:t>
      </w:r>
    </w:p>
    <w:p w:rsidR="008E1F84" w:rsidRDefault="008E1F84" w:rsidP="008E1F84">
      <w:pPr>
        <w:pStyle w:val="PSI-Normal"/>
      </w:pPr>
      <w:r>
        <w:t>Computacionales:</w:t>
      </w:r>
    </w:p>
    <w:p w:rsidR="002129C9" w:rsidRDefault="008E1F84" w:rsidP="008E1F84">
      <w:pPr>
        <w:pStyle w:val="PSI-Normal"/>
      </w:pPr>
      <w:r>
        <w:t>Los tres integrantes de VASPA Team tienen computadoras con acceso a internet y capacidades de hardware suficientes para soportar la programación y el procesamiento del proyecto.</w:t>
      </w:r>
    </w:p>
    <w:p w:rsidR="008E1F84" w:rsidRDefault="008E1F84" w:rsidP="008E1F84">
      <w:pPr>
        <w:pStyle w:val="PSI-Normal"/>
      </w:pPr>
    </w:p>
    <w:p w:rsidR="00DD1DA2" w:rsidRDefault="00DD1DA2" w:rsidP="005B5AEE">
      <w:pPr>
        <w:pStyle w:val="PSI-Ttulo1"/>
      </w:pPr>
      <w:bookmarkStart w:id="8" w:name="_Toc257627937"/>
      <w:r>
        <w:t>Evaluación</w:t>
      </w:r>
      <w:r w:rsidR="00E511E0">
        <w:t xml:space="preserve"> </w:t>
      </w:r>
      <w:r w:rsidR="007844E6">
        <w:t>2</w:t>
      </w:r>
      <w:r w:rsidR="001A52F3">
        <w:t>6</w:t>
      </w:r>
      <w:r w:rsidR="006315F7">
        <w:t>/</w:t>
      </w:r>
      <w:bookmarkEnd w:id="8"/>
      <w:r w:rsidR="001A52F3">
        <w:t>10</w:t>
      </w:r>
    </w:p>
    <w:p w:rsidR="00DD1DA2" w:rsidRDefault="00DD1DA2" w:rsidP="005B5AEE">
      <w:pPr>
        <w:pStyle w:val="PSI-Ttulo1"/>
      </w:pPr>
      <w:bookmarkStart w:id="9" w:name="_Toc257627941"/>
      <w:r>
        <w:t>Conclusión</w:t>
      </w:r>
      <w:bookmarkEnd w:id="9"/>
    </w:p>
    <w:p w:rsidR="00F70F4F" w:rsidRDefault="00F70F4F" w:rsidP="006315F7">
      <w:pPr>
        <w:pStyle w:val="PSI-Normal"/>
      </w:pPr>
    </w:p>
    <w:sectPr w:rsidR="00F70F4F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3479" w:rsidRDefault="00063479" w:rsidP="00C94FBE">
      <w:pPr>
        <w:spacing w:before="0" w:line="240" w:lineRule="auto"/>
      </w:pPr>
      <w:r>
        <w:separator/>
      </w:r>
    </w:p>
    <w:p w:rsidR="00063479" w:rsidRDefault="00063479"/>
  </w:endnote>
  <w:endnote w:type="continuationSeparator" w:id="0">
    <w:p w:rsidR="00063479" w:rsidRDefault="00063479" w:rsidP="00C94FBE">
      <w:pPr>
        <w:spacing w:before="0" w:line="240" w:lineRule="auto"/>
      </w:pPr>
      <w:r>
        <w:continuationSeparator/>
      </w:r>
    </w:p>
    <w:p w:rsidR="00063479" w:rsidRDefault="000634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7B5" w:rsidRDefault="001927B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1E0" w:rsidRDefault="00063479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273230">
          <w:rPr>
            <w:lang w:val="es-AR"/>
          </w:rPr>
          <w:t>VASPA Team</w:t>
        </w:r>
      </w:sdtContent>
    </w:sdt>
    <w:r>
      <w:rPr>
        <w:noProof/>
        <w:lang w:eastAsia="es-ES"/>
      </w:rPr>
      <w:pict>
        <v:group id="Group 27" o:spid="_x0000_s2051" style="position:absolute;left:0;text-align:left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53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" strokecolor="#31849b [2408]"/>
          <v:rect id="Rectangle 29" o:spid="_x0000_s205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<w10:wrap anchorx="page" anchory="page"/>
        </v:group>
      </w:pict>
    </w:r>
    <w:r>
      <w:rPr>
        <w:noProof/>
        <w:lang w:eastAsia="es-ES"/>
      </w:rPr>
      <w:pict>
        <v:rect id="Rectangle 26" o:spid="_x0000_s2050" style="position:absolute;left:0;text-align:left;margin-left:0;margin-top:0;width:7.15pt;height:62.45pt;z-index:251675648;visibility:visible;mso-height-percent:900;mso-position-horizontal:center;mso-position-horizontal-relative:lef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966BC7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966BC7" w:rsidRPr="00DD5A70">
          <w:rPr>
            <w:rFonts w:asciiTheme="majorHAnsi" w:hAnsiTheme="majorHAnsi" w:cstheme="majorHAnsi"/>
          </w:rPr>
          <w:fldChar w:fldCharType="separate"/>
        </w:r>
        <w:r w:rsidR="00D66567">
          <w:rPr>
            <w:rFonts w:asciiTheme="majorHAnsi" w:hAnsiTheme="majorHAnsi" w:cstheme="majorHAnsi"/>
            <w:noProof/>
          </w:rPr>
          <w:t>4</w:t>
        </w:r>
        <w:r w:rsidR="00966BC7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966BC7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966BC7" w:rsidRPr="00DD5A70">
          <w:rPr>
            <w:rFonts w:asciiTheme="majorHAnsi" w:hAnsiTheme="majorHAnsi" w:cstheme="majorHAnsi"/>
          </w:rPr>
          <w:fldChar w:fldCharType="separate"/>
        </w:r>
        <w:r w:rsidR="00D66567">
          <w:rPr>
            <w:rFonts w:asciiTheme="majorHAnsi" w:hAnsiTheme="majorHAnsi" w:cstheme="majorHAnsi"/>
            <w:noProof/>
          </w:rPr>
          <w:t>5</w:t>
        </w:r>
        <w:r w:rsidR="00966BC7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>
        <v:rect id="Rectangle 11" o:spid="_x0000_s2049" style="position:absolute;left:0;text-align:left;margin-left:0;margin-top:0;width:7.15pt;height:62.45pt;z-index:251670528;visibility:visible;mso-height-percent:900;mso-position-horizontal:center;mso-position-horizontal-relative:righ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<w10:wrap anchorx="margin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E511E0" w:rsidRDefault="005A6E88" w:rsidP="0092483A">
        <w:pPr>
          <w:tabs>
            <w:tab w:val="center" w:pos="4252"/>
          </w:tabs>
          <w:spacing w:before="0"/>
        </w:pPr>
        <w:r>
          <w:t>Fabricio W. González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7B5" w:rsidRDefault="001927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3479" w:rsidRDefault="00063479" w:rsidP="00C94FBE">
      <w:pPr>
        <w:spacing w:before="0" w:line="240" w:lineRule="auto"/>
      </w:pPr>
      <w:r>
        <w:separator/>
      </w:r>
    </w:p>
    <w:p w:rsidR="00063479" w:rsidRDefault="00063479"/>
  </w:footnote>
  <w:footnote w:type="continuationSeparator" w:id="0">
    <w:p w:rsidR="00063479" w:rsidRDefault="00063479" w:rsidP="00C94FBE">
      <w:pPr>
        <w:spacing w:before="0" w:line="240" w:lineRule="auto"/>
      </w:pPr>
      <w:r>
        <w:continuationSeparator/>
      </w:r>
    </w:p>
    <w:p w:rsidR="00063479" w:rsidRDefault="000634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7B5" w:rsidRDefault="001927B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1E0" w:rsidRDefault="001927B5">
    <w:pPr>
      <w:pStyle w:val="Encabezado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62336" behindDoc="0" locked="0" layoutInCell="1" allowOverlap="1" wp14:anchorId="3B308226" wp14:editId="4EFDBCCD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5C6011">
          <w:rPr>
            <w:rFonts w:asciiTheme="majorHAnsi" w:eastAsiaTheme="majorEastAsia" w:hAnsiTheme="majorHAnsi" w:cstheme="majorBidi"/>
            <w:lang w:val="es-AR"/>
          </w:rPr>
          <w:t>Fase Elaboración, Iteración 4</w:t>
        </w:r>
      </w:sdtContent>
    </w:sdt>
  </w:p>
  <w:p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60288" behindDoc="0" locked="0" layoutInCell="1" allowOverlap="1" wp14:anchorId="7740EBDF" wp14:editId="10A5BD54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63479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Rectangle 41" o:spid="_x0000_s2058" style="position:absolute;margin-left:38.9pt;margin-top:0;width:7.15pt;height:62.15pt;z-index:251680768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<w10:wrap anchorx="margin" anchory="page"/>
        </v:rect>
      </w:pict>
    </w:r>
    <w:r w:rsidR="00063479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Rectangle 34" o:spid="_x0000_s2057" style="position:absolute;margin-left:549.2pt;margin-top:0;width:7.15pt;height:62.2pt;z-index:251678720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<w10:wrap anchorx="margin" anchory="page"/>
        </v:rect>
      </w:pict>
    </w:r>
    <w:r w:rsidR="00063479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Group 35" o:spid="_x0000_s2054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56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" strokecolor="#31849b [2408]"/>
          <v:rect id="Rectangle 37" o:spid="_x0000_s205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1927B5">
          <w:rPr>
            <w:rFonts w:asciiTheme="majorHAnsi" w:eastAsiaTheme="majorEastAsia" w:hAnsiTheme="majorHAnsi" w:cstheme="majorBidi"/>
            <w:szCs w:val="36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7B5" w:rsidRDefault="001927B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86B35"/>
    <w:multiLevelType w:val="hybridMultilevel"/>
    <w:tmpl w:val="30E655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1"/>
  </w:num>
  <w:num w:numId="11">
    <w:abstractNumId w:val="4"/>
  </w:num>
  <w:num w:numId="12">
    <w:abstractNumId w:val="9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9">
      <o:colormru v:ext="edit" colors="#4bacc6"/>
    </o:shapedefaults>
    <o:shapelayout v:ext="edit">
      <o:idmap v:ext="edit" data="2"/>
      <o:rules v:ext="edit">
        <o:r id="V:Rule1" type="connector" idref="#AutoShape 36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27B5"/>
    <w:rsid w:val="00011BED"/>
    <w:rsid w:val="00017EFE"/>
    <w:rsid w:val="00045F1A"/>
    <w:rsid w:val="00063479"/>
    <w:rsid w:val="00072734"/>
    <w:rsid w:val="00087F53"/>
    <w:rsid w:val="00092BC0"/>
    <w:rsid w:val="0009694F"/>
    <w:rsid w:val="000A0FE7"/>
    <w:rsid w:val="000C4C42"/>
    <w:rsid w:val="000C4E31"/>
    <w:rsid w:val="000D4C6E"/>
    <w:rsid w:val="000D4FF8"/>
    <w:rsid w:val="000D59B9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27B5"/>
    <w:rsid w:val="001950C8"/>
    <w:rsid w:val="001A2EE6"/>
    <w:rsid w:val="001A52F3"/>
    <w:rsid w:val="001C6104"/>
    <w:rsid w:val="001C799E"/>
    <w:rsid w:val="001F5F92"/>
    <w:rsid w:val="00203674"/>
    <w:rsid w:val="0020621B"/>
    <w:rsid w:val="002129C9"/>
    <w:rsid w:val="00217A70"/>
    <w:rsid w:val="00224B75"/>
    <w:rsid w:val="00233DF9"/>
    <w:rsid w:val="00257B73"/>
    <w:rsid w:val="00266C42"/>
    <w:rsid w:val="002731FC"/>
    <w:rsid w:val="00273230"/>
    <w:rsid w:val="00295CA9"/>
    <w:rsid w:val="0029607A"/>
    <w:rsid w:val="002A41AA"/>
    <w:rsid w:val="002B506A"/>
    <w:rsid w:val="002B5AF9"/>
    <w:rsid w:val="002C00B6"/>
    <w:rsid w:val="002D0CCB"/>
    <w:rsid w:val="002D104A"/>
    <w:rsid w:val="002E07A1"/>
    <w:rsid w:val="002E0AB6"/>
    <w:rsid w:val="002E471A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3FD1"/>
    <w:rsid w:val="00383F39"/>
    <w:rsid w:val="00397566"/>
    <w:rsid w:val="003B7F1F"/>
    <w:rsid w:val="003C54B1"/>
    <w:rsid w:val="003D4F94"/>
    <w:rsid w:val="003E12FE"/>
    <w:rsid w:val="0040066E"/>
    <w:rsid w:val="00416240"/>
    <w:rsid w:val="004525FF"/>
    <w:rsid w:val="004807AF"/>
    <w:rsid w:val="0049000B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64033"/>
    <w:rsid w:val="00570F4F"/>
    <w:rsid w:val="005857BB"/>
    <w:rsid w:val="0059596F"/>
    <w:rsid w:val="00597A23"/>
    <w:rsid w:val="005A0664"/>
    <w:rsid w:val="005A52A2"/>
    <w:rsid w:val="005A6E88"/>
    <w:rsid w:val="005B5AEE"/>
    <w:rsid w:val="005B6373"/>
    <w:rsid w:val="005C1B07"/>
    <w:rsid w:val="005C6011"/>
    <w:rsid w:val="005E76A4"/>
    <w:rsid w:val="005F133C"/>
    <w:rsid w:val="005F5429"/>
    <w:rsid w:val="005F60BA"/>
    <w:rsid w:val="006113B3"/>
    <w:rsid w:val="006124BF"/>
    <w:rsid w:val="006146E0"/>
    <w:rsid w:val="00616A6E"/>
    <w:rsid w:val="006177BF"/>
    <w:rsid w:val="006315F7"/>
    <w:rsid w:val="0064538E"/>
    <w:rsid w:val="00653C38"/>
    <w:rsid w:val="00680710"/>
    <w:rsid w:val="006919D5"/>
    <w:rsid w:val="0069686D"/>
    <w:rsid w:val="006A0765"/>
    <w:rsid w:val="006A2495"/>
    <w:rsid w:val="006B3371"/>
    <w:rsid w:val="006E6E16"/>
    <w:rsid w:val="0070494E"/>
    <w:rsid w:val="00705C02"/>
    <w:rsid w:val="00710BA6"/>
    <w:rsid w:val="00711DF8"/>
    <w:rsid w:val="00723926"/>
    <w:rsid w:val="0073726B"/>
    <w:rsid w:val="00740712"/>
    <w:rsid w:val="007414CF"/>
    <w:rsid w:val="007447BE"/>
    <w:rsid w:val="007608DB"/>
    <w:rsid w:val="00771C21"/>
    <w:rsid w:val="00776458"/>
    <w:rsid w:val="007844E6"/>
    <w:rsid w:val="0079204E"/>
    <w:rsid w:val="007A33C6"/>
    <w:rsid w:val="007B151B"/>
    <w:rsid w:val="007B2E53"/>
    <w:rsid w:val="007C344D"/>
    <w:rsid w:val="007C742C"/>
    <w:rsid w:val="007D0CEE"/>
    <w:rsid w:val="007D7477"/>
    <w:rsid w:val="007E66A5"/>
    <w:rsid w:val="007F38C0"/>
    <w:rsid w:val="00801130"/>
    <w:rsid w:val="00816B5F"/>
    <w:rsid w:val="00817955"/>
    <w:rsid w:val="00822C20"/>
    <w:rsid w:val="00842297"/>
    <w:rsid w:val="00843018"/>
    <w:rsid w:val="008539BD"/>
    <w:rsid w:val="00861B8F"/>
    <w:rsid w:val="008652EE"/>
    <w:rsid w:val="00866124"/>
    <w:rsid w:val="00866435"/>
    <w:rsid w:val="00867DE9"/>
    <w:rsid w:val="00870574"/>
    <w:rsid w:val="0088129A"/>
    <w:rsid w:val="00885BB2"/>
    <w:rsid w:val="008860FE"/>
    <w:rsid w:val="008970F4"/>
    <w:rsid w:val="008A29D7"/>
    <w:rsid w:val="008B06C3"/>
    <w:rsid w:val="008B1983"/>
    <w:rsid w:val="008B3B0F"/>
    <w:rsid w:val="008C36AB"/>
    <w:rsid w:val="008C36EF"/>
    <w:rsid w:val="008E1F84"/>
    <w:rsid w:val="008E48FB"/>
    <w:rsid w:val="00904CB6"/>
    <w:rsid w:val="0092483A"/>
    <w:rsid w:val="00942049"/>
    <w:rsid w:val="0096683E"/>
    <w:rsid w:val="00966BC7"/>
    <w:rsid w:val="009A3173"/>
    <w:rsid w:val="009E25EF"/>
    <w:rsid w:val="009E4DA8"/>
    <w:rsid w:val="009F4449"/>
    <w:rsid w:val="00A0436A"/>
    <w:rsid w:val="00A12B5B"/>
    <w:rsid w:val="00A13DBA"/>
    <w:rsid w:val="00A14B0C"/>
    <w:rsid w:val="00A23B15"/>
    <w:rsid w:val="00A2496D"/>
    <w:rsid w:val="00A2757B"/>
    <w:rsid w:val="00A45630"/>
    <w:rsid w:val="00A50ABB"/>
    <w:rsid w:val="00A670E3"/>
    <w:rsid w:val="00A76095"/>
    <w:rsid w:val="00A77EC6"/>
    <w:rsid w:val="00AA2D66"/>
    <w:rsid w:val="00AB2557"/>
    <w:rsid w:val="00AC7AA9"/>
    <w:rsid w:val="00AE0C53"/>
    <w:rsid w:val="00AF6C07"/>
    <w:rsid w:val="00B00F4F"/>
    <w:rsid w:val="00B01480"/>
    <w:rsid w:val="00B0695A"/>
    <w:rsid w:val="00B071F2"/>
    <w:rsid w:val="00B138FE"/>
    <w:rsid w:val="00B144C2"/>
    <w:rsid w:val="00B20663"/>
    <w:rsid w:val="00B21F60"/>
    <w:rsid w:val="00B2323F"/>
    <w:rsid w:val="00B251C8"/>
    <w:rsid w:val="00B32896"/>
    <w:rsid w:val="00B36B62"/>
    <w:rsid w:val="00B77F48"/>
    <w:rsid w:val="00B90C79"/>
    <w:rsid w:val="00B963D1"/>
    <w:rsid w:val="00BA699A"/>
    <w:rsid w:val="00BB23C2"/>
    <w:rsid w:val="00BB4A41"/>
    <w:rsid w:val="00BB6AAE"/>
    <w:rsid w:val="00BB7855"/>
    <w:rsid w:val="00BC5404"/>
    <w:rsid w:val="00BD282C"/>
    <w:rsid w:val="00C05700"/>
    <w:rsid w:val="00C222A0"/>
    <w:rsid w:val="00C23F8C"/>
    <w:rsid w:val="00C24CDC"/>
    <w:rsid w:val="00C26C78"/>
    <w:rsid w:val="00C42873"/>
    <w:rsid w:val="00C42D53"/>
    <w:rsid w:val="00C5135E"/>
    <w:rsid w:val="00C67EBC"/>
    <w:rsid w:val="00C7670E"/>
    <w:rsid w:val="00C80BE7"/>
    <w:rsid w:val="00C872BB"/>
    <w:rsid w:val="00C94386"/>
    <w:rsid w:val="00C94FBE"/>
    <w:rsid w:val="00C97238"/>
    <w:rsid w:val="00CA7DDE"/>
    <w:rsid w:val="00CB2CC9"/>
    <w:rsid w:val="00CD323E"/>
    <w:rsid w:val="00CD7279"/>
    <w:rsid w:val="00CE0252"/>
    <w:rsid w:val="00CE0C6E"/>
    <w:rsid w:val="00CE7C8F"/>
    <w:rsid w:val="00CE7F5B"/>
    <w:rsid w:val="00CF4676"/>
    <w:rsid w:val="00D01B23"/>
    <w:rsid w:val="00D02FE6"/>
    <w:rsid w:val="00D06E99"/>
    <w:rsid w:val="00D15FB2"/>
    <w:rsid w:val="00D255E1"/>
    <w:rsid w:val="00D361FF"/>
    <w:rsid w:val="00D43DBD"/>
    <w:rsid w:val="00D649B2"/>
    <w:rsid w:val="00D66567"/>
    <w:rsid w:val="00D671E4"/>
    <w:rsid w:val="00D70C0C"/>
    <w:rsid w:val="00D75334"/>
    <w:rsid w:val="00D80E83"/>
    <w:rsid w:val="00DA284A"/>
    <w:rsid w:val="00DC6746"/>
    <w:rsid w:val="00DD0159"/>
    <w:rsid w:val="00DD1DA2"/>
    <w:rsid w:val="00DD5A70"/>
    <w:rsid w:val="00E01FEC"/>
    <w:rsid w:val="00E037C9"/>
    <w:rsid w:val="00E33B19"/>
    <w:rsid w:val="00E34178"/>
    <w:rsid w:val="00E36A01"/>
    <w:rsid w:val="00E4116A"/>
    <w:rsid w:val="00E41820"/>
    <w:rsid w:val="00E41E7A"/>
    <w:rsid w:val="00E438FE"/>
    <w:rsid w:val="00E511E0"/>
    <w:rsid w:val="00E5392A"/>
    <w:rsid w:val="00E67DB5"/>
    <w:rsid w:val="00E7708C"/>
    <w:rsid w:val="00E8096E"/>
    <w:rsid w:val="00E84E25"/>
    <w:rsid w:val="00E93312"/>
    <w:rsid w:val="00EA7D8C"/>
    <w:rsid w:val="00EB1A66"/>
    <w:rsid w:val="00EE0084"/>
    <w:rsid w:val="00EF7C69"/>
    <w:rsid w:val="00F045A2"/>
    <w:rsid w:val="00F163F8"/>
    <w:rsid w:val="00F346AF"/>
    <w:rsid w:val="00F36808"/>
    <w:rsid w:val="00F438B1"/>
    <w:rsid w:val="00F54DA6"/>
    <w:rsid w:val="00F6748E"/>
    <w:rsid w:val="00F70F4F"/>
    <w:rsid w:val="00F771E5"/>
    <w:rsid w:val="00F813E9"/>
    <w:rsid w:val="00F815F5"/>
    <w:rsid w:val="00F926BE"/>
    <w:rsid w:val="00FB7068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>
      <o:colormru v:ext="edit" colors="#4bacc6"/>
    </o:shapedefaults>
    <o:shapelayout v:ext="edit">
      <o:idmap v:ext="edit" data="1"/>
    </o:shapelayout>
  </w:shapeDefaults>
  <w:decimalSymbol w:val=","/>
  <w:listSeparator w:val=","/>
  <w14:docId w14:val="0B322DB5"/>
  <w15:docId w15:val="{6F6F7E8E-072F-495A-B3B9-F1A9A0A6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nalista%20de%20Sistemas\3er%20a&#241;o\Laboratorio%20de%20Desarrollo%20de%20Software\Documentacio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F0176D-C826-4397-94EC-527C2E9B2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144</TotalTime>
  <Pages>5</Pages>
  <Words>562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VASPA Team</Company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Sistema VASPA</dc:subject>
  <dc:creator>Fabricio W. González</dc:creator>
  <cp:lastModifiedBy>fabricio</cp:lastModifiedBy>
  <cp:revision>31</cp:revision>
  <dcterms:created xsi:type="dcterms:W3CDTF">2018-08-31T03:34:00Z</dcterms:created>
  <dcterms:modified xsi:type="dcterms:W3CDTF">2018-10-17T15:08:00Z</dcterms:modified>
  <cp:category>Fase Elaboración, Iteración 4</cp:category>
</cp:coreProperties>
</file>