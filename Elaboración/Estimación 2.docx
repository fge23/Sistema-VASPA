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376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B79A92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26B07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BCA854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F457C0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2903D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037621" w:rsidP="00225672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4C9A" w:rsidRDefault="00284C9A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284C9A" w:rsidRPr="00B02A52" w:rsidRDefault="00284C9A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:rsidR="00284C9A" w:rsidRDefault="00284C9A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284C9A" w:rsidRDefault="00284C9A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284C9A" w:rsidRPr="00B02A52" w:rsidRDefault="00284C9A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:rsidR="00284C9A" w:rsidRDefault="00284C9A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1A82F7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1049E8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703C15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6788379" w:history="1">
            <w:r w:rsidR="00703C15" w:rsidRPr="0016030D">
              <w:rPr>
                <w:rStyle w:val="Hipervnculo"/>
                <w:noProof/>
              </w:rPr>
              <w:t>Introducción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_Toc526788379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0" w:history="1">
            <w:r w:rsidR="00703C15" w:rsidRPr="0016030D">
              <w:rPr>
                <w:rStyle w:val="Hipervnculo"/>
                <w:noProof/>
              </w:rPr>
              <w:t>Propósito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_Toc526788380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1" w:history="1">
            <w:r w:rsidR="00703C15" w:rsidRPr="0016030D">
              <w:rPr>
                <w:rStyle w:val="Hipervnculo"/>
                <w:noProof/>
              </w:rPr>
              <w:t>Alcance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_Toc526788381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2" w:history="1">
            <w:r w:rsidR="00703C15" w:rsidRPr="0016030D">
              <w:rPr>
                <w:rStyle w:val="Hipervnculo"/>
                <w:noProof/>
              </w:rPr>
              <w:t>Referencias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_Toc526788382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3" w:history="1">
            <w:r w:rsidR="00703C15" w:rsidRPr="0016030D">
              <w:rPr>
                <w:rStyle w:val="Hipervnculo"/>
                <w:noProof/>
              </w:rPr>
              <w:t>Resumen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_Toc526788383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84" w:history="1">
            <w:r w:rsidR="00703C15" w:rsidRPr="0016030D">
              <w:rPr>
                <w:rStyle w:val="Hipervnculo"/>
                <w:noProof/>
              </w:rPr>
              <w:t>Puntos de Casos de Uso Sin Ajustar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_Toc526788384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5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5" w:history="1">
            <w:r w:rsidR="00703C15" w:rsidRPr="0016030D">
              <w:rPr>
                <w:rStyle w:val="Hipervnculo"/>
                <w:noProof/>
              </w:rPr>
              <w:t>Actores por Caso de Uso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_Toc526788385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5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6" w:history="1">
            <w:r w:rsidR="00703C15" w:rsidRPr="0016030D">
              <w:rPr>
                <w:rStyle w:val="Hipervnculo"/>
                <w:noProof/>
              </w:rPr>
              <w:t>Peso de Actores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_Toc526788386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6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7" w:history="1">
            <w:r w:rsidR="00703C15" w:rsidRPr="0016030D">
              <w:rPr>
                <w:rStyle w:val="Hipervnculo"/>
                <w:noProof/>
              </w:rPr>
              <w:t>Peso de Casos de Uso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_Toc526788387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6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8" w:history="1">
            <w:r w:rsidR="00703C15" w:rsidRPr="0016030D">
              <w:rPr>
                <w:rStyle w:val="Hipervnculo"/>
                <w:noProof/>
              </w:rPr>
              <w:t>Cálculo de Puntos de Casos de Uso Sin Ajustar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_Toc526788388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7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89" w:history="1">
            <w:r w:rsidR="00703C15" w:rsidRPr="0016030D">
              <w:rPr>
                <w:rStyle w:val="Hipervnculo"/>
                <w:noProof/>
              </w:rPr>
              <w:t>Puntos de Casos de Uso Ajustados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_Toc526788389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0" w:history="1">
            <w:r w:rsidR="00703C15" w:rsidRPr="0016030D">
              <w:rPr>
                <w:rStyle w:val="Hipervnculo"/>
                <w:noProof/>
              </w:rPr>
              <w:t>Casos de Uso Ajustados para Factores Técnicos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_Toc526788390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6788391" w:history="1">
            <w:r w:rsidR="00703C15" w:rsidRPr="0016030D">
              <w:rPr>
                <w:rStyle w:val="Hipervnculo"/>
                <w:noProof/>
              </w:rPr>
              <w:t>Valoración Final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_Toc526788391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2" w:history="1">
            <w:r w:rsidR="00703C15" w:rsidRPr="0016030D">
              <w:rPr>
                <w:rStyle w:val="Hipervnculo"/>
                <w:noProof/>
              </w:rPr>
              <w:t>Casos de Uso Ajustados para Factores del Entorno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_Toc526788392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6788393" w:history="1">
            <w:r w:rsidR="00703C15" w:rsidRPr="0016030D">
              <w:rPr>
                <w:rStyle w:val="Hipervnculo"/>
                <w:noProof/>
              </w:rPr>
              <w:t>Valoración Final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_Toc526788393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4" w:history="1">
            <w:r w:rsidR="00703C15" w:rsidRPr="0016030D">
              <w:rPr>
                <w:rStyle w:val="Hipervnculo"/>
                <w:noProof/>
              </w:rPr>
              <w:t>Cálculo de Puntos de Casos de Uso Ajustados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_Toc526788394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95" w:history="1">
            <w:r w:rsidR="00703C15" w:rsidRPr="0016030D">
              <w:rPr>
                <w:rStyle w:val="Hipervnculo"/>
                <w:noProof/>
              </w:rPr>
              <w:t>Estimación de Horas-Hombre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_Toc526788395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1049E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96" w:history="1">
            <w:r w:rsidR="00703C15" w:rsidRPr="0016030D">
              <w:rPr>
                <w:rStyle w:val="Hipervnculo"/>
                <w:noProof/>
              </w:rPr>
              <w:t>Estimación de Horas-Hombre Refinada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_Toc526788396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903D6" w:rsidP="009A3173">
          <w:pPr>
            <w:pStyle w:val="PSI-Ttulo"/>
          </w:pPr>
          <w:r>
            <w:t>Estimación 2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0" w:name="_Toc526788379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526788380"/>
      <w:r>
        <w:t>Propósito</w:t>
      </w:r>
      <w:bookmarkEnd w:id="1"/>
    </w:p>
    <w:p w:rsidR="00225672" w:rsidRDefault="00225672" w:rsidP="00225672">
      <w:pPr>
        <w:pStyle w:val="PSI-Normal"/>
      </w:pPr>
      <w:r>
        <w:t xml:space="preserve">El fin de este documento es obtener una </w:t>
      </w:r>
      <w:r w:rsidR="002903D6">
        <w:t xml:space="preserve">segunda </w:t>
      </w:r>
      <w:r>
        <w:t xml:space="preserve">estimación sobre el esfuerzo que requerirá el desarrollo del proyecto. Cabe aclarar, que esta estimación se lleva a cabo el día </w:t>
      </w:r>
      <w:r w:rsidR="002903D6">
        <w:t>08</w:t>
      </w:r>
      <w:r>
        <w:t>/</w:t>
      </w:r>
      <w:r w:rsidR="002903D6">
        <w:t>10</w:t>
      </w:r>
      <w:r>
        <w:t xml:space="preserve">/2018, con el equipo de desarrollo </w:t>
      </w:r>
      <w:r w:rsidR="002903D6">
        <w:t xml:space="preserve">en </w:t>
      </w:r>
      <w:r>
        <w:t>la etapa de Elaboración.</w:t>
      </w:r>
    </w:p>
    <w:p w:rsidR="00E85FE7" w:rsidRDefault="00225672" w:rsidP="002A0277">
      <w:pPr>
        <w:pStyle w:val="PSI-Normal"/>
      </w:pPr>
      <w:r>
        <w:t xml:space="preserve">También, es relevante mencionar que </w:t>
      </w:r>
      <w:r w:rsidR="00590B8E">
        <w:t>se ha tenido una segunda entrevista con el Cliente. Al no llegar a un acuerdo entre lo solicitado por el Cliente y lo solicitado por el equipo docente, el equipo docente pasará a ser el Cliente y Secretaría Académica será el Usuario Final.</w:t>
      </w:r>
    </w:p>
    <w:p w:rsidR="00844329" w:rsidRDefault="00844329" w:rsidP="00844329">
      <w:pPr>
        <w:pStyle w:val="PSI-Ttulo2"/>
      </w:pPr>
      <w:bookmarkStart w:id="2" w:name="_Toc526788381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La estimación presentada se ha realizado considerando los casos de uso descriptos en el documento de </w:t>
      </w:r>
      <w:r w:rsidR="001D0E12">
        <w:t xml:space="preserve">Modelo de Casos de Uso </w:t>
      </w:r>
      <w:r w:rsidRPr="00A453E6">
        <w:t>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844329">
      <w:pPr>
        <w:pStyle w:val="PSI-Ttulo2"/>
      </w:pPr>
      <w:bookmarkStart w:id="3" w:name="_Toc526788382"/>
      <w:r>
        <w:t>Referencias</w:t>
      </w:r>
      <w:bookmarkEnd w:id="3"/>
    </w:p>
    <w:p w:rsidR="001D0E12" w:rsidRPr="001D0E1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</w:t>
      </w:r>
      <w:r w:rsidR="001D0E12">
        <w:t>n.</w:t>
      </w:r>
    </w:p>
    <w:p w:rsidR="00590B8E" w:rsidRPr="00590B8E" w:rsidRDefault="001D0E12" w:rsidP="00590B8E">
      <w:pPr>
        <w:pStyle w:val="PSI-Normal"/>
        <w:numPr>
          <w:ilvl w:val="0"/>
          <w:numId w:val="15"/>
        </w:numPr>
        <w:rPr>
          <w:b/>
        </w:rPr>
      </w:pPr>
      <w:r>
        <w:t>Modelo de Casos de Uso</w:t>
      </w:r>
      <w:r w:rsidR="00590B8E">
        <w:t>.</w:t>
      </w:r>
    </w:p>
    <w:p w:rsidR="00590B8E" w:rsidRPr="00590B8E" w:rsidRDefault="00590B8E" w:rsidP="00590B8E">
      <w:pPr>
        <w:pStyle w:val="PSI-Normal"/>
        <w:numPr>
          <w:ilvl w:val="0"/>
          <w:numId w:val="15"/>
        </w:numPr>
      </w:pPr>
      <w:r w:rsidRPr="00590B8E">
        <w:t>Documentos de Especificación de Casos de Uso</w:t>
      </w:r>
      <w:r>
        <w:t>.</w:t>
      </w:r>
    </w:p>
    <w:p w:rsidR="001D0E12" w:rsidRPr="001D0E12" w:rsidRDefault="001D0E12" w:rsidP="001D0E12">
      <w:pPr>
        <w:pStyle w:val="PSI-Normal"/>
        <w:rPr>
          <w:b/>
        </w:rPr>
      </w:pPr>
    </w:p>
    <w:p w:rsidR="00844329" w:rsidRDefault="00844329" w:rsidP="00844329">
      <w:pPr>
        <w:pStyle w:val="PSI-Ttulo2"/>
      </w:pPr>
      <w:bookmarkStart w:id="4" w:name="_Toc526788383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</w:t>
      </w:r>
      <w:r w:rsidR="00225672" w:rsidRPr="00A453E6">
        <w:t>lugar,</w:t>
      </w:r>
      <w:r w:rsidRPr="00A453E6">
        <w:t xml:space="preserve"> con el factor de ajuste promedio y luego refinándolo de acuerdo a las características del proyecto y del grupo de desarrollo. </w:t>
      </w:r>
    </w:p>
    <w:p w:rsidR="008C18F2" w:rsidRPr="00A453E6" w:rsidRDefault="008C18F2" w:rsidP="00531385">
      <w:pPr>
        <w:pStyle w:val="PSI-Normal"/>
        <w:ind w:left="0" w:firstLine="0"/>
      </w:pPr>
      <w:r>
        <w:t>Aclaración: a lo largo del documento se referirá a los empleados de Secretaría Académica como empleados SA</w:t>
      </w:r>
      <w:r w:rsidR="00B5443F">
        <w:t>, la Base de Datos como BD y a los Casos de Uso como CU.</w:t>
      </w:r>
    </w:p>
    <w:p w:rsidR="00844329" w:rsidRDefault="00844329" w:rsidP="005B5AEE">
      <w:pPr>
        <w:pStyle w:val="PSI-Ttulo1"/>
      </w:pPr>
      <w:bookmarkStart w:id="5" w:name="_Toc526788384"/>
      <w:r>
        <w:lastRenderedPageBreak/>
        <w:t>Puntos de Casos de Uso Sin Ajustar</w:t>
      </w:r>
      <w:bookmarkEnd w:id="5"/>
    </w:p>
    <w:p w:rsidR="00844329" w:rsidRDefault="00844329" w:rsidP="00844329">
      <w:pPr>
        <w:pStyle w:val="PSI-Ttulo2"/>
      </w:pPr>
      <w:bookmarkStart w:id="6" w:name="_Toc526788385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F338C4" w:rsidP="00CD2DBC">
            <w:pPr>
              <w:pStyle w:val="PSI-Normal"/>
              <w:spacing w:before="0"/>
              <w:jc w:val="center"/>
            </w:pPr>
            <w:r>
              <w:t>CU0</w:t>
            </w:r>
            <w:r w:rsidR="00E85FE7"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8C18F2" w:rsidP="008C18F2">
            <w:pPr>
              <w:pStyle w:val="PSI-Normal"/>
            </w:pPr>
            <w:r>
              <w:t>Ingres</w:t>
            </w:r>
            <w:r w:rsidR="00361D95">
              <w:t>ar</w:t>
            </w:r>
            <w:r>
              <w:t xml:space="preserve"> al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6348A5" w:rsidP="008C18F2">
            <w:pPr>
              <w:pStyle w:val="PSI-Normal"/>
            </w:pPr>
            <w:r>
              <w:t>Invitado</w:t>
            </w:r>
          </w:p>
        </w:tc>
      </w:tr>
      <w:tr w:rsidR="008C18F2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F338C4" w:rsidP="008C18F2">
            <w:pPr>
              <w:pStyle w:val="PSI-Normal"/>
              <w:spacing w:before="0"/>
              <w:jc w:val="center"/>
            </w:pPr>
            <w:r>
              <w:t>CU0</w:t>
            </w:r>
            <w:r w:rsidR="008C18F2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166A0F" w:rsidRDefault="000674F9" w:rsidP="008C18F2">
            <w:pPr>
              <w:pStyle w:val="PSI-Normal"/>
            </w:pPr>
            <w:r>
              <w:t>Gestionar Formulario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0674F9" w:rsidP="008C18F2">
            <w:pPr>
              <w:pStyle w:val="PSI-Normal"/>
            </w:pPr>
            <w:r>
              <w:t xml:space="preserve">Empleado SA y </w:t>
            </w:r>
            <w:r w:rsidR="008C18F2">
              <w:t>Profesor</w:t>
            </w:r>
          </w:p>
        </w:tc>
      </w:tr>
      <w:tr w:rsidR="0069059E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 y Profesor</w:t>
            </w:r>
          </w:p>
        </w:tc>
      </w:tr>
      <w:tr w:rsidR="0069059E" w:rsidRPr="00E85FE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Visualizar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 xml:space="preserve">Invitado </w:t>
            </w:r>
          </w:p>
        </w:tc>
      </w:tr>
      <w:tr w:rsidR="0069059E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</w:t>
            </w:r>
          </w:p>
        </w:tc>
      </w:tr>
      <w:tr w:rsidR="00303FDF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Revisar Formulario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 y Departamento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</w:t>
            </w:r>
            <w:r w:rsidR="000674F9">
              <w:t>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Profesor, Empleado SA y Departamento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Ver Información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303FDF" w:rsidRDefault="00303FDF" w:rsidP="00303FDF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B8189A">
      <w:pPr>
        <w:pStyle w:val="PSI-Ttulo2"/>
        <w:ind w:left="0" w:firstLine="0"/>
      </w:pPr>
      <w:bookmarkStart w:id="7" w:name="_Toc526788386"/>
      <w:r>
        <w:t>Peso de Actores</w:t>
      </w:r>
      <w:bookmarkEnd w:id="7"/>
    </w:p>
    <w:p w:rsidR="009F2D13" w:rsidRDefault="009F2D13" w:rsidP="00B8189A">
      <w:pPr>
        <w:pStyle w:val="PSI-Ttulo2"/>
        <w:ind w:left="0" w:firstLine="0"/>
      </w:pPr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5"/>
        <w:gridCol w:w="1780"/>
        <w:gridCol w:w="1096"/>
        <w:gridCol w:w="2564"/>
        <w:gridCol w:w="829"/>
      </w:tblGrid>
      <w:tr w:rsidR="00ED3CBC" w:rsidRPr="00166A0F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8189A" w:rsidRDefault="00B8189A" w:rsidP="00B8189A">
            <w:pPr>
              <w:pStyle w:val="PSI-Normal"/>
              <w:jc w:val="center"/>
            </w:pPr>
            <w:r>
              <w:t>-----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Promedio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ind w:left="0" w:firstLine="0"/>
              <w:jc w:val="center"/>
            </w:pPr>
            <w:r>
              <w:t>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B8189A" w:rsidP="00B8189A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Invitado, Profesor, Empleado SA, Departamento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12</w:t>
            </w:r>
          </w:p>
        </w:tc>
      </w:tr>
      <w:tr w:rsidR="00ED3CBC" w:rsidRPr="00166A0F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CBC" w:rsidRPr="00ED3CBC" w:rsidRDefault="00ED3CBC" w:rsidP="00CD2DBC">
            <w:pPr>
              <w:snapToGrid w:val="0"/>
              <w:spacing w:before="0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CBC" w:rsidRPr="00166A0F" w:rsidRDefault="00F53EE1" w:rsidP="00F87D9D">
            <w:pPr>
              <w:jc w:val="center"/>
            </w:pPr>
            <w: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8" w:name="_Toc526788387"/>
      <w:r>
        <w:t>Peso de Casos de Uso</w:t>
      </w:r>
      <w:bookmarkEnd w:id="8"/>
    </w:p>
    <w:p w:rsidR="00053158" w:rsidRDefault="00053158" w:rsidP="00053158">
      <w:pPr>
        <w:pStyle w:val="PSI-Normal"/>
      </w:pPr>
      <w:r>
        <w:t xml:space="preserve">Aclaración: la Especificación de Casos de Uso aún no está escrita en términos de transacciones, por lo que el tipo de Caso de Uso (Simple, Promedio o Complejo) momentáneamente se definirá según la complejidad que (según estima el equipo de desarrollo) tendrá </w:t>
      </w:r>
      <w:r w:rsidR="00106BBF">
        <w:t>el desarrollo de dicho Caso de Uso.</w:t>
      </w:r>
      <w:r w:rsidR="00573B59">
        <w:t xml:space="preserve"> Para este caso en particular, la columna “Cantidad de Transacciones” cambiará a “Motivos”.</w:t>
      </w:r>
    </w:p>
    <w:p w:rsidR="00106BBF" w:rsidRDefault="00106BBF" w:rsidP="00053158">
      <w:pPr>
        <w:pStyle w:val="PSI-Normal"/>
      </w:pPr>
    </w:p>
    <w:p w:rsidR="00106BBF" w:rsidRDefault="00106BBF" w:rsidP="00053158">
      <w:pPr>
        <w:pStyle w:val="PSI-Normal"/>
      </w:pPr>
    </w:p>
    <w:tbl>
      <w:tblPr>
        <w:tblW w:w="855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5"/>
        <w:gridCol w:w="3741"/>
        <w:gridCol w:w="1363"/>
        <w:gridCol w:w="1049"/>
      </w:tblGrid>
      <w:tr w:rsidR="00DA2CBA" w:rsidRPr="00166A0F" w:rsidTr="004F43B5">
        <w:trPr>
          <w:tblHeader/>
          <w:jc w:val="center"/>
        </w:trPr>
        <w:tc>
          <w:tcPr>
            <w:tcW w:w="2405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3741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573B59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  <w:tc>
          <w:tcPr>
            <w:tcW w:w="136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04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BB1CB0" w:rsidRPr="00166A0F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Ingresar al Sistema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  <w:ind w:left="322" w:firstLine="0"/>
            </w:pPr>
            <w:proofErr w:type="spellStart"/>
            <w:r>
              <w:t>Login</w:t>
            </w:r>
            <w:proofErr w:type="spellEnd"/>
            <w:r>
              <w:t xml:space="preserve"> Implementado en </w:t>
            </w:r>
            <w:proofErr w:type="spellStart"/>
            <w:r>
              <w:t>UARGFlow</w:t>
            </w:r>
            <w:proofErr w:type="spellEnd"/>
            <w:r>
              <w:t xml:space="preserve"> (creación de nuevos roles</w:t>
            </w:r>
            <w:r w:rsidR="00A9467C">
              <w:t xml:space="preserve">, </w:t>
            </w:r>
            <w:r>
              <w:t>permisos</w:t>
            </w:r>
            <w:r w:rsidR="00A9467C">
              <w:t xml:space="preserve"> y redirecciones</w:t>
            </w:r>
            <w: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85FE7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284C9A" w:rsidP="00BB1CB0">
            <w:pPr>
              <w:pStyle w:val="PSI-Normal"/>
            </w:pPr>
            <w:r>
              <w:t>Gestionar Formulario Programa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ind w:left="93" w:hanging="93"/>
            </w:pPr>
            <w:r>
              <w:t xml:space="preserve">Incluye creación de Formularios </w:t>
            </w:r>
            <w:r w:rsidR="00A9467C">
              <w:t>con todos los datos de los programas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Generar Programa PDF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</w:pPr>
            <w:r>
              <w:t>Generar un PDF con exactamente el mismo formato que el que se utiliza actualmente es complejo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15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Visualizar Programa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</w:pPr>
            <w:r>
              <w:t>PDF generado en otro CU, sólo visualizar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lastRenderedPageBreak/>
              <w:t xml:space="preserve">Subir </w:t>
            </w:r>
            <w:r w:rsidR="00A9467C">
              <w:t xml:space="preserve">Plan y </w:t>
            </w:r>
            <w:r>
              <w:t>Programa Firmado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</w:pPr>
            <w:r>
              <w:t>Subir archivo al servidor (implica investigar cómo hacerlo y cómo estructurar los directorios)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Intermedio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10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</w:pPr>
            <w:r>
              <w:t xml:space="preserve">Implica o realizar un sistema de seguimiento o modificar procesos para que se haga el seguimiento a través de </w:t>
            </w:r>
            <w:proofErr w:type="spellStart"/>
            <w:r>
              <w:t>GEDoc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Intermedio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10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Revisar Formulario Programa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Gestionar Asignatura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Gestionar Profesor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Gestionar Carrera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  <w:jc w:val="center"/>
            </w:pPr>
            <w:r>
              <w:t xml:space="preserve">Simple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Gestionar Plan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  <w:jc w:val="center"/>
            </w:pPr>
            <w:r>
              <w:t xml:space="preserve">Simple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</w:pPr>
            <w:r>
              <w:t>Enviar Notificación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Incluye distintos tipos de notificaciones entre áreas y uso de librerías para enviar mails a través de PHP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Intermedio</w:t>
            </w:r>
            <w:r w:rsidR="00BB1CB0">
              <w:t xml:space="preserve">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A9467C" w:rsidP="00BB1CB0">
            <w:pPr>
              <w:pStyle w:val="PSI-Normal"/>
              <w:jc w:val="center"/>
            </w:pPr>
            <w:r>
              <w:t>10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</w:pPr>
            <w:r>
              <w:t>Ver Información Asignatura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A9467C">
            <w:pPr>
              <w:pStyle w:val="PSI-Normal"/>
              <w:jc w:val="center"/>
            </w:pPr>
            <w:r>
              <w:t>Consulta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303FDF" w:rsidRDefault="00BB1CB0" w:rsidP="00BB1CB0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Consulta</w:t>
            </w:r>
            <w:r w:rsidR="00BB1CB0">
              <w:t xml:space="preserve">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587B28" w:rsidRPr="00ED3CBC" w:rsidTr="004F43B5">
        <w:trPr>
          <w:trHeight w:val="427"/>
          <w:jc w:val="center"/>
        </w:trPr>
        <w:tc>
          <w:tcPr>
            <w:tcW w:w="7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B28" w:rsidRPr="00ED3CBC" w:rsidRDefault="00587B28" w:rsidP="00587B28">
            <w:pPr>
              <w:pStyle w:val="PSI-Normal"/>
              <w:spacing w:before="0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B28" w:rsidRPr="00ED3CBC" w:rsidRDefault="0041160D" w:rsidP="00F87D9D">
            <w:pPr>
              <w:pStyle w:val="PSI-Normal"/>
              <w:jc w:val="center"/>
            </w:pPr>
            <w:r>
              <w:t>95</w:t>
            </w:r>
          </w:p>
        </w:tc>
      </w:tr>
    </w:tbl>
    <w:p w:rsidR="001A685F" w:rsidRPr="00F87D9D" w:rsidRDefault="00844329" w:rsidP="00F87D9D">
      <w:pPr>
        <w:pStyle w:val="PSI-Ttulo2"/>
      </w:pPr>
      <w:bookmarkStart w:id="9" w:name="_Toc526788388"/>
      <w:r>
        <w:t>Cálculo de Puntos de Casos de Uso Sin Ajustar</w:t>
      </w:r>
      <w:bookmarkEnd w:id="9"/>
    </w:p>
    <w:p w:rsidR="00844329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</w:t>
      </w:r>
    </w:p>
    <w:p w:rsidR="0041160D" w:rsidRDefault="0041160D" w:rsidP="00C125DD">
      <w:pPr>
        <w:pStyle w:val="PSI-Normal"/>
        <w:rPr>
          <w:b/>
        </w:rPr>
      </w:pPr>
      <w:r>
        <w:rPr>
          <w:b/>
        </w:rPr>
        <w:t>UUCP = 12 + 95 = 107</w:t>
      </w:r>
    </w:p>
    <w:p w:rsidR="0041160D" w:rsidRDefault="0041160D">
      <w:pPr>
        <w:rPr>
          <w:b/>
          <w:lang w:val="es-AR"/>
        </w:rPr>
      </w:pPr>
      <w:r>
        <w:rPr>
          <w:b/>
        </w:rPr>
        <w:br w:type="page"/>
      </w:r>
    </w:p>
    <w:p w:rsidR="00844329" w:rsidRDefault="00844329" w:rsidP="005B5AEE">
      <w:pPr>
        <w:pStyle w:val="PSI-Ttulo1"/>
      </w:pPr>
      <w:bookmarkStart w:id="10" w:name="_Toc526788389"/>
      <w:r>
        <w:lastRenderedPageBreak/>
        <w:t>Puntos de Casos de Uso Ajustados</w:t>
      </w:r>
      <w:bookmarkEnd w:id="10"/>
    </w:p>
    <w:p w:rsidR="00844329" w:rsidRDefault="00844329" w:rsidP="00844329">
      <w:pPr>
        <w:pStyle w:val="PSI-Ttulo2"/>
      </w:pPr>
      <w:bookmarkStart w:id="11" w:name="_Toc526788390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hay computaciones complejas ni requerimientos de velocidad, una velocidad normal de navegación web es aceptable y posible.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743DC4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</w:t>
            </w:r>
            <w:r w:rsidR="00BB616A">
              <w:rPr>
                <w:rFonts w:ascii="Calibri" w:eastAsia="Calibri" w:hAnsi="Calibri" w:cs="Times New Roman"/>
              </w:rPr>
              <w:t xml:space="preserve"> requiere</w:t>
            </w:r>
            <w:r>
              <w:rPr>
                <w:rFonts w:ascii="Calibri" w:eastAsia="Calibri" w:hAnsi="Calibri" w:cs="Times New Roman"/>
              </w:rPr>
              <w:t xml:space="preserve"> explícitamente</w:t>
            </w:r>
            <w:r w:rsidR="00BB616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la eficiencia del usuario final, pero es un atributo de calidad de software deseable</w:t>
            </w:r>
            <w:r w:rsidR="0060208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habrá cálculos complejos.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requisito para este desarrollo</w:t>
            </w:r>
            <w:r w:rsidR="00743DC4">
              <w:rPr>
                <w:rFonts w:ascii="Calibri" w:eastAsia="Calibri" w:hAnsi="Calibri" w:cs="Times New Roman"/>
              </w:rPr>
              <w:t xml:space="preserve"> y se cumplirá con los estándares de </w:t>
            </w:r>
            <w:proofErr w:type="spellStart"/>
            <w:r w:rsidR="00743DC4">
              <w:rPr>
                <w:rFonts w:ascii="Calibri" w:eastAsia="Calibri" w:hAnsi="Calibri" w:cs="Times New Roman"/>
              </w:rPr>
              <w:t>UARGFlow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contará con Manual de Usuario y Manual de Instalación, pero se espera un sistema web sin dificultades de instalación.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707A8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Deberá ser sencillo de utilizar o los usuarios no querrán usarlo.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un requisito del sistema.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 deseable pero no es un requisito del proyecto.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  <w:r w:rsidR="00743DC4">
              <w:rPr>
                <w:rFonts w:ascii="Calibri" w:eastAsia="Calibri" w:hAnsi="Calibri" w:cs="Times New Roman"/>
              </w:rPr>
              <w:t xml:space="preserve"> exactamente</w:t>
            </w:r>
            <w:r>
              <w:rPr>
                <w:rFonts w:ascii="Calibri" w:eastAsia="Calibri" w:hAnsi="Calibri" w:cs="Times New Roman"/>
              </w:rPr>
              <w:t>, pero será un sistema multiusuario.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en el inicio de sesión y en la BD, pero no hay requerimientos especiales de seguridad.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Una parte del sistema será utilizable por toda la comunidad universitaria.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espera desarrollar un sistema sencillo de utilizar, sin entrenamiento. Además, habrá documentación y manuales.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proofErr w:type="spellStart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</w:t>
            </w:r>
            <w:proofErr w:type="spellEnd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 xml:space="preserve">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7D6F9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507E8E" w:rsidRDefault="00507E8E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526788391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r w:rsidR="00743DC4">
        <w:rPr>
          <w:b/>
        </w:rPr>
        <w:t>19</w:t>
      </w:r>
      <w:r w:rsidRPr="001A526F">
        <w:rPr>
          <w:b/>
        </w:rPr>
        <w:t>) =</w:t>
      </w:r>
      <w:r w:rsidR="006707A8">
        <w:rPr>
          <w:b/>
        </w:rPr>
        <w:t xml:space="preserve"> 0,6 + 0,</w:t>
      </w:r>
      <w:r w:rsidR="00743DC4">
        <w:rPr>
          <w:b/>
        </w:rPr>
        <w:t>19</w:t>
      </w:r>
      <w:r w:rsidR="006707A8">
        <w:rPr>
          <w:b/>
        </w:rPr>
        <w:t xml:space="preserve"> = 0,</w:t>
      </w:r>
      <w:r w:rsidR="00743DC4">
        <w:rPr>
          <w:b/>
        </w:rPr>
        <w:t>79</w:t>
      </w:r>
    </w:p>
    <w:p w:rsidR="00633202" w:rsidRDefault="00633202">
      <w:pPr>
        <w:rPr>
          <w:lang w:val="es-AR"/>
        </w:rPr>
      </w:pPr>
      <w:r>
        <w:br w:type="page"/>
      </w:r>
    </w:p>
    <w:p w:rsidR="00844329" w:rsidRDefault="00844329" w:rsidP="00844329">
      <w:pPr>
        <w:pStyle w:val="PSI-Ttulo2"/>
      </w:pPr>
      <w:bookmarkStart w:id="13" w:name="_Toc526788392"/>
      <w:r>
        <w:lastRenderedPageBreak/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no tiene experiencia en el uso de RUP, pero lo conoce en la teoría.</w:t>
            </w: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Todos los</w:t>
            </w:r>
            <w:r w:rsidR="00633202">
              <w:rPr>
                <w:rFonts w:ascii="Calibri" w:eastAsia="Calibri" w:hAnsi="Calibri" w:cs="Times New Roman"/>
              </w:rPr>
              <w:t xml:space="preserve"> integrantes del equipo son programadores.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Los integrantes del equipo sólo han programado con OO a lo largo de su carrera.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Líder</w:t>
            </w:r>
            <w:r w:rsidR="006B271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aceptable y breve experiencia en desarrollos.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equipo se encuentra motivado.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Aunque se saben cuales son los requerimientos en general, con el cliente no se han acordado todos ellos y pueden ser volátiles.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507E8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se encuentra abocado a otras tareas.</w:t>
            </w: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507E8E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El lenguaje de programación es sencillo de usar, </w:t>
            </w:r>
            <w:r w:rsidR="001E4807">
              <w:rPr>
                <w:rFonts w:ascii="Calibri" w:eastAsia="Calibri" w:hAnsi="Calibri" w:cs="Times New Roman"/>
              </w:rPr>
              <w:t>aunque</w:t>
            </w:r>
            <w:r>
              <w:rPr>
                <w:rFonts w:ascii="Calibri" w:eastAsia="Calibri" w:hAnsi="Calibri" w:cs="Times New Roman"/>
              </w:rPr>
              <w:t xml:space="preserve"> dos de los tres integrantes del equipo no tienen experiencia en el mismo.</w:t>
            </w: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1E4807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500CC3">
              <w:rPr>
                <w:rFonts w:ascii="Calibri" w:eastAsia="Calibri" w:hAnsi="Calibri" w:cs="Times New Roman"/>
              </w:rPr>
              <w:t>3,5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526788393"/>
      <w:r>
        <w:t>Valoración Final</w:t>
      </w:r>
      <w:bookmarkEnd w:id="14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r w:rsidR="001E4807">
        <w:rPr>
          <w:b/>
        </w:rPr>
        <w:t>1</w:t>
      </w:r>
      <w:r w:rsidR="00500CC3">
        <w:rPr>
          <w:b/>
        </w:rPr>
        <w:t>3,5</w:t>
      </w:r>
      <w:r w:rsidRPr="001A526F">
        <w:rPr>
          <w:b/>
        </w:rPr>
        <w:t xml:space="preserve">) = </w:t>
      </w:r>
      <w:r w:rsidR="001E4807">
        <w:rPr>
          <w:b/>
        </w:rPr>
        <w:t>1,4 – 0,</w:t>
      </w:r>
      <w:r w:rsidR="00500CC3">
        <w:rPr>
          <w:b/>
        </w:rPr>
        <w:t>405</w:t>
      </w:r>
      <w:r w:rsidR="001E4807">
        <w:rPr>
          <w:b/>
        </w:rPr>
        <w:t xml:space="preserve"> = </w:t>
      </w:r>
      <w:r w:rsidR="00500CC3">
        <w:rPr>
          <w:b/>
        </w:rPr>
        <w:t>0,995</w:t>
      </w:r>
    </w:p>
    <w:p w:rsidR="00844329" w:rsidRDefault="00844329" w:rsidP="00844329">
      <w:pPr>
        <w:pStyle w:val="PSI-Ttulo2"/>
      </w:pPr>
      <w:bookmarkStart w:id="15" w:name="_Toc526788394"/>
      <w:r>
        <w:t>Cálculo de Puntos de Casos de Uso Ajustados</w:t>
      </w:r>
      <w:bookmarkEnd w:id="15"/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500CC3">
        <w:rPr>
          <w:rFonts w:ascii="Calibri" w:eastAsia="Calibri" w:hAnsi="Calibri" w:cs="Times New Roman"/>
          <w:b/>
        </w:rPr>
        <w:t xml:space="preserve">107 </w:t>
      </w:r>
      <w:r w:rsidR="001E4807">
        <w:rPr>
          <w:rFonts w:ascii="Calibri" w:eastAsia="Calibri" w:hAnsi="Calibri" w:cs="Times New Roman"/>
          <w:b/>
        </w:rPr>
        <w:t xml:space="preserve">* </w:t>
      </w:r>
      <w:r w:rsidR="001E4807">
        <w:rPr>
          <w:b/>
        </w:rPr>
        <w:t>0,</w:t>
      </w:r>
      <w:r w:rsidR="00500CC3">
        <w:rPr>
          <w:b/>
        </w:rPr>
        <w:t>79</w:t>
      </w:r>
      <w:r w:rsidR="001E4807">
        <w:rPr>
          <w:b/>
        </w:rPr>
        <w:t xml:space="preserve"> * </w:t>
      </w:r>
      <w:r w:rsidR="00500CC3">
        <w:rPr>
          <w:b/>
        </w:rPr>
        <w:t xml:space="preserve">0,995 </w:t>
      </w:r>
      <w:r w:rsidR="001E4807">
        <w:rPr>
          <w:b/>
        </w:rPr>
        <w:t xml:space="preserve">= </w:t>
      </w:r>
      <w:r w:rsidR="00500CC3">
        <w:rPr>
          <w:b/>
        </w:rPr>
        <w:t>84,107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6" w:name="_Toc526788395"/>
      <w:r>
        <w:t>Estimación de Horas-Hombre</w:t>
      </w:r>
      <w:bookmarkEnd w:id="16"/>
    </w:p>
    <w:p w:rsidR="00C4529C" w:rsidRPr="00C4529C" w:rsidRDefault="00465C62" w:rsidP="00C4529C">
      <w:pPr>
        <w:pStyle w:val="PSI-Normal"/>
        <w:rPr>
          <w:b/>
        </w:rPr>
      </w:pPr>
      <w:r w:rsidRPr="00C4529C">
        <w:rPr>
          <w:b/>
        </w:rPr>
        <w:t>Total</w:t>
      </w:r>
      <w:r w:rsidR="00C4529C" w:rsidRPr="00C4529C">
        <w:rPr>
          <w:b/>
        </w:rPr>
        <w:t xml:space="preserve">HombresHora = UCP * 20 = </w:t>
      </w:r>
      <w:r w:rsidR="00500CC3">
        <w:rPr>
          <w:b/>
        </w:rPr>
        <w:t>84,107</w:t>
      </w:r>
      <w:r>
        <w:rPr>
          <w:b/>
        </w:rPr>
        <w:t xml:space="preserve"> * 20 = </w:t>
      </w:r>
      <w:r w:rsidR="00500CC3">
        <w:rPr>
          <w:b/>
        </w:rPr>
        <w:t>1682,14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7" w:name="_Toc526788396"/>
      <w:r>
        <w:t>Estimación de Horas-Hombre Refinada</w:t>
      </w:r>
      <w:bookmarkEnd w:id="17"/>
    </w:p>
    <w:p w:rsidR="00E44F6A" w:rsidRDefault="00465C62" w:rsidP="00465C62">
      <w:pPr>
        <w:pStyle w:val="PSI-Normal"/>
      </w:pPr>
      <w:r>
        <w:t>En esta sección, se ajustan las Horas-Hombre. Para ello, hay que c</w:t>
      </w:r>
      <w:r w:rsidR="00E44F6A" w:rsidRPr="00C60EEA">
        <w:t xml:space="preserve">alcular cuántos factores del entorno de E1 a E6 poseen una valoración menor a 3, y cuantos de E7 a E8 están por encima de 3. </w:t>
      </w:r>
    </w:p>
    <w:p w:rsidR="00465C62" w:rsidRDefault="00E44F6A" w:rsidP="00465C62">
      <w:pPr>
        <w:pStyle w:val="PSI-Normal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lastRenderedPageBreak/>
        <w:t>20 horas-hombre por UCP cuando TNEF &lt;= 2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28 horas-hombre por UCP cuando 3 &gt;= TNEF &lt;= 4</w:t>
      </w:r>
    </w:p>
    <w:p w:rsidR="00E44F6A" w:rsidRDefault="00E44F6A" w:rsidP="00465C62">
      <w:pPr>
        <w:pStyle w:val="PSI-Normal"/>
        <w:numPr>
          <w:ilvl w:val="0"/>
          <w:numId w:val="16"/>
        </w:numPr>
      </w:pPr>
      <w:r w:rsidRPr="00C60EEA">
        <w:t xml:space="preserve">36 horas-hombre por UCP cuando TNEF &gt;= </w:t>
      </w:r>
      <w:r w:rsidR="00465C62">
        <w:t>5</w:t>
      </w:r>
    </w:p>
    <w:p w:rsidR="00465C62" w:rsidRDefault="00465C62" w:rsidP="00465C62">
      <w:pPr>
        <w:pStyle w:val="PSI-Normal"/>
      </w:pPr>
      <w:r>
        <w:t>Entonces:</w:t>
      </w:r>
    </w:p>
    <w:p w:rsidR="00465C62" w:rsidRDefault="00465C62" w:rsidP="00465C62">
      <w:pPr>
        <w:pStyle w:val="PSI-Normal"/>
      </w:pPr>
      <w:r>
        <w:t xml:space="preserve">Factores de entorno de E1 a E6 &lt; 3   </w:t>
      </w:r>
      <w:r>
        <w:sym w:font="Wingdings" w:char="F0E0"/>
      </w:r>
      <w:r>
        <w:t xml:space="preserve"> 3</w:t>
      </w:r>
    </w:p>
    <w:p w:rsidR="00465C62" w:rsidRDefault="00465C62" w:rsidP="00465C62">
      <w:pPr>
        <w:pStyle w:val="PSI-Normal"/>
      </w:pPr>
      <w:r>
        <w:t xml:space="preserve">Factores de entorno de E7 a E8 &gt; 3   </w:t>
      </w:r>
      <w:r>
        <w:sym w:font="Wingdings" w:char="F0E0"/>
      </w:r>
      <w:r>
        <w:t xml:space="preserve"> 1</w:t>
      </w:r>
    </w:p>
    <w:p w:rsidR="00465C62" w:rsidRDefault="00465C62" w:rsidP="00465C62">
      <w:pPr>
        <w:pStyle w:val="PSI-Normal"/>
      </w:pPr>
      <w:r>
        <w:t xml:space="preserve">TNEF = 4  </w:t>
      </w:r>
      <w:r>
        <w:sym w:font="Wingdings" w:char="F0E0"/>
      </w:r>
      <w:r>
        <w:t xml:space="preserve"> 28 horas-hombre por UCP</w:t>
      </w:r>
    </w:p>
    <w:p w:rsidR="0031677E" w:rsidRDefault="0031677E" w:rsidP="00465C62">
      <w:pPr>
        <w:pStyle w:val="PSI-Normal"/>
      </w:pPr>
    </w:p>
    <w:p w:rsidR="0031677E" w:rsidRDefault="0031677E" w:rsidP="00465C62">
      <w:pPr>
        <w:pStyle w:val="PSI-Normal"/>
        <w:rPr>
          <w:b/>
        </w:rPr>
      </w:pPr>
      <w:r>
        <w:rPr>
          <w:b/>
        </w:rPr>
        <w:t xml:space="preserve">TotalHorasHombreRefindas = </w:t>
      </w:r>
      <w:r w:rsidR="007E45AD">
        <w:rPr>
          <w:b/>
        </w:rPr>
        <w:t>84,107</w:t>
      </w:r>
      <w:r>
        <w:rPr>
          <w:b/>
        </w:rPr>
        <w:t xml:space="preserve"> * 28 = 2</w:t>
      </w:r>
      <w:r w:rsidR="00886B1D">
        <w:rPr>
          <w:b/>
        </w:rPr>
        <w:t xml:space="preserve">354,99 </w:t>
      </w:r>
      <w:r w:rsidR="00886B1D" w:rsidRPr="00886B1D">
        <w:rPr>
          <w:b/>
        </w:rPr>
        <w:sym w:font="Wingdings" w:char="F0E0"/>
      </w:r>
      <w:r w:rsidR="00886B1D">
        <w:rPr>
          <w:b/>
        </w:rPr>
        <w:t xml:space="preserve"> 2355</w:t>
      </w:r>
    </w:p>
    <w:p w:rsidR="0031677E" w:rsidRDefault="004950C0" w:rsidP="00465C62">
      <w:pPr>
        <w:pStyle w:val="PSI-Normal"/>
      </w:pPr>
      <w:r>
        <w:t>Cantidad de horas diarias dedicadas al proyecto por parte del VASPA Tea</w:t>
      </w:r>
      <w:r w:rsidR="00233028">
        <w:t>m = 5</w:t>
      </w:r>
      <w:r>
        <w:t xml:space="preserve"> horas.</w:t>
      </w:r>
    </w:p>
    <w:p w:rsidR="004950C0" w:rsidRDefault="00886B1D" w:rsidP="00465C62">
      <w:pPr>
        <w:pStyle w:val="PSI-Normal"/>
      </w:pPr>
      <w:r>
        <w:t>2355</w:t>
      </w:r>
      <w:r w:rsidR="00233028">
        <w:t xml:space="preserve"> / 5</w:t>
      </w:r>
      <w:r w:rsidR="004950C0">
        <w:t xml:space="preserve"> =</w:t>
      </w:r>
      <w:r>
        <w:t xml:space="preserve"> </w:t>
      </w:r>
      <w:r w:rsidR="00233028">
        <w:rPr>
          <w:b/>
        </w:rPr>
        <w:t>471</w:t>
      </w:r>
      <w:r w:rsidR="004950C0" w:rsidRPr="004950C0">
        <w:rPr>
          <w:b/>
        </w:rPr>
        <w:t xml:space="preserve"> días</w:t>
      </w:r>
      <w:r w:rsidR="004950C0">
        <w:rPr>
          <w:b/>
        </w:rPr>
        <w:t xml:space="preserve"> </w:t>
      </w:r>
      <w:r w:rsidR="004950C0">
        <w:t xml:space="preserve">le tomaría a una sola persona. </w:t>
      </w:r>
    </w:p>
    <w:p w:rsidR="004950C0" w:rsidRDefault="00233028" w:rsidP="00465C62">
      <w:pPr>
        <w:pStyle w:val="PSI-Normal"/>
      </w:pPr>
      <w:r>
        <w:t>471</w:t>
      </w:r>
      <w:r w:rsidR="00886B1D">
        <w:t xml:space="preserve"> </w:t>
      </w:r>
      <w:r w:rsidR="004950C0">
        <w:t xml:space="preserve">/ 20 = </w:t>
      </w:r>
      <w:r>
        <w:rPr>
          <w:b/>
        </w:rPr>
        <w:t>23</w:t>
      </w:r>
      <w:r w:rsidR="004950C0" w:rsidRPr="004950C0">
        <w:rPr>
          <w:b/>
        </w:rPr>
        <w:t>,</w:t>
      </w:r>
      <w:r>
        <w:rPr>
          <w:b/>
        </w:rPr>
        <w:t>55</w:t>
      </w:r>
      <w:r w:rsidR="004950C0" w:rsidRPr="004950C0">
        <w:rPr>
          <w:b/>
        </w:rPr>
        <w:t xml:space="preserve"> meses</w:t>
      </w:r>
      <w:r w:rsidR="004950C0">
        <w:t xml:space="preserve"> le tomaría a una sola persona.</w:t>
      </w:r>
    </w:p>
    <w:p w:rsidR="004950C0" w:rsidRDefault="00233028" w:rsidP="00465C62">
      <w:pPr>
        <w:pStyle w:val="PSI-Normal"/>
      </w:pPr>
      <w:r>
        <w:t>23,55</w:t>
      </w:r>
      <w:r w:rsidR="004950C0">
        <w:t xml:space="preserve"> / 3 = </w:t>
      </w:r>
      <w:r>
        <w:rPr>
          <w:b/>
        </w:rPr>
        <w:t>7,85</w:t>
      </w:r>
      <w:r w:rsidR="004950C0" w:rsidRPr="004950C0">
        <w:rPr>
          <w:b/>
        </w:rPr>
        <w:t xml:space="preserve"> meses</w:t>
      </w:r>
      <w:r w:rsidR="004950C0">
        <w:t xml:space="preserve"> le tomaría al equipo de desarrollo de tres personas.</w:t>
      </w:r>
    </w:p>
    <w:p w:rsidR="000674F9" w:rsidRDefault="000674F9" w:rsidP="00465C62">
      <w:pPr>
        <w:pStyle w:val="PSI-Normal"/>
      </w:pPr>
      <w:r>
        <w:t>Cabe mencionar que los resultados obtenidos, sólo abarcan la codificación de los Casos de Uso (lo que representa el 40% del proyecto). A continuación, calculamos la duración total del proyecto:</w:t>
      </w:r>
    </w:p>
    <w:p w:rsidR="000674F9" w:rsidRDefault="000674F9" w:rsidP="00465C62">
      <w:pPr>
        <w:pStyle w:val="PSI-Normal"/>
      </w:pPr>
    </w:p>
    <w:p w:rsidR="000674F9" w:rsidRDefault="000674F9" w:rsidP="00465C62">
      <w:pPr>
        <w:pStyle w:val="PSI-Normal"/>
      </w:pPr>
      <w:r>
        <w:t xml:space="preserve">40% </w:t>
      </w:r>
      <w:r>
        <w:sym w:font="Wingdings" w:char="F0E0"/>
      </w:r>
      <w:r>
        <w:t xml:space="preserve"> </w:t>
      </w:r>
      <w:r w:rsidR="00233028">
        <w:t>7,85</w:t>
      </w:r>
      <w:r>
        <w:t xml:space="preserve"> meses</w:t>
      </w:r>
    </w:p>
    <w:p w:rsidR="000674F9" w:rsidRDefault="000674F9" w:rsidP="00465C62">
      <w:pPr>
        <w:pStyle w:val="PSI-Normal"/>
      </w:pPr>
      <w:r>
        <w:t xml:space="preserve">100% </w:t>
      </w:r>
      <w:r>
        <w:sym w:font="Wingdings" w:char="F0E0"/>
      </w:r>
      <w:r>
        <w:t xml:space="preserve"> X meses</w:t>
      </w:r>
    </w:p>
    <w:p w:rsidR="000674F9" w:rsidRDefault="000674F9" w:rsidP="00465C62">
      <w:pPr>
        <w:pStyle w:val="PSI-Normal"/>
      </w:pPr>
      <w:r>
        <w:t>----------------------------------</w:t>
      </w:r>
    </w:p>
    <w:p w:rsidR="000674F9" w:rsidRDefault="00233028" w:rsidP="000674F9">
      <w:pPr>
        <w:pStyle w:val="PSI-Normal"/>
        <w:ind w:left="0" w:firstLine="0"/>
      </w:pPr>
      <w:r>
        <w:t>100 * 7,85</w:t>
      </w:r>
      <w:r w:rsidR="000674F9">
        <w:t xml:space="preserve"> / 40 = </w:t>
      </w:r>
      <w:r w:rsidRPr="00233028">
        <w:rPr>
          <w:b/>
        </w:rPr>
        <w:t>19,625</w:t>
      </w:r>
      <w:r w:rsidR="000674F9" w:rsidRPr="00233028">
        <w:rPr>
          <w:b/>
        </w:rPr>
        <w:t xml:space="preserve"> meses</w:t>
      </w:r>
      <w:r w:rsidR="00836AAB">
        <w:rPr>
          <w:b/>
        </w:rPr>
        <w:t xml:space="preserve"> es la duración total del proyecto según esta estimación</w:t>
      </w:r>
      <w:bookmarkStart w:id="18" w:name="_GoBack"/>
      <w:bookmarkEnd w:id="18"/>
    </w:p>
    <w:p w:rsidR="00233028" w:rsidRPr="004950C0" w:rsidRDefault="00233028" w:rsidP="00233028">
      <w:pPr>
        <w:pStyle w:val="PSI-Normal"/>
        <w:ind w:left="0" w:firstLine="0"/>
      </w:pPr>
    </w:p>
    <w:sectPr w:rsidR="00233028" w:rsidRPr="004950C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9E8" w:rsidRDefault="001049E8" w:rsidP="00C94FBE">
      <w:pPr>
        <w:spacing w:before="0" w:line="240" w:lineRule="auto"/>
      </w:pPr>
      <w:r>
        <w:separator/>
      </w:r>
    </w:p>
    <w:p w:rsidR="001049E8" w:rsidRDefault="001049E8"/>
  </w:endnote>
  <w:endnote w:type="continuationSeparator" w:id="0">
    <w:p w:rsidR="001049E8" w:rsidRDefault="001049E8" w:rsidP="00C94FBE">
      <w:pPr>
        <w:spacing w:before="0" w:line="240" w:lineRule="auto"/>
      </w:pPr>
      <w:r>
        <w:continuationSeparator/>
      </w:r>
    </w:p>
    <w:p w:rsidR="001049E8" w:rsidRDefault="00104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9A" w:rsidRDefault="00284C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9A" w:rsidRDefault="001049E8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84C9A">
          <w:t>VASPA Team</w:t>
        </w:r>
      </w:sdtContent>
    </w:sdt>
    <w:r w:rsidR="00284C9A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AF3F84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 w:rsidR="00284C9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69D56C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284C9A">
          <w:tab/>
        </w:r>
        <w:r w:rsidR="00284C9A">
          <w:tab/>
        </w:r>
        <w:r w:rsidR="00284C9A">
          <w:tab/>
        </w:r>
        <w:r w:rsidR="00284C9A">
          <w:tab/>
        </w:r>
        <w:r w:rsidR="00284C9A" w:rsidRPr="00DD5A70">
          <w:rPr>
            <w:rFonts w:asciiTheme="majorHAnsi" w:hAnsiTheme="majorHAnsi" w:cstheme="majorHAnsi"/>
          </w:rPr>
          <w:t xml:space="preserve">Página </w:t>
        </w:r>
        <w:r w:rsidR="00284C9A" w:rsidRPr="00DD5A70">
          <w:rPr>
            <w:rFonts w:asciiTheme="majorHAnsi" w:hAnsiTheme="majorHAnsi" w:cstheme="majorHAnsi"/>
          </w:rPr>
          <w:fldChar w:fldCharType="begin"/>
        </w:r>
        <w:r w:rsidR="00284C9A" w:rsidRPr="00DD5A70">
          <w:rPr>
            <w:rFonts w:asciiTheme="majorHAnsi" w:hAnsiTheme="majorHAnsi" w:cstheme="majorHAnsi"/>
          </w:rPr>
          <w:instrText xml:space="preserve"> PAGE </w:instrText>
        </w:r>
        <w:r w:rsidR="00284C9A" w:rsidRPr="00DD5A70">
          <w:rPr>
            <w:rFonts w:asciiTheme="majorHAnsi" w:hAnsiTheme="majorHAnsi" w:cstheme="majorHAnsi"/>
          </w:rPr>
          <w:fldChar w:fldCharType="separate"/>
        </w:r>
        <w:r w:rsidR="00233028">
          <w:rPr>
            <w:rFonts w:asciiTheme="majorHAnsi" w:hAnsiTheme="majorHAnsi" w:cstheme="majorHAnsi"/>
            <w:noProof/>
          </w:rPr>
          <w:t>10</w:t>
        </w:r>
        <w:r w:rsidR="00284C9A" w:rsidRPr="00DD5A70">
          <w:rPr>
            <w:rFonts w:asciiTheme="majorHAnsi" w:hAnsiTheme="majorHAnsi" w:cstheme="majorHAnsi"/>
          </w:rPr>
          <w:fldChar w:fldCharType="end"/>
        </w:r>
        <w:r w:rsidR="00284C9A" w:rsidRPr="00DD5A70">
          <w:rPr>
            <w:rFonts w:asciiTheme="majorHAnsi" w:hAnsiTheme="majorHAnsi" w:cstheme="majorHAnsi"/>
          </w:rPr>
          <w:t xml:space="preserve"> d</w:t>
        </w:r>
        <w:r w:rsidR="00EF34BE">
          <w:rPr>
            <w:rFonts w:asciiTheme="majorHAnsi" w:hAnsiTheme="majorHAnsi" w:cstheme="majorHAnsi"/>
          </w:rPr>
          <w:t xml:space="preserve">e </w:t>
        </w:r>
        <w:r w:rsidR="00284C9A" w:rsidRPr="00DD5A70">
          <w:rPr>
            <w:rFonts w:asciiTheme="majorHAnsi" w:hAnsiTheme="majorHAnsi" w:cstheme="majorHAnsi"/>
          </w:rPr>
          <w:fldChar w:fldCharType="begin"/>
        </w:r>
        <w:r w:rsidR="00284C9A" w:rsidRPr="00DD5A70">
          <w:rPr>
            <w:rFonts w:asciiTheme="majorHAnsi" w:hAnsiTheme="majorHAnsi" w:cstheme="majorHAnsi"/>
          </w:rPr>
          <w:instrText xml:space="preserve"> NUMPAGES  </w:instrText>
        </w:r>
        <w:r w:rsidR="00284C9A" w:rsidRPr="00DD5A70">
          <w:rPr>
            <w:rFonts w:asciiTheme="majorHAnsi" w:hAnsiTheme="majorHAnsi" w:cstheme="majorHAnsi"/>
          </w:rPr>
          <w:fldChar w:fldCharType="separate"/>
        </w:r>
        <w:r w:rsidR="00233028">
          <w:rPr>
            <w:rFonts w:asciiTheme="majorHAnsi" w:hAnsiTheme="majorHAnsi" w:cstheme="majorHAnsi"/>
            <w:noProof/>
          </w:rPr>
          <w:t>11</w:t>
        </w:r>
        <w:r w:rsidR="00284C9A" w:rsidRPr="00DD5A70">
          <w:rPr>
            <w:rFonts w:asciiTheme="majorHAnsi" w:hAnsiTheme="majorHAnsi" w:cstheme="majorHAnsi"/>
          </w:rPr>
          <w:fldChar w:fldCharType="end"/>
        </w:r>
      </w:sdtContent>
    </w:sdt>
    <w:r w:rsidR="00284C9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9072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284C9A" w:rsidRDefault="00284C9A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9A" w:rsidRDefault="00284C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9E8" w:rsidRDefault="001049E8" w:rsidP="00C94FBE">
      <w:pPr>
        <w:spacing w:before="0" w:line="240" w:lineRule="auto"/>
      </w:pPr>
      <w:r>
        <w:separator/>
      </w:r>
    </w:p>
    <w:p w:rsidR="001049E8" w:rsidRDefault="001049E8"/>
  </w:footnote>
  <w:footnote w:type="continuationSeparator" w:id="0">
    <w:p w:rsidR="001049E8" w:rsidRDefault="001049E8" w:rsidP="00C94FBE">
      <w:pPr>
        <w:spacing w:before="0" w:line="240" w:lineRule="auto"/>
      </w:pPr>
      <w:r>
        <w:continuationSeparator/>
      </w:r>
    </w:p>
    <w:p w:rsidR="001049E8" w:rsidRDefault="001049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9A" w:rsidRDefault="00284C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84C9A" w:rsidRDefault="00284C9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2</w:t>
        </w:r>
      </w:p>
    </w:sdtContent>
  </w:sdt>
  <w:p w:rsidR="00284C9A" w:rsidRPr="000F4F97" w:rsidRDefault="00284C9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68741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B10B96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99626C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9A" w:rsidRDefault="00284C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21"/>
    <w:rsid w:val="00005BCD"/>
    <w:rsid w:val="00011BED"/>
    <w:rsid w:val="00016CF3"/>
    <w:rsid w:val="00017EFE"/>
    <w:rsid w:val="0003136C"/>
    <w:rsid w:val="00037621"/>
    <w:rsid w:val="00045F1A"/>
    <w:rsid w:val="00053158"/>
    <w:rsid w:val="000674F9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20621B"/>
    <w:rsid w:val="00207A18"/>
    <w:rsid w:val="00217A70"/>
    <w:rsid w:val="00224B75"/>
    <w:rsid w:val="00225672"/>
    <w:rsid w:val="00233028"/>
    <w:rsid w:val="00266C42"/>
    <w:rsid w:val="00276AEE"/>
    <w:rsid w:val="00284C9A"/>
    <w:rsid w:val="002903D6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44258"/>
    <w:rsid w:val="00346864"/>
    <w:rsid w:val="00350E39"/>
    <w:rsid w:val="003560F2"/>
    <w:rsid w:val="00361D95"/>
    <w:rsid w:val="00363FD1"/>
    <w:rsid w:val="0038233E"/>
    <w:rsid w:val="00395403"/>
    <w:rsid w:val="00397566"/>
    <w:rsid w:val="003B7F1F"/>
    <w:rsid w:val="003C54B1"/>
    <w:rsid w:val="003E12FE"/>
    <w:rsid w:val="003E792A"/>
    <w:rsid w:val="0040066E"/>
    <w:rsid w:val="0041160D"/>
    <w:rsid w:val="0042199D"/>
    <w:rsid w:val="004525FF"/>
    <w:rsid w:val="00461DFB"/>
    <w:rsid w:val="00465C62"/>
    <w:rsid w:val="004807AF"/>
    <w:rsid w:val="004950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1D9A"/>
    <w:rsid w:val="00515617"/>
    <w:rsid w:val="00531385"/>
    <w:rsid w:val="00564033"/>
    <w:rsid w:val="00570F4F"/>
    <w:rsid w:val="00573B59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133C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9059E"/>
    <w:rsid w:val="006919D5"/>
    <w:rsid w:val="00694B69"/>
    <w:rsid w:val="006A2495"/>
    <w:rsid w:val="006B2713"/>
    <w:rsid w:val="006B3371"/>
    <w:rsid w:val="006C3584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A26FF"/>
    <w:rsid w:val="007A33C6"/>
    <w:rsid w:val="007B151B"/>
    <w:rsid w:val="007B2E53"/>
    <w:rsid w:val="007C742C"/>
    <w:rsid w:val="007D6F9F"/>
    <w:rsid w:val="007D7477"/>
    <w:rsid w:val="007E3282"/>
    <w:rsid w:val="007E45AD"/>
    <w:rsid w:val="007E66A5"/>
    <w:rsid w:val="007F38C0"/>
    <w:rsid w:val="00801130"/>
    <w:rsid w:val="00816B5F"/>
    <w:rsid w:val="00817955"/>
    <w:rsid w:val="00822C20"/>
    <w:rsid w:val="00836AAB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B1D"/>
    <w:rsid w:val="008970F4"/>
    <w:rsid w:val="008A77EB"/>
    <w:rsid w:val="008B1983"/>
    <w:rsid w:val="008B3B0F"/>
    <w:rsid w:val="008C18F2"/>
    <w:rsid w:val="008C36AB"/>
    <w:rsid w:val="008E48FB"/>
    <w:rsid w:val="00904CB6"/>
    <w:rsid w:val="0091697F"/>
    <w:rsid w:val="0092483A"/>
    <w:rsid w:val="00942049"/>
    <w:rsid w:val="0096683E"/>
    <w:rsid w:val="009A3173"/>
    <w:rsid w:val="009E25EF"/>
    <w:rsid w:val="009E4DA8"/>
    <w:rsid w:val="009E6951"/>
    <w:rsid w:val="009F2D13"/>
    <w:rsid w:val="009F4449"/>
    <w:rsid w:val="00A0436A"/>
    <w:rsid w:val="00A12B5B"/>
    <w:rsid w:val="00A13DBA"/>
    <w:rsid w:val="00A2496D"/>
    <w:rsid w:val="00A2757B"/>
    <w:rsid w:val="00A453E6"/>
    <w:rsid w:val="00A45630"/>
    <w:rsid w:val="00A50ABB"/>
    <w:rsid w:val="00A513ED"/>
    <w:rsid w:val="00A52C5A"/>
    <w:rsid w:val="00A670E3"/>
    <w:rsid w:val="00A9467C"/>
    <w:rsid w:val="00AA3BD1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7F48"/>
    <w:rsid w:val="00B8189A"/>
    <w:rsid w:val="00B8294B"/>
    <w:rsid w:val="00B960E7"/>
    <w:rsid w:val="00BA699A"/>
    <w:rsid w:val="00BA712B"/>
    <w:rsid w:val="00BB1CB0"/>
    <w:rsid w:val="00BB23C2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94FBE"/>
    <w:rsid w:val="00C97238"/>
    <w:rsid w:val="00CB2CC9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34BE"/>
    <w:rsid w:val="00F045A2"/>
    <w:rsid w:val="00F163F8"/>
    <w:rsid w:val="00F338C4"/>
    <w:rsid w:val="00F36808"/>
    <w:rsid w:val="00F438B1"/>
    <w:rsid w:val="00F50EDE"/>
    <w:rsid w:val="00F53EE1"/>
    <w:rsid w:val="00F54DA6"/>
    <w:rsid w:val="00F6748E"/>
    <w:rsid w:val="00F771E5"/>
    <w:rsid w:val="00F813E9"/>
    <w:rsid w:val="00F815F5"/>
    <w:rsid w:val="00F87D9D"/>
    <w:rsid w:val="00F926BE"/>
    <w:rsid w:val="00FB24A5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776A9D55"/>
  <w15:docId w15:val="{458826DC-A159-43AD-A96F-1398098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C153D-FB67-4937-8158-5C5A30AC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516</TotalTime>
  <Pages>10</Pages>
  <Words>1518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2</vt:lpstr>
    </vt:vector>
  </TitlesOfParts>
  <Company>VASPA Team</Company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2</dc:title>
  <dc:subject>Sistema VASPA</dc:subject>
  <dc:creator>Fabricio W. González</dc:creator>
  <cp:keywords/>
  <dc:description/>
  <cp:lastModifiedBy>fabricio</cp:lastModifiedBy>
  <cp:revision>37</cp:revision>
  <dcterms:created xsi:type="dcterms:W3CDTF">2018-08-30T23:25:00Z</dcterms:created>
  <dcterms:modified xsi:type="dcterms:W3CDTF">2018-10-10T14:23:00Z</dcterms:modified>
</cp:coreProperties>
</file>