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45EE4">
          <w:pPr>
            <w:pStyle w:val="Sinespaciado"/>
            <w:rPr>
              <w:rFonts w:asciiTheme="majorHAnsi" w:eastAsiaTheme="majorEastAsia" w:hAnsiTheme="majorHAnsi" w:cstheme="majorBidi"/>
              <w:sz w:val="72"/>
              <w:szCs w:val="72"/>
            </w:rPr>
          </w:pPr>
          <w:r w:rsidRPr="00845EE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45EE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45EE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45EE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3911C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Pr="008E6AA1" w:rsidRDefault="006919D5">
          <w:pPr>
            <w:pStyle w:val="Sinespaciado"/>
            <w:rPr>
              <w:rFonts w:asciiTheme="majorHAnsi" w:hAnsiTheme="majorHAnsi"/>
            </w:rPr>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E6AA1" w:rsidRDefault="003911CB">
              <w:pPr>
                <w:pStyle w:val="Sinespaciado"/>
                <w:rPr>
                  <w:rFonts w:asciiTheme="majorHAnsi" w:hAnsiTheme="majorHAnsi"/>
                </w:rPr>
              </w:pPr>
              <w:r w:rsidRPr="008E6AA1">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3911CB">
              <w:pPr>
                <w:pStyle w:val="Sinespaciado"/>
              </w:pPr>
              <w:r w:rsidRPr="008E6AA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6993890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45EE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F616F" w:rsidRDefault="009F616F"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9F616F" w:rsidRPr="006939A1" w:rsidRDefault="009F616F" w:rsidP="008E0A6F">
                      <w:pPr>
                        <w:pStyle w:val="PSI-DescripcindelDocumentos"/>
                      </w:pPr>
                      <w:r w:rsidRPr="006939A1">
                        <w:t>.</w:t>
                      </w:r>
                    </w:p>
                    <w:p w:rsidR="009F616F" w:rsidRDefault="009F616F" w:rsidP="00071CEB">
                      <w:pPr>
                        <w:pStyle w:val="PSI-DescripcindelDocumentos"/>
                      </w:pPr>
                      <w:r>
                        <w:t xml:space="preserve">En el siguiente documento se controla la evolución del sistema durante todo el ciclo de desarrollo del proyecto, cuando las nuevas características son añadidas o modificadas al artefacto de visión, son aclarados dentro del mismo. </w:t>
                      </w:r>
                    </w:p>
                    <w:p w:rsidR="009F616F" w:rsidRDefault="009F616F" w:rsidP="008E0A6F">
                      <w:pPr>
                        <w:pStyle w:val="PSI-DescripcindelDocumentos"/>
                      </w:pPr>
                    </w:p>
                  </w:txbxContent>
                </v:textbox>
                <w10:wrap type="square" anchorx="margin" anchory="margin"/>
              </v:shape>
            </w:pict>
          </w:r>
        </w:p>
        <w:p w:rsidR="008B3B0F" w:rsidRDefault="00845EE4" w:rsidP="00BE021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45EE4"/>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7716520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057288" w:rsidRDefault="00845EE4">
          <w:pPr>
            <w:pStyle w:val="TDC1"/>
            <w:rPr>
              <w:rFonts w:eastAsiaTheme="minorEastAsia"/>
              <w:b w:val="0"/>
              <w:bCs w:val="0"/>
              <w:noProof/>
              <w:sz w:val="22"/>
              <w:szCs w:val="22"/>
              <w:lang w:val="es-AR" w:eastAsia="es-AR"/>
            </w:rPr>
          </w:pPr>
          <w:r w:rsidRPr="00845EE4">
            <w:fldChar w:fldCharType="begin"/>
          </w:r>
          <w:r w:rsidR="000F79DF">
            <w:instrText xml:space="preserve"> TOC \o "1-3" \h \z \u </w:instrText>
          </w:r>
          <w:r w:rsidRPr="00845EE4">
            <w:fldChar w:fldCharType="separate"/>
          </w:r>
          <w:hyperlink w:anchor="_Toc52204440" w:history="1">
            <w:r w:rsidR="00057288" w:rsidRPr="001F1CAF">
              <w:rPr>
                <w:rStyle w:val="Hipervnculo"/>
                <w:noProof/>
              </w:rPr>
              <w:t>Introducción</w:t>
            </w:r>
            <w:r w:rsidR="00057288">
              <w:rPr>
                <w:noProof/>
                <w:webHidden/>
              </w:rPr>
              <w:tab/>
            </w:r>
            <w:r w:rsidR="00057288">
              <w:rPr>
                <w:noProof/>
                <w:webHidden/>
              </w:rPr>
              <w:fldChar w:fldCharType="begin"/>
            </w:r>
            <w:r w:rsidR="00057288">
              <w:rPr>
                <w:noProof/>
                <w:webHidden/>
              </w:rPr>
              <w:instrText xml:space="preserve"> PAGEREF _Toc52204440 \h </w:instrText>
            </w:r>
            <w:r w:rsidR="00057288">
              <w:rPr>
                <w:noProof/>
                <w:webHidden/>
              </w:rPr>
            </w:r>
            <w:r w:rsidR="00057288">
              <w:rPr>
                <w:noProof/>
                <w:webHidden/>
              </w:rPr>
              <w:fldChar w:fldCharType="separate"/>
            </w:r>
            <w:r w:rsidR="00057288">
              <w:rPr>
                <w:noProof/>
                <w:webHidden/>
              </w:rPr>
              <w:t>4</w:t>
            </w:r>
            <w:r w:rsidR="00057288">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41" w:history="1">
            <w:r w:rsidRPr="001F1CAF">
              <w:rPr>
                <w:rStyle w:val="Hipervnculo"/>
                <w:noProof/>
              </w:rPr>
              <w:t>Propósito</w:t>
            </w:r>
            <w:r>
              <w:rPr>
                <w:noProof/>
                <w:webHidden/>
              </w:rPr>
              <w:tab/>
            </w:r>
            <w:r>
              <w:rPr>
                <w:noProof/>
                <w:webHidden/>
              </w:rPr>
              <w:fldChar w:fldCharType="begin"/>
            </w:r>
            <w:r>
              <w:rPr>
                <w:noProof/>
                <w:webHidden/>
              </w:rPr>
              <w:instrText xml:space="preserve"> PAGEREF _Toc52204441 \h </w:instrText>
            </w:r>
            <w:r>
              <w:rPr>
                <w:noProof/>
                <w:webHidden/>
              </w:rPr>
            </w:r>
            <w:r>
              <w:rPr>
                <w:noProof/>
                <w:webHidden/>
              </w:rPr>
              <w:fldChar w:fldCharType="separate"/>
            </w:r>
            <w:r>
              <w:rPr>
                <w:noProof/>
                <w:webHidden/>
              </w:rPr>
              <w:t>4</w:t>
            </w:r>
            <w:r>
              <w:rPr>
                <w:noProof/>
                <w:webHidden/>
              </w:rPr>
              <w:fldChar w:fldCharType="end"/>
            </w:r>
          </w:hyperlink>
        </w:p>
        <w:p w:rsidR="00057288" w:rsidRDefault="00057288">
          <w:pPr>
            <w:pStyle w:val="TDC1"/>
            <w:rPr>
              <w:rFonts w:eastAsiaTheme="minorEastAsia"/>
              <w:b w:val="0"/>
              <w:bCs w:val="0"/>
              <w:noProof/>
              <w:sz w:val="22"/>
              <w:szCs w:val="22"/>
              <w:lang w:val="es-AR" w:eastAsia="es-AR"/>
            </w:rPr>
          </w:pPr>
          <w:hyperlink w:anchor="_Toc52204442" w:history="1">
            <w:r w:rsidRPr="001F1CAF">
              <w:rPr>
                <w:rStyle w:val="Hipervnculo"/>
                <w:noProof/>
              </w:rPr>
              <w:t>Descripción General</w:t>
            </w:r>
            <w:r>
              <w:rPr>
                <w:noProof/>
                <w:webHidden/>
              </w:rPr>
              <w:tab/>
            </w:r>
            <w:r>
              <w:rPr>
                <w:noProof/>
                <w:webHidden/>
              </w:rPr>
              <w:fldChar w:fldCharType="begin"/>
            </w:r>
            <w:r>
              <w:rPr>
                <w:noProof/>
                <w:webHidden/>
              </w:rPr>
              <w:instrText xml:space="preserve"> PAGEREF _Toc52204442 \h </w:instrText>
            </w:r>
            <w:r>
              <w:rPr>
                <w:noProof/>
                <w:webHidden/>
              </w:rPr>
            </w:r>
            <w:r>
              <w:rPr>
                <w:noProof/>
                <w:webHidden/>
              </w:rPr>
              <w:fldChar w:fldCharType="separate"/>
            </w:r>
            <w:r>
              <w:rPr>
                <w:noProof/>
                <w:webHidden/>
              </w:rPr>
              <w:t>4</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43" w:history="1">
            <w:r w:rsidRPr="001F1CAF">
              <w:rPr>
                <w:rStyle w:val="Hipervnculo"/>
                <w:noProof/>
              </w:rPr>
              <w:t>Funciones del Producto</w:t>
            </w:r>
            <w:r>
              <w:rPr>
                <w:noProof/>
                <w:webHidden/>
              </w:rPr>
              <w:tab/>
            </w:r>
            <w:r>
              <w:rPr>
                <w:noProof/>
                <w:webHidden/>
              </w:rPr>
              <w:fldChar w:fldCharType="begin"/>
            </w:r>
            <w:r>
              <w:rPr>
                <w:noProof/>
                <w:webHidden/>
              </w:rPr>
              <w:instrText xml:space="preserve"> PAGEREF _Toc52204443 \h </w:instrText>
            </w:r>
            <w:r>
              <w:rPr>
                <w:noProof/>
                <w:webHidden/>
              </w:rPr>
            </w:r>
            <w:r>
              <w:rPr>
                <w:noProof/>
                <w:webHidden/>
              </w:rPr>
              <w:fldChar w:fldCharType="separate"/>
            </w:r>
            <w:r>
              <w:rPr>
                <w:noProof/>
                <w:webHidden/>
              </w:rPr>
              <w:t>4</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44" w:history="1">
            <w:r w:rsidRPr="001F1CAF">
              <w:rPr>
                <w:rStyle w:val="Hipervnculo"/>
                <w:noProof/>
              </w:rPr>
              <w:t>Característica del Usuario</w:t>
            </w:r>
            <w:r>
              <w:rPr>
                <w:noProof/>
                <w:webHidden/>
              </w:rPr>
              <w:tab/>
            </w:r>
            <w:r>
              <w:rPr>
                <w:noProof/>
                <w:webHidden/>
              </w:rPr>
              <w:fldChar w:fldCharType="begin"/>
            </w:r>
            <w:r>
              <w:rPr>
                <w:noProof/>
                <w:webHidden/>
              </w:rPr>
              <w:instrText xml:space="preserve"> PAGEREF _Toc52204444 \h </w:instrText>
            </w:r>
            <w:r>
              <w:rPr>
                <w:noProof/>
                <w:webHidden/>
              </w:rPr>
            </w:r>
            <w:r>
              <w:rPr>
                <w:noProof/>
                <w:webHidden/>
              </w:rPr>
              <w:fldChar w:fldCharType="separate"/>
            </w:r>
            <w:r>
              <w:rPr>
                <w:noProof/>
                <w:webHidden/>
              </w:rPr>
              <w:t>5</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45" w:history="1">
            <w:r w:rsidRPr="001F1CAF">
              <w:rPr>
                <w:rStyle w:val="Hipervnculo"/>
                <w:noProof/>
              </w:rPr>
              <w:t>Enunciado del Problema del Cliente</w:t>
            </w:r>
            <w:r>
              <w:rPr>
                <w:noProof/>
                <w:webHidden/>
              </w:rPr>
              <w:tab/>
            </w:r>
            <w:r>
              <w:rPr>
                <w:noProof/>
                <w:webHidden/>
              </w:rPr>
              <w:fldChar w:fldCharType="begin"/>
            </w:r>
            <w:r>
              <w:rPr>
                <w:noProof/>
                <w:webHidden/>
              </w:rPr>
              <w:instrText xml:space="preserve"> PAGEREF _Toc52204445 \h </w:instrText>
            </w:r>
            <w:r>
              <w:rPr>
                <w:noProof/>
                <w:webHidden/>
              </w:rPr>
            </w:r>
            <w:r>
              <w:rPr>
                <w:noProof/>
                <w:webHidden/>
              </w:rPr>
              <w:fldChar w:fldCharType="separate"/>
            </w:r>
            <w:r>
              <w:rPr>
                <w:noProof/>
                <w:webHidden/>
              </w:rPr>
              <w:t>5</w:t>
            </w:r>
            <w:r>
              <w:rPr>
                <w:noProof/>
                <w:webHidden/>
              </w:rPr>
              <w:fldChar w:fldCharType="end"/>
            </w:r>
          </w:hyperlink>
        </w:p>
        <w:p w:rsidR="00057288" w:rsidRDefault="00057288">
          <w:pPr>
            <w:pStyle w:val="TDC1"/>
            <w:rPr>
              <w:rFonts w:eastAsiaTheme="minorEastAsia"/>
              <w:b w:val="0"/>
              <w:bCs w:val="0"/>
              <w:noProof/>
              <w:sz w:val="22"/>
              <w:szCs w:val="22"/>
              <w:lang w:val="es-AR" w:eastAsia="es-AR"/>
            </w:rPr>
          </w:pPr>
          <w:hyperlink w:anchor="_Toc52204446" w:history="1">
            <w:r w:rsidRPr="001F1CAF">
              <w:rPr>
                <w:rStyle w:val="Hipervnculo"/>
                <w:noProof/>
              </w:rPr>
              <w:t>Requerimientos Funcionales</w:t>
            </w:r>
            <w:r>
              <w:rPr>
                <w:noProof/>
                <w:webHidden/>
              </w:rPr>
              <w:tab/>
            </w:r>
            <w:r>
              <w:rPr>
                <w:noProof/>
                <w:webHidden/>
              </w:rPr>
              <w:fldChar w:fldCharType="begin"/>
            </w:r>
            <w:r>
              <w:rPr>
                <w:noProof/>
                <w:webHidden/>
              </w:rPr>
              <w:instrText xml:space="preserve"> PAGEREF _Toc52204446 \h </w:instrText>
            </w:r>
            <w:r>
              <w:rPr>
                <w:noProof/>
                <w:webHidden/>
              </w:rPr>
            </w:r>
            <w:r>
              <w:rPr>
                <w:noProof/>
                <w:webHidden/>
              </w:rPr>
              <w:fldChar w:fldCharType="separate"/>
            </w:r>
            <w:r>
              <w:rPr>
                <w:noProof/>
                <w:webHidden/>
              </w:rPr>
              <w:t>6</w:t>
            </w:r>
            <w:r>
              <w:rPr>
                <w:noProof/>
                <w:webHidden/>
              </w:rPr>
              <w:fldChar w:fldCharType="end"/>
            </w:r>
          </w:hyperlink>
        </w:p>
        <w:p w:rsidR="00057288" w:rsidRDefault="00057288">
          <w:pPr>
            <w:pStyle w:val="TDC1"/>
            <w:rPr>
              <w:rFonts w:eastAsiaTheme="minorEastAsia"/>
              <w:b w:val="0"/>
              <w:bCs w:val="0"/>
              <w:noProof/>
              <w:sz w:val="22"/>
              <w:szCs w:val="22"/>
              <w:lang w:val="es-AR" w:eastAsia="es-AR"/>
            </w:rPr>
          </w:pPr>
          <w:hyperlink w:anchor="_Toc52204447" w:history="1">
            <w:r w:rsidRPr="001F1CAF">
              <w:rPr>
                <w:rStyle w:val="Hipervnculo"/>
                <w:noProof/>
              </w:rPr>
              <w:t>Requerimientos No Funcionales</w:t>
            </w:r>
            <w:r>
              <w:rPr>
                <w:noProof/>
                <w:webHidden/>
              </w:rPr>
              <w:tab/>
            </w:r>
            <w:r>
              <w:rPr>
                <w:noProof/>
                <w:webHidden/>
              </w:rPr>
              <w:fldChar w:fldCharType="begin"/>
            </w:r>
            <w:r>
              <w:rPr>
                <w:noProof/>
                <w:webHidden/>
              </w:rPr>
              <w:instrText xml:space="preserve"> PAGEREF _Toc52204447 \h </w:instrText>
            </w:r>
            <w:r>
              <w:rPr>
                <w:noProof/>
                <w:webHidden/>
              </w:rPr>
            </w:r>
            <w:r>
              <w:rPr>
                <w:noProof/>
                <w:webHidden/>
              </w:rPr>
              <w:fldChar w:fldCharType="separate"/>
            </w:r>
            <w:r>
              <w:rPr>
                <w:noProof/>
                <w:webHidden/>
              </w:rPr>
              <w:t>9</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48" w:history="1">
            <w:r w:rsidRPr="001F1CAF">
              <w:rPr>
                <w:rStyle w:val="Hipervnculo"/>
                <w:noProof/>
              </w:rPr>
              <w:t>Usabilidad</w:t>
            </w:r>
            <w:r>
              <w:rPr>
                <w:noProof/>
                <w:webHidden/>
              </w:rPr>
              <w:tab/>
            </w:r>
            <w:r>
              <w:rPr>
                <w:noProof/>
                <w:webHidden/>
              </w:rPr>
              <w:fldChar w:fldCharType="begin"/>
            </w:r>
            <w:r>
              <w:rPr>
                <w:noProof/>
                <w:webHidden/>
              </w:rPr>
              <w:instrText xml:space="preserve"> PAGEREF _Toc52204448 \h </w:instrText>
            </w:r>
            <w:r>
              <w:rPr>
                <w:noProof/>
                <w:webHidden/>
              </w:rPr>
            </w:r>
            <w:r>
              <w:rPr>
                <w:noProof/>
                <w:webHidden/>
              </w:rPr>
              <w:fldChar w:fldCharType="separate"/>
            </w:r>
            <w:r>
              <w:rPr>
                <w:noProof/>
                <w:webHidden/>
              </w:rPr>
              <w:t>9</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49" w:history="1">
            <w:r w:rsidRPr="001F1CAF">
              <w:rPr>
                <w:rStyle w:val="Hipervnculo"/>
                <w:noProof/>
              </w:rPr>
              <w:t>Confiabilidad</w:t>
            </w:r>
            <w:r>
              <w:rPr>
                <w:noProof/>
                <w:webHidden/>
              </w:rPr>
              <w:tab/>
            </w:r>
            <w:r>
              <w:rPr>
                <w:noProof/>
                <w:webHidden/>
              </w:rPr>
              <w:fldChar w:fldCharType="begin"/>
            </w:r>
            <w:r>
              <w:rPr>
                <w:noProof/>
                <w:webHidden/>
              </w:rPr>
              <w:instrText xml:space="preserve"> PAGEREF _Toc52204449 \h </w:instrText>
            </w:r>
            <w:r>
              <w:rPr>
                <w:noProof/>
                <w:webHidden/>
              </w:rPr>
            </w:r>
            <w:r>
              <w:rPr>
                <w:noProof/>
                <w:webHidden/>
              </w:rPr>
              <w:fldChar w:fldCharType="separate"/>
            </w:r>
            <w:r>
              <w:rPr>
                <w:noProof/>
                <w:webHidden/>
              </w:rPr>
              <w:t>9</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50" w:history="1">
            <w:r w:rsidRPr="001F1CAF">
              <w:rPr>
                <w:rStyle w:val="Hipervnculo"/>
                <w:noProof/>
              </w:rPr>
              <w:t>Seguridad</w:t>
            </w:r>
            <w:r>
              <w:rPr>
                <w:noProof/>
                <w:webHidden/>
              </w:rPr>
              <w:tab/>
            </w:r>
            <w:r>
              <w:rPr>
                <w:noProof/>
                <w:webHidden/>
              </w:rPr>
              <w:fldChar w:fldCharType="begin"/>
            </w:r>
            <w:r>
              <w:rPr>
                <w:noProof/>
                <w:webHidden/>
              </w:rPr>
              <w:instrText xml:space="preserve"> PAGEREF _Toc52204450 \h </w:instrText>
            </w:r>
            <w:r>
              <w:rPr>
                <w:noProof/>
                <w:webHidden/>
              </w:rPr>
            </w:r>
            <w:r>
              <w:rPr>
                <w:noProof/>
                <w:webHidden/>
              </w:rPr>
              <w:fldChar w:fldCharType="separate"/>
            </w:r>
            <w:r>
              <w:rPr>
                <w:noProof/>
                <w:webHidden/>
              </w:rPr>
              <w:t>9</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51" w:history="1">
            <w:r w:rsidRPr="001F1CAF">
              <w:rPr>
                <w:rStyle w:val="Hipervnculo"/>
                <w:noProof/>
                <w:lang w:eastAsia="es-ES"/>
              </w:rPr>
              <w:t>Disponibilidad</w:t>
            </w:r>
            <w:r>
              <w:rPr>
                <w:noProof/>
                <w:webHidden/>
              </w:rPr>
              <w:tab/>
            </w:r>
            <w:r>
              <w:rPr>
                <w:noProof/>
                <w:webHidden/>
              </w:rPr>
              <w:fldChar w:fldCharType="begin"/>
            </w:r>
            <w:r>
              <w:rPr>
                <w:noProof/>
                <w:webHidden/>
              </w:rPr>
              <w:instrText xml:space="preserve"> PAGEREF _Toc52204451 \h </w:instrText>
            </w:r>
            <w:r>
              <w:rPr>
                <w:noProof/>
                <w:webHidden/>
              </w:rPr>
            </w:r>
            <w:r>
              <w:rPr>
                <w:noProof/>
                <w:webHidden/>
              </w:rPr>
              <w:fldChar w:fldCharType="separate"/>
            </w:r>
            <w:r>
              <w:rPr>
                <w:noProof/>
                <w:webHidden/>
              </w:rPr>
              <w:t>10</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52" w:history="1">
            <w:r w:rsidRPr="001F1CAF">
              <w:rPr>
                <w:rStyle w:val="Hipervnculo"/>
                <w:noProof/>
              </w:rPr>
              <w:t>Validación de Información</w:t>
            </w:r>
            <w:r>
              <w:rPr>
                <w:noProof/>
                <w:webHidden/>
              </w:rPr>
              <w:tab/>
            </w:r>
            <w:r>
              <w:rPr>
                <w:noProof/>
                <w:webHidden/>
              </w:rPr>
              <w:fldChar w:fldCharType="begin"/>
            </w:r>
            <w:r>
              <w:rPr>
                <w:noProof/>
                <w:webHidden/>
              </w:rPr>
              <w:instrText xml:space="preserve"> PAGEREF _Toc52204452 \h </w:instrText>
            </w:r>
            <w:r>
              <w:rPr>
                <w:noProof/>
                <w:webHidden/>
              </w:rPr>
            </w:r>
            <w:r>
              <w:rPr>
                <w:noProof/>
                <w:webHidden/>
              </w:rPr>
              <w:fldChar w:fldCharType="separate"/>
            </w:r>
            <w:r>
              <w:rPr>
                <w:noProof/>
                <w:webHidden/>
              </w:rPr>
              <w:t>10</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53" w:history="1">
            <w:r w:rsidRPr="001F1CAF">
              <w:rPr>
                <w:rStyle w:val="Hipervnculo"/>
                <w:noProof/>
              </w:rPr>
              <w:t>Escalabilidad</w:t>
            </w:r>
            <w:r>
              <w:rPr>
                <w:noProof/>
                <w:webHidden/>
              </w:rPr>
              <w:tab/>
            </w:r>
            <w:r>
              <w:rPr>
                <w:noProof/>
                <w:webHidden/>
              </w:rPr>
              <w:fldChar w:fldCharType="begin"/>
            </w:r>
            <w:r>
              <w:rPr>
                <w:noProof/>
                <w:webHidden/>
              </w:rPr>
              <w:instrText xml:space="preserve"> PAGEREF _Toc52204453 \h </w:instrText>
            </w:r>
            <w:r>
              <w:rPr>
                <w:noProof/>
                <w:webHidden/>
              </w:rPr>
            </w:r>
            <w:r>
              <w:rPr>
                <w:noProof/>
                <w:webHidden/>
              </w:rPr>
              <w:fldChar w:fldCharType="separate"/>
            </w:r>
            <w:r>
              <w:rPr>
                <w:noProof/>
                <w:webHidden/>
              </w:rPr>
              <w:t>10</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54" w:history="1">
            <w:r w:rsidRPr="001F1CAF">
              <w:rPr>
                <w:rStyle w:val="Hipervnculo"/>
                <w:noProof/>
              </w:rPr>
              <w:t>Facilidad para las Pruebas</w:t>
            </w:r>
            <w:r>
              <w:rPr>
                <w:noProof/>
                <w:webHidden/>
              </w:rPr>
              <w:tab/>
            </w:r>
            <w:r>
              <w:rPr>
                <w:noProof/>
                <w:webHidden/>
              </w:rPr>
              <w:fldChar w:fldCharType="begin"/>
            </w:r>
            <w:r>
              <w:rPr>
                <w:noProof/>
                <w:webHidden/>
              </w:rPr>
              <w:instrText xml:space="preserve"> PAGEREF _Toc52204454 \h </w:instrText>
            </w:r>
            <w:r>
              <w:rPr>
                <w:noProof/>
                <w:webHidden/>
              </w:rPr>
            </w:r>
            <w:r>
              <w:rPr>
                <w:noProof/>
                <w:webHidden/>
              </w:rPr>
              <w:fldChar w:fldCharType="separate"/>
            </w:r>
            <w:r>
              <w:rPr>
                <w:noProof/>
                <w:webHidden/>
              </w:rPr>
              <w:t>10</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55" w:history="1">
            <w:r w:rsidRPr="001F1CAF">
              <w:rPr>
                <w:rStyle w:val="Hipervnculo"/>
                <w:noProof/>
              </w:rPr>
              <w:t>Instalación</w:t>
            </w:r>
            <w:r>
              <w:rPr>
                <w:noProof/>
                <w:webHidden/>
              </w:rPr>
              <w:tab/>
            </w:r>
            <w:r>
              <w:rPr>
                <w:noProof/>
                <w:webHidden/>
              </w:rPr>
              <w:fldChar w:fldCharType="begin"/>
            </w:r>
            <w:r>
              <w:rPr>
                <w:noProof/>
                <w:webHidden/>
              </w:rPr>
              <w:instrText xml:space="preserve"> PAGEREF _Toc52204455 \h </w:instrText>
            </w:r>
            <w:r>
              <w:rPr>
                <w:noProof/>
                <w:webHidden/>
              </w:rPr>
            </w:r>
            <w:r>
              <w:rPr>
                <w:noProof/>
                <w:webHidden/>
              </w:rPr>
              <w:fldChar w:fldCharType="separate"/>
            </w:r>
            <w:r>
              <w:rPr>
                <w:noProof/>
                <w:webHidden/>
              </w:rPr>
              <w:t>10</w:t>
            </w:r>
            <w:r>
              <w:rPr>
                <w:noProof/>
                <w:webHidden/>
              </w:rPr>
              <w:fldChar w:fldCharType="end"/>
            </w:r>
          </w:hyperlink>
        </w:p>
        <w:p w:rsidR="00057288" w:rsidRDefault="00057288">
          <w:pPr>
            <w:pStyle w:val="TDC2"/>
            <w:rPr>
              <w:rFonts w:eastAsiaTheme="minorEastAsia"/>
              <w:i w:val="0"/>
              <w:iCs w:val="0"/>
              <w:noProof/>
              <w:sz w:val="22"/>
              <w:szCs w:val="22"/>
              <w:lang w:val="es-AR" w:eastAsia="es-AR"/>
            </w:rPr>
          </w:pPr>
          <w:hyperlink w:anchor="_Toc52204456" w:history="1">
            <w:r w:rsidRPr="001F1CAF">
              <w:rPr>
                <w:rStyle w:val="Hipervnculo"/>
                <w:noProof/>
              </w:rPr>
              <w:t>Mantenibilidad</w:t>
            </w:r>
            <w:r>
              <w:rPr>
                <w:noProof/>
                <w:webHidden/>
              </w:rPr>
              <w:tab/>
            </w:r>
            <w:r>
              <w:rPr>
                <w:noProof/>
                <w:webHidden/>
              </w:rPr>
              <w:fldChar w:fldCharType="begin"/>
            </w:r>
            <w:r>
              <w:rPr>
                <w:noProof/>
                <w:webHidden/>
              </w:rPr>
              <w:instrText xml:space="preserve"> PAGEREF _Toc52204456 \h </w:instrText>
            </w:r>
            <w:r>
              <w:rPr>
                <w:noProof/>
                <w:webHidden/>
              </w:rPr>
            </w:r>
            <w:r>
              <w:rPr>
                <w:noProof/>
                <w:webHidden/>
              </w:rPr>
              <w:fldChar w:fldCharType="separate"/>
            </w:r>
            <w:r>
              <w:rPr>
                <w:noProof/>
                <w:webHidden/>
              </w:rPr>
              <w:t>11</w:t>
            </w:r>
            <w:r>
              <w:rPr>
                <w:noProof/>
                <w:webHidden/>
              </w:rPr>
              <w:fldChar w:fldCharType="end"/>
            </w:r>
          </w:hyperlink>
        </w:p>
        <w:p w:rsidR="00057288" w:rsidRDefault="00057288">
          <w:pPr>
            <w:pStyle w:val="TDC1"/>
            <w:rPr>
              <w:rFonts w:eastAsiaTheme="minorEastAsia"/>
              <w:b w:val="0"/>
              <w:bCs w:val="0"/>
              <w:noProof/>
              <w:sz w:val="22"/>
              <w:szCs w:val="22"/>
              <w:lang w:val="es-AR" w:eastAsia="es-AR"/>
            </w:rPr>
          </w:pPr>
          <w:hyperlink w:anchor="_Toc52204457" w:history="1">
            <w:r w:rsidRPr="001F1CAF">
              <w:rPr>
                <w:rStyle w:val="Hipervnculo"/>
                <w:noProof/>
              </w:rPr>
              <w:t>Características No Soportadas</w:t>
            </w:r>
            <w:r>
              <w:rPr>
                <w:noProof/>
                <w:webHidden/>
              </w:rPr>
              <w:tab/>
            </w:r>
            <w:r>
              <w:rPr>
                <w:noProof/>
                <w:webHidden/>
              </w:rPr>
              <w:fldChar w:fldCharType="begin"/>
            </w:r>
            <w:r>
              <w:rPr>
                <w:noProof/>
                <w:webHidden/>
              </w:rPr>
              <w:instrText xml:space="preserve"> PAGEREF _Toc52204457 \h </w:instrText>
            </w:r>
            <w:r>
              <w:rPr>
                <w:noProof/>
                <w:webHidden/>
              </w:rPr>
            </w:r>
            <w:r>
              <w:rPr>
                <w:noProof/>
                <w:webHidden/>
              </w:rPr>
              <w:fldChar w:fldCharType="separate"/>
            </w:r>
            <w:r>
              <w:rPr>
                <w:noProof/>
                <w:webHidden/>
              </w:rPr>
              <w:t>11</w:t>
            </w:r>
            <w:r>
              <w:rPr>
                <w:noProof/>
                <w:webHidden/>
              </w:rPr>
              <w:fldChar w:fldCharType="end"/>
            </w:r>
          </w:hyperlink>
        </w:p>
        <w:p w:rsidR="00057288" w:rsidRDefault="00057288">
          <w:pPr>
            <w:pStyle w:val="TDC1"/>
            <w:rPr>
              <w:rFonts w:eastAsiaTheme="minorEastAsia"/>
              <w:b w:val="0"/>
              <w:bCs w:val="0"/>
              <w:noProof/>
              <w:sz w:val="22"/>
              <w:szCs w:val="22"/>
              <w:lang w:val="es-AR" w:eastAsia="es-AR"/>
            </w:rPr>
          </w:pPr>
          <w:hyperlink w:anchor="_Toc52204458" w:history="1">
            <w:r w:rsidRPr="001F1CAF">
              <w:rPr>
                <w:rStyle w:val="Hipervnculo"/>
                <w:noProof/>
              </w:rPr>
              <w:t>Estándares Aplicables</w:t>
            </w:r>
            <w:r>
              <w:rPr>
                <w:noProof/>
                <w:webHidden/>
              </w:rPr>
              <w:tab/>
            </w:r>
            <w:r>
              <w:rPr>
                <w:noProof/>
                <w:webHidden/>
              </w:rPr>
              <w:fldChar w:fldCharType="begin"/>
            </w:r>
            <w:r>
              <w:rPr>
                <w:noProof/>
                <w:webHidden/>
              </w:rPr>
              <w:instrText xml:space="preserve"> PAGEREF _Toc52204458 \h </w:instrText>
            </w:r>
            <w:r>
              <w:rPr>
                <w:noProof/>
                <w:webHidden/>
              </w:rPr>
            </w:r>
            <w:r>
              <w:rPr>
                <w:noProof/>
                <w:webHidden/>
              </w:rPr>
              <w:fldChar w:fldCharType="separate"/>
            </w:r>
            <w:r>
              <w:rPr>
                <w:noProof/>
                <w:webHidden/>
              </w:rPr>
              <w:t>11</w:t>
            </w:r>
            <w:r>
              <w:rPr>
                <w:noProof/>
                <w:webHidden/>
              </w:rPr>
              <w:fldChar w:fldCharType="end"/>
            </w:r>
          </w:hyperlink>
        </w:p>
        <w:p w:rsidR="00D74424" w:rsidRDefault="00845EE4" w:rsidP="001705C8">
          <w:pPr>
            <w:tabs>
              <w:tab w:val="left" w:pos="5954"/>
            </w:tabs>
            <w:spacing w:line="240" w:lineRule="auto"/>
          </w:pPr>
          <w:r>
            <w:fldChar w:fldCharType="end"/>
          </w:r>
        </w:p>
      </w:sdtContent>
    </w:sdt>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Pr="001705C8" w:rsidRDefault="00F57FDC" w:rsidP="001705C8">
      <w:pPr>
        <w:tabs>
          <w:tab w:val="left" w:pos="5954"/>
        </w:tabs>
        <w:spacing w:line="240" w:lineRule="auto"/>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52204440"/>
      <w:r w:rsidRPr="002C0771">
        <w:t>Introducción</w:t>
      </w:r>
      <w:bookmarkEnd w:id="0"/>
      <w:bookmarkEnd w:id="1"/>
      <w:bookmarkEnd w:id="2"/>
      <w:bookmarkEnd w:id="3"/>
      <w:bookmarkEnd w:id="4"/>
      <w:bookmarkEnd w:id="5"/>
    </w:p>
    <w:p w:rsidR="00F2658A" w:rsidRDefault="00F2658A" w:rsidP="00F2658A">
      <w:pPr>
        <w:pStyle w:val="PSI-Ttulo2"/>
      </w:pPr>
      <w:bookmarkStart w:id="6" w:name="_Toc235007264"/>
      <w:bookmarkStart w:id="7" w:name="_Toc235009551"/>
      <w:bookmarkStart w:id="8" w:name="_Toc52204441"/>
      <w:r>
        <w:t>Propósito</w:t>
      </w:r>
      <w:bookmarkEnd w:id="6"/>
      <w:bookmarkEnd w:id="7"/>
      <w:bookmarkEnd w:id="8"/>
      <w:r>
        <w:t xml:space="preserve"> </w:t>
      </w:r>
    </w:p>
    <w:p w:rsidR="002559B6" w:rsidRDefault="007B3751" w:rsidP="00007EEA">
      <w:pPr>
        <w:pStyle w:val="PSI-Normal"/>
        <w:rPr>
          <w:color w:val="FF0000"/>
        </w:rPr>
      </w:pPr>
      <w:r>
        <w:t>El sistema VASPA es una aplicación web, que tiene como función principal la gestión de programas de asignaturas, permitiendo la carg</w:t>
      </w:r>
      <w:r w:rsidR="002559B6">
        <w:t>a</w:t>
      </w:r>
      <w:r w:rsidR="00F531CC">
        <w:t xml:space="preserve"> (por medio de formularios)</w:t>
      </w:r>
      <w:r w:rsidR="002559B6">
        <w:t>, visualización, modificación</w:t>
      </w:r>
      <w:r>
        <w:t xml:space="preserve"> y seguimiento de los mismos. </w:t>
      </w:r>
    </w:p>
    <w:p w:rsidR="007B3751" w:rsidRPr="00133B62" w:rsidRDefault="007B3751" w:rsidP="00007EEA">
      <w:pPr>
        <w:pStyle w:val="PSI-Normal"/>
      </w:pPr>
      <w:r>
        <w:t xml:space="preserve">Así mismo, contará con una aplicación móvil, que tendrá como función principal, la visualización y descarga los programas de asignatura.  </w:t>
      </w:r>
    </w:p>
    <w:p w:rsidR="00F2658A" w:rsidRDefault="00F2658A" w:rsidP="00F2658A">
      <w:pPr>
        <w:pStyle w:val="PSI-Ttulo2"/>
      </w:pPr>
    </w:p>
    <w:p w:rsidR="00D77E58" w:rsidRDefault="00D77E58" w:rsidP="00F2658A">
      <w:pPr>
        <w:pStyle w:val="PSI-Ttulo2"/>
      </w:pPr>
    </w:p>
    <w:p w:rsidR="00F2658A" w:rsidRDefault="00F2658A" w:rsidP="00F2658A">
      <w:pPr>
        <w:pStyle w:val="PSI-Ttulo1"/>
      </w:pPr>
      <w:bookmarkStart w:id="9" w:name="_Toc235007266"/>
      <w:bookmarkStart w:id="10" w:name="_Toc235009553"/>
      <w:bookmarkStart w:id="11" w:name="_Toc52204442"/>
      <w:r>
        <w:t>Descripción General</w:t>
      </w:r>
      <w:bookmarkEnd w:id="9"/>
      <w:bookmarkEnd w:id="10"/>
      <w:bookmarkEnd w:id="11"/>
    </w:p>
    <w:p w:rsidR="00F2658A" w:rsidRDefault="00F2658A" w:rsidP="00F2658A">
      <w:pPr>
        <w:pStyle w:val="PSI-Ttulo2"/>
      </w:pPr>
      <w:bookmarkStart w:id="12" w:name="_Toc235007268"/>
      <w:bookmarkStart w:id="13" w:name="_Toc235009554"/>
      <w:bookmarkStart w:id="14" w:name="_Toc52204443"/>
      <w:r>
        <w:t>Funciones del Producto</w:t>
      </w:r>
      <w:bookmarkEnd w:id="12"/>
      <w:bookmarkEnd w:id="13"/>
      <w:bookmarkEnd w:id="14"/>
    </w:p>
    <w:p w:rsidR="00AA3C06" w:rsidRDefault="00A77CF0" w:rsidP="00007EEA">
      <w:pPr>
        <w:pStyle w:val="PSI-Normal"/>
      </w:pPr>
      <w:r>
        <w:t>Las funciones</w:t>
      </w:r>
      <w:r w:rsidR="0075236F">
        <w:t xml:space="preserve"> más importantes</w:t>
      </w:r>
      <w:r>
        <w:t xml:space="preserve"> que debe realizar el software son las siguientes: </w:t>
      </w:r>
    </w:p>
    <w:p w:rsidR="00EE7257" w:rsidRDefault="00496A76" w:rsidP="00007EEA">
      <w:pPr>
        <w:pStyle w:val="PSI-Normal"/>
      </w:pPr>
      <w:r>
        <w:t>Mostrar</w:t>
      </w:r>
      <w:r w:rsidR="00EE7257">
        <w:t xml:space="preserve"> los datos más relevantes de los programas de asignaturas a empleados de Secretaría Académica. </w:t>
      </w:r>
    </w:p>
    <w:p w:rsidR="00317B75" w:rsidRDefault="00317B75" w:rsidP="00007EEA">
      <w:pPr>
        <w:pStyle w:val="PSI-Normal"/>
      </w:pPr>
      <w:r>
        <w:t>Realizar el seguimiento de los programas.</w:t>
      </w:r>
    </w:p>
    <w:p w:rsidR="00317B75" w:rsidRDefault="00317B75" w:rsidP="00007EEA">
      <w:pPr>
        <w:pStyle w:val="PSI-Normal"/>
      </w:pPr>
      <w:r>
        <w:t>Permitir la visualización y/o descarga de los programas de asignaturas (escaneados) a toda la comunidad universitaria (alumnos, docentes, no docentes).</w:t>
      </w:r>
    </w:p>
    <w:p w:rsidR="00317B75" w:rsidRDefault="00317B75" w:rsidP="00007EEA">
      <w:pPr>
        <w:pStyle w:val="PSI-Normal"/>
      </w:pPr>
      <w:r>
        <w:t>Carga de formularios, con datos de programas anteriores (precarga de datos).</w:t>
      </w:r>
    </w:p>
    <w:p w:rsidR="0087055F" w:rsidRDefault="0087055F" w:rsidP="00007EEA">
      <w:pPr>
        <w:pStyle w:val="PSI-Normal"/>
      </w:pPr>
      <w:r>
        <w:t xml:space="preserve">Generar el programa (documento), con los datos del formulario. </w:t>
      </w:r>
    </w:p>
    <w:p w:rsidR="00A77CF0" w:rsidRDefault="00EE7257" w:rsidP="00007EEA">
      <w:pPr>
        <w:pStyle w:val="PSI-Normal"/>
      </w:pPr>
      <w:r>
        <w:t>Visualizar y modificar las secciones correspondientes del programa.</w:t>
      </w:r>
    </w:p>
    <w:p w:rsidR="009F616F" w:rsidRDefault="009F616F" w:rsidP="00007EEA">
      <w:pPr>
        <w:pStyle w:val="PSI-Normal"/>
      </w:pPr>
      <w:r>
        <w:t xml:space="preserve">Subir el programa (escaneado) válido digitalizado. </w:t>
      </w:r>
    </w:p>
    <w:p w:rsidR="008F11BF" w:rsidRPr="000F4F97" w:rsidRDefault="008F11BF" w:rsidP="00007EEA">
      <w:pPr>
        <w:pStyle w:val="PSI-Normal"/>
      </w:pPr>
      <w:r>
        <w:t xml:space="preserve">Dar de alta nuevas carreras. </w:t>
      </w:r>
    </w:p>
    <w:p w:rsidR="00D77E58" w:rsidRDefault="00D77E58" w:rsidP="00F2658A">
      <w:pPr>
        <w:pStyle w:val="PSI-Ttulo2"/>
      </w:pPr>
      <w:bookmarkStart w:id="15" w:name="_Toc235007269"/>
      <w:bookmarkStart w:id="16" w:name="_Toc235009555"/>
    </w:p>
    <w:p w:rsidR="00C85EC3" w:rsidRDefault="00C85EC3" w:rsidP="00F2658A">
      <w:pPr>
        <w:pStyle w:val="PSI-Ttulo2"/>
      </w:pPr>
    </w:p>
    <w:p w:rsidR="00F2658A" w:rsidRDefault="00F2658A" w:rsidP="00F2658A">
      <w:pPr>
        <w:pStyle w:val="PSI-Ttulo2"/>
      </w:pPr>
      <w:bookmarkStart w:id="17" w:name="_Toc52204444"/>
      <w:r>
        <w:t>Característica del Usuario</w:t>
      </w:r>
      <w:bookmarkEnd w:id="15"/>
      <w:bookmarkEnd w:id="16"/>
      <w:bookmarkEnd w:id="17"/>
    </w:p>
    <w:p w:rsidR="00AA3C06" w:rsidRDefault="008E2CED" w:rsidP="00007EEA">
      <w:pPr>
        <w:pStyle w:val="PSI-Normal"/>
      </w:pPr>
      <w:r>
        <w:t xml:space="preserve">El cliente, en este caso Claudio </w:t>
      </w:r>
      <w:proofErr w:type="spellStart"/>
      <w:r>
        <w:t>Laguía</w:t>
      </w:r>
      <w:proofErr w:type="spellEnd"/>
      <w:r>
        <w:t xml:space="preserve">, es empleado administrativo de Secretaría Académica. Cuenta con siete (7) años de experiencia en la realización de diversos trabajos dentro del área donde se encuentra actualmente. </w:t>
      </w:r>
    </w:p>
    <w:p w:rsidR="008E2CED" w:rsidRDefault="008E2CED" w:rsidP="00007EEA">
      <w:pPr>
        <w:pStyle w:val="PSI-Normal"/>
      </w:pPr>
      <w:r>
        <w:t xml:space="preserve">Además, está en constante formación y preparación en cuanto a su trabajo, ya que debe concursar junto con los demás empleados, para la ocupación de los puestos de trabajo. </w:t>
      </w:r>
    </w:p>
    <w:p w:rsidR="008E2CED" w:rsidRDefault="008E2CED" w:rsidP="00007EEA">
      <w:pPr>
        <w:pStyle w:val="PSI-Normal"/>
      </w:pPr>
      <w:r>
        <w:t xml:space="preserve">Su formación implica el estudio y aprendizaje de entre otras tareas, del manejo y desempeño en la utilización de sistemas operativos, entre ellos Microsoft Windows y distribuciones GNU/Linux. Además de las actividades que realiza diariamente en su día a día, las cuales son propiamente administrativas.    </w:t>
      </w:r>
    </w:p>
    <w:p w:rsidR="008E2CED" w:rsidRDefault="008E2CED" w:rsidP="00007EEA">
      <w:pPr>
        <w:pStyle w:val="PSI-Normal"/>
      </w:pPr>
      <w:r>
        <w:t xml:space="preserve">En cuanto a los usuarios de los departamentos de ciencias exactas y naturales, cuentan con una gran formación en cuanto al nivel educacional y con una considerable experiencia en el manejo de actividades que implican su puesto. </w:t>
      </w:r>
    </w:p>
    <w:p w:rsidR="008E2CED" w:rsidRDefault="003050FE" w:rsidP="00007EEA">
      <w:pPr>
        <w:pStyle w:val="PSI-Normal"/>
      </w:pPr>
      <w:r>
        <w:t xml:space="preserve">Y por último, la comunidad universitaria, en general, cuentan con una formación media/avanzada en cuanto al nivel educacional.  </w:t>
      </w:r>
    </w:p>
    <w:p w:rsidR="00D77E58" w:rsidRDefault="00D77E58" w:rsidP="00F2658A">
      <w:pPr>
        <w:pStyle w:val="PSI-Ttulo2"/>
      </w:pPr>
      <w:bookmarkStart w:id="18" w:name="_Toc235009556"/>
    </w:p>
    <w:p w:rsidR="00D77E58" w:rsidRDefault="00D77E58" w:rsidP="00F2658A">
      <w:pPr>
        <w:pStyle w:val="PSI-Ttulo2"/>
      </w:pPr>
    </w:p>
    <w:p w:rsidR="00F2658A" w:rsidRDefault="00F2658A" w:rsidP="00F2658A">
      <w:pPr>
        <w:pStyle w:val="PSI-Ttulo2"/>
      </w:pPr>
      <w:bookmarkStart w:id="19" w:name="_Toc52204445"/>
      <w:r>
        <w:t>Enunciado del Problema del Cliente</w:t>
      </w:r>
      <w:bookmarkEnd w:id="18"/>
      <w:bookmarkEnd w:id="19"/>
    </w:p>
    <w:p w:rsidR="00C678A0" w:rsidRDefault="00C678A0" w:rsidP="00007EEA">
      <w:pPr>
        <w:pStyle w:val="PSI-Normal"/>
      </w:pPr>
      <w:r>
        <w:t xml:space="preserve">Los problemas fundamentales que tiene actualmente el cliente </w:t>
      </w:r>
      <w:r w:rsidR="003D02BD">
        <w:t>son:</w:t>
      </w:r>
      <w:r>
        <w:t xml:space="preserve"> </w:t>
      </w:r>
    </w:p>
    <w:p w:rsidR="00C678A0" w:rsidRDefault="00C678A0" w:rsidP="00007EEA">
      <w:pPr>
        <w:pStyle w:val="PSI-Normal"/>
      </w:pPr>
      <w:r>
        <w:t xml:space="preserve">La falta de </w:t>
      </w:r>
      <w:r w:rsidR="004E5494">
        <w:t>reglamentación</w:t>
      </w:r>
      <w:r w:rsidR="003D02BD">
        <w:t xml:space="preserve"> (no hay un proceso establecido/definido)</w:t>
      </w:r>
      <w:r>
        <w:t xml:space="preserve"> con la que cuentan, para solicitarles los programas de las asignaturas, a cada uno de los profesores responsables.  Ya que en algunos casos, su pedido es ignorado completamente. </w:t>
      </w:r>
    </w:p>
    <w:p w:rsidR="00F2658A" w:rsidRDefault="00C678A0" w:rsidP="00007EEA">
      <w:pPr>
        <w:pStyle w:val="PSI-Normal"/>
      </w:pPr>
      <w:r>
        <w:t xml:space="preserve">El extravío de los programas de las asignaturas, ya que no se realiza el seguimiento de los mismos durante el proceso de firmas, que implica el traslado del mismo físicamente. </w:t>
      </w:r>
    </w:p>
    <w:p w:rsidR="00C678A0" w:rsidRDefault="00C678A0" w:rsidP="00007EEA">
      <w:pPr>
        <w:pStyle w:val="PSI-Normal"/>
      </w:pPr>
      <w:r>
        <w:t>La constante solicitud por parte de la comunidad universitaria, de los programas de asignatura, para la impresión y obtención de los mismos.</w:t>
      </w:r>
    </w:p>
    <w:p w:rsidR="009B77B3" w:rsidRDefault="004F4CBD" w:rsidP="00753D73">
      <w:pPr>
        <w:pStyle w:val="PSI-Normal"/>
      </w:pPr>
      <w:r>
        <w:t xml:space="preserve">La falta de un proceso </w:t>
      </w:r>
      <w:r w:rsidR="00642EB4">
        <w:t xml:space="preserve">ordenado, </w:t>
      </w:r>
      <w:r>
        <w:t xml:space="preserve">establecido y reglamentado para la realización de su trabajo, en cuanto a la gestión de los Programas de asignaturas. </w:t>
      </w:r>
    </w:p>
    <w:p w:rsidR="009B77B3" w:rsidRDefault="00184F3C" w:rsidP="00007EEA">
      <w:pPr>
        <w:pStyle w:val="PSI-Normal"/>
      </w:pPr>
      <w:r>
        <w:lastRenderedPageBreak/>
        <w:t>Los</w:t>
      </w:r>
      <w:r w:rsidR="009B77B3">
        <w:t xml:space="preserve"> problema</w:t>
      </w:r>
      <w:r>
        <w:t>s</w:t>
      </w:r>
      <w:r w:rsidR="009B77B3">
        <w:t xml:space="preserve"> fundamental</w:t>
      </w:r>
      <w:r>
        <w:t>es</w:t>
      </w:r>
      <w:r w:rsidR="009B77B3">
        <w:t xml:space="preserve"> que tiene</w:t>
      </w:r>
      <w:r>
        <w:t>n</w:t>
      </w:r>
      <w:r w:rsidR="009B77B3">
        <w:t xml:space="preserve"> actualmente la comunidad universitaria </w:t>
      </w:r>
      <w:r>
        <w:t>son</w:t>
      </w:r>
      <w:r w:rsidR="009B77B3">
        <w:t xml:space="preserve">: </w:t>
      </w:r>
    </w:p>
    <w:p w:rsidR="00C678A0" w:rsidRDefault="00C678A0" w:rsidP="00007EEA">
      <w:pPr>
        <w:pStyle w:val="PSI-Normal"/>
      </w:pPr>
      <w:r>
        <w:t xml:space="preserve">La falta de disponibilidad, en algunos casos, de los programas de asignaturas, en las plataformas digitales. En este caso, el entorno </w:t>
      </w:r>
      <w:proofErr w:type="spellStart"/>
      <w:r>
        <w:t>U</w:t>
      </w:r>
      <w:r w:rsidR="005B3A7D">
        <w:t>NPA</w:t>
      </w:r>
      <w:r>
        <w:t>Bimodal</w:t>
      </w:r>
      <w:proofErr w:type="spellEnd"/>
      <w:r w:rsidR="009B77B3">
        <w:t>, para su posterior obtención</w:t>
      </w:r>
      <w:r>
        <w:t xml:space="preserve">. </w:t>
      </w:r>
    </w:p>
    <w:p w:rsidR="009F74CD" w:rsidRDefault="00184F3C" w:rsidP="00007EEA">
      <w:pPr>
        <w:pStyle w:val="PSI-Normal"/>
      </w:pPr>
      <w:r>
        <w:t xml:space="preserve">La inversión de capital, para la impresión de los programas de asignatura. </w:t>
      </w:r>
    </w:p>
    <w:p w:rsidR="00D77E58" w:rsidRDefault="00D77E58" w:rsidP="00BD4A74">
      <w:pPr>
        <w:pStyle w:val="PSI-Ttulo1"/>
      </w:pPr>
      <w:bookmarkStart w:id="20" w:name="_Toc235007275"/>
      <w:bookmarkStart w:id="21" w:name="_Toc235009561"/>
    </w:p>
    <w:p w:rsidR="00D77E58" w:rsidRDefault="00D77E58" w:rsidP="00BD4A74">
      <w:pPr>
        <w:pStyle w:val="PSI-Ttulo1"/>
      </w:pPr>
    </w:p>
    <w:p w:rsidR="00D77E58" w:rsidRDefault="00D77E58" w:rsidP="00BD4A74">
      <w:pPr>
        <w:pStyle w:val="PSI-Ttulo1"/>
      </w:pPr>
    </w:p>
    <w:p w:rsidR="00F2658A" w:rsidRPr="00C028C8" w:rsidRDefault="00F2658A" w:rsidP="00BD4A74">
      <w:pPr>
        <w:pStyle w:val="PSI-Ttulo1"/>
      </w:pPr>
      <w:bookmarkStart w:id="22" w:name="_Toc52204446"/>
      <w:r w:rsidRPr="00910BD8">
        <w:t>Requerimientos Funcionales</w:t>
      </w:r>
      <w:bookmarkEnd w:id="20"/>
      <w:bookmarkEnd w:id="21"/>
      <w:bookmarkEnd w:id="22"/>
    </w:p>
    <w:p w:rsidR="00BD4A74" w:rsidRPr="00BD4A74" w:rsidRDefault="00BD4A74" w:rsidP="008E1678">
      <w:pPr>
        <w:pStyle w:val="PSI-Normal"/>
        <w:numPr>
          <w:ilvl w:val="0"/>
          <w:numId w:val="0"/>
        </w:numPr>
        <w:ind w:left="720"/>
      </w:pPr>
      <w:r w:rsidRPr="00BD4A74">
        <w:t>El sistema deberá:</w:t>
      </w:r>
    </w:p>
    <w:p w:rsidR="008E1678" w:rsidRPr="00BD4A74" w:rsidRDefault="00B31801" w:rsidP="008E1678">
      <w:pPr>
        <w:pStyle w:val="PSI-Normal"/>
      </w:pPr>
      <w:r>
        <w:t>Permitir a</w:t>
      </w:r>
      <w:r w:rsidR="008E1678" w:rsidRPr="00BD4A74">
        <w:t>l</w:t>
      </w:r>
      <w:r>
        <w:t xml:space="preserve"> empleado</w:t>
      </w:r>
      <w:r w:rsidR="008E1678" w:rsidRPr="00BD4A74">
        <w:t xml:space="preserve"> de S</w:t>
      </w:r>
      <w:r w:rsidR="008E1678">
        <w:t xml:space="preserve">ecretaría </w:t>
      </w:r>
      <w:r w:rsidR="008E1678" w:rsidRPr="00BD4A74">
        <w:t>A</w:t>
      </w:r>
      <w:r w:rsidR="008E1678">
        <w:t>cadémica</w:t>
      </w:r>
      <w:r w:rsidR="008E1678" w:rsidRPr="00BD4A74">
        <w:t xml:space="preserve"> obtener información del estado de los programas (su vigencia, si está firmado) mediante la selección de una </w:t>
      </w:r>
      <w:r w:rsidR="00035BCB">
        <w:t>determinada carrera</w:t>
      </w:r>
      <w:r w:rsidR="008E1678" w:rsidRPr="00BD4A74">
        <w:t xml:space="preserve">. </w:t>
      </w:r>
    </w:p>
    <w:p w:rsidR="008E1678" w:rsidRDefault="00B31801" w:rsidP="008E1678">
      <w:pPr>
        <w:pStyle w:val="PSI-Normal"/>
      </w:pPr>
      <w:r>
        <w:t>Permitir al empleado</w:t>
      </w:r>
      <w:r w:rsidR="008E1678" w:rsidRPr="00BD4A74">
        <w:t xml:space="preserve"> de S</w:t>
      </w:r>
      <w:r w:rsidR="008E1678">
        <w:t xml:space="preserve">ecretaría </w:t>
      </w:r>
      <w:r w:rsidR="008E1678" w:rsidRPr="00BD4A74">
        <w:t>A</w:t>
      </w:r>
      <w:r w:rsidR="008E1678">
        <w:t>cadémica</w:t>
      </w:r>
      <w:r w:rsidR="008E1678" w:rsidRPr="00BD4A74">
        <w:t xml:space="preserve"> enviar notificaciones de alerta a los docentes mediante un correo electrónico auto programado (para que envíen el programa, y para que pasen a firmar) y mantener un registro de ellas. </w:t>
      </w:r>
    </w:p>
    <w:p w:rsidR="001B750F" w:rsidRDefault="001B750F" w:rsidP="008E1678">
      <w:pPr>
        <w:pStyle w:val="PSI-Normal"/>
      </w:pPr>
      <w:r>
        <w:t>Enviar notificaciones de alerta automáticas mediante un correo electrónico auto programado al docente responsable correspondiente, luego de que el empleado de secretaría académica y director de departamento hayan revisado un programa.</w:t>
      </w:r>
    </w:p>
    <w:p w:rsidR="001B750F" w:rsidRDefault="001B750F" w:rsidP="001B750F">
      <w:pPr>
        <w:pStyle w:val="PSI-Normal"/>
      </w:pPr>
      <w:r>
        <w:t>Enviar notificaciones de alerta automáticas mediante un correo electrónico auto programado al empleado de secretaría académica y director de departamento, luego de que el profesor haya enviado un programa a revisar.</w:t>
      </w:r>
    </w:p>
    <w:p w:rsidR="00686AD4" w:rsidRPr="00BD4A74" w:rsidRDefault="00686AD4" w:rsidP="00686AD4">
      <w:pPr>
        <w:pStyle w:val="PSI-Normal"/>
      </w:pPr>
      <w:r>
        <w:t>Permitir al empleado de secretaría académica g</w:t>
      </w:r>
      <w:r w:rsidRPr="00BD4A74">
        <w:t>enerar el programa (documento en PDF), con los datos del formulario</w:t>
      </w:r>
      <w:r>
        <w:t xml:space="preserve"> una vez que el estado del mismo sea aprobado.</w:t>
      </w:r>
    </w:p>
    <w:p w:rsidR="00686AD4" w:rsidRPr="00BD4A74" w:rsidRDefault="00686AD4" w:rsidP="00686AD4">
      <w:pPr>
        <w:pStyle w:val="PSI-Normal"/>
      </w:pPr>
      <w:r>
        <w:t>Permitir al empleado</w:t>
      </w:r>
      <w:r w:rsidRPr="00BD4A74">
        <w:t xml:space="preserve"> de S</w:t>
      </w:r>
      <w:r>
        <w:t xml:space="preserve">ecretaría </w:t>
      </w:r>
      <w:r w:rsidRPr="00BD4A74">
        <w:t>A</w:t>
      </w:r>
      <w:r>
        <w:t>cadémica</w:t>
      </w:r>
      <w:r w:rsidRPr="00BD4A74">
        <w:t xml:space="preserve"> revisar que determinados datos del programa (nombre, códigos, </w:t>
      </w:r>
      <w:proofErr w:type="spellStart"/>
      <w:r w:rsidRPr="00BD4A74">
        <w:t>correlatividades</w:t>
      </w:r>
      <w:proofErr w:type="spellEnd"/>
      <w:r w:rsidRPr="00BD4A74">
        <w:t>, contenido mínimo) sean correctos y comentar en el caso de que no lo sean.</w:t>
      </w:r>
    </w:p>
    <w:p w:rsidR="00686AD4" w:rsidRDefault="00686AD4" w:rsidP="00686AD4">
      <w:pPr>
        <w:pStyle w:val="PSI-Normal"/>
      </w:pPr>
      <w:r>
        <w:t>Permitir al empleado</w:t>
      </w:r>
      <w:r w:rsidRPr="00BD4A74">
        <w:t xml:space="preserve"> de S</w:t>
      </w:r>
      <w:r>
        <w:t xml:space="preserve">ecretaría </w:t>
      </w:r>
      <w:r w:rsidRPr="00BD4A74">
        <w:t>A</w:t>
      </w:r>
      <w:r>
        <w:t>cadémica</w:t>
      </w:r>
      <w:r w:rsidRPr="00BD4A74">
        <w:t xml:space="preserve"> subir el programa válido (firmado) digitalizado.  </w:t>
      </w:r>
    </w:p>
    <w:p w:rsidR="00686AD4" w:rsidRPr="00BD4A74" w:rsidRDefault="00686AD4" w:rsidP="00686AD4">
      <w:pPr>
        <w:pStyle w:val="PSI-Normal"/>
      </w:pPr>
      <w:r>
        <w:t>Permitir al empleado Secretaría Académica cargar en el sistema un conjunto de programas escaneados de los documentos (programas impresos) firmados</w:t>
      </w:r>
      <w:r w:rsidRPr="0021270F">
        <w:t xml:space="preserve"> por </w:t>
      </w:r>
      <w:r w:rsidRPr="0021270F">
        <w:lastRenderedPageBreak/>
        <w:t>todas las autoridades correspondientes (</w:t>
      </w:r>
      <w:r>
        <w:t>Profesor responsable</w:t>
      </w:r>
      <w:r w:rsidRPr="0021270F">
        <w:t>, S</w:t>
      </w:r>
      <w:r>
        <w:t xml:space="preserve">ecretaría </w:t>
      </w:r>
      <w:r w:rsidRPr="0021270F">
        <w:t>A</w:t>
      </w:r>
      <w:r>
        <w:t>cadémica</w:t>
      </w:r>
      <w:r w:rsidRPr="0021270F">
        <w:t>, departamento).</w:t>
      </w:r>
    </w:p>
    <w:p w:rsidR="00686AD4" w:rsidRPr="00BD4A74" w:rsidRDefault="00686AD4" w:rsidP="00686AD4">
      <w:pPr>
        <w:pStyle w:val="PSI-Normal"/>
      </w:pPr>
      <w:r>
        <w:t>Permitir al empleado</w:t>
      </w:r>
      <w:r w:rsidRPr="00BD4A74">
        <w:t xml:space="preserve"> de S</w:t>
      </w:r>
      <w:r>
        <w:t xml:space="preserve">ecretaría </w:t>
      </w:r>
      <w:r w:rsidRPr="00BD4A74">
        <w:t>A</w:t>
      </w:r>
      <w:r>
        <w:t>cadémica</w:t>
      </w:r>
      <w:r w:rsidRPr="00BD4A74">
        <w:t xml:space="preserve"> hacer un seguimiento de la ubicación física de los programas firmados.</w:t>
      </w:r>
    </w:p>
    <w:p w:rsidR="00686AD4" w:rsidRPr="00BD4A74" w:rsidRDefault="00686AD4" w:rsidP="00686AD4">
      <w:pPr>
        <w:pStyle w:val="PSI-Normal"/>
      </w:pPr>
      <w:r w:rsidRPr="00BD4A74">
        <w:t xml:space="preserve">Permitir </w:t>
      </w:r>
      <w:r>
        <w:t>al empleado</w:t>
      </w:r>
      <w:r w:rsidRPr="00BD4A74">
        <w:t xml:space="preserve"> de S</w:t>
      </w:r>
      <w:r>
        <w:t xml:space="preserve">ecretaría </w:t>
      </w:r>
      <w:r w:rsidRPr="00BD4A74">
        <w:t>A</w:t>
      </w:r>
      <w:r>
        <w:t>cadémica</w:t>
      </w:r>
      <w:r w:rsidRPr="00BD4A74">
        <w:t xml:space="preserve"> </w:t>
      </w:r>
      <w:r>
        <w:t xml:space="preserve">realizar el </w:t>
      </w:r>
      <w:r w:rsidRPr="00BD4A74">
        <w:t>alta/baja/modificación de docentes responsables</w:t>
      </w:r>
      <w:r>
        <w:t xml:space="preserve"> de asignaturas.</w:t>
      </w:r>
    </w:p>
    <w:p w:rsidR="00686AD4" w:rsidRPr="006A3903" w:rsidRDefault="00686AD4" w:rsidP="00686AD4">
      <w:pPr>
        <w:pStyle w:val="PSI-Normal"/>
      </w:pPr>
      <w:r w:rsidRPr="00BD4A74">
        <w:t xml:space="preserve">Permitir </w:t>
      </w:r>
      <w:r>
        <w:t>al empleado</w:t>
      </w:r>
      <w:r w:rsidRPr="00BD4A74">
        <w:t xml:space="preserve"> de S</w:t>
      </w:r>
      <w:r>
        <w:t xml:space="preserve">ecretaría </w:t>
      </w:r>
      <w:r w:rsidRPr="00BD4A74">
        <w:t>A</w:t>
      </w:r>
      <w:r>
        <w:t>cadémica</w:t>
      </w:r>
      <w:r w:rsidRPr="00BD4A74">
        <w:t xml:space="preserve"> </w:t>
      </w:r>
      <w:r>
        <w:t xml:space="preserve">realizar el </w:t>
      </w:r>
      <w:r w:rsidRPr="00BD4A74">
        <w:t>alta/baja/modificación de asignaturas</w:t>
      </w:r>
      <w:r>
        <w:t>.</w:t>
      </w:r>
    </w:p>
    <w:p w:rsidR="00686AD4" w:rsidRDefault="00686AD4" w:rsidP="00686AD4">
      <w:pPr>
        <w:pStyle w:val="PSI-Normal"/>
      </w:pPr>
      <w:r>
        <w:t>Permitir al empleado</w:t>
      </w:r>
      <w:r w:rsidRPr="00BD4A74">
        <w:t xml:space="preserve"> de S</w:t>
      </w:r>
      <w:r>
        <w:t xml:space="preserve">ecretaría </w:t>
      </w:r>
      <w:r w:rsidRPr="00BD4A74">
        <w:t>A</w:t>
      </w:r>
      <w:r>
        <w:t>cadémica</w:t>
      </w:r>
      <w:r w:rsidRPr="00BD4A74">
        <w:t xml:space="preserve"> </w:t>
      </w:r>
      <w:r>
        <w:t>realizar el alta/baja/modificación de carreras.</w:t>
      </w:r>
    </w:p>
    <w:p w:rsidR="00686AD4" w:rsidRDefault="00686AD4" w:rsidP="00686AD4">
      <w:pPr>
        <w:pStyle w:val="PSI-Normal"/>
      </w:pPr>
      <w:r w:rsidRPr="00BD4A74">
        <w:t xml:space="preserve">Permitir </w:t>
      </w:r>
      <w:r>
        <w:t>al empleado</w:t>
      </w:r>
      <w:r w:rsidRPr="00BD4A74">
        <w:t xml:space="preserve"> de S</w:t>
      </w:r>
      <w:r>
        <w:t xml:space="preserve">ecretaría </w:t>
      </w:r>
      <w:r w:rsidRPr="00BD4A74">
        <w:t>A</w:t>
      </w:r>
      <w:r>
        <w:t>cadémica</w:t>
      </w:r>
      <w:r w:rsidRPr="00BD4A74">
        <w:t xml:space="preserve"> </w:t>
      </w:r>
      <w:r>
        <w:t xml:space="preserve">realizar el </w:t>
      </w:r>
      <w:r w:rsidRPr="00BD4A74">
        <w:t>alta/</w:t>
      </w:r>
      <w:r>
        <w:t>baja/modificación de Planes.</w:t>
      </w:r>
    </w:p>
    <w:p w:rsidR="00686AD4" w:rsidRPr="00BD4A74" w:rsidRDefault="00686AD4" w:rsidP="00686AD4">
      <w:pPr>
        <w:pStyle w:val="PSI-Normal"/>
      </w:pPr>
      <w:r w:rsidRPr="00BD4A74">
        <w:t xml:space="preserve">Permitir </w:t>
      </w:r>
      <w:r>
        <w:t>al empleado</w:t>
      </w:r>
      <w:r w:rsidRPr="00BD4A74">
        <w:t xml:space="preserve"> de S</w:t>
      </w:r>
      <w:r>
        <w:t xml:space="preserve">ecretaría </w:t>
      </w:r>
      <w:r w:rsidRPr="00BD4A74">
        <w:t>A</w:t>
      </w:r>
      <w:r>
        <w:t>cadémica</w:t>
      </w:r>
      <w:r w:rsidRPr="00BD4A74">
        <w:t xml:space="preserve"> cambiar un programa escaneado en </w:t>
      </w:r>
      <w:proofErr w:type="spellStart"/>
      <w:r w:rsidRPr="00BD4A74">
        <w:t>pdf</w:t>
      </w:r>
      <w:proofErr w:type="spellEnd"/>
      <w:r w:rsidRPr="00BD4A74">
        <w:t xml:space="preserve">, en el caso de haber subido el incorrecto. </w:t>
      </w:r>
    </w:p>
    <w:p w:rsidR="00952D68" w:rsidRDefault="00952D68" w:rsidP="00952D68">
      <w:pPr>
        <w:pStyle w:val="PSI-Normal"/>
      </w:pPr>
      <w:r>
        <w:t>Permitir al empleado de Secretaría Académica generar un informe gerencial donde se detalle la disponibilidad de los programas en formato PDF de cada una de las asignaturas, en base a una carrera y año específico.</w:t>
      </w:r>
    </w:p>
    <w:p w:rsidR="00686AD4" w:rsidRPr="0080049E" w:rsidRDefault="00952D68" w:rsidP="00952D68">
      <w:pPr>
        <w:pStyle w:val="PSI-Normal"/>
      </w:pPr>
      <w:r>
        <w:t>Permitir al empleado de Secretaría Académica generar un informe gerencial donde se detalle la disponibilidad de los programas en formato PDF de cada una de las asignaturas, en base a un Profesor Responsable y año específico.</w:t>
      </w:r>
    </w:p>
    <w:p w:rsidR="00686AD4" w:rsidRPr="00BD4A74" w:rsidRDefault="00686AD4" w:rsidP="00686AD4">
      <w:pPr>
        <w:pStyle w:val="PSI-Normal"/>
      </w:pPr>
      <w:r w:rsidRPr="00BD4A74">
        <w:t>Permitir al</w:t>
      </w:r>
      <w:r>
        <w:t xml:space="preserve"> empleado</w:t>
      </w:r>
      <w:r w:rsidRPr="00BD4A74">
        <w:t xml:space="preserve"> de S</w:t>
      </w:r>
      <w:r>
        <w:t xml:space="preserve">ecretaría </w:t>
      </w:r>
      <w:r w:rsidRPr="00BD4A74">
        <w:t>A</w:t>
      </w:r>
      <w:r>
        <w:t>cadémica</w:t>
      </w:r>
      <w:r w:rsidRPr="00BD4A74">
        <w:t xml:space="preserve"> </w:t>
      </w:r>
      <w:r>
        <w:t>visualizar</w:t>
      </w:r>
      <w:r w:rsidRPr="00BD4A74">
        <w:t xml:space="preserve"> los diferentes planes de cada carrera.</w:t>
      </w:r>
    </w:p>
    <w:p w:rsidR="00686AD4" w:rsidRPr="00C97DE4" w:rsidRDefault="00686AD4" w:rsidP="00686AD4">
      <w:pPr>
        <w:pStyle w:val="PSI-Normal"/>
      </w:pPr>
      <w:r>
        <w:t>Permitir al empleado</w:t>
      </w:r>
      <w:r w:rsidRPr="00BD4A74">
        <w:t xml:space="preserve"> de S</w:t>
      </w:r>
      <w:r>
        <w:t xml:space="preserve">ecretaría </w:t>
      </w:r>
      <w:r w:rsidRPr="00BD4A74">
        <w:t>A</w:t>
      </w:r>
      <w:r>
        <w:t>cadémica</w:t>
      </w:r>
      <w:r w:rsidRPr="00BD4A74">
        <w:t xml:space="preserve"> sub</w:t>
      </w:r>
      <w:r>
        <w:t>ir el plan válido</w:t>
      </w:r>
      <w:r w:rsidRPr="00BD4A74">
        <w:t xml:space="preserve"> digitalizado.  </w:t>
      </w:r>
    </w:p>
    <w:p w:rsidR="00686AD4" w:rsidRDefault="00686AD4" w:rsidP="00686AD4">
      <w:pPr>
        <w:pStyle w:val="PSI-Normal"/>
      </w:pPr>
      <w:r w:rsidRPr="00BD4A74">
        <w:t xml:space="preserve">Permitir </w:t>
      </w:r>
      <w:r>
        <w:t>al empleado</w:t>
      </w:r>
      <w:r w:rsidRPr="00BD4A74">
        <w:t xml:space="preserve"> de S</w:t>
      </w:r>
      <w:r>
        <w:t xml:space="preserve">ecretaría </w:t>
      </w:r>
      <w:r w:rsidRPr="00BD4A74">
        <w:t>A</w:t>
      </w:r>
      <w:r>
        <w:t>cadémica cambiar un plan</w:t>
      </w:r>
      <w:r w:rsidRPr="00BD4A74">
        <w:t xml:space="preserve"> escaneado en </w:t>
      </w:r>
      <w:proofErr w:type="spellStart"/>
      <w:r w:rsidRPr="00BD4A74">
        <w:t>pdf</w:t>
      </w:r>
      <w:proofErr w:type="spellEnd"/>
      <w:r w:rsidRPr="00BD4A74">
        <w:t xml:space="preserve">, en el caso de haber subido el incorrecto. </w:t>
      </w:r>
    </w:p>
    <w:p w:rsidR="00686AD4" w:rsidRDefault="00686AD4" w:rsidP="00686AD4">
      <w:pPr>
        <w:pStyle w:val="PSI-Normal"/>
      </w:pPr>
      <w:r>
        <w:t>Permitir al empleado de Secretaría Académica gestionar el equipo de cátedra de una asignatura, mediante el alta y baja de los mismos.</w:t>
      </w:r>
    </w:p>
    <w:p w:rsidR="00686AD4" w:rsidRDefault="00686AD4" w:rsidP="00686AD4">
      <w:pPr>
        <w:pStyle w:val="PSI-Normal"/>
      </w:pPr>
      <w:r>
        <w:t>Permitir al empleado de Secretaría Académica gestionar las asignaturas de un plan, mediante el alta y baja de las mismas.</w:t>
      </w:r>
    </w:p>
    <w:p w:rsidR="00686AD4" w:rsidRDefault="00686AD4" w:rsidP="00686AD4">
      <w:pPr>
        <w:pStyle w:val="PSI-Normal"/>
      </w:pPr>
      <w:r>
        <w:t>Permitir al empleado de Secretaría Académica gestionar las asignaturas correlativas, mediante el alta y baja de las mismas.</w:t>
      </w:r>
    </w:p>
    <w:p w:rsidR="00686AD4" w:rsidRPr="00BD4A74" w:rsidRDefault="00686AD4" w:rsidP="00686AD4">
      <w:pPr>
        <w:pStyle w:val="PSI-Normal"/>
      </w:pPr>
      <w:r>
        <w:t>Permitir al empleado de secretaría académica visualizar las asignaturas de las cuales un docente es responsable.</w:t>
      </w:r>
    </w:p>
    <w:p w:rsidR="008E1678" w:rsidRPr="00BD4A74" w:rsidRDefault="00B31801" w:rsidP="008E1678">
      <w:pPr>
        <w:pStyle w:val="PSI-Normal"/>
      </w:pPr>
      <w:r>
        <w:lastRenderedPageBreak/>
        <w:t xml:space="preserve">Permitir al docente responsable de </w:t>
      </w:r>
      <w:r w:rsidR="008E1678">
        <w:t>asignatura</w:t>
      </w:r>
      <w:r w:rsidR="008E1678" w:rsidRPr="00BD4A74">
        <w:t xml:space="preserve"> la carga de datos del programa mediante formularios.</w:t>
      </w:r>
    </w:p>
    <w:p w:rsidR="00D011D0" w:rsidRDefault="00D011D0" w:rsidP="00D011D0">
      <w:pPr>
        <w:pStyle w:val="PSI-Normal"/>
      </w:pPr>
      <w:r>
        <w:t>Permitir al docente responsable de asignatura g</w:t>
      </w:r>
      <w:r w:rsidRPr="00BD4A74">
        <w:t>enerar el programa (documento en PDF), con los datos del formulario</w:t>
      </w:r>
      <w:r>
        <w:t xml:space="preserve"> una vez que este sea aprobado por el empleado de secretaría académica y director de departamento</w:t>
      </w:r>
      <w:r w:rsidRPr="00BD4A74">
        <w:t>.</w:t>
      </w:r>
    </w:p>
    <w:p w:rsidR="000E1C84" w:rsidRPr="00BD4A74" w:rsidRDefault="000E1C84" w:rsidP="000E1C84">
      <w:pPr>
        <w:pStyle w:val="PSI-Normal"/>
      </w:pPr>
      <w:r>
        <w:t>Permitir al docente responsable de asignatura p</w:t>
      </w:r>
      <w:r w:rsidRPr="00BD4A74">
        <w:t>recargar el formulario con datos</w:t>
      </w:r>
      <w:r>
        <w:t xml:space="preserve"> del Programa</w:t>
      </w:r>
      <w:bookmarkStart w:id="23" w:name="_GoBack"/>
      <w:bookmarkEnd w:id="23"/>
      <w:r w:rsidRPr="00BD4A74">
        <w:t xml:space="preserve"> existentes en la BD.</w:t>
      </w:r>
    </w:p>
    <w:p w:rsidR="000E1C84" w:rsidRPr="00C97DE4" w:rsidRDefault="000E1C84" w:rsidP="000E1C84">
      <w:pPr>
        <w:pStyle w:val="PSI-Normal"/>
      </w:pPr>
      <w:r w:rsidRPr="00BD4A74">
        <w:t>Permitir al docente</w:t>
      </w:r>
      <w:r>
        <w:t xml:space="preserve"> responsable</w:t>
      </w:r>
      <w:r w:rsidRPr="00BD4A74">
        <w:t xml:space="preserve"> modificar el programa de asignatura, a partir de las observaciones marcadas por el </w:t>
      </w:r>
      <w:r>
        <w:t>empleado</w:t>
      </w:r>
      <w:r w:rsidRPr="00BD4A74">
        <w:t xml:space="preserve"> de S</w:t>
      </w:r>
      <w:r>
        <w:t xml:space="preserve">ecretaría </w:t>
      </w:r>
      <w:r w:rsidRPr="00BD4A74">
        <w:t>A</w:t>
      </w:r>
      <w:r>
        <w:t>cadémica</w:t>
      </w:r>
      <w:r w:rsidRPr="00BD4A74">
        <w:t xml:space="preserve"> y jefe de departamento.  </w:t>
      </w:r>
    </w:p>
    <w:p w:rsidR="000E1C84" w:rsidRPr="00BD4A74" w:rsidRDefault="000E1C84" w:rsidP="000E1C84">
      <w:pPr>
        <w:pStyle w:val="PSI-Normal"/>
      </w:pPr>
      <w:r>
        <w:t>Permitir al docente responsable de asignatura</w:t>
      </w:r>
      <w:r w:rsidRPr="00BD4A74">
        <w:t xml:space="preserve"> </w:t>
      </w:r>
      <w:r>
        <w:t xml:space="preserve">gestionar </w:t>
      </w:r>
      <w:r w:rsidRPr="00BD4A74">
        <w:t xml:space="preserve">la </w:t>
      </w:r>
      <w:r>
        <w:t>bibliografía de un</w:t>
      </w:r>
      <w:r w:rsidRPr="00BD4A74">
        <w:t xml:space="preserve"> programa m</w:t>
      </w:r>
      <w:r>
        <w:t>ediante el alta/baja/modificación de la misma</w:t>
      </w:r>
      <w:r w:rsidRPr="00BD4A74">
        <w:t>.</w:t>
      </w:r>
    </w:p>
    <w:p w:rsidR="000E1C84" w:rsidRDefault="000E1C84" w:rsidP="000E1C84">
      <w:pPr>
        <w:pStyle w:val="PSI-Normal"/>
      </w:pPr>
      <w:r>
        <w:t>Permitir al docente responsable de asignatura precargar la bibliografía anterior</w:t>
      </w:r>
      <w:r w:rsidRPr="00BD4A74">
        <w:t xml:space="preserve"> co</w:t>
      </w:r>
      <w:r>
        <w:t>rrespondiente del Programa existente</w:t>
      </w:r>
      <w:r w:rsidRPr="00BD4A74">
        <w:t xml:space="preserve"> en la BD.</w:t>
      </w:r>
    </w:p>
    <w:p w:rsidR="000E1C84" w:rsidRPr="00BD4A74" w:rsidRDefault="000E1C84" w:rsidP="000E1C84">
      <w:pPr>
        <w:pStyle w:val="PSI-Normal"/>
      </w:pPr>
      <w:r>
        <w:t>Permitir al docente responsable de asignatura enviar un programa a revisión cuando finalice el completado del formulario y su correspondiente bibliografía.</w:t>
      </w:r>
    </w:p>
    <w:p w:rsidR="008E1678" w:rsidRPr="00BD4A74" w:rsidRDefault="008E1678" w:rsidP="008E1678">
      <w:pPr>
        <w:pStyle w:val="PSI-Normal"/>
      </w:pPr>
      <w:r w:rsidRPr="00BD4A74">
        <w:t>Permitir al director del departamento revisar que determinados datos del programa (a definir) sean correctos y comentar en el caso de que no lo sean.</w:t>
      </w:r>
    </w:p>
    <w:p w:rsidR="008E1678" w:rsidRDefault="008E1678" w:rsidP="008E1678">
      <w:pPr>
        <w:pStyle w:val="PSI-Normal"/>
      </w:pPr>
      <w:r w:rsidRPr="00BD4A74">
        <w:t>Permitir a la comunidad universitaria (alumnos, docentes y empleados de S</w:t>
      </w:r>
      <w:r>
        <w:t xml:space="preserve">ecretaría </w:t>
      </w:r>
      <w:r w:rsidRPr="00BD4A74">
        <w:t>A</w:t>
      </w:r>
      <w:r>
        <w:t>cadémica</w:t>
      </w:r>
      <w:r w:rsidRPr="00BD4A74">
        <w:t>) visualizar los programas en PDF</w:t>
      </w:r>
      <w:r>
        <w:t>, luego de que los mismos se encuentren aprobados por empleado Secretaría Académica y Departamento y posteriormente digitalizados con sus firmas</w:t>
      </w:r>
      <w:r w:rsidRPr="00BD4A74">
        <w:t>.</w:t>
      </w:r>
    </w:p>
    <w:p w:rsidR="000E1C84" w:rsidRPr="00BD4A74" w:rsidRDefault="000E1C84" w:rsidP="000E1C84">
      <w:pPr>
        <w:pStyle w:val="PSI-Normal"/>
      </w:pPr>
      <w:r w:rsidRPr="00BD4A74">
        <w:t>Permitir a la comunidad universitaria (alumnos, docentes y empleados de S</w:t>
      </w:r>
      <w:r>
        <w:t xml:space="preserve">ecretaría </w:t>
      </w:r>
      <w:r w:rsidRPr="00BD4A74">
        <w:t>A</w:t>
      </w:r>
      <w:r>
        <w:t>cadémica</w:t>
      </w:r>
      <w:r w:rsidRPr="00BD4A74">
        <w:t>) visualizar los p</w:t>
      </w:r>
      <w:r>
        <w:t>lanes</w:t>
      </w:r>
      <w:r w:rsidRPr="00BD4A74">
        <w:t xml:space="preserve"> en PDF</w:t>
      </w:r>
      <w:r>
        <w:t xml:space="preserve"> digitalizados de las distintas carreras. </w:t>
      </w:r>
    </w:p>
    <w:p w:rsidR="00DD23F1" w:rsidRPr="006A3903" w:rsidRDefault="00DD23F1" w:rsidP="00DD23F1">
      <w:pPr>
        <w:pStyle w:val="PSI-Normal"/>
      </w:pPr>
      <w:r w:rsidRPr="00BD4A74">
        <w:t xml:space="preserve">Permitir </w:t>
      </w:r>
      <w:r w:rsidR="00AC43F0">
        <w:t xml:space="preserve">al administrador realizar el </w:t>
      </w:r>
      <w:r w:rsidRPr="00BD4A74">
        <w:t>alta/</w:t>
      </w:r>
      <w:r>
        <w:t>baja/modificación de Usuarios del sistema</w:t>
      </w:r>
      <w:r w:rsidR="00BB2E40">
        <w:t>.</w:t>
      </w:r>
    </w:p>
    <w:p w:rsidR="00DD23F1" w:rsidRPr="006A3903" w:rsidRDefault="00DD23F1" w:rsidP="00DD23F1">
      <w:pPr>
        <w:pStyle w:val="PSI-Normal"/>
      </w:pPr>
      <w:r w:rsidRPr="00BD4A74">
        <w:t xml:space="preserve">Permitir </w:t>
      </w:r>
      <w:r w:rsidR="00AC43F0">
        <w:t xml:space="preserve">al administrador realizar el </w:t>
      </w:r>
      <w:r w:rsidRPr="00BD4A74">
        <w:t>alta/</w:t>
      </w:r>
      <w:r>
        <w:t>baja/modificación de Roles</w:t>
      </w:r>
      <w:r w:rsidR="00BB2E40">
        <w:t xml:space="preserve"> dentro del sistema.</w:t>
      </w:r>
    </w:p>
    <w:p w:rsidR="00DD23F1" w:rsidRPr="006A3903" w:rsidRDefault="00DD23F1" w:rsidP="00DD23F1">
      <w:pPr>
        <w:pStyle w:val="PSI-Normal"/>
      </w:pPr>
      <w:r w:rsidRPr="00BD4A74">
        <w:t xml:space="preserve">Permitir </w:t>
      </w:r>
      <w:r w:rsidR="00AC43F0">
        <w:t xml:space="preserve">al administrador realizar el </w:t>
      </w:r>
      <w:r w:rsidRPr="00BD4A74">
        <w:t>alta/</w:t>
      </w:r>
      <w:r>
        <w:t>baja/modificación de Permisos</w:t>
      </w:r>
      <w:r w:rsidR="00BB2E40">
        <w:t xml:space="preserve"> que tendrán los usuarios.</w:t>
      </w:r>
    </w:p>
    <w:p w:rsidR="00C97DE4" w:rsidRDefault="00C97DE4" w:rsidP="00F2658A">
      <w:pPr>
        <w:pStyle w:val="PSI-Ttulo1"/>
        <w:rPr>
          <w:rFonts w:eastAsia="Calibri"/>
        </w:rPr>
      </w:pPr>
    </w:p>
    <w:p w:rsidR="00EA56ED" w:rsidRDefault="00EA56ED" w:rsidP="00F2658A">
      <w:pPr>
        <w:pStyle w:val="PSI-Ttulo1"/>
        <w:rPr>
          <w:rFonts w:eastAsia="Calibri"/>
        </w:rPr>
      </w:pPr>
    </w:p>
    <w:p w:rsidR="00EA56ED" w:rsidRDefault="00EA56ED" w:rsidP="00F2658A">
      <w:pPr>
        <w:pStyle w:val="PSI-Ttulo1"/>
        <w:rPr>
          <w:rFonts w:eastAsia="Calibri"/>
        </w:rPr>
      </w:pPr>
      <w:bookmarkStart w:id="24" w:name="_Toc235007276"/>
      <w:bookmarkStart w:id="25" w:name="_Toc235009562"/>
    </w:p>
    <w:p w:rsidR="00F2658A" w:rsidRPr="006C6EFF" w:rsidRDefault="00F2658A" w:rsidP="00F2658A">
      <w:pPr>
        <w:pStyle w:val="PSI-Ttulo1"/>
      </w:pPr>
      <w:bookmarkStart w:id="26" w:name="_Toc52204447"/>
      <w:r w:rsidRPr="006C6EFF">
        <w:t>Requerimientos No Funcionales</w:t>
      </w:r>
      <w:bookmarkEnd w:id="24"/>
      <w:bookmarkEnd w:id="25"/>
      <w:bookmarkEnd w:id="26"/>
    </w:p>
    <w:p w:rsidR="00F2658A" w:rsidRDefault="00F2658A" w:rsidP="00E54CA4">
      <w:pPr>
        <w:pStyle w:val="PSI-Comentario"/>
        <w:rPr>
          <w:rFonts w:eastAsia="Calibri"/>
        </w:rPr>
      </w:pPr>
    </w:p>
    <w:p w:rsidR="00F2658A" w:rsidRDefault="00F2658A" w:rsidP="00F2658A">
      <w:pPr>
        <w:pStyle w:val="PSI-Ttulo2"/>
      </w:pPr>
      <w:bookmarkStart w:id="27" w:name="_Toc235007277"/>
      <w:bookmarkStart w:id="28" w:name="_Toc235009563"/>
      <w:bookmarkStart w:id="29" w:name="_Toc52204448"/>
      <w:r w:rsidRPr="0017416A">
        <w:t>Usabilidad</w:t>
      </w:r>
      <w:bookmarkEnd w:id="27"/>
      <w:bookmarkEnd w:id="28"/>
      <w:bookmarkEnd w:id="29"/>
    </w:p>
    <w:p w:rsidR="00533D78" w:rsidRPr="00533D78" w:rsidRDefault="00533D78" w:rsidP="00007EEA">
      <w:pPr>
        <w:pStyle w:val="PSI-Normal"/>
      </w:pPr>
      <w:r w:rsidRPr="00533D78">
        <w:t>El sistema debe ser de fácil uso por el usuario, así como de fácil adaptación al mismo.</w:t>
      </w:r>
    </w:p>
    <w:p w:rsidR="00533D78" w:rsidRDefault="00533D78" w:rsidP="00007EEA">
      <w:pPr>
        <w:pStyle w:val="PSI-Normal"/>
      </w:pPr>
      <w:r w:rsidRPr="00533D78">
        <w:t>El sistema no debe permitir el cierre de una operación hasta que todos sus procesos, subprocesos y tareas relacionados, hayan sido terminados y cerrados satisfactoriamente.</w:t>
      </w:r>
    </w:p>
    <w:p w:rsidR="00533D78" w:rsidRPr="00533D78" w:rsidRDefault="00533D78" w:rsidP="00007EEA">
      <w:pPr>
        <w:pStyle w:val="PSI-Normal"/>
      </w:pPr>
      <w:r w:rsidRPr="00533D78">
        <w:t>El sistema debe presentar mensajes de error que permitan al usuario identificar el tipo de error y comunicarse con el administrador del sistema.</w:t>
      </w:r>
    </w:p>
    <w:p w:rsidR="00F2658A" w:rsidRDefault="00F2658A" w:rsidP="00533D78">
      <w:pPr>
        <w:pStyle w:val="PSI-Comentario"/>
      </w:pPr>
    </w:p>
    <w:p w:rsidR="00533D78" w:rsidRDefault="00533D78" w:rsidP="00F2658A">
      <w:pPr>
        <w:pStyle w:val="PSI-Comentario"/>
      </w:pPr>
    </w:p>
    <w:p w:rsidR="00F2658A" w:rsidRDefault="00F2658A" w:rsidP="00F2658A">
      <w:pPr>
        <w:pStyle w:val="PSI-Ttulo2"/>
      </w:pPr>
      <w:bookmarkStart w:id="30" w:name="_Toc235007278"/>
      <w:bookmarkStart w:id="31" w:name="_Toc235009564"/>
      <w:bookmarkStart w:id="32" w:name="_Toc52204449"/>
      <w:r w:rsidRPr="00FE6047">
        <w:t>Confiabilidad</w:t>
      </w:r>
      <w:bookmarkEnd w:id="30"/>
      <w:bookmarkEnd w:id="31"/>
      <w:bookmarkEnd w:id="32"/>
    </w:p>
    <w:p w:rsidR="00F2658A" w:rsidRDefault="001371B5" w:rsidP="00007EEA">
      <w:pPr>
        <w:pStyle w:val="PSI-Normal"/>
      </w:pPr>
      <w:r>
        <w:t>El sistema debe g</w:t>
      </w:r>
      <w:r w:rsidR="00007EEA">
        <w:t>arantizar la confiabilidad,</w:t>
      </w:r>
      <w:r>
        <w:t xml:space="preserve"> </w:t>
      </w:r>
      <w:r w:rsidR="00007EEA">
        <w:t>seguridad y el desempeño al usuario de la aplicación. E</w:t>
      </w:r>
      <w:r>
        <w:t>s decir que</w:t>
      </w:r>
      <w:r w:rsidR="00007EEA">
        <w:t xml:space="preserve"> la información almacenada podrá ser consultada y actualizada permanentemente, sin que se afecte el tiempo de respuesta. </w:t>
      </w:r>
    </w:p>
    <w:p w:rsidR="00D4029C" w:rsidRDefault="00D4029C" w:rsidP="00D4029C">
      <w:pPr>
        <w:pStyle w:val="PSI-Normal"/>
        <w:numPr>
          <w:ilvl w:val="0"/>
          <w:numId w:val="0"/>
        </w:numPr>
        <w:ind w:left="720" w:hanging="360"/>
      </w:pPr>
    </w:p>
    <w:p w:rsidR="00F2658A" w:rsidRDefault="00F2658A" w:rsidP="00D4561D">
      <w:pPr>
        <w:pStyle w:val="PSI-Ttulo2"/>
      </w:pPr>
      <w:bookmarkStart w:id="33" w:name="_Toc235007279"/>
      <w:bookmarkStart w:id="34" w:name="_Toc235009565"/>
      <w:bookmarkStart w:id="35" w:name="_Toc52204450"/>
      <w:r w:rsidRPr="003B6D0F">
        <w:t>Seguridad</w:t>
      </w:r>
      <w:bookmarkEnd w:id="33"/>
      <w:bookmarkEnd w:id="34"/>
      <w:bookmarkEnd w:id="35"/>
    </w:p>
    <w:p w:rsidR="00B70D3C" w:rsidRPr="00B70D3C" w:rsidRDefault="00B70D3C" w:rsidP="00007EEA">
      <w:pPr>
        <w:pStyle w:val="PSI-Normal"/>
      </w:pPr>
      <w:r w:rsidRPr="00B70D3C">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B70D3C" w:rsidRPr="00B70D3C" w:rsidRDefault="00B70D3C" w:rsidP="00007EEA">
      <w:pPr>
        <w:pStyle w:val="PSI-Normal"/>
      </w:pPr>
      <w:r w:rsidRPr="00B70D3C">
        <w:t>El control de acceso implementado debe permitir asignar los perfiles para cada uno de los roles identificados.</w:t>
      </w:r>
    </w:p>
    <w:p w:rsidR="00B70D3C" w:rsidRPr="00B70D3C" w:rsidRDefault="00B70D3C" w:rsidP="00007EEA">
      <w:pPr>
        <w:pStyle w:val="PSI-Normal"/>
      </w:pPr>
      <w:r w:rsidRPr="00B70D3C">
        <w:t>Respecto a la confidencialidad, el sistema debe estar en capacidad de rechazar accesos o modificaciones indebidos (no autorizados) a la información y proveer los servicios requeridos por los usuarios legítimos del sistema.</w:t>
      </w:r>
    </w:p>
    <w:p w:rsidR="00B70D3C" w:rsidRDefault="00B70D3C" w:rsidP="00007EEA">
      <w:pPr>
        <w:pStyle w:val="PSI-Normal"/>
      </w:pPr>
      <w:r w:rsidRPr="00B70D3C">
        <w:t>El sistema deberá contar con mecanismos que permitan el registro de actividades con identificación de los usuarios que los realizaron.</w:t>
      </w:r>
    </w:p>
    <w:p w:rsidR="00B70D3C" w:rsidRPr="00B70D3C" w:rsidRDefault="00B70D3C" w:rsidP="00007EEA">
      <w:pPr>
        <w:pStyle w:val="PSI-Normal"/>
      </w:pPr>
      <w:r w:rsidRPr="00B70D3C">
        <w:lastRenderedPageBreak/>
        <w:t>El sistema debe contar con pistas de auditoría de las actividades que se realizan sobre el sistema con niveles razonables para su reconstrucción e identificación de los hechos.</w:t>
      </w:r>
    </w:p>
    <w:p w:rsidR="00C40287" w:rsidRDefault="00C40287" w:rsidP="00213D2B">
      <w:pPr>
        <w:pStyle w:val="PSI-Normal"/>
        <w:numPr>
          <w:ilvl w:val="0"/>
          <w:numId w:val="0"/>
        </w:numPr>
        <w:ind w:left="720"/>
      </w:pPr>
    </w:p>
    <w:p w:rsidR="00B70D3C" w:rsidRPr="001B24F8" w:rsidRDefault="00C40287" w:rsidP="00C40287">
      <w:pPr>
        <w:pStyle w:val="PSI-Ttulo2"/>
        <w:rPr>
          <w:lang w:eastAsia="es-ES"/>
        </w:rPr>
      </w:pPr>
      <w:bookmarkStart w:id="36" w:name="_Toc52204451"/>
      <w:r>
        <w:rPr>
          <w:lang w:eastAsia="es-ES"/>
        </w:rPr>
        <w:t>Disponibilidad</w:t>
      </w:r>
      <w:bookmarkEnd w:id="36"/>
    </w:p>
    <w:p w:rsidR="00B70D3C" w:rsidRDefault="00B70D3C" w:rsidP="00007EEA">
      <w:pPr>
        <w:pStyle w:val="PSI-Normal"/>
      </w:pPr>
      <w:r w:rsidRPr="001B24F8">
        <w:t>Estar disponible 100%</w:t>
      </w:r>
      <w:r w:rsidR="00C40287">
        <w:t xml:space="preserve"> (veinticuatro (24) horas, los siete (7) días de la semana, los trescientos sesenta y cinco (365) días del año)</w:t>
      </w:r>
    </w:p>
    <w:p w:rsidR="00B70D3C" w:rsidRDefault="00B70D3C" w:rsidP="00F2658A">
      <w:pPr>
        <w:pStyle w:val="PSI-Comentario"/>
      </w:pPr>
    </w:p>
    <w:p w:rsidR="00B70D3C" w:rsidRPr="00B70D3C" w:rsidRDefault="00B70D3C" w:rsidP="00C40287">
      <w:pPr>
        <w:pStyle w:val="PSI-Ttulo2"/>
      </w:pPr>
      <w:bookmarkStart w:id="37" w:name="_Toc52204452"/>
      <w:r w:rsidRPr="00B70D3C">
        <w:t>Validación de Información</w:t>
      </w:r>
      <w:bookmarkEnd w:id="37"/>
    </w:p>
    <w:p w:rsidR="00B70D3C" w:rsidRDefault="00B70D3C" w:rsidP="00007EEA">
      <w:pPr>
        <w:pStyle w:val="PSI-Normal"/>
      </w:pPr>
      <w:r w:rsidRPr="00B70D3C">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B70D3C" w:rsidRPr="003B6D0F" w:rsidRDefault="00B70D3C" w:rsidP="00B70D3C">
      <w:pPr>
        <w:pStyle w:val="PSI-Comentario"/>
      </w:pPr>
    </w:p>
    <w:p w:rsidR="00F2658A" w:rsidRDefault="00F2658A" w:rsidP="00F2658A">
      <w:pPr>
        <w:pStyle w:val="PSI-Ttulo2"/>
      </w:pPr>
      <w:r w:rsidRPr="003B6D0F">
        <w:t xml:space="preserve"> </w:t>
      </w:r>
      <w:bookmarkStart w:id="38" w:name="_Toc235007280"/>
      <w:bookmarkStart w:id="39" w:name="_Toc235009566"/>
      <w:bookmarkStart w:id="40" w:name="_Toc52204453"/>
      <w:r w:rsidRPr="003B6D0F">
        <w:t>E</w:t>
      </w:r>
      <w:bookmarkEnd w:id="38"/>
      <w:bookmarkEnd w:id="39"/>
      <w:r w:rsidR="001323F6">
        <w:t>scalabilidad</w:t>
      </w:r>
      <w:bookmarkEnd w:id="40"/>
    </w:p>
    <w:p w:rsidR="001323F6" w:rsidRDefault="001323F6" w:rsidP="001323F6">
      <w:pPr>
        <w:pStyle w:val="PSI-Normal"/>
      </w:pPr>
      <w:r>
        <w:t xml:space="preserve">El sistema debe presentar un desarrollado evolutivo e incremental, de manera tal que nuevas funcionalidades y requerimientos relacionados puedan ser incorporados afectando el código existente de la menor manera posible. </w:t>
      </w:r>
    </w:p>
    <w:p w:rsidR="001323F6" w:rsidRDefault="001323F6" w:rsidP="001323F6">
      <w:pPr>
        <w:pStyle w:val="PSI-Normal"/>
      </w:pPr>
      <w:r>
        <w:t xml:space="preserve">El sistema debe </w:t>
      </w:r>
      <w:r w:rsidR="00595A2D">
        <w:t>brindar la</w:t>
      </w:r>
      <w:r>
        <w:t xml:space="preserve"> </w:t>
      </w:r>
      <w:r w:rsidR="00595A2D">
        <w:t>posibilidad</w:t>
      </w:r>
      <w:r>
        <w:t xml:space="preserve"> de permitir en el futuro el desarrollo de nuevas funcionalidades, modificar o eliminar funcionalidades después de su desarrollo y puesta en marcha inicial. </w:t>
      </w:r>
    </w:p>
    <w:p w:rsidR="00D13285" w:rsidRPr="003B6D0F" w:rsidRDefault="00D13285" w:rsidP="00D13285">
      <w:pPr>
        <w:pStyle w:val="PSI-Normal"/>
        <w:numPr>
          <w:ilvl w:val="0"/>
          <w:numId w:val="0"/>
        </w:numPr>
        <w:ind w:left="720" w:hanging="360"/>
      </w:pPr>
    </w:p>
    <w:p w:rsidR="001323F6" w:rsidRDefault="00CE07CF" w:rsidP="001323F6">
      <w:pPr>
        <w:pStyle w:val="PSI-Ttulo2"/>
      </w:pPr>
      <w:bookmarkStart w:id="41" w:name="_Toc52204454"/>
      <w:r>
        <w:t>Facilidad para las Pruebas</w:t>
      </w:r>
      <w:bookmarkEnd w:id="41"/>
    </w:p>
    <w:p w:rsidR="00CE07CF" w:rsidRPr="003B6D0F" w:rsidRDefault="00CE07CF" w:rsidP="00CE07CF">
      <w:pPr>
        <w:pStyle w:val="PSI-Normal"/>
      </w:pPr>
      <w:r>
        <w:t xml:space="preserve">El sistema debe contar con facilidades para la identificación de la localización de los errores durante la etapa de pruebas y de operación posterior. </w:t>
      </w:r>
    </w:p>
    <w:p w:rsidR="00AA1F7A" w:rsidRDefault="00AA1F7A" w:rsidP="001323F6">
      <w:pPr>
        <w:pStyle w:val="PSI-Ttulo2"/>
      </w:pPr>
    </w:p>
    <w:p w:rsidR="001323F6" w:rsidRDefault="00AA1F7A" w:rsidP="001323F6">
      <w:pPr>
        <w:pStyle w:val="PSI-Ttulo2"/>
      </w:pPr>
      <w:bookmarkStart w:id="42" w:name="_Toc52204455"/>
      <w:r>
        <w:t>Instalación</w:t>
      </w:r>
      <w:bookmarkEnd w:id="42"/>
    </w:p>
    <w:p w:rsidR="00AA1F7A" w:rsidRPr="003B6D0F" w:rsidRDefault="00AA1F7A" w:rsidP="00AA1F7A">
      <w:pPr>
        <w:pStyle w:val="PSI-Normal"/>
      </w:pPr>
      <w:r>
        <w:t xml:space="preserve">El sistema debe ser fácil de instalar en todas las plataformas hardware y software, definidas por el usuario. </w:t>
      </w:r>
    </w:p>
    <w:p w:rsidR="00E9163E" w:rsidRDefault="00E9163E" w:rsidP="001323F6">
      <w:pPr>
        <w:pStyle w:val="PSI-Ttulo2"/>
      </w:pPr>
    </w:p>
    <w:p w:rsidR="001323F6" w:rsidRDefault="00E9163E" w:rsidP="001323F6">
      <w:pPr>
        <w:pStyle w:val="PSI-Ttulo2"/>
      </w:pPr>
      <w:bookmarkStart w:id="43" w:name="_Toc52204456"/>
      <w:proofErr w:type="spellStart"/>
      <w:r>
        <w:t>Mantenibilidad</w:t>
      </w:r>
      <w:bookmarkEnd w:id="43"/>
      <w:proofErr w:type="spellEnd"/>
    </w:p>
    <w:p w:rsidR="00E9163E" w:rsidRDefault="00E9163E" w:rsidP="00E9163E">
      <w:pPr>
        <w:pStyle w:val="PSI-Normal"/>
      </w:pPr>
      <w:r>
        <w:t xml:space="preserve">El sistema deberá estar completamente documentado, cada uno de los componentes de software que forman parte de la solución propuesta deberán estar debidamente documentados tanto en el código fuente como en los manuales de administración y de usuario. </w:t>
      </w:r>
    </w:p>
    <w:p w:rsidR="00E9163E" w:rsidRPr="003B6D0F" w:rsidRDefault="00E9163E" w:rsidP="00E9163E">
      <w:pPr>
        <w:pStyle w:val="PSI-Normal"/>
      </w:pPr>
      <w:r>
        <w:t>El sistema debe permitir en el futuro un fácil mantenimiento con respecto a los posibles errores que se puedan presentar durante su uso.</w:t>
      </w:r>
    </w:p>
    <w:p w:rsidR="000F7C5F" w:rsidRDefault="000F7C5F" w:rsidP="00F2658A">
      <w:pPr>
        <w:pStyle w:val="PSI-Ttulo2"/>
      </w:pPr>
      <w:bookmarkStart w:id="44" w:name="_Toc235007290"/>
      <w:bookmarkStart w:id="45" w:name="_Toc235009576"/>
    </w:p>
    <w:bookmarkEnd w:id="44"/>
    <w:bookmarkEnd w:id="45"/>
    <w:p w:rsidR="00F2658A" w:rsidRDefault="00F2658A" w:rsidP="00F2658A">
      <w:pPr>
        <w:pStyle w:val="PSI-Comentario"/>
      </w:pPr>
    </w:p>
    <w:p w:rsidR="00F2658A" w:rsidRDefault="00F2658A" w:rsidP="00F2658A">
      <w:pPr>
        <w:pStyle w:val="PSI-Ttulo1"/>
      </w:pPr>
      <w:bookmarkStart w:id="46" w:name="_Toc235007293"/>
      <w:bookmarkStart w:id="47" w:name="_Toc235009579"/>
      <w:bookmarkStart w:id="48" w:name="_Toc52204457"/>
      <w:r>
        <w:t>Características No Soportadas</w:t>
      </w:r>
      <w:bookmarkEnd w:id="46"/>
      <w:bookmarkEnd w:id="47"/>
      <w:bookmarkEnd w:id="48"/>
    </w:p>
    <w:p w:rsidR="007B4E34" w:rsidRDefault="007B4E34" w:rsidP="007B4E34">
      <w:pPr>
        <w:pStyle w:val="PSI-Normal"/>
      </w:pPr>
      <w:r>
        <w:t xml:space="preserve">El sistema no incluirá soporte de ayuda en línea. </w:t>
      </w:r>
    </w:p>
    <w:p w:rsidR="00F2658A" w:rsidRDefault="00F2658A" w:rsidP="00F2658A">
      <w:pPr>
        <w:pStyle w:val="PSI-Comentario"/>
      </w:pPr>
    </w:p>
    <w:p w:rsidR="007B4E34" w:rsidRDefault="007B4E34" w:rsidP="00F2658A">
      <w:pPr>
        <w:pStyle w:val="PSI-Comentario"/>
      </w:pPr>
    </w:p>
    <w:p w:rsidR="00F2658A" w:rsidRPr="008D04D7" w:rsidRDefault="00F2658A" w:rsidP="00F2658A">
      <w:pPr>
        <w:pStyle w:val="PSI-Ttulo1"/>
      </w:pPr>
      <w:bookmarkStart w:id="49" w:name="_Toc235007294"/>
      <w:bookmarkStart w:id="50" w:name="_Toc235009580"/>
      <w:bookmarkStart w:id="51" w:name="_Toc52204458"/>
      <w:r w:rsidRPr="008D04D7">
        <w:t>Estándares Aplicables</w:t>
      </w:r>
      <w:bookmarkEnd w:id="49"/>
      <w:bookmarkEnd w:id="50"/>
      <w:bookmarkEnd w:id="51"/>
    </w:p>
    <w:p w:rsidR="007F38C0" w:rsidRDefault="001F405F" w:rsidP="001F405F">
      <w:pPr>
        <w:pStyle w:val="PSI-Normal"/>
      </w:pPr>
      <w:r>
        <w:t>Ver</w:t>
      </w:r>
      <w:r w:rsidR="00E27C31">
        <w:t xml:space="preserve"> </w:t>
      </w:r>
      <w:r>
        <w:t xml:space="preserve">Estándar de Documentación. </w:t>
      </w:r>
    </w:p>
    <w:p w:rsidR="008D47D3" w:rsidRDefault="008D47D3" w:rsidP="001F405F">
      <w:pPr>
        <w:pStyle w:val="PSI-Normal"/>
      </w:pPr>
      <w:r>
        <w:t>Ver Estándar Programación PHP.</w:t>
      </w:r>
    </w:p>
    <w:sectPr w:rsidR="008D47D3"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236" w:rsidRDefault="00DE1236" w:rsidP="00C94FBE">
      <w:pPr>
        <w:spacing w:before="0" w:line="240" w:lineRule="auto"/>
      </w:pPr>
      <w:r>
        <w:separator/>
      </w:r>
    </w:p>
    <w:p w:rsidR="00DE1236" w:rsidRDefault="00DE1236"/>
  </w:endnote>
  <w:endnote w:type="continuationSeparator" w:id="0">
    <w:p w:rsidR="00DE1236" w:rsidRDefault="00DE1236" w:rsidP="00C94FBE">
      <w:pPr>
        <w:spacing w:before="0" w:line="240" w:lineRule="auto"/>
      </w:pPr>
      <w:r>
        <w:continuationSeparator/>
      </w:r>
    </w:p>
    <w:p w:rsidR="00DE1236" w:rsidRDefault="00DE123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16F" w:rsidRDefault="00845EE4" w:rsidP="000F4F97">
    <w:pPr>
      <w:tabs>
        <w:tab w:val="center" w:pos="4252"/>
      </w:tabs>
    </w:pPr>
    <w:sdt>
      <w:sdtPr>
        <w:alias w:val="Compañía"/>
        <w:id w:val="4374305"/>
        <w:dataBinding w:prefixMappings="xmlns:ns0='http://schemas.openxmlformats.org/officeDocument/2006/extended-properties' " w:xpath="/ns0:Properties[1]/ns0:Company[1]" w:storeItemID="{6668398D-A668-4E3E-A5EB-62B293D839F1}"/>
        <w:text/>
      </w:sdtPr>
      <w:sdtContent>
        <w:r w:rsidR="009F616F">
          <w:rPr>
            <w:lang w:val="es-AR"/>
          </w:rPr>
          <w:t>VASPA Team</w:t>
        </w:r>
      </w:sdtContent>
    </w:sdt>
    <w:r w:rsidRPr="00845EE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45EE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4374306"/>
        <w:docPartObj>
          <w:docPartGallery w:val="Page Numbers (Top of Page)"/>
          <w:docPartUnique/>
        </w:docPartObj>
      </w:sdtPr>
      <w:sdtContent>
        <w:r w:rsidR="009F616F">
          <w:tab/>
        </w:r>
        <w:r w:rsidR="009F616F">
          <w:tab/>
        </w:r>
        <w:r w:rsidR="009F616F">
          <w:tab/>
        </w:r>
        <w:r w:rsidR="009F616F">
          <w:tab/>
        </w:r>
        <w:r w:rsidR="009F616F" w:rsidRPr="00DD5A70">
          <w:rPr>
            <w:rFonts w:asciiTheme="majorHAnsi" w:hAnsiTheme="majorHAnsi" w:cstheme="majorHAnsi"/>
          </w:rPr>
          <w:t xml:space="preserve">Página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57288">
          <w:rPr>
            <w:rFonts w:asciiTheme="majorHAnsi" w:hAnsiTheme="majorHAnsi" w:cstheme="majorHAnsi"/>
            <w:noProof/>
          </w:rPr>
          <w:t>3</w:t>
        </w:r>
        <w:r w:rsidRPr="00DD5A70">
          <w:rPr>
            <w:rFonts w:asciiTheme="majorHAnsi" w:hAnsiTheme="majorHAnsi" w:cstheme="majorHAnsi"/>
          </w:rPr>
          <w:fldChar w:fldCharType="end"/>
        </w:r>
        <w:r w:rsidR="009F616F" w:rsidRPr="00DD5A70">
          <w:rPr>
            <w:rFonts w:asciiTheme="majorHAnsi" w:hAnsiTheme="majorHAnsi" w:cstheme="majorHAnsi"/>
          </w:rPr>
          <w:t xml:space="preserve"> de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57288">
          <w:rPr>
            <w:rFonts w:asciiTheme="majorHAnsi" w:hAnsiTheme="majorHAnsi" w:cstheme="majorHAnsi"/>
            <w:noProof/>
          </w:rPr>
          <w:t>11</w:t>
        </w:r>
        <w:r w:rsidRPr="00DD5A70">
          <w:rPr>
            <w:rFonts w:asciiTheme="majorHAnsi" w:hAnsiTheme="majorHAnsi" w:cstheme="majorHAnsi"/>
          </w:rPr>
          <w:fldChar w:fldCharType="end"/>
        </w:r>
      </w:sdtContent>
    </w:sdt>
    <w:r w:rsidRPr="00845EE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4374307"/>
      <w:dataBinding w:prefixMappings="xmlns:ns0='http://purl.org/dc/elements/1.1/' xmlns:ns1='http://schemas.openxmlformats.org/package/2006/metadata/core-properties' " w:xpath="/ns1:coreProperties[1]/ns0:creator[1]" w:storeItemID="{6C3C8BC8-F283-45AE-878A-BAB7291924A1}"/>
      <w:text/>
    </w:sdtPr>
    <w:sdtContent>
      <w:p w:rsidR="009F616F" w:rsidRDefault="009F616F"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236" w:rsidRDefault="00DE1236" w:rsidP="00C94FBE">
      <w:pPr>
        <w:spacing w:before="0" w:line="240" w:lineRule="auto"/>
      </w:pPr>
      <w:r>
        <w:separator/>
      </w:r>
    </w:p>
    <w:p w:rsidR="00DE1236" w:rsidRDefault="00DE1236"/>
  </w:footnote>
  <w:footnote w:type="continuationSeparator" w:id="0">
    <w:p w:rsidR="00DE1236" w:rsidRDefault="00DE1236" w:rsidP="00C94FBE">
      <w:pPr>
        <w:spacing w:before="0" w:line="240" w:lineRule="auto"/>
      </w:pPr>
      <w:r>
        <w:continuationSeparator/>
      </w:r>
    </w:p>
    <w:p w:rsidR="00DE1236" w:rsidRDefault="00DE123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9F616F" w:rsidRDefault="009F616F">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9F616F" w:rsidRPr="000F4F97" w:rsidRDefault="009F61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-859155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45EE4" w:rsidRPr="00845EE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45EE4" w:rsidRPr="00845EE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45EE4" w:rsidRPr="00845EE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6AF1534"/>
    <w:multiLevelType w:val="hybridMultilevel"/>
    <w:tmpl w:val="E8E4082E"/>
    <w:lvl w:ilvl="0" w:tplc="4634AFF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79A5236"/>
    <w:multiLevelType w:val="hybridMultilevel"/>
    <w:tmpl w:val="54F46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BC541DA"/>
    <w:multiLevelType w:val="hybridMultilevel"/>
    <w:tmpl w:val="30E41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BBF2FFF"/>
    <w:multiLevelType w:val="hybridMultilevel"/>
    <w:tmpl w:val="F606DE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E6A6DBD"/>
    <w:multiLevelType w:val="hybridMultilevel"/>
    <w:tmpl w:val="BBC0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C80653E"/>
    <w:multiLevelType w:val="hybridMultilevel"/>
    <w:tmpl w:val="72385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2A3B7E"/>
    <w:multiLevelType w:val="hybridMultilevel"/>
    <w:tmpl w:val="1A94DFF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nsid w:val="3D4C4D96"/>
    <w:multiLevelType w:val="hybridMultilevel"/>
    <w:tmpl w:val="58D09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05A0266"/>
    <w:multiLevelType w:val="hybridMultilevel"/>
    <w:tmpl w:val="98A699E0"/>
    <w:lvl w:ilvl="0" w:tplc="B2D2BC8E">
      <w:start w:val="1"/>
      <w:numFmt w:val="bullet"/>
      <w:pStyle w:val="PSI-Normal"/>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D27937"/>
    <w:multiLevelType w:val="hybridMultilevel"/>
    <w:tmpl w:val="F07662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nsid w:val="60060932"/>
    <w:multiLevelType w:val="hybridMultilevel"/>
    <w:tmpl w:val="FBC2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730851BF"/>
    <w:multiLevelType w:val="hybridMultilevel"/>
    <w:tmpl w:val="2856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19"/>
  </w:num>
  <w:num w:numId="10">
    <w:abstractNumId w:val="21"/>
  </w:num>
  <w:num w:numId="11">
    <w:abstractNumId w:val="7"/>
  </w:num>
  <w:num w:numId="12">
    <w:abstractNumId w:val="17"/>
  </w:num>
  <w:num w:numId="13">
    <w:abstractNumId w:val="13"/>
  </w:num>
  <w:num w:numId="14">
    <w:abstractNumId w:val="18"/>
  </w:num>
  <w:num w:numId="15">
    <w:abstractNumId w:val="9"/>
  </w:num>
  <w:num w:numId="16">
    <w:abstractNumId w:val="20"/>
  </w:num>
  <w:num w:numId="17">
    <w:abstractNumId w:val="6"/>
  </w:num>
  <w:num w:numId="18">
    <w:abstractNumId w:val="11"/>
  </w:num>
  <w:num w:numId="19">
    <w:abstractNumId w:val="4"/>
  </w:num>
  <w:num w:numId="20">
    <w:abstractNumId w:val="8"/>
  </w:num>
  <w:num w:numId="21">
    <w:abstractNumId w:val="5"/>
  </w:num>
  <w:num w:numId="22">
    <w:abstractNumId w:val="12"/>
  </w:num>
  <w:num w:numId="23">
    <w:abstractNumId w:val="1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720352"/>
    <w:rsid w:val="00002025"/>
    <w:rsid w:val="00005770"/>
    <w:rsid w:val="00007EEA"/>
    <w:rsid w:val="00011BED"/>
    <w:rsid w:val="00017EFE"/>
    <w:rsid w:val="000240FE"/>
    <w:rsid w:val="0002534A"/>
    <w:rsid w:val="00035BCB"/>
    <w:rsid w:val="0003620E"/>
    <w:rsid w:val="00043367"/>
    <w:rsid w:val="00045F1A"/>
    <w:rsid w:val="00057288"/>
    <w:rsid w:val="00057AEF"/>
    <w:rsid w:val="00071CEB"/>
    <w:rsid w:val="000737CE"/>
    <w:rsid w:val="00073DA3"/>
    <w:rsid w:val="00080E26"/>
    <w:rsid w:val="00084942"/>
    <w:rsid w:val="00087F53"/>
    <w:rsid w:val="00092BC0"/>
    <w:rsid w:val="000A0FE7"/>
    <w:rsid w:val="000A36A7"/>
    <w:rsid w:val="000A540E"/>
    <w:rsid w:val="000B6B72"/>
    <w:rsid w:val="000C4044"/>
    <w:rsid w:val="000C418B"/>
    <w:rsid w:val="000C4C42"/>
    <w:rsid w:val="000C4E31"/>
    <w:rsid w:val="000D1973"/>
    <w:rsid w:val="000D4C6E"/>
    <w:rsid w:val="000E1C84"/>
    <w:rsid w:val="000F1888"/>
    <w:rsid w:val="000F4849"/>
    <w:rsid w:val="000F4F97"/>
    <w:rsid w:val="000F79DF"/>
    <w:rsid w:val="000F7C5F"/>
    <w:rsid w:val="001036ED"/>
    <w:rsid w:val="0010416D"/>
    <w:rsid w:val="001163FF"/>
    <w:rsid w:val="0012205F"/>
    <w:rsid w:val="001252D3"/>
    <w:rsid w:val="00125DE4"/>
    <w:rsid w:val="001323F6"/>
    <w:rsid w:val="001371B5"/>
    <w:rsid w:val="001410A7"/>
    <w:rsid w:val="00144AE4"/>
    <w:rsid w:val="00150702"/>
    <w:rsid w:val="001519C2"/>
    <w:rsid w:val="001526DF"/>
    <w:rsid w:val="0015729A"/>
    <w:rsid w:val="001700D8"/>
    <w:rsid w:val="001705C8"/>
    <w:rsid w:val="0017503A"/>
    <w:rsid w:val="00183953"/>
    <w:rsid w:val="00184F3C"/>
    <w:rsid w:val="00185A46"/>
    <w:rsid w:val="00191198"/>
    <w:rsid w:val="001950C8"/>
    <w:rsid w:val="001A2EE6"/>
    <w:rsid w:val="001A7F76"/>
    <w:rsid w:val="001B1670"/>
    <w:rsid w:val="001B3643"/>
    <w:rsid w:val="001B4296"/>
    <w:rsid w:val="001B750F"/>
    <w:rsid w:val="001C5630"/>
    <w:rsid w:val="001C6104"/>
    <w:rsid w:val="001C799E"/>
    <w:rsid w:val="001D2593"/>
    <w:rsid w:val="001F405F"/>
    <w:rsid w:val="001F5F92"/>
    <w:rsid w:val="00200601"/>
    <w:rsid w:val="0020621B"/>
    <w:rsid w:val="0021270F"/>
    <w:rsid w:val="00213D2B"/>
    <w:rsid w:val="002157E4"/>
    <w:rsid w:val="00217A70"/>
    <w:rsid w:val="00220BC1"/>
    <w:rsid w:val="00222344"/>
    <w:rsid w:val="00224B75"/>
    <w:rsid w:val="00225D79"/>
    <w:rsid w:val="00230E74"/>
    <w:rsid w:val="0023765E"/>
    <w:rsid w:val="002559B6"/>
    <w:rsid w:val="00257AEF"/>
    <w:rsid w:val="00266C42"/>
    <w:rsid w:val="00267D03"/>
    <w:rsid w:val="002777F3"/>
    <w:rsid w:val="00295CA9"/>
    <w:rsid w:val="002A3996"/>
    <w:rsid w:val="002A41AA"/>
    <w:rsid w:val="002B506A"/>
    <w:rsid w:val="002B5AF9"/>
    <w:rsid w:val="002D0CCB"/>
    <w:rsid w:val="002E0AB6"/>
    <w:rsid w:val="002E380D"/>
    <w:rsid w:val="002E5328"/>
    <w:rsid w:val="002E7874"/>
    <w:rsid w:val="002F1461"/>
    <w:rsid w:val="002F1FEE"/>
    <w:rsid w:val="0030002C"/>
    <w:rsid w:val="0030227C"/>
    <w:rsid w:val="003050FE"/>
    <w:rsid w:val="003130E3"/>
    <w:rsid w:val="003149A1"/>
    <w:rsid w:val="003163C6"/>
    <w:rsid w:val="00317B75"/>
    <w:rsid w:val="003440CD"/>
    <w:rsid w:val="00344258"/>
    <w:rsid w:val="00346864"/>
    <w:rsid w:val="00350E39"/>
    <w:rsid w:val="003560F2"/>
    <w:rsid w:val="0036114E"/>
    <w:rsid w:val="00363FD1"/>
    <w:rsid w:val="003641B5"/>
    <w:rsid w:val="00377C5B"/>
    <w:rsid w:val="003911CB"/>
    <w:rsid w:val="003930A4"/>
    <w:rsid w:val="00393B5B"/>
    <w:rsid w:val="00397566"/>
    <w:rsid w:val="00397C79"/>
    <w:rsid w:val="003A5B17"/>
    <w:rsid w:val="003B7F1F"/>
    <w:rsid w:val="003C4D3F"/>
    <w:rsid w:val="003C54B1"/>
    <w:rsid w:val="003D02BD"/>
    <w:rsid w:val="003E12FE"/>
    <w:rsid w:val="003E6D15"/>
    <w:rsid w:val="003E783C"/>
    <w:rsid w:val="003F0146"/>
    <w:rsid w:val="003F5D87"/>
    <w:rsid w:val="003F5DC8"/>
    <w:rsid w:val="00400593"/>
    <w:rsid w:val="0040066E"/>
    <w:rsid w:val="00421334"/>
    <w:rsid w:val="00421746"/>
    <w:rsid w:val="004241A4"/>
    <w:rsid w:val="004265C2"/>
    <w:rsid w:val="004347CA"/>
    <w:rsid w:val="00442206"/>
    <w:rsid w:val="004525FF"/>
    <w:rsid w:val="00452A42"/>
    <w:rsid w:val="004807AF"/>
    <w:rsid w:val="00493A36"/>
    <w:rsid w:val="00496A76"/>
    <w:rsid w:val="004A15DE"/>
    <w:rsid w:val="004A54C8"/>
    <w:rsid w:val="004B546B"/>
    <w:rsid w:val="004C5D7E"/>
    <w:rsid w:val="004C7747"/>
    <w:rsid w:val="004D45CD"/>
    <w:rsid w:val="004D5185"/>
    <w:rsid w:val="004E4935"/>
    <w:rsid w:val="004E5494"/>
    <w:rsid w:val="004E6504"/>
    <w:rsid w:val="004E6A1B"/>
    <w:rsid w:val="004F4CBD"/>
    <w:rsid w:val="004F4D25"/>
    <w:rsid w:val="004F6B07"/>
    <w:rsid w:val="005017FA"/>
    <w:rsid w:val="0050318A"/>
    <w:rsid w:val="005046A5"/>
    <w:rsid w:val="00504A67"/>
    <w:rsid w:val="00511D9A"/>
    <w:rsid w:val="00515617"/>
    <w:rsid w:val="005213A8"/>
    <w:rsid w:val="00533D78"/>
    <w:rsid w:val="00543D41"/>
    <w:rsid w:val="00545B29"/>
    <w:rsid w:val="00561D94"/>
    <w:rsid w:val="00562FDE"/>
    <w:rsid w:val="00564033"/>
    <w:rsid w:val="00570F4F"/>
    <w:rsid w:val="0058001C"/>
    <w:rsid w:val="005857BB"/>
    <w:rsid w:val="005953CE"/>
    <w:rsid w:val="0059596F"/>
    <w:rsid w:val="00595A2D"/>
    <w:rsid w:val="00597A23"/>
    <w:rsid w:val="005A0664"/>
    <w:rsid w:val="005A52A2"/>
    <w:rsid w:val="005B3A7D"/>
    <w:rsid w:val="005B5AEE"/>
    <w:rsid w:val="005B6373"/>
    <w:rsid w:val="005C6BD7"/>
    <w:rsid w:val="005D755E"/>
    <w:rsid w:val="005E76A4"/>
    <w:rsid w:val="005F133C"/>
    <w:rsid w:val="005F5429"/>
    <w:rsid w:val="005F60BA"/>
    <w:rsid w:val="00601818"/>
    <w:rsid w:val="006030A8"/>
    <w:rsid w:val="006124BF"/>
    <w:rsid w:val="00612E71"/>
    <w:rsid w:val="0061316F"/>
    <w:rsid w:val="00613644"/>
    <w:rsid w:val="00616A6E"/>
    <w:rsid w:val="006177BF"/>
    <w:rsid w:val="00624FD1"/>
    <w:rsid w:val="00642EB4"/>
    <w:rsid w:val="00646A64"/>
    <w:rsid w:val="0065320C"/>
    <w:rsid w:val="00653C38"/>
    <w:rsid w:val="00664D42"/>
    <w:rsid w:val="00683F12"/>
    <w:rsid w:val="00684DC0"/>
    <w:rsid w:val="00685CC7"/>
    <w:rsid w:val="006868FA"/>
    <w:rsid w:val="00686AD4"/>
    <w:rsid w:val="006919D5"/>
    <w:rsid w:val="006A2495"/>
    <w:rsid w:val="006A3903"/>
    <w:rsid w:val="006B3371"/>
    <w:rsid w:val="006B52AE"/>
    <w:rsid w:val="006C43CF"/>
    <w:rsid w:val="006C45F8"/>
    <w:rsid w:val="006D4B43"/>
    <w:rsid w:val="006D7112"/>
    <w:rsid w:val="006E5C9C"/>
    <w:rsid w:val="006E6F95"/>
    <w:rsid w:val="007008FA"/>
    <w:rsid w:val="0070494E"/>
    <w:rsid w:val="00705C02"/>
    <w:rsid w:val="00710BA6"/>
    <w:rsid w:val="00711DF8"/>
    <w:rsid w:val="00716E1A"/>
    <w:rsid w:val="00720352"/>
    <w:rsid w:val="0074109D"/>
    <w:rsid w:val="00741DAF"/>
    <w:rsid w:val="007447BE"/>
    <w:rsid w:val="0075236F"/>
    <w:rsid w:val="00753D73"/>
    <w:rsid w:val="007541C8"/>
    <w:rsid w:val="00755DB2"/>
    <w:rsid w:val="00756B02"/>
    <w:rsid w:val="007721AD"/>
    <w:rsid w:val="007876BB"/>
    <w:rsid w:val="00787A55"/>
    <w:rsid w:val="00790945"/>
    <w:rsid w:val="007A33C6"/>
    <w:rsid w:val="007B0C78"/>
    <w:rsid w:val="007B151B"/>
    <w:rsid w:val="007B2670"/>
    <w:rsid w:val="007B2E53"/>
    <w:rsid w:val="007B3751"/>
    <w:rsid w:val="007B4E34"/>
    <w:rsid w:val="007C30DA"/>
    <w:rsid w:val="007C742C"/>
    <w:rsid w:val="007D7477"/>
    <w:rsid w:val="007E66A5"/>
    <w:rsid w:val="007F38C0"/>
    <w:rsid w:val="0080049E"/>
    <w:rsid w:val="00801130"/>
    <w:rsid w:val="008165C1"/>
    <w:rsid w:val="00816B5F"/>
    <w:rsid w:val="00817955"/>
    <w:rsid w:val="00817FEF"/>
    <w:rsid w:val="00822C20"/>
    <w:rsid w:val="00825507"/>
    <w:rsid w:val="00831584"/>
    <w:rsid w:val="00845EE4"/>
    <w:rsid w:val="008539BD"/>
    <w:rsid w:val="00861B8F"/>
    <w:rsid w:val="008652EE"/>
    <w:rsid w:val="00866124"/>
    <w:rsid w:val="00866435"/>
    <w:rsid w:val="00866E55"/>
    <w:rsid w:val="00867DE9"/>
    <w:rsid w:val="0087055F"/>
    <w:rsid w:val="00870574"/>
    <w:rsid w:val="00880327"/>
    <w:rsid w:val="008852E8"/>
    <w:rsid w:val="00885BB2"/>
    <w:rsid w:val="008860FE"/>
    <w:rsid w:val="008864A3"/>
    <w:rsid w:val="00887672"/>
    <w:rsid w:val="008970F4"/>
    <w:rsid w:val="008B0259"/>
    <w:rsid w:val="008B1983"/>
    <w:rsid w:val="008B3364"/>
    <w:rsid w:val="008B3B0F"/>
    <w:rsid w:val="008C0D94"/>
    <w:rsid w:val="008C2F7F"/>
    <w:rsid w:val="008C36AB"/>
    <w:rsid w:val="008D1F27"/>
    <w:rsid w:val="008D3CB3"/>
    <w:rsid w:val="008D47D3"/>
    <w:rsid w:val="008E0A6F"/>
    <w:rsid w:val="008E1678"/>
    <w:rsid w:val="008E2CED"/>
    <w:rsid w:val="008E48FB"/>
    <w:rsid w:val="008E6AA1"/>
    <w:rsid w:val="008F11BF"/>
    <w:rsid w:val="00904CB6"/>
    <w:rsid w:val="00910BD8"/>
    <w:rsid w:val="00916128"/>
    <w:rsid w:val="0092483A"/>
    <w:rsid w:val="00942049"/>
    <w:rsid w:val="00952D68"/>
    <w:rsid w:val="0096683E"/>
    <w:rsid w:val="00971E19"/>
    <w:rsid w:val="00982259"/>
    <w:rsid w:val="00982BCF"/>
    <w:rsid w:val="00993E9D"/>
    <w:rsid w:val="009A2867"/>
    <w:rsid w:val="009A3173"/>
    <w:rsid w:val="009A428C"/>
    <w:rsid w:val="009B0D6D"/>
    <w:rsid w:val="009B62E6"/>
    <w:rsid w:val="009B77B3"/>
    <w:rsid w:val="009C1B07"/>
    <w:rsid w:val="009C1D49"/>
    <w:rsid w:val="009C7F3E"/>
    <w:rsid w:val="009D5F6E"/>
    <w:rsid w:val="009E25EF"/>
    <w:rsid w:val="009E485C"/>
    <w:rsid w:val="009E4DA8"/>
    <w:rsid w:val="009F4449"/>
    <w:rsid w:val="009F46E8"/>
    <w:rsid w:val="009F55E6"/>
    <w:rsid w:val="009F616F"/>
    <w:rsid w:val="009F74CD"/>
    <w:rsid w:val="00A0436A"/>
    <w:rsid w:val="00A12B5B"/>
    <w:rsid w:val="00A13DBA"/>
    <w:rsid w:val="00A20F53"/>
    <w:rsid w:val="00A2104D"/>
    <w:rsid w:val="00A224A8"/>
    <w:rsid w:val="00A225B6"/>
    <w:rsid w:val="00A2496D"/>
    <w:rsid w:val="00A2757B"/>
    <w:rsid w:val="00A30CB5"/>
    <w:rsid w:val="00A45630"/>
    <w:rsid w:val="00A50ABB"/>
    <w:rsid w:val="00A50E39"/>
    <w:rsid w:val="00A526C2"/>
    <w:rsid w:val="00A5546C"/>
    <w:rsid w:val="00A670E3"/>
    <w:rsid w:val="00A77CF0"/>
    <w:rsid w:val="00A810DA"/>
    <w:rsid w:val="00AA1F7A"/>
    <w:rsid w:val="00AA3C06"/>
    <w:rsid w:val="00AB4958"/>
    <w:rsid w:val="00AB4A28"/>
    <w:rsid w:val="00AC43F0"/>
    <w:rsid w:val="00AD0098"/>
    <w:rsid w:val="00AD1DB6"/>
    <w:rsid w:val="00AD51F6"/>
    <w:rsid w:val="00AE0C53"/>
    <w:rsid w:val="00AE30C5"/>
    <w:rsid w:val="00AE5228"/>
    <w:rsid w:val="00AE6D32"/>
    <w:rsid w:val="00AF6C07"/>
    <w:rsid w:val="00B01480"/>
    <w:rsid w:val="00B0695A"/>
    <w:rsid w:val="00B071F2"/>
    <w:rsid w:val="00B138FE"/>
    <w:rsid w:val="00B144C2"/>
    <w:rsid w:val="00B161D3"/>
    <w:rsid w:val="00B20663"/>
    <w:rsid w:val="00B21F60"/>
    <w:rsid w:val="00B232C8"/>
    <w:rsid w:val="00B2355F"/>
    <w:rsid w:val="00B251C8"/>
    <w:rsid w:val="00B31801"/>
    <w:rsid w:val="00B32896"/>
    <w:rsid w:val="00B34B5E"/>
    <w:rsid w:val="00B35375"/>
    <w:rsid w:val="00B36B62"/>
    <w:rsid w:val="00B37103"/>
    <w:rsid w:val="00B51637"/>
    <w:rsid w:val="00B51EE4"/>
    <w:rsid w:val="00B63F0E"/>
    <w:rsid w:val="00B70D3C"/>
    <w:rsid w:val="00B75158"/>
    <w:rsid w:val="00B75797"/>
    <w:rsid w:val="00B77F48"/>
    <w:rsid w:val="00B8264F"/>
    <w:rsid w:val="00B95139"/>
    <w:rsid w:val="00BA699A"/>
    <w:rsid w:val="00BB23C2"/>
    <w:rsid w:val="00BB2E40"/>
    <w:rsid w:val="00BB38EB"/>
    <w:rsid w:val="00BB4A41"/>
    <w:rsid w:val="00BB6AAE"/>
    <w:rsid w:val="00BB71E1"/>
    <w:rsid w:val="00BB7499"/>
    <w:rsid w:val="00BB7855"/>
    <w:rsid w:val="00BC39E5"/>
    <w:rsid w:val="00BC3BBF"/>
    <w:rsid w:val="00BC5404"/>
    <w:rsid w:val="00BD4A74"/>
    <w:rsid w:val="00BE021A"/>
    <w:rsid w:val="00BF3A80"/>
    <w:rsid w:val="00C05700"/>
    <w:rsid w:val="00C12515"/>
    <w:rsid w:val="00C23F8C"/>
    <w:rsid w:val="00C24CDC"/>
    <w:rsid w:val="00C26C78"/>
    <w:rsid w:val="00C32EDE"/>
    <w:rsid w:val="00C40287"/>
    <w:rsid w:val="00C42873"/>
    <w:rsid w:val="00C5135E"/>
    <w:rsid w:val="00C55A53"/>
    <w:rsid w:val="00C611E7"/>
    <w:rsid w:val="00C64411"/>
    <w:rsid w:val="00C66A15"/>
    <w:rsid w:val="00C678A0"/>
    <w:rsid w:val="00C67EBC"/>
    <w:rsid w:val="00C7670E"/>
    <w:rsid w:val="00C827FB"/>
    <w:rsid w:val="00C85EC3"/>
    <w:rsid w:val="00C872BB"/>
    <w:rsid w:val="00C879F9"/>
    <w:rsid w:val="00C90C2B"/>
    <w:rsid w:val="00C91043"/>
    <w:rsid w:val="00C94FBE"/>
    <w:rsid w:val="00C97238"/>
    <w:rsid w:val="00C97DE4"/>
    <w:rsid w:val="00CA6638"/>
    <w:rsid w:val="00CB1ADE"/>
    <w:rsid w:val="00CB27CB"/>
    <w:rsid w:val="00CB2CC9"/>
    <w:rsid w:val="00CB69FE"/>
    <w:rsid w:val="00CC1F0B"/>
    <w:rsid w:val="00CC340B"/>
    <w:rsid w:val="00CD323E"/>
    <w:rsid w:val="00CD7AD7"/>
    <w:rsid w:val="00CE0252"/>
    <w:rsid w:val="00CE07CF"/>
    <w:rsid w:val="00CE0C6E"/>
    <w:rsid w:val="00CE3DC0"/>
    <w:rsid w:val="00CE400A"/>
    <w:rsid w:val="00CE554E"/>
    <w:rsid w:val="00CE7C8F"/>
    <w:rsid w:val="00CE7F5B"/>
    <w:rsid w:val="00CF1EF4"/>
    <w:rsid w:val="00CF7C38"/>
    <w:rsid w:val="00D004F1"/>
    <w:rsid w:val="00D011D0"/>
    <w:rsid w:val="00D01B23"/>
    <w:rsid w:val="00D031B0"/>
    <w:rsid w:val="00D06E99"/>
    <w:rsid w:val="00D13285"/>
    <w:rsid w:val="00D15FB2"/>
    <w:rsid w:val="00D255E1"/>
    <w:rsid w:val="00D31BFD"/>
    <w:rsid w:val="00D4029C"/>
    <w:rsid w:val="00D440AD"/>
    <w:rsid w:val="00D4561D"/>
    <w:rsid w:val="00D463F4"/>
    <w:rsid w:val="00D649B2"/>
    <w:rsid w:val="00D660A4"/>
    <w:rsid w:val="00D74424"/>
    <w:rsid w:val="00D76E9A"/>
    <w:rsid w:val="00D77E58"/>
    <w:rsid w:val="00D80E83"/>
    <w:rsid w:val="00D81507"/>
    <w:rsid w:val="00D85862"/>
    <w:rsid w:val="00D86FB1"/>
    <w:rsid w:val="00D92823"/>
    <w:rsid w:val="00D94054"/>
    <w:rsid w:val="00D96A71"/>
    <w:rsid w:val="00DA26EE"/>
    <w:rsid w:val="00DA284A"/>
    <w:rsid w:val="00DA4349"/>
    <w:rsid w:val="00DA4502"/>
    <w:rsid w:val="00DA708C"/>
    <w:rsid w:val="00DB2E61"/>
    <w:rsid w:val="00DB403E"/>
    <w:rsid w:val="00DB6EAC"/>
    <w:rsid w:val="00DD0159"/>
    <w:rsid w:val="00DD1A50"/>
    <w:rsid w:val="00DD23F1"/>
    <w:rsid w:val="00DD3556"/>
    <w:rsid w:val="00DD5A70"/>
    <w:rsid w:val="00DD7115"/>
    <w:rsid w:val="00DE1236"/>
    <w:rsid w:val="00DE4577"/>
    <w:rsid w:val="00DF51F8"/>
    <w:rsid w:val="00E01FEC"/>
    <w:rsid w:val="00E03261"/>
    <w:rsid w:val="00E037C9"/>
    <w:rsid w:val="00E04C30"/>
    <w:rsid w:val="00E27C31"/>
    <w:rsid w:val="00E30A6E"/>
    <w:rsid w:val="00E34178"/>
    <w:rsid w:val="00E36A01"/>
    <w:rsid w:val="00E41820"/>
    <w:rsid w:val="00E41E7A"/>
    <w:rsid w:val="00E438FE"/>
    <w:rsid w:val="00E5392A"/>
    <w:rsid w:val="00E54CA4"/>
    <w:rsid w:val="00E57649"/>
    <w:rsid w:val="00E67DB5"/>
    <w:rsid w:val="00E703E0"/>
    <w:rsid w:val="00E71905"/>
    <w:rsid w:val="00E7708C"/>
    <w:rsid w:val="00E8096E"/>
    <w:rsid w:val="00E84E25"/>
    <w:rsid w:val="00E90D14"/>
    <w:rsid w:val="00E9163E"/>
    <w:rsid w:val="00E92F14"/>
    <w:rsid w:val="00E93312"/>
    <w:rsid w:val="00E964E0"/>
    <w:rsid w:val="00EA1E07"/>
    <w:rsid w:val="00EA20AA"/>
    <w:rsid w:val="00EA25C3"/>
    <w:rsid w:val="00EA56ED"/>
    <w:rsid w:val="00EA7D8C"/>
    <w:rsid w:val="00EB345F"/>
    <w:rsid w:val="00EB3D19"/>
    <w:rsid w:val="00EB562C"/>
    <w:rsid w:val="00EC43FB"/>
    <w:rsid w:val="00EC50F6"/>
    <w:rsid w:val="00ED12C8"/>
    <w:rsid w:val="00ED3A86"/>
    <w:rsid w:val="00EE0084"/>
    <w:rsid w:val="00EE0E9C"/>
    <w:rsid w:val="00EE55BD"/>
    <w:rsid w:val="00EE7257"/>
    <w:rsid w:val="00F045A2"/>
    <w:rsid w:val="00F06D49"/>
    <w:rsid w:val="00F07B07"/>
    <w:rsid w:val="00F14EE4"/>
    <w:rsid w:val="00F163F8"/>
    <w:rsid w:val="00F2064F"/>
    <w:rsid w:val="00F2658A"/>
    <w:rsid w:val="00F36808"/>
    <w:rsid w:val="00F42927"/>
    <w:rsid w:val="00F438B1"/>
    <w:rsid w:val="00F531CC"/>
    <w:rsid w:val="00F54DA6"/>
    <w:rsid w:val="00F5545E"/>
    <w:rsid w:val="00F57FDC"/>
    <w:rsid w:val="00F672AB"/>
    <w:rsid w:val="00F6748E"/>
    <w:rsid w:val="00F71803"/>
    <w:rsid w:val="00F771E5"/>
    <w:rsid w:val="00F813E9"/>
    <w:rsid w:val="00F815F5"/>
    <w:rsid w:val="00F902EF"/>
    <w:rsid w:val="00F90A7A"/>
    <w:rsid w:val="00F926BE"/>
    <w:rsid w:val="00FC4195"/>
    <w:rsid w:val="00FC6D81"/>
    <w:rsid w:val="00FD2961"/>
    <w:rsid w:val="00FD2B5C"/>
    <w:rsid w:val="00FD679B"/>
    <w:rsid w:val="00FE381B"/>
    <w:rsid w:val="00FE3999"/>
    <w:rsid w:val="00FE782E"/>
    <w:rsid w:val="00FF7B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10BD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07EEA"/>
    <w:pPr>
      <w:numPr>
        <w:numId w:val="23"/>
      </w:numPr>
      <w:jc w:val="both"/>
    </w:pPr>
    <w:rPr>
      <w:lang w:val="es-AR" w:eastAsia="ar-SA"/>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styleId="Tablaconcuadrcula">
    <w:name w:val="Table Grid"/>
    <w:basedOn w:val="Tablanormal"/>
    <w:uiPriority w:val="59"/>
    <w:rsid w:val="00790945"/>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1803"/>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BD4A74"/>
    <w:pPr>
      <w:spacing w:before="0" w:after="200"/>
      <w:ind w:left="720" w:firstLine="0"/>
      <w:contextualSpacing/>
    </w:pPr>
    <w:rPr>
      <w:lang w:val="es-AR"/>
    </w:r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Especificacion%20de%20Requerimientos\Entregable\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C5932-28A9-41B6-A43E-30993CE2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Requerimientos.dotx</Template>
  <TotalTime>240</TotalTime>
  <Pages>11</Pages>
  <Words>2146</Words>
  <Characters>11807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VASPA Team</Company>
  <LinksUpToDate>false</LinksUpToDate>
  <CharactersWithSpaces>13926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VASPA</dc:subject>
  <dc:creator>Nicolás Sartini</dc:creator>
  <cp:lastModifiedBy>Usuario</cp:lastModifiedBy>
  <cp:revision>231</cp:revision>
  <dcterms:created xsi:type="dcterms:W3CDTF">2018-09-27T03:05:00Z</dcterms:created>
  <dcterms:modified xsi:type="dcterms:W3CDTF">2020-09-28T19:53:00Z</dcterms:modified>
</cp:coreProperties>
</file>