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50BD4">
          <w:pPr>
            <w:pStyle w:val="Sinespaciado"/>
            <w:rPr>
              <w:rFonts w:asciiTheme="majorHAnsi" w:eastAsiaTheme="majorEastAsia" w:hAnsiTheme="majorHAnsi" w:cstheme="majorBidi"/>
              <w:sz w:val="72"/>
              <w:szCs w:val="72"/>
            </w:rPr>
          </w:pPr>
          <w:r w:rsidRPr="00850BD4">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50BD4">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50BD4">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50BD4">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C441D">
                <w:rPr>
                  <w:rFonts w:asciiTheme="majorHAnsi" w:eastAsiaTheme="majorEastAsia" w:hAnsiTheme="majorHAnsi" w:cstheme="majorBidi"/>
                  <w:sz w:val="72"/>
                  <w:szCs w:val="72"/>
                </w:rPr>
                <w:t>Generar Programa PDF</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850BD4"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850BD4"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850BD4"/>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850BD4">
          <w:pPr>
            <w:pStyle w:val="TDC1"/>
            <w:rPr>
              <w:rFonts w:eastAsiaTheme="minorEastAsia"/>
              <w:b w:val="0"/>
              <w:bCs w:val="0"/>
              <w:noProof/>
              <w:sz w:val="22"/>
              <w:szCs w:val="22"/>
              <w:lang w:eastAsia="es-ES"/>
            </w:rPr>
          </w:pPr>
          <w:r w:rsidRPr="00850BD4">
            <w:fldChar w:fldCharType="begin"/>
          </w:r>
          <w:r w:rsidR="000F79DF">
            <w:instrText xml:space="preserve"> TOC \o "1-3" \h \z \u </w:instrText>
          </w:r>
          <w:r w:rsidRPr="00850BD4">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50BD4">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50BD4">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50BD4">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50BD4">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50BD4">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50BD4">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50BD4">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50BD4">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50BD4">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50BD4">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850BD4"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C441D" w:rsidP="009A3173">
          <w:pPr>
            <w:pStyle w:val="PSI-Ttulo"/>
          </w:pPr>
          <w:r>
            <w:rPr>
              <w:lang w:val="es-AR"/>
            </w:rPr>
            <w:t>Caso de Uso [Generar Programa PDF]</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6C441D" w:rsidP="00F532CF">
      <w:pPr>
        <w:ind w:left="720"/>
      </w:pPr>
      <w:r>
        <w:t>Permitir al Profesor</w:t>
      </w:r>
      <w:r w:rsidR="00FC5023">
        <w:t xml:space="preserve"> y al Empleado Secretaría Académica</w:t>
      </w:r>
      <w:r>
        <w:t xml:space="preserve"> generar un programa en formato .PDF a partir de los formularios.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6C441D" w:rsidP="006C441D">
      <w:pPr>
        <w:pStyle w:val="PSI-Normal"/>
      </w:pPr>
      <w:r>
        <w:t>Profesor</w:t>
      </w:r>
    </w:p>
    <w:p w:rsidR="00FC5023" w:rsidRDefault="00FC5023" w:rsidP="006C441D">
      <w:pPr>
        <w:pStyle w:val="PSI-Normal"/>
      </w:pPr>
      <w:r>
        <w:t>Empleado Secretaría Académica</w:t>
      </w:r>
    </w:p>
    <w:p w:rsidR="00F532CF" w:rsidRPr="002E175C" w:rsidRDefault="00F532CF" w:rsidP="00F532CF">
      <w:pPr>
        <w:pStyle w:val="PSI-Comentario"/>
      </w:pP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6C441D" w:rsidP="006C441D">
      <w:pPr>
        <w:pStyle w:val="PSI-Normal"/>
      </w:pPr>
      <w:r>
        <w:t xml:space="preserve">Haber pasado correctamente la revisión por parte de Secretaría Académica y Departamento.  </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851325" w:rsidRDefault="00FC5023" w:rsidP="006C441D">
      <w:pPr>
        <w:pStyle w:val="PSI-Normal"/>
        <w:numPr>
          <w:ilvl w:val="0"/>
          <w:numId w:val="13"/>
        </w:numPr>
        <w:spacing w:before="0" w:line="240" w:lineRule="auto"/>
      </w:pPr>
      <w:r>
        <w:t xml:space="preserve">El profesor o el empleado Secretaría Académica </w:t>
      </w:r>
      <w:r w:rsidR="006C441D">
        <w:t>selecciona la</w:t>
      </w:r>
      <w:r w:rsidR="00851325">
        <w:t xml:space="preserve"> carrera correspondiente.</w:t>
      </w:r>
    </w:p>
    <w:p w:rsidR="00851325" w:rsidRDefault="00851325" w:rsidP="006C441D">
      <w:pPr>
        <w:pStyle w:val="PSI-Normal"/>
        <w:numPr>
          <w:ilvl w:val="0"/>
          <w:numId w:val="13"/>
        </w:numPr>
        <w:spacing w:before="0" w:line="240" w:lineRule="auto"/>
      </w:pPr>
      <w:r>
        <w:t>El profesor o el empleado Secretaría Académica selecciona el plan correspondiente.</w:t>
      </w:r>
    </w:p>
    <w:p w:rsidR="006C441D" w:rsidRDefault="00851325" w:rsidP="006C441D">
      <w:pPr>
        <w:pStyle w:val="PSI-Normal"/>
        <w:numPr>
          <w:ilvl w:val="0"/>
          <w:numId w:val="13"/>
        </w:numPr>
        <w:spacing w:before="0" w:line="240" w:lineRule="auto"/>
      </w:pPr>
      <w:r>
        <w:t>El profesor o el empleado Secretaría Académica selecciona la</w:t>
      </w:r>
      <w:r w:rsidR="006C441D">
        <w:t xml:space="preserve"> asignatura y presiona el botón “Generar Programa”.</w:t>
      </w:r>
    </w:p>
    <w:p w:rsidR="00B82B6E" w:rsidRDefault="006C441D" w:rsidP="00B82B6E">
      <w:pPr>
        <w:pStyle w:val="PSI-Normal"/>
        <w:numPr>
          <w:ilvl w:val="0"/>
          <w:numId w:val="13"/>
        </w:numPr>
        <w:spacing w:before="0" w:line="240" w:lineRule="auto"/>
      </w:pPr>
      <w:r>
        <w:t>El sistema procede a la creación del programa obteniendo los datos necesarios de la BD.</w:t>
      </w:r>
    </w:p>
    <w:p w:rsidR="00F532CF" w:rsidRPr="006C441D" w:rsidRDefault="00F532CF" w:rsidP="00F532CF">
      <w:pPr>
        <w:jc w:val="both"/>
        <w:rPr>
          <w:lang w:val="es-AR"/>
        </w:rPr>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6C441D" w:rsidRPr="006C441D" w:rsidRDefault="006C441D" w:rsidP="006C441D">
      <w:pPr>
        <w:pStyle w:val="PSI-Normal"/>
        <w:rPr>
          <w:u w:val="single"/>
        </w:rPr>
      </w:pPr>
      <w:r w:rsidRPr="006C441D">
        <w:rPr>
          <w:u w:val="single"/>
        </w:rPr>
        <w:t xml:space="preserve">Excepción 1: </w:t>
      </w:r>
    </w:p>
    <w:p w:rsidR="006C441D" w:rsidRDefault="00851325" w:rsidP="006C441D">
      <w:pPr>
        <w:pStyle w:val="PSI-Normal"/>
      </w:pPr>
      <w:r>
        <w:t>El P</w:t>
      </w:r>
      <w:r w:rsidR="006C441D">
        <w:t>rofesor</w:t>
      </w:r>
      <w:r>
        <w:t xml:space="preserve"> o Empleado Secretaría Académica</w:t>
      </w:r>
      <w:r w:rsidR="006C441D">
        <w:t xml:space="preserve"> cancele la operación.</w:t>
      </w:r>
    </w:p>
    <w:p w:rsidR="006C441D" w:rsidRPr="006C441D" w:rsidRDefault="006C441D" w:rsidP="006C441D">
      <w:pPr>
        <w:pStyle w:val="PSI-Normal"/>
        <w:rPr>
          <w:u w:val="single"/>
        </w:rPr>
      </w:pPr>
      <w:r w:rsidRPr="006C441D">
        <w:rPr>
          <w:u w:val="single"/>
        </w:rPr>
        <w:t xml:space="preserve">Excepción 2: </w:t>
      </w:r>
    </w:p>
    <w:p w:rsidR="006C441D" w:rsidRDefault="006C441D" w:rsidP="006C441D">
      <w:pPr>
        <w:pStyle w:val="PSI-Normal"/>
      </w:pPr>
      <w:r w:rsidRPr="00C9245F">
        <w:t>Algunos de los campos obligatorios se encuentran sin completar.</w:t>
      </w:r>
    </w:p>
    <w:p w:rsidR="007C39B1" w:rsidRPr="002E175C" w:rsidRDefault="00F532CF" w:rsidP="00F532CF">
      <w:pPr>
        <w:pStyle w:val="PSI-Comentario"/>
      </w:pP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257615438"/>
      <w:r w:rsidRPr="00B64180">
        <w:t>Diagrama de Colaboración</w:t>
      </w:r>
      <w:bookmarkEnd w:id="23"/>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4" w:name="_Toc257615439"/>
      <w:r>
        <w:t>Diagrama de Estados</w:t>
      </w:r>
      <w:bookmarkEnd w:id="24"/>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CA9" w:rsidRDefault="00DF1CA9" w:rsidP="00C94FBE">
      <w:pPr>
        <w:spacing w:before="0" w:line="240" w:lineRule="auto"/>
      </w:pPr>
      <w:r>
        <w:separator/>
      </w:r>
    </w:p>
    <w:p w:rsidR="00DF1CA9" w:rsidRDefault="00DF1CA9"/>
  </w:endnote>
  <w:endnote w:type="continuationSeparator" w:id="0">
    <w:p w:rsidR="00DF1CA9" w:rsidRDefault="00DF1CA9" w:rsidP="00C94FBE">
      <w:pPr>
        <w:spacing w:before="0" w:line="240" w:lineRule="auto"/>
      </w:pPr>
      <w:r>
        <w:continuationSeparator/>
      </w:r>
    </w:p>
    <w:p w:rsidR="00DF1CA9" w:rsidRDefault="00DF1CA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850BD4"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850BD4">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850BD4">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551B4">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551B4">
          <w:rPr>
            <w:rFonts w:asciiTheme="majorHAnsi" w:hAnsiTheme="majorHAnsi" w:cstheme="majorHAnsi"/>
            <w:noProof/>
          </w:rPr>
          <w:t>8</w:t>
        </w:r>
        <w:r w:rsidRPr="00DD5A70">
          <w:rPr>
            <w:rFonts w:asciiTheme="majorHAnsi" w:hAnsiTheme="majorHAnsi" w:cstheme="majorHAnsi"/>
          </w:rPr>
          <w:fldChar w:fldCharType="end"/>
        </w:r>
      </w:sdtContent>
    </w:sdt>
    <w:r w:rsidRPr="00850BD4">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CA9" w:rsidRDefault="00DF1CA9" w:rsidP="00C94FBE">
      <w:pPr>
        <w:spacing w:before="0" w:line="240" w:lineRule="auto"/>
      </w:pPr>
      <w:r>
        <w:separator/>
      </w:r>
    </w:p>
    <w:p w:rsidR="00DF1CA9" w:rsidRDefault="00DF1CA9"/>
  </w:footnote>
  <w:footnote w:type="continuationSeparator" w:id="0">
    <w:p w:rsidR="00DF1CA9" w:rsidRDefault="00DF1CA9" w:rsidP="00C94FBE">
      <w:pPr>
        <w:spacing w:before="0" w:line="240" w:lineRule="auto"/>
      </w:pPr>
      <w:r>
        <w:continuationSeparator/>
      </w:r>
    </w:p>
    <w:p w:rsidR="00DF1CA9" w:rsidRDefault="00DF1CA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C441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[Generar Programa PDF]</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50BD4" w:rsidRPr="00850BD4">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850BD4" w:rsidRPr="00850BD4">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850BD4" w:rsidRPr="00850BD4">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13D36F8"/>
    <w:multiLevelType w:val="hybridMultilevel"/>
    <w:tmpl w:val="25C2CA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D4A81"/>
    <w:rsid w:val="001F5F92"/>
    <w:rsid w:val="0020621B"/>
    <w:rsid w:val="00217A70"/>
    <w:rsid w:val="00224B75"/>
    <w:rsid w:val="00253D2B"/>
    <w:rsid w:val="00266C42"/>
    <w:rsid w:val="00295CA9"/>
    <w:rsid w:val="002A41AA"/>
    <w:rsid w:val="002B506A"/>
    <w:rsid w:val="002B5AF9"/>
    <w:rsid w:val="002D0CCB"/>
    <w:rsid w:val="002E0AB6"/>
    <w:rsid w:val="002E3239"/>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409"/>
    <w:rsid w:val="00616A6E"/>
    <w:rsid w:val="006177BF"/>
    <w:rsid w:val="00653C38"/>
    <w:rsid w:val="00680461"/>
    <w:rsid w:val="006919D5"/>
    <w:rsid w:val="006A2495"/>
    <w:rsid w:val="006B3371"/>
    <w:rsid w:val="006C441D"/>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0BD4"/>
    <w:rsid w:val="00851325"/>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453F"/>
    <w:rsid w:val="0096683E"/>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82B6E"/>
    <w:rsid w:val="00B90594"/>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DF1CA9"/>
    <w:rsid w:val="00E01FEC"/>
    <w:rsid w:val="00E037C9"/>
    <w:rsid w:val="00E34178"/>
    <w:rsid w:val="00E36A01"/>
    <w:rsid w:val="00E41820"/>
    <w:rsid w:val="00E41E7A"/>
    <w:rsid w:val="00E438FE"/>
    <w:rsid w:val="00E50D12"/>
    <w:rsid w:val="00E5392A"/>
    <w:rsid w:val="00E551B4"/>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C5023"/>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789862-7B9F-4AFA-9C19-FBA9B8E3F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19</TotalTime>
  <Pages>8</Pages>
  <Words>758</Words>
  <Characters>4171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Caso de Uso [Generar Programa PDF]</vt:lpstr>
    </vt:vector>
  </TitlesOfParts>
  <Company>VASPA Team</Company>
  <LinksUpToDate>false</LinksUpToDate>
  <CharactersWithSpaces>4920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[Generar Programa PDF]</dc:title>
  <dc:subject>Sistema VASPA</dc:subject>
  <dc:creator>Nicolás Sartini</dc:creator>
  <cp:lastModifiedBy>Usuario</cp:lastModifiedBy>
  <cp:revision>5</cp:revision>
  <dcterms:created xsi:type="dcterms:W3CDTF">2018-10-03T13:37:00Z</dcterms:created>
  <dcterms:modified xsi:type="dcterms:W3CDTF">2018-10-09T01:15:00Z</dcterms:modified>
</cp:coreProperties>
</file>