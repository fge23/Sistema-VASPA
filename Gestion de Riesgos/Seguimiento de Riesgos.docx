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4E2DEB">
          <w:pPr>
            <w:pStyle w:val="Sinespaciado"/>
            <w:rPr>
              <w:rFonts w:asciiTheme="majorHAnsi" w:eastAsiaTheme="majorEastAsia" w:hAnsiTheme="majorHAnsi" w:cstheme="majorBidi"/>
              <w:sz w:val="72"/>
              <w:szCs w:val="72"/>
            </w:rPr>
          </w:pPr>
          <w:r>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7921625" cy="856615"/>
                    <wp:effectExtent l="10795" t="13335" r="11430" b="6350"/>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EE8B8D5"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3360" behindDoc="0" locked="0" layoutInCell="0" allowOverlap="1">
                    <wp:simplePos x="0" y="0"/>
                    <wp:positionH relativeFrom="leftMargin">
                      <wp:align>center</wp:align>
                    </wp:positionH>
                    <wp:positionV relativeFrom="page">
                      <wp:align>center</wp:align>
                    </wp:positionV>
                    <wp:extent cx="90805" cy="11212195"/>
                    <wp:effectExtent l="6350" t="8890" r="7620" b="889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A28178F"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2336" behindDoc="0" locked="0" layoutInCell="0" allowOverlap="1">
                    <wp:simplePos x="0" y="0"/>
                    <wp:positionH relativeFrom="rightMargin">
                      <wp:align>center</wp:align>
                    </wp:positionH>
                    <wp:positionV relativeFrom="page">
                      <wp:align>center</wp:align>
                    </wp:positionV>
                    <wp:extent cx="90805" cy="11212195"/>
                    <wp:effectExtent l="9525" t="8890" r="13970" b="889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FCC6E6E"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7921625" cy="856615"/>
                    <wp:effectExtent l="10795" t="9525" r="11430" b="1016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D73CE3E"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A7799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Seguimiento de Riesgos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4E2DE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Pr="00A171DB" w:rsidRDefault="004E2DEB">
              <w:pPr>
                <w:pStyle w:val="Sinespaciado"/>
                <w:rPr>
                  <w:rFonts w:asciiTheme="majorHAnsi" w:hAnsiTheme="majorHAnsi"/>
                </w:rPr>
              </w:pPr>
              <w:r w:rsidRPr="00A171DB">
                <w:rPr>
                  <w:rFonts w:asciiTheme="majorHAnsi" w:hAnsiTheme="majorHAnsi"/>
                  <w:lang w:val="es-AR"/>
                </w:rPr>
                <w:t xml:space="preserve">VASPA </w:t>
              </w:r>
              <w:proofErr w:type="spellStart"/>
              <w:r w:rsidRPr="00A171DB">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Pr="00A171DB" w:rsidRDefault="004E2DEB">
              <w:pPr>
                <w:pStyle w:val="Sinespaciado"/>
                <w:rPr>
                  <w:rFonts w:asciiTheme="majorHAnsi" w:hAnsiTheme="majorHAnsi"/>
                </w:rPr>
              </w:pPr>
              <w:r w:rsidRPr="00A171DB">
                <w:rPr>
                  <w:rFonts w:asciiTheme="majorHAnsi" w:hAnsiTheme="majorHAnsi"/>
                  <w:lang w:val="es-AR"/>
                </w:rPr>
                <w:t>Francisco G. Estrada</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4E2DEB"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simplePos x="0" y="0"/>
                    <wp:positionH relativeFrom="margin">
                      <wp:posOffset>3577590</wp:posOffset>
                    </wp:positionH>
                    <wp:positionV relativeFrom="margin">
                      <wp:posOffset>67310</wp:posOffset>
                    </wp:positionV>
                    <wp:extent cx="2047875" cy="7336155"/>
                    <wp:effectExtent l="9525" t="13335" r="9525" b="13335"/>
                    <wp:wrapSquare wrapText="bothSides"/>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FF0F25" w:rsidRDefault="00FF0F25" w:rsidP="000A2886">
                                <w:pPr>
                                  <w:pStyle w:val="PSI-DescripcindelDocumentos"/>
                                  <w:ind w:left="0" w:firstLine="0"/>
                                  <w:jc w:val="both"/>
                                </w:pPr>
                                <w:r w:rsidRPr="0028637B">
                                  <w:t>Este documento incluye una lista de riesgos conocidos</w:t>
                                </w:r>
                                <w:r>
                                  <w:t xml:space="preserve"> </w:t>
                                </w:r>
                                <w:r w:rsidRPr="0028637B">
                                  <w:t>y vigentes en el proyecto, con accione</w:t>
                                </w:r>
                                <w:r>
                                  <w:t xml:space="preserve">s específicas de contingencia o  </w:t>
                                </w:r>
                                <w:r w:rsidRPr="0028637B">
                                  <w:t xml:space="preserve"> mitigación. </w:t>
                                </w:r>
                                <w:r>
                                  <w:t xml:space="preserve">También se llevará a cabo un seguimiento de cada riesgo para tener registro de las acciones tomadas para cada uno. </w:t>
                                </w:r>
                              </w:p>
                              <w:p w:rsidR="00FF0F25" w:rsidRDefault="00FF0F25" w:rsidP="00D43375">
                                <w:pPr>
                                  <w:pStyle w:val="PSI-DescripcindelDocumentos"/>
                                  <w:ind w:left="0" w:firstLine="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FF0F25" w:rsidRDefault="00FF0F25" w:rsidP="000A2886">
                          <w:pPr>
                            <w:pStyle w:val="PSI-DescripcindelDocumentos"/>
                            <w:ind w:left="0" w:firstLine="0"/>
                            <w:jc w:val="both"/>
                          </w:pPr>
                          <w:r w:rsidRPr="0028637B">
                            <w:t>Este documento incluye una lista de riesgos conocidos</w:t>
                          </w:r>
                          <w:r>
                            <w:t xml:space="preserve"> </w:t>
                          </w:r>
                          <w:r w:rsidRPr="0028637B">
                            <w:t>y vigentes en el proyecto, con accione</w:t>
                          </w:r>
                          <w:r>
                            <w:t xml:space="preserve">s específicas de contingencia o  </w:t>
                          </w:r>
                          <w:r w:rsidRPr="0028637B">
                            <w:t xml:space="preserve"> mitigación. </w:t>
                          </w:r>
                          <w:r>
                            <w:t xml:space="preserve">También se llevará a cabo un seguimiento de cada riesgo para tener registro de las acciones tomadas para cada uno. </w:t>
                          </w:r>
                        </w:p>
                        <w:p w:rsidR="00FF0F25" w:rsidRDefault="00FF0F25" w:rsidP="00D43375">
                          <w:pPr>
                            <w:pStyle w:val="PSI-DescripcindelDocumentos"/>
                            <w:ind w:left="0" w:firstLine="0"/>
                            <w:jc w:val="both"/>
                          </w:pPr>
                        </w:p>
                      </w:txbxContent>
                    </v:textbox>
                    <w10:wrap type="square" anchorx="margin" anchory="margin"/>
                  </v:shape>
                </w:pict>
              </mc:Fallback>
            </mc:AlternateContent>
          </w:r>
        </w:p>
        <w:p w:rsidR="008B3B0F" w:rsidRDefault="00670E9F" w:rsidP="00731B3B">
          <w:pPr>
            <w:pStyle w:val="PSI-Comentario"/>
          </w:pPr>
          <w:r w:rsidRPr="008B3B0F">
            <w:t xml:space="preserve"> </w:t>
          </w:r>
          <w:r w:rsidR="004E2DEB">
            <w:rPr>
              <w:noProof/>
              <w:lang w:eastAsia="es-AR"/>
            </w:rPr>
            <mc:AlternateContent>
              <mc:Choice Requires="wps">
                <w:drawing>
                  <wp:anchor distT="0" distB="0" distL="114300" distR="114300" simplePos="0" relativeHeight="251672576" behindDoc="1" locked="0" layoutInCell="1" allowOverlap="1" wp14:anchorId="62BA8E3C" wp14:editId="29EF8E4E">
                    <wp:simplePos x="0" y="0"/>
                    <wp:positionH relativeFrom="margin">
                      <wp:posOffset>4009390</wp:posOffset>
                    </wp:positionH>
                    <wp:positionV relativeFrom="margin">
                      <wp:posOffset>-968375</wp:posOffset>
                    </wp:positionV>
                    <wp:extent cx="2480945" cy="10730230"/>
                    <wp:effectExtent l="12700" t="6350" r="11430" b="7620"/>
                    <wp:wrapSquare wrapText="bothSides"/>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D587EB"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mc:Fallback>
            </mc:AlternateContent>
          </w:r>
        </w:p>
        <w:p w:rsidR="00397566" w:rsidRPr="008B3B0F" w:rsidRDefault="00397566" w:rsidP="000F4F97">
          <w:pPr>
            <w:pStyle w:val="PSI-Comentario"/>
          </w:pPr>
        </w:p>
        <w:p w:rsidR="00D06E99" w:rsidRDefault="00FF0F25"/>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3D6DC5" w:rsidP="000F79DF">
          <w:pPr>
            <w:pStyle w:val="TtuloTDC"/>
            <w:tabs>
              <w:tab w:val="left" w:pos="5954"/>
            </w:tabs>
          </w:pPr>
          <w:r>
            <w:t>C</w:t>
          </w:r>
          <w:r w:rsidR="000F79DF">
            <w:t>ontenido</w:t>
          </w:r>
        </w:p>
        <w:p w:rsidR="00FF0F25" w:rsidRDefault="00CD5E00">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53779321" w:history="1">
            <w:r w:rsidR="00FF0F25" w:rsidRPr="00B36463">
              <w:rPr>
                <w:rStyle w:val="Hipervnculo"/>
                <w:noProof/>
              </w:rPr>
              <w:t>Leyenda</w:t>
            </w:r>
            <w:r w:rsidR="00FF0F25">
              <w:rPr>
                <w:noProof/>
                <w:webHidden/>
              </w:rPr>
              <w:tab/>
            </w:r>
            <w:r w:rsidR="00FF0F25">
              <w:rPr>
                <w:noProof/>
                <w:webHidden/>
              </w:rPr>
              <w:fldChar w:fldCharType="begin"/>
            </w:r>
            <w:r w:rsidR="00FF0F25">
              <w:rPr>
                <w:noProof/>
                <w:webHidden/>
              </w:rPr>
              <w:instrText xml:space="preserve"> PAGEREF _Toc53779321 \h </w:instrText>
            </w:r>
            <w:r w:rsidR="00FF0F25">
              <w:rPr>
                <w:noProof/>
                <w:webHidden/>
              </w:rPr>
            </w:r>
            <w:r w:rsidR="00FF0F25">
              <w:rPr>
                <w:noProof/>
                <w:webHidden/>
              </w:rPr>
              <w:fldChar w:fldCharType="separate"/>
            </w:r>
            <w:r w:rsidR="00FF0F25">
              <w:rPr>
                <w:noProof/>
                <w:webHidden/>
              </w:rPr>
              <w:t>5</w:t>
            </w:r>
            <w:r w:rsidR="00FF0F25">
              <w:rPr>
                <w:noProof/>
                <w:webHidden/>
              </w:rPr>
              <w:fldChar w:fldCharType="end"/>
            </w:r>
          </w:hyperlink>
        </w:p>
        <w:p w:rsidR="00FF0F25" w:rsidRDefault="00FF0F25">
          <w:pPr>
            <w:pStyle w:val="TDC1"/>
            <w:rPr>
              <w:rFonts w:eastAsiaTheme="minorEastAsia"/>
              <w:b w:val="0"/>
              <w:bCs w:val="0"/>
              <w:noProof/>
              <w:sz w:val="22"/>
              <w:szCs w:val="22"/>
              <w:lang w:val="es-AR" w:eastAsia="es-AR"/>
            </w:rPr>
          </w:pPr>
          <w:hyperlink w:anchor="_Toc53779322" w:history="1">
            <w:r w:rsidRPr="00B36463">
              <w:rPr>
                <w:rStyle w:val="Hipervnculo"/>
                <w:noProof/>
              </w:rPr>
              <w:t>Ref. RK004 - Complejidad técnica en la solución del problema en cuanto a la Generación del programa en PDF con PHP</w:t>
            </w:r>
            <w:r>
              <w:rPr>
                <w:noProof/>
                <w:webHidden/>
              </w:rPr>
              <w:tab/>
            </w:r>
            <w:r>
              <w:rPr>
                <w:noProof/>
                <w:webHidden/>
              </w:rPr>
              <w:fldChar w:fldCharType="begin"/>
            </w:r>
            <w:r>
              <w:rPr>
                <w:noProof/>
                <w:webHidden/>
              </w:rPr>
              <w:instrText xml:space="preserve"> PAGEREF _Toc53779322 \h </w:instrText>
            </w:r>
            <w:r>
              <w:rPr>
                <w:noProof/>
                <w:webHidden/>
              </w:rPr>
            </w:r>
            <w:r>
              <w:rPr>
                <w:noProof/>
                <w:webHidden/>
              </w:rPr>
              <w:fldChar w:fldCharType="separate"/>
            </w:r>
            <w:r>
              <w:rPr>
                <w:noProof/>
                <w:webHidden/>
              </w:rPr>
              <w:t>6</w:t>
            </w:r>
            <w:r>
              <w:rPr>
                <w:noProof/>
                <w:webHidden/>
              </w:rPr>
              <w:fldChar w:fldCharType="end"/>
            </w:r>
          </w:hyperlink>
        </w:p>
        <w:p w:rsidR="00FF0F25" w:rsidRDefault="00FF0F25">
          <w:pPr>
            <w:pStyle w:val="TDC1"/>
            <w:rPr>
              <w:rFonts w:eastAsiaTheme="minorEastAsia"/>
              <w:b w:val="0"/>
              <w:bCs w:val="0"/>
              <w:noProof/>
              <w:sz w:val="22"/>
              <w:szCs w:val="22"/>
              <w:lang w:val="es-AR" w:eastAsia="es-AR"/>
            </w:rPr>
          </w:pPr>
          <w:hyperlink w:anchor="_Toc53779323" w:history="1">
            <w:r w:rsidRPr="00B36463">
              <w:rPr>
                <w:rStyle w:val="Hipervnculo"/>
                <w:noProof/>
              </w:rPr>
              <w:t>Ref. RK051 – Atraso en la implementación del sistema por falta de experiencia de dos de los integrantes en el lenguaje PHP</w:t>
            </w:r>
            <w:r>
              <w:rPr>
                <w:noProof/>
                <w:webHidden/>
              </w:rPr>
              <w:tab/>
            </w:r>
            <w:r>
              <w:rPr>
                <w:noProof/>
                <w:webHidden/>
              </w:rPr>
              <w:fldChar w:fldCharType="begin"/>
            </w:r>
            <w:r>
              <w:rPr>
                <w:noProof/>
                <w:webHidden/>
              </w:rPr>
              <w:instrText xml:space="preserve"> PAGEREF _Toc53779323 \h </w:instrText>
            </w:r>
            <w:r>
              <w:rPr>
                <w:noProof/>
                <w:webHidden/>
              </w:rPr>
            </w:r>
            <w:r>
              <w:rPr>
                <w:noProof/>
                <w:webHidden/>
              </w:rPr>
              <w:fldChar w:fldCharType="separate"/>
            </w:r>
            <w:r>
              <w:rPr>
                <w:noProof/>
                <w:webHidden/>
              </w:rPr>
              <w:t>10</w:t>
            </w:r>
            <w:r>
              <w:rPr>
                <w:noProof/>
                <w:webHidden/>
              </w:rPr>
              <w:fldChar w:fldCharType="end"/>
            </w:r>
          </w:hyperlink>
        </w:p>
        <w:p w:rsidR="00FF0F25" w:rsidRDefault="00FF0F25">
          <w:pPr>
            <w:pStyle w:val="TDC1"/>
            <w:rPr>
              <w:rFonts w:eastAsiaTheme="minorEastAsia"/>
              <w:b w:val="0"/>
              <w:bCs w:val="0"/>
              <w:noProof/>
              <w:sz w:val="22"/>
              <w:szCs w:val="22"/>
              <w:lang w:val="es-AR" w:eastAsia="es-AR"/>
            </w:rPr>
          </w:pPr>
          <w:hyperlink w:anchor="_Toc53779324" w:history="1">
            <w:r w:rsidRPr="00B36463">
              <w:rPr>
                <w:rStyle w:val="Hipervnculo"/>
                <w:noProof/>
              </w:rPr>
              <w:t>Ref. RK102 - El proceso de firmas de los programas de asignaturas no esté definido por completo</w:t>
            </w:r>
            <w:r>
              <w:rPr>
                <w:noProof/>
                <w:webHidden/>
              </w:rPr>
              <w:tab/>
            </w:r>
            <w:r>
              <w:rPr>
                <w:noProof/>
                <w:webHidden/>
              </w:rPr>
              <w:fldChar w:fldCharType="begin"/>
            </w:r>
            <w:r>
              <w:rPr>
                <w:noProof/>
                <w:webHidden/>
              </w:rPr>
              <w:instrText xml:space="preserve"> PAGEREF _Toc53779324 \h </w:instrText>
            </w:r>
            <w:r>
              <w:rPr>
                <w:noProof/>
                <w:webHidden/>
              </w:rPr>
            </w:r>
            <w:r>
              <w:rPr>
                <w:noProof/>
                <w:webHidden/>
              </w:rPr>
              <w:fldChar w:fldCharType="separate"/>
            </w:r>
            <w:r>
              <w:rPr>
                <w:noProof/>
                <w:webHidden/>
              </w:rPr>
              <w:t>12</w:t>
            </w:r>
            <w:r>
              <w:rPr>
                <w:noProof/>
                <w:webHidden/>
              </w:rPr>
              <w:fldChar w:fldCharType="end"/>
            </w:r>
          </w:hyperlink>
        </w:p>
        <w:p w:rsidR="00FF0F25" w:rsidRDefault="00FF0F25">
          <w:pPr>
            <w:pStyle w:val="TDC1"/>
            <w:rPr>
              <w:rFonts w:eastAsiaTheme="minorEastAsia"/>
              <w:b w:val="0"/>
              <w:bCs w:val="0"/>
              <w:noProof/>
              <w:sz w:val="22"/>
              <w:szCs w:val="22"/>
              <w:lang w:val="es-AR" w:eastAsia="es-AR"/>
            </w:rPr>
          </w:pPr>
          <w:hyperlink w:anchor="_Toc53779325" w:history="1">
            <w:r w:rsidRPr="00B36463">
              <w:rPr>
                <w:rStyle w:val="Hipervnculo"/>
                <w:noProof/>
              </w:rPr>
              <w:t>Ref. RK101 - Tener problemas para llegar a un acuerdo sobre el Modelo de Datos con el Grupo 1 (Lykaios)</w:t>
            </w:r>
            <w:r>
              <w:rPr>
                <w:noProof/>
                <w:webHidden/>
              </w:rPr>
              <w:tab/>
            </w:r>
            <w:r>
              <w:rPr>
                <w:noProof/>
                <w:webHidden/>
              </w:rPr>
              <w:fldChar w:fldCharType="begin"/>
            </w:r>
            <w:r>
              <w:rPr>
                <w:noProof/>
                <w:webHidden/>
              </w:rPr>
              <w:instrText xml:space="preserve"> PAGEREF _Toc53779325 \h </w:instrText>
            </w:r>
            <w:r>
              <w:rPr>
                <w:noProof/>
                <w:webHidden/>
              </w:rPr>
            </w:r>
            <w:r>
              <w:rPr>
                <w:noProof/>
                <w:webHidden/>
              </w:rPr>
              <w:fldChar w:fldCharType="separate"/>
            </w:r>
            <w:r>
              <w:rPr>
                <w:noProof/>
                <w:webHidden/>
              </w:rPr>
              <w:t>14</w:t>
            </w:r>
            <w:r>
              <w:rPr>
                <w:noProof/>
                <w:webHidden/>
              </w:rPr>
              <w:fldChar w:fldCharType="end"/>
            </w:r>
          </w:hyperlink>
        </w:p>
        <w:p w:rsidR="00FF0F25" w:rsidRDefault="00FF0F25">
          <w:pPr>
            <w:pStyle w:val="TDC1"/>
            <w:rPr>
              <w:rFonts w:eastAsiaTheme="minorEastAsia"/>
              <w:b w:val="0"/>
              <w:bCs w:val="0"/>
              <w:noProof/>
              <w:sz w:val="22"/>
              <w:szCs w:val="22"/>
              <w:lang w:val="es-AR" w:eastAsia="es-AR"/>
            </w:rPr>
          </w:pPr>
          <w:hyperlink w:anchor="_Toc53779326" w:history="1">
            <w:r w:rsidRPr="00B36463">
              <w:rPr>
                <w:rStyle w:val="Hipervnculo"/>
                <w:noProof/>
              </w:rPr>
              <w:t>Ref. RK104 - El esfuerzo es mayor que el estimado (por puntos de casos de uso)</w:t>
            </w:r>
            <w:r>
              <w:rPr>
                <w:noProof/>
                <w:webHidden/>
              </w:rPr>
              <w:tab/>
            </w:r>
            <w:r>
              <w:rPr>
                <w:noProof/>
                <w:webHidden/>
              </w:rPr>
              <w:fldChar w:fldCharType="begin"/>
            </w:r>
            <w:r>
              <w:rPr>
                <w:noProof/>
                <w:webHidden/>
              </w:rPr>
              <w:instrText xml:space="preserve"> PAGEREF _Toc53779326 \h </w:instrText>
            </w:r>
            <w:r>
              <w:rPr>
                <w:noProof/>
                <w:webHidden/>
              </w:rPr>
            </w:r>
            <w:r>
              <w:rPr>
                <w:noProof/>
                <w:webHidden/>
              </w:rPr>
              <w:fldChar w:fldCharType="separate"/>
            </w:r>
            <w:r>
              <w:rPr>
                <w:noProof/>
                <w:webHidden/>
              </w:rPr>
              <w:t>16</w:t>
            </w:r>
            <w:r>
              <w:rPr>
                <w:noProof/>
                <w:webHidden/>
              </w:rPr>
              <w:fldChar w:fldCharType="end"/>
            </w:r>
          </w:hyperlink>
        </w:p>
        <w:p w:rsidR="00FF0F25" w:rsidRDefault="00FF0F25">
          <w:pPr>
            <w:pStyle w:val="TDC1"/>
            <w:rPr>
              <w:rFonts w:eastAsiaTheme="minorEastAsia"/>
              <w:b w:val="0"/>
              <w:bCs w:val="0"/>
              <w:noProof/>
              <w:sz w:val="22"/>
              <w:szCs w:val="22"/>
              <w:lang w:val="es-AR" w:eastAsia="es-AR"/>
            </w:rPr>
          </w:pPr>
          <w:hyperlink w:anchor="_Toc53779327" w:history="1">
            <w:r w:rsidRPr="00B36463">
              <w:rPr>
                <w:rStyle w:val="Hipervnculo"/>
                <w:noProof/>
              </w:rPr>
              <w:t>Ref. RK105 - Falta de utilización de las herramientas Git y GitHub tanto para el control de versiones como para alojar el repositorio</w:t>
            </w:r>
            <w:r>
              <w:rPr>
                <w:noProof/>
                <w:webHidden/>
              </w:rPr>
              <w:tab/>
            </w:r>
            <w:r>
              <w:rPr>
                <w:noProof/>
                <w:webHidden/>
              </w:rPr>
              <w:fldChar w:fldCharType="begin"/>
            </w:r>
            <w:r>
              <w:rPr>
                <w:noProof/>
                <w:webHidden/>
              </w:rPr>
              <w:instrText xml:space="preserve"> PAGEREF _Toc53779327 \h </w:instrText>
            </w:r>
            <w:r>
              <w:rPr>
                <w:noProof/>
                <w:webHidden/>
              </w:rPr>
            </w:r>
            <w:r>
              <w:rPr>
                <w:noProof/>
                <w:webHidden/>
              </w:rPr>
              <w:fldChar w:fldCharType="separate"/>
            </w:r>
            <w:r>
              <w:rPr>
                <w:noProof/>
                <w:webHidden/>
              </w:rPr>
              <w:t>18</w:t>
            </w:r>
            <w:r>
              <w:rPr>
                <w:noProof/>
                <w:webHidden/>
              </w:rPr>
              <w:fldChar w:fldCharType="end"/>
            </w:r>
          </w:hyperlink>
        </w:p>
        <w:p w:rsidR="00FF0F25" w:rsidRDefault="00FF0F25">
          <w:pPr>
            <w:pStyle w:val="TDC1"/>
            <w:rPr>
              <w:rFonts w:eastAsiaTheme="minorEastAsia"/>
              <w:b w:val="0"/>
              <w:bCs w:val="0"/>
              <w:noProof/>
              <w:sz w:val="22"/>
              <w:szCs w:val="22"/>
              <w:lang w:val="es-AR" w:eastAsia="es-AR"/>
            </w:rPr>
          </w:pPr>
          <w:hyperlink w:anchor="_Toc53779328" w:history="1">
            <w:r w:rsidRPr="00B36463">
              <w:rPr>
                <w:rStyle w:val="Hipervnculo"/>
                <w:noProof/>
              </w:rPr>
              <w:t>Ref. RK146 - No estén disponibles todo el equipamiento y herramientas necesarias para el desarrollo</w:t>
            </w:r>
            <w:r>
              <w:rPr>
                <w:noProof/>
                <w:webHidden/>
              </w:rPr>
              <w:tab/>
            </w:r>
            <w:r>
              <w:rPr>
                <w:noProof/>
                <w:webHidden/>
              </w:rPr>
              <w:fldChar w:fldCharType="begin"/>
            </w:r>
            <w:r>
              <w:rPr>
                <w:noProof/>
                <w:webHidden/>
              </w:rPr>
              <w:instrText xml:space="preserve"> PAGEREF _Toc53779328 \h </w:instrText>
            </w:r>
            <w:r>
              <w:rPr>
                <w:noProof/>
                <w:webHidden/>
              </w:rPr>
            </w:r>
            <w:r>
              <w:rPr>
                <w:noProof/>
                <w:webHidden/>
              </w:rPr>
              <w:fldChar w:fldCharType="separate"/>
            </w:r>
            <w:r>
              <w:rPr>
                <w:noProof/>
                <w:webHidden/>
              </w:rPr>
              <w:t>20</w:t>
            </w:r>
            <w:r>
              <w:rPr>
                <w:noProof/>
                <w:webHidden/>
              </w:rPr>
              <w:fldChar w:fldCharType="end"/>
            </w:r>
          </w:hyperlink>
        </w:p>
        <w:p w:rsidR="00FF0F25" w:rsidRDefault="00FF0F25">
          <w:pPr>
            <w:pStyle w:val="TDC1"/>
            <w:rPr>
              <w:rFonts w:eastAsiaTheme="minorEastAsia"/>
              <w:b w:val="0"/>
              <w:bCs w:val="0"/>
              <w:noProof/>
              <w:sz w:val="22"/>
              <w:szCs w:val="22"/>
              <w:lang w:val="es-AR" w:eastAsia="es-AR"/>
            </w:rPr>
          </w:pPr>
          <w:hyperlink w:anchor="_Toc53779329" w:history="1">
            <w:r w:rsidRPr="00B36463">
              <w:rPr>
                <w:rStyle w:val="Hipervnculo"/>
                <w:noProof/>
              </w:rPr>
              <w:t>Ref. RK111 - No lograr la conexión de la app móvil con la BD MySQL</w:t>
            </w:r>
            <w:r>
              <w:rPr>
                <w:noProof/>
                <w:webHidden/>
              </w:rPr>
              <w:tab/>
            </w:r>
            <w:r>
              <w:rPr>
                <w:noProof/>
                <w:webHidden/>
              </w:rPr>
              <w:fldChar w:fldCharType="begin"/>
            </w:r>
            <w:r>
              <w:rPr>
                <w:noProof/>
                <w:webHidden/>
              </w:rPr>
              <w:instrText xml:space="preserve"> PAGEREF _Toc53779329 \h </w:instrText>
            </w:r>
            <w:r>
              <w:rPr>
                <w:noProof/>
                <w:webHidden/>
              </w:rPr>
            </w:r>
            <w:r>
              <w:rPr>
                <w:noProof/>
                <w:webHidden/>
              </w:rPr>
              <w:fldChar w:fldCharType="separate"/>
            </w:r>
            <w:r>
              <w:rPr>
                <w:noProof/>
                <w:webHidden/>
              </w:rPr>
              <w:t>22</w:t>
            </w:r>
            <w:r>
              <w:rPr>
                <w:noProof/>
                <w:webHidden/>
              </w:rPr>
              <w:fldChar w:fldCharType="end"/>
            </w:r>
          </w:hyperlink>
        </w:p>
        <w:p w:rsidR="00FF0F25" w:rsidRDefault="00FF0F25">
          <w:pPr>
            <w:pStyle w:val="TDC1"/>
            <w:rPr>
              <w:rFonts w:eastAsiaTheme="minorEastAsia"/>
              <w:b w:val="0"/>
              <w:bCs w:val="0"/>
              <w:noProof/>
              <w:sz w:val="22"/>
              <w:szCs w:val="22"/>
              <w:lang w:val="es-AR" w:eastAsia="es-AR"/>
            </w:rPr>
          </w:pPr>
          <w:hyperlink w:anchor="_Toc53779330" w:history="1">
            <w:r w:rsidRPr="00B36463">
              <w:rPr>
                <w:rStyle w:val="Hipervnculo"/>
                <w:rFonts w:asciiTheme="majorHAnsi" w:eastAsiaTheme="majorEastAsia" w:hAnsiTheme="majorHAnsi" w:cstheme="majorBidi"/>
                <w:noProof/>
                <w:lang w:val="es-AR"/>
              </w:rPr>
              <w:t>Ref. RK147 - Tener que modificar el código fuente debido a cambios en la estructura de la BD</w:t>
            </w:r>
            <w:r>
              <w:rPr>
                <w:noProof/>
                <w:webHidden/>
              </w:rPr>
              <w:tab/>
            </w:r>
            <w:r>
              <w:rPr>
                <w:noProof/>
                <w:webHidden/>
              </w:rPr>
              <w:fldChar w:fldCharType="begin"/>
            </w:r>
            <w:r>
              <w:rPr>
                <w:noProof/>
                <w:webHidden/>
              </w:rPr>
              <w:instrText xml:space="preserve"> PAGEREF _Toc53779330 \h </w:instrText>
            </w:r>
            <w:r>
              <w:rPr>
                <w:noProof/>
                <w:webHidden/>
              </w:rPr>
            </w:r>
            <w:r>
              <w:rPr>
                <w:noProof/>
                <w:webHidden/>
              </w:rPr>
              <w:fldChar w:fldCharType="separate"/>
            </w:r>
            <w:r>
              <w:rPr>
                <w:noProof/>
                <w:webHidden/>
              </w:rPr>
              <w:t>23</w:t>
            </w:r>
            <w:r>
              <w:rPr>
                <w:noProof/>
                <w:webHidden/>
              </w:rPr>
              <w:fldChar w:fldCharType="end"/>
            </w:r>
          </w:hyperlink>
        </w:p>
        <w:p w:rsidR="00FF0F25" w:rsidRDefault="00FF0F25">
          <w:pPr>
            <w:pStyle w:val="TDC1"/>
            <w:rPr>
              <w:rFonts w:eastAsiaTheme="minorEastAsia"/>
              <w:b w:val="0"/>
              <w:bCs w:val="0"/>
              <w:noProof/>
              <w:sz w:val="22"/>
              <w:szCs w:val="22"/>
              <w:lang w:val="es-AR" w:eastAsia="es-AR"/>
            </w:rPr>
          </w:pPr>
          <w:hyperlink w:anchor="_Toc53779331" w:history="1">
            <w:r w:rsidRPr="00B36463">
              <w:rPr>
                <w:rStyle w:val="Hipervnculo"/>
                <w:rFonts w:asciiTheme="majorHAnsi" w:eastAsiaTheme="majorEastAsia" w:hAnsiTheme="majorHAnsi" w:cstheme="majorBidi"/>
                <w:noProof/>
                <w:lang w:val="es-AR"/>
              </w:rPr>
              <w:t>Ref. RK150 - No poder implementar la aplicación móvil debido a la falta de experiencia de los integrantes en el desarrollo de aplicaciones móviles con Ionic</w:t>
            </w:r>
            <w:r>
              <w:rPr>
                <w:noProof/>
                <w:webHidden/>
              </w:rPr>
              <w:tab/>
            </w:r>
            <w:r>
              <w:rPr>
                <w:noProof/>
                <w:webHidden/>
              </w:rPr>
              <w:fldChar w:fldCharType="begin"/>
            </w:r>
            <w:r>
              <w:rPr>
                <w:noProof/>
                <w:webHidden/>
              </w:rPr>
              <w:instrText xml:space="preserve"> PAGEREF _Toc53779331 \h </w:instrText>
            </w:r>
            <w:r>
              <w:rPr>
                <w:noProof/>
                <w:webHidden/>
              </w:rPr>
            </w:r>
            <w:r>
              <w:rPr>
                <w:noProof/>
                <w:webHidden/>
              </w:rPr>
              <w:fldChar w:fldCharType="separate"/>
            </w:r>
            <w:r>
              <w:rPr>
                <w:noProof/>
                <w:webHidden/>
              </w:rPr>
              <w:t>25</w:t>
            </w:r>
            <w:r>
              <w:rPr>
                <w:noProof/>
                <w:webHidden/>
              </w:rPr>
              <w:fldChar w:fldCharType="end"/>
            </w:r>
          </w:hyperlink>
        </w:p>
        <w:p w:rsidR="00FF0F25" w:rsidRDefault="00FF0F25">
          <w:pPr>
            <w:pStyle w:val="TDC1"/>
            <w:rPr>
              <w:rFonts w:eastAsiaTheme="minorEastAsia"/>
              <w:b w:val="0"/>
              <w:bCs w:val="0"/>
              <w:noProof/>
              <w:sz w:val="22"/>
              <w:szCs w:val="22"/>
              <w:lang w:val="es-AR" w:eastAsia="es-AR"/>
            </w:rPr>
          </w:pPr>
          <w:hyperlink w:anchor="_Toc53779332" w:history="1">
            <w:r w:rsidRPr="00B36463">
              <w:rPr>
                <w:rStyle w:val="Hipervnculo"/>
                <w:rFonts w:asciiTheme="majorHAnsi" w:eastAsiaTheme="majorEastAsia" w:hAnsiTheme="majorHAnsi" w:cstheme="majorBidi"/>
                <w:noProof/>
                <w:lang w:val="es-AR"/>
              </w:rPr>
              <w:t>Ref. RK151 - Falta de tiempo de algunos integrantes del equipo de desarrollo por participar en otras actividades (becas, proyectos, cursada de más asignaturas)</w:t>
            </w:r>
            <w:r>
              <w:rPr>
                <w:noProof/>
                <w:webHidden/>
              </w:rPr>
              <w:tab/>
            </w:r>
            <w:r>
              <w:rPr>
                <w:noProof/>
                <w:webHidden/>
              </w:rPr>
              <w:fldChar w:fldCharType="begin"/>
            </w:r>
            <w:r>
              <w:rPr>
                <w:noProof/>
                <w:webHidden/>
              </w:rPr>
              <w:instrText xml:space="preserve"> PAGEREF _Toc53779332 \h </w:instrText>
            </w:r>
            <w:r>
              <w:rPr>
                <w:noProof/>
                <w:webHidden/>
              </w:rPr>
            </w:r>
            <w:r>
              <w:rPr>
                <w:noProof/>
                <w:webHidden/>
              </w:rPr>
              <w:fldChar w:fldCharType="separate"/>
            </w:r>
            <w:r>
              <w:rPr>
                <w:noProof/>
                <w:webHidden/>
              </w:rPr>
              <w:t>27</w:t>
            </w:r>
            <w:r>
              <w:rPr>
                <w:noProof/>
                <w:webHidden/>
              </w:rPr>
              <w:fldChar w:fldCharType="end"/>
            </w:r>
          </w:hyperlink>
        </w:p>
        <w:p w:rsidR="00FF0F25" w:rsidRDefault="00FF0F25">
          <w:pPr>
            <w:pStyle w:val="TDC1"/>
            <w:rPr>
              <w:rFonts w:eastAsiaTheme="minorEastAsia"/>
              <w:b w:val="0"/>
              <w:bCs w:val="0"/>
              <w:noProof/>
              <w:sz w:val="22"/>
              <w:szCs w:val="22"/>
              <w:lang w:val="es-AR" w:eastAsia="es-AR"/>
            </w:rPr>
          </w:pPr>
          <w:hyperlink w:anchor="_Toc53779333" w:history="1">
            <w:r w:rsidRPr="00B36463">
              <w:rPr>
                <w:rStyle w:val="Hipervnculo"/>
                <w:noProof/>
              </w:rPr>
              <w:t>Ref. RK386 - No llegar a cumplir con los requisitos que se piden para regularizar la materia</w:t>
            </w:r>
            <w:r>
              <w:rPr>
                <w:noProof/>
                <w:webHidden/>
              </w:rPr>
              <w:tab/>
            </w:r>
            <w:r>
              <w:rPr>
                <w:noProof/>
                <w:webHidden/>
              </w:rPr>
              <w:fldChar w:fldCharType="begin"/>
            </w:r>
            <w:r>
              <w:rPr>
                <w:noProof/>
                <w:webHidden/>
              </w:rPr>
              <w:instrText xml:space="preserve"> PAGEREF _Toc53779333 \h </w:instrText>
            </w:r>
            <w:r>
              <w:rPr>
                <w:noProof/>
                <w:webHidden/>
              </w:rPr>
            </w:r>
            <w:r>
              <w:rPr>
                <w:noProof/>
                <w:webHidden/>
              </w:rPr>
              <w:fldChar w:fldCharType="separate"/>
            </w:r>
            <w:r>
              <w:rPr>
                <w:noProof/>
                <w:webHidden/>
              </w:rPr>
              <w:t>29</w:t>
            </w:r>
            <w:r>
              <w:rPr>
                <w:noProof/>
                <w:webHidden/>
              </w:rPr>
              <w:fldChar w:fldCharType="end"/>
            </w:r>
          </w:hyperlink>
        </w:p>
        <w:p w:rsidR="00FF0F25" w:rsidRDefault="00FF0F25">
          <w:pPr>
            <w:pStyle w:val="TDC1"/>
            <w:rPr>
              <w:rFonts w:eastAsiaTheme="minorEastAsia"/>
              <w:b w:val="0"/>
              <w:bCs w:val="0"/>
              <w:noProof/>
              <w:sz w:val="22"/>
              <w:szCs w:val="22"/>
              <w:lang w:val="es-AR" w:eastAsia="es-AR"/>
            </w:rPr>
          </w:pPr>
          <w:hyperlink w:anchor="_Toc53779334" w:history="1">
            <w:r w:rsidRPr="00B36463">
              <w:rPr>
                <w:rStyle w:val="Hipervnculo"/>
                <w:noProof/>
              </w:rPr>
              <w:t>Ref. RK112 - No cumplir con las fechas estipuladas en el plan de iteración</w:t>
            </w:r>
            <w:r>
              <w:rPr>
                <w:noProof/>
                <w:webHidden/>
              </w:rPr>
              <w:tab/>
            </w:r>
            <w:r>
              <w:rPr>
                <w:noProof/>
                <w:webHidden/>
              </w:rPr>
              <w:fldChar w:fldCharType="begin"/>
            </w:r>
            <w:r>
              <w:rPr>
                <w:noProof/>
                <w:webHidden/>
              </w:rPr>
              <w:instrText xml:space="preserve"> PAGEREF _Toc53779334 \h </w:instrText>
            </w:r>
            <w:r>
              <w:rPr>
                <w:noProof/>
                <w:webHidden/>
              </w:rPr>
            </w:r>
            <w:r>
              <w:rPr>
                <w:noProof/>
                <w:webHidden/>
              </w:rPr>
              <w:fldChar w:fldCharType="separate"/>
            </w:r>
            <w:r>
              <w:rPr>
                <w:noProof/>
                <w:webHidden/>
              </w:rPr>
              <w:t>31</w:t>
            </w:r>
            <w:r>
              <w:rPr>
                <w:noProof/>
                <w:webHidden/>
              </w:rPr>
              <w:fldChar w:fldCharType="end"/>
            </w:r>
          </w:hyperlink>
        </w:p>
        <w:p w:rsidR="00FF0F25" w:rsidRDefault="00FF0F25">
          <w:pPr>
            <w:pStyle w:val="TDC1"/>
            <w:rPr>
              <w:rFonts w:eastAsiaTheme="minorEastAsia"/>
              <w:b w:val="0"/>
              <w:bCs w:val="0"/>
              <w:noProof/>
              <w:sz w:val="22"/>
              <w:szCs w:val="22"/>
              <w:lang w:val="es-AR" w:eastAsia="es-AR"/>
            </w:rPr>
          </w:pPr>
          <w:hyperlink w:anchor="_Toc53779335" w:history="1">
            <w:r w:rsidRPr="00B36463">
              <w:rPr>
                <w:rStyle w:val="Hipervnculo"/>
                <w:noProof/>
              </w:rPr>
              <w:t>Ref. RK007 - Falta de dedicación al proyecto debido a que algún integrante haya conseguido trabajo</w:t>
            </w:r>
            <w:r>
              <w:rPr>
                <w:noProof/>
                <w:webHidden/>
              </w:rPr>
              <w:tab/>
            </w:r>
            <w:r>
              <w:rPr>
                <w:noProof/>
                <w:webHidden/>
              </w:rPr>
              <w:fldChar w:fldCharType="begin"/>
            </w:r>
            <w:r>
              <w:rPr>
                <w:noProof/>
                <w:webHidden/>
              </w:rPr>
              <w:instrText xml:space="preserve"> PAGEREF _Toc53779335 \h </w:instrText>
            </w:r>
            <w:r>
              <w:rPr>
                <w:noProof/>
                <w:webHidden/>
              </w:rPr>
            </w:r>
            <w:r>
              <w:rPr>
                <w:noProof/>
                <w:webHidden/>
              </w:rPr>
              <w:fldChar w:fldCharType="separate"/>
            </w:r>
            <w:r>
              <w:rPr>
                <w:noProof/>
                <w:webHidden/>
              </w:rPr>
              <w:t>33</w:t>
            </w:r>
            <w:r>
              <w:rPr>
                <w:noProof/>
                <w:webHidden/>
              </w:rPr>
              <w:fldChar w:fldCharType="end"/>
            </w:r>
          </w:hyperlink>
        </w:p>
        <w:p w:rsidR="00FF0F25" w:rsidRDefault="00FF0F25">
          <w:pPr>
            <w:pStyle w:val="TDC1"/>
            <w:rPr>
              <w:rFonts w:eastAsiaTheme="minorEastAsia"/>
              <w:b w:val="0"/>
              <w:bCs w:val="0"/>
              <w:noProof/>
              <w:sz w:val="22"/>
              <w:szCs w:val="22"/>
              <w:lang w:val="es-AR" w:eastAsia="es-AR"/>
            </w:rPr>
          </w:pPr>
          <w:hyperlink w:anchor="_Toc53779336" w:history="1">
            <w:r w:rsidRPr="00B36463">
              <w:rPr>
                <w:rStyle w:val="Hipervnculo"/>
                <w:noProof/>
              </w:rPr>
              <w:t>Ref. RK050 - No se lleve a cabo reuniones entre los integrantes del VASPA Team, luego de la finalización de la cursada</w:t>
            </w:r>
            <w:r>
              <w:rPr>
                <w:noProof/>
                <w:webHidden/>
              </w:rPr>
              <w:tab/>
            </w:r>
            <w:r>
              <w:rPr>
                <w:noProof/>
                <w:webHidden/>
              </w:rPr>
              <w:fldChar w:fldCharType="begin"/>
            </w:r>
            <w:r>
              <w:rPr>
                <w:noProof/>
                <w:webHidden/>
              </w:rPr>
              <w:instrText xml:space="preserve"> PAGEREF _Toc53779336 \h </w:instrText>
            </w:r>
            <w:r>
              <w:rPr>
                <w:noProof/>
                <w:webHidden/>
              </w:rPr>
            </w:r>
            <w:r>
              <w:rPr>
                <w:noProof/>
                <w:webHidden/>
              </w:rPr>
              <w:fldChar w:fldCharType="separate"/>
            </w:r>
            <w:r>
              <w:rPr>
                <w:noProof/>
                <w:webHidden/>
              </w:rPr>
              <w:t>35</w:t>
            </w:r>
            <w:r>
              <w:rPr>
                <w:noProof/>
                <w:webHidden/>
              </w:rPr>
              <w:fldChar w:fldCharType="end"/>
            </w:r>
          </w:hyperlink>
        </w:p>
        <w:p w:rsidR="00FF0F25" w:rsidRDefault="00FF0F25">
          <w:pPr>
            <w:pStyle w:val="TDC1"/>
            <w:rPr>
              <w:rFonts w:eastAsiaTheme="minorEastAsia"/>
              <w:b w:val="0"/>
              <w:bCs w:val="0"/>
              <w:noProof/>
              <w:sz w:val="22"/>
              <w:szCs w:val="22"/>
              <w:lang w:val="es-AR" w:eastAsia="es-AR"/>
            </w:rPr>
          </w:pPr>
          <w:hyperlink w:anchor="_Toc53779337" w:history="1">
            <w:r w:rsidRPr="00B36463">
              <w:rPr>
                <w:rStyle w:val="Hipervnculo"/>
                <w:noProof/>
              </w:rPr>
              <w:t>Ref. RK060 - No llevar a cabo reuniones después de la finalización de la cursada con el Grupo que desarrolla el Sistema GEF para discutir sobre los cambios en la BD</w:t>
            </w:r>
            <w:r>
              <w:rPr>
                <w:noProof/>
                <w:webHidden/>
              </w:rPr>
              <w:tab/>
            </w:r>
            <w:r>
              <w:rPr>
                <w:noProof/>
                <w:webHidden/>
              </w:rPr>
              <w:fldChar w:fldCharType="begin"/>
            </w:r>
            <w:r>
              <w:rPr>
                <w:noProof/>
                <w:webHidden/>
              </w:rPr>
              <w:instrText xml:space="preserve"> PAGEREF _Toc53779337 \h </w:instrText>
            </w:r>
            <w:r>
              <w:rPr>
                <w:noProof/>
                <w:webHidden/>
              </w:rPr>
            </w:r>
            <w:r>
              <w:rPr>
                <w:noProof/>
                <w:webHidden/>
              </w:rPr>
              <w:fldChar w:fldCharType="separate"/>
            </w:r>
            <w:r>
              <w:rPr>
                <w:noProof/>
                <w:webHidden/>
              </w:rPr>
              <w:t>38</w:t>
            </w:r>
            <w:r>
              <w:rPr>
                <w:noProof/>
                <w:webHidden/>
              </w:rPr>
              <w:fldChar w:fldCharType="end"/>
            </w:r>
          </w:hyperlink>
        </w:p>
        <w:p w:rsidR="00FF0F25" w:rsidRDefault="00FF0F25">
          <w:pPr>
            <w:pStyle w:val="TDC1"/>
            <w:rPr>
              <w:rFonts w:eastAsiaTheme="minorEastAsia"/>
              <w:b w:val="0"/>
              <w:bCs w:val="0"/>
              <w:noProof/>
              <w:sz w:val="22"/>
              <w:szCs w:val="22"/>
              <w:lang w:val="es-AR" w:eastAsia="es-AR"/>
            </w:rPr>
          </w:pPr>
          <w:hyperlink w:anchor="_Toc53779338" w:history="1">
            <w:r w:rsidRPr="00B36463">
              <w:rPr>
                <w:rStyle w:val="Hipervnculo"/>
                <w:noProof/>
              </w:rPr>
              <w:t>Ref. RK099 - No se realicen reuniones con el equipo docente, una vez finalizada la cursada para mostrar avances del proyecto</w:t>
            </w:r>
            <w:r>
              <w:rPr>
                <w:noProof/>
                <w:webHidden/>
              </w:rPr>
              <w:tab/>
            </w:r>
            <w:r>
              <w:rPr>
                <w:noProof/>
                <w:webHidden/>
              </w:rPr>
              <w:fldChar w:fldCharType="begin"/>
            </w:r>
            <w:r>
              <w:rPr>
                <w:noProof/>
                <w:webHidden/>
              </w:rPr>
              <w:instrText xml:space="preserve"> PAGEREF _Toc53779338 \h </w:instrText>
            </w:r>
            <w:r>
              <w:rPr>
                <w:noProof/>
                <w:webHidden/>
              </w:rPr>
            </w:r>
            <w:r>
              <w:rPr>
                <w:noProof/>
                <w:webHidden/>
              </w:rPr>
              <w:fldChar w:fldCharType="separate"/>
            </w:r>
            <w:r>
              <w:rPr>
                <w:noProof/>
                <w:webHidden/>
              </w:rPr>
              <w:t>40</w:t>
            </w:r>
            <w:r>
              <w:rPr>
                <w:noProof/>
                <w:webHidden/>
              </w:rPr>
              <w:fldChar w:fldCharType="end"/>
            </w:r>
          </w:hyperlink>
        </w:p>
        <w:p w:rsidR="00FF0F25" w:rsidRDefault="00FF0F25">
          <w:pPr>
            <w:pStyle w:val="TDC1"/>
            <w:rPr>
              <w:rFonts w:eastAsiaTheme="minorEastAsia"/>
              <w:b w:val="0"/>
              <w:bCs w:val="0"/>
              <w:noProof/>
              <w:sz w:val="22"/>
              <w:szCs w:val="22"/>
              <w:lang w:val="es-AR" w:eastAsia="es-AR"/>
            </w:rPr>
          </w:pPr>
          <w:hyperlink w:anchor="_Toc53779339" w:history="1">
            <w:r w:rsidRPr="00B36463">
              <w:rPr>
                <w:rStyle w:val="Hipervnculo"/>
                <w:noProof/>
              </w:rPr>
              <w:t>Ref. RK009 - Tener que usar nuevas librerías en el proyecto y adaptarlas al mismo</w:t>
            </w:r>
            <w:r>
              <w:rPr>
                <w:noProof/>
                <w:webHidden/>
              </w:rPr>
              <w:tab/>
            </w:r>
            <w:r>
              <w:rPr>
                <w:noProof/>
                <w:webHidden/>
              </w:rPr>
              <w:fldChar w:fldCharType="begin"/>
            </w:r>
            <w:r>
              <w:rPr>
                <w:noProof/>
                <w:webHidden/>
              </w:rPr>
              <w:instrText xml:space="preserve"> PAGEREF _Toc53779339 \h </w:instrText>
            </w:r>
            <w:r>
              <w:rPr>
                <w:noProof/>
                <w:webHidden/>
              </w:rPr>
            </w:r>
            <w:r>
              <w:rPr>
                <w:noProof/>
                <w:webHidden/>
              </w:rPr>
              <w:fldChar w:fldCharType="separate"/>
            </w:r>
            <w:r>
              <w:rPr>
                <w:noProof/>
                <w:webHidden/>
              </w:rPr>
              <w:t>44</w:t>
            </w:r>
            <w:r>
              <w:rPr>
                <w:noProof/>
                <w:webHidden/>
              </w:rPr>
              <w:fldChar w:fldCharType="end"/>
            </w:r>
          </w:hyperlink>
        </w:p>
        <w:p w:rsidR="00FF0F25" w:rsidRDefault="00FF0F25">
          <w:pPr>
            <w:pStyle w:val="TDC1"/>
            <w:rPr>
              <w:rFonts w:eastAsiaTheme="minorEastAsia"/>
              <w:b w:val="0"/>
              <w:bCs w:val="0"/>
              <w:noProof/>
              <w:sz w:val="22"/>
              <w:szCs w:val="22"/>
              <w:lang w:val="es-AR" w:eastAsia="es-AR"/>
            </w:rPr>
          </w:pPr>
          <w:hyperlink w:anchor="_Toc53779340" w:history="1">
            <w:r w:rsidRPr="00B36463">
              <w:rPr>
                <w:rStyle w:val="Hipervnculo"/>
                <w:noProof/>
              </w:rPr>
              <w:t>Ref. RK126 – El proyecto quede estancado debido a que los integrantes del VASPA Team se tomen vacaciones</w:t>
            </w:r>
            <w:r>
              <w:rPr>
                <w:noProof/>
                <w:webHidden/>
              </w:rPr>
              <w:tab/>
            </w:r>
            <w:r>
              <w:rPr>
                <w:noProof/>
                <w:webHidden/>
              </w:rPr>
              <w:fldChar w:fldCharType="begin"/>
            </w:r>
            <w:r>
              <w:rPr>
                <w:noProof/>
                <w:webHidden/>
              </w:rPr>
              <w:instrText xml:space="preserve"> PAGEREF _Toc53779340 \h </w:instrText>
            </w:r>
            <w:r>
              <w:rPr>
                <w:noProof/>
                <w:webHidden/>
              </w:rPr>
            </w:r>
            <w:r>
              <w:rPr>
                <w:noProof/>
                <w:webHidden/>
              </w:rPr>
              <w:fldChar w:fldCharType="separate"/>
            </w:r>
            <w:r>
              <w:rPr>
                <w:noProof/>
                <w:webHidden/>
              </w:rPr>
              <w:t>46</w:t>
            </w:r>
            <w:r>
              <w:rPr>
                <w:noProof/>
                <w:webHidden/>
              </w:rPr>
              <w:fldChar w:fldCharType="end"/>
            </w:r>
          </w:hyperlink>
        </w:p>
        <w:p w:rsidR="00FF0F25" w:rsidRDefault="00FF0F25">
          <w:pPr>
            <w:pStyle w:val="TDC1"/>
            <w:rPr>
              <w:rFonts w:eastAsiaTheme="minorEastAsia"/>
              <w:b w:val="0"/>
              <w:bCs w:val="0"/>
              <w:noProof/>
              <w:sz w:val="22"/>
              <w:szCs w:val="22"/>
              <w:lang w:val="es-AR" w:eastAsia="es-AR"/>
            </w:rPr>
          </w:pPr>
          <w:hyperlink w:anchor="_Toc53779341" w:history="1">
            <w:r w:rsidRPr="00B36463">
              <w:rPr>
                <w:rStyle w:val="Hipervnculo"/>
                <w:noProof/>
              </w:rPr>
              <w:t>Ref. RK199 - Tener problemas (errores) a la hora de ejecutar la app móvil debido a que cambio de versión el framework Ionic</w:t>
            </w:r>
            <w:r>
              <w:rPr>
                <w:noProof/>
                <w:webHidden/>
              </w:rPr>
              <w:tab/>
            </w:r>
            <w:r>
              <w:rPr>
                <w:noProof/>
                <w:webHidden/>
              </w:rPr>
              <w:fldChar w:fldCharType="begin"/>
            </w:r>
            <w:r>
              <w:rPr>
                <w:noProof/>
                <w:webHidden/>
              </w:rPr>
              <w:instrText xml:space="preserve"> PAGEREF _Toc53779341 \h </w:instrText>
            </w:r>
            <w:r>
              <w:rPr>
                <w:noProof/>
                <w:webHidden/>
              </w:rPr>
            </w:r>
            <w:r>
              <w:rPr>
                <w:noProof/>
                <w:webHidden/>
              </w:rPr>
              <w:fldChar w:fldCharType="separate"/>
            </w:r>
            <w:r>
              <w:rPr>
                <w:noProof/>
                <w:webHidden/>
              </w:rPr>
              <w:t>48</w:t>
            </w:r>
            <w:r>
              <w:rPr>
                <w:noProof/>
                <w:webHidden/>
              </w:rPr>
              <w:fldChar w:fldCharType="end"/>
            </w:r>
          </w:hyperlink>
        </w:p>
        <w:p w:rsidR="00FF0F25" w:rsidRDefault="00FF0F25">
          <w:pPr>
            <w:pStyle w:val="TDC1"/>
            <w:rPr>
              <w:rFonts w:eastAsiaTheme="minorEastAsia"/>
              <w:b w:val="0"/>
              <w:bCs w:val="0"/>
              <w:noProof/>
              <w:sz w:val="22"/>
              <w:szCs w:val="22"/>
              <w:lang w:val="es-AR" w:eastAsia="es-AR"/>
            </w:rPr>
          </w:pPr>
          <w:hyperlink w:anchor="_Toc53779342" w:history="1">
            <w:r w:rsidRPr="00B36463">
              <w:rPr>
                <w:rStyle w:val="Hipervnculo"/>
                <w:noProof/>
              </w:rPr>
              <w:t>Ref. RK206 - No se lleven a cabo reuniones presenciales entre los integrantes del grupo de desarrollo debido a la pandemia (COVID-19) que afecta al mundo entero.</w:t>
            </w:r>
            <w:r>
              <w:rPr>
                <w:noProof/>
                <w:webHidden/>
              </w:rPr>
              <w:tab/>
            </w:r>
            <w:r>
              <w:rPr>
                <w:noProof/>
                <w:webHidden/>
              </w:rPr>
              <w:fldChar w:fldCharType="begin"/>
            </w:r>
            <w:r>
              <w:rPr>
                <w:noProof/>
                <w:webHidden/>
              </w:rPr>
              <w:instrText xml:space="preserve"> PAGEREF _Toc53779342 \h </w:instrText>
            </w:r>
            <w:r>
              <w:rPr>
                <w:noProof/>
                <w:webHidden/>
              </w:rPr>
            </w:r>
            <w:r>
              <w:rPr>
                <w:noProof/>
                <w:webHidden/>
              </w:rPr>
              <w:fldChar w:fldCharType="separate"/>
            </w:r>
            <w:r>
              <w:rPr>
                <w:noProof/>
                <w:webHidden/>
              </w:rPr>
              <w:t>50</w:t>
            </w:r>
            <w:r>
              <w:rPr>
                <w:noProof/>
                <w:webHidden/>
              </w:rPr>
              <w:fldChar w:fldCharType="end"/>
            </w:r>
          </w:hyperlink>
        </w:p>
        <w:p w:rsidR="00FF0F25" w:rsidRDefault="00FF0F25">
          <w:pPr>
            <w:pStyle w:val="TDC1"/>
            <w:rPr>
              <w:rFonts w:eastAsiaTheme="minorEastAsia"/>
              <w:b w:val="0"/>
              <w:bCs w:val="0"/>
              <w:noProof/>
              <w:sz w:val="22"/>
              <w:szCs w:val="22"/>
              <w:lang w:val="es-AR" w:eastAsia="es-AR"/>
            </w:rPr>
          </w:pPr>
          <w:hyperlink w:anchor="_Toc53779343" w:history="1">
            <w:r w:rsidRPr="00B36463">
              <w:rPr>
                <w:rStyle w:val="Hipervnculo"/>
                <w:noProof/>
              </w:rPr>
              <w:t>Ref. RK203 - No poder realizar reuniones de manera presencial con el equipo de catedra para mostrar avances del proyecto, evacuar dudas debido a la pandemia (COVID-19) que afecta al mundo entero.</w:t>
            </w:r>
            <w:r>
              <w:rPr>
                <w:noProof/>
                <w:webHidden/>
              </w:rPr>
              <w:tab/>
            </w:r>
            <w:r>
              <w:rPr>
                <w:noProof/>
                <w:webHidden/>
              </w:rPr>
              <w:fldChar w:fldCharType="begin"/>
            </w:r>
            <w:r>
              <w:rPr>
                <w:noProof/>
                <w:webHidden/>
              </w:rPr>
              <w:instrText xml:space="preserve"> PAGEREF _Toc53779343 \h </w:instrText>
            </w:r>
            <w:r>
              <w:rPr>
                <w:noProof/>
                <w:webHidden/>
              </w:rPr>
            </w:r>
            <w:r>
              <w:rPr>
                <w:noProof/>
                <w:webHidden/>
              </w:rPr>
              <w:fldChar w:fldCharType="separate"/>
            </w:r>
            <w:r>
              <w:rPr>
                <w:noProof/>
                <w:webHidden/>
              </w:rPr>
              <w:t>53</w:t>
            </w:r>
            <w:r>
              <w:rPr>
                <w:noProof/>
                <w:webHidden/>
              </w:rPr>
              <w:fldChar w:fldCharType="end"/>
            </w:r>
          </w:hyperlink>
        </w:p>
        <w:p w:rsidR="00FF0F25" w:rsidRDefault="00FF0F25">
          <w:pPr>
            <w:pStyle w:val="TDC1"/>
            <w:rPr>
              <w:rFonts w:eastAsiaTheme="minorEastAsia"/>
              <w:b w:val="0"/>
              <w:bCs w:val="0"/>
              <w:noProof/>
              <w:sz w:val="22"/>
              <w:szCs w:val="22"/>
              <w:lang w:val="es-AR" w:eastAsia="es-AR"/>
            </w:rPr>
          </w:pPr>
          <w:hyperlink w:anchor="_Toc53779344" w:history="1">
            <w:r w:rsidRPr="00B36463">
              <w:rPr>
                <w:rStyle w:val="Hipervnculo"/>
                <w:noProof/>
              </w:rPr>
              <w:t>Ref. RK009 - El cliente quiere incorporar funcionalidades</w:t>
            </w:r>
            <w:r>
              <w:rPr>
                <w:noProof/>
                <w:webHidden/>
              </w:rPr>
              <w:tab/>
            </w:r>
            <w:r>
              <w:rPr>
                <w:noProof/>
                <w:webHidden/>
              </w:rPr>
              <w:fldChar w:fldCharType="begin"/>
            </w:r>
            <w:r>
              <w:rPr>
                <w:noProof/>
                <w:webHidden/>
              </w:rPr>
              <w:instrText xml:space="preserve"> PAGEREF _Toc53779344 \h </w:instrText>
            </w:r>
            <w:r>
              <w:rPr>
                <w:noProof/>
                <w:webHidden/>
              </w:rPr>
            </w:r>
            <w:r>
              <w:rPr>
                <w:noProof/>
                <w:webHidden/>
              </w:rPr>
              <w:fldChar w:fldCharType="separate"/>
            </w:r>
            <w:r>
              <w:rPr>
                <w:noProof/>
                <w:webHidden/>
              </w:rPr>
              <w:t>57</w:t>
            </w:r>
            <w:r>
              <w:rPr>
                <w:noProof/>
                <w:webHidden/>
              </w:rPr>
              <w:fldChar w:fldCharType="end"/>
            </w:r>
          </w:hyperlink>
        </w:p>
        <w:p w:rsidR="00FF0F25" w:rsidRDefault="00FF0F25">
          <w:pPr>
            <w:pStyle w:val="TDC1"/>
            <w:rPr>
              <w:rFonts w:eastAsiaTheme="minorEastAsia"/>
              <w:b w:val="0"/>
              <w:bCs w:val="0"/>
              <w:noProof/>
              <w:sz w:val="22"/>
              <w:szCs w:val="22"/>
              <w:lang w:val="es-AR" w:eastAsia="es-AR"/>
            </w:rPr>
          </w:pPr>
          <w:hyperlink w:anchor="_Toc53779345" w:history="1">
            <w:r w:rsidRPr="00B36463">
              <w:rPr>
                <w:rStyle w:val="Hipervnculo"/>
                <w:noProof/>
              </w:rPr>
              <w:t>compleja en la app móvil</w:t>
            </w:r>
            <w:r>
              <w:rPr>
                <w:noProof/>
                <w:webHidden/>
              </w:rPr>
              <w:tab/>
            </w:r>
            <w:r>
              <w:rPr>
                <w:noProof/>
                <w:webHidden/>
              </w:rPr>
              <w:fldChar w:fldCharType="begin"/>
            </w:r>
            <w:r>
              <w:rPr>
                <w:noProof/>
                <w:webHidden/>
              </w:rPr>
              <w:instrText xml:space="preserve"> PAGEREF _Toc53779345 \h </w:instrText>
            </w:r>
            <w:r>
              <w:rPr>
                <w:noProof/>
                <w:webHidden/>
              </w:rPr>
            </w:r>
            <w:r>
              <w:rPr>
                <w:noProof/>
                <w:webHidden/>
              </w:rPr>
              <w:fldChar w:fldCharType="separate"/>
            </w:r>
            <w:r>
              <w:rPr>
                <w:noProof/>
                <w:webHidden/>
              </w:rPr>
              <w:t>57</w:t>
            </w:r>
            <w:r>
              <w:rPr>
                <w:noProof/>
                <w:webHidden/>
              </w:rPr>
              <w:fldChar w:fldCharType="end"/>
            </w:r>
          </w:hyperlink>
        </w:p>
        <w:p w:rsidR="00FF0F25" w:rsidRDefault="00FF0F25">
          <w:pPr>
            <w:pStyle w:val="TDC1"/>
            <w:rPr>
              <w:rFonts w:eastAsiaTheme="minorEastAsia"/>
              <w:b w:val="0"/>
              <w:bCs w:val="0"/>
              <w:noProof/>
              <w:sz w:val="22"/>
              <w:szCs w:val="22"/>
              <w:lang w:val="es-AR" w:eastAsia="es-AR"/>
            </w:rPr>
          </w:pPr>
          <w:hyperlink w:anchor="_Toc53779346" w:history="1">
            <w:r w:rsidRPr="00B36463">
              <w:rPr>
                <w:rStyle w:val="Hipervnculo"/>
                <w:noProof/>
              </w:rPr>
              <w:t>Ref. RK200 - Tener que modificar de manera significativa la aplicación web debido a cambios en los requisitos del cliente</w:t>
            </w:r>
            <w:r>
              <w:rPr>
                <w:noProof/>
                <w:webHidden/>
              </w:rPr>
              <w:tab/>
            </w:r>
            <w:r>
              <w:rPr>
                <w:noProof/>
                <w:webHidden/>
              </w:rPr>
              <w:fldChar w:fldCharType="begin"/>
            </w:r>
            <w:r>
              <w:rPr>
                <w:noProof/>
                <w:webHidden/>
              </w:rPr>
              <w:instrText xml:space="preserve"> PAGEREF _Toc53779346 \h </w:instrText>
            </w:r>
            <w:r>
              <w:rPr>
                <w:noProof/>
                <w:webHidden/>
              </w:rPr>
            </w:r>
            <w:r>
              <w:rPr>
                <w:noProof/>
                <w:webHidden/>
              </w:rPr>
              <w:fldChar w:fldCharType="separate"/>
            </w:r>
            <w:r>
              <w:rPr>
                <w:noProof/>
                <w:webHidden/>
              </w:rPr>
              <w:t>58</w:t>
            </w:r>
            <w:r>
              <w:rPr>
                <w:noProof/>
                <w:webHidden/>
              </w:rPr>
              <w:fldChar w:fldCharType="end"/>
            </w:r>
          </w:hyperlink>
        </w:p>
        <w:p w:rsidR="00FF0F25" w:rsidRDefault="00FF0F25">
          <w:pPr>
            <w:pStyle w:val="TDC1"/>
            <w:rPr>
              <w:rFonts w:eastAsiaTheme="minorEastAsia"/>
              <w:b w:val="0"/>
              <w:bCs w:val="0"/>
              <w:noProof/>
              <w:sz w:val="22"/>
              <w:szCs w:val="22"/>
              <w:lang w:val="es-AR" w:eastAsia="es-AR"/>
            </w:rPr>
          </w:pPr>
          <w:hyperlink w:anchor="_Toc53779347" w:history="1">
            <w:r w:rsidRPr="00B36463">
              <w:rPr>
                <w:rStyle w:val="Hipervnculo"/>
                <w:noProof/>
              </w:rPr>
              <w:t>Ref. RK207 - Rediseñar interfaz gráfica de usuario para los nuevos CU desarrollados por no ser apropiada.</w:t>
            </w:r>
            <w:r>
              <w:rPr>
                <w:noProof/>
                <w:webHidden/>
              </w:rPr>
              <w:tab/>
            </w:r>
            <w:r>
              <w:rPr>
                <w:noProof/>
                <w:webHidden/>
              </w:rPr>
              <w:fldChar w:fldCharType="begin"/>
            </w:r>
            <w:r>
              <w:rPr>
                <w:noProof/>
                <w:webHidden/>
              </w:rPr>
              <w:instrText xml:space="preserve"> PAGEREF _Toc53779347 \h </w:instrText>
            </w:r>
            <w:r>
              <w:rPr>
                <w:noProof/>
                <w:webHidden/>
              </w:rPr>
            </w:r>
            <w:r>
              <w:rPr>
                <w:noProof/>
                <w:webHidden/>
              </w:rPr>
              <w:fldChar w:fldCharType="separate"/>
            </w:r>
            <w:r>
              <w:rPr>
                <w:noProof/>
                <w:webHidden/>
              </w:rPr>
              <w:t>60</w:t>
            </w:r>
            <w:r>
              <w:rPr>
                <w:noProof/>
                <w:webHidden/>
              </w:rPr>
              <w:fldChar w:fldCharType="end"/>
            </w:r>
          </w:hyperlink>
        </w:p>
        <w:p w:rsidR="00FF0F25" w:rsidRDefault="00FF0F25">
          <w:pPr>
            <w:pStyle w:val="TDC1"/>
            <w:rPr>
              <w:rFonts w:eastAsiaTheme="minorEastAsia"/>
              <w:b w:val="0"/>
              <w:bCs w:val="0"/>
              <w:noProof/>
              <w:sz w:val="22"/>
              <w:szCs w:val="22"/>
              <w:lang w:val="es-AR" w:eastAsia="es-AR"/>
            </w:rPr>
          </w:pPr>
          <w:hyperlink w:anchor="_Toc53779348" w:history="1">
            <w:r w:rsidRPr="00B36463">
              <w:rPr>
                <w:rStyle w:val="Hipervnculo"/>
                <w:noProof/>
              </w:rPr>
              <w:t>Ref. RK208 – La memoria del proyecto no sea de a</w:t>
            </w:r>
            <w:r w:rsidRPr="00B36463">
              <w:rPr>
                <w:rStyle w:val="Hipervnculo"/>
                <w:noProof/>
              </w:rPr>
              <w:t>g</w:t>
            </w:r>
            <w:r w:rsidRPr="00B36463">
              <w:rPr>
                <w:rStyle w:val="Hipervnculo"/>
                <w:noProof/>
              </w:rPr>
              <w:t>rado para el equipo docente</w:t>
            </w:r>
            <w:r>
              <w:rPr>
                <w:noProof/>
                <w:webHidden/>
              </w:rPr>
              <w:tab/>
            </w:r>
            <w:r>
              <w:rPr>
                <w:noProof/>
                <w:webHidden/>
              </w:rPr>
              <w:fldChar w:fldCharType="begin"/>
            </w:r>
            <w:r>
              <w:rPr>
                <w:noProof/>
                <w:webHidden/>
              </w:rPr>
              <w:instrText xml:space="preserve"> PAGEREF _Toc53779348 \h </w:instrText>
            </w:r>
            <w:r>
              <w:rPr>
                <w:noProof/>
                <w:webHidden/>
              </w:rPr>
            </w:r>
            <w:r>
              <w:rPr>
                <w:noProof/>
                <w:webHidden/>
              </w:rPr>
              <w:fldChar w:fldCharType="separate"/>
            </w:r>
            <w:r>
              <w:rPr>
                <w:noProof/>
                <w:webHidden/>
              </w:rPr>
              <w:t>62</w:t>
            </w:r>
            <w:r>
              <w:rPr>
                <w:noProof/>
                <w:webHidden/>
              </w:rPr>
              <w:fldChar w:fldCharType="end"/>
            </w:r>
          </w:hyperlink>
        </w:p>
        <w:p w:rsidR="00FF0F25" w:rsidRDefault="00FF0F25">
          <w:pPr>
            <w:pStyle w:val="TDC1"/>
            <w:rPr>
              <w:rFonts w:eastAsiaTheme="minorEastAsia"/>
              <w:b w:val="0"/>
              <w:bCs w:val="0"/>
              <w:noProof/>
              <w:sz w:val="22"/>
              <w:szCs w:val="22"/>
              <w:lang w:val="es-AR" w:eastAsia="es-AR"/>
            </w:rPr>
          </w:pPr>
          <w:hyperlink w:anchor="_Toc53779349" w:history="1">
            <w:r w:rsidRPr="00B36463">
              <w:rPr>
                <w:rStyle w:val="Hipervnculo"/>
                <w:noProof/>
              </w:rPr>
              <w:t>Ref. RK</w:t>
            </w:r>
            <w:r>
              <w:rPr>
                <w:noProof/>
                <w:webHidden/>
              </w:rPr>
              <w:tab/>
            </w:r>
            <w:r>
              <w:rPr>
                <w:noProof/>
                <w:webHidden/>
              </w:rPr>
              <w:fldChar w:fldCharType="begin"/>
            </w:r>
            <w:r>
              <w:rPr>
                <w:noProof/>
                <w:webHidden/>
              </w:rPr>
              <w:instrText xml:space="preserve"> PAGEREF _Toc53779349 \h </w:instrText>
            </w:r>
            <w:r>
              <w:rPr>
                <w:noProof/>
                <w:webHidden/>
              </w:rPr>
            </w:r>
            <w:r>
              <w:rPr>
                <w:noProof/>
                <w:webHidden/>
              </w:rPr>
              <w:fldChar w:fldCharType="separate"/>
            </w:r>
            <w:r>
              <w:rPr>
                <w:noProof/>
                <w:webHidden/>
              </w:rPr>
              <w:t>63</w:t>
            </w:r>
            <w:r>
              <w:rPr>
                <w:noProof/>
                <w:webHidden/>
              </w:rPr>
              <w:fldChar w:fldCharType="end"/>
            </w:r>
          </w:hyperlink>
        </w:p>
        <w:p w:rsidR="000F79DF" w:rsidRDefault="00CD5E00" w:rsidP="000F79DF">
          <w:pPr>
            <w:tabs>
              <w:tab w:val="left" w:pos="5954"/>
            </w:tabs>
          </w:pPr>
          <w:r>
            <w:fldChar w:fldCharType="end"/>
          </w:r>
        </w:p>
      </w:sdtContent>
    </w:sdt>
    <w:p w:rsidR="00861B8F" w:rsidRDefault="00861B8F" w:rsidP="003C2A32">
      <w:pPr>
        <w:ind w:left="0" w:firstLine="0"/>
      </w:pP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77992" w:rsidP="009A3173">
          <w:pPr>
            <w:pStyle w:val="PSI-Ttulo"/>
          </w:pPr>
          <w:r>
            <w:rPr>
              <w:lang w:val="es-AR"/>
            </w:rPr>
            <w:t>Seguimiento de Riesgos</w:t>
          </w:r>
        </w:p>
      </w:sdtContent>
    </w:sdt>
    <w:p w:rsidR="00670E9F" w:rsidRDefault="00670E9F" w:rsidP="00670E9F">
      <w:pPr>
        <w:pStyle w:val="PSI-Normal"/>
      </w:pPr>
    </w:p>
    <w:p w:rsidR="00670E9F" w:rsidRDefault="00670E9F" w:rsidP="00670E9F">
      <w:pPr>
        <w:pStyle w:val="PSI-Ttulo1"/>
      </w:pPr>
      <w:bookmarkStart w:id="0" w:name="_Toc53779321"/>
      <w:r>
        <w:t>Leyenda</w:t>
      </w:r>
      <w:bookmarkEnd w:id="0"/>
    </w:p>
    <w:tbl>
      <w:tblPr>
        <w:tblStyle w:val="Tablaconcuadrcula"/>
        <w:tblW w:w="0" w:type="auto"/>
        <w:tblInd w:w="357" w:type="dxa"/>
        <w:tblLook w:val="04A0" w:firstRow="1" w:lastRow="0" w:firstColumn="1" w:lastColumn="0" w:noHBand="0" w:noVBand="1"/>
      </w:tblPr>
      <w:tblGrid>
        <w:gridCol w:w="2676"/>
        <w:gridCol w:w="5461"/>
      </w:tblGrid>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Número de Referencia</w:t>
            </w:r>
          </w:p>
        </w:tc>
        <w:tc>
          <w:tcPr>
            <w:tcW w:w="5635" w:type="dxa"/>
            <w:vAlign w:val="center"/>
          </w:tcPr>
          <w:p w:rsidR="00670E9F" w:rsidRPr="00D43375" w:rsidRDefault="00D43375" w:rsidP="00D43375">
            <w:pPr>
              <w:pStyle w:val="PSI-Comentario"/>
            </w:pPr>
            <w:r>
              <w:t>[</w:t>
            </w:r>
            <w:r w:rsidR="00670E9F" w:rsidRPr="00D43375">
              <w:t>Número de Referencia único para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Fecha de Identificación</w:t>
            </w:r>
          </w:p>
        </w:tc>
        <w:tc>
          <w:tcPr>
            <w:tcW w:w="5635" w:type="dxa"/>
            <w:vAlign w:val="center"/>
          </w:tcPr>
          <w:p w:rsidR="00670E9F" w:rsidRPr="00D43375" w:rsidRDefault="00670E9F" w:rsidP="00D43375">
            <w:pPr>
              <w:pStyle w:val="PSI-Comentario"/>
            </w:pPr>
          </w:p>
        </w:tc>
      </w:tr>
      <w:tr w:rsidR="00287695" w:rsidTr="00D43375">
        <w:tc>
          <w:tcPr>
            <w:tcW w:w="2728" w:type="dxa"/>
            <w:shd w:val="clear" w:color="auto" w:fill="8DB3E2" w:themeFill="text2" w:themeFillTint="66"/>
            <w:vAlign w:val="center"/>
          </w:tcPr>
          <w:p w:rsidR="00287695" w:rsidRPr="00670E9F" w:rsidRDefault="00287695" w:rsidP="00D43375">
            <w:pPr>
              <w:pStyle w:val="PSI-Normal"/>
              <w:jc w:val="left"/>
              <w:rPr>
                <w:b/>
                <w:color w:val="FFFFFF" w:themeColor="background1"/>
              </w:rPr>
            </w:pPr>
            <w:r>
              <w:rPr>
                <w:b/>
                <w:color w:val="FFFFFF" w:themeColor="background1"/>
              </w:rPr>
              <w:t>Etapa</w:t>
            </w:r>
          </w:p>
        </w:tc>
        <w:tc>
          <w:tcPr>
            <w:tcW w:w="5635" w:type="dxa"/>
            <w:vAlign w:val="center"/>
          </w:tcPr>
          <w:p w:rsidR="00287695" w:rsidRPr="00D43375" w:rsidRDefault="00D43375" w:rsidP="00D43375">
            <w:pPr>
              <w:pStyle w:val="PSI-Comentario"/>
            </w:pPr>
            <w:r>
              <w:t>[</w:t>
            </w:r>
            <w:r w:rsidR="00287695" w:rsidRPr="00D43375">
              <w:t>Etapa del desarrollo donde fue identificado el riesgo (Fase e Iteración).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Nombre del Riesgo</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Categoría</w:t>
            </w:r>
          </w:p>
        </w:tc>
        <w:tc>
          <w:tcPr>
            <w:tcW w:w="5635" w:type="dxa"/>
            <w:vAlign w:val="center"/>
          </w:tcPr>
          <w:p w:rsidR="00670E9F" w:rsidRPr="00D43375" w:rsidRDefault="00D43375" w:rsidP="00D43375">
            <w:pPr>
              <w:pStyle w:val="PSI-Comentario"/>
            </w:pPr>
            <w:r>
              <w:t>[</w:t>
            </w:r>
            <w:r w:rsidR="00670E9F" w:rsidRPr="00D43375">
              <w:t>Grupo de Riesgos al que pertenece</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Descripción</w:t>
            </w:r>
          </w:p>
        </w:tc>
        <w:tc>
          <w:tcPr>
            <w:tcW w:w="5635" w:type="dxa"/>
            <w:vAlign w:val="center"/>
          </w:tcPr>
          <w:p w:rsidR="00670E9F" w:rsidRPr="00D43375" w:rsidRDefault="00670E9F" w:rsidP="00D43375">
            <w:pPr>
              <w:pStyle w:val="PSI-Comentario"/>
            </w:pP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Impacto</w:t>
            </w:r>
          </w:p>
        </w:tc>
        <w:tc>
          <w:tcPr>
            <w:tcW w:w="5635" w:type="dxa"/>
            <w:vAlign w:val="center"/>
          </w:tcPr>
          <w:p w:rsidR="00670E9F" w:rsidRPr="00D43375" w:rsidRDefault="00D43375" w:rsidP="00D43375">
            <w:pPr>
              <w:pStyle w:val="PSI-Comentario"/>
            </w:pPr>
            <w:r>
              <w:t>[</w:t>
            </w:r>
            <w:r w:rsidR="00670E9F" w:rsidRPr="00D43375">
              <w:t>Rating de Impacto (1 a 5, donde 5 = más alto impacto)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Probabilidad</w:t>
            </w:r>
          </w:p>
        </w:tc>
        <w:tc>
          <w:tcPr>
            <w:tcW w:w="5635" w:type="dxa"/>
            <w:vAlign w:val="center"/>
          </w:tcPr>
          <w:p w:rsidR="00670E9F" w:rsidRPr="00D43375" w:rsidRDefault="00D43375" w:rsidP="00D43375">
            <w:pPr>
              <w:pStyle w:val="PSI-Comentario"/>
            </w:pPr>
            <w:r>
              <w:t>[</w:t>
            </w:r>
            <w:r w:rsidR="00670E9F" w:rsidRPr="00D43375">
              <w:t>Probabilidad (%) de que el riesgo ocurra de no tomarse ninguna acción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Factor</w:t>
            </w:r>
          </w:p>
        </w:tc>
        <w:tc>
          <w:tcPr>
            <w:tcW w:w="5635" w:type="dxa"/>
            <w:vAlign w:val="center"/>
          </w:tcPr>
          <w:p w:rsidR="00670E9F" w:rsidRPr="00D43375" w:rsidRDefault="00D43375" w:rsidP="00D43375">
            <w:pPr>
              <w:pStyle w:val="PSI-Comentario"/>
            </w:pPr>
            <w:r>
              <w:t>[</w:t>
            </w:r>
            <w:r w:rsidR="00670E9F" w:rsidRPr="00D43375">
              <w:t>Impacto x Probabilidad x 100</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Causas</w:t>
            </w:r>
          </w:p>
        </w:tc>
        <w:tc>
          <w:tcPr>
            <w:tcW w:w="5635" w:type="dxa"/>
            <w:vAlign w:val="center"/>
          </w:tcPr>
          <w:p w:rsidR="00670E9F" w:rsidRPr="00D43375" w:rsidRDefault="00D43375" w:rsidP="00D43375">
            <w:pPr>
              <w:pStyle w:val="PSI-Comentario"/>
            </w:pPr>
            <w:r>
              <w:t>[</w:t>
            </w:r>
            <w:r w:rsidR="00670E9F" w:rsidRPr="00D43375">
              <w:t>Explicación del por qué existe el riesgo</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Síntomas</w:t>
            </w:r>
          </w:p>
        </w:tc>
        <w:tc>
          <w:tcPr>
            <w:tcW w:w="5635" w:type="dxa"/>
            <w:vAlign w:val="center"/>
          </w:tcPr>
          <w:p w:rsidR="00670E9F" w:rsidRPr="00D43375" w:rsidRDefault="00D43375" w:rsidP="00D43375">
            <w:pPr>
              <w:pStyle w:val="PSI-Comentario"/>
            </w:pPr>
            <w:r>
              <w:t>[</w:t>
            </w:r>
            <w:r w:rsidR="00670E9F" w:rsidRPr="00D43375">
              <w:t>Inconvenientes que ocasiona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Estrategia de Respuesta</w:t>
            </w:r>
          </w:p>
        </w:tc>
        <w:tc>
          <w:tcPr>
            <w:tcW w:w="5635" w:type="dxa"/>
            <w:vAlign w:val="center"/>
          </w:tcPr>
          <w:p w:rsidR="00670E9F" w:rsidRPr="00D43375" w:rsidRDefault="00D43375" w:rsidP="00D43375">
            <w:pPr>
              <w:pStyle w:val="PSI-Comentario"/>
            </w:pPr>
            <w:r>
              <w:t>[</w:t>
            </w:r>
            <w:r w:rsidR="00670E9F" w:rsidRPr="00D43375">
              <w:t>Estrategia específica para el riesgo (Reducción, Eliminación, Contingencia)</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Responsable</w:t>
            </w:r>
          </w:p>
        </w:tc>
        <w:tc>
          <w:tcPr>
            <w:tcW w:w="5635" w:type="dxa"/>
            <w:vAlign w:val="center"/>
          </w:tcPr>
          <w:p w:rsidR="00670E9F" w:rsidRPr="00D43375" w:rsidRDefault="00D43375" w:rsidP="00D43375">
            <w:pPr>
              <w:pStyle w:val="PSI-Comentario"/>
            </w:pPr>
            <w:r>
              <w:t>[</w:t>
            </w:r>
            <w:r w:rsidR="00670E9F" w:rsidRPr="00D43375">
              <w:t>Personas específicas responsables de definir la estrategia y el plan</w:t>
            </w:r>
            <w:r>
              <w:t>]</w:t>
            </w:r>
          </w:p>
        </w:tc>
      </w:tr>
      <w:tr w:rsidR="00670E9F" w:rsidTr="00D43375">
        <w:tc>
          <w:tcPr>
            <w:tcW w:w="2728" w:type="dxa"/>
            <w:shd w:val="clear" w:color="auto" w:fill="8DB3E2" w:themeFill="text2" w:themeFillTint="66"/>
            <w:vAlign w:val="center"/>
          </w:tcPr>
          <w:p w:rsidR="00670E9F" w:rsidRPr="00670E9F" w:rsidRDefault="00670E9F" w:rsidP="00D43375">
            <w:pPr>
              <w:pStyle w:val="PSI-Normal"/>
              <w:jc w:val="left"/>
              <w:rPr>
                <w:b/>
                <w:color w:val="FFFFFF" w:themeColor="background1"/>
              </w:rPr>
            </w:pPr>
            <w:r w:rsidRPr="00670E9F">
              <w:rPr>
                <w:b/>
                <w:color w:val="FFFFFF" w:themeColor="background1"/>
              </w:rPr>
              <w:t>Respuesta al Riesgo</w:t>
            </w:r>
          </w:p>
        </w:tc>
        <w:tc>
          <w:tcPr>
            <w:tcW w:w="5635" w:type="dxa"/>
            <w:vAlign w:val="center"/>
          </w:tcPr>
          <w:p w:rsidR="00670E9F" w:rsidRPr="00D43375" w:rsidRDefault="00D43375" w:rsidP="00D43375">
            <w:pPr>
              <w:pStyle w:val="PSI-Comentario"/>
            </w:pPr>
            <w:r>
              <w:t>[</w:t>
            </w:r>
            <w:r w:rsidR="00670E9F" w:rsidRPr="00D43375">
              <w:t>Acciones Específicas que se llevarán a cabo para implantar la</w:t>
            </w:r>
            <w:r w:rsidR="00287695" w:rsidRPr="00D43375">
              <w:t xml:space="preserve"> estrategia seleccionada.</w:t>
            </w:r>
            <w:r>
              <w:t>]</w:t>
            </w:r>
          </w:p>
        </w:tc>
      </w:tr>
    </w:tbl>
    <w:p w:rsidR="00670E9F" w:rsidRDefault="00670E9F" w:rsidP="00670E9F">
      <w:pPr>
        <w:pStyle w:val="PSI-Normal"/>
      </w:pPr>
    </w:p>
    <w:p w:rsidR="00287695" w:rsidRDefault="00287695">
      <w:pPr>
        <w:rPr>
          <w:rFonts w:asciiTheme="majorHAnsi" w:eastAsiaTheme="majorEastAsia" w:hAnsiTheme="majorHAnsi" w:cstheme="majorBidi"/>
          <w:b/>
          <w:bCs/>
          <w:color w:val="365F91" w:themeColor="accent1" w:themeShade="BF"/>
          <w:sz w:val="28"/>
          <w:szCs w:val="28"/>
          <w:lang w:val="es-AR"/>
        </w:rPr>
      </w:pPr>
      <w:r>
        <w:br w:type="page"/>
      </w:r>
    </w:p>
    <w:p w:rsidR="00441FF1" w:rsidRDefault="003D6DC5" w:rsidP="005B5AEE">
      <w:pPr>
        <w:pStyle w:val="PSI-Ttulo1"/>
      </w:pPr>
      <w:bookmarkStart w:id="1" w:name="_Toc53779322"/>
      <w:r>
        <w:lastRenderedPageBreak/>
        <w:t>Ref.</w:t>
      </w:r>
      <w:r w:rsidR="00F05DBB">
        <w:t xml:space="preserve"> RK004</w:t>
      </w:r>
      <w:r>
        <w:t xml:space="preserve"> - </w:t>
      </w:r>
      <w:r w:rsidRPr="003D6DC5">
        <w:t>Complejidad técnica en la solución del problema en cuanto a la Generación del programa en PDF con PHP</w:t>
      </w:r>
      <w:bookmarkEnd w:id="1"/>
    </w:p>
    <w:p w:rsidR="00441FF1" w:rsidRDefault="00441FF1" w:rsidP="003D6DC5">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287695" w:rsidRPr="00670E9F" w:rsidTr="00731B3B">
        <w:trPr>
          <w:trHeight w:val="335"/>
        </w:trPr>
        <w:tc>
          <w:tcPr>
            <w:tcW w:w="3094" w:type="dxa"/>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287695" w:rsidRPr="00670E9F" w:rsidRDefault="00287695" w:rsidP="00670E9F">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287695" w:rsidRPr="00670E9F" w:rsidRDefault="00287695" w:rsidP="00670E9F">
            <w:pPr>
              <w:pStyle w:val="PSI-Normal"/>
              <w:rPr>
                <w:color w:val="FFFFFF" w:themeColor="background1"/>
              </w:rPr>
            </w:pPr>
            <w:r>
              <w:rPr>
                <w:color w:val="FFFFFF" w:themeColor="background1"/>
              </w:rPr>
              <w:t>Etapa</w:t>
            </w:r>
          </w:p>
        </w:tc>
      </w:tr>
      <w:tr w:rsidR="00731B3B" w:rsidRPr="00670E9F" w:rsidTr="00731B3B">
        <w:trPr>
          <w:trHeight w:val="335"/>
        </w:trPr>
        <w:tc>
          <w:tcPr>
            <w:tcW w:w="3094" w:type="dxa"/>
            <w:shd w:val="clear" w:color="auto" w:fill="auto"/>
          </w:tcPr>
          <w:p w:rsidR="00731B3B" w:rsidRPr="008B12EB" w:rsidRDefault="00F05DBB" w:rsidP="00731B3B">
            <w:pPr>
              <w:pStyle w:val="PSI-Normal"/>
            </w:pPr>
            <w:r>
              <w:t>RK004</w:t>
            </w:r>
          </w:p>
        </w:tc>
        <w:tc>
          <w:tcPr>
            <w:tcW w:w="2734" w:type="dxa"/>
            <w:gridSpan w:val="3"/>
            <w:shd w:val="clear" w:color="auto" w:fill="auto"/>
          </w:tcPr>
          <w:p w:rsidR="00731B3B" w:rsidRPr="008B12EB" w:rsidRDefault="00731B3B" w:rsidP="00731B3B">
            <w:pPr>
              <w:pStyle w:val="PSI-Normal"/>
            </w:pPr>
            <w:r>
              <w:t>15/09/18</w:t>
            </w:r>
          </w:p>
        </w:tc>
        <w:tc>
          <w:tcPr>
            <w:tcW w:w="2700" w:type="dxa"/>
            <w:shd w:val="clear" w:color="auto" w:fill="auto"/>
          </w:tcPr>
          <w:p w:rsidR="00731B3B" w:rsidRPr="008B12EB" w:rsidRDefault="00731B3B" w:rsidP="00731B3B">
            <w:pPr>
              <w:pStyle w:val="PSI-Normal"/>
            </w:pPr>
            <w:r>
              <w:t>Fase Elaboración – Iteración 1</w:t>
            </w:r>
          </w:p>
        </w:tc>
      </w:tr>
      <w:tr w:rsidR="00E52496" w:rsidRPr="00670E9F" w:rsidTr="00731B3B">
        <w:tc>
          <w:tcPr>
            <w:tcW w:w="4467"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Categoría</w:t>
            </w:r>
          </w:p>
        </w:tc>
      </w:tr>
      <w:tr w:rsidR="00731B3B" w:rsidTr="00731B3B">
        <w:tc>
          <w:tcPr>
            <w:tcW w:w="4467" w:type="dxa"/>
            <w:gridSpan w:val="3"/>
          </w:tcPr>
          <w:p w:rsidR="00731B3B" w:rsidRDefault="00731B3B" w:rsidP="00731B3B">
            <w:pPr>
              <w:pStyle w:val="PSI-Normal"/>
            </w:pPr>
            <w:r>
              <w:t>Complejidad técnica en la solución del problema en cuanto a la Generación del programa en PDF</w:t>
            </w:r>
            <w:r w:rsidR="000D1BE8">
              <w:t xml:space="preserve"> con PHP</w:t>
            </w:r>
          </w:p>
        </w:tc>
        <w:tc>
          <w:tcPr>
            <w:tcW w:w="4061" w:type="dxa"/>
            <w:gridSpan w:val="2"/>
          </w:tcPr>
          <w:p w:rsidR="00731B3B" w:rsidRDefault="00731B3B" w:rsidP="00731B3B">
            <w:pPr>
              <w:pStyle w:val="PSI-Normal"/>
            </w:pPr>
            <w:r>
              <w:t>Tecnología</w:t>
            </w:r>
          </w:p>
        </w:tc>
      </w:tr>
      <w:tr w:rsidR="00E52496" w:rsidRPr="00670E9F" w:rsidTr="00731B3B">
        <w:tc>
          <w:tcPr>
            <w:tcW w:w="8528" w:type="dxa"/>
            <w:gridSpan w:val="5"/>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Descripción</w:t>
            </w:r>
          </w:p>
        </w:tc>
      </w:tr>
      <w:tr w:rsidR="00E52496" w:rsidTr="00731B3B">
        <w:tc>
          <w:tcPr>
            <w:tcW w:w="8528" w:type="dxa"/>
            <w:gridSpan w:val="5"/>
          </w:tcPr>
          <w:p w:rsidR="00E52496" w:rsidRDefault="00731B3B" w:rsidP="00670E9F">
            <w:pPr>
              <w:pStyle w:val="PSI-Normal"/>
            </w:pPr>
            <w:r>
              <w:t xml:space="preserve">Este riesgo tiene su origen en </w:t>
            </w:r>
            <w:r w:rsidR="00B562B0">
              <w:t xml:space="preserve">poder lograr </w:t>
            </w:r>
            <w:r>
              <w:t xml:space="preserve">la generación de los programas de asignaturas en PDF de acuerdo al formato establecido en la </w:t>
            </w:r>
            <w:r w:rsidRPr="00645D60">
              <w:t>Resolución 202/05-CS-UNPA</w:t>
            </w:r>
            <w:r>
              <w:t xml:space="preserve">, a partir de </w:t>
            </w:r>
            <w:r w:rsidR="006C5F70">
              <w:t xml:space="preserve">los </w:t>
            </w:r>
            <w:r>
              <w:t>formularios</w:t>
            </w:r>
            <w:r w:rsidR="006C5F70">
              <w:t xml:space="preserve"> completados por parte de los profesores</w:t>
            </w:r>
            <w:r>
              <w:t>.</w:t>
            </w:r>
          </w:p>
        </w:tc>
      </w:tr>
      <w:tr w:rsidR="00EB16E9" w:rsidTr="00731B3B">
        <w:tc>
          <w:tcPr>
            <w:tcW w:w="4276" w:type="dxa"/>
            <w:gridSpan w:val="2"/>
            <w:shd w:val="clear" w:color="auto" w:fill="8DB3E2" w:themeFill="text2" w:themeFillTint="66"/>
          </w:tcPr>
          <w:p w:rsidR="00EB16E9" w:rsidRPr="00670E9F" w:rsidRDefault="00EB16E9" w:rsidP="00CF5C6D">
            <w:pPr>
              <w:pStyle w:val="PSI-Normal"/>
              <w:rPr>
                <w:color w:val="FFFFFF" w:themeColor="background1"/>
              </w:rPr>
            </w:pPr>
            <w:r>
              <w:rPr>
                <w:color w:val="FFFFFF" w:themeColor="background1"/>
              </w:rPr>
              <w:t xml:space="preserve">Estado del Riesgo (Activo, </w:t>
            </w:r>
            <w:r w:rsidR="00617909">
              <w:rPr>
                <w:color w:val="FFFFFF" w:themeColor="background1"/>
              </w:rPr>
              <w:t>Cerrado)</w:t>
            </w:r>
          </w:p>
        </w:tc>
        <w:tc>
          <w:tcPr>
            <w:tcW w:w="4252" w:type="dxa"/>
            <w:gridSpan w:val="3"/>
          </w:tcPr>
          <w:p w:rsidR="00EB16E9" w:rsidRDefault="00146BB1" w:rsidP="00731B3B">
            <w:pPr>
              <w:pStyle w:val="PSI-Normal"/>
            </w:pPr>
            <w:r>
              <w:t>Cerrado</w:t>
            </w:r>
          </w:p>
        </w:tc>
      </w:tr>
    </w:tbl>
    <w:p w:rsidR="00E52496" w:rsidRDefault="00E52496" w:rsidP="00670E9F">
      <w:pPr>
        <w:pStyle w:val="PSI-Normal"/>
      </w:pPr>
    </w:p>
    <w:p w:rsidR="00441FF1" w:rsidRDefault="00441FF1" w:rsidP="003D6DC5">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E52496" w:rsidRPr="00670E9F" w:rsidTr="00731B3B">
        <w:tc>
          <w:tcPr>
            <w:tcW w:w="3087"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Factor</w:t>
            </w:r>
          </w:p>
        </w:tc>
      </w:tr>
      <w:tr w:rsidR="00731B3B" w:rsidTr="00731B3B">
        <w:tc>
          <w:tcPr>
            <w:tcW w:w="3087" w:type="dxa"/>
          </w:tcPr>
          <w:p w:rsidR="00731B3B" w:rsidRDefault="00731B3B" w:rsidP="00731B3B">
            <w:pPr>
              <w:pStyle w:val="PSI-Normal"/>
            </w:pPr>
            <w:r>
              <w:t>5</w:t>
            </w:r>
          </w:p>
        </w:tc>
        <w:tc>
          <w:tcPr>
            <w:tcW w:w="2756" w:type="dxa"/>
          </w:tcPr>
          <w:p w:rsidR="00731B3B" w:rsidRDefault="00731B3B" w:rsidP="00731B3B">
            <w:pPr>
              <w:pStyle w:val="PSI-Normal"/>
            </w:pPr>
            <w:r>
              <w:t>75%</w:t>
            </w:r>
          </w:p>
        </w:tc>
        <w:tc>
          <w:tcPr>
            <w:tcW w:w="2685" w:type="dxa"/>
          </w:tcPr>
          <w:p w:rsidR="00731B3B" w:rsidRDefault="00731B3B" w:rsidP="00731B3B">
            <w:pPr>
              <w:pStyle w:val="PSI-Normal"/>
            </w:pPr>
            <w:r>
              <w:t>375</w:t>
            </w:r>
          </w:p>
        </w:tc>
      </w:tr>
      <w:tr w:rsidR="00E52496" w:rsidRPr="00670E9F" w:rsidTr="00731B3B">
        <w:tc>
          <w:tcPr>
            <w:tcW w:w="8528"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Causas</w:t>
            </w:r>
          </w:p>
        </w:tc>
      </w:tr>
      <w:tr w:rsidR="00E52496" w:rsidTr="00731B3B">
        <w:tc>
          <w:tcPr>
            <w:tcW w:w="8528" w:type="dxa"/>
            <w:gridSpan w:val="3"/>
          </w:tcPr>
          <w:p w:rsidR="00E52496" w:rsidRDefault="00731B3B" w:rsidP="00731B3B">
            <w:pPr>
              <w:pStyle w:val="PSI-Normal"/>
              <w:tabs>
                <w:tab w:val="left" w:pos="1785"/>
              </w:tabs>
            </w:pPr>
            <w:r>
              <w:t>Este riesgo existe debido a que el equipo de desarrollo no desarrolló, ni de forma individual o grupal programas en los cuales se generen documentos en PDF, con lo cual requerirá realizar una investigación para poder llevarla a cabo en el proyecto.</w:t>
            </w:r>
          </w:p>
        </w:tc>
      </w:tr>
      <w:tr w:rsidR="00E52496" w:rsidRPr="00670E9F" w:rsidTr="00731B3B">
        <w:tc>
          <w:tcPr>
            <w:tcW w:w="8528" w:type="dxa"/>
            <w:gridSpan w:val="3"/>
            <w:shd w:val="clear" w:color="auto" w:fill="8DB3E2" w:themeFill="text2" w:themeFillTint="66"/>
          </w:tcPr>
          <w:p w:rsidR="00E52496" w:rsidRPr="00670E9F" w:rsidRDefault="00E52496" w:rsidP="00670E9F">
            <w:pPr>
              <w:pStyle w:val="PSI-Normal"/>
              <w:rPr>
                <w:color w:val="FFFFFF" w:themeColor="background1"/>
              </w:rPr>
            </w:pPr>
            <w:r w:rsidRPr="00670E9F">
              <w:rPr>
                <w:color w:val="FFFFFF" w:themeColor="background1"/>
              </w:rPr>
              <w:t>Síntomas</w:t>
            </w:r>
          </w:p>
        </w:tc>
      </w:tr>
      <w:tr w:rsidR="00E52496" w:rsidTr="00731B3B">
        <w:tc>
          <w:tcPr>
            <w:tcW w:w="8528" w:type="dxa"/>
            <w:gridSpan w:val="3"/>
          </w:tcPr>
          <w:p w:rsidR="00E52496" w:rsidRDefault="00731B3B" w:rsidP="00731B3B">
            <w:pPr>
              <w:pStyle w:val="PSI-Normal"/>
              <w:tabs>
                <w:tab w:val="left" w:pos="3120"/>
              </w:tabs>
            </w:pPr>
            <w:r>
              <w:t>Entre los inconvenientes que ocasionaría seria el retraso en el avance del desarrollo del sistema y el éxito del mismo.</w:t>
            </w:r>
            <w:r>
              <w:tab/>
            </w:r>
          </w:p>
        </w:tc>
      </w:tr>
    </w:tbl>
    <w:p w:rsidR="00E52496" w:rsidRDefault="00E52496" w:rsidP="00670E9F">
      <w:pPr>
        <w:pStyle w:val="PSI-Normal"/>
      </w:pPr>
    </w:p>
    <w:p w:rsidR="00441FF1" w:rsidRDefault="00441FF1" w:rsidP="003D6DC5">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CD2020" w:rsidRPr="00287695" w:rsidTr="00CD2020">
        <w:tc>
          <w:tcPr>
            <w:tcW w:w="2660"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D2020" w:rsidRPr="00287695" w:rsidRDefault="00CD2020" w:rsidP="00670E9F">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D2020" w:rsidRPr="00287695" w:rsidRDefault="00CD2020" w:rsidP="00670E9F">
            <w:pPr>
              <w:pStyle w:val="PSI-Normal"/>
              <w:rPr>
                <w:color w:val="FFFFFF" w:themeColor="background1"/>
              </w:rPr>
            </w:pPr>
            <w:r>
              <w:rPr>
                <w:color w:val="FFFFFF" w:themeColor="background1"/>
              </w:rPr>
              <w:t>Etapa</w:t>
            </w:r>
          </w:p>
        </w:tc>
      </w:tr>
      <w:tr w:rsidR="00CD2020" w:rsidTr="00CD2020">
        <w:tc>
          <w:tcPr>
            <w:tcW w:w="2660" w:type="dxa"/>
          </w:tcPr>
          <w:p w:rsidR="006C5F70" w:rsidRDefault="003D3435" w:rsidP="006C5F70">
            <w:pPr>
              <w:pStyle w:val="PSI-Normal"/>
            </w:pPr>
            <w:r>
              <w:t>Reducción</w:t>
            </w:r>
          </w:p>
        </w:tc>
        <w:tc>
          <w:tcPr>
            <w:tcW w:w="1701" w:type="dxa"/>
          </w:tcPr>
          <w:p w:rsidR="006C5F70" w:rsidRDefault="00A86BD0" w:rsidP="00670E9F">
            <w:pPr>
              <w:pStyle w:val="PSI-Normal"/>
            </w:pPr>
            <w:r>
              <w:t>Fabricio González</w:t>
            </w:r>
            <w:r w:rsidR="006C5F70">
              <w:t xml:space="preserve">, </w:t>
            </w:r>
          </w:p>
          <w:p w:rsidR="006C5F70" w:rsidRDefault="006C5F70" w:rsidP="00670E9F">
            <w:pPr>
              <w:pStyle w:val="PSI-Normal"/>
            </w:pPr>
            <w:r>
              <w:t xml:space="preserve">Nicolás </w:t>
            </w:r>
            <w:proofErr w:type="spellStart"/>
            <w:r>
              <w:t>Sartini</w:t>
            </w:r>
            <w:proofErr w:type="spellEnd"/>
            <w:r>
              <w:t>,</w:t>
            </w:r>
          </w:p>
          <w:p w:rsidR="00CD2020" w:rsidRDefault="006C5F70" w:rsidP="00670E9F">
            <w:pPr>
              <w:pStyle w:val="PSI-Normal"/>
            </w:pPr>
            <w:r>
              <w:t>Francisco Estrada</w:t>
            </w:r>
          </w:p>
        </w:tc>
        <w:tc>
          <w:tcPr>
            <w:tcW w:w="2693" w:type="dxa"/>
            <w:shd w:val="clear" w:color="auto" w:fill="auto"/>
          </w:tcPr>
          <w:p w:rsidR="00CD2020" w:rsidRDefault="003D3435" w:rsidP="00670E9F">
            <w:pPr>
              <w:pStyle w:val="PSI-Normal"/>
            </w:pPr>
            <w:r>
              <w:t>Realizar búsquedas e investigar, acerca de librerías para generar documentos PDF y ponerlas en práctica.</w:t>
            </w:r>
          </w:p>
        </w:tc>
        <w:tc>
          <w:tcPr>
            <w:tcW w:w="1701" w:type="dxa"/>
            <w:shd w:val="clear" w:color="auto" w:fill="auto"/>
          </w:tcPr>
          <w:p w:rsidR="00CD2020" w:rsidRDefault="00EA02CB" w:rsidP="00670E9F">
            <w:pPr>
              <w:pStyle w:val="PSI-Normal"/>
            </w:pPr>
            <w:r>
              <w:t>Elaboración</w:t>
            </w:r>
            <w:r w:rsidR="006C5F70">
              <w:t xml:space="preserve"> </w:t>
            </w:r>
          </w:p>
          <w:p w:rsidR="00EA02CB" w:rsidRDefault="001D55C6" w:rsidP="00670E9F">
            <w:pPr>
              <w:pStyle w:val="PSI-Normal"/>
            </w:pPr>
            <w:r>
              <w:t>/iteración 2</w:t>
            </w:r>
          </w:p>
        </w:tc>
      </w:tr>
      <w:tr w:rsidR="00CD2020" w:rsidTr="00CD2020">
        <w:tc>
          <w:tcPr>
            <w:tcW w:w="2660" w:type="dxa"/>
          </w:tcPr>
          <w:p w:rsidR="00CD2020" w:rsidRDefault="00CD2020" w:rsidP="00670E9F">
            <w:pPr>
              <w:pStyle w:val="PSI-Normal"/>
            </w:pPr>
          </w:p>
        </w:tc>
        <w:tc>
          <w:tcPr>
            <w:tcW w:w="1701" w:type="dxa"/>
          </w:tcPr>
          <w:p w:rsidR="00CD2020" w:rsidRDefault="00CD2020" w:rsidP="00670E9F">
            <w:pPr>
              <w:pStyle w:val="PSI-Normal"/>
            </w:pPr>
          </w:p>
        </w:tc>
        <w:tc>
          <w:tcPr>
            <w:tcW w:w="2693" w:type="dxa"/>
            <w:shd w:val="clear" w:color="auto" w:fill="auto"/>
          </w:tcPr>
          <w:p w:rsidR="00CD2020" w:rsidRDefault="00CD2020" w:rsidP="00670E9F">
            <w:pPr>
              <w:pStyle w:val="PSI-Normal"/>
            </w:pPr>
          </w:p>
        </w:tc>
        <w:tc>
          <w:tcPr>
            <w:tcW w:w="1701" w:type="dxa"/>
            <w:shd w:val="clear" w:color="auto" w:fill="auto"/>
          </w:tcPr>
          <w:p w:rsidR="00CD2020" w:rsidRDefault="00CD2020" w:rsidP="00670E9F">
            <w:pPr>
              <w:pStyle w:val="PSI-Normal"/>
            </w:pPr>
          </w:p>
        </w:tc>
      </w:tr>
    </w:tbl>
    <w:p w:rsidR="00441FF1" w:rsidRDefault="00441FF1" w:rsidP="00670E9F">
      <w:pPr>
        <w:pStyle w:val="PSI-Normal"/>
      </w:pPr>
    </w:p>
    <w:p w:rsidR="00CD2020" w:rsidRDefault="00CD2020" w:rsidP="003D6DC5">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CD2020" w:rsidTr="00CD2020">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D2020" w:rsidRPr="00CD2020" w:rsidRDefault="00CD2020" w:rsidP="00670E9F">
            <w:pPr>
              <w:pStyle w:val="PSI-Normal"/>
              <w:rPr>
                <w:color w:val="FFFFFF" w:themeColor="background1"/>
              </w:rPr>
            </w:pPr>
            <w:r w:rsidRPr="00CD2020">
              <w:rPr>
                <w:color w:val="FFFFFF" w:themeColor="background1"/>
              </w:rPr>
              <w:t>Responsable</w:t>
            </w:r>
          </w:p>
        </w:tc>
      </w:tr>
      <w:tr w:rsidR="00CD2020" w:rsidTr="00CD2020">
        <w:tc>
          <w:tcPr>
            <w:tcW w:w="2161" w:type="dxa"/>
          </w:tcPr>
          <w:p w:rsidR="00CD2020" w:rsidRDefault="00CE49D4" w:rsidP="00670E9F">
            <w:pPr>
              <w:pStyle w:val="PSI-Normal"/>
            </w:pPr>
            <w:r>
              <w:t>16/</w:t>
            </w:r>
            <w:r w:rsidR="009B56C3">
              <w:t>0</w:t>
            </w:r>
            <w:r>
              <w:t>9</w:t>
            </w:r>
            <w:r w:rsidR="00EA02CB">
              <w:t>/18</w:t>
            </w:r>
          </w:p>
        </w:tc>
        <w:tc>
          <w:tcPr>
            <w:tcW w:w="2161" w:type="dxa"/>
          </w:tcPr>
          <w:p w:rsidR="00CD2020" w:rsidRDefault="00CE49D4" w:rsidP="00670E9F">
            <w:pPr>
              <w:pStyle w:val="PSI-Normal"/>
            </w:pPr>
            <w:r>
              <w:t>Elaboración / iteración 1</w:t>
            </w:r>
          </w:p>
        </w:tc>
        <w:tc>
          <w:tcPr>
            <w:tcW w:w="2161" w:type="dxa"/>
          </w:tcPr>
          <w:p w:rsidR="00CD2020" w:rsidRDefault="00CE49D4" w:rsidP="000D1BE8">
            <w:pPr>
              <w:pStyle w:val="PSI-Normal"/>
            </w:pPr>
            <w:r>
              <w:t>Se estuvo investigando sobre</w:t>
            </w:r>
            <w:r w:rsidR="00F0058C">
              <w:t xml:space="preserve"> librerías para generar PDF en </w:t>
            </w:r>
            <w:r w:rsidR="00F0058C">
              <w:lastRenderedPageBreak/>
              <w:t>PHP. En esta ocasión se estuvo poniendo a prueba la librería FPDF. Se nota complicado el tema de elaborar las tablas tal cual al de los programas.</w:t>
            </w:r>
          </w:p>
        </w:tc>
        <w:tc>
          <w:tcPr>
            <w:tcW w:w="2272" w:type="dxa"/>
          </w:tcPr>
          <w:p w:rsidR="00CD2020" w:rsidRDefault="00EA02CB" w:rsidP="00670E9F">
            <w:pPr>
              <w:pStyle w:val="PSI-Normal"/>
            </w:pPr>
            <w:r>
              <w:lastRenderedPageBreak/>
              <w:t>Francisco Estrada</w:t>
            </w:r>
          </w:p>
        </w:tc>
      </w:tr>
      <w:tr w:rsidR="00CE49D4" w:rsidTr="00CD2020">
        <w:tc>
          <w:tcPr>
            <w:tcW w:w="2161" w:type="dxa"/>
          </w:tcPr>
          <w:p w:rsidR="00CE49D4" w:rsidRDefault="00CE49D4" w:rsidP="00CE49D4">
            <w:pPr>
              <w:pStyle w:val="PSI-Normal"/>
            </w:pPr>
            <w:r>
              <w:t>13/10/18</w:t>
            </w:r>
          </w:p>
        </w:tc>
        <w:tc>
          <w:tcPr>
            <w:tcW w:w="2161" w:type="dxa"/>
          </w:tcPr>
          <w:p w:rsidR="00CE49D4" w:rsidRDefault="00CE49D4" w:rsidP="00CE49D4">
            <w:pPr>
              <w:pStyle w:val="PSI-Normal"/>
            </w:pPr>
            <w:r>
              <w:t>Elaboración / iteración 3</w:t>
            </w:r>
          </w:p>
        </w:tc>
        <w:tc>
          <w:tcPr>
            <w:tcW w:w="2161" w:type="dxa"/>
          </w:tcPr>
          <w:p w:rsidR="00CE49D4" w:rsidRDefault="00CE49D4" w:rsidP="00CE49D4">
            <w:pPr>
              <w:pStyle w:val="PSI-Normal"/>
            </w:pPr>
            <w:r>
              <w:t>Se estuvo poniendo en práctica varias librerías que se encontraron para generar PDF en PHP, ent</w:t>
            </w:r>
            <w:r w:rsidR="00F0058C">
              <w:t xml:space="preserve">re las cuales se destacan </w:t>
            </w:r>
            <w:r>
              <w:t xml:space="preserve">HTML2PDF y TCPDF, esta última ofrece </w:t>
            </w:r>
            <w:proofErr w:type="gramStart"/>
            <w:r>
              <w:t>mayor funciones</w:t>
            </w:r>
            <w:proofErr w:type="gramEnd"/>
            <w:r>
              <w:t xml:space="preserve"> en cuanto a la generación de PDF, tien</w:t>
            </w:r>
            <w:r w:rsidR="00F0058C">
              <w:t>e varias ventajas respecto a la</w:t>
            </w:r>
            <w:r>
              <w:t xml:space="preserve"> anteriores ya que se puede crear PDF mediante instrucciones de código y además permite tomar código HTML </w:t>
            </w:r>
            <w:r w:rsidR="00F0058C">
              <w:t xml:space="preserve">al cual </w:t>
            </w:r>
            <w:r>
              <w:t>lo interpreta y lo plasma en el PDF que se esté creando. Todo indicaría que se trabajaría con esta librería, aunque hay que seguir investigando sobre los métodos y clases que ofrece dicha librería.</w:t>
            </w:r>
          </w:p>
        </w:tc>
        <w:tc>
          <w:tcPr>
            <w:tcW w:w="2272" w:type="dxa"/>
          </w:tcPr>
          <w:p w:rsidR="00CE49D4" w:rsidRDefault="00CE49D4" w:rsidP="00CE49D4">
            <w:pPr>
              <w:pStyle w:val="PSI-Normal"/>
            </w:pPr>
            <w:r>
              <w:t>Francisco Estrada</w:t>
            </w:r>
          </w:p>
        </w:tc>
      </w:tr>
      <w:tr w:rsidR="00F050B1" w:rsidTr="00CD2020">
        <w:tc>
          <w:tcPr>
            <w:tcW w:w="2161" w:type="dxa"/>
          </w:tcPr>
          <w:p w:rsidR="00F050B1" w:rsidRDefault="00F050B1" w:rsidP="00CE49D4">
            <w:pPr>
              <w:pStyle w:val="PSI-Normal"/>
            </w:pPr>
            <w:r>
              <w:t>23/10/18</w:t>
            </w:r>
          </w:p>
        </w:tc>
        <w:tc>
          <w:tcPr>
            <w:tcW w:w="2161" w:type="dxa"/>
          </w:tcPr>
          <w:p w:rsidR="00F050B1" w:rsidRDefault="00F050B1" w:rsidP="00CE49D4">
            <w:pPr>
              <w:pStyle w:val="PSI-Normal"/>
            </w:pPr>
            <w:r>
              <w:t>Elaboración / iteración 4</w:t>
            </w:r>
          </w:p>
        </w:tc>
        <w:tc>
          <w:tcPr>
            <w:tcW w:w="2161" w:type="dxa"/>
          </w:tcPr>
          <w:p w:rsidR="00F050B1" w:rsidRDefault="00BB6DE5" w:rsidP="00BB6DE5">
            <w:pPr>
              <w:pStyle w:val="PSI-Normal"/>
            </w:pPr>
            <w:r>
              <w:t>El PDF que se genera v</w:t>
            </w:r>
            <w:r w:rsidR="00F050B1">
              <w:t>a tomando forma</w:t>
            </w:r>
            <w:r>
              <w:t xml:space="preserve"> a la solicitada por la resolución.</w:t>
            </w:r>
          </w:p>
        </w:tc>
        <w:tc>
          <w:tcPr>
            <w:tcW w:w="2272" w:type="dxa"/>
          </w:tcPr>
          <w:p w:rsidR="00F050B1" w:rsidRDefault="00BB6DE5" w:rsidP="00CE49D4">
            <w:pPr>
              <w:pStyle w:val="PSI-Normal"/>
            </w:pPr>
            <w:r>
              <w:t>Francisco Estrada</w:t>
            </w:r>
          </w:p>
        </w:tc>
      </w:tr>
      <w:tr w:rsidR="00A86BD0" w:rsidTr="00CD2020">
        <w:tc>
          <w:tcPr>
            <w:tcW w:w="2161" w:type="dxa"/>
          </w:tcPr>
          <w:p w:rsidR="00A86BD0" w:rsidRDefault="00A86BD0" w:rsidP="00CE49D4">
            <w:pPr>
              <w:pStyle w:val="PSI-Normal"/>
            </w:pPr>
            <w:r>
              <w:lastRenderedPageBreak/>
              <w:t>27/10/18</w:t>
            </w:r>
          </w:p>
        </w:tc>
        <w:tc>
          <w:tcPr>
            <w:tcW w:w="2161" w:type="dxa"/>
          </w:tcPr>
          <w:p w:rsidR="00A86BD0" w:rsidRDefault="00A86BD0" w:rsidP="00CE49D4">
            <w:pPr>
              <w:pStyle w:val="PSI-Normal"/>
            </w:pPr>
            <w:r>
              <w:t>Construcción / iteración 1</w:t>
            </w:r>
          </w:p>
        </w:tc>
        <w:tc>
          <w:tcPr>
            <w:tcW w:w="2161" w:type="dxa"/>
          </w:tcPr>
          <w:p w:rsidR="00A86BD0" w:rsidRDefault="00A86BD0" w:rsidP="00BB6DE5">
            <w:pPr>
              <w:pStyle w:val="PSI-Normal"/>
            </w:pPr>
            <w:r>
              <w:t>Se pudo crear el encabezado y el pie de página de acuerdo al formato del programa que nos pasó el cliente</w:t>
            </w:r>
          </w:p>
        </w:tc>
        <w:tc>
          <w:tcPr>
            <w:tcW w:w="2272" w:type="dxa"/>
          </w:tcPr>
          <w:p w:rsidR="00A86BD0" w:rsidRDefault="00A86BD0" w:rsidP="00CE49D4">
            <w:pPr>
              <w:pStyle w:val="PSI-Normal"/>
            </w:pPr>
            <w:r>
              <w:t>Francisco Estrada</w:t>
            </w:r>
          </w:p>
        </w:tc>
      </w:tr>
      <w:tr w:rsidR="00A86BD0" w:rsidTr="00CD2020">
        <w:tc>
          <w:tcPr>
            <w:tcW w:w="2161" w:type="dxa"/>
          </w:tcPr>
          <w:p w:rsidR="00A86BD0" w:rsidRDefault="00A86BD0" w:rsidP="00CE49D4">
            <w:pPr>
              <w:pStyle w:val="PSI-Normal"/>
            </w:pPr>
            <w:r>
              <w:t>28/10/18</w:t>
            </w:r>
          </w:p>
        </w:tc>
        <w:tc>
          <w:tcPr>
            <w:tcW w:w="2161" w:type="dxa"/>
          </w:tcPr>
          <w:p w:rsidR="00A86BD0" w:rsidRDefault="00A86BD0" w:rsidP="00CE49D4">
            <w:pPr>
              <w:pStyle w:val="PSI-Normal"/>
            </w:pPr>
            <w:r>
              <w:t>Construcción / iteración 1</w:t>
            </w:r>
          </w:p>
        </w:tc>
        <w:tc>
          <w:tcPr>
            <w:tcW w:w="2161" w:type="dxa"/>
          </w:tcPr>
          <w:p w:rsidR="00A86BD0" w:rsidRDefault="00A86BD0" w:rsidP="00BB6DE5">
            <w:pPr>
              <w:pStyle w:val="PSI-Normal"/>
            </w:pPr>
            <w:r>
              <w:t xml:space="preserve">Se logró obtener los datos correspondientes a un programa desde </w:t>
            </w:r>
            <w:proofErr w:type="gramStart"/>
            <w:r>
              <w:t>la BD</w:t>
            </w:r>
            <w:proofErr w:type="gramEnd"/>
            <w:r>
              <w:t xml:space="preserve"> y con los mismos poder generar el programa en PDF. Faltaría poder obtener los datos respecto a la Bibliografía (potenciales entidades nuevas)</w:t>
            </w:r>
            <w:r w:rsidR="004C5119">
              <w:t>, también</w:t>
            </w:r>
            <w:r>
              <w:t xml:space="preserve"> </w:t>
            </w:r>
            <w:r w:rsidR="004C5119">
              <w:t>sobre los profesores tanto de teoría como de práctica, y por ultimo sobre las correlatividades</w:t>
            </w:r>
          </w:p>
        </w:tc>
        <w:tc>
          <w:tcPr>
            <w:tcW w:w="2272" w:type="dxa"/>
          </w:tcPr>
          <w:p w:rsidR="00A86BD0" w:rsidRDefault="008950BD" w:rsidP="00CE49D4">
            <w:pPr>
              <w:pStyle w:val="PSI-Normal"/>
            </w:pPr>
            <w:r>
              <w:t>Francisco Estrada</w:t>
            </w:r>
          </w:p>
        </w:tc>
      </w:tr>
      <w:tr w:rsidR="001A198C" w:rsidTr="00CD2020">
        <w:tc>
          <w:tcPr>
            <w:tcW w:w="2161" w:type="dxa"/>
          </w:tcPr>
          <w:p w:rsidR="001A198C" w:rsidRDefault="001A198C" w:rsidP="00CE49D4">
            <w:pPr>
              <w:pStyle w:val="PSI-Normal"/>
            </w:pPr>
            <w:r>
              <w:t>30/10/18</w:t>
            </w:r>
          </w:p>
        </w:tc>
        <w:tc>
          <w:tcPr>
            <w:tcW w:w="2161" w:type="dxa"/>
          </w:tcPr>
          <w:p w:rsidR="001A198C" w:rsidRDefault="001A198C" w:rsidP="00CE49D4">
            <w:pPr>
              <w:pStyle w:val="PSI-Normal"/>
            </w:pPr>
            <w:r>
              <w:t>Construcción / iteración 1</w:t>
            </w:r>
          </w:p>
        </w:tc>
        <w:tc>
          <w:tcPr>
            <w:tcW w:w="2161" w:type="dxa"/>
          </w:tcPr>
          <w:p w:rsidR="001A198C" w:rsidRDefault="001A198C" w:rsidP="00BB6DE5">
            <w:pPr>
              <w:pStyle w:val="PSI-Normal"/>
            </w:pPr>
            <w:r>
              <w:t>Se presentó la implementación de la generación del programa en PDF a los profesores en lo que fue el segundo parcial de la materia. El mismo obtuvo el visto bueno por parte del equipo docente.</w:t>
            </w:r>
          </w:p>
        </w:tc>
        <w:tc>
          <w:tcPr>
            <w:tcW w:w="2272" w:type="dxa"/>
          </w:tcPr>
          <w:p w:rsidR="001A198C" w:rsidRDefault="001A198C" w:rsidP="00CE49D4">
            <w:pPr>
              <w:pStyle w:val="PSI-Normal"/>
            </w:pPr>
            <w:r>
              <w:t>Francisco Estrada</w:t>
            </w:r>
          </w:p>
        </w:tc>
      </w:tr>
      <w:tr w:rsidR="001A198C" w:rsidTr="00CD2020">
        <w:tc>
          <w:tcPr>
            <w:tcW w:w="2161" w:type="dxa"/>
          </w:tcPr>
          <w:p w:rsidR="001A198C" w:rsidRDefault="001A198C" w:rsidP="00CE49D4">
            <w:pPr>
              <w:pStyle w:val="PSI-Normal"/>
            </w:pPr>
            <w:r>
              <w:t>21/11/18</w:t>
            </w:r>
          </w:p>
        </w:tc>
        <w:tc>
          <w:tcPr>
            <w:tcW w:w="2161" w:type="dxa"/>
          </w:tcPr>
          <w:p w:rsidR="001A198C" w:rsidRDefault="001A198C" w:rsidP="00CE49D4">
            <w:pPr>
              <w:pStyle w:val="PSI-Normal"/>
            </w:pPr>
            <w:r>
              <w:t>Construcción / iteración 4</w:t>
            </w:r>
          </w:p>
        </w:tc>
        <w:tc>
          <w:tcPr>
            <w:tcW w:w="2161" w:type="dxa"/>
          </w:tcPr>
          <w:p w:rsidR="001A198C" w:rsidRDefault="001A198C" w:rsidP="00BB6DE5">
            <w:pPr>
              <w:pStyle w:val="PSI-Normal"/>
            </w:pPr>
            <w:r>
              <w:t xml:space="preserve">Se mejoró el código </w:t>
            </w:r>
          </w:p>
        </w:tc>
        <w:tc>
          <w:tcPr>
            <w:tcW w:w="2272" w:type="dxa"/>
          </w:tcPr>
          <w:p w:rsidR="001A198C" w:rsidRDefault="001A198C" w:rsidP="00CE49D4">
            <w:pPr>
              <w:pStyle w:val="PSI-Normal"/>
            </w:pPr>
            <w:r>
              <w:t>Francisco Estrada</w:t>
            </w:r>
          </w:p>
        </w:tc>
      </w:tr>
      <w:tr w:rsidR="001A198C" w:rsidTr="00CD2020">
        <w:tc>
          <w:tcPr>
            <w:tcW w:w="2161" w:type="dxa"/>
          </w:tcPr>
          <w:p w:rsidR="001A198C" w:rsidRDefault="001A198C" w:rsidP="001A198C">
            <w:pPr>
              <w:pStyle w:val="PSI-Normal"/>
            </w:pPr>
            <w:r>
              <w:t>22/11/18</w:t>
            </w:r>
          </w:p>
        </w:tc>
        <w:tc>
          <w:tcPr>
            <w:tcW w:w="2161" w:type="dxa"/>
          </w:tcPr>
          <w:p w:rsidR="001A198C" w:rsidRDefault="001A198C" w:rsidP="001A198C">
            <w:pPr>
              <w:pStyle w:val="PSI-Normal"/>
            </w:pPr>
            <w:r>
              <w:t>Construcción / iteración 4</w:t>
            </w:r>
          </w:p>
        </w:tc>
        <w:tc>
          <w:tcPr>
            <w:tcW w:w="2161" w:type="dxa"/>
          </w:tcPr>
          <w:p w:rsidR="001A198C" w:rsidRDefault="001A198C" w:rsidP="001A198C">
            <w:pPr>
              <w:pStyle w:val="PSI-Normal"/>
            </w:pPr>
            <w:r>
              <w:t xml:space="preserve">Se obtuvo los datos desde la BD sobre la Bibliografía, revistas, recursos, y se lo pudo agregar al PDF que se crea (Faltaría mejorar el ancho de las </w:t>
            </w:r>
            <w:r>
              <w:lastRenderedPageBreak/>
              <w:t xml:space="preserve">columnas de las tablas) </w:t>
            </w:r>
          </w:p>
        </w:tc>
        <w:tc>
          <w:tcPr>
            <w:tcW w:w="2272" w:type="dxa"/>
          </w:tcPr>
          <w:p w:rsidR="001A198C" w:rsidRDefault="001A198C" w:rsidP="001A198C">
            <w:pPr>
              <w:pStyle w:val="PSI-Normal"/>
            </w:pPr>
            <w:r>
              <w:lastRenderedPageBreak/>
              <w:t>Francisco Estrada</w:t>
            </w:r>
          </w:p>
        </w:tc>
      </w:tr>
      <w:tr w:rsidR="004B00E9" w:rsidTr="00CD2020">
        <w:tc>
          <w:tcPr>
            <w:tcW w:w="2161" w:type="dxa"/>
          </w:tcPr>
          <w:p w:rsidR="004B00E9" w:rsidRDefault="004B00E9" w:rsidP="004B00E9">
            <w:pPr>
              <w:pStyle w:val="PSI-Normal"/>
            </w:pPr>
            <w:r>
              <w:t>24/11/18</w:t>
            </w:r>
          </w:p>
        </w:tc>
        <w:tc>
          <w:tcPr>
            <w:tcW w:w="2161" w:type="dxa"/>
          </w:tcPr>
          <w:p w:rsidR="004B00E9" w:rsidRDefault="004B00E9" w:rsidP="004B00E9">
            <w:pPr>
              <w:pStyle w:val="PSI-Normal"/>
            </w:pPr>
            <w:r>
              <w:t>Construcción / iteración 4</w:t>
            </w:r>
          </w:p>
        </w:tc>
        <w:tc>
          <w:tcPr>
            <w:tcW w:w="2161" w:type="dxa"/>
          </w:tcPr>
          <w:p w:rsidR="004B00E9" w:rsidRDefault="004B00E9" w:rsidP="004B00E9">
            <w:pPr>
              <w:pStyle w:val="PSI-Normal"/>
            </w:pPr>
            <w:r>
              <w:t>Se logró agregar los datos de los profesores tanto de teoría como de practica</w:t>
            </w:r>
          </w:p>
        </w:tc>
        <w:tc>
          <w:tcPr>
            <w:tcW w:w="2272" w:type="dxa"/>
          </w:tcPr>
          <w:p w:rsidR="004B00E9" w:rsidRDefault="004B00E9" w:rsidP="004B00E9">
            <w:pPr>
              <w:pStyle w:val="PSI-Normal"/>
            </w:pPr>
            <w:r>
              <w:t>Francisco Estrada</w:t>
            </w:r>
          </w:p>
        </w:tc>
      </w:tr>
      <w:tr w:rsidR="009C379A" w:rsidTr="00CD2020">
        <w:tc>
          <w:tcPr>
            <w:tcW w:w="2161" w:type="dxa"/>
          </w:tcPr>
          <w:p w:rsidR="009C379A" w:rsidRDefault="009C379A" w:rsidP="004B00E9">
            <w:pPr>
              <w:pStyle w:val="PSI-Normal"/>
            </w:pPr>
            <w:r>
              <w:t>08/04/19</w:t>
            </w:r>
          </w:p>
        </w:tc>
        <w:tc>
          <w:tcPr>
            <w:tcW w:w="2161" w:type="dxa"/>
          </w:tcPr>
          <w:p w:rsidR="009C379A" w:rsidRDefault="009C379A" w:rsidP="004B00E9">
            <w:pPr>
              <w:pStyle w:val="PSI-Normal"/>
            </w:pPr>
          </w:p>
        </w:tc>
        <w:tc>
          <w:tcPr>
            <w:tcW w:w="2161" w:type="dxa"/>
          </w:tcPr>
          <w:p w:rsidR="009C379A" w:rsidRDefault="009C379A" w:rsidP="009C379A">
            <w:pPr>
              <w:pStyle w:val="PSI-Normal"/>
            </w:pPr>
            <w:r>
              <w:t>Se modificó el ancho de las celdas (antes todas tenían el mismo ancho) adaptándolas al ancho de los programas</w:t>
            </w:r>
          </w:p>
        </w:tc>
        <w:tc>
          <w:tcPr>
            <w:tcW w:w="2272" w:type="dxa"/>
          </w:tcPr>
          <w:p w:rsidR="009C379A" w:rsidRDefault="009C379A" w:rsidP="004B00E9">
            <w:pPr>
              <w:pStyle w:val="PSI-Normal"/>
            </w:pPr>
            <w:r>
              <w:t>Francisco Estrada</w:t>
            </w:r>
          </w:p>
        </w:tc>
      </w:tr>
      <w:tr w:rsidR="009C379A" w:rsidTr="00CD2020">
        <w:tc>
          <w:tcPr>
            <w:tcW w:w="2161" w:type="dxa"/>
          </w:tcPr>
          <w:p w:rsidR="009C379A" w:rsidRDefault="009C379A" w:rsidP="004B00E9">
            <w:pPr>
              <w:pStyle w:val="PSI-Normal"/>
            </w:pPr>
            <w:r>
              <w:t>16/08/19</w:t>
            </w:r>
          </w:p>
        </w:tc>
        <w:tc>
          <w:tcPr>
            <w:tcW w:w="2161" w:type="dxa"/>
          </w:tcPr>
          <w:p w:rsidR="009C379A" w:rsidRDefault="009C379A" w:rsidP="004B00E9">
            <w:pPr>
              <w:pStyle w:val="PSI-Normal"/>
            </w:pPr>
            <w:r>
              <w:t>Construcción / iteración 6</w:t>
            </w:r>
          </w:p>
        </w:tc>
        <w:tc>
          <w:tcPr>
            <w:tcW w:w="2161" w:type="dxa"/>
          </w:tcPr>
          <w:p w:rsidR="009C379A" w:rsidRDefault="009C379A" w:rsidP="009C379A">
            <w:pPr>
              <w:pStyle w:val="PSI-Normal"/>
            </w:pPr>
            <w:r>
              <w:t>Se realizaron mejoras en el documento generado (tamaño de los márgenes). Se agregó la columna R/I en la tabla Docentes.</w:t>
            </w:r>
          </w:p>
        </w:tc>
        <w:tc>
          <w:tcPr>
            <w:tcW w:w="2272" w:type="dxa"/>
          </w:tcPr>
          <w:p w:rsidR="009C379A" w:rsidRDefault="009C379A" w:rsidP="004B00E9">
            <w:pPr>
              <w:pStyle w:val="PSI-Normal"/>
            </w:pPr>
            <w:r>
              <w:t>Francisco Estrada</w:t>
            </w:r>
          </w:p>
        </w:tc>
      </w:tr>
      <w:tr w:rsidR="00424B11" w:rsidTr="00CD2020">
        <w:tc>
          <w:tcPr>
            <w:tcW w:w="2161" w:type="dxa"/>
          </w:tcPr>
          <w:p w:rsidR="00424B11" w:rsidRDefault="00424B11" w:rsidP="004B00E9">
            <w:pPr>
              <w:pStyle w:val="PSI-Normal"/>
            </w:pPr>
            <w:r>
              <w:t>23/12/19</w:t>
            </w:r>
          </w:p>
        </w:tc>
        <w:tc>
          <w:tcPr>
            <w:tcW w:w="2161" w:type="dxa"/>
          </w:tcPr>
          <w:p w:rsidR="00424B11" w:rsidRDefault="00424B11" w:rsidP="004B00E9">
            <w:pPr>
              <w:pStyle w:val="PSI-Normal"/>
            </w:pPr>
            <w:r>
              <w:t>Construcción / iteración 7</w:t>
            </w:r>
          </w:p>
        </w:tc>
        <w:tc>
          <w:tcPr>
            <w:tcW w:w="2161" w:type="dxa"/>
          </w:tcPr>
          <w:p w:rsidR="00424B11" w:rsidRDefault="00424B11" w:rsidP="009C379A">
            <w:pPr>
              <w:pStyle w:val="PSI-Normal"/>
            </w:pPr>
            <w:r>
              <w:t>Se</w:t>
            </w:r>
            <w:r w:rsidR="000732CD">
              <w:t xml:space="preserve"> mejoró el código</w:t>
            </w:r>
            <w:r w:rsidR="00C06C6C">
              <w:t xml:space="preserve"> y se</w:t>
            </w:r>
            <w:r>
              <w:t xml:space="preserve"> agregaron validaciones y tratamiento de excepciones.</w:t>
            </w:r>
          </w:p>
        </w:tc>
        <w:tc>
          <w:tcPr>
            <w:tcW w:w="2272" w:type="dxa"/>
          </w:tcPr>
          <w:p w:rsidR="00424B11" w:rsidRDefault="00424B11" w:rsidP="004B00E9">
            <w:pPr>
              <w:pStyle w:val="PSI-Normal"/>
            </w:pPr>
            <w:r>
              <w:t>Francisco Estrada</w:t>
            </w:r>
          </w:p>
        </w:tc>
      </w:tr>
      <w:tr w:rsidR="000732CD" w:rsidTr="00CD2020">
        <w:tc>
          <w:tcPr>
            <w:tcW w:w="2161" w:type="dxa"/>
          </w:tcPr>
          <w:p w:rsidR="000732CD" w:rsidRDefault="000732CD" w:rsidP="004B00E9">
            <w:pPr>
              <w:pStyle w:val="PSI-Normal"/>
            </w:pPr>
            <w:r>
              <w:t>03/05/20</w:t>
            </w:r>
          </w:p>
        </w:tc>
        <w:tc>
          <w:tcPr>
            <w:tcW w:w="2161" w:type="dxa"/>
          </w:tcPr>
          <w:p w:rsidR="000732CD" w:rsidRDefault="000732CD" w:rsidP="004B00E9">
            <w:pPr>
              <w:pStyle w:val="PSI-Normal"/>
            </w:pPr>
            <w:r>
              <w:t>Construcción / iteración 11</w:t>
            </w:r>
          </w:p>
        </w:tc>
        <w:tc>
          <w:tcPr>
            <w:tcW w:w="2161" w:type="dxa"/>
          </w:tcPr>
          <w:p w:rsidR="000732CD" w:rsidRDefault="000732CD" w:rsidP="009C379A">
            <w:pPr>
              <w:pStyle w:val="PSI-Normal"/>
            </w:pPr>
            <w:r>
              <w:t>Se llevó a cabo las pruebas al generador de PDF de programas de asignaturas. En el mismo se obtuvieron problemas en cuanto a la visualización de las tablas cuando en el encabezado en donde se incluyen las carreras de la asignatura superan cierta cantidad.</w:t>
            </w:r>
          </w:p>
        </w:tc>
        <w:tc>
          <w:tcPr>
            <w:tcW w:w="2272" w:type="dxa"/>
          </w:tcPr>
          <w:p w:rsidR="000732CD" w:rsidRDefault="000732CD" w:rsidP="004B00E9">
            <w:pPr>
              <w:pStyle w:val="PSI-Normal"/>
            </w:pPr>
            <w:r>
              <w:t xml:space="preserve">Nicolás </w:t>
            </w:r>
            <w:proofErr w:type="spellStart"/>
            <w:r>
              <w:t>Sartini</w:t>
            </w:r>
            <w:proofErr w:type="spellEnd"/>
          </w:p>
        </w:tc>
      </w:tr>
      <w:tr w:rsidR="00146BB1" w:rsidTr="00CD2020">
        <w:tc>
          <w:tcPr>
            <w:tcW w:w="2161" w:type="dxa"/>
          </w:tcPr>
          <w:p w:rsidR="00146BB1" w:rsidRDefault="001F5333" w:rsidP="004B00E9">
            <w:pPr>
              <w:pStyle w:val="PSI-Normal"/>
            </w:pPr>
            <w:r>
              <w:t>07/06</w:t>
            </w:r>
            <w:r w:rsidR="00146BB1">
              <w:t>/20</w:t>
            </w:r>
          </w:p>
        </w:tc>
        <w:tc>
          <w:tcPr>
            <w:tcW w:w="2161" w:type="dxa"/>
          </w:tcPr>
          <w:p w:rsidR="00146BB1" w:rsidRDefault="001F5333" w:rsidP="004B00E9">
            <w:pPr>
              <w:pStyle w:val="PSI-Normal"/>
            </w:pPr>
            <w:r>
              <w:t>Construcción / iteración 12</w:t>
            </w:r>
          </w:p>
        </w:tc>
        <w:tc>
          <w:tcPr>
            <w:tcW w:w="2161" w:type="dxa"/>
          </w:tcPr>
          <w:p w:rsidR="00146BB1" w:rsidRDefault="00146BB1" w:rsidP="009C379A">
            <w:pPr>
              <w:pStyle w:val="PSI-Normal"/>
            </w:pPr>
            <w:r>
              <w:t xml:space="preserve">Se realizaron las correcciones en base a los errores </w:t>
            </w:r>
            <w:r>
              <w:lastRenderedPageBreak/>
              <w:t>detectados en los casos de pruebas</w:t>
            </w:r>
          </w:p>
        </w:tc>
        <w:tc>
          <w:tcPr>
            <w:tcW w:w="2272" w:type="dxa"/>
          </w:tcPr>
          <w:p w:rsidR="00146BB1" w:rsidRDefault="00146BB1" w:rsidP="004B00E9">
            <w:pPr>
              <w:pStyle w:val="PSI-Normal"/>
            </w:pPr>
            <w:r>
              <w:lastRenderedPageBreak/>
              <w:t>Francisco Estrada</w:t>
            </w:r>
          </w:p>
        </w:tc>
      </w:tr>
      <w:tr w:rsidR="00146BB1" w:rsidTr="00CD2020">
        <w:tc>
          <w:tcPr>
            <w:tcW w:w="2161" w:type="dxa"/>
          </w:tcPr>
          <w:p w:rsidR="00146BB1" w:rsidRDefault="001F5333" w:rsidP="004B00E9">
            <w:pPr>
              <w:pStyle w:val="PSI-Normal"/>
            </w:pPr>
            <w:r>
              <w:t>19/06/20</w:t>
            </w:r>
          </w:p>
        </w:tc>
        <w:tc>
          <w:tcPr>
            <w:tcW w:w="2161" w:type="dxa"/>
          </w:tcPr>
          <w:p w:rsidR="00146BB1" w:rsidRDefault="001F5333" w:rsidP="004B00E9">
            <w:pPr>
              <w:pStyle w:val="PSI-Normal"/>
            </w:pPr>
            <w:r>
              <w:t>Construcción / iteración 13</w:t>
            </w:r>
          </w:p>
        </w:tc>
        <w:tc>
          <w:tcPr>
            <w:tcW w:w="2161" w:type="dxa"/>
          </w:tcPr>
          <w:p w:rsidR="00146BB1" w:rsidRDefault="001F5333" w:rsidP="009C379A">
            <w:pPr>
              <w:pStyle w:val="PSI-Normal"/>
            </w:pPr>
            <w:r>
              <w:t xml:space="preserve">Se llevaron a cabo las pruebas de regresión al CU Generar PDF, el mismo no se detectaron nuevos errores. </w:t>
            </w:r>
          </w:p>
          <w:p w:rsidR="001F5333" w:rsidRDefault="001F5333" w:rsidP="009C379A">
            <w:pPr>
              <w:pStyle w:val="PSI-Normal"/>
            </w:pPr>
            <w:r>
              <w:t>Con esto se da por cerrado el riesgo.</w:t>
            </w:r>
          </w:p>
        </w:tc>
        <w:tc>
          <w:tcPr>
            <w:tcW w:w="2272" w:type="dxa"/>
          </w:tcPr>
          <w:p w:rsidR="00146BB1" w:rsidRDefault="001F5333" w:rsidP="004B00E9">
            <w:pPr>
              <w:pStyle w:val="PSI-Normal"/>
            </w:pPr>
            <w:r>
              <w:t>Francisco Estrada</w:t>
            </w:r>
          </w:p>
        </w:tc>
      </w:tr>
    </w:tbl>
    <w:p w:rsidR="00CD2020" w:rsidRDefault="00CD2020" w:rsidP="00670E9F">
      <w:pPr>
        <w:pStyle w:val="PSI-Normal"/>
      </w:pPr>
    </w:p>
    <w:p w:rsidR="00F05DBB" w:rsidRDefault="00F05DBB" w:rsidP="00670E9F">
      <w:pPr>
        <w:pStyle w:val="PSI-Normal"/>
      </w:pPr>
    </w:p>
    <w:p w:rsidR="000732CD" w:rsidRDefault="000732CD" w:rsidP="00670E9F">
      <w:pPr>
        <w:pStyle w:val="PSI-Normal"/>
      </w:pPr>
    </w:p>
    <w:p w:rsidR="00F05DBB" w:rsidRDefault="00F05DBB" w:rsidP="00F05DBB">
      <w:pPr>
        <w:pStyle w:val="PSI-Ttulo1"/>
      </w:pPr>
      <w:bookmarkStart w:id="2" w:name="_Toc528275112"/>
      <w:bookmarkStart w:id="3" w:name="_Toc53779323"/>
      <w:r>
        <w:t>Ref. RK05</w:t>
      </w:r>
      <w:bookmarkEnd w:id="2"/>
      <w:r>
        <w:t xml:space="preserve">1 </w:t>
      </w:r>
      <w:r w:rsidR="00214E71">
        <w:t>–</w:t>
      </w:r>
      <w:r>
        <w:t xml:space="preserve"> </w:t>
      </w:r>
      <w:r w:rsidR="00214E71">
        <w:t>Atraso en la implementación del sistema por f</w:t>
      </w:r>
      <w:r w:rsidRPr="00F05DBB">
        <w:t>alta de experiencia de dos de los integrantes en el lenguaje PHP</w:t>
      </w:r>
      <w:bookmarkEnd w:id="3"/>
    </w:p>
    <w:p w:rsidR="00F05DBB" w:rsidRDefault="00F05DBB" w:rsidP="00E0438E">
      <w:pPr>
        <w:pStyle w:val="PSI-Ttulo2"/>
        <w:outlineLvl w:val="9"/>
      </w:pPr>
      <w:bookmarkStart w:id="4" w:name="_Toc528275113"/>
      <w:r>
        <w:t>Identificación</w:t>
      </w:r>
      <w:bookmarkEnd w:id="4"/>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F05DBB" w:rsidRPr="00670E9F" w:rsidTr="00CF5C6D">
        <w:trPr>
          <w:trHeight w:val="335"/>
        </w:trPr>
        <w:tc>
          <w:tcPr>
            <w:tcW w:w="3094"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F05DBB" w:rsidRPr="00670E9F" w:rsidRDefault="00F05DBB" w:rsidP="00CF5C6D">
            <w:pPr>
              <w:pStyle w:val="PSI-Normal"/>
              <w:rPr>
                <w:color w:val="FFFFFF" w:themeColor="background1"/>
              </w:rPr>
            </w:pPr>
            <w:r>
              <w:rPr>
                <w:color w:val="FFFFFF" w:themeColor="background1"/>
              </w:rPr>
              <w:t>Etapa</w:t>
            </w:r>
          </w:p>
        </w:tc>
      </w:tr>
      <w:tr w:rsidR="00F05DBB" w:rsidRPr="00670E9F" w:rsidTr="00CF5C6D">
        <w:trPr>
          <w:trHeight w:val="335"/>
        </w:trPr>
        <w:tc>
          <w:tcPr>
            <w:tcW w:w="3094" w:type="dxa"/>
            <w:shd w:val="clear" w:color="auto" w:fill="auto"/>
          </w:tcPr>
          <w:p w:rsidR="00F05DBB" w:rsidRPr="001C4D7C" w:rsidRDefault="00F05DBB" w:rsidP="00CF5C6D">
            <w:pPr>
              <w:pStyle w:val="PSI-Normal"/>
            </w:pPr>
            <w:r>
              <w:t>RK051</w:t>
            </w:r>
          </w:p>
        </w:tc>
        <w:tc>
          <w:tcPr>
            <w:tcW w:w="2734" w:type="dxa"/>
            <w:gridSpan w:val="3"/>
            <w:shd w:val="clear" w:color="auto" w:fill="auto"/>
          </w:tcPr>
          <w:p w:rsidR="00F05DBB" w:rsidRPr="001C4D7C" w:rsidRDefault="00F05DBB" w:rsidP="00CF5C6D">
            <w:pPr>
              <w:pStyle w:val="PSI-Normal"/>
            </w:pPr>
            <w:r>
              <w:t>15/09/18</w:t>
            </w:r>
          </w:p>
        </w:tc>
        <w:tc>
          <w:tcPr>
            <w:tcW w:w="2700" w:type="dxa"/>
            <w:shd w:val="clear" w:color="auto" w:fill="auto"/>
          </w:tcPr>
          <w:p w:rsidR="00F05DBB" w:rsidRPr="001C4D7C" w:rsidRDefault="00F05DBB" w:rsidP="00CF5C6D">
            <w:pPr>
              <w:pStyle w:val="PSI-Normal"/>
            </w:pPr>
            <w:r>
              <w:t>Fase Elaboración – Iteración 1</w:t>
            </w:r>
          </w:p>
        </w:tc>
      </w:tr>
      <w:tr w:rsidR="00F05DBB" w:rsidRPr="00670E9F" w:rsidTr="00CF5C6D">
        <w:tc>
          <w:tcPr>
            <w:tcW w:w="4467"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Categoría</w:t>
            </w:r>
          </w:p>
        </w:tc>
      </w:tr>
      <w:tr w:rsidR="00F05DBB" w:rsidTr="00CF5C6D">
        <w:tc>
          <w:tcPr>
            <w:tcW w:w="4467" w:type="dxa"/>
            <w:gridSpan w:val="3"/>
          </w:tcPr>
          <w:p w:rsidR="00F05DBB" w:rsidRDefault="00214E71" w:rsidP="00214E71">
            <w:pPr>
              <w:pStyle w:val="PSI-Normal"/>
            </w:pPr>
            <w:r>
              <w:t>Atraso en la implementación del sistema por f</w:t>
            </w:r>
            <w:r w:rsidR="00F05DBB" w:rsidRPr="001C4D7C">
              <w:t>alta de experiencia de dos de los integrantes en el lenguaje PHP.</w:t>
            </w:r>
          </w:p>
        </w:tc>
        <w:tc>
          <w:tcPr>
            <w:tcW w:w="4061" w:type="dxa"/>
            <w:gridSpan w:val="2"/>
          </w:tcPr>
          <w:p w:rsidR="00F05DBB" w:rsidRDefault="00F05DBB" w:rsidP="00CF5C6D">
            <w:pPr>
              <w:pStyle w:val="PSI-Normal"/>
            </w:pPr>
            <w:r>
              <w:t>Experiencia y Capacidad</w:t>
            </w:r>
          </w:p>
        </w:tc>
      </w:tr>
      <w:tr w:rsidR="00F05DBB" w:rsidRPr="00670E9F" w:rsidTr="00CF5C6D">
        <w:tc>
          <w:tcPr>
            <w:tcW w:w="8528" w:type="dxa"/>
            <w:gridSpan w:val="5"/>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Descripción</w:t>
            </w:r>
          </w:p>
        </w:tc>
      </w:tr>
      <w:tr w:rsidR="00F05DBB" w:rsidTr="00CF5C6D">
        <w:tc>
          <w:tcPr>
            <w:tcW w:w="8528" w:type="dxa"/>
            <w:gridSpan w:val="5"/>
          </w:tcPr>
          <w:p w:rsidR="00F05DBB" w:rsidRDefault="00F05DBB" w:rsidP="00CF5C6D">
            <w:pPr>
              <w:pStyle w:val="PSI-Normal"/>
            </w:pPr>
            <w:r>
              <w:t xml:space="preserve">Este riesgo tiene se origina debido a que dos de los integrantes del VASPA </w:t>
            </w:r>
            <w:proofErr w:type="spellStart"/>
            <w:r>
              <w:t>Team</w:t>
            </w:r>
            <w:proofErr w:type="spellEnd"/>
            <w:r>
              <w:t xml:space="preserve"> nunca programaron en el lenguaje PHP, lo cual podría provocar un atraso en la implementación del sistema.</w:t>
            </w:r>
          </w:p>
        </w:tc>
      </w:tr>
      <w:tr w:rsidR="00F05DBB" w:rsidTr="00CF5C6D">
        <w:tc>
          <w:tcPr>
            <w:tcW w:w="4276" w:type="dxa"/>
            <w:gridSpan w:val="2"/>
            <w:shd w:val="clear" w:color="auto" w:fill="8DB3E2" w:themeFill="text2" w:themeFillTint="66"/>
          </w:tcPr>
          <w:p w:rsidR="00F05DBB" w:rsidRPr="00670E9F" w:rsidRDefault="00F05DBB" w:rsidP="00CF5C6D">
            <w:pPr>
              <w:pStyle w:val="PSI-Normal"/>
              <w:rPr>
                <w:color w:val="FFFFFF" w:themeColor="background1"/>
              </w:rPr>
            </w:pPr>
            <w:r>
              <w:rPr>
                <w:color w:val="FFFFFF" w:themeColor="background1"/>
              </w:rPr>
              <w:t>Estado del Riesgo (Activo, Cerrado)</w:t>
            </w:r>
          </w:p>
        </w:tc>
        <w:tc>
          <w:tcPr>
            <w:tcW w:w="4252" w:type="dxa"/>
            <w:gridSpan w:val="3"/>
          </w:tcPr>
          <w:p w:rsidR="00F05DBB" w:rsidRDefault="00F05DBB" w:rsidP="00CF5C6D">
            <w:pPr>
              <w:pStyle w:val="PSI-Normal"/>
            </w:pPr>
            <w:r>
              <w:t>Cerrado</w:t>
            </w:r>
          </w:p>
        </w:tc>
      </w:tr>
    </w:tbl>
    <w:p w:rsidR="00F05DBB" w:rsidRDefault="00F05DBB" w:rsidP="00F05DBB">
      <w:pPr>
        <w:pStyle w:val="PSI-Normal"/>
      </w:pPr>
    </w:p>
    <w:p w:rsidR="00F05DBB" w:rsidRDefault="00F05DBB" w:rsidP="00E0438E">
      <w:pPr>
        <w:pStyle w:val="PSI-Ttulo2"/>
        <w:outlineLvl w:val="9"/>
      </w:pPr>
      <w:bookmarkStart w:id="5" w:name="_Toc528275114"/>
      <w:r>
        <w:t>Análisis</w:t>
      </w:r>
      <w:bookmarkEnd w:id="5"/>
    </w:p>
    <w:tbl>
      <w:tblPr>
        <w:tblStyle w:val="Tablaconcuadrcula"/>
        <w:tblW w:w="0" w:type="auto"/>
        <w:tblInd w:w="-34" w:type="dxa"/>
        <w:tblLook w:val="04A0" w:firstRow="1" w:lastRow="0" w:firstColumn="1" w:lastColumn="0" w:noHBand="0" w:noVBand="1"/>
      </w:tblPr>
      <w:tblGrid>
        <w:gridCol w:w="3087"/>
        <w:gridCol w:w="2756"/>
        <w:gridCol w:w="2685"/>
      </w:tblGrid>
      <w:tr w:rsidR="00F05DBB" w:rsidRPr="00670E9F" w:rsidTr="00CF5C6D">
        <w:tc>
          <w:tcPr>
            <w:tcW w:w="3087"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Factor</w:t>
            </w:r>
          </w:p>
        </w:tc>
      </w:tr>
      <w:tr w:rsidR="00F05DBB" w:rsidTr="00CF5C6D">
        <w:tc>
          <w:tcPr>
            <w:tcW w:w="3087" w:type="dxa"/>
          </w:tcPr>
          <w:p w:rsidR="00F05DBB" w:rsidRDefault="00F05DBB" w:rsidP="00CF5C6D">
            <w:pPr>
              <w:pStyle w:val="PSI-Normal"/>
            </w:pPr>
            <w:r>
              <w:t>4</w:t>
            </w:r>
          </w:p>
        </w:tc>
        <w:tc>
          <w:tcPr>
            <w:tcW w:w="2756" w:type="dxa"/>
          </w:tcPr>
          <w:p w:rsidR="00F05DBB" w:rsidRDefault="00F05DBB" w:rsidP="00CF5C6D">
            <w:pPr>
              <w:pStyle w:val="PSI-Normal"/>
            </w:pPr>
            <w:r>
              <w:t>85%</w:t>
            </w:r>
          </w:p>
        </w:tc>
        <w:tc>
          <w:tcPr>
            <w:tcW w:w="2685" w:type="dxa"/>
          </w:tcPr>
          <w:p w:rsidR="00F05DBB" w:rsidRDefault="00F05DBB" w:rsidP="00CF5C6D">
            <w:pPr>
              <w:pStyle w:val="PSI-Normal"/>
            </w:pPr>
            <w:r>
              <w:t>340</w:t>
            </w:r>
          </w:p>
        </w:tc>
      </w:tr>
      <w:tr w:rsidR="00F05DBB" w:rsidRPr="00670E9F" w:rsidTr="00CF5C6D">
        <w:tc>
          <w:tcPr>
            <w:tcW w:w="8528"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Causas</w:t>
            </w:r>
          </w:p>
        </w:tc>
      </w:tr>
      <w:tr w:rsidR="00F05DBB" w:rsidTr="00CF5C6D">
        <w:tc>
          <w:tcPr>
            <w:tcW w:w="8528" w:type="dxa"/>
            <w:gridSpan w:val="3"/>
          </w:tcPr>
          <w:p w:rsidR="00F05DBB" w:rsidRDefault="00F05DBB" w:rsidP="00CF5C6D">
            <w:pPr>
              <w:pStyle w:val="PSI-Normal"/>
            </w:pPr>
            <w:r>
              <w:t>Este riesgo existe debido a dos integrantes del grupo de desarrollo nunca implementaron sistemas con el lenguaje PHP</w:t>
            </w:r>
          </w:p>
        </w:tc>
      </w:tr>
      <w:tr w:rsidR="00F05DBB" w:rsidRPr="00670E9F" w:rsidTr="00CF5C6D">
        <w:tc>
          <w:tcPr>
            <w:tcW w:w="8528" w:type="dxa"/>
            <w:gridSpan w:val="3"/>
            <w:shd w:val="clear" w:color="auto" w:fill="8DB3E2" w:themeFill="text2" w:themeFillTint="66"/>
          </w:tcPr>
          <w:p w:rsidR="00F05DBB" w:rsidRPr="00670E9F" w:rsidRDefault="00F05DBB" w:rsidP="00CF5C6D">
            <w:pPr>
              <w:pStyle w:val="PSI-Normal"/>
              <w:rPr>
                <w:color w:val="FFFFFF" w:themeColor="background1"/>
              </w:rPr>
            </w:pPr>
            <w:r w:rsidRPr="00670E9F">
              <w:rPr>
                <w:color w:val="FFFFFF" w:themeColor="background1"/>
              </w:rPr>
              <w:t>Síntomas</w:t>
            </w:r>
          </w:p>
        </w:tc>
      </w:tr>
      <w:tr w:rsidR="00F05DBB" w:rsidTr="00CF5C6D">
        <w:tc>
          <w:tcPr>
            <w:tcW w:w="8528" w:type="dxa"/>
            <w:gridSpan w:val="3"/>
          </w:tcPr>
          <w:p w:rsidR="00F05DBB" w:rsidRDefault="00F05DBB" w:rsidP="00CF5C6D">
            <w:pPr>
              <w:pStyle w:val="PSI-Normal"/>
              <w:tabs>
                <w:tab w:val="left" w:pos="2400"/>
              </w:tabs>
            </w:pPr>
            <w:r>
              <w:t>Entre los inconvenientes que ocasionaría seria el retraso significativo en la implementación del sistema.</w:t>
            </w:r>
          </w:p>
        </w:tc>
      </w:tr>
    </w:tbl>
    <w:p w:rsidR="00F05DBB" w:rsidRDefault="00F05DBB" w:rsidP="00F05DBB">
      <w:pPr>
        <w:pStyle w:val="PSI-Normal"/>
      </w:pPr>
    </w:p>
    <w:p w:rsidR="00F05DBB" w:rsidRDefault="00F05DBB" w:rsidP="00E0438E">
      <w:pPr>
        <w:pStyle w:val="PSI-Ttulo2"/>
        <w:outlineLvl w:val="9"/>
      </w:pPr>
      <w:bookmarkStart w:id="6" w:name="_Toc528275115"/>
      <w:r>
        <w:t>Plan de Riesgos</w:t>
      </w:r>
      <w:bookmarkEnd w:id="6"/>
    </w:p>
    <w:tbl>
      <w:tblPr>
        <w:tblStyle w:val="Tablaconcuadrcula"/>
        <w:tblW w:w="8755" w:type="dxa"/>
        <w:tblLook w:val="04A0" w:firstRow="1" w:lastRow="0" w:firstColumn="1" w:lastColumn="0" w:noHBand="0" w:noVBand="1"/>
      </w:tblPr>
      <w:tblGrid>
        <w:gridCol w:w="2660"/>
        <w:gridCol w:w="1701"/>
        <w:gridCol w:w="2693"/>
        <w:gridCol w:w="1701"/>
      </w:tblGrid>
      <w:tr w:rsidR="00F05DBB" w:rsidRPr="00287695" w:rsidTr="00CF5C6D">
        <w:tc>
          <w:tcPr>
            <w:tcW w:w="2660" w:type="dxa"/>
            <w:shd w:val="clear" w:color="auto" w:fill="8DB3E2" w:themeFill="text2" w:themeFillTint="66"/>
          </w:tcPr>
          <w:p w:rsidR="00F05DBB" w:rsidRPr="00287695" w:rsidRDefault="00F05DBB" w:rsidP="00CF5C6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F05DBB" w:rsidRPr="00287695" w:rsidRDefault="00F05DBB" w:rsidP="00CF5C6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F05DBB" w:rsidRPr="00287695" w:rsidRDefault="00F05DBB" w:rsidP="00CF5C6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F05DBB" w:rsidRPr="00287695" w:rsidRDefault="00F05DBB" w:rsidP="00CF5C6D">
            <w:pPr>
              <w:pStyle w:val="PSI-Normal"/>
              <w:rPr>
                <w:color w:val="FFFFFF" w:themeColor="background1"/>
              </w:rPr>
            </w:pPr>
            <w:r>
              <w:rPr>
                <w:color w:val="FFFFFF" w:themeColor="background1"/>
              </w:rPr>
              <w:t>Etapa</w:t>
            </w:r>
          </w:p>
        </w:tc>
      </w:tr>
      <w:tr w:rsidR="00F05DBB" w:rsidTr="00CF5C6D">
        <w:tc>
          <w:tcPr>
            <w:tcW w:w="2660" w:type="dxa"/>
          </w:tcPr>
          <w:p w:rsidR="00F05DBB" w:rsidRDefault="00F05DBB" w:rsidP="00CF5C6D">
            <w:pPr>
              <w:pStyle w:val="PSI-Normal"/>
            </w:pPr>
            <w:r>
              <w:lastRenderedPageBreak/>
              <w:t>Eliminación</w:t>
            </w:r>
          </w:p>
        </w:tc>
        <w:tc>
          <w:tcPr>
            <w:tcW w:w="1701" w:type="dxa"/>
          </w:tcPr>
          <w:p w:rsidR="00F05DBB" w:rsidRDefault="00F05DBB" w:rsidP="00CF5C6D">
            <w:pPr>
              <w:pStyle w:val="PSI-Normal"/>
            </w:pPr>
            <w:proofErr w:type="spellStart"/>
            <w:r>
              <w:t>Sartini</w:t>
            </w:r>
            <w:proofErr w:type="spellEnd"/>
            <w:r>
              <w:t xml:space="preserve"> Nicolás,</w:t>
            </w:r>
          </w:p>
          <w:p w:rsidR="00F05DBB" w:rsidRDefault="00F05DBB" w:rsidP="00CF5C6D">
            <w:pPr>
              <w:pStyle w:val="PSI-Normal"/>
            </w:pPr>
            <w:r>
              <w:t>Estrada Francisco</w:t>
            </w:r>
          </w:p>
        </w:tc>
        <w:tc>
          <w:tcPr>
            <w:tcW w:w="2693" w:type="dxa"/>
            <w:shd w:val="clear" w:color="auto" w:fill="auto"/>
          </w:tcPr>
          <w:p w:rsidR="00F05DBB" w:rsidRDefault="00F05DBB" w:rsidP="00CF5C6D">
            <w:pPr>
              <w:pStyle w:val="PSI-Normal"/>
            </w:pPr>
            <w:r>
              <w:t>Realizar capacitación mediante tutoriales, libros, manuales e investigando en la web, en foros sobre el lenguaje de programación PHP.</w:t>
            </w:r>
          </w:p>
        </w:tc>
        <w:tc>
          <w:tcPr>
            <w:tcW w:w="1701" w:type="dxa"/>
            <w:shd w:val="clear" w:color="auto" w:fill="auto"/>
          </w:tcPr>
          <w:p w:rsidR="00F05DBB" w:rsidRDefault="00F05DBB" w:rsidP="00CF5C6D">
            <w:pPr>
              <w:pStyle w:val="PSI-Normal"/>
            </w:pPr>
            <w:r>
              <w:t>Elaboración / iteración 1</w:t>
            </w:r>
          </w:p>
        </w:tc>
      </w:tr>
      <w:tr w:rsidR="00F05DBB" w:rsidTr="00CF5C6D">
        <w:tc>
          <w:tcPr>
            <w:tcW w:w="2660" w:type="dxa"/>
          </w:tcPr>
          <w:p w:rsidR="00F05DBB" w:rsidRDefault="00F05DBB" w:rsidP="00CF5C6D">
            <w:pPr>
              <w:pStyle w:val="PSI-Normal"/>
            </w:pPr>
          </w:p>
        </w:tc>
        <w:tc>
          <w:tcPr>
            <w:tcW w:w="1701" w:type="dxa"/>
          </w:tcPr>
          <w:p w:rsidR="00F05DBB" w:rsidRDefault="00F05DBB" w:rsidP="00CF5C6D">
            <w:pPr>
              <w:pStyle w:val="PSI-Normal"/>
            </w:pPr>
          </w:p>
        </w:tc>
        <w:tc>
          <w:tcPr>
            <w:tcW w:w="2693" w:type="dxa"/>
            <w:shd w:val="clear" w:color="auto" w:fill="auto"/>
          </w:tcPr>
          <w:p w:rsidR="00F05DBB" w:rsidRDefault="00F05DBB" w:rsidP="00CF5C6D">
            <w:pPr>
              <w:pStyle w:val="PSI-Normal"/>
            </w:pPr>
          </w:p>
        </w:tc>
        <w:tc>
          <w:tcPr>
            <w:tcW w:w="1701" w:type="dxa"/>
            <w:shd w:val="clear" w:color="auto" w:fill="auto"/>
          </w:tcPr>
          <w:p w:rsidR="00F05DBB" w:rsidRDefault="00F05DBB" w:rsidP="00CF5C6D">
            <w:pPr>
              <w:pStyle w:val="PSI-Normal"/>
            </w:pPr>
          </w:p>
        </w:tc>
      </w:tr>
    </w:tbl>
    <w:p w:rsidR="00F05DBB" w:rsidRDefault="00F05DBB" w:rsidP="00F05DBB">
      <w:pPr>
        <w:pStyle w:val="PSI-Normal"/>
      </w:pPr>
    </w:p>
    <w:p w:rsidR="00F05DBB" w:rsidRDefault="00F05DBB" w:rsidP="00E0438E">
      <w:pPr>
        <w:pStyle w:val="PSI-Ttulo2"/>
        <w:outlineLvl w:val="9"/>
      </w:pPr>
      <w:bookmarkStart w:id="7" w:name="_Toc528275116"/>
      <w:r>
        <w:t>Seguimiento</w:t>
      </w:r>
      <w:bookmarkEnd w:id="7"/>
    </w:p>
    <w:tbl>
      <w:tblPr>
        <w:tblStyle w:val="Tablaconcuadrcula"/>
        <w:tblW w:w="8755" w:type="dxa"/>
        <w:tblLook w:val="04A0" w:firstRow="1" w:lastRow="0" w:firstColumn="1" w:lastColumn="0" w:noHBand="0" w:noVBand="1"/>
      </w:tblPr>
      <w:tblGrid>
        <w:gridCol w:w="2161"/>
        <w:gridCol w:w="2161"/>
        <w:gridCol w:w="2161"/>
        <w:gridCol w:w="2272"/>
      </w:tblGrid>
      <w:tr w:rsidR="00F05DBB" w:rsidTr="00CF5C6D">
        <w:tc>
          <w:tcPr>
            <w:tcW w:w="2161"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F05DBB" w:rsidRPr="00CD2020" w:rsidRDefault="00F05DBB" w:rsidP="00CF5C6D">
            <w:pPr>
              <w:pStyle w:val="PSI-Normal"/>
              <w:rPr>
                <w:color w:val="FFFFFF" w:themeColor="background1"/>
              </w:rPr>
            </w:pPr>
            <w:r w:rsidRPr="00CD2020">
              <w:rPr>
                <w:color w:val="FFFFFF" w:themeColor="background1"/>
              </w:rPr>
              <w:t>Responsable</w:t>
            </w:r>
          </w:p>
        </w:tc>
      </w:tr>
      <w:tr w:rsidR="00F05DBB" w:rsidTr="00CF5C6D">
        <w:tc>
          <w:tcPr>
            <w:tcW w:w="2161" w:type="dxa"/>
          </w:tcPr>
          <w:p w:rsidR="00F05DBB" w:rsidRDefault="00F05DBB" w:rsidP="00CF5C6D">
            <w:pPr>
              <w:pStyle w:val="PSI-Normal"/>
            </w:pPr>
            <w:r>
              <w:t>16/09/18</w:t>
            </w:r>
          </w:p>
        </w:tc>
        <w:tc>
          <w:tcPr>
            <w:tcW w:w="2161" w:type="dxa"/>
          </w:tcPr>
          <w:p w:rsidR="00F05DBB" w:rsidRDefault="00F05DBB" w:rsidP="00CF5C6D">
            <w:pPr>
              <w:pStyle w:val="PSI-Normal"/>
            </w:pPr>
            <w:r>
              <w:t>Elaboración / iteración 1</w:t>
            </w:r>
          </w:p>
        </w:tc>
        <w:tc>
          <w:tcPr>
            <w:tcW w:w="2161" w:type="dxa"/>
          </w:tcPr>
          <w:p w:rsidR="00F05DBB" w:rsidRDefault="00F05DBB" w:rsidP="00CF5C6D">
            <w:pPr>
              <w:pStyle w:val="PSI-Normal"/>
            </w:pPr>
            <w:r>
              <w:t>Se estuvo investigando sobre el lenguaje en cuestión en su sintaxis y poniendo en práctica.</w:t>
            </w:r>
          </w:p>
        </w:tc>
        <w:tc>
          <w:tcPr>
            <w:tcW w:w="2272" w:type="dxa"/>
          </w:tcPr>
          <w:p w:rsidR="00F05DBB" w:rsidRDefault="00F05DBB" w:rsidP="00CF5C6D">
            <w:pPr>
              <w:pStyle w:val="PSI-Normal"/>
            </w:pPr>
            <w:r>
              <w:t>Estrada Francisco</w:t>
            </w:r>
          </w:p>
        </w:tc>
      </w:tr>
      <w:tr w:rsidR="00F05DBB" w:rsidTr="00CF5C6D">
        <w:tc>
          <w:tcPr>
            <w:tcW w:w="2161" w:type="dxa"/>
          </w:tcPr>
          <w:p w:rsidR="00F05DBB" w:rsidRDefault="00F05DBB" w:rsidP="00CF5C6D">
            <w:pPr>
              <w:pStyle w:val="PSI-Normal"/>
            </w:pPr>
            <w:r>
              <w:t>13/10/18</w:t>
            </w:r>
          </w:p>
        </w:tc>
        <w:tc>
          <w:tcPr>
            <w:tcW w:w="2161" w:type="dxa"/>
          </w:tcPr>
          <w:p w:rsidR="00F05DBB" w:rsidRDefault="00F05DBB" w:rsidP="00CF5C6D">
            <w:pPr>
              <w:pStyle w:val="PSI-Normal"/>
            </w:pPr>
            <w:r>
              <w:t>Elaboración / iteración 3</w:t>
            </w:r>
          </w:p>
        </w:tc>
        <w:tc>
          <w:tcPr>
            <w:tcW w:w="2161" w:type="dxa"/>
          </w:tcPr>
          <w:p w:rsidR="00F05DBB" w:rsidRDefault="00F05DBB" w:rsidP="00CF5C6D">
            <w:pPr>
              <w:pStyle w:val="PSI-Normal"/>
            </w:pPr>
            <w:r>
              <w:t xml:space="preserve">Los integrantes fueron capacitándose en el lenguaje en su sintaxis sobre todo y van adentrándose en el mismo. Se estuvo viendo la sintaxis básica, OO en el lenguaje y se destaca que le faltaría ver sobre la conexión a una base de datos, en este caso se utilizara como SGBD </w:t>
            </w:r>
            <w:proofErr w:type="spellStart"/>
            <w:r>
              <w:t>mysql</w:t>
            </w:r>
            <w:proofErr w:type="spellEnd"/>
            <w:r>
              <w:t>.</w:t>
            </w:r>
          </w:p>
        </w:tc>
        <w:tc>
          <w:tcPr>
            <w:tcW w:w="2272" w:type="dxa"/>
          </w:tcPr>
          <w:p w:rsidR="00F05DBB" w:rsidRDefault="00F05DBB" w:rsidP="00CF5C6D">
            <w:pPr>
              <w:pStyle w:val="PSI-Normal"/>
            </w:pPr>
            <w:r>
              <w:t>Estrada Francisco</w:t>
            </w:r>
          </w:p>
        </w:tc>
      </w:tr>
      <w:tr w:rsidR="00F05DBB" w:rsidTr="00CF5C6D">
        <w:tc>
          <w:tcPr>
            <w:tcW w:w="2161" w:type="dxa"/>
          </w:tcPr>
          <w:p w:rsidR="00F05DBB" w:rsidRDefault="00F05DBB" w:rsidP="00CF5C6D">
            <w:pPr>
              <w:pStyle w:val="PSI-Normal"/>
            </w:pPr>
            <w:r>
              <w:t>17/10/18</w:t>
            </w:r>
          </w:p>
        </w:tc>
        <w:tc>
          <w:tcPr>
            <w:tcW w:w="2161" w:type="dxa"/>
          </w:tcPr>
          <w:p w:rsidR="00F05DBB" w:rsidRDefault="00F05DBB" w:rsidP="00CF5C6D">
            <w:pPr>
              <w:pStyle w:val="PSI-Normal"/>
            </w:pPr>
            <w:r>
              <w:t>Elaboración / iteración 4</w:t>
            </w:r>
          </w:p>
        </w:tc>
        <w:tc>
          <w:tcPr>
            <w:tcW w:w="2161" w:type="dxa"/>
          </w:tcPr>
          <w:p w:rsidR="00F05DBB" w:rsidRDefault="00F05DBB" w:rsidP="00CF5C6D">
            <w:pPr>
              <w:pStyle w:val="PSI-Normal"/>
            </w:pPr>
            <w:r>
              <w:t>Se estuvo viendo y practicando sobre la conexión a una BD</w:t>
            </w:r>
          </w:p>
        </w:tc>
        <w:tc>
          <w:tcPr>
            <w:tcW w:w="2272" w:type="dxa"/>
          </w:tcPr>
          <w:p w:rsidR="00F05DBB" w:rsidRDefault="00F05DBB" w:rsidP="00CF5C6D">
            <w:pPr>
              <w:pStyle w:val="PSI-Normal"/>
            </w:pPr>
            <w:r>
              <w:t>Estrada Francisco</w:t>
            </w:r>
          </w:p>
        </w:tc>
      </w:tr>
      <w:tr w:rsidR="00F05DBB" w:rsidTr="00CF5C6D">
        <w:tc>
          <w:tcPr>
            <w:tcW w:w="2161" w:type="dxa"/>
          </w:tcPr>
          <w:p w:rsidR="00F05DBB" w:rsidRDefault="00F05DBB" w:rsidP="00CF5C6D">
            <w:pPr>
              <w:pStyle w:val="PSI-Normal"/>
            </w:pPr>
            <w:r>
              <w:t>26/10/18</w:t>
            </w:r>
          </w:p>
        </w:tc>
        <w:tc>
          <w:tcPr>
            <w:tcW w:w="2161" w:type="dxa"/>
          </w:tcPr>
          <w:p w:rsidR="00F05DBB" w:rsidRDefault="00F05DBB" w:rsidP="00CF5C6D">
            <w:pPr>
              <w:pStyle w:val="PSI-Normal"/>
            </w:pPr>
            <w:r>
              <w:t>Elaboración / iteración 4</w:t>
            </w:r>
          </w:p>
        </w:tc>
        <w:tc>
          <w:tcPr>
            <w:tcW w:w="2161" w:type="dxa"/>
          </w:tcPr>
          <w:p w:rsidR="00F05DBB" w:rsidRDefault="00F05DBB" w:rsidP="00CF5C6D">
            <w:pPr>
              <w:pStyle w:val="PSI-Normal"/>
            </w:pPr>
            <w:r>
              <w:t xml:space="preserve">Los integrantes  manipulan mejor el lenguaje PHP, esto ayudaría bastante para la siguiente fase que viene es de Construcción en el cual ya se debería </w:t>
            </w:r>
            <w:r>
              <w:lastRenderedPageBreak/>
              <w:t>implementar Casos de Uso del sistema.</w:t>
            </w:r>
          </w:p>
        </w:tc>
        <w:tc>
          <w:tcPr>
            <w:tcW w:w="2272" w:type="dxa"/>
          </w:tcPr>
          <w:p w:rsidR="00F05DBB" w:rsidRDefault="00F05DBB" w:rsidP="00CF5C6D">
            <w:pPr>
              <w:pStyle w:val="PSI-Normal"/>
            </w:pPr>
            <w:r>
              <w:lastRenderedPageBreak/>
              <w:t>Estrada Francisco</w:t>
            </w:r>
          </w:p>
        </w:tc>
      </w:tr>
    </w:tbl>
    <w:p w:rsidR="00F05DBB" w:rsidRDefault="00F05DBB" w:rsidP="00F05DBB">
      <w:pPr>
        <w:pStyle w:val="PSI-Normal"/>
      </w:pPr>
    </w:p>
    <w:p w:rsidR="00F05DBB" w:rsidRDefault="00F05DBB" w:rsidP="00670E9F">
      <w:pPr>
        <w:pStyle w:val="PSI-Normal"/>
      </w:pPr>
    </w:p>
    <w:p w:rsidR="00EB5FD5" w:rsidRDefault="00A73CBE" w:rsidP="00EB5FD5">
      <w:pPr>
        <w:pStyle w:val="PSI-Ttulo1"/>
      </w:pPr>
      <w:bookmarkStart w:id="8" w:name="_Toc528275138"/>
      <w:bookmarkStart w:id="9" w:name="_Toc53779324"/>
      <w:r>
        <w:t>Ref.</w:t>
      </w:r>
      <w:r w:rsidR="00EB5FD5">
        <w:t xml:space="preserve"> RK</w:t>
      </w:r>
      <w:bookmarkEnd w:id="8"/>
      <w:r w:rsidR="00CF5C6D">
        <w:t>102</w:t>
      </w:r>
      <w:r w:rsidR="00EB5FD5">
        <w:t xml:space="preserve"> - </w:t>
      </w:r>
      <w:r w:rsidR="00EB5FD5" w:rsidRPr="00EB5FD5">
        <w:t>El proceso de firmas de los programas de asignaturas no esté definido por completo</w:t>
      </w:r>
      <w:bookmarkEnd w:id="9"/>
    </w:p>
    <w:p w:rsidR="00EB5FD5" w:rsidRDefault="00EB5FD5" w:rsidP="00EB5FD5">
      <w:pPr>
        <w:pStyle w:val="PSI-Ttulo2"/>
        <w:outlineLvl w:val="9"/>
      </w:pPr>
      <w:bookmarkStart w:id="10" w:name="_Toc528275139"/>
      <w:r>
        <w:t>Identificación</w:t>
      </w:r>
      <w:bookmarkEnd w:id="10"/>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EB5FD5" w:rsidRPr="00670E9F" w:rsidTr="00CF5C6D">
        <w:trPr>
          <w:trHeight w:val="335"/>
        </w:trPr>
        <w:tc>
          <w:tcPr>
            <w:tcW w:w="3094"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EB5FD5" w:rsidRPr="00670E9F" w:rsidRDefault="00EB5FD5" w:rsidP="00CF5C6D">
            <w:pPr>
              <w:pStyle w:val="PSI-Normal"/>
              <w:rPr>
                <w:color w:val="FFFFFF" w:themeColor="background1"/>
              </w:rPr>
            </w:pPr>
            <w:r>
              <w:rPr>
                <w:color w:val="FFFFFF" w:themeColor="background1"/>
              </w:rPr>
              <w:t>Etapa</w:t>
            </w:r>
          </w:p>
        </w:tc>
      </w:tr>
      <w:tr w:rsidR="00EB5FD5" w:rsidRPr="00670E9F" w:rsidTr="00CF5C6D">
        <w:trPr>
          <w:trHeight w:val="335"/>
        </w:trPr>
        <w:tc>
          <w:tcPr>
            <w:tcW w:w="3094" w:type="dxa"/>
            <w:shd w:val="clear" w:color="auto" w:fill="auto"/>
          </w:tcPr>
          <w:p w:rsidR="00EB5FD5" w:rsidRPr="001C4D7C" w:rsidRDefault="008D7265" w:rsidP="00CF5C6D">
            <w:pPr>
              <w:pStyle w:val="PSI-Normal"/>
            </w:pPr>
            <w:r>
              <w:t>RK102</w:t>
            </w:r>
          </w:p>
        </w:tc>
        <w:tc>
          <w:tcPr>
            <w:tcW w:w="2734" w:type="dxa"/>
            <w:gridSpan w:val="3"/>
            <w:shd w:val="clear" w:color="auto" w:fill="auto"/>
          </w:tcPr>
          <w:p w:rsidR="00EB5FD5" w:rsidRPr="001C4D7C" w:rsidRDefault="00EB5FD5" w:rsidP="00CF5C6D">
            <w:pPr>
              <w:pStyle w:val="PSI-Normal"/>
            </w:pPr>
            <w:r>
              <w:t>15/09/18</w:t>
            </w:r>
          </w:p>
        </w:tc>
        <w:tc>
          <w:tcPr>
            <w:tcW w:w="2700" w:type="dxa"/>
            <w:shd w:val="clear" w:color="auto" w:fill="auto"/>
          </w:tcPr>
          <w:p w:rsidR="00EB5FD5" w:rsidRPr="001C4D7C" w:rsidRDefault="00EB5FD5" w:rsidP="00CF5C6D">
            <w:pPr>
              <w:pStyle w:val="PSI-Normal"/>
            </w:pPr>
            <w:r>
              <w:t>Fase Elaboración – Iteración 1</w:t>
            </w:r>
          </w:p>
        </w:tc>
      </w:tr>
      <w:tr w:rsidR="00EB5FD5" w:rsidRPr="00670E9F" w:rsidTr="00CF5C6D">
        <w:tc>
          <w:tcPr>
            <w:tcW w:w="4467"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Categoría</w:t>
            </w:r>
          </w:p>
        </w:tc>
      </w:tr>
      <w:tr w:rsidR="00EB5FD5" w:rsidTr="00CF5C6D">
        <w:tc>
          <w:tcPr>
            <w:tcW w:w="4467" w:type="dxa"/>
            <w:gridSpan w:val="3"/>
          </w:tcPr>
          <w:p w:rsidR="00EB5FD5" w:rsidRDefault="00EB5FD5" w:rsidP="00CF5C6D">
            <w:pPr>
              <w:pStyle w:val="PSI-Normal"/>
            </w:pPr>
            <w:r>
              <w:t>El proceso de firmas de los programas de asignaturas no esté definido por completo.</w:t>
            </w:r>
          </w:p>
        </w:tc>
        <w:tc>
          <w:tcPr>
            <w:tcW w:w="4061" w:type="dxa"/>
            <w:gridSpan w:val="2"/>
          </w:tcPr>
          <w:p w:rsidR="00EB5FD5" w:rsidRDefault="00EB5FD5" w:rsidP="00CF5C6D">
            <w:pPr>
              <w:pStyle w:val="PSI-Normal"/>
            </w:pPr>
            <w:r>
              <w:t>Definición del Cliente</w:t>
            </w:r>
          </w:p>
        </w:tc>
      </w:tr>
      <w:tr w:rsidR="00EB5FD5" w:rsidRPr="00670E9F" w:rsidTr="00CF5C6D">
        <w:tc>
          <w:tcPr>
            <w:tcW w:w="8528" w:type="dxa"/>
            <w:gridSpan w:val="5"/>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Descripción</w:t>
            </w:r>
          </w:p>
        </w:tc>
      </w:tr>
      <w:tr w:rsidR="00EB5FD5" w:rsidTr="00CF5C6D">
        <w:tc>
          <w:tcPr>
            <w:tcW w:w="8528" w:type="dxa"/>
            <w:gridSpan w:val="5"/>
          </w:tcPr>
          <w:p w:rsidR="00EB5FD5" w:rsidRDefault="00EB5FD5" w:rsidP="00CF5C6D">
            <w:pPr>
              <w:pStyle w:val="PSI-Normal"/>
            </w:pPr>
            <w:r>
              <w:t>Este riesgo se origina a partir de que no existe un proceso establecido y definido cuando el programa debe ser firmado por las autoridades correspondientes (docente, Secretaria Académica, Jefe de Departamento).</w:t>
            </w:r>
          </w:p>
        </w:tc>
      </w:tr>
      <w:tr w:rsidR="00EB5FD5" w:rsidTr="00CF5C6D">
        <w:tc>
          <w:tcPr>
            <w:tcW w:w="4276" w:type="dxa"/>
            <w:gridSpan w:val="2"/>
            <w:shd w:val="clear" w:color="auto" w:fill="8DB3E2" w:themeFill="text2" w:themeFillTint="66"/>
          </w:tcPr>
          <w:p w:rsidR="00EB5FD5" w:rsidRPr="00670E9F" w:rsidRDefault="00EB5FD5" w:rsidP="00CF5C6D">
            <w:pPr>
              <w:pStyle w:val="PSI-Normal"/>
              <w:rPr>
                <w:color w:val="FFFFFF" w:themeColor="background1"/>
              </w:rPr>
            </w:pPr>
            <w:r>
              <w:rPr>
                <w:color w:val="FFFFFF" w:themeColor="background1"/>
              </w:rPr>
              <w:t>Estado del Riesgo (Activo, Cerrado)</w:t>
            </w:r>
          </w:p>
        </w:tc>
        <w:tc>
          <w:tcPr>
            <w:tcW w:w="4252" w:type="dxa"/>
            <w:gridSpan w:val="3"/>
          </w:tcPr>
          <w:p w:rsidR="00EB5FD5" w:rsidRDefault="00AA1FF6" w:rsidP="00CF5C6D">
            <w:pPr>
              <w:pStyle w:val="PSI-Normal"/>
            </w:pPr>
            <w:r>
              <w:t>Cerrado</w:t>
            </w:r>
          </w:p>
        </w:tc>
      </w:tr>
    </w:tbl>
    <w:p w:rsidR="00EB5FD5" w:rsidRDefault="00EB5FD5" w:rsidP="00EB5FD5">
      <w:pPr>
        <w:pStyle w:val="PSI-Normal"/>
      </w:pPr>
    </w:p>
    <w:p w:rsidR="00EB5FD5" w:rsidRDefault="00EB5FD5" w:rsidP="00EB5FD5">
      <w:pPr>
        <w:pStyle w:val="PSI-Ttulo2"/>
        <w:outlineLvl w:val="9"/>
      </w:pPr>
      <w:bookmarkStart w:id="11" w:name="_Toc528275140"/>
      <w:r>
        <w:t>Análisis</w:t>
      </w:r>
      <w:bookmarkEnd w:id="11"/>
    </w:p>
    <w:tbl>
      <w:tblPr>
        <w:tblStyle w:val="Tablaconcuadrcula"/>
        <w:tblW w:w="0" w:type="auto"/>
        <w:tblInd w:w="-34" w:type="dxa"/>
        <w:tblLook w:val="04A0" w:firstRow="1" w:lastRow="0" w:firstColumn="1" w:lastColumn="0" w:noHBand="0" w:noVBand="1"/>
      </w:tblPr>
      <w:tblGrid>
        <w:gridCol w:w="3087"/>
        <w:gridCol w:w="2756"/>
        <w:gridCol w:w="2685"/>
      </w:tblGrid>
      <w:tr w:rsidR="00EB5FD5" w:rsidRPr="00670E9F" w:rsidTr="00CF5C6D">
        <w:tc>
          <w:tcPr>
            <w:tcW w:w="3087"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Factor</w:t>
            </w:r>
          </w:p>
        </w:tc>
      </w:tr>
      <w:tr w:rsidR="00EB5FD5" w:rsidTr="00CF5C6D">
        <w:tc>
          <w:tcPr>
            <w:tcW w:w="3087" w:type="dxa"/>
          </w:tcPr>
          <w:p w:rsidR="00EB5FD5" w:rsidRDefault="00EB5FD5" w:rsidP="00CF5C6D">
            <w:pPr>
              <w:pStyle w:val="PSI-Normal"/>
            </w:pPr>
            <w:r>
              <w:t>5</w:t>
            </w:r>
          </w:p>
        </w:tc>
        <w:tc>
          <w:tcPr>
            <w:tcW w:w="2756" w:type="dxa"/>
          </w:tcPr>
          <w:p w:rsidR="00EB5FD5" w:rsidRDefault="00EB5FD5" w:rsidP="00CF5C6D">
            <w:pPr>
              <w:pStyle w:val="PSI-Normal"/>
            </w:pPr>
            <w:r>
              <w:t>60%</w:t>
            </w:r>
          </w:p>
        </w:tc>
        <w:tc>
          <w:tcPr>
            <w:tcW w:w="2685" w:type="dxa"/>
          </w:tcPr>
          <w:p w:rsidR="00EB5FD5" w:rsidRDefault="00EB5FD5" w:rsidP="00CF5C6D">
            <w:pPr>
              <w:pStyle w:val="PSI-Normal"/>
            </w:pPr>
            <w:r>
              <w:t>300</w:t>
            </w:r>
          </w:p>
        </w:tc>
      </w:tr>
      <w:tr w:rsidR="00EB5FD5" w:rsidRPr="00670E9F" w:rsidTr="00CF5C6D">
        <w:tc>
          <w:tcPr>
            <w:tcW w:w="8528"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Causas</w:t>
            </w:r>
          </w:p>
        </w:tc>
      </w:tr>
      <w:tr w:rsidR="00EB5FD5" w:rsidTr="00CF5C6D">
        <w:tc>
          <w:tcPr>
            <w:tcW w:w="8528" w:type="dxa"/>
            <w:gridSpan w:val="3"/>
          </w:tcPr>
          <w:p w:rsidR="00EB5FD5" w:rsidRDefault="00EB5FD5" w:rsidP="00CF5C6D">
            <w:pPr>
              <w:pStyle w:val="PSI-Normal"/>
            </w:pPr>
            <w:r>
              <w:t>Este riesgo existe porque no hay una reglamentación para el proceso de firmas de los programas de asignaturas y aun todavía no se definió por completo cómo será el proceso.</w:t>
            </w:r>
          </w:p>
        </w:tc>
      </w:tr>
      <w:tr w:rsidR="00EB5FD5" w:rsidRPr="00670E9F" w:rsidTr="00CF5C6D">
        <w:tc>
          <w:tcPr>
            <w:tcW w:w="8528" w:type="dxa"/>
            <w:gridSpan w:val="3"/>
            <w:shd w:val="clear" w:color="auto" w:fill="8DB3E2" w:themeFill="text2" w:themeFillTint="66"/>
          </w:tcPr>
          <w:p w:rsidR="00EB5FD5" w:rsidRPr="00670E9F" w:rsidRDefault="00EB5FD5" w:rsidP="00CF5C6D">
            <w:pPr>
              <w:pStyle w:val="PSI-Normal"/>
              <w:rPr>
                <w:color w:val="FFFFFF" w:themeColor="background1"/>
              </w:rPr>
            </w:pPr>
            <w:r w:rsidRPr="00670E9F">
              <w:rPr>
                <w:color w:val="FFFFFF" w:themeColor="background1"/>
              </w:rPr>
              <w:t>Síntomas</w:t>
            </w:r>
          </w:p>
        </w:tc>
      </w:tr>
      <w:tr w:rsidR="00EB5FD5" w:rsidTr="00CF5C6D">
        <w:tc>
          <w:tcPr>
            <w:tcW w:w="8528" w:type="dxa"/>
            <w:gridSpan w:val="3"/>
          </w:tcPr>
          <w:p w:rsidR="00EB5FD5" w:rsidRDefault="00EB5FD5" w:rsidP="00CF5C6D">
            <w:pPr>
              <w:pStyle w:val="PSI-Normal"/>
            </w:pPr>
            <w:r>
              <w:t>Entre los inconvenientes se destaca que al no estar definido este circuito puede complicar en cómo llevar a cabo el seguimiento de estos programas y el avance del desarrollo del sistema.</w:t>
            </w:r>
          </w:p>
        </w:tc>
      </w:tr>
    </w:tbl>
    <w:p w:rsidR="00EB5FD5" w:rsidRDefault="00EB5FD5" w:rsidP="00EB5FD5">
      <w:pPr>
        <w:pStyle w:val="PSI-Normal"/>
      </w:pPr>
    </w:p>
    <w:p w:rsidR="00EB5FD5" w:rsidRDefault="00EB5FD5" w:rsidP="00EB5FD5">
      <w:pPr>
        <w:pStyle w:val="PSI-Ttulo2"/>
        <w:outlineLvl w:val="9"/>
      </w:pPr>
      <w:bookmarkStart w:id="12" w:name="_Toc528275141"/>
      <w:r>
        <w:t>Plan de Riesgos</w:t>
      </w:r>
      <w:bookmarkEnd w:id="12"/>
    </w:p>
    <w:tbl>
      <w:tblPr>
        <w:tblStyle w:val="Tablaconcuadrcula"/>
        <w:tblW w:w="8755" w:type="dxa"/>
        <w:tblLook w:val="04A0" w:firstRow="1" w:lastRow="0" w:firstColumn="1" w:lastColumn="0" w:noHBand="0" w:noVBand="1"/>
      </w:tblPr>
      <w:tblGrid>
        <w:gridCol w:w="2660"/>
        <w:gridCol w:w="1701"/>
        <w:gridCol w:w="2693"/>
        <w:gridCol w:w="1701"/>
      </w:tblGrid>
      <w:tr w:rsidR="00EB5FD5" w:rsidRPr="00287695" w:rsidTr="00CF5C6D">
        <w:tc>
          <w:tcPr>
            <w:tcW w:w="2660" w:type="dxa"/>
            <w:shd w:val="clear" w:color="auto" w:fill="8DB3E2" w:themeFill="text2" w:themeFillTint="66"/>
          </w:tcPr>
          <w:p w:rsidR="00EB5FD5" w:rsidRPr="00287695" w:rsidRDefault="00EB5FD5" w:rsidP="00CF5C6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EB5FD5" w:rsidRPr="00287695" w:rsidRDefault="00EB5FD5" w:rsidP="00CF5C6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EB5FD5" w:rsidRPr="00287695" w:rsidRDefault="00EB5FD5" w:rsidP="00CF5C6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EB5FD5" w:rsidRPr="00287695" w:rsidRDefault="00EB5FD5" w:rsidP="00CF5C6D">
            <w:pPr>
              <w:pStyle w:val="PSI-Normal"/>
              <w:rPr>
                <w:color w:val="FFFFFF" w:themeColor="background1"/>
              </w:rPr>
            </w:pPr>
            <w:r>
              <w:rPr>
                <w:color w:val="FFFFFF" w:themeColor="background1"/>
              </w:rPr>
              <w:t>Etapa</w:t>
            </w:r>
          </w:p>
        </w:tc>
      </w:tr>
      <w:tr w:rsidR="00EB5FD5" w:rsidTr="00CF5C6D">
        <w:tc>
          <w:tcPr>
            <w:tcW w:w="2660" w:type="dxa"/>
          </w:tcPr>
          <w:p w:rsidR="00EB5FD5" w:rsidRDefault="00EB5FD5" w:rsidP="00CF5C6D">
            <w:pPr>
              <w:pStyle w:val="PSI-Normal"/>
            </w:pPr>
            <w:r>
              <w:t>Eliminación</w:t>
            </w:r>
          </w:p>
        </w:tc>
        <w:tc>
          <w:tcPr>
            <w:tcW w:w="1701" w:type="dxa"/>
          </w:tcPr>
          <w:p w:rsidR="00EB5FD5" w:rsidRDefault="00F41CC1" w:rsidP="00CF5C6D">
            <w:pPr>
              <w:pStyle w:val="PSI-Normal"/>
            </w:pPr>
            <w:r>
              <w:t>Fabricio González</w:t>
            </w:r>
            <w:r w:rsidR="00EB5FD5">
              <w:t xml:space="preserve">, </w:t>
            </w:r>
          </w:p>
          <w:p w:rsidR="00EB5FD5" w:rsidRDefault="00EB5FD5" w:rsidP="00CF5C6D">
            <w:pPr>
              <w:pStyle w:val="PSI-Normal"/>
            </w:pPr>
            <w:r>
              <w:t xml:space="preserve">Nicolás </w:t>
            </w:r>
            <w:proofErr w:type="spellStart"/>
            <w:r>
              <w:t>Sartini</w:t>
            </w:r>
            <w:proofErr w:type="spellEnd"/>
            <w:r>
              <w:t>,</w:t>
            </w:r>
          </w:p>
          <w:p w:rsidR="00EB5FD5" w:rsidRDefault="00EB5FD5" w:rsidP="00CF5C6D">
            <w:pPr>
              <w:pStyle w:val="PSI-Normal"/>
            </w:pPr>
            <w:r>
              <w:t>Francisco Estrada</w:t>
            </w:r>
          </w:p>
        </w:tc>
        <w:tc>
          <w:tcPr>
            <w:tcW w:w="2693" w:type="dxa"/>
            <w:shd w:val="clear" w:color="auto" w:fill="auto"/>
          </w:tcPr>
          <w:p w:rsidR="00EB5FD5" w:rsidRPr="00FE77A4" w:rsidRDefault="00EB5FD5" w:rsidP="00CF5C6D">
            <w:pPr>
              <w:ind w:left="0" w:firstLine="0"/>
              <w:rPr>
                <w:lang w:val="es-AR"/>
              </w:rPr>
            </w:pPr>
            <w:r>
              <w:t>Definir un proceso de firmas y acordar reuniones con el cliente con el objetivo de presentarle dicha propuesta y así poder definir el circuito de firmas de los programas de asignaturas.</w:t>
            </w:r>
          </w:p>
        </w:tc>
        <w:tc>
          <w:tcPr>
            <w:tcW w:w="1701" w:type="dxa"/>
            <w:shd w:val="clear" w:color="auto" w:fill="auto"/>
          </w:tcPr>
          <w:p w:rsidR="00EB5FD5" w:rsidRDefault="00EB5FD5" w:rsidP="00CF5C6D">
            <w:pPr>
              <w:pStyle w:val="PSI-Normal"/>
            </w:pPr>
            <w:r>
              <w:t>Elaboración / iteración 1</w:t>
            </w:r>
          </w:p>
        </w:tc>
      </w:tr>
      <w:tr w:rsidR="00EB5FD5" w:rsidTr="00CF5C6D">
        <w:tc>
          <w:tcPr>
            <w:tcW w:w="2660" w:type="dxa"/>
          </w:tcPr>
          <w:p w:rsidR="00EB5FD5" w:rsidRDefault="00EB5FD5" w:rsidP="00CF5C6D">
            <w:pPr>
              <w:pStyle w:val="PSI-Normal"/>
            </w:pPr>
          </w:p>
        </w:tc>
        <w:tc>
          <w:tcPr>
            <w:tcW w:w="1701" w:type="dxa"/>
          </w:tcPr>
          <w:p w:rsidR="00EB5FD5" w:rsidRDefault="00EB5FD5" w:rsidP="00CF5C6D">
            <w:pPr>
              <w:pStyle w:val="PSI-Normal"/>
            </w:pPr>
          </w:p>
        </w:tc>
        <w:tc>
          <w:tcPr>
            <w:tcW w:w="2693" w:type="dxa"/>
            <w:shd w:val="clear" w:color="auto" w:fill="auto"/>
          </w:tcPr>
          <w:p w:rsidR="00EB5FD5" w:rsidRDefault="00EB5FD5" w:rsidP="00CF5C6D">
            <w:pPr>
              <w:pStyle w:val="PSI-Normal"/>
            </w:pPr>
          </w:p>
        </w:tc>
        <w:tc>
          <w:tcPr>
            <w:tcW w:w="1701" w:type="dxa"/>
            <w:shd w:val="clear" w:color="auto" w:fill="auto"/>
          </w:tcPr>
          <w:p w:rsidR="00EB5FD5" w:rsidRDefault="00EB5FD5" w:rsidP="00CF5C6D">
            <w:pPr>
              <w:pStyle w:val="PSI-Normal"/>
            </w:pPr>
          </w:p>
        </w:tc>
      </w:tr>
    </w:tbl>
    <w:p w:rsidR="00EB5FD5" w:rsidRDefault="00EB5FD5" w:rsidP="00EB5FD5">
      <w:pPr>
        <w:pStyle w:val="PSI-Normal"/>
      </w:pPr>
    </w:p>
    <w:p w:rsidR="00EB5FD5" w:rsidRDefault="00EB5FD5" w:rsidP="00EB5FD5">
      <w:pPr>
        <w:pStyle w:val="PSI-Ttulo2"/>
        <w:outlineLvl w:val="9"/>
      </w:pPr>
      <w:bookmarkStart w:id="13" w:name="_Toc528275142"/>
      <w:r>
        <w:t>Seguimiento</w:t>
      </w:r>
      <w:bookmarkEnd w:id="13"/>
    </w:p>
    <w:tbl>
      <w:tblPr>
        <w:tblStyle w:val="Tablaconcuadrcula"/>
        <w:tblW w:w="8755" w:type="dxa"/>
        <w:tblLook w:val="04A0" w:firstRow="1" w:lastRow="0" w:firstColumn="1" w:lastColumn="0" w:noHBand="0" w:noVBand="1"/>
      </w:tblPr>
      <w:tblGrid>
        <w:gridCol w:w="2161"/>
        <w:gridCol w:w="2161"/>
        <w:gridCol w:w="2161"/>
        <w:gridCol w:w="2272"/>
      </w:tblGrid>
      <w:tr w:rsidR="00EB5FD5" w:rsidTr="00CF5C6D">
        <w:tc>
          <w:tcPr>
            <w:tcW w:w="2161"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EB5FD5" w:rsidRPr="00CD2020" w:rsidRDefault="00EB5FD5" w:rsidP="00CF5C6D">
            <w:pPr>
              <w:pStyle w:val="PSI-Normal"/>
              <w:rPr>
                <w:color w:val="FFFFFF" w:themeColor="background1"/>
              </w:rPr>
            </w:pPr>
            <w:r w:rsidRPr="00CD2020">
              <w:rPr>
                <w:color w:val="FFFFFF" w:themeColor="background1"/>
              </w:rPr>
              <w:t>Responsable</w:t>
            </w:r>
          </w:p>
        </w:tc>
      </w:tr>
      <w:tr w:rsidR="00EB5FD5" w:rsidTr="00CF5C6D">
        <w:tc>
          <w:tcPr>
            <w:tcW w:w="2161" w:type="dxa"/>
          </w:tcPr>
          <w:p w:rsidR="00EB5FD5" w:rsidRDefault="00EB5FD5" w:rsidP="00CF5C6D">
            <w:pPr>
              <w:pStyle w:val="PSI-Normal"/>
            </w:pPr>
            <w:r>
              <w:t>25/09/18</w:t>
            </w:r>
          </w:p>
        </w:tc>
        <w:tc>
          <w:tcPr>
            <w:tcW w:w="2161" w:type="dxa"/>
          </w:tcPr>
          <w:p w:rsidR="00EB5FD5" w:rsidRDefault="00EB5FD5" w:rsidP="00CF5C6D">
            <w:pPr>
              <w:pStyle w:val="PSI-Normal"/>
            </w:pPr>
            <w:r>
              <w:t>Elaboración / iteración 2</w:t>
            </w:r>
          </w:p>
        </w:tc>
        <w:tc>
          <w:tcPr>
            <w:tcW w:w="2161" w:type="dxa"/>
          </w:tcPr>
          <w:p w:rsidR="00EB5FD5" w:rsidRDefault="00EB5FD5" w:rsidP="00CF5C6D">
            <w:pPr>
              <w:pStyle w:val="PSI-Normal"/>
            </w:pPr>
            <w:r>
              <w:t>Se elaboró una propuesta para el proceso de firmas de los programas</w:t>
            </w:r>
          </w:p>
        </w:tc>
        <w:tc>
          <w:tcPr>
            <w:tcW w:w="2272" w:type="dxa"/>
          </w:tcPr>
          <w:p w:rsidR="00EB5FD5" w:rsidRDefault="00EB5FD5" w:rsidP="00CF5C6D">
            <w:pPr>
              <w:pStyle w:val="PSI-Normal"/>
            </w:pPr>
            <w:r>
              <w:t>Francisco Estrada</w:t>
            </w:r>
          </w:p>
        </w:tc>
      </w:tr>
      <w:tr w:rsidR="00EB5FD5" w:rsidTr="00CF5C6D">
        <w:tc>
          <w:tcPr>
            <w:tcW w:w="2161" w:type="dxa"/>
          </w:tcPr>
          <w:p w:rsidR="00EB5FD5" w:rsidRDefault="00EB5FD5" w:rsidP="00CF5C6D">
            <w:pPr>
              <w:pStyle w:val="PSI-Normal"/>
            </w:pPr>
            <w:r>
              <w:t>28/09/18</w:t>
            </w:r>
          </w:p>
        </w:tc>
        <w:tc>
          <w:tcPr>
            <w:tcW w:w="2161" w:type="dxa"/>
          </w:tcPr>
          <w:p w:rsidR="00EB5FD5" w:rsidRDefault="00EB5FD5" w:rsidP="00CF5C6D">
            <w:pPr>
              <w:pStyle w:val="PSI-Normal"/>
            </w:pPr>
            <w:r>
              <w:t>Elaboración / iteración 2</w:t>
            </w:r>
          </w:p>
        </w:tc>
        <w:tc>
          <w:tcPr>
            <w:tcW w:w="2161" w:type="dxa"/>
          </w:tcPr>
          <w:p w:rsidR="00EB5FD5" w:rsidRDefault="00EB5FD5" w:rsidP="00CF5C6D">
            <w:pPr>
              <w:pStyle w:val="PSI-Normal"/>
            </w:pPr>
            <w:r>
              <w:t>Se presentó la propuesta mediante un diagrama de flujo a los profesores, los cuales dieron el visto bueno, pero que había que refinar algunas cuestiones.</w:t>
            </w:r>
          </w:p>
        </w:tc>
        <w:tc>
          <w:tcPr>
            <w:tcW w:w="2272" w:type="dxa"/>
          </w:tcPr>
          <w:p w:rsidR="00EB5FD5" w:rsidRDefault="00EB5FD5" w:rsidP="00CF5C6D">
            <w:pPr>
              <w:pStyle w:val="PSI-Normal"/>
            </w:pPr>
            <w:r>
              <w:t>Francisco Estrada</w:t>
            </w:r>
          </w:p>
        </w:tc>
      </w:tr>
      <w:tr w:rsidR="00EB5FD5" w:rsidTr="00CF5C6D">
        <w:tc>
          <w:tcPr>
            <w:tcW w:w="2161" w:type="dxa"/>
          </w:tcPr>
          <w:p w:rsidR="00EB5FD5" w:rsidRDefault="00EB5FD5" w:rsidP="00CF5C6D">
            <w:pPr>
              <w:pStyle w:val="PSI-Normal"/>
            </w:pPr>
            <w:r>
              <w:t>13/10/18</w:t>
            </w:r>
          </w:p>
        </w:tc>
        <w:tc>
          <w:tcPr>
            <w:tcW w:w="2161" w:type="dxa"/>
          </w:tcPr>
          <w:p w:rsidR="00EB5FD5" w:rsidRDefault="00EB5FD5" w:rsidP="00CF5C6D">
            <w:pPr>
              <w:pStyle w:val="PSI-Normal"/>
            </w:pPr>
            <w:r>
              <w:t>Elaboración / iteración 3</w:t>
            </w:r>
          </w:p>
        </w:tc>
        <w:tc>
          <w:tcPr>
            <w:tcW w:w="2161" w:type="dxa"/>
          </w:tcPr>
          <w:p w:rsidR="00EB5FD5" w:rsidRDefault="00EB5FD5" w:rsidP="00CF5C6D">
            <w:pPr>
              <w:pStyle w:val="PSI-Normal"/>
            </w:pPr>
            <w:r>
              <w:t xml:space="preserve">Se llevó a cabo una segunda reunión con el cliente para terminar de definir ciertas cuestiones del proceso de firmas. </w:t>
            </w:r>
          </w:p>
        </w:tc>
        <w:tc>
          <w:tcPr>
            <w:tcW w:w="2272" w:type="dxa"/>
          </w:tcPr>
          <w:p w:rsidR="00EB5FD5" w:rsidRDefault="00EB5FD5" w:rsidP="00CF5C6D">
            <w:pPr>
              <w:pStyle w:val="PSI-Normal"/>
            </w:pPr>
            <w:r>
              <w:t>Francisco Estrada</w:t>
            </w:r>
          </w:p>
        </w:tc>
      </w:tr>
      <w:tr w:rsidR="00EB5FD5" w:rsidTr="00CF5C6D">
        <w:tc>
          <w:tcPr>
            <w:tcW w:w="2161" w:type="dxa"/>
          </w:tcPr>
          <w:p w:rsidR="00EB5FD5" w:rsidRDefault="00EB5FD5" w:rsidP="00CF5C6D">
            <w:pPr>
              <w:pStyle w:val="PSI-Normal"/>
            </w:pPr>
            <w:r>
              <w:t>12/11/19</w:t>
            </w:r>
          </w:p>
        </w:tc>
        <w:tc>
          <w:tcPr>
            <w:tcW w:w="2161" w:type="dxa"/>
          </w:tcPr>
          <w:p w:rsidR="00EB5FD5" w:rsidRDefault="00EB5FD5" w:rsidP="00CF5C6D">
            <w:pPr>
              <w:pStyle w:val="PSI-Normal"/>
            </w:pPr>
            <w:r>
              <w:t>Construcción / iteración 6</w:t>
            </w:r>
          </w:p>
        </w:tc>
        <w:tc>
          <w:tcPr>
            <w:tcW w:w="2161" w:type="dxa"/>
          </w:tcPr>
          <w:p w:rsidR="00EB5FD5" w:rsidRDefault="00EB5FD5" w:rsidP="00CF5C6D">
            <w:pPr>
              <w:pStyle w:val="PSI-Normal"/>
            </w:pPr>
            <w:r>
              <w:t>Se volvió a presentar el diagrama de flujo a los profesores, dieron el visto bueno pero que habría que detallar un poco más (expandirlo) para poder presentar a los clientes</w:t>
            </w:r>
            <w:r w:rsidR="00891A95">
              <w:t xml:space="preserve"> y les sea más sencillo entender el funcionamiento con el sistema que se está desarrollando</w:t>
            </w:r>
            <w:r>
              <w:t>.</w:t>
            </w:r>
          </w:p>
        </w:tc>
        <w:tc>
          <w:tcPr>
            <w:tcW w:w="2272" w:type="dxa"/>
          </w:tcPr>
          <w:p w:rsidR="00EB5FD5" w:rsidRDefault="00EB5FD5" w:rsidP="00CF5C6D">
            <w:pPr>
              <w:pStyle w:val="PSI-Normal"/>
            </w:pPr>
            <w:r>
              <w:t>Francisco Estrada</w:t>
            </w:r>
          </w:p>
        </w:tc>
      </w:tr>
    </w:tbl>
    <w:p w:rsidR="00EB5FD5" w:rsidRDefault="00EB5FD5" w:rsidP="00EB5FD5">
      <w:pPr>
        <w:pStyle w:val="PSI-Normal"/>
      </w:pPr>
    </w:p>
    <w:p w:rsidR="00EB5FD5" w:rsidRDefault="00EB5FD5" w:rsidP="00670E9F">
      <w:pPr>
        <w:pStyle w:val="PSI-Normal"/>
      </w:pPr>
    </w:p>
    <w:p w:rsidR="001B4784" w:rsidRDefault="001B4784">
      <w:pPr>
        <w:rPr>
          <w:rFonts w:asciiTheme="majorHAnsi" w:eastAsiaTheme="majorEastAsia" w:hAnsiTheme="majorHAnsi" w:cstheme="majorBidi"/>
          <w:b/>
          <w:bCs/>
          <w:color w:val="365F91" w:themeColor="accent1" w:themeShade="BF"/>
          <w:sz w:val="28"/>
          <w:szCs w:val="28"/>
          <w:lang w:val="es-AR"/>
        </w:rPr>
      </w:pPr>
      <w:bookmarkStart w:id="14" w:name="_Toc528275161"/>
      <w:r>
        <w:br w:type="page"/>
      </w:r>
    </w:p>
    <w:p w:rsidR="00CF5C6D" w:rsidRDefault="00CF5C6D" w:rsidP="00CF5C6D">
      <w:pPr>
        <w:pStyle w:val="PSI-Ttulo1"/>
      </w:pPr>
      <w:bookmarkStart w:id="15" w:name="_Toc53779325"/>
      <w:r>
        <w:lastRenderedPageBreak/>
        <w:t>Ref. RK</w:t>
      </w:r>
      <w:bookmarkEnd w:id="14"/>
      <w:r>
        <w:t xml:space="preserve">101 - </w:t>
      </w:r>
      <w:r w:rsidRPr="00CF5C6D">
        <w:t>Tener problemas para llegar a un acuerdo sobre el Modelo de Datos con el Grupo 1 (</w:t>
      </w:r>
      <w:proofErr w:type="spellStart"/>
      <w:r w:rsidRPr="00CF5C6D">
        <w:t>Lykaios</w:t>
      </w:r>
      <w:proofErr w:type="spellEnd"/>
      <w:r w:rsidRPr="00CF5C6D">
        <w:t>)</w:t>
      </w:r>
      <w:bookmarkEnd w:id="15"/>
    </w:p>
    <w:p w:rsidR="00CF5C6D" w:rsidRDefault="00CF5C6D" w:rsidP="00CF5C6D">
      <w:pPr>
        <w:pStyle w:val="PSI-Ttulo2"/>
        <w:outlineLvl w:val="9"/>
      </w:pPr>
      <w:bookmarkStart w:id="16" w:name="_Toc528275162"/>
      <w:r>
        <w:t>Identificación</w:t>
      </w:r>
      <w:bookmarkEnd w:id="16"/>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CF5C6D" w:rsidRPr="00670E9F" w:rsidTr="00CF5C6D">
        <w:trPr>
          <w:trHeight w:val="335"/>
        </w:trPr>
        <w:tc>
          <w:tcPr>
            <w:tcW w:w="3094"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CF5C6D" w:rsidRPr="00670E9F" w:rsidRDefault="00CF5C6D" w:rsidP="00CF5C6D">
            <w:pPr>
              <w:pStyle w:val="PSI-Normal"/>
              <w:rPr>
                <w:color w:val="FFFFFF" w:themeColor="background1"/>
              </w:rPr>
            </w:pPr>
            <w:r>
              <w:rPr>
                <w:color w:val="FFFFFF" w:themeColor="background1"/>
              </w:rPr>
              <w:t>Etapa</w:t>
            </w:r>
          </w:p>
        </w:tc>
      </w:tr>
      <w:tr w:rsidR="00CF5C6D" w:rsidRPr="00670E9F" w:rsidTr="00CF5C6D">
        <w:trPr>
          <w:trHeight w:val="335"/>
        </w:trPr>
        <w:tc>
          <w:tcPr>
            <w:tcW w:w="3094" w:type="dxa"/>
            <w:shd w:val="clear" w:color="auto" w:fill="auto"/>
          </w:tcPr>
          <w:p w:rsidR="00CF5C6D" w:rsidRPr="001C4D7C" w:rsidRDefault="008D7265" w:rsidP="00CF5C6D">
            <w:pPr>
              <w:pStyle w:val="PSI-Normal"/>
            </w:pPr>
            <w:r>
              <w:t>RK101</w:t>
            </w:r>
          </w:p>
        </w:tc>
        <w:tc>
          <w:tcPr>
            <w:tcW w:w="2734" w:type="dxa"/>
            <w:gridSpan w:val="3"/>
            <w:shd w:val="clear" w:color="auto" w:fill="auto"/>
          </w:tcPr>
          <w:p w:rsidR="00CF5C6D" w:rsidRPr="001C4D7C" w:rsidRDefault="00CF5C6D" w:rsidP="00CF5C6D">
            <w:pPr>
              <w:pStyle w:val="PSI-Normal"/>
            </w:pPr>
            <w:r>
              <w:t>15/09/18</w:t>
            </w:r>
          </w:p>
        </w:tc>
        <w:tc>
          <w:tcPr>
            <w:tcW w:w="2700" w:type="dxa"/>
            <w:shd w:val="clear" w:color="auto" w:fill="auto"/>
          </w:tcPr>
          <w:p w:rsidR="00CF5C6D" w:rsidRPr="001C4D7C" w:rsidRDefault="00CF5C6D" w:rsidP="00CF5C6D">
            <w:pPr>
              <w:pStyle w:val="PSI-Normal"/>
            </w:pPr>
            <w:r>
              <w:t>Fase Elaboración – Iteración 1</w:t>
            </w:r>
          </w:p>
        </w:tc>
      </w:tr>
      <w:tr w:rsidR="00CF5C6D" w:rsidRPr="00670E9F" w:rsidTr="00CF5C6D">
        <w:tc>
          <w:tcPr>
            <w:tcW w:w="4467"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Categoría</w:t>
            </w:r>
          </w:p>
        </w:tc>
      </w:tr>
      <w:tr w:rsidR="00CF5C6D" w:rsidTr="00CF5C6D">
        <w:tc>
          <w:tcPr>
            <w:tcW w:w="4467" w:type="dxa"/>
            <w:gridSpan w:val="3"/>
          </w:tcPr>
          <w:p w:rsidR="00CF5C6D" w:rsidRDefault="00CF5C6D" w:rsidP="00CF5C6D">
            <w:pPr>
              <w:pStyle w:val="PSI-Normal"/>
            </w:pPr>
            <w:r w:rsidRPr="00E77241">
              <w:t>Tener problemas para llegar a un acuerdo sobre el Modelo de Datos con el Grupo 1</w:t>
            </w:r>
            <w:r>
              <w:t xml:space="preserve"> (</w:t>
            </w:r>
            <w:proofErr w:type="spellStart"/>
            <w:r>
              <w:t>Lykaios</w:t>
            </w:r>
            <w:proofErr w:type="spellEnd"/>
            <w:r>
              <w:t>)</w:t>
            </w:r>
            <w:r w:rsidRPr="00E77241">
              <w:t>.</w:t>
            </w:r>
          </w:p>
        </w:tc>
        <w:tc>
          <w:tcPr>
            <w:tcW w:w="4061" w:type="dxa"/>
            <w:gridSpan w:val="2"/>
          </w:tcPr>
          <w:p w:rsidR="00CF5C6D" w:rsidRDefault="00CF5C6D" w:rsidP="00CF5C6D">
            <w:pPr>
              <w:pStyle w:val="PSI-Normal"/>
            </w:pPr>
            <w:r>
              <w:t>Cronograma</w:t>
            </w:r>
          </w:p>
        </w:tc>
      </w:tr>
      <w:tr w:rsidR="00CF5C6D" w:rsidRPr="00670E9F" w:rsidTr="00CF5C6D">
        <w:tc>
          <w:tcPr>
            <w:tcW w:w="8528" w:type="dxa"/>
            <w:gridSpan w:val="5"/>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Descripción</w:t>
            </w:r>
          </w:p>
        </w:tc>
      </w:tr>
      <w:tr w:rsidR="00CF5C6D" w:rsidTr="00CF5C6D">
        <w:tc>
          <w:tcPr>
            <w:tcW w:w="8528" w:type="dxa"/>
            <w:gridSpan w:val="5"/>
          </w:tcPr>
          <w:p w:rsidR="00CF5C6D" w:rsidRDefault="00CF5C6D" w:rsidP="00CF5C6D">
            <w:pPr>
              <w:pStyle w:val="PSI-Normal"/>
            </w:pPr>
            <w:r>
              <w:t xml:space="preserve">Este riesgo </w:t>
            </w:r>
            <w:r w:rsidRPr="00D81A53">
              <w:t>se origina ante los desacuerdos y los diferentes puntos de vista que</w:t>
            </w:r>
            <w:r>
              <w:rPr>
                <w:color w:val="FF0000"/>
              </w:rPr>
              <w:t xml:space="preserve"> </w:t>
            </w:r>
            <w:r>
              <w:t>ambos grupos (</w:t>
            </w:r>
            <w:proofErr w:type="spellStart"/>
            <w:r>
              <w:t>Lykaios</w:t>
            </w:r>
            <w:proofErr w:type="spellEnd"/>
            <w:r>
              <w:t xml:space="preserve"> y VASPA </w:t>
            </w:r>
            <w:proofErr w:type="spellStart"/>
            <w:r>
              <w:t>Team</w:t>
            </w:r>
            <w:proofErr w:type="spellEnd"/>
            <w:r>
              <w:t xml:space="preserve">) </w:t>
            </w:r>
            <w:r w:rsidRPr="00D81A53">
              <w:t xml:space="preserve">pueden tener a la hora de ponerse </w:t>
            </w:r>
            <w:r>
              <w:t>de acuerdo en el modelo de datos esto incluyen el modelo conceptual, modelo lógico y su correspondiente implementación de la Base de Datos.</w:t>
            </w:r>
          </w:p>
        </w:tc>
      </w:tr>
      <w:tr w:rsidR="00CF5C6D" w:rsidTr="00CF5C6D">
        <w:tc>
          <w:tcPr>
            <w:tcW w:w="4276" w:type="dxa"/>
            <w:gridSpan w:val="2"/>
            <w:shd w:val="clear" w:color="auto" w:fill="8DB3E2" w:themeFill="text2" w:themeFillTint="66"/>
          </w:tcPr>
          <w:p w:rsidR="00CF5C6D" w:rsidRPr="00670E9F" w:rsidRDefault="00CF5C6D" w:rsidP="00CF5C6D">
            <w:pPr>
              <w:pStyle w:val="PSI-Normal"/>
              <w:rPr>
                <w:color w:val="FFFFFF" w:themeColor="background1"/>
              </w:rPr>
            </w:pPr>
            <w:r>
              <w:rPr>
                <w:color w:val="FFFFFF" w:themeColor="background1"/>
              </w:rPr>
              <w:t>Estado del Riesgo (Activo, Cerrado)</w:t>
            </w:r>
          </w:p>
        </w:tc>
        <w:tc>
          <w:tcPr>
            <w:tcW w:w="4252" w:type="dxa"/>
            <w:gridSpan w:val="3"/>
          </w:tcPr>
          <w:p w:rsidR="00CF5C6D" w:rsidRDefault="00CF5C6D" w:rsidP="00CF5C6D">
            <w:pPr>
              <w:pStyle w:val="PSI-Normal"/>
            </w:pPr>
            <w:r>
              <w:t>Cerrado</w:t>
            </w:r>
          </w:p>
        </w:tc>
      </w:tr>
    </w:tbl>
    <w:p w:rsidR="00CF5C6D" w:rsidRDefault="00CF5C6D" w:rsidP="00CF5C6D">
      <w:pPr>
        <w:pStyle w:val="PSI-Normal"/>
      </w:pPr>
    </w:p>
    <w:p w:rsidR="00CF5C6D" w:rsidRDefault="00CF5C6D" w:rsidP="00CF5C6D">
      <w:pPr>
        <w:pStyle w:val="PSI-Ttulo2"/>
        <w:outlineLvl w:val="9"/>
      </w:pPr>
      <w:bookmarkStart w:id="17" w:name="_Toc528275163"/>
      <w:r>
        <w:t>Análisis</w:t>
      </w:r>
      <w:bookmarkEnd w:id="17"/>
    </w:p>
    <w:tbl>
      <w:tblPr>
        <w:tblStyle w:val="Tablaconcuadrcula"/>
        <w:tblW w:w="0" w:type="auto"/>
        <w:tblInd w:w="-34" w:type="dxa"/>
        <w:tblLook w:val="04A0" w:firstRow="1" w:lastRow="0" w:firstColumn="1" w:lastColumn="0" w:noHBand="0" w:noVBand="1"/>
      </w:tblPr>
      <w:tblGrid>
        <w:gridCol w:w="3087"/>
        <w:gridCol w:w="2756"/>
        <w:gridCol w:w="2685"/>
      </w:tblGrid>
      <w:tr w:rsidR="00CF5C6D" w:rsidRPr="00670E9F" w:rsidTr="00CF5C6D">
        <w:tc>
          <w:tcPr>
            <w:tcW w:w="3087"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Factor</w:t>
            </w:r>
          </w:p>
        </w:tc>
      </w:tr>
      <w:tr w:rsidR="00CF5C6D" w:rsidTr="00CF5C6D">
        <w:tc>
          <w:tcPr>
            <w:tcW w:w="3087" w:type="dxa"/>
          </w:tcPr>
          <w:p w:rsidR="00CF5C6D" w:rsidRDefault="00CF5C6D" w:rsidP="00CF5C6D">
            <w:pPr>
              <w:pStyle w:val="PSI-Normal"/>
            </w:pPr>
            <w:r>
              <w:t>4</w:t>
            </w:r>
          </w:p>
        </w:tc>
        <w:tc>
          <w:tcPr>
            <w:tcW w:w="2756" w:type="dxa"/>
          </w:tcPr>
          <w:p w:rsidR="00CF5C6D" w:rsidRDefault="00CF5C6D" w:rsidP="00CF5C6D">
            <w:pPr>
              <w:pStyle w:val="PSI-Normal"/>
            </w:pPr>
            <w:r>
              <w:t>75%</w:t>
            </w:r>
          </w:p>
        </w:tc>
        <w:tc>
          <w:tcPr>
            <w:tcW w:w="2685" w:type="dxa"/>
          </w:tcPr>
          <w:p w:rsidR="00CF5C6D" w:rsidRDefault="00CF5C6D" w:rsidP="00CF5C6D">
            <w:pPr>
              <w:pStyle w:val="PSI-Normal"/>
            </w:pPr>
            <w:r>
              <w:t>300</w:t>
            </w:r>
          </w:p>
        </w:tc>
      </w:tr>
      <w:tr w:rsidR="00CF5C6D" w:rsidRPr="00670E9F" w:rsidTr="00CF5C6D">
        <w:tc>
          <w:tcPr>
            <w:tcW w:w="8528"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Causas</w:t>
            </w:r>
          </w:p>
        </w:tc>
      </w:tr>
      <w:tr w:rsidR="00CF5C6D" w:rsidTr="00CF5C6D">
        <w:tc>
          <w:tcPr>
            <w:tcW w:w="8528" w:type="dxa"/>
            <w:gridSpan w:val="3"/>
          </w:tcPr>
          <w:p w:rsidR="00CF5C6D" w:rsidRDefault="00CF5C6D" w:rsidP="00CF5C6D">
            <w:pPr>
              <w:pStyle w:val="PSI-Normal"/>
            </w:pPr>
            <w:r>
              <w:t xml:space="preserve">Este riesgo existe porque se tiene que definir y acordar el diseño de la Base de Datos entre los dos grupos (definir entidades, sus atributos y sus correspondientes relaciones). </w:t>
            </w:r>
          </w:p>
        </w:tc>
      </w:tr>
      <w:tr w:rsidR="00CF5C6D" w:rsidRPr="00670E9F" w:rsidTr="00CF5C6D">
        <w:tc>
          <w:tcPr>
            <w:tcW w:w="8528" w:type="dxa"/>
            <w:gridSpan w:val="3"/>
            <w:shd w:val="clear" w:color="auto" w:fill="8DB3E2" w:themeFill="text2" w:themeFillTint="66"/>
          </w:tcPr>
          <w:p w:rsidR="00CF5C6D" w:rsidRPr="00670E9F" w:rsidRDefault="00CF5C6D" w:rsidP="00CF5C6D">
            <w:pPr>
              <w:pStyle w:val="PSI-Normal"/>
              <w:rPr>
                <w:color w:val="FFFFFF" w:themeColor="background1"/>
              </w:rPr>
            </w:pPr>
            <w:r w:rsidRPr="00670E9F">
              <w:rPr>
                <w:color w:val="FFFFFF" w:themeColor="background1"/>
              </w:rPr>
              <w:t>Síntomas</w:t>
            </w:r>
          </w:p>
        </w:tc>
      </w:tr>
      <w:tr w:rsidR="00CF5C6D" w:rsidTr="00CF5C6D">
        <w:tc>
          <w:tcPr>
            <w:tcW w:w="8528" w:type="dxa"/>
            <w:gridSpan w:val="3"/>
          </w:tcPr>
          <w:p w:rsidR="00CF5C6D" w:rsidRDefault="00CF5C6D" w:rsidP="00CF5C6D">
            <w:pPr>
              <w:pStyle w:val="PSI-Normal"/>
            </w:pPr>
            <w:r>
              <w:t>Entre los inconvenientes se destacan el retraso de la implementación de la Base de Datos, esto a su vez implicaría el retraso en el desarrollo del sistema.</w:t>
            </w:r>
          </w:p>
        </w:tc>
      </w:tr>
    </w:tbl>
    <w:p w:rsidR="00CF5C6D" w:rsidRDefault="00CF5C6D" w:rsidP="00CF5C6D">
      <w:pPr>
        <w:pStyle w:val="PSI-Normal"/>
      </w:pPr>
    </w:p>
    <w:p w:rsidR="00CF5C6D" w:rsidRDefault="00CF5C6D" w:rsidP="00CF5C6D">
      <w:pPr>
        <w:pStyle w:val="PSI-Ttulo2"/>
        <w:outlineLvl w:val="9"/>
      </w:pPr>
      <w:bookmarkStart w:id="18" w:name="_Toc528275164"/>
      <w:r>
        <w:t>Plan de Riesgos</w:t>
      </w:r>
      <w:bookmarkEnd w:id="18"/>
    </w:p>
    <w:tbl>
      <w:tblPr>
        <w:tblStyle w:val="Tablaconcuadrcula"/>
        <w:tblW w:w="8755" w:type="dxa"/>
        <w:tblLook w:val="04A0" w:firstRow="1" w:lastRow="0" w:firstColumn="1" w:lastColumn="0" w:noHBand="0" w:noVBand="1"/>
      </w:tblPr>
      <w:tblGrid>
        <w:gridCol w:w="2660"/>
        <w:gridCol w:w="1701"/>
        <w:gridCol w:w="2693"/>
        <w:gridCol w:w="1701"/>
      </w:tblGrid>
      <w:tr w:rsidR="00CF5C6D" w:rsidRPr="00287695" w:rsidTr="00CF5C6D">
        <w:tc>
          <w:tcPr>
            <w:tcW w:w="2660" w:type="dxa"/>
            <w:shd w:val="clear" w:color="auto" w:fill="8DB3E2" w:themeFill="text2" w:themeFillTint="66"/>
          </w:tcPr>
          <w:p w:rsidR="00CF5C6D" w:rsidRPr="00287695" w:rsidRDefault="00CF5C6D" w:rsidP="00CF5C6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F5C6D" w:rsidRPr="00287695" w:rsidRDefault="00CF5C6D" w:rsidP="00CF5C6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F5C6D" w:rsidRPr="00287695" w:rsidRDefault="00CF5C6D" w:rsidP="00CF5C6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F5C6D" w:rsidRPr="00287695" w:rsidRDefault="00CF5C6D" w:rsidP="00CF5C6D">
            <w:pPr>
              <w:pStyle w:val="PSI-Normal"/>
              <w:rPr>
                <w:color w:val="FFFFFF" w:themeColor="background1"/>
              </w:rPr>
            </w:pPr>
            <w:r>
              <w:rPr>
                <w:color w:val="FFFFFF" w:themeColor="background1"/>
              </w:rPr>
              <w:t>Etapa</w:t>
            </w:r>
          </w:p>
        </w:tc>
      </w:tr>
      <w:tr w:rsidR="00CF5C6D" w:rsidTr="00CF5C6D">
        <w:tc>
          <w:tcPr>
            <w:tcW w:w="2660" w:type="dxa"/>
          </w:tcPr>
          <w:p w:rsidR="00CF5C6D" w:rsidRDefault="00CF5C6D" w:rsidP="00CF5C6D">
            <w:pPr>
              <w:pStyle w:val="PSI-Normal"/>
            </w:pPr>
            <w:r>
              <w:t>Reducción</w:t>
            </w:r>
          </w:p>
        </w:tc>
        <w:tc>
          <w:tcPr>
            <w:tcW w:w="1701" w:type="dxa"/>
          </w:tcPr>
          <w:p w:rsidR="00CF5C6D" w:rsidRDefault="00CF5C6D" w:rsidP="00CF5C6D">
            <w:pPr>
              <w:pStyle w:val="PSI-Normal"/>
            </w:pPr>
            <w:r>
              <w:t xml:space="preserve">Fabricio González, </w:t>
            </w:r>
          </w:p>
          <w:p w:rsidR="00CF5C6D" w:rsidRDefault="00CF5C6D" w:rsidP="00CF5C6D">
            <w:pPr>
              <w:pStyle w:val="PSI-Normal"/>
            </w:pPr>
            <w:r>
              <w:t xml:space="preserve">Nicolás </w:t>
            </w:r>
            <w:proofErr w:type="spellStart"/>
            <w:r>
              <w:t>Sartini</w:t>
            </w:r>
            <w:proofErr w:type="spellEnd"/>
            <w:r>
              <w:t>,</w:t>
            </w:r>
          </w:p>
          <w:p w:rsidR="00CF5C6D" w:rsidRDefault="00CF5C6D" w:rsidP="00CF5C6D">
            <w:pPr>
              <w:pStyle w:val="PSI-Normal"/>
            </w:pPr>
            <w:r>
              <w:t>Francisco Estrada</w:t>
            </w:r>
          </w:p>
        </w:tc>
        <w:tc>
          <w:tcPr>
            <w:tcW w:w="2693" w:type="dxa"/>
            <w:shd w:val="clear" w:color="auto" w:fill="auto"/>
          </w:tcPr>
          <w:p w:rsidR="00CF5C6D" w:rsidRDefault="00CF5C6D" w:rsidP="00CF5C6D">
            <w:pPr>
              <w:pStyle w:val="PSI-Normal"/>
            </w:pPr>
            <w:r>
              <w:t>Organizar reuniones con el grupo “</w:t>
            </w:r>
            <w:proofErr w:type="spellStart"/>
            <w:r>
              <w:t>Lykaios</w:t>
            </w:r>
            <w:proofErr w:type="spellEnd"/>
            <w:r>
              <w:t>” con el fin de definir el modelo conceptual de la BD.</w:t>
            </w:r>
          </w:p>
        </w:tc>
        <w:tc>
          <w:tcPr>
            <w:tcW w:w="1701" w:type="dxa"/>
            <w:shd w:val="clear" w:color="auto" w:fill="auto"/>
          </w:tcPr>
          <w:p w:rsidR="00CF5C6D" w:rsidRDefault="00CF5C6D" w:rsidP="00CF5C6D">
            <w:pPr>
              <w:pStyle w:val="PSI-Normal"/>
            </w:pPr>
            <w:r>
              <w:t>Elaboración /</w:t>
            </w:r>
          </w:p>
          <w:p w:rsidR="00CF5C6D" w:rsidRDefault="00CF5C6D" w:rsidP="00CF5C6D">
            <w:pPr>
              <w:pStyle w:val="PSI-Normal"/>
            </w:pPr>
            <w:r>
              <w:t>Iteración 1</w:t>
            </w:r>
          </w:p>
        </w:tc>
      </w:tr>
      <w:tr w:rsidR="00CF5C6D" w:rsidTr="00CF5C6D">
        <w:tc>
          <w:tcPr>
            <w:tcW w:w="2660" w:type="dxa"/>
          </w:tcPr>
          <w:p w:rsidR="00CF5C6D" w:rsidRDefault="00CF5C6D" w:rsidP="00CF5C6D">
            <w:pPr>
              <w:pStyle w:val="PSI-Normal"/>
            </w:pPr>
            <w:r>
              <w:t>Reducción</w:t>
            </w:r>
          </w:p>
        </w:tc>
        <w:tc>
          <w:tcPr>
            <w:tcW w:w="1701" w:type="dxa"/>
          </w:tcPr>
          <w:p w:rsidR="00CF5C6D" w:rsidRDefault="00CF5C6D" w:rsidP="00CF5C6D">
            <w:pPr>
              <w:pStyle w:val="PSI-Normal"/>
            </w:pPr>
            <w:r>
              <w:t xml:space="preserve">Fabricio González, </w:t>
            </w:r>
          </w:p>
          <w:p w:rsidR="00CF5C6D" w:rsidRDefault="00CF5C6D" w:rsidP="00CF5C6D">
            <w:pPr>
              <w:pStyle w:val="PSI-Normal"/>
            </w:pPr>
            <w:r>
              <w:t xml:space="preserve">Nicolás </w:t>
            </w:r>
            <w:proofErr w:type="spellStart"/>
            <w:r>
              <w:t>Sartini</w:t>
            </w:r>
            <w:proofErr w:type="spellEnd"/>
            <w:r>
              <w:t>,</w:t>
            </w:r>
          </w:p>
          <w:p w:rsidR="00CF5C6D" w:rsidRDefault="00CF5C6D" w:rsidP="00CF5C6D">
            <w:pPr>
              <w:pStyle w:val="PSI-Normal"/>
            </w:pPr>
            <w:r>
              <w:t>Francisco Estrada</w:t>
            </w:r>
          </w:p>
        </w:tc>
        <w:tc>
          <w:tcPr>
            <w:tcW w:w="2693" w:type="dxa"/>
            <w:shd w:val="clear" w:color="auto" w:fill="auto"/>
          </w:tcPr>
          <w:p w:rsidR="00CF5C6D" w:rsidRDefault="00CF5C6D" w:rsidP="00CF5C6D">
            <w:pPr>
              <w:pStyle w:val="PSI-Normal"/>
            </w:pPr>
            <w:r>
              <w:t>Organizar reuniones con el grupo “</w:t>
            </w:r>
            <w:proofErr w:type="spellStart"/>
            <w:r>
              <w:t>Lykaios</w:t>
            </w:r>
            <w:proofErr w:type="spellEnd"/>
            <w:r>
              <w:t>” con la finalidad de definir el modelo lógico de la BD.</w:t>
            </w:r>
          </w:p>
        </w:tc>
        <w:tc>
          <w:tcPr>
            <w:tcW w:w="1701" w:type="dxa"/>
            <w:shd w:val="clear" w:color="auto" w:fill="auto"/>
          </w:tcPr>
          <w:p w:rsidR="00CF5C6D" w:rsidRDefault="00CF5C6D" w:rsidP="00CF5C6D">
            <w:pPr>
              <w:pStyle w:val="PSI-Normal"/>
            </w:pPr>
            <w:r>
              <w:t>Elaboración /</w:t>
            </w:r>
          </w:p>
          <w:p w:rsidR="00CF5C6D" w:rsidRDefault="00CF5C6D" w:rsidP="00CF5C6D">
            <w:pPr>
              <w:pStyle w:val="PSI-Normal"/>
            </w:pPr>
            <w:r>
              <w:t>Iteración 1</w:t>
            </w:r>
          </w:p>
        </w:tc>
      </w:tr>
      <w:tr w:rsidR="00CF5C6D" w:rsidTr="00CF5C6D">
        <w:tc>
          <w:tcPr>
            <w:tcW w:w="2660" w:type="dxa"/>
          </w:tcPr>
          <w:p w:rsidR="00CF5C6D" w:rsidRDefault="00CF5C6D" w:rsidP="00CF5C6D">
            <w:pPr>
              <w:pStyle w:val="PSI-Normal"/>
            </w:pPr>
            <w:proofErr w:type="spellStart"/>
            <w:r>
              <w:lastRenderedPageBreak/>
              <w:t>Reduccion</w:t>
            </w:r>
            <w:proofErr w:type="spellEnd"/>
            <w:r>
              <w:t xml:space="preserve"> </w:t>
            </w:r>
          </w:p>
        </w:tc>
        <w:tc>
          <w:tcPr>
            <w:tcW w:w="1701" w:type="dxa"/>
          </w:tcPr>
          <w:p w:rsidR="00CF5C6D" w:rsidRDefault="00CF5C6D" w:rsidP="00CF5C6D">
            <w:pPr>
              <w:pStyle w:val="PSI-Normal"/>
            </w:pPr>
            <w:r>
              <w:t xml:space="preserve">Fabricio González, </w:t>
            </w:r>
          </w:p>
          <w:p w:rsidR="00CF5C6D" w:rsidRDefault="00CF5C6D" w:rsidP="00CF5C6D">
            <w:pPr>
              <w:pStyle w:val="PSI-Normal"/>
            </w:pPr>
            <w:r>
              <w:t xml:space="preserve">Nicolás </w:t>
            </w:r>
            <w:proofErr w:type="spellStart"/>
            <w:r>
              <w:t>Sartini</w:t>
            </w:r>
            <w:proofErr w:type="spellEnd"/>
            <w:r>
              <w:t>,</w:t>
            </w:r>
          </w:p>
          <w:p w:rsidR="00CF5C6D" w:rsidRDefault="00CF5C6D" w:rsidP="00CF5C6D">
            <w:pPr>
              <w:pStyle w:val="PSI-Normal"/>
            </w:pPr>
            <w:r>
              <w:t>Francisco Estrada</w:t>
            </w:r>
          </w:p>
        </w:tc>
        <w:tc>
          <w:tcPr>
            <w:tcW w:w="2693" w:type="dxa"/>
            <w:shd w:val="clear" w:color="auto" w:fill="auto"/>
          </w:tcPr>
          <w:p w:rsidR="00CF5C6D" w:rsidRDefault="00CF5C6D" w:rsidP="00CF5C6D">
            <w:pPr>
              <w:pStyle w:val="PSI-Normal"/>
            </w:pPr>
            <w:r>
              <w:t>Organizar reuniones con el grupo “</w:t>
            </w:r>
            <w:proofErr w:type="spellStart"/>
            <w:r>
              <w:t>Lykaios</w:t>
            </w:r>
            <w:proofErr w:type="spellEnd"/>
            <w:r>
              <w:t>” con el fin de implementar la BD.</w:t>
            </w:r>
          </w:p>
        </w:tc>
        <w:tc>
          <w:tcPr>
            <w:tcW w:w="1701" w:type="dxa"/>
            <w:shd w:val="clear" w:color="auto" w:fill="auto"/>
          </w:tcPr>
          <w:p w:rsidR="00CF5C6D" w:rsidRDefault="00CF5C6D" w:rsidP="00CF5C6D">
            <w:pPr>
              <w:pStyle w:val="PSI-Normal"/>
            </w:pPr>
            <w:r>
              <w:t>Elaboración /</w:t>
            </w:r>
          </w:p>
          <w:p w:rsidR="00CF5C6D" w:rsidRDefault="00CF5C6D" w:rsidP="00CF5C6D">
            <w:pPr>
              <w:pStyle w:val="PSI-Normal"/>
            </w:pPr>
            <w:r>
              <w:t>Iteración 1</w:t>
            </w:r>
          </w:p>
        </w:tc>
      </w:tr>
    </w:tbl>
    <w:p w:rsidR="00CF5C6D" w:rsidRDefault="00CF5C6D" w:rsidP="00CF5C6D">
      <w:pPr>
        <w:pStyle w:val="PSI-Normal"/>
      </w:pPr>
    </w:p>
    <w:p w:rsidR="00CF5C6D" w:rsidRDefault="00CF5C6D" w:rsidP="00CF5C6D">
      <w:pPr>
        <w:pStyle w:val="PSI-Ttulo2"/>
        <w:outlineLvl w:val="9"/>
      </w:pPr>
      <w:bookmarkStart w:id="19" w:name="_Toc528275165"/>
      <w:r>
        <w:t>Seguimiento</w:t>
      </w:r>
      <w:bookmarkEnd w:id="19"/>
    </w:p>
    <w:tbl>
      <w:tblPr>
        <w:tblStyle w:val="Tablaconcuadrcula"/>
        <w:tblW w:w="8755" w:type="dxa"/>
        <w:tblLook w:val="04A0" w:firstRow="1" w:lastRow="0" w:firstColumn="1" w:lastColumn="0" w:noHBand="0" w:noVBand="1"/>
      </w:tblPr>
      <w:tblGrid>
        <w:gridCol w:w="2161"/>
        <w:gridCol w:w="2161"/>
        <w:gridCol w:w="2161"/>
        <w:gridCol w:w="2272"/>
      </w:tblGrid>
      <w:tr w:rsidR="00CF5C6D" w:rsidTr="00CF5C6D">
        <w:tc>
          <w:tcPr>
            <w:tcW w:w="2161"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F5C6D" w:rsidRPr="00CD2020" w:rsidRDefault="00CF5C6D" w:rsidP="00CF5C6D">
            <w:pPr>
              <w:pStyle w:val="PSI-Normal"/>
              <w:rPr>
                <w:color w:val="FFFFFF" w:themeColor="background1"/>
              </w:rPr>
            </w:pPr>
            <w:r w:rsidRPr="00CD2020">
              <w:rPr>
                <w:color w:val="FFFFFF" w:themeColor="background1"/>
              </w:rPr>
              <w:t>Responsable</w:t>
            </w:r>
          </w:p>
        </w:tc>
      </w:tr>
      <w:tr w:rsidR="00CF5C6D" w:rsidTr="00CF5C6D">
        <w:tc>
          <w:tcPr>
            <w:tcW w:w="2161" w:type="dxa"/>
          </w:tcPr>
          <w:p w:rsidR="00CF5C6D" w:rsidRDefault="00CF5C6D" w:rsidP="00CF5C6D">
            <w:pPr>
              <w:pStyle w:val="PSI-Normal"/>
            </w:pPr>
            <w:r>
              <w:t>20/09/18</w:t>
            </w:r>
          </w:p>
        </w:tc>
        <w:tc>
          <w:tcPr>
            <w:tcW w:w="2161" w:type="dxa"/>
          </w:tcPr>
          <w:p w:rsidR="00CF5C6D" w:rsidRDefault="00CF5C6D" w:rsidP="00CF5C6D">
            <w:pPr>
              <w:pStyle w:val="PSI-Normal"/>
            </w:pPr>
            <w:r>
              <w:t>Elaboración / iteración 2</w:t>
            </w:r>
          </w:p>
        </w:tc>
        <w:tc>
          <w:tcPr>
            <w:tcW w:w="2161" w:type="dxa"/>
          </w:tcPr>
          <w:p w:rsidR="00CF5C6D" w:rsidRDefault="00CF5C6D" w:rsidP="00CF5C6D">
            <w:pPr>
              <w:pStyle w:val="PSI-Normal"/>
            </w:pPr>
            <w:r>
              <w:t>Hasta el momento no se pudo establecer una reunión con el otro grupo para discutir sobre el modelo de datos.</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01/10/18</w:t>
            </w:r>
          </w:p>
        </w:tc>
        <w:tc>
          <w:tcPr>
            <w:tcW w:w="2161" w:type="dxa"/>
          </w:tcPr>
          <w:p w:rsidR="00CF5C6D" w:rsidRDefault="00CF5C6D" w:rsidP="00CF5C6D">
            <w:pPr>
              <w:pStyle w:val="PSI-Normal"/>
            </w:pPr>
            <w:r>
              <w:t>Elaboración /</w:t>
            </w:r>
          </w:p>
          <w:p w:rsidR="00CF5C6D" w:rsidRDefault="00CF5C6D" w:rsidP="00CF5C6D">
            <w:pPr>
              <w:pStyle w:val="PSI-Normal"/>
            </w:pPr>
            <w:r>
              <w:t>iteración 3</w:t>
            </w:r>
          </w:p>
        </w:tc>
        <w:tc>
          <w:tcPr>
            <w:tcW w:w="2161" w:type="dxa"/>
          </w:tcPr>
          <w:p w:rsidR="00CF5C6D" w:rsidRDefault="00CF5C6D" w:rsidP="00CF5C6D">
            <w:pPr>
              <w:pStyle w:val="PSI-Normal"/>
            </w:pPr>
            <w:r>
              <w:t>Se estuvo viendo de manera informal algunas entidades detectadas hasta el momento por parte de ambos grupos.</w:t>
            </w:r>
          </w:p>
        </w:tc>
        <w:tc>
          <w:tcPr>
            <w:tcW w:w="2272" w:type="dxa"/>
          </w:tcPr>
          <w:p w:rsidR="00CF5C6D" w:rsidRDefault="00CF5C6D" w:rsidP="00CF5C6D">
            <w:pPr>
              <w:pStyle w:val="PSI-Normal"/>
            </w:pPr>
            <w:r>
              <w:t>Francisco Estrada</w:t>
            </w:r>
          </w:p>
          <w:p w:rsidR="00CF5C6D" w:rsidRDefault="00CF5C6D" w:rsidP="00CF5C6D">
            <w:pPr>
              <w:pStyle w:val="PSI-Normal"/>
            </w:pPr>
          </w:p>
        </w:tc>
      </w:tr>
      <w:tr w:rsidR="00CF5C6D" w:rsidTr="00CF5C6D">
        <w:tc>
          <w:tcPr>
            <w:tcW w:w="2161" w:type="dxa"/>
          </w:tcPr>
          <w:p w:rsidR="00CF5C6D" w:rsidRDefault="00CF5C6D" w:rsidP="00CF5C6D">
            <w:pPr>
              <w:pStyle w:val="PSI-Normal"/>
            </w:pPr>
            <w:r>
              <w:t>13/10/18</w:t>
            </w:r>
          </w:p>
        </w:tc>
        <w:tc>
          <w:tcPr>
            <w:tcW w:w="2161" w:type="dxa"/>
          </w:tcPr>
          <w:p w:rsidR="00CF5C6D" w:rsidRDefault="00CF5C6D" w:rsidP="00CF5C6D">
            <w:pPr>
              <w:pStyle w:val="PSI-Normal"/>
            </w:pPr>
            <w:r>
              <w:t>Elaboración /</w:t>
            </w:r>
          </w:p>
          <w:p w:rsidR="00CF5C6D" w:rsidRDefault="00CF5C6D" w:rsidP="00CF5C6D">
            <w:pPr>
              <w:pStyle w:val="PSI-Normal"/>
            </w:pPr>
            <w:r>
              <w:t>iteración 3</w:t>
            </w:r>
          </w:p>
        </w:tc>
        <w:tc>
          <w:tcPr>
            <w:tcW w:w="2161" w:type="dxa"/>
          </w:tcPr>
          <w:p w:rsidR="00CF5C6D" w:rsidRDefault="00CF5C6D" w:rsidP="00CF5C6D">
            <w:pPr>
              <w:pStyle w:val="PSI-Normal"/>
            </w:pPr>
            <w:r>
              <w:t>Se acordó una reunión para discutir sobre el modelo de datos, la misma se llevará a cabo en la fecha 15/10/18.</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15/10/18</w:t>
            </w:r>
          </w:p>
        </w:tc>
        <w:tc>
          <w:tcPr>
            <w:tcW w:w="2161" w:type="dxa"/>
          </w:tcPr>
          <w:p w:rsidR="00CF5C6D" w:rsidRDefault="00CF5C6D" w:rsidP="00CF5C6D">
            <w:pPr>
              <w:pStyle w:val="PSI-Normal"/>
            </w:pPr>
            <w:r>
              <w:t>Elaboración /</w:t>
            </w:r>
          </w:p>
          <w:p w:rsidR="00CF5C6D" w:rsidRDefault="00CF5C6D" w:rsidP="00CF5C6D">
            <w:pPr>
              <w:pStyle w:val="PSI-Normal"/>
            </w:pPr>
            <w:r>
              <w:t>iteración 3</w:t>
            </w:r>
          </w:p>
        </w:tc>
        <w:tc>
          <w:tcPr>
            <w:tcW w:w="2161" w:type="dxa"/>
          </w:tcPr>
          <w:p w:rsidR="00CF5C6D" w:rsidRDefault="00CF5C6D" w:rsidP="00CF5C6D">
            <w:pPr>
              <w:pStyle w:val="PSI-Normal"/>
            </w:pPr>
            <w:r>
              <w:t>Se estableció una primera versión del DER</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20/10/18</w:t>
            </w:r>
          </w:p>
        </w:tc>
        <w:tc>
          <w:tcPr>
            <w:tcW w:w="2161" w:type="dxa"/>
          </w:tcPr>
          <w:p w:rsidR="00CF5C6D" w:rsidRDefault="00CF5C6D" w:rsidP="00CF5C6D">
            <w:pPr>
              <w:pStyle w:val="PSI-Normal"/>
            </w:pPr>
            <w:r>
              <w:t>Elaboración / iteración 4</w:t>
            </w:r>
          </w:p>
        </w:tc>
        <w:tc>
          <w:tcPr>
            <w:tcW w:w="2161" w:type="dxa"/>
          </w:tcPr>
          <w:p w:rsidR="00CF5C6D" w:rsidRDefault="00CF5C6D" w:rsidP="00CF5C6D">
            <w:pPr>
              <w:pStyle w:val="PSI-Normal"/>
            </w:pPr>
            <w:r>
              <w:t xml:space="preserve">Se llevaron a cabo modificaciones sobre el modelo lógico </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24/10/18</w:t>
            </w:r>
          </w:p>
        </w:tc>
        <w:tc>
          <w:tcPr>
            <w:tcW w:w="2161" w:type="dxa"/>
          </w:tcPr>
          <w:p w:rsidR="00CF5C6D" w:rsidRDefault="00CF5C6D" w:rsidP="00CF5C6D">
            <w:pPr>
              <w:pStyle w:val="PSI-Normal"/>
            </w:pPr>
            <w:r>
              <w:t>Elaboración / iteración 4</w:t>
            </w:r>
          </w:p>
        </w:tc>
        <w:tc>
          <w:tcPr>
            <w:tcW w:w="2161" w:type="dxa"/>
          </w:tcPr>
          <w:p w:rsidR="00CF5C6D" w:rsidRDefault="00CF5C6D" w:rsidP="00CF5C6D">
            <w:pPr>
              <w:pStyle w:val="PSI-Normal"/>
            </w:pPr>
            <w:r>
              <w:t>Se definió el modelo lógico y la implementación de la BD</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07/11/18</w:t>
            </w:r>
          </w:p>
        </w:tc>
        <w:tc>
          <w:tcPr>
            <w:tcW w:w="2161" w:type="dxa"/>
          </w:tcPr>
          <w:p w:rsidR="00CF5C6D" w:rsidRDefault="00CF5C6D" w:rsidP="00CF5C6D">
            <w:pPr>
              <w:pStyle w:val="PSI-Normal"/>
            </w:pPr>
            <w:r>
              <w:t>Construcción / iteración 2</w:t>
            </w:r>
          </w:p>
        </w:tc>
        <w:tc>
          <w:tcPr>
            <w:tcW w:w="2161" w:type="dxa"/>
          </w:tcPr>
          <w:p w:rsidR="00CF5C6D" w:rsidRDefault="00CF5C6D" w:rsidP="00CF5C6D">
            <w:pPr>
              <w:pStyle w:val="PSI-Normal"/>
            </w:pPr>
            <w:r>
              <w:t>Se llevó a cabo cambios en la BD de manera acordada entre ambos grupos.</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lastRenderedPageBreak/>
              <w:t>14/11/18</w:t>
            </w:r>
          </w:p>
        </w:tc>
        <w:tc>
          <w:tcPr>
            <w:tcW w:w="2161" w:type="dxa"/>
          </w:tcPr>
          <w:p w:rsidR="00CF5C6D" w:rsidRDefault="00CF5C6D" w:rsidP="00CF5C6D">
            <w:pPr>
              <w:pStyle w:val="PSI-Normal"/>
            </w:pPr>
            <w:r>
              <w:t>Construcción / iteración 2</w:t>
            </w:r>
          </w:p>
        </w:tc>
        <w:tc>
          <w:tcPr>
            <w:tcW w:w="2161" w:type="dxa"/>
          </w:tcPr>
          <w:p w:rsidR="00CF5C6D" w:rsidRDefault="00CF5C6D" w:rsidP="00CF5C6D">
            <w:pPr>
              <w:pStyle w:val="PSI-Normal"/>
            </w:pPr>
            <w:r>
              <w:t>Se llevó a cabo cambios en la BD de manera acordada entre ambos grupos.</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19/11/18</w:t>
            </w:r>
          </w:p>
        </w:tc>
        <w:tc>
          <w:tcPr>
            <w:tcW w:w="2161" w:type="dxa"/>
          </w:tcPr>
          <w:p w:rsidR="00CF5C6D" w:rsidRDefault="00CF5C6D" w:rsidP="00CF5C6D">
            <w:pPr>
              <w:pStyle w:val="PSI-Normal"/>
            </w:pPr>
            <w:r>
              <w:t>Construcción / iteración 3</w:t>
            </w:r>
          </w:p>
        </w:tc>
        <w:tc>
          <w:tcPr>
            <w:tcW w:w="2161" w:type="dxa"/>
          </w:tcPr>
          <w:p w:rsidR="00CF5C6D" w:rsidRDefault="00CF5C6D" w:rsidP="00CF5C6D">
            <w:pPr>
              <w:pStyle w:val="PSI-Normal"/>
            </w:pPr>
            <w:r>
              <w:t xml:space="preserve">Se realizó cambios en la BD de parte del VASPA </w:t>
            </w:r>
            <w:proofErr w:type="spellStart"/>
            <w:r>
              <w:t>Team</w:t>
            </w:r>
            <w:proofErr w:type="spellEnd"/>
            <w:r>
              <w:t xml:space="preserve"> (no afectaría al otro grupo)</w:t>
            </w:r>
          </w:p>
        </w:tc>
        <w:tc>
          <w:tcPr>
            <w:tcW w:w="2272" w:type="dxa"/>
          </w:tcPr>
          <w:p w:rsidR="00CF5C6D" w:rsidRDefault="00CF5C6D" w:rsidP="00CF5C6D">
            <w:pPr>
              <w:pStyle w:val="PSI-Normal"/>
            </w:pPr>
            <w:r>
              <w:t>Francisco Estrada</w:t>
            </w:r>
          </w:p>
        </w:tc>
      </w:tr>
      <w:tr w:rsidR="00CF5C6D" w:rsidTr="00CF5C6D">
        <w:tc>
          <w:tcPr>
            <w:tcW w:w="2161" w:type="dxa"/>
          </w:tcPr>
          <w:p w:rsidR="00CF5C6D" w:rsidRDefault="00CF5C6D" w:rsidP="00CF5C6D">
            <w:pPr>
              <w:pStyle w:val="PSI-Normal"/>
            </w:pPr>
            <w:r>
              <w:t>23/11/18</w:t>
            </w:r>
          </w:p>
        </w:tc>
        <w:tc>
          <w:tcPr>
            <w:tcW w:w="2161" w:type="dxa"/>
          </w:tcPr>
          <w:p w:rsidR="00CF5C6D" w:rsidRDefault="00CF5C6D" w:rsidP="00CF5C6D">
            <w:pPr>
              <w:pStyle w:val="PSI-Normal"/>
            </w:pPr>
            <w:r>
              <w:t>Construcción / iteración 4</w:t>
            </w:r>
          </w:p>
        </w:tc>
        <w:tc>
          <w:tcPr>
            <w:tcW w:w="2161" w:type="dxa"/>
          </w:tcPr>
          <w:p w:rsidR="00CF5C6D" w:rsidRDefault="00CF5C6D" w:rsidP="00CF5C6D">
            <w:pPr>
              <w:pStyle w:val="PSI-Normal"/>
            </w:pPr>
            <w:r>
              <w:t>Los cambios se llevaran a cabo de manera informal en caso de haberlo por parte de ambos grupos debido a los tiempos (fin de la cursada).</w:t>
            </w:r>
          </w:p>
        </w:tc>
        <w:tc>
          <w:tcPr>
            <w:tcW w:w="2272" w:type="dxa"/>
          </w:tcPr>
          <w:p w:rsidR="00CF5C6D" w:rsidRDefault="00CF5C6D" w:rsidP="00CF5C6D">
            <w:pPr>
              <w:pStyle w:val="PSI-Normal"/>
            </w:pPr>
            <w:r>
              <w:t>Francisco Estrada</w:t>
            </w:r>
          </w:p>
          <w:p w:rsidR="00CF5C6D" w:rsidRDefault="00CF5C6D" w:rsidP="00CF5C6D">
            <w:pPr>
              <w:pStyle w:val="PSI-Normal"/>
            </w:pPr>
          </w:p>
        </w:tc>
      </w:tr>
      <w:tr w:rsidR="00CF5C6D" w:rsidTr="00CF5C6D">
        <w:tc>
          <w:tcPr>
            <w:tcW w:w="2161" w:type="dxa"/>
          </w:tcPr>
          <w:p w:rsidR="00CF5C6D" w:rsidRDefault="00CF5C6D" w:rsidP="00CF5C6D">
            <w:pPr>
              <w:pStyle w:val="PSI-Normal"/>
            </w:pPr>
            <w:r>
              <w:t>27/11/18</w:t>
            </w:r>
          </w:p>
        </w:tc>
        <w:tc>
          <w:tcPr>
            <w:tcW w:w="2161" w:type="dxa"/>
          </w:tcPr>
          <w:p w:rsidR="00CF5C6D" w:rsidRDefault="00CF5C6D" w:rsidP="00CF5C6D">
            <w:pPr>
              <w:pStyle w:val="PSI-Normal"/>
            </w:pPr>
            <w:r>
              <w:t>Construcción / iteración 4</w:t>
            </w:r>
          </w:p>
        </w:tc>
        <w:tc>
          <w:tcPr>
            <w:tcW w:w="2161" w:type="dxa"/>
          </w:tcPr>
          <w:p w:rsidR="00CF5C6D" w:rsidRDefault="00CF5C6D" w:rsidP="00CF5C6D">
            <w:pPr>
              <w:pStyle w:val="PSI-Normal"/>
            </w:pPr>
            <w:r>
              <w:t>Cada grupo hará los cambios que considere necesario para su proyecto. (se supone que no habrán cambios profundos en la estructura de la BD).</w:t>
            </w:r>
          </w:p>
        </w:tc>
        <w:tc>
          <w:tcPr>
            <w:tcW w:w="2272" w:type="dxa"/>
          </w:tcPr>
          <w:p w:rsidR="00CF5C6D" w:rsidRDefault="00CF5C6D" w:rsidP="00CF5C6D">
            <w:pPr>
              <w:pStyle w:val="PSI-Normal"/>
            </w:pPr>
            <w:r>
              <w:t>Francisco Estrada</w:t>
            </w:r>
          </w:p>
        </w:tc>
      </w:tr>
    </w:tbl>
    <w:p w:rsidR="00CF5C6D" w:rsidRDefault="00CF5C6D" w:rsidP="00CF5C6D">
      <w:pPr>
        <w:pStyle w:val="PSI-Normal"/>
      </w:pPr>
    </w:p>
    <w:p w:rsidR="00EB5FD5" w:rsidRDefault="00EB5FD5" w:rsidP="00670E9F">
      <w:pPr>
        <w:pStyle w:val="PSI-Normal"/>
      </w:pPr>
    </w:p>
    <w:p w:rsidR="008D7265" w:rsidRDefault="008D7265" w:rsidP="008D7265">
      <w:pPr>
        <w:pStyle w:val="PSI-Ttulo1"/>
      </w:pPr>
      <w:bookmarkStart w:id="20" w:name="_Toc528307878"/>
      <w:bookmarkStart w:id="21" w:name="_Toc53779326"/>
      <w:r>
        <w:t>Ref. RK</w:t>
      </w:r>
      <w:bookmarkEnd w:id="20"/>
      <w:r>
        <w:t xml:space="preserve">104 - </w:t>
      </w:r>
      <w:r w:rsidRPr="008D7265">
        <w:t>El esfuerzo es mayor que el estimado (por puntos de casos de uso</w:t>
      </w:r>
      <w:r w:rsidR="00132802">
        <w:t>)</w:t>
      </w:r>
      <w:bookmarkEnd w:id="21"/>
    </w:p>
    <w:p w:rsidR="008D7265" w:rsidRDefault="008D7265" w:rsidP="00C972AC">
      <w:pPr>
        <w:pStyle w:val="PSI-Ttulo2"/>
        <w:outlineLvl w:val="9"/>
      </w:pPr>
      <w:bookmarkStart w:id="22" w:name="_Toc528307879"/>
      <w:r>
        <w:t>Identificación</w:t>
      </w:r>
      <w:bookmarkEnd w:id="22"/>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8D7265" w:rsidRPr="00670E9F" w:rsidTr="00AB211D">
        <w:trPr>
          <w:trHeight w:val="335"/>
        </w:trPr>
        <w:tc>
          <w:tcPr>
            <w:tcW w:w="3094" w:type="dxa"/>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8D7265" w:rsidRPr="00670E9F" w:rsidRDefault="008D7265" w:rsidP="00AB211D">
            <w:pPr>
              <w:pStyle w:val="PSI-Normal"/>
              <w:rPr>
                <w:color w:val="FFFFFF" w:themeColor="background1"/>
              </w:rPr>
            </w:pPr>
            <w:r>
              <w:rPr>
                <w:color w:val="FFFFFF" w:themeColor="background1"/>
              </w:rPr>
              <w:t>Etapa</w:t>
            </w:r>
          </w:p>
        </w:tc>
      </w:tr>
      <w:tr w:rsidR="008D7265" w:rsidRPr="00670E9F" w:rsidTr="00AB211D">
        <w:trPr>
          <w:trHeight w:val="335"/>
        </w:trPr>
        <w:tc>
          <w:tcPr>
            <w:tcW w:w="3094" w:type="dxa"/>
            <w:shd w:val="clear" w:color="auto" w:fill="auto"/>
          </w:tcPr>
          <w:p w:rsidR="008D7265" w:rsidRPr="001C4D7C" w:rsidRDefault="008D7265" w:rsidP="00AB211D">
            <w:pPr>
              <w:pStyle w:val="PSI-Normal"/>
            </w:pPr>
            <w:r>
              <w:t>RK104</w:t>
            </w:r>
          </w:p>
        </w:tc>
        <w:tc>
          <w:tcPr>
            <w:tcW w:w="2734" w:type="dxa"/>
            <w:gridSpan w:val="3"/>
            <w:shd w:val="clear" w:color="auto" w:fill="auto"/>
          </w:tcPr>
          <w:p w:rsidR="008D7265" w:rsidRPr="001C4D7C" w:rsidRDefault="008D7265" w:rsidP="00AB211D">
            <w:pPr>
              <w:pStyle w:val="PSI-Normal"/>
            </w:pPr>
            <w:r>
              <w:t>15/09/18</w:t>
            </w:r>
          </w:p>
        </w:tc>
        <w:tc>
          <w:tcPr>
            <w:tcW w:w="2700" w:type="dxa"/>
            <w:shd w:val="clear" w:color="auto" w:fill="auto"/>
          </w:tcPr>
          <w:p w:rsidR="008D7265" w:rsidRPr="001C4D7C" w:rsidRDefault="008D7265" w:rsidP="00AB211D">
            <w:pPr>
              <w:pStyle w:val="PSI-Normal"/>
            </w:pPr>
            <w:r>
              <w:t>Fase Elaboración – Iteración 1</w:t>
            </w:r>
          </w:p>
        </w:tc>
      </w:tr>
      <w:tr w:rsidR="008D7265" w:rsidRPr="00670E9F" w:rsidTr="00AB211D">
        <w:tc>
          <w:tcPr>
            <w:tcW w:w="4467" w:type="dxa"/>
            <w:gridSpan w:val="3"/>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Categoría</w:t>
            </w:r>
          </w:p>
        </w:tc>
      </w:tr>
      <w:tr w:rsidR="008D7265" w:rsidTr="00AB211D">
        <w:tc>
          <w:tcPr>
            <w:tcW w:w="4467" w:type="dxa"/>
            <w:gridSpan w:val="3"/>
          </w:tcPr>
          <w:p w:rsidR="008D7265" w:rsidRDefault="008D7265" w:rsidP="00AB211D">
            <w:pPr>
              <w:pStyle w:val="PSI-Normal"/>
            </w:pPr>
            <w:r w:rsidRPr="003D2B80">
              <w:t>El esfuerzo es mayor que el estimado (por puntos de casos de uso).</w:t>
            </w:r>
          </w:p>
        </w:tc>
        <w:tc>
          <w:tcPr>
            <w:tcW w:w="4061" w:type="dxa"/>
            <w:gridSpan w:val="2"/>
          </w:tcPr>
          <w:p w:rsidR="008D7265" w:rsidRDefault="008D7265" w:rsidP="00AB211D">
            <w:pPr>
              <w:pStyle w:val="PSI-Normal"/>
            </w:pPr>
            <w:r>
              <w:t>Cronograma</w:t>
            </w:r>
          </w:p>
        </w:tc>
      </w:tr>
      <w:tr w:rsidR="008D7265" w:rsidRPr="00670E9F" w:rsidTr="00AB211D">
        <w:tc>
          <w:tcPr>
            <w:tcW w:w="8528" w:type="dxa"/>
            <w:gridSpan w:val="5"/>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Descripción</w:t>
            </w:r>
          </w:p>
        </w:tc>
      </w:tr>
      <w:tr w:rsidR="008D7265" w:rsidTr="00AB211D">
        <w:tc>
          <w:tcPr>
            <w:tcW w:w="8528" w:type="dxa"/>
            <w:gridSpan w:val="5"/>
          </w:tcPr>
          <w:p w:rsidR="008D7265" w:rsidRDefault="008D7265" w:rsidP="00AB211D">
            <w:pPr>
              <w:pStyle w:val="PSI-Normal"/>
            </w:pPr>
            <w:r>
              <w:t>La falta de experiencia de los desarrolladores y del jefe de proyecto puede hacer que se cometa errores en cuanto a la estimación (puede que el esfuerzo calculado sea menor que el real con lo que llevaría un mayor esfuerzo).</w:t>
            </w:r>
          </w:p>
        </w:tc>
      </w:tr>
      <w:tr w:rsidR="008D7265" w:rsidTr="00AB211D">
        <w:tc>
          <w:tcPr>
            <w:tcW w:w="4276" w:type="dxa"/>
            <w:gridSpan w:val="2"/>
            <w:shd w:val="clear" w:color="auto" w:fill="8DB3E2" w:themeFill="text2" w:themeFillTint="66"/>
          </w:tcPr>
          <w:p w:rsidR="008D7265" w:rsidRPr="00670E9F" w:rsidRDefault="008D7265" w:rsidP="00AB211D">
            <w:pPr>
              <w:pStyle w:val="PSI-Normal"/>
              <w:rPr>
                <w:color w:val="FFFFFF" w:themeColor="background1"/>
              </w:rPr>
            </w:pPr>
            <w:r>
              <w:rPr>
                <w:color w:val="FFFFFF" w:themeColor="background1"/>
              </w:rPr>
              <w:t>Estado del Riesgo (Activo, Cerrado)</w:t>
            </w:r>
          </w:p>
        </w:tc>
        <w:tc>
          <w:tcPr>
            <w:tcW w:w="4252" w:type="dxa"/>
            <w:gridSpan w:val="3"/>
          </w:tcPr>
          <w:p w:rsidR="008D7265" w:rsidRDefault="008D7265" w:rsidP="00AB211D">
            <w:pPr>
              <w:pStyle w:val="PSI-Normal"/>
            </w:pPr>
            <w:r>
              <w:t>Cerrado</w:t>
            </w:r>
          </w:p>
        </w:tc>
      </w:tr>
    </w:tbl>
    <w:p w:rsidR="008D7265" w:rsidRDefault="008D7265" w:rsidP="008D7265">
      <w:pPr>
        <w:pStyle w:val="PSI-Normal"/>
      </w:pPr>
    </w:p>
    <w:p w:rsidR="008D7265" w:rsidRDefault="008D7265" w:rsidP="00C972AC">
      <w:pPr>
        <w:pStyle w:val="PSI-Ttulo2"/>
        <w:outlineLvl w:val="9"/>
      </w:pPr>
      <w:bookmarkStart w:id="23" w:name="_Toc528307880"/>
      <w:r>
        <w:lastRenderedPageBreak/>
        <w:t>Análisis</w:t>
      </w:r>
      <w:bookmarkEnd w:id="23"/>
    </w:p>
    <w:tbl>
      <w:tblPr>
        <w:tblStyle w:val="Tablaconcuadrcula"/>
        <w:tblW w:w="0" w:type="auto"/>
        <w:tblInd w:w="-34" w:type="dxa"/>
        <w:tblLook w:val="04A0" w:firstRow="1" w:lastRow="0" w:firstColumn="1" w:lastColumn="0" w:noHBand="0" w:noVBand="1"/>
      </w:tblPr>
      <w:tblGrid>
        <w:gridCol w:w="3087"/>
        <w:gridCol w:w="2756"/>
        <w:gridCol w:w="2685"/>
      </w:tblGrid>
      <w:tr w:rsidR="008D7265" w:rsidRPr="00670E9F" w:rsidTr="00AB211D">
        <w:tc>
          <w:tcPr>
            <w:tcW w:w="3087" w:type="dxa"/>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Factor</w:t>
            </w:r>
          </w:p>
        </w:tc>
      </w:tr>
      <w:tr w:rsidR="008D7265" w:rsidTr="00AB211D">
        <w:tc>
          <w:tcPr>
            <w:tcW w:w="3087" w:type="dxa"/>
          </w:tcPr>
          <w:p w:rsidR="008D7265" w:rsidRDefault="008D7265" w:rsidP="00AB211D">
            <w:pPr>
              <w:pStyle w:val="PSI-Normal"/>
            </w:pPr>
            <w:r>
              <w:t>4</w:t>
            </w:r>
          </w:p>
        </w:tc>
        <w:tc>
          <w:tcPr>
            <w:tcW w:w="2756" w:type="dxa"/>
          </w:tcPr>
          <w:p w:rsidR="008D7265" w:rsidRDefault="008D7265" w:rsidP="00AB211D">
            <w:pPr>
              <w:pStyle w:val="PSI-Normal"/>
            </w:pPr>
            <w:r>
              <w:t>70%</w:t>
            </w:r>
          </w:p>
        </w:tc>
        <w:tc>
          <w:tcPr>
            <w:tcW w:w="2685" w:type="dxa"/>
          </w:tcPr>
          <w:p w:rsidR="008D7265" w:rsidRDefault="008D7265" w:rsidP="00AB211D">
            <w:pPr>
              <w:pStyle w:val="PSI-Normal"/>
            </w:pPr>
            <w:r>
              <w:t>280</w:t>
            </w:r>
          </w:p>
        </w:tc>
      </w:tr>
      <w:tr w:rsidR="008D7265" w:rsidRPr="00670E9F" w:rsidTr="00AB211D">
        <w:tc>
          <w:tcPr>
            <w:tcW w:w="8528" w:type="dxa"/>
            <w:gridSpan w:val="3"/>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Causas</w:t>
            </w:r>
          </w:p>
        </w:tc>
      </w:tr>
      <w:tr w:rsidR="008D7265" w:rsidTr="00AB211D">
        <w:tc>
          <w:tcPr>
            <w:tcW w:w="8528" w:type="dxa"/>
            <w:gridSpan w:val="3"/>
          </w:tcPr>
          <w:p w:rsidR="008D7265" w:rsidRDefault="008D7265" w:rsidP="00AB211D">
            <w:pPr>
              <w:pStyle w:val="PSI-Normal"/>
            </w:pPr>
            <w:r>
              <w:t xml:space="preserve">Este riesgo existe debido a que los integrantes recién están empezando en lo que es el desarrollo “profesional” de un sistema para un cliente real. La falta de definición del sistema en cuanto al seguimiento de los programas sumado a la falta de experiencia podría llevarlos a obtener cálculos erróneos en cuanto a la estimación. Además, se destaca que dos de los integrantes se encuentran cursando la materia Gestión de Proyectos de Software en donde se ve el tema de Estimación. </w:t>
            </w:r>
          </w:p>
        </w:tc>
      </w:tr>
      <w:tr w:rsidR="008D7265" w:rsidRPr="00670E9F" w:rsidTr="00AB211D">
        <w:tc>
          <w:tcPr>
            <w:tcW w:w="8528" w:type="dxa"/>
            <w:gridSpan w:val="3"/>
            <w:shd w:val="clear" w:color="auto" w:fill="8DB3E2" w:themeFill="text2" w:themeFillTint="66"/>
          </w:tcPr>
          <w:p w:rsidR="008D7265" w:rsidRPr="00670E9F" w:rsidRDefault="008D7265" w:rsidP="00AB211D">
            <w:pPr>
              <w:pStyle w:val="PSI-Normal"/>
              <w:rPr>
                <w:color w:val="FFFFFF" w:themeColor="background1"/>
              </w:rPr>
            </w:pPr>
            <w:r w:rsidRPr="00670E9F">
              <w:rPr>
                <w:color w:val="FFFFFF" w:themeColor="background1"/>
              </w:rPr>
              <w:t>Síntomas</w:t>
            </w:r>
          </w:p>
        </w:tc>
      </w:tr>
      <w:tr w:rsidR="008D7265" w:rsidTr="00AB211D">
        <w:tc>
          <w:tcPr>
            <w:tcW w:w="8528" w:type="dxa"/>
            <w:gridSpan w:val="3"/>
          </w:tcPr>
          <w:p w:rsidR="008D7265" w:rsidRDefault="008D7265" w:rsidP="00AB211D">
            <w:pPr>
              <w:pStyle w:val="PSI-Normal"/>
            </w:pPr>
            <w:r>
              <w:t>Se obtendría estimación poco realista debido a la inexperiencia para realizarla.</w:t>
            </w:r>
          </w:p>
        </w:tc>
      </w:tr>
    </w:tbl>
    <w:p w:rsidR="008D7265" w:rsidRDefault="008D7265" w:rsidP="008D7265">
      <w:pPr>
        <w:pStyle w:val="PSI-Normal"/>
      </w:pPr>
    </w:p>
    <w:p w:rsidR="008D7265" w:rsidRDefault="008D7265" w:rsidP="00C972AC">
      <w:pPr>
        <w:pStyle w:val="PSI-Ttulo2"/>
        <w:outlineLvl w:val="9"/>
      </w:pPr>
      <w:bookmarkStart w:id="24" w:name="_Toc528307881"/>
      <w:r>
        <w:t>Plan de Riesgos</w:t>
      </w:r>
      <w:bookmarkEnd w:id="24"/>
    </w:p>
    <w:tbl>
      <w:tblPr>
        <w:tblStyle w:val="Tablaconcuadrcula"/>
        <w:tblW w:w="8755" w:type="dxa"/>
        <w:tblLook w:val="04A0" w:firstRow="1" w:lastRow="0" w:firstColumn="1" w:lastColumn="0" w:noHBand="0" w:noVBand="1"/>
      </w:tblPr>
      <w:tblGrid>
        <w:gridCol w:w="2660"/>
        <w:gridCol w:w="1701"/>
        <w:gridCol w:w="2693"/>
        <w:gridCol w:w="1701"/>
      </w:tblGrid>
      <w:tr w:rsidR="008D7265" w:rsidRPr="00287695" w:rsidTr="00AB211D">
        <w:tc>
          <w:tcPr>
            <w:tcW w:w="2660" w:type="dxa"/>
            <w:shd w:val="clear" w:color="auto" w:fill="8DB3E2" w:themeFill="text2" w:themeFillTint="66"/>
          </w:tcPr>
          <w:p w:rsidR="008D7265" w:rsidRPr="00287695" w:rsidRDefault="008D7265"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8D7265" w:rsidRPr="00287695" w:rsidRDefault="008D7265"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8D7265" w:rsidRPr="00287695" w:rsidRDefault="008D7265"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8D7265" w:rsidRPr="00287695" w:rsidRDefault="008D7265" w:rsidP="00AB211D">
            <w:pPr>
              <w:pStyle w:val="PSI-Normal"/>
              <w:rPr>
                <w:color w:val="FFFFFF" w:themeColor="background1"/>
              </w:rPr>
            </w:pPr>
            <w:r>
              <w:rPr>
                <w:color w:val="FFFFFF" w:themeColor="background1"/>
              </w:rPr>
              <w:t>Etapa</w:t>
            </w:r>
          </w:p>
        </w:tc>
      </w:tr>
      <w:tr w:rsidR="008D7265" w:rsidTr="00AB211D">
        <w:tc>
          <w:tcPr>
            <w:tcW w:w="2660" w:type="dxa"/>
          </w:tcPr>
          <w:p w:rsidR="008D7265" w:rsidRDefault="008D7265" w:rsidP="00AB211D">
            <w:pPr>
              <w:pStyle w:val="PSI-Normal"/>
            </w:pPr>
            <w:r>
              <w:t>Reducción</w:t>
            </w:r>
          </w:p>
        </w:tc>
        <w:tc>
          <w:tcPr>
            <w:tcW w:w="1701" w:type="dxa"/>
          </w:tcPr>
          <w:p w:rsidR="008D7265" w:rsidRDefault="008D7265" w:rsidP="00AB211D">
            <w:pPr>
              <w:pStyle w:val="PSI-Normal"/>
            </w:pPr>
            <w:proofErr w:type="gramStart"/>
            <w:r>
              <w:t>Fabricio  González</w:t>
            </w:r>
            <w:proofErr w:type="gramEnd"/>
            <w:r>
              <w:t xml:space="preserve">, </w:t>
            </w:r>
          </w:p>
          <w:p w:rsidR="008D7265" w:rsidRDefault="008D7265" w:rsidP="00AB211D">
            <w:pPr>
              <w:pStyle w:val="PSI-Normal"/>
            </w:pPr>
            <w:r>
              <w:t xml:space="preserve">Nicolás </w:t>
            </w:r>
            <w:proofErr w:type="spellStart"/>
            <w:r>
              <w:t>Sartini</w:t>
            </w:r>
            <w:proofErr w:type="spellEnd"/>
            <w:r>
              <w:t>,</w:t>
            </w:r>
          </w:p>
          <w:p w:rsidR="008D7265" w:rsidRDefault="008D7265" w:rsidP="00AB211D">
            <w:pPr>
              <w:pStyle w:val="PSI-Normal"/>
            </w:pPr>
            <w:r>
              <w:t>Francisco Estrada</w:t>
            </w:r>
          </w:p>
        </w:tc>
        <w:tc>
          <w:tcPr>
            <w:tcW w:w="2693" w:type="dxa"/>
            <w:shd w:val="clear" w:color="auto" w:fill="auto"/>
          </w:tcPr>
          <w:p w:rsidR="008D7265" w:rsidRDefault="008D7265" w:rsidP="00AB211D">
            <w:pPr>
              <w:pStyle w:val="PSI-Normal"/>
            </w:pPr>
            <w:r>
              <w:t xml:space="preserve">Tratar de ir refinando y definiendo las funcionalidades del sistema, los Casos de Uso. </w:t>
            </w:r>
          </w:p>
        </w:tc>
        <w:tc>
          <w:tcPr>
            <w:tcW w:w="1701" w:type="dxa"/>
            <w:shd w:val="clear" w:color="auto" w:fill="auto"/>
          </w:tcPr>
          <w:p w:rsidR="008D7265" w:rsidRDefault="008D7265" w:rsidP="00AB211D">
            <w:pPr>
              <w:pStyle w:val="PSI-Normal"/>
            </w:pPr>
            <w:r>
              <w:t>Elaboración / iteración 1</w:t>
            </w:r>
          </w:p>
        </w:tc>
      </w:tr>
      <w:tr w:rsidR="008D7265" w:rsidTr="00AB211D">
        <w:tc>
          <w:tcPr>
            <w:tcW w:w="2660" w:type="dxa"/>
          </w:tcPr>
          <w:p w:rsidR="008D7265" w:rsidRDefault="008D7265" w:rsidP="00AB211D">
            <w:pPr>
              <w:pStyle w:val="PSI-Normal"/>
            </w:pPr>
            <w:r>
              <w:t>Reducción</w:t>
            </w:r>
          </w:p>
        </w:tc>
        <w:tc>
          <w:tcPr>
            <w:tcW w:w="1701" w:type="dxa"/>
          </w:tcPr>
          <w:p w:rsidR="008D7265" w:rsidRDefault="008D7265" w:rsidP="00AB211D">
            <w:pPr>
              <w:pStyle w:val="PSI-Normal"/>
            </w:pPr>
            <w:r>
              <w:t xml:space="preserve">Nicolás </w:t>
            </w:r>
            <w:proofErr w:type="spellStart"/>
            <w:r>
              <w:t>Sartini</w:t>
            </w:r>
            <w:proofErr w:type="spellEnd"/>
            <w:r>
              <w:t>,</w:t>
            </w:r>
          </w:p>
          <w:p w:rsidR="008D7265" w:rsidRDefault="008D7265" w:rsidP="00AB211D">
            <w:pPr>
              <w:pStyle w:val="PSI-Normal"/>
            </w:pPr>
            <w:r>
              <w:t>Francisco Estrada</w:t>
            </w:r>
          </w:p>
        </w:tc>
        <w:tc>
          <w:tcPr>
            <w:tcW w:w="2693" w:type="dxa"/>
            <w:shd w:val="clear" w:color="auto" w:fill="auto"/>
          </w:tcPr>
          <w:p w:rsidR="008D7265" w:rsidRDefault="008D7265" w:rsidP="00AB211D">
            <w:pPr>
              <w:pStyle w:val="PSI-Normal"/>
            </w:pPr>
            <w:r>
              <w:t>Ir viendo cómo se realiza las estimaciones en los proyectos de software.</w:t>
            </w:r>
          </w:p>
        </w:tc>
        <w:tc>
          <w:tcPr>
            <w:tcW w:w="1701" w:type="dxa"/>
            <w:shd w:val="clear" w:color="auto" w:fill="auto"/>
          </w:tcPr>
          <w:p w:rsidR="008D7265" w:rsidRDefault="008D7265" w:rsidP="00AB211D">
            <w:pPr>
              <w:pStyle w:val="PSI-Normal"/>
            </w:pPr>
            <w:r>
              <w:t>Elaboración / iteración 1</w:t>
            </w:r>
          </w:p>
        </w:tc>
      </w:tr>
    </w:tbl>
    <w:p w:rsidR="008D7265" w:rsidRDefault="008D7265" w:rsidP="008D7265">
      <w:pPr>
        <w:pStyle w:val="PSI-Normal"/>
      </w:pPr>
    </w:p>
    <w:p w:rsidR="008D7265" w:rsidRDefault="008D7265" w:rsidP="00C972AC">
      <w:pPr>
        <w:pStyle w:val="PSI-Ttulo2"/>
        <w:outlineLvl w:val="9"/>
      </w:pPr>
      <w:bookmarkStart w:id="25" w:name="_Toc528307882"/>
      <w:r>
        <w:t>Seguimiento</w:t>
      </w:r>
      <w:bookmarkEnd w:id="25"/>
    </w:p>
    <w:tbl>
      <w:tblPr>
        <w:tblStyle w:val="Tablaconcuadrcula"/>
        <w:tblW w:w="8755" w:type="dxa"/>
        <w:tblLook w:val="04A0" w:firstRow="1" w:lastRow="0" w:firstColumn="1" w:lastColumn="0" w:noHBand="0" w:noVBand="1"/>
      </w:tblPr>
      <w:tblGrid>
        <w:gridCol w:w="2161"/>
        <w:gridCol w:w="2161"/>
        <w:gridCol w:w="2161"/>
        <w:gridCol w:w="2272"/>
      </w:tblGrid>
      <w:tr w:rsidR="008D7265" w:rsidTr="00AB211D">
        <w:tc>
          <w:tcPr>
            <w:tcW w:w="2161" w:type="dxa"/>
            <w:shd w:val="clear" w:color="auto" w:fill="8DB3E2" w:themeFill="text2" w:themeFillTint="66"/>
          </w:tcPr>
          <w:p w:rsidR="008D7265" w:rsidRPr="00CD2020" w:rsidRDefault="008D7265"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8D7265" w:rsidRPr="00CD2020" w:rsidRDefault="008D7265"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8D7265" w:rsidRPr="00CD2020" w:rsidRDefault="008D7265"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8D7265" w:rsidRPr="00CD2020" w:rsidRDefault="008D7265" w:rsidP="00AB211D">
            <w:pPr>
              <w:pStyle w:val="PSI-Normal"/>
              <w:rPr>
                <w:color w:val="FFFFFF" w:themeColor="background1"/>
              </w:rPr>
            </w:pPr>
            <w:r w:rsidRPr="00CD2020">
              <w:rPr>
                <w:color w:val="FFFFFF" w:themeColor="background1"/>
              </w:rPr>
              <w:t>Responsable</w:t>
            </w:r>
          </w:p>
        </w:tc>
      </w:tr>
      <w:tr w:rsidR="008D7265" w:rsidTr="00AB211D">
        <w:tc>
          <w:tcPr>
            <w:tcW w:w="2161" w:type="dxa"/>
          </w:tcPr>
          <w:p w:rsidR="008D7265" w:rsidRDefault="008D7265" w:rsidP="00AB211D">
            <w:pPr>
              <w:pStyle w:val="PSI-Normal"/>
            </w:pPr>
            <w:r>
              <w:t>18/09/18</w:t>
            </w:r>
          </w:p>
        </w:tc>
        <w:tc>
          <w:tcPr>
            <w:tcW w:w="2161" w:type="dxa"/>
          </w:tcPr>
          <w:p w:rsidR="008D7265" w:rsidRDefault="008D7265" w:rsidP="00AB211D">
            <w:pPr>
              <w:pStyle w:val="PSI-Normal"/>
            </w:pPr>
            <w:r>
              <w:t>Elaboración / iteración 1</w:t>
            </w:r>
          </w:p>
        </w:tc>
        <w:tc>
          <w:tcPr>
            <w:tcW w:w="2161" w:type="dxa"/>
          </w:tcPr>
          <w:p w:rsidR="008D7265" w:rsidRDefault="008D7265" w:rsidP="00AB211D">
            <w:pPr>
              <w:pStyle w:val="PSI-Normal"/>
            </w:pPr>
            <w:r>
              <w:t>Los alumnos tuvieron practica de estimación con Casos de Uso en la materia Gestión de Proyectos de Software</w:t>
            </w:r>
          </w:p>
        </w:tc>
        <w:tc>
          <w:tcPr>
            <w:tcW w:w="2272" w:type="dxa"/>
          </w:tcPr>
          <w:p w:rsidR="008D7265" w:rsidRDefault="008D7265" w:rsidP="00AB211D">
            <w:pPr>
              <w:pStyle w:val="PSI-Normal"/>
            </w:pPr>
            <w:r>
              <w:t>Francisco Estrada</w:t>
            </w:r>
          </w:p>
        </w:tc>
      </w:tr>
      <w:tr w:rsidR="008D7265" w:rsidTr="00AB211D">
        <w:tc>
          <w:tcPr>
            <w:tcW w:w="2161" w:type="dxa"/>
          </w:tcPr>
          <w:p w:rsidR="008D7265" w:rsidRDefault="008D7265" w:rsidP="00AB211D">
            <w:pPr>
              <w:pStyle w:val="PSI-Normal"/>
            </w:pPr>
            <w:r>
              <w:t>26/09/18</w:t>
            </w:r>
          </w:p>
        </w:tc>
        <w:tc>
          <w:tcPr>
            <w:tcW w:w="2161" w:type="dxa"/>
          </w:tcPr>
          <w:p w:rsidR="008D7265" w:rsidRDefault="008D7265" w:rsidP="00AB211D">
            <w:pPr>
              <w:pStyle w:val="PSI-Normal"/>
            </w:pPr>
            <w:r>
              <w:t>Elaboración / iteración 2</w:t>
            </w:r>
          </w:p>
        </w:tc>
        <w:tc>
          <w:tcPr>
            <w:tcW w:w="2161" w:type="dxa"/>
          </w:tcPr>
          <w:p w:rsidR="008D7265" w:rsidRDefault="008D7265" w:rsidP="00AB211D">
            <w:pPr>
              <w:pStyle w:val="PSI-Normal"/>
            </w:pPr>
            <w:r>
              <w:t>Se llevó a cabo la refinación del modelo de Casos de Uso.</w:t>
            </w:r>
          </w:p>
        </w:tc>
        <w:tc>
          <w:tcPr>
            <w:tcW w:w="2272" w:type="dxa"/>
          </w:tcPr>
          <w:p w:rsidR="008D7265" w:rsidRDefault="008D7265" w:rsidP="00AB211D">
            <w:pPr>
              <w:pStyle w:val="PSI-Normal"/>
            </w:pPr>
            <w:r>
              <w:t xml:space="preserve">Fabricio González, </w:t>
            </w:r>
          </w:p>
          <w:p w:rsidR="008D7265" w:rsidRDefault="008D7265" w:rsidP="00AB211D">
            <w:pPr>
              <w:pStyle w:val="PSI-Normal"/>
            </w:pPr>
            <w:r>
              <w:t xml:space="preserve">Nicolás </w:t>
            </w:r>
            <w:proofErr w:type="spellStart"/>
            <w:r>
              <w:t>Sartini</w:t>
            </w:r>
            <w:proofErr w:type="spellEnd"/>
            <w:r>
              <w:t>,</w:t>
            </w:r>
          </w:p>
          <w:p w:rsidR="008D7265" w:rsidRDefault="008D7265" w:rsidP="00AB211D">
            <w:pPr>
              <w:pStyle w:val="PSI-Normal"/>
            </w:pPr>
            <w:r>
              <w:t>Francisco Estrada</w:t>
            </w:r>
          </w:p>
        </w:tc>
      </w:tr>
      <w:tr w:rsidR="008D7265" w:rsidTr="00AB211D">
        <w:tc>
          <w:tcPr>
            <w:tcW w:w="2161" w:type="dxa"/>
          </w:tcPr>
          <w:p w:rsidR="008D7265" w:rsidRDefault="008D7265" w:rsidP="00AB211D">
            <w:pPr>
              <w:pStyle w:val="PSI-Normal"/>
            </w:pPr>
            <w:r>
              <w:t>3/10/18</w:t>
            </w:r>
          </w:p>
        </w:tc>
        <w:tc>
          <w:tcPr>
            <w:tcW w:w="2161" w:type="dxa"/>
          </w:tcPr>
          <w:p w:rsidR="008D7265" w:rsidRDefault="008D7265" w:rsidP="00AB211D">
            <w:pPr>
              <w:pStyle w:val="PSI-Normal"/>
            </w:pPr>
            <w:r>
              <w:t>Elaboración / iteración 3</w:t>
            </w:r>
          </w:p>
        </w:tc>
        <w:tc>
          <w:tcPr>
            <w:tcW w:w="2161" w:type="dxa"/>
          </w:tcPr>
          <w:p w:rsidR="008D7265" w:rsidRDefault="008D7265" w:rsidP="00AB211D">
            <w:pPr>
              <w:pStyle w:val="PSI-Normal"/>
            </w:pPr>
            <w:r>
              <w:t>Se llevó a cabo nuevamente la refinación del modelo de Casos de Uso.</w:t>
            </w:r>
          </w:p>
        </w:tc>
        <w:tc>
          <w:tcPr>
            <w:tcW w:w="2272" w:type="dxa"/>
          </w:tcPr>
          <w:p w:rsidR="008D7265" w:rsidRDefault="008D7265" w:rsidP="00AB211D">
            <w:pPr>
              <w:pStyle w:val="PSI-Normal"/>
            </w:pPr>
            <w:r>
              <w:t xml:space="preserve">Fabricio González, </w:t>
            </w:r>
          </w:p>
          <w:p w:rsidR="008D7265" w:rsidRDefault="008D7265" w:rsidP="00AB211D">
            <w:pPr>
              <w:pStyle w:val="PSI-Normal"/>
            </w:pPr>
            <w:r>
              <w:t xml:space="preserve">Nicolás </w:t>
            </w:r>
            <w:proofErr w:type="spellStart"/>
            <w:r>
              <w:t>Sartini</w:t>
            </w:r>
            <w:proofErr w:type="spellEnd"/>
            <w:r>
              <w:t>,</w:t>
            </w:r>
          </w:p>
          <w:p w:rsidR="008D7265" w:rsidRDefault="008D7265" w:rsidP="00AB211D">
            <w:pPr>
              <w:pStyle w:val="PSI-Normal"/>
            </w:pPr>
            <w:r>
              <w:t>Francisco Estrada</w:t>
            </w:r>
          </w:p>
        </w:tc>
      </w:tr>
      <w:tr w:rsidR="008D7265" w:rsidTr="00AB211D">
        <w:tc>
          <w:tcPr>
            <w:tcW w:w="2161" w:type="dxa"/>
          </w:tcPr>
          <w:p w:rsidR="008D7265" w:rsidRDefault="008D7265" w:rsidP="00AB211D">
            <w:pPr>
              <w:pStyle w:val="PSI-Normal"/>
            </w:pPr>
            <w:r>
              <w:lastRenderedPageBreak/>
              <w:t>26/10/18</w:t>
            </w:r>
          </w:p>
        </w:tc>
        <w:tc>
          <w:tcPr>
            <w:tcW w:w="2161" w:type="dxa"/>
          </w:tcPr>
          <w:p w:rsidR="008D7265" w:rsidRDefault="008D7265" w:rsidP="00AB211D">
            <w:pPr>
              <w:pStyle w:val="PSI-Normal"/>
            </w:pPr>
            <w:r>
              <w:t>Elaboración / iteración 4</w:t>
            </w:r>
          </w:p>
        </w:tc>
        <w:tc>
          <w:tcPr>
            <w:tcW w:w="2161" w:type="dxa"/>
          </w:tcPr>
          <w:p w:rsidR="008D7265" w:rsidRDefault="008D7265" w:rsidP="00AB211D">
            <w:pPr>
              <w:pStyle w:val="PSI-Normal"/>
            </w:pPr>
            <w:r>
              <w:t>A todos los grupos de la cursada le dio muy parecidas la estimación con lo que se llega a que la estimación llevada a cabo por el grupo está bien “hecha”</w:t>
            </w:r>
          </w:p>
        </w:tc>
        <w:tc>
          <w:tcPr>
            <w:tcW w:w="2272" w:type="dxa"/>
          </w:tcPr>
          <w:p w:rsidR="008D7265" w:rsidRDefault="008D7265" w:rsidP="00AB211D">
            <w:pPr>
              <w:pStyle w:val="PSI-Normal"/>
            </w:pPr>
            <w:r>
              <w:t>Francisco Estrada</w:t>
            </w:r>
          </w:p>
        </w:tc>
      </w:tr>
      <w:tr w:rsidR="008D7265" w:rsidTr="00AB211D">
        <w:tc>
          <w:tcPr>
            <w:tcW w:w="2161" w:type="dxa"/>
          </w:tcPr>
          <w:p w:rsidR="008D7265" w:rsidRDefault="008D7265" w:rsidP="00AB211D">
            <w:pPr>
              <w:pStyle w:val="PSI-Normal"/>
            </w:pPr>
            <w:r>
              <w:t>26/10/18</w:t>
            </w:r>
          </w:p>
        </w:tc>
        <w:tc>
          <w:tcPr>
            <w:tcW w:w="2161" w:type="dxa"/>
          </w:tcPr>
          <w:p w:rsidR="008D7265" w:rsidRDefault="008D7265" w:rsidP="00AB211D">
            <w:pPr>
              <w:pStyle w:val="PSI-Normal"/>
            </w:pPr>
            <w:r>
              <w:t>Elaboración / iteración 4</w:t>
            </w:r>
          </w:p>
        </w:tc>
        <w:tc>
          <w:tcPr>
            <w:tcW w:w="2161" w:type="dxa"/>
          </w:tcPr>
          <w:p w:rsidR="008D7265" w:rsidRDefault="008D7265" w:rsidP="00AB211D">
            <w:pPr>
              <w:pStyle w:val="PSI-Normal"/>
            </w:pPr>
            <w:r>
              <w:t>Se da por finalizado el seguimiento de este riesgo</w:t>
            </w:r>
          </w:p>
        </w:tc>
        <w:tc>
          <w:tcPr>
            <w:tcW w:w="2272" w:type="dxa"/>
          </w:tcPr>
          <w:p w:rsidR="008D7265" w:rsidRDefault="008D7265" w:rsidP="00AB211D">
            <w:pPr>
              <w:pStyle w:val="PSI-Normal"/>
            </w:pPr>
            <w:r>
              <w:t>Francisco Estrada</w:t>
            </w:r>
          </w:p>
        </w:tc>
      </w:tr>
    </w:tbl>
    <w:p w:rsidR="008D7265" w:rsidRDefault="008D7265" w:rsidP="008D7265">
      <w:pPr>
        <w:pStyle w:val="PSI-Normal"/>
      </w:pPr>
    </w:p>
    <w:p w:rsidR="008D7265" w:rsidRDefault="008D7265" w:rsidP="00670E9F">
      <w:pPr>
        <w:pStyle w:val="PSI-Normal"/>
      </w:pPr>
    </w:p>
    <w:p w:rsidR="004E0C36" w:rsidRDefault="004E0C36" w:rsidP="004E0C36">
      <w:pPr>
        <w:pStyle w:val="PSI-Ttulo1"/>
      </w:pPr>
      <w:bookmarkStart w:id="26" w:name="_Toc530943381"/>
      <w:bookmarkStart w:id="27" w:name="_Toc53779327"/>
      <w:r>
        <w:t>Ref. RK</w:t>
      </w:r>
      <w:bookmarkEnd w:id="26"/>
      <w:r>
        <w:t xml:space="preserve">105 - </w:t>
      </w:r>
      <w:r w:rsidRPr="004E0C36">
        <w:t xml:space="preserve">Falta de utilización de las herramientas </w:t>
      </w:r>
      <w:proofErr w:type="spellStart"/>
      <w:r w:rsidRPr="004E0C36">
        <w:t>Git</w:t>
      </w:r>
      <w:proofErr w:type="spellEnd"/>
      <w:r w:rsidRPr="004E0C36">
        <w:t xml:space="preserve"> y GitHub tanto para el control de versiones como para alojar el repositorio</w:t>
      </w:r>
      <w:bookmarkEnd w:id="27"/>
    </w:p>
    <w:p w:rsidR="004E0C36" w:rsidRDefault="004E0C36" w:rsidP="004E0C36">
      <w:pPr>
        <w:pStyle w:val="PSI-Ttulo2"/>
        <w:outlineLvl w:val="9"/>
      </w:pPr>
      <w:bookmarkStart w:id="28" w:name="_Toc530943382"/>
      <w:r>
        <w:t>Identificación</w:t>
      </w:r>
      <w:bookmarkEnd w:id="28"/>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4E0C36" w:rsidRPr="00670E9F" w:rsidTr="00AB211D">
        <w:trPr>
          <w:trHeight w:val="335"/>
        </w:trPr>
        <w:tc>
          <w:tcPr>
            <w:tcW w:w="3094" w:type="dxa"/>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4E0C36" w:rsidRPr="00670E9F" w:rsidRDefault="004E0C36" w:rsidP="00AB211D">
            <w:pPr>
              <w:pStyle w:val="PSI-Normal"/>
              <w:rPr>
                <w:color w:val="FFFFFF" w:themeColor="background1"/>
              </w:rPr>
            </w:pPr>
            <w:r>
              <w:rPr>
                <w:color w:val="FFFFFF" w:themeColor="background1"/>
              </w:rPr>
              <w:t>Etapa</w:t>
            </w:r>
          </w:p>
        </w:tc>
      </w:tr>
      <w:tr w:rsidR="004E0C36" w:rsidRPr="00670E9F" w:rsidTr="00AB211D">
        <w:trPr>
          <w:trHeight w:val="335"/>
        </w:trPr>
        <w:tc>
          <w:tcPr>
            <w:tcW w:w="3094" w:type="dxa"/>
            <w:shd w:val="clear" w:color="auto" w:fill="auto"/>
          </w:tcPr>
          <w:p w:rsidR="004E0C36" w:rsidRPr="008B12EB" w:rsidRDefault="004E0C36" w:rsidP="00AB211D">
            <w:pPr>
              <w:pStyle w:val="PSI-Normal"/>
            </w:pPr>
            <w:r>
              <w:t>RK105</w:t>
            </w:r>
          </w:p>
        </w:tc>
        <w:tc>
          <w:tcPr>
            <w:tcW w:w="2734" w:type="dxa"/>
            <w:gridSpan w:val="3"/>
            <w:shd w:val="clear" w:color="auto" w:fill="auto"/>
          </w:tcPr>
          <w:p w:rsidR="004E0C36" w:rsidRPr="008B12EB" w:rsidRDefault="004E0C36" w:rsidP="00AB211D">
            <w:pPr>
              <w:pStyle w:val="PSI-Normal"/>
            </w:pPr>
            <w:r>
              <w:t>30/09/18</w:t>
            </w:r>
          </w:p>
        </w:tc>
        <w:tc>
          <w:tcPr>
            <w:tcW w:w="2700" w:type="dxa"/>
            <w:shd w:val="clear" w:color="auto" w:fill="auto"/>
          </w:tcPr>
          <w:p w:rsidR="004E0C36" w:rsidRPr="008B12EB" w:rsidRDefault="004E0C36" w:rsidP="00AB211D">
            <w:pPr>
              <w:pStyle w:val="PSI-Normal"/>
            </w:pPr>
            <w:r>
              <w:t>Fase Elaboración – Iteración 3</w:t>
            </w:r>
          </w:p>
        </w:tc>
      </w:tr>
      <w:tr w:rsidR="004E0C36" w:rsidRPr="00670E9F" w:rsidTr="00AB211D">
        <w:tc>
          <w:tcPr>
            <w:tcW w:w="4467" w:type="dxa"/>
            <w:gridSpan w:val="3"/>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Categoría</w:t>
            </w:r>
          </w:p>
        </w:tc>
      </w:tr>
      <w:tr w:rsidR="004E0C36" w:rsidTr="00AB211D">
        <w:tc>
          <w:tcPr>
            <w:tcW w:w="4467" w:type="dxa"/>
            <w:gridSpan w:val="3"/>
          </w:tcPr>
          <w:p w:rsidR="004E0C36" w:rsidRPr="001F5055" w:rsidRDefault="004E0C36" w:rsidP="00AB211D">
            <w:pPr>
              <w:pStyle w:val="PSI-Normal"/>
              <w:rPr>
                <w:lang w:val="es-ES"/>
              </w:rPr>
            </w:pPr>
            <w:r w:rsidRPr="001F5055">
              <w:rPr>
                <w:lang w:val="es-ES"/>
              </w:rPr>
              <w:t xml:space="preserve">Falta de utilización de las herramientas </w:t>
            </w:r>
            <w:proofErr w:type="spellStart"/>
            <w:r w:rsidRPr="001F5055">
              <w:rPr>
                <w:lang w:val="es-ES"/>
              </w:rPr>
              <w:t>Git</w:t>
            </w:r>
            <w:proofErr w:type="spellEnd"/>
            <w:r w:rsidRPr="001F5055">
              <w:rPr>
                <w:lang w:val="es-ES"/>
              </w:rPr>
              <w:t xml:space="preserve"> y GitHub tanto para el control de versiones como para alojar el repositorio</w:t>
            </w:r>
          </w:p>
        </w:tc>
        <w:tc>
          <w:tcPr>
            <w:tcW w:w="4061" w:type="dxa"/>
            <w:gridSpan w:val="2"/>
          </w:tcPr>
          <w:p w:rsidR="004E0C36" w:rsidRDefault="004E0C36" w:rsidP="00AB211D">
            <w:pPr>
              <w:pStyle w:val="PSI-Normal"/>
            </w:pPr>
            <w:r>
              <w:t>Tecnología</w:t>
            </w:r>
          </w:p>
        </w:tc>
      </w:tr>
      <w:tr w:rsidR="004E0C36" w:rsidRPr="00670E9F" w:rsidTr="00AB211D">
        <w:tc>
          <w:tcPr>
            <w:tcW w:w="8528" w:type="dxa"/>
            <w:gridSpan w:val="5"/>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Descripción</w:t>
            </w:r>
          </w:p>
        </w:tc>
      </w:tr>
      <w:tr w:rsidR="004E0C36" w:rsidTr="00AB211D">
        <w:tc>
          <w:tcPr>
            <w:tcW w:w="8528" w:type="dxa"/>
            <w:gridSpan w:val="5"/>
          </w:tcPr>
          <w:p w:rsidR="004E0C36" w:rsidRDefault="004E0C36" w:rsidP="00AB211D">
            <w:pPr>
              <w:pStyle w:val="PSI-Normal"/>
            </w:pPr>
            <w:r>
              <w:t xml:space="preserve">Este riesgo se origina debido a que ninguno de los integrantes del VASPA </w:t>
            </w:r>
            <w:proofErr w:type="spellStart"/>
            <w:r>
              <w:t>Team</w:t>
            </w:r>
            <w:proofErr w:type="spellEnd"/>
            <w:r>
              <w:t xml:space="preserve"> ha utilizado estas herramientas en el desarrollo de software, ya que se trata de un grupo joven que está empezando en el desarrollo profesional de sistemas. En la catedra se pide que se utilice este tipo de software para controlar las versiones del mismo durante su desarrollo</w:t>
            </w:r>
          </w:p>
        </w:tc>
      </w:tr>
      <w:tr w:rsidR="004E0C36" w:rsidTr="00AB211D">
        <w:tc>
          <w:tcPr>
            <w:tcW w:w="4276" w:type="dxa"/>
            <w:gridSpan w:val="2"/>
            <w:shd w:val="clear" w:color="auto" w:fill="8DB3E2" w:themeFill="text2" w:themeFillTint="66"/>
          </w:tcPr>
          <w:p w:rsidR="004E0C36" w:rsidRPr="00670E9F" w:rsidRDefault="004E0C36" w:rsidP="00AB211D">
            <w:pPr>
              <w:pStyle w:val="PSI-Normal"/>
              <w:rPr>
                <w:color w:val="FFFFFF" w:themeColor="background1"/>
              </w:rPr>
            </w:pPr>
            <w:r>
              <w:rPr>
                <w:color w:val="FFFFFF" w:themeColor="background1"/>
              </w:rPr>
              <w:t>Estado del Riesgo (Activo, Cerrado)</w:t>
            </w:r>
          </w:p>
        </w:tc>
        <w:tc>
          <w:tcPr>
            <w:tcW w:w="4252" w:type="dxa"/>
            <w:gridSpan w:val="3"/>
          </w:tcPr>
          <w:p w:rsidR="004E0C36" w:rsidRDefault="00BD2F85" w:rsidP="00AB211D">
            <w:pPr>
              <w:pStyle w:val="PSI-Normal"/>
            </w:pPr>
            <w:r>
              <w:t>Cerrado</w:t>
            </w:r>
          </w:p>
        </w:tc>
      </w:tr>
    </w:tbl>
    <w:p w:rsidR="004E0C36" w:rsidRDefault="004E0C36" w:rsidP="004E0C36">
      <w:pPr>
        <w:pStyle w:val="PSI-Normal"/>
      </w:pPr>
    </w:p>
    <w:p w:rsidR="004E0C36" w:rsidRDefault="004E0C36" w:rsidP="004E0C36">
      <w:pPr>
        <w:pStyle w:val="PSI-Ttulo2"/>
        <w:outlineLvl w:val="9"/>
      </w:pPr>
      <w:bookmarkStart w:id="29" w:name="_Toc530943383"/>
      <w:r>
        <w:t>Análisis</w:t>
      </w:r>
      <w:bookmarkEnd w:id="29"/>
    </w:p>
    <w:tbl>
      <w:tblPr>
        <w:tblStyle w:val="Tablaconcuadrcula"/>
        <w:tblW w:w="0" w:type="auto"/>
        <w:tblInd w:w="-34" w:type="dxa"/>
        <w:tblLook w:val="04A0" w:firstRow="1" w:lastRow="0" w:firstColumn="1" w:lastColumn="0" w:noHBand="0" w:noVBand="1"/>
      </w:tblPr>
      <w:tblGrid>
        <w:gridCol w:w="3087"/>
        <w:gridCol w:w="2756"/>
        <w:gridCol w:w="2685"/>
      </w:tblGrid>
      <w:tr w:rsidR="004E0C36" w:rsidRPr="00670E9F" w:rsidTr="00AB211D">
        <w:tc>
          <w:tcPr>
            <w:tcW w:w="3087" w:type="dxa"/>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Factor</w:t>
            </w:r>
          </w:p>
        </w:tc>
      </w:tr>
      <w:tr w:rsidR="004E0C36" w:rsidTr="00AB211D">
        <w:tc>
          <w:tcPr>
            <w:tcW w:w="3087" w:type="dxa"/>
          </w:tcPr>
          <w:p w:rsidR="004E0C36" w:rsidRDefault="004E0C36" w:rsidP="00AB211D">
            <w:pPr>
              <w:pStyle w:val="PSI-Normal"/>
              <w:tabs>
                <w:tab w:val="left" w:pos="1905"/>
              </w:tabs>
            </w:pPr>
            <w:r>
              <w:t>5</w:t>
            </w:r>
          </w:p>
        </w:tc>
        <w:tc>
          <w:tcPr>
            <w:tcW w:w="2756" w:type="dxa"/>
          </w:tcPr>
          <w:p w:rsidR="004E0C36" w:rsidRDefault="004E0C36" w:rsidP="00AB211D">
            <w:pPr>
              <w:pStyle w:val="PSI-Normal"/>
            </w:pPr>
            <w:r>
              <w:t>70%</w:t>
            </w:r>
          </w:p>
        </w:tc>
        <w:tc>
          <w:tcPr>
            <w:tcW w:w="2685" w:type="dxa"/>
          </w:tcPr>
          <w:p w:rsidR="004E0C36" w:rsidRDefault="004E0C36" w:rsidP="00AB211D">
            <w:pPr>
              <w:pStyle w:val="PSI-Normal"/>
            </w:pPr>
            <w:r>
              <w:t>350</w:t>
            </w:r>
          </w:p>
        </w:tc>
      </w:tr>
      <w:tr w:rsidR="004E0C36" w:rsidRPr="00670E9F" w:rsidTr="00AB211D">
        <w:tc>
          <w:tcPr>
            <w:tcW w:w="8528" w:type="dxa"/>
            <w:gridSpan w:val="3"/>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Causas</w:t>
            </w:r>
          </w:p>
        </w:tc>
      </w:tr>
      <w:tr w:rsidR="004E0C36" w:rsidTr="00AB211D">
        <w:tc>
          <w:tcPr>
            <w:tcW w:w="8528" w:type="dxa"/>
            <w:gridSpan w:val="3"/>
          </w:tcPr>
          <w:p w:rsidR="004E0C36" w:rsidRDefault="004E0C36" w:rsidP="00AB211D">
            <w:pPr>
              <w:pStyle w:val="PSI-Normal"/>
              <w:tabs>
                <w:tab w:val="left" w:pos="1785"/>
              </w:tabs>
            </w:pPr>
            <w:r>
              <w:t>El riesgo existe debido a que ninguno de los integrantes del grupo de desarrollo utilizo las herramientas, lo que implicaría aprender de cómo funciona y cómo usarla para emplearla en el desarrollo del Sistema VASPA.</w:t>
            </w:r>
          </w:p>
        </w:tc>
      </w:tr>
      <w:tr w:rsidR="004E0C36" w:rsidRPr="00670E9F" w:rsidTr="00AB211D">
        <w:tc>
          <w:tcPr>
            <w:tcW w:w="8528" w:type="dxa"/>
            <w:gridSpan w:val="3"/>
            <w:shd w:val="clear" w:color="auto" w:fill="8DB3E2" w:themeFill="text2" w:themeFillTint="66"/>
          </w:tcPr>
          <w:p w:rsidR="004E0C36" w:rsidRPr="00670E9F" w:rsidRDefault="004E0C36" w:rsidP="00AB211D">
            <w:pPr>
              <w:pStyle w:val="PSI-Normal"/>
              <w:rPr>
                <w:color w:val="FFFFFF" w:themeColor="background1"/>
              </w:rPr>
            </w:pPr>
            <w:r w:rsidRPr="00670E9F">
              <w:rPr>
                <w:color w:val="FFFFFF" w:themeColor="background1"/>
              </w:rPr>
              <w:t>Síntomas</w:t>
            </w:r>
          </w:p>
        </w:tc>
      </w:tr>
      <w:tr w:rsidR="004E0C36" w:rsidTr="00AB211D">
        <w:tc>
          <w:tcPr>
            <w:tcW w:w="8528" w:type="dxa"/>
            <w:gridSpan w:val="3"/>
          </w:tcPr>
          <w:p w:rsidR="004E0C36" w:rsidRDefault="004E0C36" w:rsidP="00AB211D">
            <w:pPr>
              <w:pStyle w:val="PSI-Normal"/>
              <w:tabs>
                <w:tab w:val="left" w:pos="3120"/>
              </w:tabs>
            </w:pPr>
            <w:r>
              <w:t xml:space="preserve">Los inconvenientes que ocasionaría seria no tener un control de los cambios que se llevan a cabo a de los distintos productos (documentación, código fuente) que se obtienen como consecuencia de las actividades técnicas. No poder compartir los </w:t>
            </w:r>
            <w:r>
              <w:lastRenderedPageBreak/>
              <w:t>productos elaborados por un integrante con los demás (esto último se puede solucionar usando un servicio de almacenamiento en la nube, no es lo ideal)</w:t>
            </w:r>
          </w:p>
        </w:tc>
      </w:tr>
    </w:tbl>
    <w:p w:rsidR="004E0C36" w:rsidRDefault="004E0C36" w:rsidP="004E0C36">
      <w:pPr>
        <w:pStyle w:val="PSI-Normal"/>
      </w:pPr>
    </w:p>
    <w:p w:rsidR="004E0C36" w:rsidRDefault="004E0C36" w:rsidP="004E0C36">
      <w:pPr>
        <w:pStyle w:val="PSI-Ttulo2"/>
        <w:outlineLvl w:val="9"/>
      </w:pPr>
      <w:bookmarkStart w:id="30" w:name="_Toc530943384"/>
      <w:r>
        <w:t>Plan de Riesgos</w:t>
      </w:r>
      <w:bookmarkEnd w:id="30"/>
    </w:p>
    <w:tbl>
      <w:tblPr>
        <w:tblStyle w:val="Tablaconcuadrcula"/>
        <w:tblW w:w="8755" w:type="dxa"/>
        <w:tblLook w:val="04A0" w:firstRow="1" w:lastRow="0" w:firstColumn="1" w:lastColumn="0" w:noHBand="0" w:noVBand="1"/>
      </w:tblPr>
      <w:tblGrid>
        <w:gridCol w:w="2660"/>
        <w:gridCol w:w="1701"/>
        <w:gridCol w:w="2693"/>
        <w:gridCol w:w="1701"/>
      </w:tblGrid>
      <w:tr w:rsidR="004E0C36" w:rsidRPr="00287695" w:rsidTr="00AB211D">
        <w:tc>
          <w:tcPr>
            <w:tcW w:w="2660" w:type="dxa"/>
            <w:shd w:val="clear" w:color="auto" w:fill="8DB3E2" w:themeFill="text2" w:themeFillTint="66"/>
          </w:tcPr>
          <w:p w:rsidR="004E0C36" w:rsidRPr="00287695" w:rsidRDefault="004E0C36"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4E0C36" w:rsidRPr="00287695" w:rsidRDefault="004E0C36"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4E0C36" w:rsidRPr="00287695" w:rsidRDefault="004E0C36"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4E0C36" w:rsidRPr="00287695" w:rsidRDefault="004E0C36" w:rsidP="00AB211D">
            <w:pPr>
              <w:pStyle w:val="PSI-Normal"/>
              <w:rPr>
                <w:color w:val="FFFFFF" w:themeColor="background1"/>
              </w:rPr>
            </w:pPr>
            <w:r>
              <w:rPr>
                <w:color w:val="FFFFFF" w:themeColor="background1"/>
              </w:rPr>
              <w:t>Etapa</w:t>
            </w:r>
          </w:p>
        </w:tc>
      </w:tr>
      <w:tr w:rsidR="004E0C36" w:rsidTr="00AB211D">
        <w:tc>
          <w:tcPr>
            <w:tcW w:w="2660" w:type="dxa"/>
          </w:tcPr>
          <w:p w:rsidR="004E0C36" w:rsidRDefault="004E0C36" w:rsidP="00AB211D">
            <w:pPr>
              <w:pStyle w:val="PSI-Normal"/>
            </w:pPr>
            <w:r>
              <w:t>Reducción</w:t>
            </w:r>
          </w:p>
        </w:tc>
        <w:tc>
          <w:tcPr>
            <w:tcW w:w="1701" w:type="dxa"/>
          </w:tcPr>
          <w:p w:rsidR="004E0C36" w:rsidRDefault="004E0C36" w:rsidP="00AB211D">
            <w:pPr>
              <w:pStyle w:val="PSI-Normal"/>
            </w:pPr>
            <w:r>
              <w:t xml:space="preserve">Fabricio González, </w:t>
            </w:r>
          </w:p>
          <w:p w:rsidR="004E0C36" w:rsidRDefault="004E0C36" w:rsidP="00AB211D">
            <w:pPr>
              <w:pStyle w:val="PSI-Normal"/>
            </w:pPr>
            <w:r>
              <w:t xml:space="preserve">Nicolás </w:t>
            </w:r>
            <w:proofErr w:type="spellStart"/>
            <w:r>
              <w:t>Sartini</w:t>
            </w:r>
            <w:proofErr w:type="spellEnd"/>
            <w:r>
              <w:t>,</w:t>
            </w:r>
          </w:p>
          <w:p w:rsidR="004E0C36" w:rsidRDefault="004E0C36" w:rsidP="00AB211D">
            <w:pPr>
              <w:pStyle w:val="PSI-Normal"/>
            </w:pPr>
            <w:r>
              <w:t>Francisco Estrada</w:t>
            </w:r>
          </w:p>
        </w:tc>
        <w:tc>
          <w:tcPr>
            <w:tcW w:w="2693" w:type="dxa"/>
            <w:shd w:val="clear" w:color="auto" w:fill="auto"/>
          </w:tcPr>
          <w:p w:rsidR="004E0C36" w:rsidRDefault="004E0C36" w:rsidP="00AB211D">
            <w:pPr>
              <w:pStyle w:val="PSI-Normal"/>
            </w:pPr>
            <w:r>
              <w:t>Investigar en foros, tutoriales sobre cómo utilizar las herramientas para emplearlas de manera natural en el proyecto</w:t>
            </w:r>
          </w:p>
        </w:tc>
        <w:tc>
          <w:tcPr>
            <w:tcW w:w="1701" w:type="dxa"/>
            <w:shd w:val="clear" w:color="auto" w:fill="auto"/>
          </w:tcPr>
          <w:p w:rsidR="004E0C36" w:rsidRDefault="004E0C36" w:rsidP="00AB211D">
            <w:pPr>
              <w:pStyle w:val="PSI-Normal"/>
            </w:pPr>
            <w:r>
              <w:t xml:space="preserve">Elaboración </w:t>
            </w:r>
          </w:p>
          <w:p w:rsidR="004E0C36" w:rsidRDefault="004E0C36" w:rsidP="00AB211D">
            <w:pPr>
              <w:pStyle w:val="PSI-Normal"/>
            </w:pPr>
            <w:r>
              <w:t>/iteración 3</w:t>
            </w:r>
          </w:p>
        </w:tc>
      </w:tr>
      <w:tr w:rsidR="004E0C36" w:rsidTr="00AB211D">
        <w:tc>
          <w:tcPr>
            <w:tcW w:w="2660" w:type="dxa"/>
          </w:tcPr>
          <w:p w:rsidR="004E0C36" w:rsidRDefault="004E0C36" w:rsidP="00AB211D">
            <w:pPr>
              <w:pStyle w:val="PSI-Normal"/>
            </w:pPr>
          </w:p>
        </w:tc>
        <w:tc>
          <w:tcPr>
            <w:tcW w:w="1701" w:type="dxa"/>
          </w:tcPr>
          <w:p w:rsidR="004E0C36" w:rsidRDefault="004E0C36" w:rsidP="00AB211D">
            <w:pPr>
              <w:pStyle w:val="PSI-Normal"/>
            </w:pPr>
          </w:p>
        </w:tc>
        <w:tc>
          <w:tcPr>
            <w:tcW w:w="2693" w:type="dxa"/>
            <w:shd w:val="clear" w:color="auto" w:fill="auto"/>
          </w:tcPr>
          <w:p w:rsidR="004E0C36" w:rsidRDefault="004E0C36" w:rsidP="00AB211D">
            <w:pPr>
              <w:pStyle w:val="PSI-Normal"/>
            </w:pPr>
          </w:p>
        </w:tc>
        <w:tc>
          <w:tcPr>
            <w:tcW w:w="1701" w:type="dxa"/>
            <w:shd w:val="clear" w:color="auto" w:fill="auto"/>
          </w:tcPr>
          <w:p w:rsidR="004E0C36" w:rsidRDefault="004E0C36" w:rsidP="00AB211D">
            <w:pPr>
              <w:pStyle w:val="PSI-Normal"/>
            </w:pPr>
          </w:p>
        </w:tc>
      </w:tr>
    </w:tbl>
    <w:p w:rsidR="004E0C36" w:rsidRDefault="004E0C36" w:rsidP="004E0C36">
      <w:pPr>
        <w:pStyle w:val="PSI-Normal"/>
      </w:pPr>
    </w:p>
    <w:p w:rsidR="004E0C36" w:rsidRDefault="004E0C36" w:rsidP="004E0C36">
      <w:pPr>
        <w:pStyle w:val="PSI-Ttulo2"/>
        <w:outlineLvl w:val="9"/>
      </w:pPr>
      <w:bookmarkStart w:id="31" w:name="_Toc530943385"/>
      <w:r>
        <w:t>Seguimiento</w:t>
      </w:r>
      <w:bookmarkEnd w:id="31"/>
    </w:p>
    <w:tbl>
      <w:tblPr>
        <w:tblStyle w:val="Tablaconcuadrcula"/>
        <w:tblW w:w="8755" w:type="dxa"/>
        <w:tblLook w:val="04A0" w:firstRow="1" w:lastRow="0" w:firstColumn="1" w:lastColumn="0" w:noHBand="0" w:noVBand="1"/>
      </w:tblPr>
      <w:tblGrid>
        <w:gridCol w:w="2161"/>
        <w:gridCol w:w="2161"/>
        <w:gridCol w:w="2161"/>
        <w:gridCol w:w="2272"/>
      </w:tblGrid>
      <w:tr w:rsidR="004E0C36" w:rsidTr="00AB211D">
        <w:tc>
          <w:tcPr>
            <w:tcW w:w="2161" w:type="dxa"/>
            <w:shd w:val="clear" w:color="auto" w:fill="8DB3E2" w:themeFill="text2" w:themeFillTint="66"/>
          </w:tcPr>
          <w:p w:rsidR="004E0C36" w:rsidRPr="00CD2020" w:rsidRDefault="004E0C36"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4E0C36" w:rsidRPr="00CD2020" w:rsidRDefault="004E0C36"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4E0C36" w:rsidRPr="00CD2020" w:rsidRDefault="004E0C36"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4E0C36" w:rsidRPr="00CD2020" w:rsidRDefault="004E0C36" w:rsidP="00AB211D">
            <w:pPr>
              <w:pStyle w:val="PSI-Normal"/>
              <w:rPr>
                <w:color w:val="FFFFFF" w:themeColor="background1"/>
              </w:rPr>
            </w:pPr>
            <w:r w:rsidRPr="00CD2020">
              <w:rPr>
                <w:color w:val="FFFFFF" w:themeColor="background1"/>
              </w:rPr>
              <w:t>Responsable</w:t>
            </w:r>
          </w:p>
        </w:tc>
      </w:tr>
      <w:tr w:rsidR="004E0C36" w:rsidTr="00AB211D">
        <w:tc>
          <w:tcPr>
            <w:tcW w:w="2161" w:type="dxa"/>
          </w:tcPr>
          <w:p w:rsidR="004E0C36" w:rsidRDefault="004E0C36" w:rsidP="00AB211D">
            <w:pPr>
              <w:pStyle w:val="PSI-Normal"/>
            </w:pPr>
            <w:r>
              <w:t>1/10/18</w:t>
            </w:r>
          </w:p>
        </w:tc>
        <w:tc>
          <w:tcPr>
            <w:tcW w:w="2161" w:type="dxa"/>
          </w:tcPr>
          <w:p w:rsidR="004E0C36" w:rsidRDefault="004E0C36" w:rsidP="00AB211D">
            <w:pPr>
              <w:pStyle w:val="PSI-Normal"/>
            </w:pPr>
            <w:r>
              <w:t>Elaboración / Iteración 3</w:t>
            </w:r>
          </w:p>
        </w:tc>
        <w:tc>
          <w:tcPr>
            <w:tcW w:w="2161" w:type="dxa"/>
          </w:tcPr>
          <w:p w:rsidR="004E0C36" w:rsidRDefault="004E0C36" w:rsidP="00AB211D">
            <w:pPr>
              <w:pStyle w:val="PSI-Normal"/>
            </w:pPr>
            <w:r>
              <w:t>Cada uno de los integrantes se tuvo capacitando en la utilización de las herramientas (comandos).</w:t>
            </w:r>
          </w:p>
        </w:tc>
        <w:tc>
          <w:tcPr>
            <w:tcW w:w="2272" w:type="dxa"/>
          </w:tcPr>
          <w:p w:rsidR="004E0C36" w:rsidRDefault="004E0C36" w:rsidP="00AB211D">
            <w:pPr>
              <w:pStyle w:val="PSI-Normal"/>
            </w:pPr>
            <w:r>
              <w:t>Francisco Estrada</w:t>
            </w:r>
          </w:p>
        </w:tc>
      </w:tr>
      <w:tr w:rsidR="004E0C36" w:rsidTr="00AB211D">
        <w:tc>
          <w:tcPr>
            <w:tcW w:w="2161" w:type="dxa"/>
          </w:tcPr>
          <w:p w:rsidR="004E0C36" w:rsidRDefault="004E0C36" w:rsidP="00AB211D">
            <w:pPr>
              <w:pStyle w:val="PSI-Normal"/>
            </w:pPr>
            <w:r>
              <w:t>6/10/18</w:t>
            </w:r>
          </w:p>
        </w:tc>
        <w:tc>
          <w:tcPr>
            <w:tcW w:w="2161" w:type="dxa"/>
          </w:tcPr>
          <w:p w:rsidR="004E0C36" w:rsidRDefault="004E0C36" w:rsidP="00AB211D">
            <w:pPr>
              <w:pStyle w:val="PSI-Normal"/>
            </w:pPr>
            <w:r>
              <w:t>Elaboración / Iteración 3</w:t>
            </w:r>
          </w:p>
        </w:tc>
        <w:tc>
          <w:tcPr>
            <w:tcW w:w="2161" w:type="dxa"/>
          </w:tcPr>
          <w:p w:rsidR="004E0C36" w:rsidRDefault="004E0C36" w:rsidP="00AB211D">
            <w:pPr>
              <w:pStyle w:val="PSI-Normal"/>
            </w:pPr>
            <w:r>
              <w:t>Se está comenzando a utilizar las herramientas para la documentación por parte de algunos integrantes</w:t>
            </w:r>
          </w:p>
        </w:tc>
        <w:tc>
          <w:tcPr>
            <w:tcW w:w="2272" w:type="dxa"/>
          </w:tcPr>
          <w:p w:rsidR="004E0C36" w:rsidRDefault="004E0C36" w:rsidP="00AB211D">
            <w:pPr>
              <w:pStyle w:val="PSI-Normal"/>
            </w:pPr>
            <w:r>
              <w:t>Francisco Estrada</w:t>
            </w:r>
          </w:p>
        </w:tc>
      </w:tr>
      <w:tr w:rsidR="004E0C36" w:rsidTr="00AB211D">
        <w:tc>
          <w:tcPr>
            <w:tcW w:w="2161" w:type="dxa"/>
          </w:tcPr>
          <w:p w:rsidR="004E0C36" w:rsidRDefault="004E0C36" w:rsidP="00AB211D">
            <w:pPr>
              <w:pStyle w:val="PSI-Normal"/>
            </w:pPr>
            <w:r>
              <w:t>26/10/18</w:t>
            </w:r>
          </w:p>
        </w:tc>
        <w:tc>
          <w:tcPr>
            <w:tcW w:w="2161" w:type="dxa"/>
          </w:tcPr>
          <w:p w:rsidR="004E0C36" w:rsidRDefault="004E0C36" w:rsidP="00AB211D">
            <w:pPr>
              <w:pStyle w:val="PSI-Normal"/>
            </w:pPr>
            <w:r>
              <w:t>Elaboración / Iteración 3</w:t>
            </w:r>
          </w:p>
        </w:tc>
        <w:tc>
          <w:tcPr>
            <w:tcW w:w="2161" w:type="dxa"/>
          </w:tcPr>
          <w:p w:rsidR="004E0C36" w:rsidRDefault="004E0C36" w:rsidP="00AB211D">
            <w:pPr>
              <w:pStyle w:val="PSI-Normal"/>
            </w:pPr>
            <w:r>
              <w:t>Las herramientas están siendo utilizados por todos los miembros del grupo de desarrollo</w:t>
            </w:r>
          </w:p>
        </w:tc>
        <w:tc>
          <w:tcPr>
            <w:tcW w:w="2272" w:type="dxa"/>
          </w:tcPr>
          <w:p w:rsidR="004E0C36" w:rsidRDefault="004E0C36" w:rsidP="00AB211D">
            <w:pPr>
              <w:pStyle w:val="PSI-Normal"/>
            </w:pPr>
            <w:r>
              <w:t>Francisco Estrada</w:t>
            </w:r>
          </w:p>
        </w:tc>
      </w:tr>
      <w:tr w:rsidR="004E0C36" w:rsidTr="00AB211D">
        <w:tc>
          <w:tcPr>
            <w:tcW w:w="2161" w:type="dxa"/>
          </w:tcPr>
          <w:p w:rsidR="004E0C36" w:rsidRDefault="004E0C36" w:rsidP="00AB211D">
            <w:pPr>
              <w:pStyle w:val="PSI-Normal"/>
            </w:pPr>
            <w:r>
              <w:t>21/11/18</w:t>
            </w:r>
          </w:p>
        </w:tc>
        <w:tc>
          <w:tcPr>
            <w:tcW w:w="2161" w:type="dxa"/>
          </w:tcPr>
          <w:p w:rsidR="004E0C36" w:rsidRDefault="004E0C36" w:rsidP="00AB211D">
            <w:pPr>
              <w:pStyle w:val="PSI-Normal"/>
            </w:pPr>
            <w:r>
              <w:t>Construcción / Iteración 4</w:t>
            </w:r>
          </w:p>
        </w:tc>
        <w:tc>
          <w:tcPr>
            <w:tcW w:w="2161" w:type="dxa"/>
          </w:tcPr>
          <w:p w:rsidR="004E0C36" w:rsidRDefault="004E0C36" w:rsidP="00AB211D">
            <w:pPr>
              <w:pStyle w:val="PSI-Normal"/>
            </w:pPr>
            <w:r>
              <w:t>Los integrantes están utilizando las herramientas con normalidad tanto para el código como la documentación del sistema</w:t>
            </w:r>
          </w:p>
        </w:tc>
        <w:tc>
          <w:tcPr>
            <w:tcW w:w="2272" w:type="dxa"/>
          </w:tcPr>
          <w:p w:rsidR="004E0C36" w:rsidRDefault="004E0C36" w:rsidP="00AB211D">
            <w:pPr>
              <w:pStyle w:val="PSI-Normal"/>
            </w:pPr>
            <w:r>
              <w:t>Francisco Estrada</w:t>
            </w:r>
          </w:p>
        </w:tc>
      </w:tr>
      <w:tr w:rsidR="004E0C36" w:rsidTr="00AB211D">
        <w:tc>
          <w:tcPr>
            <w:tcW w:w="2161" w:type="dxa"/>
          </w:tcPr>
          <w:p w:rsidR="004E0C36" w:rsidRDefault="004E0C36" w:rsidP="00AB211D">
            <w:pPr>
              <w:pStyle w:val="PSI-Normal"/>
            </w:pPr>
            <w:r>
              <w:t>21/11/18</w:t>
            </w:r>
          </w:p>
        </w:tc>
        <w:tc>
          <w:tcPr>
            <w:tcW w:w="2161" w:type="dxa"/>
          </w:tcPr>
          <w:p w:rsidR="004E0C36" w:rsidRDefault="004E0C36" w:rsidP="00AB211D">
            <w:pPr>
              <w:pStyle w:val="PSI-Normal"/>
            </w:pPr>
            <w:r>
              <w:t>Construcción / Iteración 4</w:t>
            </w:r>
          </w:p>
        </w:tc>
        <w:tc>
          <w:tcPr>
            <w:tcW w:w="2161" w:type="dxa"/>
          </w:tcPr>
          <w:p w:rsidR="004E0C36" w:rsidRDefault="004E0C36" w:rsidP="00AB211D">
            <w:pPr>
              <w:pStyle w:val="PSI-Normal"/>
            </w:pPr>
            <w:r>
              <w:t xml:space="preserve">Se da por cerrado el riesgo ya que todos los integrantes trabajan con las </w:t>
            </w:r>
            <w:r>
              <w:lastRenderedPageBreak/>
              <w:t>herramientas sin ningún problema. El riesgo pasa al estado inactivo</w:t>
            </w:r>
          </w:p>
        </w:tc>
        <w:tc>
          <w:tcPr>
            <w:tcW w:w="2272" w:type="dxa"/>
          </w:tcPr>
          <w:p w:rsidR="004E0C36" w:rsidRDefault="004E0C36" w:rsidP="00AB211D">
            <w:pPr>
              <w:pStyle w:val="PSI-Normal"/>
            </w:pPr>
            <w:r>
              <w:lastRenderedPageBreak/>
              <w:t>Francisco Estrada</w:t>
            </w:r>
          </w:p>
        </w:tc>
      </w:tr>
    </w:tbl>
    <w:p w:rsidR="004E0C36" w:rsidRDefault="004E0C36" w:rsidP="004E0C36">
      <w:pPr>
        <w:pStyle w:val="PSI-Normal"/>
      </w:pPr>
    </w:p>
    <w:p w:rsidR="008D7265" w:rsidRDefault="008D7265" w:rsidP="00670E9F">
      <w:pPr>
        <w:pStyle w:val="PSI-Normal"/>
      </w:pPr>
    </w:p>
    <w:p w:rsidR="00937CDF" w:rsidRDefault="00937CDF" w:rsidP="00670E9F">
      <w:pPr>
        <w:pStyle w:val="PSI-Normal"/>
      </w:pPr>
    </w:p>
    <w:p w:rsidR="00E37FAF" w:rsidRDefault="00E37FAF" w:rsidP="00E37FAF">
      <w:pPr>
        <w:pStyle w:val="PSI-Ttulo1"/>
      </w:pPr>
      <w:bookmarkStart w:id="32" w:name="_Toc530945888"/>
      <w:bookmarkStart w:id="33" w:name="_Toc53779328"/>
      <w:r>
        <w:t>Ref. RK</w:t>
      </w:r>
      <w:bookmarkEnd w:id="32"/>
      <w:r>
        <w:t xml:space="preserve">146 - </w:t>
      </w:r>
      <w:r w:rsidRPr="00E37FAF">
        <w:t>No estén disponibles todo el equipamiento y herramientas necesarias para el desarrollo</w:t>
      </w:r>
      <w:bookmarkEnd w:id="33"/>
    </w:p>
    <w:p w:rsidR="00E37FAF" w:rsidRDefault="00E37FAF" w:rsidP="00E37FAF">
      <w:pPr>
        <w:pStyle w:val="PSI-Ttulo2"/>
        <w:outlineLvl w:val="9"/>
      </w:pPr>
      <w:bookmarkStart w:id="34" w:name="_Toc530945889"/>
      <w:r>
        <w:t>Identificación</w:t>
      </w:r>
      <w:bookmarkEnd w:id="34"/>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E37FAF" w:rsidRPr="00670E9F" w:rsidTr="00AB211D">
        <w:trPr>
          <w:trHeight w:val="335"/>
        </w:trPr>
        <w:tc>
          <w:tcPr>
            <w:tcW w:w="3094" w:type="dxa"/>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E37FAF" w:rsidRPr="00670E9F" w:rsidRDefault="00E37FAF" w:rsidP="00AB211D">
            <w:pPr>
              <w:pStyle w:val="PSI-Normal"/>
              <w:rPr>
                <w:color w:val="FFFFFF" w:themeColor="background1"/>
              </w:rPr>
            </w:pPr>
            <w:r>
              <w:rPr>
                <w:color w:val="FFFFFF" w:themeColor="background1"/>
              </w:rPr>
              <w:t>Etapa</w:t>
            </w:r>
          </w:p>
        </w:tc>
      </w:tr>
      <w:tr w:rsidR="00E37FAF" w:rsidRPr="00670E9F" w:rsidTr="00AB211D">
        <w:trPr>
          <w:trHeight w:val="335"/>
        </w:trPr>
        <w:tc>
          <w:tcPr>
            <w:tcW w:w="3094" w:type="dxa"/>
            <w:shd w:val="clear" w:color="auto" w:fill="auto"/>
          </w:tcPr>
          <w:p w:rsidR="00E37FAF" w:rsidRPr="008B12EB" w:rsidRDefault="00E37FAF" w:rsidP="00AB211D">
            <w:pPr>
              <w:pStyle w:val="PSI-Normal"/>
            </w:pPr>
            <w:r>
              <w:t>RK146</w:t>
            </w:r>
          </w:p>
        </w:tc>
        <w:tc>
          <w:tcPr>
            <w:tcW w:w="2734" w:type="dxa"/>
            <w:gridSpan w:val="3"/>
            <w:shd w:val="clear" w:color="auto" w:fill="auto"/>
          </w:tcPr>
          <w:p w:rsidR="00E37FAF" w:rsidRPr="008B12EB" w:rsidRDefault="00E37FAF" w:rsidP="00AB211D">
            <w:pPr>
              <w:pStyle w:val="PSI-Normal"/>
            </w:pPr>
            <w:r>
              <w:t>30/09/18</w:t>
            </w:r>
          </w:p>
        </w:tc>
        <w:tc>
          <w:tcPr>
            <w:tcW w:w="2700" w:type="dxa"/>
            <w:shd w:val="clear" w:color="auto" w:fill="auto"/>
          </w:tcPr>
          <w:p w:rsidR="00E37FAF" w:rsidRPr="008B12EB" w:rsidRDefault="00E37FAF" w:rsidP="00AB211D">
            <w:pPr>
              <w:pStyle w:val="PSI-Normal"/>
            </w:pPr>
            <w:r>
              <w:t>Fase Elaboración – Iteración 3</w:t>
            </w:r>
          </w:p>
        </w:tc>
      </w:tr>
      <w:tr w:rsidR="00E37FAF" w:rsidRPr="00670E9F" w:rsidTr="00AB211D">
        <w:tc>
          <w:tcPr>
            <w:tcW w:w="4467" w:type="dxa"/>
            <w:gridSpan w:val="3"/>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Categoría</w:t>
            </w:r>
          </w:p>
        </w:tc>
      </w:tr>
      <w:tr w:rsidR="00E37FAF" w:rsidTr="00AB211D">
        <w:tc>
          <w:tcPr>
            <w:tcW w:w="4467" w:type="dxa"/>
            <w:gridSpan w:val="3"/>
          </w:tcPr>
          <w:p w:rsidR="00E37FAF" w:rsidRDefault="00E37FAF" w:rsidP="00AB211D">
            <w:pPr>
              <w:pStyle w:val="PSI-Normal"/>
            </w:pPr>
            <w:r w:rsidRPr="000C7007">
              <w:t>No estén disponibles todo el equipamiento y herramientas necesarias para el desarrollo</w:t>
            </w:r>
          </w:p>
        </w:tc>
        <w:tc>
          <w:tcPr>
            <w:tcW w:w="4061" w:type="dxa"/>
            <w:gridSpan w:val="2"/>
          </w:tcPr>
          <w:p w:rsidR="00E37FAF" w:rsidRDefault="00E37FAF" w:rsidP="00AB211D">
            <w:pPr>
              <w:pStyle w:val="PSI-Normal"/>
            </w:pPr>
            <w:r>
              <w:t>Experiencia y Capacidad</w:t>
            </w:r>
          </w:p>
        </w:tc>
      </w:tr>
      <w:tr w:rsidR="00E37FAF" w:rsidRPr="00670E9F" w:rsidTr="00AB211D">
        <w:tc>
          <w:tcPr>
            <w:tcW w:w="8528" w:type="dxa"/>
            <w:gridSpan w:val="5"/>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Descripción</w:t>
            </w:r>
          </w:p>
        </w:tc>
      </w:tr>
      <w:tr w:rsidR="00E37FAF" w:rsidTr="00AB211D">
        <w:tc>
          <w:tcPr>
            <w:tcW w:w="8528" w:type="dxa"/>
            <w:gridSpan w:val="5"/>
          </w:tcPr>
          <w:p w:rsidR="00E37FAF" w:rsidRDefault="00E37FAF" w:rsidP="00AB211D">
            <w:pPr>
              <w:pStyle w:val="PSI-Normal"/>
            </w:pPr>
            <w:r>
              <w:t>Este riesgo se origina debido a que cada vez más se está acercando a la fase de Construcción en donde se va a tener que implementar los Casos de Uso del sistema para lo cual ya se deberá estar preparado con todas las herramientas y equipamiento listo para la codificación del sistema</w:t>
            </w:r>
          </w:p>
        </w:tc>
      </w:tr>
      <w:tr w:rsidR="00E37FAF" w:rsidTr="00AB211D">
        <w:tc>
          <w:tcPr>
            <w:tcW w:w="4276" w:type="dxa"/>
            <w:gridSpan w:val="2"/>
            <w:shd w:val="clear" w:color="auto" w:fill="8DB3E2" w:themeFill="text2" w:themeFillTint="66"/>
          </w:tcPr>
          <w:p w:rsidR="00E37FAF" w:rsidRPr="00670E9F" w:rsidRDefault="00E37FAF" w:rsidP="00AB211D">
            <w:pPr>
              <w:pStyle w:val="PSI-Normal"/>
              <w:rPr>
                <w:color w:val="FFFFFF" w:themeColor="background1"/>
              </w:rPr>
            </w:pPr>
            <w:r>
              <w:rPr>
                <w:color w:val="FFFFFF" w:themeColor="background1"/>
              </w:rPr>
              <w:t>Estado del Riesgo (Activo, Cerrado)</w:t>
            </w:r>
          </w:p>
        </w:tc>
        <w:tc>
          <w:tcPr>
            <w:tcW w:w="4252" w:type="dxa"/>
            <w:gridSpan w:val="3"/>
          </w:tcPr>
          <w:p w:rsidR="00E37FAF" w:rsidRDefault="00E37FAF" w:rsidP="00AB211D">
            <w:pPr>
              <w:pStyle w:val="PSI-Normal"/>
            </w:pPr>
            <w:r>
              <w:t>Cerrado</w:t>
            </w:r>
          </w:p>
        </w:tc>
      </w:tr>
    </w:tbl>
    <w:p w:rsidR="00E37FAF" w:rsidRDefault="00E37FAF" w:rsidP="00E37FAF">
      <w:pPr>
        <w:pStyle w:val="PSI-Normal"/>
      </w:pPr>
    </w:p>
    <w:p w:rsidR="00E37FAF" w:rsidRDefault="00E37FAF" w:rsidP="00E37FAF">
      <w:pPr>
        <w:pStyle w:val="PSI-Ttulo2"/>
        <w:outlineLvl w:val="9"/>
      </w:pPr>
      <w:bookmarkStart w:id="35" w:name="_Toc530945890"/>
      <w:r>
        <w:t>Análisis</w:t>
      </w:r>
      <w:bookmarkEnd w:id="35"/>
    </w:p>
    <w:tbl>
      <w:tblPr>
        <w:tblStyle w:val="Tablaconcuadrcula"/>
        <w:tblW w:w="0" w:type="auto"/>
        <w:tblInd w:w="-34" w:type="dxa"/>
        <w:tblLook w:val="04A0" w:firstRow="1" w:lastRow="0" w:firstColumn="1" w:lastColumn="0" w:noHBand="0" w:noVBand="1"/>
      </w:tblPr>
      <w:tblGrid>
        <w:gridCol w:w="3087"/>
        <w:gridCol w:w="2756"/>
        <w:gridCol w:w="2685"/>
      </w:tblGrid>
      <w:tr w:rsidR="00E37FAF" w:rsidRPr="00670E9F" w:rsidTr="00AB211D">
        <w:tc>
          <w:tcPr>
            <w:tcW w:w="3087" w:type="dxa"/>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Factor</w:t>
            </w:r>
          </w:p>
        </w:tc>
      </w:tr>
      <w:tr w:rsidR="00E37FAF" w:rsidTr="00AB211D">
        <w:tc>
          <w:tcPr>
            <w:tcW w:w="3087" w:type="dxa"/>
          </w:tcPr>
          <w:p w:rsidR="00E37FAF" w:rsidRDefault="00E37FAF" w:rsidP="00AB211D">
            <w:pPr>
              <w:pStyle w:val="PSI-Normal"/>
              <w:tabs>
                <w:tab w:val="left" w:pos="1905"/>
              </w:tabs>
            </w:pPr>
            <w:r>
              <w:t>4</w:t>
            </w:r>
          </w:p>
        </w:tc>
        <w:tc>
          <w:tcPr>
            <w:tcW w:w="2756" w:type="dxa"/>
          </w:tcPr>
          <w:p w:rsidR="00E37FAF" w:rsidRDefault="00E37FAF" w:rsidP="00AB211D">
            <w:pPr>
              <w:pStyle w:val="PSI-Normal"/>
            </w:pPr>
            <w:r>
              <w:t>60%</w:t>
            </w:r>
          </w:p>
        </w:tc>
        <w:tc>
          <w:tcPr>
            <w:tcW w:w="2685" w:type="dxa"/>
          </w:tcPr>
          <w:p w:rsidR="00E37FAF" w:rsidRDefault="00E37FAF" w:rsidP="00AB211D">
            <w:pPr>
              <w:pStyle w:val="PSI-Normal"/>
            </w:pPr>
            <w:r>
              <w:t>240</w:t>
            </w:r>
          </w:p>
        </w:tc>
      </w:tr>
      <w:tr w:rsidR="00E37FAF" w:rsidRPr="00670E9F" w:rsidTr="00AB211D">
        <w:tc>
          <w:tcPr>
            <w:tcW w:w="8528" w:type="dxa"/>
            <w:gridSpan w:val="3"/>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Causas</w:t>
            </w:r>
          </w:p>
        </w:tc>
      </w:tr>
      <w:tr w:rsidR="00E37FAF" w:rsidTr="00AB211D">
        <w:tc>
          <w:tcPr>
            <w:tcW w:w="8528" w:type="dxa"/>
            <w:gridSpan w:val="3"/>
          </w:tcPr>
          <w:p w:rsidR="00E37FAF" w:rsidRDefault="00E37FAF" w:rsidP="00AB211D">
            <w:pPr>
              <w:pStyle w:val="PSI-Normal"/>
              <w:tabs>
                <w:tab w:val="left" w:pos="1785"/>
              </w:tabs>
            </w:pPr>
            <w:r>
              <w:t>El riesgo existe debido a que si no se tiene el entorno y las herramientas listas en las computadoras de los integrante, esto provocaría un atraso a la hora de ponerse a codificar, ya primero se deberían de configurar las herramientas a utilizar primero.</w:t>
            </w:r>
          </w:p>
        </w:tc>
      </w:tr>
      <w:tr w:rsidR="00E37FAF" w:rsidRPr="00670E9F" w:rsidTr="00AB211D">
        <w:tc>
          <w:tcPr>
            <w:tcW w:w="8528" w:type="dxa"/>
            <w:gridSpan w:val="3"/>
            <w:shd w:val="clear" w:color="auto" w:fill="8DB3E2" w:themeFill="text2" w:themeFillTint="66"/>
          </w:tcPr>
          <w:p w:rsidR="00E37FAF" w:rsidRPr="00670E9F" w:rsidRDefault="00E37FAF" w:rsidP="00AB211D">
            <w:pPr>
              <w:pStyle w:val="PSI-Normal"/>
              <w:rPr>
                <w:color w:val="FFFFFF" w:themeColor="background1"/>
              </w:rPr>
            </w:pPr>
            <w:r w:rsidRPr="00670E9F">
              <w:rPr>
                <w:color w:val="FFFFFF" w:themeColor="background1"/>
              </w:rPr>
              <w:t>Síntomas</w:t>
            </w:r>
          </w:p>
        </w:tc>
      </w:tr>
      <w:tr w:rsidR="00E37FAF" w:rsidTr="00AB211D">
        <w:tc>
          <w:tcPr>
            <w:tcW w:w="8528" w:type="dxa"/>
            <w:gridSpan w:val="3"/>
          </w:tcPr>
          <w:p w:rsidR="00E37FAF" w:rsidRDefault="00E37FAF" w:rsidP="00AB211D">
            <w:pPr>
              <w:pStyle w:val="PSI-Normal"/>
              <w:tabs>
                <w:tab w:val="left" w:pos="3120"/>
              </w:tabs>
            </w:pPr>
            <w:r>
              <w:t>Entre los inconvenientes se destaca que atrasaría la codificación del sistema ya que implicaría configurar las máquinas de los integrantes. Por lo que es mejor tenerla preparada de manera anticipada para cuando empiece la fase de Construcción del Sistema.</w:t>
            </w:r>
          </w:p>
        </w:tc>
      </w:tr>
    </w:tbl>
    <w:p w:rsidR="00E37FAF" w:rsidRDefault="00E37FAF" w:rsidP="00E37FAF">
      <w:pPr>
        <w:pStyle w:val="PSI-Normal"/>
      </w:pPr>
    </w:p>
    <w:p w:rsidR="00E37FAF" w:rsidRDefault="00E37FAF" w:rsidP="00E37FAF">
      <w:pPr>
        <w:pStyle w:val="PSI-Ttulo2"/>
        <w:outlineLvl w:val="9"/>
      </w:pPr>
      <w:bookmarkStart w:id="36" w:name="_Toc530945891"/>
      <w:r>
        <w:t>Plan de Riesgos</w:t>
      </w:r>
      <w:bookmarkEnd w:id="36"/>
    </w:p>
    <w:tbl>
      <w:tblPr>
        <w:tblStyle w:val="Tablaconcuadrcula"/>
        <w:tblW w:w="8755" w:type="dxa"/>
        <w:tblLook w:val="04A0" w:firstRow="1" w:lastRow="0" w:firstColumn="1" w:lastColumn="0" w:noHBand="0" w:noVBand="1"/>
      </w:tblPr>
      <w:tblGrid>
        <w:gridCol w:w="2660"/>
        <w:gridCol w:w="1701"/>
        <w:gridCol w:w="2693"/>
        <w:gridCol w:w="1701"/>
      </w:tblGrid>
      <w:tr w:rsidR="00E37FAF" w:rsidRPr="00287695" w:rsidTr="00AB211D">
        <w:tc>
          <w:tcPr>
            <w:tcW w:w="2660" w:type="dxa"/>
            <w:shd w:val="clear" w:color="auto" w:fill="8DB3E2" w:themeFill="text2" w:themeFillTint="66"/>
          </w:tcPr>
          <w:p w:rsidR="00E37FAF" w:rsidRPr="00287695" w:rsidRDefault="00E37FAF"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E37FAF" w:rsidRPr="00287695" w:rsidRDefault="00E37FAF"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E37FAF" w:rsidRPr="00287695" w:rsidRDefault="00E37FAF"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E37FAF" w:rsidRPr="00287695" w:rsidRDefault="00E37FAF" w:rsidP="00AB211D">
            <w:pPr>
              <w:pStyle w:val="PSI-Normal"/>
              <w:rPr>
                <w:color w:val="FFFFFF" w:themeColor="background1"/>
              </w:rPr>
            </w:pPr>
            <w:r>
              <w:rPr>
                <w:color w:val="FFFFFF" w:themeColor="background1"/>
              </w:rPr>
              <w:t>Etapa</w:t>
            </w:r>
          </w:p>
        </w:tc>
      </w:tr>
      <w:tr w:rsidR="00E37FAF" w:rsidTr="00AB211D">
        <w:tc>
          <w:tcPr>
            <w:tcW w:w="2660" w:type="dxa"/>
          </w:tcPr>
          <w:p w:rsidR="00E37FAF" w:rsidRDefault="00E37FAF" w:rsidP="00AB211D">
            <w:pPr>
              <w:pStyle w:val="PSI-Normal"/>
            </w:pPr>
            <w:r>
              <w:t>Eliminación</w:t>
            </w:r>
          </w:p>
        </w:tc>
        <w:tc>
          <w:tcPr>
            <w:tcW w:w="1701" w:type="dxa"/>
          </w:tcPr>
          <w:p w:rsidR="00E37FAF" w:rsidRDefault="00E37FAF" w:rsidP="00AB211D">
            <w:pPr>
              <w:pStyle w:val="PSI-Normal"/>
            </w:pPr>
            <w:r>
              <w:t xml:space="preserve">Fabricio González, </w:t>
            </w:r>
          </w:p>
          <w:p w:rsidR="00E37FAF" w:rsidRDefault="00E37FAF" w:rsidP="00AB211D">
            <w:pPr>
              <w:pStyle w:val="PSI-Normal"/>
            </w:pPr>
            <w:r>
              <w:t xml:space="preserve">Nicolás </w:t>
            </w:r>
            <w:proofErr w:type="spellStart"/>
            <w:r>
              <w:t>Sartini</w:t>
            </w:r>
            <w:proofErr w:type="spellEnd"/>
            <w:r>
              <w:t>,</w:t>
            </w:r>
          </w:p>
          <w:p w:rsidR="00E37FAF" w:rsidRDefault="00E37FAF" w:rsidP="00AB211D">
            <w:pPr>
              <w:pStyle w:val="PSI-Normal"/>
            </w:pPr>
            <w:r>
              <w:lastRenderedPageBreak/>
              <w:t>Francisco Estrada</w:t>
            </w:r>
          </w:p>
        </w:tc>
        <w:tc>
          <w:tcPr>
            <w:tcW w:w="2693" w:type="dxa"/>
            <w:shd w:val="clear" w:color="auto" w:fill="auto"/>
          </w:tcPr>
          <w:p w:rsidR="00E37FAF" w:rsidRDefault="00E37FAF" w:rsidP="00AB211D">
            <w:pPr>
              <w:pStyle w:val="PSI-Normal"/>
            </w:pPr>
            <w:r>
              <w:lastRenderedPageBreak/>
              <w:t xml:space="preserve">Configurar e instalar todo lo necesario en las computadoras de cada uno de los integrantes </w:t>
            </w:r>
            <w:r>
              <w:lastRenderedPageBreak/>
              <w:t>para tener listo para codificar el sistema (</w:t>
            </w:r>
            <w:proofErr w:type="spellStart"/>
            <w:r>
              <w:t>Netbeans</w:t>
            </w:r>
            <w:proofErr w:type="spellEnd"/>
            <w:r>
              <w:t>, XAMPP, UARG FLOW)</w:t>
            </w:r>
          </w:p>
        </w:tc>
        <w:tc>
          <w:tcPr>
            <w:tcW w:w="1701" w:type="dxa"/>
            <w:shd w:val="clear" w:color="auto" w:fill="auto"/>
          </w:tcPr>
          <w:p w:rsidR="00E37FAF" w:rsidRDefault="00E37FAF" w:rsidP="00AB211D">
            <w:pPr>
              <w:pStyle w:val="PSI-Normal"/>
            </w:pPr>
            <w:r>
              <w:lastRenderedPageBreak/>
              <w:t xml:space="preserve">Elaboración </w:t>
            </w:r>
          </w:p>
          <w:p w:rsidR="00E37FAF" w:rsidRDefault="00E37FAF" w:rsidP="00AB211D">
            <w:pPr>
              <w:pStyle w:val="PSI-Normal"/>
            </w:pPr>
            <w:r>
              <w:t>/iteración 3</w:t>
            </w:r>
          </w:p>
        </w:tc>
      </w:tr>
      <w:tr w:rsidR="00E37FAF" w:rsidTr="00AB211D">
        <w:tc>
          <w:tcPr>
            <w:tcW w:w="2660" w:type="dxa"/>
          </w:tcPr>
          <w:p w:rsidR="00E37FAF" w:rsidRDefault="00E37FAF" w:rsidP="00AB211D">
            <w:pPr>
              <w:pStyle w:val="PSI-Normal"/>
            </w:pPr>
          </w:p>
        </w:tc>
        <w:tc>
          <w:tcPr>
            <w:tcW w:w="1701" w:type="dxa"/>
          </w:tcPr>
          <w:p w:rsidR="00E37FAF" w:rsidRDefault="00E37FAF" w:rsidP="00AB211D">
            <w:pPr>
              <w:pStyle w:val="PSI-Normal"/>
            </w:pPr>
          </w:p>
        </w:tc>
        <w:tc>
          <w:tcPr>
            <w:tcW w:w="2693" w:type="dxa"/>
            <w:shd w:val="clear" w:color="auto" w:fill="auto"/>
          </w:tcPr>
          <w:p w:rsidR="00E37FAF" w:rsidRDefault="00E37FAF" w:rsidP="00AB211D">
            <w:pPr>
              <w:pStyle w:val="PSI-Normal"/>
            </w:pPr>
          </w:p>
        </w:tc>
        <w:tc>
          <w:tcPr>
            <w:tcW w:w="1701" w:type="dxa"/>
            <w:shd w:val="clear" w:color="auto" w:fill="auto"/>
          </w:tcPr>
          <w:p w:rsidR="00E37FAF" w:rsidRDefault="00E37FAF" w:rsidP="00AB211D">
            <w:pPr>
              <w:pStyle w:val="PSI-Normal"/>
            </w:pPr>
          </w:p>
        </w:tc>
      </w:tr>
    </w:tbl>
    <w:p w:rsidR="00E37FAF" w:rsidRDefault="00E37FAF" w:rsidP="00E37FAF">
      <w:pPr>
        <w:pStyle w:val="PSI-Normal"/>
      </w:pPr>
    </w:p>
    <w:p w:rsidR="00E37FAF" w:rsidRDefault="00E37FAF" w:rsidP="00E37FAF">
      <w:pPr>
        <w:pStyle w:val="PSI-Normal"/>
      </w:pPr>
    </w:p>
    <w:p w:rsidR="00E37FAF" w:rsidRDefault="00E37FAF" w:rsidP="00E37FAF">
      <w:pPr>
        <w:pStyle w:val="PSI-Ttulo2"/>
        <w:outlineLvl w:val="9"/>
      </w:pPr>
      <w:bookmarkStart w:id="37" w:name="_Toc530945892"/>
      <w:r>
        <w:t>Seguimiento</w:t>
      </w:r>
      <w:bookmarkEnd w:id="37"/>
    </w:p>
    <w:tbl>
      <w:tblPr>
        <w:tblStyle w:val="Tablaconcuadrcula"/>
        <w:tblW w:w="8755" w:type="dxa"/>
        <w:tblLook w:val="04A0" w:firstRow="1" w:lastRow="0" w:firstColumn="1" w:lastColumn="0" w:noHBand="0" w:noVBand="1"/>
      </w:tblPr>
      <w:tblGrid>
        <w:gridCol w:w="2161"/>
        <w:gridCol w:w="2161"/>
        <w:gridCol w:w="2161"/>
        <w:gridCol w:w="2272"/>
      </w:tblGrid>
      <w:tr w:rsidR="00E37FAF" w:rsidTr="00AB211D">
        <w:tc>
          <w:tcPr>
            <w:tcW w:w="2161" w:type="dxa"/>
            <w:shd w:val="clear" w:color="auto" w:fill="8DB3E2" w:themeFill="text2" w:themeFillTint="66"/>
          </w:tcPr>
          <w:p w:rsidR="00E37FAF" w:rsidRPr="00CD2020" w:rsidRDefault="00E37FAF"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E37FAF" w:rsidRPr="00CD2020" w:rsidRDefault="00E37FAF"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E37FAF" w:rsidRPr="00CD2020" w:rsidRDefault="00E37FAF"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E37FAF" w:rsidRPr="00CD2020" w:rsidRDefault="00E37FAF" w:rsidP="00AB211D">
            <w:pPr>
              <w:pStyle w:val="PSI-Normal"/>
              <w:rPr>
                <w:color w:val="FFFFFF" w:themeColor="background1"/>
              </w:rPr>
            </w:pPr>
            <w:r w:rsidRPr="00CD2020">
              <w:rPr>
                <w:color w:val="FFFFFF" w:themeColor="background1"/>
              </w:rPr>
              <w:t>Responsable</w:t>
            </w:r>
          </w:p>
        </w:tc>
      </w:tr>
      <w:tr w:rsidR="00E37FAF" w:rsidTr="00AB211D">
        <w:tc>
          <w:tcPr>
            <w:tcW w:w="2161" w:type="dxa"/>
          </w:tcPr>
          <w:p w:rsidR="00E37FAF" w:rsidRDefault="00E37FAF" w:rsidP="00AB211D">
            <w:pPr>
              <w:pStyle w:val="PSI-Normal"/>
            </w:pPr>
            <w:r>
              <w:t>1/10/18</w:t>
            </w:r>
          </w:p>
        </w:tc>
        <w:tc>
          <w:tcPr>
            <w:tcW w:w="2161" w:type="dxa"/>
          </w:tcPr>
          <w:p w:rsidR="00E37FAF" w:rsidRDefault="00E37FAF" w:rsidP="00AB211D">
            <w:pPr>
              <w:pStyle w:val="PSI-Normal"/>
            </w:pPr>
            <w:r>
              <w:t>Elaboración / Iteración 3</w:t>
            </w:r>
          </w:p>
        </w:tc>
        <w:tc>
          <w:tcPr>
            <w:tcW w:w="2161" w:type="dxa"/>
          </w:tcPr>
          <w:p w:rsidR="00E37FAF" w:rsidRDefault="00E37FAF" w:rsidP="00AB211D">
            <w:pPr>
              <w:pStyle w:val="PSI-Normal"/>
            </w:pPr>
            <w:r>
              <w:t>Dos de los integrantes lograron configurar las herramientas y el entorno en sus computadoras</w:t>
            </w:r>
          </w:p>
        </w:tc>
        <w:tc>
          <w:tcPr>
            <w:tcW w:w="2272" w:type="dxa"/>
          </w:tcPr>
          <w:p w:rsidR="00E37FAF" w:rsidRDefault="00E37FAF" w:rsidP="00AB211D">
            <w:pPr>
              <w:pStyle w:val="PSI-Normal"/>
            </w:pPr>
            <w:r>
              <w:t>Francisco Estrada</w:t>
            </w:r>
          </w:p>
        </w:tc>
      </w:tr>
      <w:tr w:rsidR="00E37FAF" w:rsidTr="00AB211D">
        <w:tc>
          <w:tcPr>
            <w:tcW w:w="2161" w:type="dxa"/>
          </w:tcPr>
          <w:p w:rsidR="00E37FAF" w:rsidRDefault="00E37FAF" w:rsidP="00AB211D">
            <w:pPr>
              <w:pStyle w:val="PSI-Normal"/>
            </w:pPr>
            <w:r>
              <w:t>3/10/18</w:t>
            </w:r>
          </w:p>
        </w:tc>
        <w:tc>
          <w:tcPr>
            <w:tcW w:w="2161" w:type="dxa"/>
          </w:tcPr>
          <w:p w:rsidR="00E37FAF" w:rsidRDefault="00E37FAF" w:rsidP="00AB211D">
            <w:pPr>
              <w:pStyle w:val="PSI-Normal"/>
            </w:pPr>
            <w:r>
              <w:t>Elaboración / Iteración 3</w:t>
            </w:r>
          </w:p>
        </w:tc>
        <w:tc>
          <w:tcPr>
            <w:tcW w:w="2161" w:type="dxa"/>
          </w:tcPr>
          <w:p w:rsidR="00E37FAF" w:rsidRDefault="00E37FAF" w:rsidP="00AB211D">
            <w:pPr>
              <w:pStyle w:val="PSI-Normal"/>
            </w:pPr>
            <w:r>
              <w:t>Uno de los integrantes presenta problemas con el UARG FLOW</w:t>
            </w:r>
          </w:p>
        </w:tc>
        <w:tc>
          <w:tcPr>
            <w:tcW w:w="2272" w:type="dxa"/>
          </w:tcPr>
          <w:p w:rsidR="00E37FAF" w:rsidRDefault="00E37FAF" w:rsidP="00AB211D">
            <w:pPr>
              <w:pStyle w:val="PSI-Normal"/>
            </w:pPr>
            <w:r>
              <w:t>Francisco Estrada</w:t>
            </w:r>
          </w:p>
        </w:tc>
      </w:tr>
      <w:tr w:rsidR="00E37FAF" w:rsidTr="00AB211D">
        <w:tc>
          <w:tcPr>
            <w:tcW w:w="2161" w:type="dxa"/>
          </w:tcPr>
          <w:p w:rsidR="00E37FAF" w:rsidRDefault="00E37FAF" w:rsidP="00AB211D">
            <w:pPr>
              <w:pStyle w:val="PSI-Normal"/>
            </w:pPr>
            <w:r>
              <w:t>4/10/18</w:t>
            </w:r>
          </w:p>
        </w:tc>
        <w:tc>
          <w:tcPr>
            <w:tcW w:w="2161" w:type="dxa"/>
          </w:tcPr>
          <w:p w:rsidR="00E37FAF" w:rsidRDefault="00E37FAF" w:rsidP="00AB211D">
            <w:pPr>
              <w:pStyle w:val="PSI-Normal"/>
            </w:pPr>
            <w:r>
              <w:t>Elaboración / Iteración 3</w:t>
            </w:r>
          </w:p>
        </w:tc>
        <w:tc>
          <w:tcPr>
            <w:tcW w:w="2161" w:type="dxa"/>
          </w:tcPr>
          <w:p w:rsidR="00E37FAF" w:rsidRDefault="00E37FAF" w:rsidP="00AB211D">
            <w:pPr>
              <w:pStyle w:val="PSI-Normal"/>
            </w:pPr>
            <w:r>
              <w:t>Pudo solucionar el problema del UARG FLOW (se tenía una versión vieja de XAMPP instalado, se solucionó instalando la última versión )</w:t>
            </w:r>
          </w:p>
        </w:tc>
        <w:tc>
          <w:tcPr>
            <w:tcW w:w="2272" w:type="dxa"/>
          </w:tcPr>
          <w:p w:rsidR="00E37FAF" w:rsidRDefault="00E37FAF" w:rsidP="00AB211D">
            <w:pPr>
              <w:pStyle w:val="PSI-Normal"/>
            </w:pPr>
            <w:r>
              <w:t>Francisco Estrada</w:t>
            </w:r>
          </w:p>
        </w:tc>
      </w:tr>
      <w:tr w:rsidR="00E37FAF" w:rsidTr="00AB211D">
        <w:tc>
          <w:tcPr>
            <w:tcW w:w="2161" w:type="dxa"/>
          </w:tcPr>
          <w:p w:rsidR="00E37FAF" w:rsidRDefault="00E37FAF" w:rsidP="00AB211D">
            <w:pPr>
              <w:pStyle w:val="PSI-Normal"/>
            </w:pPr>
            <w:r>
              <w:t>4/10/18</w:t>
            </w:r>
          </w:p>
        </w:tc>
        <w:tc>
          <w:tcPr>
            <w:tcW w:w="2161" w:type="dxa"/>
          </w:tcPr>
          <w:p w:rsidR="00E37FAF" w:rsidRDefault="00E37FAF" w:rsidP="00AB211D">
            <w:pPr>
              <w:pStyle w:val="PSI-Normal"/>
            </w:pPr>
            <w:r>
              <w:t>Elaboración / Iteración 3</w:t>
            </w:r>
          </w:p>
        </w:tc>
        <w:tc>
          <w:tcPr>
            <w:tcW w:w="2161" w:type="dxa"/>
          </w:tcPr>
          <w:p w:rsidR="00E37FAF" w:rsidRDefault="00E37FAF" w:rsidP="00E37FAF">
            <w:pPr>
              <w:pStyle w:val="PSI-Normal"/>
            </w:pPr>
            <w:r>
              <w:t>El riesgo ha sido eliminado por lo que se procede a cambiar el estado del riesgo a cerrado</w:t>
            </w:r>
          </w:p>
        </w:tc>
        <w:tc>
          <w:tcPr>
            <w:tcW w:w="2272" w:type="dxa"/>
          </w:tcPr>
          <w:p w:rsidR="00E37FAF" w:rsidRDefault="00E37FAF" w:rsidP="00AB211D">
            <w:pPr>
              <w:pStyle w:val="PSI-Normal"/>
            </w:pPr>
            <w:r>
              <w:t>Francisco Estrada</w:t>
            </w:r>
          </w:p>
        </w:tc>
      </w:tr>
    </w:tbl>
    <w:p w:rsidR="00E37FAF" w:rsidRDefault="00E37FAF" w:rsidP="00E37FAF">
      <w:pPr>
        <w:pStyle w:val="PSI-Normal"/>
      </w:pPr>
    </w:p>
    <w:p w:rsidR="00E37FAF" w:rsidRDefault="00E37FAF" w:rsidP="00670E9F">
      <w:pPr>
        <w:pStyle w:val="PSI-Normal"/>
      </w:pPr>
    </w:p>
    <w:p w:rsidR="00937CDF" w:rsidRDefault="00937CDF" w:rsidP="00670E9F">
      <w:pPr>
        <w:pStyle w:val="PSI-Normal"/>
      </w:pPr>
    </w:p>
    <w:p w:rsidR="00464ECD" w:rsidRDefault="00464ECD">
      <w:pPr>
        <w:rPr>
          <w:rFonts w:asciiTheme="majorHAnsi" w:eastAsiaTheme="majorEastAsia" w:hAnsiTheme="majorHAnsi" w:cstheme="majorBidi"/>
          <w:b/>
          <w:bCs/>
          <w:color w:val="365F91" w:themeColor="accent1" w:themeShade="BF"/>
          <w:sz w:val="28"/>
          <w:szCs w:val="28"/>
          <w:lang w:val="es-AR"/>
        </w:rPr>
      </w:pPr>
      <w:bookmarkStart w:id="38" w:name="_Toc257626360"/>
      <w:r>
        <w:br w:type="page"/>
      </w:r>
    </w:p>
    <w:p w:rsidR="0099661C" w:rsidRDefault="0099661C" w:rsidP="0099661C">
      <w:pPr>
        <w:pStyle w:val="PSI-Ttulo1"/>
      </w:pPr>
      <w:bookmarkStart w:id="39" w:name="_Toc53779329"/>
      <w:r>
        <w:lastRenderedPageBreak/>
        <w:t>Ref. RK111</w:t>
      </w:r>
      <w:bookmarkEnd w:id="38"/>
      <w:r>
        <w:t xml:space="preserve"> - </w:t>
      </w:r>
      <w:r w:rsidRPr="0099661C">
        <w:t xml:space="preserve">No lograr la conexión de la app móvil con </w:t>
      </w:r>
      <w:proofErr w:type="gramStart"/>
      <w:r w:rsidRPr="0099661C">
        <w:t>la BD</w:t>
      </w:r>
      <w:proofErr w:type="gramEnd"/>
      <w:r w:rsidRPr="0099661C">
        <w:t xml:space="preserve"> </w:t>
      </w:r>
      <w:proofErr w:type="spellStart"/>
      <w:r w:rsidRPr="0099661C">
        <w:t>MySQL</w:t>
      </w:r>
      <w:bookmarkEnd w:id="39"/>
      <w:proofErr w:type="spellEnd"/>
    </w:p>
    <w:p w:rsidR="0099661C" w:rsidRDefault="0099661C" w:rsidP="0099661C">
      <w:pPr>
        <w:pStyle w:val="PSI-Ttulo2"/>
        <w:outlineLvl w:val="9"/>
      </w:pPr>
      <w:bookmarkStart w:id="40" w:name="_Toc257626361"/>
      <w:r>
        <w:t>Identificación</w:t>
      </w:r>
      <w:bookmarkEnd w:id="40"/>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99661C" w:rsidRPr="00670E9F" w:rsidTr="00AB211D">
        <w:trPr>
          <w:trHeight w:val="335"/>
        </w:trPr>
        <w:tc>
          <w:tcPr>
            <w:tcW w:w="3178" w:type="dxa"/>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99661C" w:rsidRPr="00670E9F" w:rsidRDefault="0099661C" w:rsidP="00AB211D">
            <w:pPr>
              <w:pStyle w:val="PSI-Normal"/>
              <w:rPr>
                <w:color w:val="FFFFFF" w:themeColor="background1"/>
              </w:rPr>
            </w:pPr>
            <w:r>
              <w:rPr>
                <w:color w:val="FFFFFF" w:themeColor="background1"/>
              </w:rPr>
              <w:t>Etapa</w:t>
            </w:r>
          </w:p>
        </w:tc>
      </w:tr>
      <w:tr w:rsidR="0099661C" w:rsidRPr="00670E9F" w:rsidTr="00AB211D">
        <w:trPr>
          <w:trHeight w:val="335"/>
        </w:trPr>
        <w:tc>
          <w:tcPr>
            <w:tcW w:w="3178" w:type="dxa"/>
            <w:shd w:val="clear" w:color="auto" w:fill="auto"/>
          </w:tcPr>
          <w:p w:rsidR="0099661C" w:rsidRPr="00670E9F" w:rsidRDefault="00476338" w:rsidP="00AB211D">
            <w:pPr>
              <w:pStyle w:val="PSI-Normal"/>
              <w:rPr>
                <w:color w:val="FFFFFF" w:themeColor="background1"/>
              </w:rPr>
            </w:pPr>
            <w:r>
              <w:t>RK111</w:t>
            </w:r>
          </w:p>
        </w:tc>
        <w:tc>
          <w:tcPr>
            <w:tcW w:w="2788" w:type="dxa"/>
            <w:gridSpan w:val="3"/>
            <w:shd w:val="clear" w:color="auto" w:fill="auto"/>
          </w:tcPr>
          <w:p w:rsidR="0099661C" w:rsidRPr="00DA2EF0" w:rsidRDefault="0099661C" w:rsidP="00AB211D">
            <w:pPr>
              <w:pStyle w:val="PSI-Normal"/>
            </w:pPr>
            <w:r>
              <w:t>08/11/18</w:t>
            </w:r>
          </w:p>
        </w:tc>
        <w:tc>
          <w:tcPr>
            <w:tcW w:w="2788" w:type="dxa"/>
            <w:shd w:val="clear" w:color="auto" w:fill="auto"/>
          </w:tcPr>
          <w:p w:rsidR="0099661C" w:rsidRPr="00670E9F" w:rsidRDefault="0099661C" w:rsidP="00AB211D">
            <w:pPr>
              <w:pStyle w:val="PSI-Normal"/>
              <w:rPr>
                <w:color w:val="FFFFFF" w:themeColor="background1"/>
              </w:rPr>
            </w:pPr>
            <w:r>
              <w:t>Construcción – Iteración 2</w:t>
            </w:r>
          </w:p>
        </w:tc>
      </w:tr>
      <w:tr w:rsidR="0099661C" w:rsidRPr="00670E9F" w:rsidTr="00AB211D">
        <w:tc>
          <w:tcPr>
            <w:tcW w:w="4568" w:type="dxa"/>
            <w:gridSpan w:val="3"/>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Categoría</w:t>
            </w:r>
          </w:p>
        </w:tc>
      </w:tr>
      <w:tr w:rsidR="0099661C" w:rsidTr="00AB211D">
        <w:tc>
          <w:tcPr>
            <w:tcW w:w="4568" w:type="dxa"/>
            <w:gridSpan w:val="3"/>
          </w:tcPr>
          <w:p w:rsidR="0099661C" w:rsidRDefault="0099661C" w:rsidP="00AB211D">
            <w:pPr>
              <w:pStyle w:val="PSI-Normal"/>
            </w:pPr>
            <w:r w:rsidRPr="00DA2EF0">
              <w:t xml:space="preserve">No lograr la conexión de la app móvil con la BD </w:t>
            </w:r>
            <w:proofErr w:type="spellStart"/>
            <w:r w:rsidRPr="00DA2EF0">
              <w:t>MySQL</w:t>
            </w:r>
            <w:proofErr w:type="spellEnd"/>
          </w:p>
        </w:tc>
        <w:tc>
          <w:tcPr>
            <w:tcW w:w="4186" w:type="dxa"/>
            <w:gridSpan w:val="2"/>
          </w:tcPr>
          <w:p w:rsidR="0099661C" w:rsidRDefault="0099661C" w:rsidP="00AB211D">
            <w:pPr>
              <w:pStyle w:val="PSI-Normal"/>
            </w:pPr>
            <w:r>
              <w:t>Tecnología</w:t>
            </w:r>
          </w:p>
        </w:tc>
      </w:tr>
      <w:tr w:rsidR="0099661C" w:rsidRPr="00670E9F" w:rsidTr="00AB211D">
        <w:tc>
          <w:tcPr>
            <w:tcW w:w="8754" w:type="dxa"/>
            <w:gridSpan w:val="5"/>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Descripción</w:t>
            </w:r>
          </w:p>
        </w:tc>
      </w:tr>
      <w:tr w:rsidR="0099661C" w:rsidTr="00AB211D">
        <w:tc>
          <w:tcPr>
            <w:tcW w:w="8754" w:type="dxa"/>
            <w:gridSpan w:val="5"/>
          </w:tcPr>
          <w:p w:rsidR="0099661C" w:rsidRDefault="0099661C" w:rsidP="00AB211D">
            <w:pPr>
              <w:pStyle w:val="PSI-Normal"/>
            </w:pPr>
            <w:r>
              <w:t xml:space="preserve">Este riesgo tiene su origen en no poder realizar la conexión de la aplicación móvil a la BD </w:t>
            </w:r>
            <w:proofErr w:type="spellStart"/>
            <w:r>
              <w:t>MySQL</w:t>
            </w:r>
            <w:proofErr w:type="spellEnd"/>
            <w:r>
              <w:t xml:space="preserve"> ya que se necesita consultar datos y obtener la ruta o dirección del programa firmado en PDF, para después poder visualizar en el móvil.</w:t>
            </w:r>
          </w:p>
        </w:tc>
      </w:tr>
      <w:tr w:rsidR="0099661C" w:rsidTr="00AB211D">
        <w:tc>
          <w:tcPr>
            <w:tcW w:w="4377" w:type="dxa"/>
            <w:gridSpan w:val="2"/>
            <w:shd w:val="clear" w:color="auto" w:fill="8DB3E2" w:themeFill="text2" w:themeFillTint="66"/>
          </w:tcPr>
          <w:p w:rsidR="0099661C" w:rsidRPr="00670E9F" w:rsidRDefault="0099661C" w:rsidP="00AB211D">
            <w:pPr>
              <w:pStyle w:val="PSI-Normal"/>
              <w:rPr>
                <w:color w:val="FFFFFF" w:themeColor="background1"/>
              </w:rPr>
            </w:pPr>
            <w:r>
              <w:rPr>
                <w:color w:val="FFFFFF" w:themeColor="background1"/>
              </w:rPr>
              <w:t>Estado del Riesgo (Activo, Cerrado)</w:t>
            </w:r>
          </w:p>
        </w:tc>
        <w:tc>
          <w:tcPr>
            <w:tcW w:w="4377" w:type="dxa"/>
            <w:gridSpan w:val="3"/>
          </w:tcPr>
          <w:p w:rsidR="0099661C" w:rsidRDefault="0099661C" w:rsidP="00AB211D">
            <w:pPr>
              <w:pStyle w:val="PSI-Normal"/>
            </w:pPr>
            <w:r>
              <w:t>Cerrado</w:t>
            </w:r>
          </w:p>
        </w:tc>
      </w:tr>
    </w:tbl>
    <w:p w:rsidR="0099661C" w:rsidRDefault="0099661C" w:rsidP="0099661C">
      <w:pPr>
        <w:pStyle w:val="PSI-Normal"/>
      </w:pPr>
    </w:p>
    <w:p w:rsidR="0099661C" w:rsidRDefault="0099661C" w:rsidP="0099661C">
      <w:pPr>
        <w:pStyle w:val="PSI-Ttulo2"/>
        <w:outlineLvl w:val="9"/>
      </w:pPr>
      <w:bookmarkStart w:id="41" w:name="_Toc257626362"/>
      <w:r>
        <w:t>Análisis</w:t>
      </w:r>
      <w:bookmarkEnd w:id="41"/>
    </w:p>
    <w:tbl>
      <w:tblPr>
        <w:tblStyle w:val="Tablaconcuadrcula"/>
        <w:tblW w:w="0" w:type="auto"/>
        <w:tblInd w:w="-34" w:type="dxa"/>
        <w:tblLook w:val="04A0" w:firstRow="1" w:lastRow="0" w:firstColumn="1" w:lastColumn="0" w:noHBand="0" w:noVBand="1"/>
      </w:tblPr>
      <w:tblGrid>
        <w:gridCol w:w="3087"/>
        <w:gridCol w:w="2756"/>
        <w:gridCol w:w="2685"/>
      </w:tblGrid>
      <w:tr w:rsidR="0099661C" w:rsidRPr="00670E9F" w:rsidTr="00AB211D">
        <w:tc>
          <w:tcPr>
            <w:tcW w:w="3176" w:type="dxa"/>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Factor</w:t>
            </w:r>
          </w:p>
        </w:tc>
      </w:tr>
      <w:tr w:rsidR="0099661C" w:rsidTr="00AB211D">
        <w:tc>
          <w:tcPr>
            <w:tcW w:w="3176" w:type="dxa"/>
          </w:tcPr>
          <w:p w:rsidR="0099661C" w:rsidRDefault="0099661C" w:rsidP="00AB211D">
            <w:pPr>
              <w:pStyle w:val="PSI-Normal"/>
            </w:pPr>
            <w:r>
              <w:t>5</w:t>
            </w:r>
          </w:p>
        </w:tc>
        <w:tc>
          <w:tcPr>
            <w:tcW w:w="2813" w:type="dxa"/>
          </w:tcPr>
          <w:p w:rsidR="0099661C" w:rsidRDefault="0099661C" w:rsidP="00AB211D">
            <w:pPr>
              <w:pStyle w:val="PSI-Normal"/>
            </w:pPr>
            <w:r>
              <w:t>60%</w:t>
            </w:r>
          </w:p>
        </w:tc>
        <w:tc>
          <w:tcPr>
            <w:tcW w:w="2765" w:type="dxa"/>
          </w:tcPr>
          <w:p w:rsidR="0099661C" w:rsidRDefault="0099661C" w:rsidP="00AB211D">
            <w:pPr>
              <w:pStyle w:val="PSI-Normal"/>
            </w:pPr>
            <w:r>
              <w:t>300</w:t>
            </w:r>
          </w:p>
        </w:tc>
      </w:tr>
      <w:tr w:rsidR="0099661C" w:rsidRPr="00670E9F" w:rsidTr="00AB211D">
        <w:tc>
          <w:tcPr>
            <w:tcW w:w="8754" w:type="dxa"/>
            <w:gridSpan w:val="3"/>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Causas</w:t>
            </w:r>
          </w:p>
        </w:tc>
      </w:tr>
      <w:tr w:rsidR="0099661C" w:rsidTr="00AB211D">
        <w:tc>
          <w:tcPr>
            <w:tcW w:w="8754" w:type="dxa"/>
            <w:gridSpan w:val="3"/>
          </w:tcPr>
          <w:p w:rsidR="0099661C" w:rsidRDefault="0099661C" w:rsidP="00AB211D">
            <w:pPr>
              <w:pStyle w:val="PSI-Normal"/>
            </w:pPr>
            <w:r>
              <w:t>Este riesgo existe debido a que los integrantes al no tener experiencia en el desarrollo de aplicaciones móviles, dificultaría lograrla implementación de conectar la aplicación a una BD.</w:t>
            </w:r>
          </w:p>
        </w:tc>
      </w:tr>
      <w:tr w:rsidR="0099661C" w:rsidRPr="00670E9F" w:rsidTr="00AB211D">
        <w:tc>
          <w:tcPr>
            <w:tcW w:w="8754" w:type="dxa"/>
            <w:gridSpan w:val="3"/>
            <w:shd w:val="clear" w:color="auto" w:fill="8DB3E2" w:themeFill="text2" w:themeFillTint="66"/>
          </w:tcPr>
          <w:p w:rsidR="0099661C" w:rsidRPr="00670E9F" w:rsidRDefault="0099661C" w:rsidP="00AB211D">
            <w:pPr>
              <w:pStyle w:val="PSI-Normal"/>
              <w:rPr>
                <w:color w:val="FFFFFF" w:themeColor="background1"/>
              </w:rPr>
            </w:pPr>
            <w:r w:rsidRPr="00670E9F">
              <w:rPr>
                <w:color w:val="FFFFFF" w:themeColor="background1"/>
              </w:rPr>
              <w:t>Síntomas</w:t>
            </w:r>
          </w:p>
        </w:tc>
      </w:tr>
      <w:tr w:rsidR="0099661C" w:rsidTr="00AB211D">
        <w:tc>
          <w:tcPr>
            <w:tcW w:w="8754" w:type="dxa"/>
            <w:gridSpan w:val="3"/>
          </w:tcPr>
          <w:p w:rsidR="0099661C" w:rsidRDefault="0099661C" w:rsidP="00AB211D">
            <w:pPr>
              <w:pStyle w:val="PSI-Normal"/>
            </w:pPr>
            <w:r>
              <w:t>Entre los inconvenientes seria no llegar a presentar para el día 16/11/18 la aplicación funcionando para el 3er parcial de la materia Laboratorio de Desarrollo de Software.</w:t>
            </w:r>
          </w:p>
        </w:tc>
      </w:tr>
    </w:tbl>
    <w:p w:rsidR="0099661C" w:rsidRDefault="0099661C" w:rsidP="0099661C">
      <w:pPr>
        <w:pStyle w:val="PSI-Normal"/>
      </w:pPr>
    </w:p>
    <w:p w:rsidR="0099661C" w:rsidRDefault="0099661C" w:rsidP="0099661C">
      <w:pPr>
        <w:pStyle w:val="PSI-Ttulo2"/>
        <w:outlineLvl w:val="9"/>
      </w:pPr>
      <w:bookmarkStart w:id="42" w:name="_Toc257626363"/>
      <w:r>
        <w:t>Plan de Riesgos</w:t>
      </w:r>
      <w:bookmarkEnd w:id="42"/>
    </w:p>
    <w:tbl>
      <w:tblPr>
        <w:tblStyle w:val="Tablaconcuadrcula"/>
        <w:tblW w:w="8755" w:type="dxa"/>
        <w:tblLook w:val="04A0" w:firstRow="1" w:lastRow="0" w:firstColumn="1" w:lastColumn="0" w:noHBand="0" w:noVBand="1"/>
      </w:tblPr>
      <w:tblGrid>
        <w:gridCol w:w="2660"/>
        <w:gridCol w:w="1701"/>
        <w:gridCol w:w="2693"/>
        <w:gridCol w:w="1701"/>
      </w:tblGrid>
      <w:tr w:rsidR="0099661C" w:rsidRPr="00287695" w:rsidTr="00AB211D">
        <w:tc>
          <w:tcPr>
            <w:tcW w:w="2660" w:type="dxa"/>
            <w:shd w:val="clear" w:color="auto" w:fill="8DB3E2" w:themeFill="text2" w:themeFillTint="66"/>
          </w:tcPr>
          <w:p w:rsidR="0099661C" w:rsidRPr="00287695" w:rsidRDefault="0099661C"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99661C" w:rsidRPr="00287695" w:rsidRDefault="0099661C"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99661C" w:rsidRPr="00287695" w:rsidRDefault="0099661C"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99661C" w:rsidRPr="00287695" w:rsidRDefault="0099661C" w:rsidP="00AB211D">
            <w:pPr>
              <w:pStyle w:val="PSI-Normal"/>
              <w:rPr>
                <w:color w:val="FFFFFF" w:themeColor="background1"/>
              </w:rPr>
            </w:pPr>
            <w:r>
              <w:rPr>
                <w:color w:val="FFFFFF" w:themeColor="background1"/>
              </w:rPr>
              <w:t>Etapa</w:t>
            </w:r>
          </w:p>
        </w:tc>
      </w:tr>
      <w:tr w:rsidR="0099661C" w:rsidTr="00AB211D">
        <w:tc>
          <w:tcPr>
            <w:tcW w:w="2660" w:type="dxa"/>
          </w:tcPr>
          <w:p w:rsidR="0099661C" w:rsidRDefault="0099661C" w:rsidP="00AB211D">
            <w:pPr>
              <w:pStyle w:val="PSI-Normal"/>
            </w:pPr>
            <w:r>
              <w:t>Reducción</w:t>
            </w:r>
          </w:p>
        </w:tc>
        <w:tc>
          <w:tcPr>
            <w:tcW w:w="1701" w:type="dxa"/>
          </w:tcPr>
          <w:p w:rsidR="0099661C" w:rsidRDefault="0099661C" w:rsidP="00AB211D">
            <w:pPr>
              <w:pStyle w:val="PSI-Normal"/>
            </w:pPr>
            <w:proofErr w:type="gramStart"/>
            <w:r>
              <w:t>Fabricio  González</w:t>
            </w:r>
            <w:proofErr w:type="gramEnd"/>
            <w:r>
              <w:t xml:space="preserve">, </w:t>
            </w:r>
          </w:p>
          <w:p w:rsidR="0099661C" w:rsidRDefault="0099661C" w:rsidP="00AB211D">
            <w:pPr>
              <w:pStyle w:val="PSI-Normal"/>
            </w:pPr>
            <w:r>
              <w:t xml:space="preserve">Nicolás </w:t>
            </w:r>
            <w:proofErr w:type="spellStart"/>
            <w:r>
              <w:t>Sartini</w:t>
            </w:r>
            <w:proofErr w:type="spellEnd"/>
          </w:p>
        </w:tc>
        <w:tc>
          <w:tcPr>
            <w:tcW w:w="2693" w:type="dxa"/>
            <w:shd w:val="clear" w:color="auto" w:fill="auto"/>
          </w:tcPr>
          <w:p w:rsidR="0099661C" w:rsidRDefault="0099661C" w:rsidP="00AB211D">
            <w:pPr>
              <w:pStyle w:val="PSI-Normal"/>
            </w:pPr>
            <w:r>
              <w:t xml:space="preserve">Realizar búsquedas e investigar, ver tutoriales acerca de cómo realizar la conexión desde la aplicación móvil a una BD específicamente </w:t>
            </w:r>
            <w:proofErr w:type="spellStart"/>
            <w:r>
              <w:t>MySQL</w:t>
            </w:r>
            <w:proofErr w:type="spellEnd"/>
            <w:r>
              <w:t xml:space="preserve"> que es el SGBD que se está utilizando para la aplicación web.</w:t>
            </w:r>
          </w:p>
        </w:tc>
        <w:tc>
          <w:tcPr>
            <w:tcW w:w="1701" w:type="dxa"/>
            <w:shd w:val="clear" w:color="auto" w:fill="auto"/>
          </w:tcPr>
          <w:p w:rsidR="0099661C" w:rsidRDefault="0099661C" w:rsidP="00AB211D">
            <w:pPr>
              <w:pStyle w:val="PSI-Normal"/>
            </w:pPr>
            <w:r>
              <w:t>Construcción / Iteración 2</w:t>
            </w:r>
          </w:p>
        </w:tc>
      </w:tr>
      <w:tr w:rsidR="0099661C" w:rsidTr="00AB211D">
        <w:tc>
          <w:tcPr>
            <w:tcW w:w="2660" w:type="dxa"/>
          </w:tcPr>
          <w:p w:rsidR="0099661C" w:rsidRDefault="0099661C" w:rsidP="00AB211D">
            <w:pPr>
              <w:pStyle w:val="PSI-Normal"/>
            </w:pPr>
          </w:p>
        </w:tc>
        <w:tc>
          <w:tcPr>
            <w:tcW w:w="1701" w:type="dxa"/>
          </w:tcPr>
          <w:p w:rsidR="0099661C" w:rsidRDefault="0099661C" w:rsidP="00AB211D">
            <w:pPr>
              <w:pStyle w:val="PSI-Normal"/>
            </w:pPr>
          </w:p>
        </w:tc>
        <w:tc>
          <w:tcPr>
            <w:tcW w:w="2693" w:type="dxa"/>
            <w:shd w:val="clear" w:color="auto" w:fill="auto"/>
          </w:tcPr>
          <w:p w:rsidR="0099661C" w:rsidRDefault="0099661C" w:rsidP="00AB211D">
            <w:pPr>
              <w:pStyle w:val="PSI-Normal"/>
            </w:pPr>
          </w:p>
        </w:tc>
        <w:tc>
          <w:tcPr>
            <w:tcW w:w="1701" w:type="dxa"/>
            <w:shd w:val="clear" w:color="auto" w:fill="auto"/>
          </w:tcPr>
          <w:p w:rsidR="0099661C" w:rsidRDefault="0099661C" w:rsidP="00AB211D">
            <w:pPr>
              <w:pStyle w:val="PSI-Normal"/>
            </w:pPr>
          </w:p>
        </w:tc>
      </w:tr>
    </w:tbl>
    <w:p w:rsidR="0099661C" w:rsidRDefault="0099661C" w:rsidP="0099661C">
      <w:pPr>
        <w:pStyle w:val="PSI-Normal"/>
      </w:pPr>
    </w:p>
    <w:p w:rsidR="0099661C" w:rsidRDefault="0099661C" w:rsidP="0099661C">
      <w:pPr>
        <w:pStyle w:val="PSI-Ttulo2"/>
        <w:outlineLvl w:val="9"/>
      </w:pPr>
      <w:bookmarkStart w:id="43" w:name="_Toc257626364"/>
      <w:r>
        <w:t>Seguimiento</w:t>
      </w:r>
      <w:bookmarkEnd w:id="43"/>
    </w:p>
    <w:tbl>
      <w:tblPr>
        <w:tblStyle w:val="Tablaconcuadrcula"/>
        <w:tblW w:w="8755" w:type="dxa"/>
        <w:tblLook w:val="04A0" w:firstRow="1" w:lastRow="0" w:firstColumn="1" w:lastColumn="0" w:noHBand="0" w:noVBand="1"/>
      </w:tblPr>
      <w:tblGrid>
        <w:gridCol w:w="2161"/>
        <w:gridCol w:w="2161"/>
        <w:gridCol w:w="2161"/>
        <w:gridCol w:w="2272"/>
      </w:tblGrid>
      <w:tr w:rsidR="0099661C" w:rsidTr="00AB211D">
        <w:tc>
          <w:tcPr>
            <w:tcW w:w="2161" w:type="dxa"/>
            <w:shd w:val="clear" w:color="auto" w:fill="8DB3E2" w:themeFill="text2" w:themeFillTint="66"/>
          </w:tcPr>
          <w:p w:rsidR="0099661C" w:rsidRPr="00CD2020" w:rsidRDefault="0099661C"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99661C" w:rsidRPr="00CD2020" w:rsidRDefault="0099661C"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99661C" w:rsidRPr="00CD2020" w:rsidRDefault="0099661C"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99661C" w:rsidRPr="00CD2020" w:rsidRDefault="0099661C" w:rsidP="00AB211D">
            <w:pPr>
              <w:pStyle w:val="PSI-Normal"/>
              <w:rPr>
                <w:color w:val="FFFFFF" w:themeColor="background1"/>
              </w:rPr>
            </w:pPr>
            <w:r w:rsidRPr="00CD2020">
              <w:rPr>
                <w:color w:val="FFFFFF" w:themeColor="background1"/>
              </w:rPr>
              <w:t>Responsable</w:t>
            </w:r>
          </w:p>
        </w:tc>
      </w:tr>
      <w:tr w:rsidR="0099661C" w:rsidTr="00AB211D">
        <w:tc>
          <w:tcPr>
            <w:tcW w:w="2161" w:type="dxa"/>
          </w:tcPr>
          <w:p w:rsidR="0099661C" w:rsidRDefault="0099661C" w:rsidP="00AB211D">
            <w:pPr>
              <w:pStyle w:val="PSI-Normal"/>
            </w:pPr>
            <w:r>
              <w:lastRenderedPageBreak/>
              <w:t>11/11/18</w:t>
            </w:r>
          </w:p>
        </w:tc>
        <w:tc>
          <w:tcPr>
            <w:tcW w:w="2161" w:type="dxa"/>
          </w:tcPr>
          <w:p w:rsidR="0099661C" w:rsidRDefault="0099661C" w:rsidP="00AB211D">
            <w:pPr>
              <w:pStyle w:val="PSI-Normal"/>
            </w:pPr>
            <w:r>
              <w:t>Construcción / iteración 2</w:t>
            </w:r>
          </w:p>
        </w:tc>
        <w:tc>
          <w:tcPr>
            <w:tcW w:w="2161" w:type="dxa"/>
          </w:tcPr>
          <w:p w:rsidR="0099661C" w:rsidRDefault="0099661C" w:rsidP="00AB211D">
            <w:pPr>
              <w:pStyle w:val="PSI-Normal"/>
            </w:pPr>
            <w:r>
              <w:t>Se estuvo investigando, viendo tutoriales acerca de cómo poder codificar dicha conexión, pero a la hora de ponerlo en práctica se obtuvieron inconvenientes para lograr la conexión.</w:t>
            </w:r>
          </w:p>
        </w:tc>
        <w:tc>
          <w:tcPr>
            <w:tcW w:w="2272" w:type="dxa"/>
          </w:tcPr>
          <w:p w:rsidR="0099661C" w:rsidRDefault="0099661C" w:rsidP="00AB211D">
            <w:pPr>
              <w:pStyle w:val="PSI-Normal"/>
            </w:pPr>
            <w:r>
              <w:t>Francisco Estrada</w:t>
            </w:r>
          </w:p>
        </w:tc>
      </w:tr>
      <w:tr w:rsidR="0099661C" w:rsidTr="00AB211D">
        <w:tc>
          <w:tcPr>
            <w:tcW w:w="2161" w:type="dxa"/>
          </w:tcPr>
          <w:p w:rsidR="0099661C" w:rsidRDefault="0099661C" w:rsidP="00AB211D">
            <w:pPr>
              <w:pStyle w:val="PSI-Normal"/>
            </w:pPr>
            <w:r>
              <w:t>12/11/18</w:t>
            </w:r>
          </w:p>
        </w:tc>
        <w:tc>
          <w:tcPr>
            <w:tcW w:w="2161" w:type="dxa"/>
          </w:tcPr>
          <w:p w:rsidR="0099661C" w:rsidRDefault="0099661C" w:rsidP="00AB211D">
            <w:pPr>
              <w:pStyle w:val="PSI-Normal"/>
            </w:pPr>
            <w:r>
              <w:t>Construcción / iteración 2</w:t>
            </w:r>
          </w:p>
        </w:tc>
        <w:tc>
          <w:tcPr>
            <w:tcW w:w="2161" w:type="dxa"/>
          </w:tcPr>
          <w:p w:rsidR="0099661C" w:rsidRDefault="0099661C" w:rsidP="00AB211D">
            <w:pPr>
              <w:pStyle w:val="PSI-Normal"/>
            </w:pPr>
            <w:r>
              <w:t>Nuevamente se estuvo poniendo en práctica pero sin éxito alguno.</w:t>
            </w:r>
          </w:p>
        </w:tc>
        <w:tc>
          <w:tcPr>
            <w:tcW w:w="2272" w:type="dxa"/>
          </w:tcPr>
          <w:p w:rsidR="0099661C" w:rsidRDefault="0099661C" w:rsidP="00AB211D">
            <w:pPr>
              <w:pStyle w:val="PSI-Normal"/>
            </w:pPr>
            <w:r>
              <w:t>Francisco Estrada</w:t>
            </w:r>
          </w:p>
        </w:tc>
      </w:tr>
      <w:tr w:rsidR="0099661C" w:rsidTr="00AB211D">
        <w:tc>
          <w:tcPr>
            <w:tcW w:w="2161" w:type="dxa"/>
          </w:tcPr>
          <w:p w:rsidR="0099661C" w:rsidRDefault="0099661C" w:rsidP="00AB211D">
            <w:pPr>
              <w:pStyle w:val="PSI-Normal"/>
            </w:pPr>
            <w:r>
              <w:t>14/11/18</w:t>
            </w:r>
          </w:p>
        </w:tc>
        <w:tc>
          <w:tcPr>
            <w:tcW w:w="2161" w:type="dxa"/>
          </w:tcPr>
          <w:p w:rsidR="0099661C" w:rsidRDefault="0099661C" w:rsidP="00AB211D">
            <w:pPr>
              <w:pStyle w:val="PSI-Normal"/>
            </w:pPr>
            <w:r>
              <w:t>Construcción / iteración 2</w:t>
            </w:r>
          </w:p>
        </w:tc>
        <w:tc>
          <w:tcPr>
            <w:tcW w:w="2161" w:type="dxa"/>
          </w:tcPr>
          <w:p w:rsidR="0099661C" w:rsidRDefault="0099661C" w:rsidP="00AB211D">
            <w:pPr>
              <w:pStyle w:val="PSI-Normal"/>
            </w:pPr>
            <w:r>
              <w:t xml:space="preserve">Se logró realizar la conexión de la aplicación móvil a la BD </w:t>
            </w:r>
            <w:proofErr w:type="spellStart"/>
            <w:r>
              <w:t>MySQL</w:t>
            </w:r>
            <w:proofErr w:type="spellEnd"/>
            <w:r>
              <w:t>.</w:t>
            </w:r>
          </w:p>
        </w:tc>
        <w:tc>
          <w:tcPr>
            <w:tcW w:w="2272" w:type="dxa"/>
          </w:tcPr>
          <w:p w:rsidR="0099661C" w:rsidRDefault="0099661C" w:rsidP="00AB211D">
            <w:pPr>
              <w:pStyle w:val="PSI-Normal"/>
            </w:pPr>
            <w:r>
              <w:t>Francisco Estrada</w:t>
            </w:r>
          </w:p>
        </w:tc>
      </w:tr>
      <w:tr w:rsidR="0099661C" w:rsidTr="00AB211D">
        <w:tc>
          <w:tcPr>
            <w:tcW w:w="2161" w:type="dxa"/>
          </w:tcPr>
          <w:p w:rsidR="0099661C" w:rsidRDefault="0099661C" w:rsidP="00AB211D">
            <w:pPr>
              <w:pStyle w:val="PSI-Normal"/>
            </w:pPr>
            <w:r>
              <w:t>14/11/18</w:t>
            </w:r>
          </w:p>
        </w:tc>
        <w:tc>
          <w:tcPr>
            <w:tcW w:w="2161" w:type="dxa"/>
          </w:tcPr>
          <w:p w:rsidR="0099661C" w:rsidRDefault="0099661C" w:rsidP="00AB211D">
            <w:pPr>
              <w:pStyle w:val="PSI-Normal"/>
            </w:pPr>
            <w:r>
              <w:t>Construcción / iteración 2</w:t>
            </w:r>
          </w:p>
        </w:tc>
        <w:tc>
          <w:tcPr>
            <w:tcW w:w="2161" w:type="dxa"/>
          </w:tcPr>
          <w:p w:rsidR="0099661C" w:rsidRDefault="0099661C" w:rsidP="00AB211D">
            <w:pPr>
              <w:pStyle w:val="PSI-Normal"/>
            </w:pPr>
            <w:r>
              <w:t>Debido a que el riesgo se eliminó por completo, se da por cerrado el seguimiento del mismo</w:t>
            </w:r>
          </w:p>
        </w:tc>
        <w:tc>
          <w:tcPr>
            <w:tcW w:w="2272" w:type="dxa"/>
          </w:tcPr>
          <w:p w:rsidR="0099661C" w:rsidRDefault="0099661C" w:rsidP="00AB211D">
            <w:pPr>
              <w:pStyle w:val="PSI-Normal"/>
            </w:pPr>
            <w:r>
              <w:t>Francisco Estrada</w:t>
            </w:r>
          </w:p>
        </w:tc>
      </w:tr>
    </w:tbl>
    <w:p w:rsidR="0099661C" w:rsidRDefault="0099661C" w:rsidP="0099661C">
      <w:pPr>
        <w:pStyle w:val="PSI-Normal"/>
      </w:pPr>
    </w:p>
    <w:p w:rsidR="00937CDF" w:rsidRDefault="00937CDF" w:rsidP="00670E9F">
      <w:pPr>
        <w:pStyle w:val="PSI-Normal"/>
      </w:pPr>
    </w:p>
    <w:p w:rsidR="0099661C" w:rsidRDefault="0099661C" w:rsidP="00670E9F">
      <w:pPr>
        <w:pStyle w:val="PSI-Normal"/>
      </w:pPr>
    </w:p>
    <w:p w:rsidR="00476338" w:rsidRPr="00476338" w:rsidRDefault="00476338" w:rsidP="00476338">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44" w:name="_Toc530947624"/>
      <w:bookmarkStart w:id="45" w:name="_Toc53779330"/>
      <w:r>
        <w:rPr>
          <w:rFonts w:asciiTheme="majorHAnsi" w:eastAsiaTheme="majorEastAsia" w:hAnsiTheme="majorHAnsi" w:cstheme="majorBidi"/>
          <w:b/>
          <w:bCs/>
          <w:color w:val="365F91" w:themeColor="accent1" w:themeShade="BF"/>
          <w:sz w:val="28"/>
          <w:szCs w:val="28"/>
          <w:lang w:val="es-AR"/>
        </w:rPr>
        <w:t>Ref.</w:t>
      </w:r>
      <w:r w:rsidRPr="00476338">
        <w:rPr>
          <w:rFonts w:asciiTheme="majorHAnsi" w:eastAsiaTheme="majorEastAsia" w:hAnsiTheme="majorHAnsi" w:cstheme="majorBidi"/>
          <w:b/>
          <w:bCs/>
          <w:color w:val="365F91" w:themeColor="accent1" w:themeShade="BF"/>
          <w:sz w:val="28"/>
          <w:szCs w:val="28"/>
          <w:lang w:val="es-AR"/>
        </w:rPr>
        <w:t xml:space="preserve"> RK</w:t>
      </w:r>
      <w:r>
        <w:rPr>
          <w:rFonts w:asciiTheme="majorHAnsi" w:eastAsiaTheme="majorEastAsia" w:hAnsiTheme="majorHAnsi" w:cstheme="majorBidi"/>
          <w:b/>
          <w:bCs/>
          <w:color w:val="365F91" w:themeColor="accent1" w:themeShade="BF"/>
          <w:sz w:val="28"/>
          <w:szCs w:val="28"/>
          <w:lang w:val="es-AR"/>
        </w:rPr>
        <w:t>147</w:t>
      </w:r>
      <w:bookmarkEnd w:id="44"/>
      <w:r>
        <w:rPr>
          <w:rFonts w:asciiTheme="majorHAnsi" w:eastAsiaTheme="majorEastAsia" w:hAnsiTheme="majorHAnsi" w:cstheme="majorBidi"/>
          <w:b/>
          <w:bCs/>
          <w:color w:val="365F91" w:themeColor="accent1" w:themeShade="BF"/>
          <w:sz w:val="28"/>
          <w:szCs w:val="28"/>
          <w:lang w:val="es-AR"/>
        </w:rPr>
        <w:t xml:space="preserve"> - </w:t>
      </w:r>
      <w:r w:rsidRPr="00476338">
        <w:rPr>
          <w:rFonts w:asciiTheme="majorHAnsi" w:eastAsiaTheme="majorEastAsia" w:hAnsiTheme="majorHAnsi" w:cstheme="majorBidi"/>
          <w:b/>
          <w:bCs/>
          <w:color w:val="365F91" w:themeColor="accent1" w:themeShade="BF"/>
          <w:sz w:val="28"/>
          <w:szCs w:val="28"/>
          <w:lang w:val="es-AR"/>
        </w:rPr>
        <w:t>Tener que modificar el código fuente debido a cambios en la</w:t>
      </w:r>
      <w:r>
        <w:rPr>
          <w:rFonts w:asciiTheme="majorHAnsi" w:eastAsiaTheme="majorEastAsia" w:hAnsiTheme="majorHAnsi" w:cstheme="majorBidi"/>
          <w:b/>
          <w:bCs/>
          <w:color w:val="365F91" w:themeColor="accent1" w:themeShade="BF"/>
          <w:sz w:val="28"/>
          <w:szCs w:val="28"/>
          <w:lang w:val="es-AR"/>
        </w:rPr>
        <w:t xml:space="preserve"> estructura </w:t>
      </w:r>
      <w:proofErr w:type="gramStart"/>
      <w:r>
        <w:rPr>
          <w:rFonts w:asciiTheme="majorHAnsi" w:eastAsiaTheme="majorEastAsia" w:hAnsiTheme="majorHAnsi" w:cstheme="majorBidi"/>
          <w:b/>
          <w:bCs/>
          <w:color w:val="365F91" w:themeColor="accent1" w:themeShade="BF"/>
          <w:sz w:val="28"/>
          <w:szCs w:val="28"/>
          <w:lang w:val="es-AR"/>
        </w:rPr>
        <w:t>de la</w:t>
      </w:r>
      <w:r w:rsidRPr="00476338">
        <w:rPr>
          <w:rFonts w:asciiTheme="majorHAnsi" w:eastAsiaTheme="majorEastAsia" w:hAnsiTheme="majorHAnsi" w:cstheme="majorBidi"/>
          <w:b/>
          <w:bCs/>
          <w:color w:val="365F91" w:themeColor="accent1" w:themeShade="BF"/>
          <w:sz w:val="28"/>
          <w:szCs w:val="28"/>
          <w:lang w:val="es-AR"/>
        </w:rPr>
        <w:t xml:space="preserve"> BD</w:t>
      </w:r>
      <w:bookmarkEnd w:id="45"/>
      <w:proofErr w:type="gramEnd"/>
    </w:p>
    <w:p w:rsidR="00476338" w:rsidRPr="00476338" w:rsidRDefault="00476338" w:rsidP="00476338">
      <w:pPr>
        <w:rPr>
          <w:rFonts w:asciiTheme="majorHAnsi" w:eastAsiaTheme="majorEastAsia" w:hAnsiTheme="majorHAnsi" w:cstheme="majorBidi"/>
          <w:b/>
          <w:bCs/>
          <w:color w:val="4F81BD" w:themeColor="accent1"/>
          <w:sz w:val="26"/>
          <w:szCs w:val="26"/>
          <w:lang w:val="es-AR"/>
        </w:rPr>
      </w:pPr>
      <w:bookmarkStart w:id="46" w:name="_Toc530947625"/>
      <w:r w:rsidRPr="00476338">
        <w:rPr>
          <w:rFonts w:asciiTheme="majorHAnsi" w:eastAsiaTheme="majorEastAsia" w:hAnsiTheme="majorHAnsi" w:cstheme="majorBidi"/>
          <w:b/>
          <w:bCs/>
          <w:color w:val="4F81BD" w:themeColor="accent1"/>
          <w:sz w:val="26"/>
          <w:szCs w:val="26"/>
          <w:lang w:val="es-AR"/>
        </w:rPr>
        <w:t>Identificación</w:t>
      </w:r>
      <w:bookmarkEnd w:id="46"/>
    </w:p>
    <w:tbl>
      <w:tblPr>
        <w:tblStyle w:val="Tablaconcuadrcula1"/>
        <w:tblW w:w="0" w:type="auto"/>
        <w:tblInd w:w="-34" w:type="dxa"/>
        <w:tblLook w:val="04A0" w:firstRow="1" w:lastRow="0" w:firstColumn="1" w:lastColumn="0" w:noHBand="0" w:noVBand="1"/>
      </w:tblPr>
      <w:tblGrid>
        <w:gridCol w:w="3081"/>
        <w:gridCol w:w="1179"/>
        <w:gridCol w:w="191"/>
        <w:gridCol w:w="1355"/>
        <w:gridCol w:w="2722"/>
      </w:tblGrid>
      <w:tr w:rsidR="00476338" w:rsidRPr="00476338" w:rsidTr="00AB211D">
        <w:trPr>
          <w:trHeight w:val="335"/>
        </w:trPr>
        <w:tc>
          <w:tcPr>
            <w:tcW w:w="3178"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Número de Referencia</w:t>
            </w:r>
          </w:p>
        </w:tc>
        <w:tc>
          <w:tcPr>
            <w:tcW w:w="2788"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Fecha de Identificación</w:t>
            </w:r>
          </w:p>
        </w:tc>
        <w:tc>
          <w:tcPr>
            <w:tcW w:w="2788"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Etapa</w:t>
            </w:r>
          </w:p>
        </w:tc>
      </w:tr>
      <w:tr w:rsidR="00476338" w:rsidRPr="00476338" w:rsidTr="00AB211D">
        <w:trPr>
          <w:trHeight w:val="335"/>
        </w:trPr>
        <w:tc>
          <w:tcPr>
            <w:tcW w:w="3178" w:type="dxa"/>
            <w:shd w:val="clear" w:color="auto" w:fill="auto"/>
          </w:tcPr>
          <w:p w:rsidR="00476338" w:rsidRPr="00476338" w:rsidRDefault="00476338" w:rsidP="00476338">
            <w:pPr>
              <w:ind w:left="0" w:firstLine="0"/>
              <w:jc w:val="both"/>
              <w:rPr>
                <w:sz w:val="24"/>
                <w:lang w:val="es-AR"/>
              </w:rPr>
            </w:pPr>
            <w:r>
              <w:rPr>
                <w:sz w:val="24"/>
                <w:lang w:val="es-AR"/>
              </w:rPr>
              <w:t>RK147</w:t>
            </w:r>
          </w:p>
        </w:tc>
        <w:tc>
          <w:tcPr>
            <w:tcW w:w="2788" w:type="dxa"/>
            <w:gridSpan w:val="3"/>
            <w:shd w:val="clear" w:color="auto" w:fill="auto"/>
          </w:tcPr>
          <w:p w:rsidR="00476338" w:rsidRPr="00476338" w:rsidRDefault="00476338" w:rsidP="00476338">
            <w:pPr>
              <w:ind w:left="0" w:firstLine="0"/>
              <w:jc w:val="both"/>
              <w:rPr>
                <w:sz w:val="24"/>
                <w:lang w:val="es-AR"/>
              </w:rPr>
            </w:pPr>
            <w:r w:rsidRPr="00476338">
              <w:rPr>
                <w:sz w:val="24"/>
                <w:lang w:val="es-AR"/>
              </w:rPr>
              <w:t>08/11/18</w:t>
            </w:r>
          </w:p>
        </w:tc>
        <w:tc>
          <w:tcPr>
            <w:tcW w:w="2788" w:type="dxa"/>
            <w:shd w:val="clear" w:color="auto" w:fill="auto"/>
          </w:tcPr>
          <w:p w:rsidR="00476338" w:rsidRPr="00476338" w:rsidRDefault="00476338" w:rsidP="00476338">
            <w:pPr>
              <w:ind w:left="0" w:firstLine="0"/>
              <w:jc w:val="both"/>
              <w:rPr>
                <w:sz w:val="24"/>
                <w:lang w:val="es-AR"/>
              </w:rPr>
            </w:pPr>
            <w:r w:rsidRPr="00476338">
              <w:rPr>
                <w:sz w:val="24"/>
                <w:lang w:val="es-AR"/>
              </w:rPr>
              <w:t>Construcción – Iteración 2</w:t>
            </w:r>
          </w:p>
        </w:tc>
      </w:tr>
      <w:tr w:rsidR="00476338" w:rsidRPr="00476338" w:rsidTr="00AB211D">
        <w:tc>
          <w:tcPr>
            <w:tcW w:w="4568"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Nombre del Riesgo</w:t>
            </w:r>
          </w:p>
        </w:tc>
        <w:tc>
          <w:tcPr>
            <w:tcW w:w="4186" w:type="dxa"/>
            <w:gridSpan w:val="2"/>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Categoría</w:t>
            </w:r>
          </w:p>
        </w:tc>
      </w:tr>
      <w:tr w:rsidR="00476338" w:rsidRPr="00476338" w:rsidTr="00AB211D">
        <w:tc>
          <w:tcPr>
            <w:tcW w:w="4568" w:type="dxa"/>
            <w:gridSpan w:val="3"/>
          </w:tcPr>
          <w:p w:rsidR="00476338" w:rsidRPr="00476338" w:rsidRDefault="00476338" w:rsidP="00476338">
            <w:pPr>
              <w:ind w:left="0" w:firstLine="0"/>
              <w:jc w:val="both"/>
              <w:rPr>
                <w:sz w:val="24"/>
                <w:lang w:val="es-AR"/>
              </w:rPr>
            </w:pPr>
            <w:r w:rsidRPr="00476338">
              <w:rPr>
                <w:sz w:val="24"/>
                <w:lang w:val="es-AR"/>
              </w:rPr>
              <w:t xml:space="preserve">Tener que modificar el código fuente debido a cambios en la </w:t>
            </w:r>
            <w:r>
              <w:rPr>
                <w:sz w:val="24"/>
                <w:lang w:val="es-AR"/>
              </w:rPr>
              <w:t xml:space="preserve">estructura de la </w:t>
            </w:r>
            <w:r w:rsidRPr="00476338">
              <w:rPr>
                <w:sz w:val="24"/>
                <w:lang w:val="es-AR"/>
              </w:rPr>
              <w:t>BD</w:t>
            </w:r>
          </w:p>
        </w:tc>
        <w:tc>
          <w:tcPr>
            <w:tcW w:w="4186" w:type="dxa"/>
            <w:gridSpan w:val="2"/>
          </w:tcPr>
          <w:p w:rsidR="00476338" w:rsidRPr="00476338" w:rsidRDefault="00476338" w:rsidP="00476338">
            <w:pPr>
              <w:ind w:left="0" w:firstLine="0"/>
              <w:jc w:val="both"/>
              <w:rPr>
                <w:sz w:val="24"/>
                <w:lang w:val="es-AR"/>
              </w:rPr>
            </w:pPr>
            <w:r w:rsidRPr="00476338">
              <w:rPr>
                <w:sz w:val="24"/>
                <w:lang w:val="es-AR"/>
              </w:rPr>
              <w:t>Cronograma</w:t>
            </w:r>
          </w:p>
        </w:tc>
      </w:tr>
      <w:tr w:rsidR="00476338" w:rsidRPr="00476338" w:rsidTr="00AB211D">
        <w:tc>
          <w:tcPr>
            <w:tcW w:w="8754" w:type="dxa"/>
            <w:gridSpan w:val="5"/>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Descripción</w:t>
            </w:r>
          </w:p>
        </w:tc>
      </w:tr>
      <w:tr w:rsidR="00476338" w:rsidRPr="00476338" w:rsidTr="00AB211D">
        <w:tc>
          <w:tcPr>
            <w:tcW w:w="8754" w:type="dxa"/>
            <w:gridSpan w:val="5"/>
          </w:tcPr>
          <w:p w:rsidR="00476338" w:rsidRPr="00476338" w:rsidRDefault="00476338" w:rsidP="00476338">
            <w:pPr>
              <w:ind w:left="0" w:firstLine="0"/>
              <w:jc w:val="both"/>
              <w:rPr>
                <w:sz w:val="24"/>
                <w:lang w:val="es-AR"/>
              </w:rPr>
            </w:pPr>
            <w:r w:rsidRPr="00476338">
              <w:rPr>
                <w:sz w:val="24"/>
                <w:lang w:val="es-AR"/>
              </w:rPr>
              <w:t>Las modificaciones continuas a la estructura de la Base de Datos implican ir a modificar el código que resultó afectado por los cambios.</w:t>
            </w:r>
          </w:p>
        </w:tc>
      </w:tr>
      <w:tr w:rsidR="00476338" w:rsidRPr="00476338" w:rsidTr="00AB211D">
        <w:tc>
          <w:tcPr>
            <w:tcW w:w="4377" w:type="dxa"/>
            <w:gridSpan w:val="2"/>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Estado del Riesgo (Activo, Cerrado)</w:t>
            </w:r>
          </w:p>
        </w:tc>
        <w:tc>
          <w:tcPr>
            <w:tcW w:w="4377" w:type="dxa"/>
            <w:gridSpan w:val="3"/>
          </w:tcPr>
          <w:p w:rsidR="00476338" w:rsidRPr="00476338" w:rsidRDefault="00F6549F" w:rsidP="00476338">
            <w:pPr>
              <w:ind w:left="0" w:firstLine="0"/>
              <w:jc w:val="both"/>
              <w:rPr>
                <w:sz w:val="24"/>
                <w:lang w:val="es-AR"/>
              </w:rPr>
            </w:pPr>
            <w:r>
              <w:rPr>
                <w:sz w:val="24"/>
                <w:lang w:val="es-AR"/>
              </w:rPr>
              <w:t>Cerrado</w:t>
            </w:r>
          </w:p>
        </w:tc>
      </w:tr>
    </w:tbl>
    <w:p w:rsidR="00476338" w:rsidRPr="00476338" w:rsidRDefault="00476338" w:rsidP="00476338">
      <w:pPr>
        <w:spacing w:before="0" w:line="240" w:lineRule="auto"/>
        <w:ind w:left="0" w:firstLine="0"/>
        <w:jc w:val="both"/>
        <w:rPr>
          <w:sz w:val="24"/>
          <w:lang w:val="es-AR"/>
        </w:rPr>
      </w:pPr>
    </w:p>
    <w:p w:rsidR="00476338" w:rsidRPr="00476338" w:rsidRDefault="00476338" w:rsidP="00476338">
      <w:pPr>
        <w:rPr>
          <w:rFonts w:asciiTheme="majorHAnsi" w:eastAsiaTheme="majorEastAsia" w:hAnsiTheme="majorHAnsi" w:cstheme="majorBidi"/>
          <w:b/>
          <w:bCs/>
          <w:color w:val="4F81BD" w:themeColor="accent1"/>
          <w:sz w:val="26"/>
          <w:szCs w:val="26"/>
          <w:lang w:val="es-AR"/>
        </w:rPr>
      </w:pPr>
      <w:bookmarkStart w:id="47" w:name="_Toc530947626"/>
      <w:r w:rsidRPr="00476338">
        <w:rPr>
          <w:rFonts w:asciiTheme="majorHAnsi" w:eastAsiaTheme="majorEastAsia" w:hAnsiTheme="majorHAnsi" w:cstheme="majorBidi"/>
          <w:b/>
          <w:bCs/>
          <w:color w:val="4F81BD" w:themeColor="accent1"/>
          <w:sz w:val="26"/>
          <w:szCs w:val="26"/>
          <w:lang w:val="es-AR"/>
        </w:rPr>
        <w:lastRenderedPageBreak/>
        <w:t>Análisis</w:t>
      </w:r>
      <w:bookmarkEnd w:id="47"/>
    </w:p>
    <w:tbl>
      <w:tblPr>
        <w:tblStyle w:val="Tablaconcuadrcula1"/>
        <w:tblW w:w="0" w:type="auto"/>
        <w:tblInd w:w="-34" w:type="dxa"/>
        <w:tblLook w:val="04A0" w:firstRow="1" w:lastRow="0" w:firstColumn="1" w:lastColumn="0" w:noHBand="0" w:noVBand="1"/>
      </w:tblPr>
      <w:tblGrid>
        <w:gridCol w:w="3087"/>
        <w:gridCol w:w="2756"/>
        <w:gridCol w:w="2685"/>
      </w:tblGrid>
      <w:tr w:rsidR="00476338" w:rsidRPr="00476338" w:rsidTr="00AB211D">
        <w:tc>
          <w:tcPr>
            <w:tcW w:w="3176"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Impacto</w:t>
            </w:r>
          </w:p>
        </w:tc>
        <w:tc>
          <w:tcPr>
            <w:tcW w:w="2813"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Probabilidad</w:t>
            </w:r>
          </w:p>
        </w:tc>
        <w:tc>
          <w:tcPr>
            <w:tcW w:w="2765"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Factor</w:t>
            </w:r>
          </w:p>
        </w:tc>
      </w:tr>
      <w:tr w:rsidR="00476338" w:rsidRPr="00476338" w:rsidTr="00AB211D">
        <w:tc>
          <w:tcPr>
            <w:tcW w:w="3176" w:type="dxa"/>
          </w:tcPr>
          <w:p w:rsidR="00476338" w:rsidRPr="00476338" w:rsidRDefault="00476338" w:rsidP="00476338">
            <w:pPr>
              <w:ind w:left="0" w:firstLine="0"/>
              <w:jc w:val="both"/>
              <w:rPr>
                <w:sz w:val="24"/>
                <w:lang w:val="es-AR"/>
              </w:rPr>
            </w:pPr>
            <w:r w:rsidRPr="00476338">
              <w:rPr>
                <w:sz w:val="24"/>
                <w:lang w:val="es-AR"/>
              </w:rPr>
              <w:t>4</w:t>
            </w:r>
          </w:p>
        </w:tc>
        <w:tc>
          <w:tcPr>
            <w:tcW w:w="2813" w:type="dxa"/>
          </w:tcPr>
          <w:p w:rsidR="00476338" w:rsidRPr="00476338" w:rsidRDefault="00476338" w:rsidP="00476338">
            <w:pPr>
              <w:ind w:left="0" w:firstLine="0"/>
              <w:jc w:val="both"/>
              <w:rPr>
                <w:sz w:val="24"/>
                <w:lang w:val="es-AR"/>
              </w:rPr>
            </w:pPr>
            <w:r w:rsidRPr="00476338">
              <w:rPr>
                <w:sz w:val="24"/>
                <w:lang w:val="es-AR"/>
              </w:rPr>
              <w:t>70%</w:t>
            </w:r>
          </w:p>
        </w:tc>
        <w:tc>
          <w:tcPr>
            <w:tcW w:w="2765" w:type="dxa"/>
          </w:tcPr>
          <w:p w:rsidR="00476338" w:rsidRPr="00476338" w:rsidRDefault="00476338" w:rsidP="00476338">
            <w:pPr>
              <w:ind w:left="0" w:firstLine="0"/>
              <w:jc w:val="both"/>
              <w:rPr>
                <w:sz w:val="24"/>
                <w:lang w:val="es-AR"/>
              </w:rPr>
            </w:pPr>
            <w:r w:rsidRPr="00476338">
              <w:rPr>
                <w:sz w:val="24"/>
                <w:lang w:val="es-AR"/>
              </w:rPr>
              <w:t>280</w:t>
            </w:r>
          </w:p>
        </w:tc>
      </w:tr>
      <w:tr w:rsidR="00476338" w:rsidRPr="00476338" w:rsidTr="00AB211D">
        <w:tc>
          <w:tcPr>
            <w:tcW w:w="8754"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Causas</w:t>
            </w:r>
          </w:p>
        </w:tc>
      </w:tr>
      <w:tr w:rsidR="00476338" w:rsidRPr="00476338" w:rsidTr="00AB211D">
        <w:tc>
          <w:tcPr>
            <w:tcW w:w="8754" w:type="dxa"/>
            <w:gridSpan w:val="3"/>
          </w:tcPr>
          <w:p w:rsidR="00476338" w:rsidRPr="00476338" w:rsidRDefault="00476338" w:rsidP="00476338">
            <w:pPr>
              <w:ind w:left="0" w:firstLine="0"/>
              <w:jc w:val="both"/>
              <w:rPr>
                <w:sz w:val="24"/>
                <w:lang w:val="es-AR"/>
              </w:rPr>
            </w:pPr>
            <w:r w:rsidRPr="00476338">
              <w:rPr>
                <w:sz w:val="24"/>
                <w:lang w:val="es-AR"/>
              </w:rPr>
              <w:t>Este riesgo se debe a que no se termina de definir por completo la BD, ya sea que se cambia el nombre de atributos, se agregan nuevos atributos, relaciones, entidades.</w:t>
            </w:r>
          </w:p>
        </w:tc>
      </w:tr>
      <w:tr w:rsidR="00476338" w:rsidRPr="00476338" w:rsidTr="00AB211D">
        <w:tc>
          <w:tcPr>
            <w:tcW w:w="8754" w:type="dxa"/>
            <w:gridSpan w:val="3"/>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Síntomas</w:t>
            </w:r>
          </w:p>
        </w:tc>
      </w:tr>
      <w:tr w:rsidR="00476338" w:rsidRPr="00476338" w:rsidTr="00AB211D">
        <w:tc>
          <w:tcPr>
            <w:tcW w:w="8754" w:type="dxa"/>
            <w:gridSpan w:val="3"/>
          </w:tcPr>
          <w:p w:rsidR="00476338" w:rsidRPr="00476338" w:rsidRDefault="00476338" w:rsidP="00476338">
            <w:pPr>
              <w:ind w:left="0" w:firstLine="0"/>
              <w:jc w:val="both"/>
              <w:rPr>
                <w:sz w:val="24"/>
                <w:lang w:val="es-AR"/>
              </w:rPr>
            </w:pPr>
            <w:r w:rsidRPr="00476338">
              <w:rPr>
                <w:sz w:val="24"/>
                <w:lang w:val="es-AR"/>
              </w:rPr>
              <w:t>Entre los inconvenientes está el tiempo y el esfuerzo que se debe invertir para realizar esos cambios, tanto en la BD como en el código.</w:t>
            </w:r>
          </w:p>
        </w:tc>
      </w:tr>
    </w:tbl>
    <w:p w:rsidR="00476338" w:rsidRPr="00476338" w:rsidRDefault="00476338" w:rsidP="00476338">
      <w:pPr>
        <w:spacing w:before="0" w:line="240" w:lineRule="auto"/>
        <w:ind w:left="0" w:firstLine="0"/>
        <w:jc w:val="both"/>
        <w:rPr>
          <w:sz w:val="24"/>
          <w:lang w:val="es-AR"/>
        </w:rPr>
      </w:pPr>
    </w:p>
    <w:p w:rsidR="00476338" w:rsidRPr="00476338" w:rsidRDefault="00476338" w:rsidP="002321EA">
      <w:pPr>
        <w:rPr>
          <w:rFonts w:asciiTheme="majorHAnsi" w:eastAsiaTheme="majorEastAsia" w:hAnsiTheme="majorHAnsi" w:cstheme="majorBidi"/>
          <w:b/>
          <w:bCs/>
          <w:color w:val="4F81BD" w:themeColor="accent1"/>
          <w:sz w:val="26"/>
          <w:szCs w:val="26"/>
          <w:lang w:val="es-AR"/>
        </w:rPr>
      </w:pPr>
      <w:bookmarkStart w:id="48" w:name="_Toc530947627"/>
      <w:r w:rsidRPr="00476338">
        <w:rPr>
          <w:rFonts w:asciiTheme="majorHAnsi" w:eastAsiaTheme="majorEastAsia" w:hAnsiTheme="majorHAnsi" w:cstheme="majorBidi"/>
          <w:b/>
          <w:bCs/>
          <w:color w:val="4F81BD" w:themeColor="accent1"/>
          <w:sz w:val="26"/>
          <w:szCs w:val="26"/>
          <w:lang w:val="es-AR"/>
        </w:rPr>
        <w:t>Plan de Riesgos</w:t>
      </w:r>
      <w:bookmarkEnd w:id="48"/>
    </w:p>
    <w:tbl>
      <w:tblPr>
        <w:tblStyle w:val="Tablaconcuadrcula1"/>
        <w:tblW w:w="8755" w:type="dxa"/>
        <w:tblLook w:val="04A0" w:firstRow="1" w:lastRow="0" w:firstColumn="1" w:lastColumn="0" w:noHBand="0" w:noVBand="1"/>
      </w:tblPr>
      <w:tblGrid>
        <w:gridCol w:w="2660"/>
        <w:gridCol w:w="1701"/>
        <w:gridCol w:w="2693"/>
        <w:gridCol w:w="1701"/>
      </w:tblGrid>
      <w:tr w:rsidR="00476338" w:rsidRPr="00476338" w:rsidTr="00AB211D">
        <w:tc>
          <w:tcPr>
            <w:tcW w:w="2660"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Estrategia de Respuesta</w:t>
            </w:r>
          </w:p>
        </w:tc>
        <w:tc>
          <w:tcPr>
            <w:tcW w:w="170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Responsable</w:t>
            </w:r>
          </w:p>
        </w:tc>
        <w:tc>
          <w:tcPr>
            <w:tcW w:w="2693"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Respuesta al Riesgo</w:t>
            </w:r>
          </w:p>
        </w:tc>
        <w:tc>
          <w:tcPr>
            <w:tcW w:w="170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Etapa</w:t>
            </w:r>
          </w:p>
        </w:tc>
      </w:tr>
      <w:tr w:rsidR="00476338" w:rsidRPr="00476338" w:rsidTr="00AB211D">
        <w:tc>
          <w:tcPr>
            <w:tcW w:w="2660" w:type="dxa"/>
          </w:tcPr>
          <w:p w:rsidR="00476338" w:rsidRPr="00476338" w:rsidRDefault="00476338" w:rsidP="00476338">
            <w:pPr>
              <w:ind w:left="0" w:firstLine="0"/>
              <w:jc w:val="both"/>
              <w:rPr>
                <w:sz w:val="24"/>
                <w:lang w:val="es-AR"/>
              </w:rPr>
            </w:pPr>
            <w:r w:rsidRPr="00476338">
              <w:rPr>
                <w:sz w:val="24"/>
                <w:lang w:val="es-AR"/>
              </w:rPr>
              <w:t>Reducción</w:t>
            </w:r>
          </w:p>
        </w:tc>
        <w:tc>
          <w:tcPr>
            <w:tcW w:w="1701" w:type="dxa"/>
          </w:tcPr>
          <w:p w:rsidR="00476338" w:rsidRPr="00476338" w:rsidRDefault="00476338" w:rsidP="00476338">
            <w:pPr>
              <w:ind w:left="0" w:firstLine="0"/>
              <w:jc w:val="both"/>
              <w:rPr>
                <w:sz w:val="24"/>
                <w:lang w:val="es-AR"/>
              </w:rPr>
            </w:pPr>
            <w:r w:rsidRPr="00476338">
              <w:rPr>
                <w:sz w:val="24"/>
                <w:lang w:val="es-AR"/>
              </w:rPr>
              <w:t xml:space="preserve">Fabricio González, </w:t>
            </w:r>
          </w:p>
          <w:p w:rsidR="00476338" w:rsidRPr="00476338" w:rsidRDefault="00476338" w:rsidP="00476338">
            <w:pPr>
              <w:ind w:left="0" w:firstLine="0"/>
              <w:jc w:val="both"/>
              <w:rPr>
                <w:sz w:val="24"/>
                <w:lang w:val="es-AR"/>
              </w:rPr>
            </w:pPr>
            <w:r w:rsidRPr="00476338">
              <w:rPr>
                <w:sz w:val="24"/>
                <w:lang w:val="es-AR"/>
              </w:rPr>
              <w:t xml:space="preserve">Nicolás </w:t>
            </w:r>
            <w:proofErr w:type="spellStart"/>
            <w:r w:rsidRPr="00476338">
              <w:rPr>
                <w:sz w:val="24"/>
                <w:lang w:val="es-AR"/>
              </w:rPr>
              <w:t>Sartini</w:t>
            </w:r>
            <w:proofErr w:type="spellEnd"/>
            <w:r w:rsidRPr="00476338">
              <w:rPr>
                <w:sz w:val="24"/>
                <w:lang w:val="es-AR"/>
              </w:rPr>
              <w:t>,</w:t>
            </w:r>
          </w:p>
          <w:p w:rsidR="00476338" w:rsidRPr="00476338" w:rsidRDefault="00476338" w:rsidP="00476338">
            <w:pPr>
              <w:ind w:left="0" w:firstLine="0"/>
              <w:jc w:val="both"/>
              <w:rPr>
                <w:sz w:val="24"/>
                <w:lang w:val="es-AR"/>
              </w:rPr>
            </w:pPr>
            <w:r w:rsidRPr="00476338">
              <w:rPr>
                <w:sz w:val="24"/>
                <w:lang w:val="es-AR"/>
              </w:rPr>
              <w:t>Francisco Estrada</w:t>
            </w:r>
          </w:p>
        </w:tc>
        <w:tc>
          <w:tcPr>
            <w:tcW w:w="2693" w:type="dxa"/>
            <w:shd w:val="clear" w:color="auto" w:fill="auto"/>
          </w:tcPr>
          <w:p w:rsidR="00476338" w:rsidRPr="00476338" w:rsidRDefault="00476338" w:rsidP="00745546">
            <w:pPr>
              <w:ind w:left="0" w:firstLine="0"/>
              <w:jc w:val="both"/>
              <w:rPr>
                <w:sz w:val="24"/>
                <w:lang w:val="es-AR"/>
              </w:rPr>
            </w:pPr>
            <w:r w:rsidRPr="00476338">
              <w:rPr>
                <w:sz w:val="24"/>
                <w:lang w:val="es-AR"/>
              </w:rPr>
              <w:t xml:space="preserve">Juntarse con el Grupo 1 con el cual que se comparte la Base de Datos con el objetivo de poder definir </w:t>
            </w:r>
            <w:r w:rsidR="00745546">
              <w:rPr>
                <w:sz w:val="24"/>
                <w:lang w:val="es-AR"/>
              </w:rPr>
              <w:t>de la manera más completa la BD.</w:t>
            </w:r>
          </w:p>
        </w:tc>
        <w:tc>
          <w:tcPr>
            <w:tcW w:w="1701" w:type="dxa"/>
            <w:shd w:val="clear" w:color="auto" w:fill="auto"/>
          </w:tcPr>
          <w:p w:rsidR="00476338" w:rsidRPr="00476338" w:rsidRDefault="00476338" w:rsidP="00476338">
            <w:pPr>
              <w:ind w:left="0" w:firstLine="0"/>
              <w:jc w:val="both"/>
              <w:rPr>
                <w:sz w:val="24"/>
                <w:lang w:val="es-AR"/>
              </w:rPr>
            </w:pPr>
            <w:r w:rsidRPr="00476338">
              <w:rPr>
                <w:sz w:val="24"/>
                <w:lang w:val="es-AR"/>
              </w:rPr>
              <w:t>Construcción / Iteración 2</w:t>
            </w:r>
          </w:p>
        </w:tc>
      </w:tr>
      <w:tr w:rsidR="00021DDC" w:rsidRPr="00476338" w:rsidTr="00AB211D">
        <w:tc>
          <w:tcPr>
            <w:tcW w:w="2660" w:type="dxa"/>
          </w:tcPr>
          <w:p w:rsidR="00021DDC" w:rsidRPr="00476338" w:rsidRDefault="00021DDC" w:rsidP="00021DDC">
            <w:pPr>
              <w:ind w:left="0" w:firstLine="0"/>
              <w:jc w:val="both"/>
              <w:rPr>
                <w:sz w:val="24"/>
                <w:lang w:val="es-AR"/>
              </w:rPr>
            </w:pPr>
            <w:r w:rsidRPr="00476338">
              <w:rPr>
                <w:sz w:val="24"/>
                <w:lang w:val="es-AR"/>
              </w:rPr>
              <w:t>Reducción</w:t>
            </w:r>
          </w:p>
        </w:tc>
        <w:tc>
          <w:tcPr>
            <w:tcW w:w="1701" w:type="dxa"/>
          </w:tcPr>
          <w:p w:rsidR="00021DDC" w:rsidRPr="00476338" w:rsidRDefault="00021DDC" w:rsidP="00021DDC">
            <w:pPr>
              <w:ind w:left="0" w:firstLine="0"/>
              <w:jc w:val="both"/>
              <w:rPr>
                <w:sz w:val="24"/>
                <w:lang w:val="es-AR"/>
              </w:rPr>
            </w:pPr>
            <w:r w:rsidRPr="00476338">
              <w:rPr>
                <w:sz w:val="24"/>
                <w:lang w:val="es-AR"/>
              </w:rPr>
              <w:t xml:space="preserve">Fabricio González, </w:t>
            </w:r>
          </w:p>
          <w:p w:rsidR="00021DDC" w:rsidRPr="00476338" w:rsidRDefault="00021DDC" w:rsidP="00021DDC">
            <w:pPr>
              <w:ind w:left="0" w:firstLine="0"/>
              <w:jc w:val="both"/>
              <w:rPr>
                <w:sz w:val="24"/>
                <w:lang w:val="es-AR"/>
              </w:rPr>
            </w:pPr>
            <w:r w:rsidRPr="00476338">
              <w:rPr>
                <w:sz w:val="24"/>
                <w:lang w:val="es-AR"/>
              </w:rPr>
              <w:t xml:space="preserve">Nicolás </w:t>
            </w:r>
            <w:proofErr w:type="spellStart"/>
            <w:r w:rsidRPr="00476338">
              <w:rPr>
                <w:sz w:val="24"/>
                <w:lang w:val="es-AR"/>
              </w:rPr>
              <w:t>Sartini</w:t>
            </w:r>
            <w:proofErr w:type="spellEnd"/>
            <w:r w:rsidRPr="00476338">
              <w:rPr>
                <w:sz w:val="24"/>
                <w:lang w:val="es-AR"/>
              </w:rPr>
              <w:t>,</w:t>
            </w:r>
          </w:p>
          <w:p w:rsidR="00021DDC" w:rsidRPr="00476338" w:rsidRDefault="00021DDC" w:rsidP="00021DDC">
            <w:pPr>
              <w:ind w:left="0" w:firstLine="0"/>
              <w:jc w:val="both"/>
              <w:rPr>
                <w:sz w:val="24"/>
                <w:lang w:val="es-AR"/>
              </w:rPr>
            </w:pPr>
            <w:r w:rsidRPr="00476338">
              <w:rPr>
                <w:sz w:val="24"/>
                <w:lang w:val="es-AR"/>
              </w:rPr>
              <w:t>Francisco Estrada</w:t>
            </w:r>
          </w:p>
        </w:tc>
        <w:tc>
          <w:tcPr>
            <w:tcW w:w="2693" w:type="dxa"/>
            <w:shd w:val="clear" w:color="auto" w:fill="auto"/>
          </w:tcPr>
          <w:p w:rsidR="00021DDC" w:rsidRPr="00476338" w:rsidRDefault="00021DDC" w:rsidP="00021DDC">
            <w:pPr>
              <w:ind w:left="0" w:firstLine="0"/>
              <w:jc w:val="both"/>
              <w:rPr>
                <w:sz w:val="24"/>
                <w:lang w:val="es-AR"/>
              </w:rPr>
            </w:pPr>
            <w:r>
              <w:rPr>
                <w:sz w:val="24"/>
                <w:lang w:val="es-AR"/>
              </w:rPr>
              <w:t>Realizar reuniones entre los integrantes del grupo de desarrollo para discutir sobre nuevos posibles campos que sean necesarios para las tablas ya definidas.</w:t>
            </w:r>
          </w:p>
        </w:tc>
        <w:tc>
          <w:tcPr>
            <w:tcW w:w="1701" w:type="dxa"/>
            <w:shd w:val="clear" w:color="auto" w:fill="auto"/>
          </w:tcPr>
          <w:p w:rsidR="00021DDC" w:rsidRPr="00476338" w:rsidRDefault="00021DDC" w:rsidP="00021DDC">
            <w:pPr>
              <w:ind w:left="0" w:firstLine="0"/>
              <w:jc w:val="both"/>
              <w:rPr>
                <w:sz w:val="24"/>
                <w:lang w:val="es-AR"/>
              </w:rPr>
            </w:pPr>
            <w:r w:rsidRPr="00476338">
              <w:rPr>
                <w:sz w:val="24"/>
                <w:lang w:val="es-AR"/>
              </w:rPr>
              <w:t>Construcción / Iteración 2</w:t>
            </w:r>
          </w:p>
        </w:tc>
      </w:tr>
    </w:tbl>
    <w:p w:rsidR="00476338" w:rsidRPr="00476338" w:rsidRDefault="00476338" w:rsidP="00476338">
      <w:pPr>
        <w:spacing w:before="0" w:line="240" w:lineRule="auto"/>
        <w:ind w:left="0" w:firstLine="0"/>
        <w:jc w:val="both"/>
        <w:rPr>
          <w:sz w:val="24"/>
          <w:lang w:val="es-AR"/>
        </w:rPr>
      </w:pPr>
    </w:p>
    <w:p w:rsidR="00476338" w:rsidRPr="00476338" w:rsidRDefault="00476338" w:rsidP="002321EA">
      <w:pPr>
        <w:rPr>
          <w:rFonts w:asciiTheme="majorHAnsi" w:eastAsiaTheme="majorEastAsia" w:hAnsiTheme="majorHAnsi" w:cstheme="majorBidi"/>
          <w:b/>
          <w:bCs/>
          <w:color w:val="4F81BD" w:themeColor="accent1"/>
          <w:sz w:val="26"/>
          <w:szCs w:val="26"/>
          <w:lang w:val="es-AR"/>
        </w:rPr>
      </w:pPr>
      <w:bookmarkStart w:id="49" w:name="_Toc530947628"/>
      <w:r w:rsidRPr="00476338">
        <w:rPr>
          <w:rFonts w:asciiTheme="majorHAnsi" w:eastAsiaTheme="majorEastAsia" w:hAnsiTheme="majorHAnsi" w:cstheme="majorBidi"/>
          <w:b/>
          <w:bCs/>
          <w:color w:val="4F81BD" w:themeColor="accent1"/>
          <w:sz w:val="26"/>
          <w:szCs w:val="26"/>
          <w:lang w:val="es-AR"/>
        </w:rPr>
        <w:t>Seguimiento</w:t>
      </w:r>
      <w:bookmarkEnd w:id="49"/>
    </w:p>
    <w:tbl>
      <w:tblPr>
        <w:tblStyle w:val="Tablaconcuadrcula1"/>
        <w:tblW w:w="8755" w:type="dxa"/>
        <w:tblLook w:val="04A0" w:firstRow="1" w:lastRow="0" w:firstColumn="1" w:lastColumn="0" w:noHBand="0" w:noVBand="1"/>
      </w:tblPr>
      <w:tblGrid>
        <w:gridCol w:w="2161"/>
        <w:gridCol w:w="2161"/>
        <w:gridCol w:w="2161"/>
        <w:gridCol w:w="2272"/>
      </w:tblGrid>
      <w:tr w:rsidR="00476338" w:rsidRPr="00476338" w:rsidTr="00AB211D">
        <w:tc>
          <w:tcPr>
            <w:tcW w:w="216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Fecha</w:t>
            </w:r>
          </w:p>
        </w:tc>
        <w:tc>
          <w:tcPr>
            <w:tcW w:w="216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Etapa</w:t>
            </w:r>
          </w:p>
        </w:tc>
        <w:tc>
          <w:tcPr>
            <w:tcW w:w="2161"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Comentario</w:t>
            </w:r>
          </w:p>
        </w:tc>
        <w:tc>
          <w:tcPr>
            <w:tcW w:w="2272" w:type="dxa"/>
            <w:shd w:val="clear" w:color="auto" w:fill="8DB3E2" w:themeFill="text2" w:themeFillTint="66"/>
          </w:tcPr>
          <w:p w:rsidR="00476338" w:rsidRPr="00476338" w:rsidRDefault="00476338" w:rsidP="00476338">
            <w:pPr>
              <w:ind w:left="0" w:firstLine="0"/>
              <w:jc w:val="both"/>
              <w:rPr>
                <w:color w:val="FFFFFF" w:themeColor="background1"/>
                <w:sz w:val="24"/>
                <w:lang w:val="es-AR"/>
              </w:rPr>
            </w:pPr>
            <w:r w:rsidRPr="00476338">
              <w:rPr>
                <w:color w:val="FFFFFF" w:themeColor="background1"/>
                <w:sz w:val="24"/>
                <w:lang w:val="es-AR"/>
              </w:rPr>
              <w:t>Responsable</w:t>
            </w:r>
          </w:p>
        </w:tc>
      </w:tr>
      <w:tr w:rsidR="00476338" w:rsidRPr="00476338" w:rsidTr="00AB211D">
        <w:tc>
          <w:tcPr>
            <w:tcW w:w="2161" w:type="dxa"/>
          </w:tcPr>
          <w:p w:rsidR="00476338" w:rsidRPr="00476338" w:rsidRDefault="00476338" w:rsidP="00476338">
            <w:pPr>
              <w:ind w:left="0" w:firstLine="0"/>
              <w:jc w:val="both"/>
              <w:rPr>
                <w:sz w:val="24"/>
                <w:lang w:val="es-AR"/>
              </w:rPr>
            </w:pPr>
            <w:r w:rsidRPr="00476338">
              <w:rPr>
                <w:sz w:val="24"/>
                <w:lang w:val="es-AR"/>
              </w:rPr>
              <w:t>9/11/18</w:t>
            </w:r>
          </w:p>
        </w:tc>
        <w:tc>
          <w:tcPr>
            <w:tcW w:w="2161" w:type="dxa"/>
          </w:tcPr>
          <w:p w:rsidR="00476338" w:rsidRPr="00476338" w:rsidRDefault="00476338" w:rsidP="00476338">
            <w:pPr>
              <w:ind w:left="0" w:firstLine="0"/>
              <w:jc w:val="both"/>
              <w:rPr>
                <w:sz w:val="24"/>
                <w:lang w:val="es-AR"/>
              </w:rPr>
            </w:pPr>
            <w:r w:rsidRPr="00476338">
              <w:rPr>
                <w:sz w:val="24"/>
                <w:lang w:val="es-AR"/>
              </w:rPr>
              <w:t>Construcción / Iteración 2</w:t>
            </w:r>
          </w:p>
        </w:tc>
        <w:tc>
          <w:tcPr>
            <w:tcW w:w="2161" w:type="dxa"/>
          </w:tcPr>
          <w:p w:rsidR="00476338" w:rsidRPr="00476338" w:rsidRDefault="00476338" w:rsidP="00476338">
            <w:pPr>
              <w:ind w:left="0" w:firstLine="0"/>
              <w:jc w:val="both"/>
              <w:rPr>
                <w:sz w:val="24"/>
                <w:lang w:val="es-AR"/>
              </w:rPr>
            </w:pPr>
            <w:r w:rsidRPr="00476338">
              <w:rPr>
                <w:sz w:val="24"/>
                <w:lang w:val="es-AR"/>
              </w:rPr>
              <w:t>No se pudo llegar a establecer una reunión con el Grupo 1</w:t>
            </w:r>
          </w:p>
        </w:tc>
        <w:tc>
          <w:tcPr>
            <w:tcW w:w="2272" w:type="dxa"/>
          </w:tcPr>
          <w:p w:rsidR="00476338" w:rsidRPr="00476338" w:rsidRDefault="00476338" w:rsidP="00476338">
            <w:pPr>
              <w:ind w:left="0" w:firstLine="0"/>
              <w:jc w:val="both"/>
              <w:rPr>
                <w:sz w:val="24"/>
                <w:lang w:val="es-AR"/>
              </w:rPr>
            </w:pPr>
            <w:r w:rsidRPr="00476338">
              <w:rPr>
                <w:sz w:val="24"/>
                <w:lang w:val="es-AR"/>
              </w:rPr>
              <w:t>Francisco Estrada</w:t>
            </w:r>
          </w:p>
        </w:tc>
      </w:tr>
      <w:tr w:rsidR="00476338" w:rsidRPr="00476338" w:rsidTr="00AB211D">
        <w:tc>
          <w:tcPr>
            <w:tcW w:w="2161" w:type="dxa"/>
          </w:tcPr>
          <w:p w:rsidR="00476338" w:rsidRPr="00476338" w:rsidRDefault="00476338" w:rsidP="00476338">
            <w:pPr>
              <w:ind w:left="0" w:firstLine="0"/>
              <w:jc w:val="both"/>
              <w:rPr>
                <w:sz w:val="24"/>
                <w:lang w:val="es-AR"/>
              </w:rPr>
            </w:pPr>
            <w:r w:rsidRPr="00476338">
              <w:rPr>
                <w:sz w:val="24"/>
                <w:lang w:val="es-AR"/>
              </w:rPr>
              <w:t>12/11/18</w:t>
            </w:r>
          </w:p>
        </w:tc>
        <w:tc>
          <w:tcPr>
            <w:tcW w:w="2161" w:type="dxa"/>
          </w:tcPr>
          <w:p w:rsidR="00476338" w:rsidRPr="00476338" w:rsidRDefault="00476338" w:rsidP="00476338">
            <w:pPr>
              <w:ind w:left="0" w:firstLine="0"/>
              <w:jc w:val="both"/>
              <w:rPr>
                <w:sz w:val="24"/>
                <w:lang w:val="es-AR"/>
              </w:rPr>
            </w:pPr>
            <w:r w:rsidRPr="00476338">
              <w:rPr>
                <w:sz w:val="24"/>
                <w:lang w:val="es-AR"/>
              </w:rPr>
              <w:t>Construcción / Iteración 2</w:t>
            </w:r>
          </w:p>
        </w:tc>
        <w:tc>
          <w:tcPr>
            <w:tcW w:w="2161" w:type="dxa"/>
          </w:tcPr>
          <w:p w:rsidR="00476338" w:rsidRPr="00476338" w:rsidRDefault="00476338" w:rsidP="00476338">
            <w:pPr>
              <w:ind w:left="0" w:firstLine="0"/>
              <w:jc w:val="both"/>
              <w:rPr>
                <w:sz w:val="24"/>
                <w:lang w:val="es-AR"/>
              </w:rPr>
            </w:pPr>
            <w:r w:rsidRPr="00476338">
              <w:rPr>
                <w:sz w:val="24"/>
                <w:lang w:val="es-AR"/>
              </w:rPr>
              <w:t>No se pudo acordar una reunión con el Grupo 1, debido a los tiempos</w:t>
            </w:r>
          </w:p>
        </w:tc>
        <w:tc>
          <w:tcPr>
            <w:tcW w:w="2272" w:type="dxa"/>
          </w:tcPr>
          <w:p w:rsidR="00476338" w:rsidRPr="00476338" w:rsidRDefault="00476338" w:rsidP="00476338">
            <w:pPr>
              <w:ind w:left="0" w:firstLine="0"/>
              <w:jc w:val="both"/>
              <w:rPr>
                <w:sz w:val="24"/>
                <w:lang w:val="es-AR"/>
              </w:rPr>
            </w:pPr>
            <w:r w:rsidRPr="00476338">
              <w:rPr>
                <w:sz w:val="24"/>
                <w:lang w:val="es-AR"/>
              </w:rPr>
              <w:t>Francisco Estrada</w:t>
            </w:r>
          </w:p>
        </w:tc>
      </w:tr>
      <w:tr w:rsidR="00476338" w:rsidRPr="00476338" w:rsidTr="00AB211D">
        <w:tc>
          <w:tcPr>
            <w:tcW w:w="2161" w:type="dxa"/>
          </w:tcPr>
          <w:p w:rsidR="00476338" w:rsidRPr="00476338" w:rsidRDefault="00476338" w:rsidP="00476338">
            <w:pPr>
              <w:ind w:left="0" w:firstLine="0"/>
              <w:jc w:val="both"/>
              <w:rPr>
                <w:sz w:val="24"/>
                <w:lang w:val="es-AR"/>
              </w:rPr>
            </w:pPr>
            <w:r w:rsidRPr="00476338">
              <w:rPr>
                <w:sz w:val="24"/>
                <w:lang w:val="es-AR"/>
              </w:rPr>
              <w:t>13/11/18</w:t>
            </w:r>
          </w:p>
        </w:tc>
        <w:tc>
          <w:tcPr>
            <w:tcW w:w="2161" w:type="dxa"/>
          </w:tcPr>
          <w:p w:rsidR="00476338" w:rsidRPr="00476338" w:rsidRDefault="00476338" w:rsidP="00476338">
            <w:pPr>
              <w:ind w:left="0" w:firstLine="0"/>
              <w:jc w:val="both"/>
              <w:rPr>
                <w:sz w:val="24"/>
                <w:lang w:val="es-AR"/>
              </w:rPr>
            </w:pPr>
            <w:r w:rsidRPr="00476338">
              <w:rPr>
                <w:sz w:val="24"/>
                <w:lang w:val="es-AR"/>
              </w:rPr>
              <w:t>Construcción / Iteración 2</w:t>
            </w:r>
          </w:p>
        </w:tc>
        <w:tc>
          <w:tcPr>
            <w:tcW w:w="2161" w:type="dxa"/>
          </w:tcPr>
          <w:p w:rsidR="00476338" w:rsidRPr="00476338" w:rsidRDefault="00476338" w:rsidP="00476338">
            <w:pPr>
              <w:ind w:left="0" w:firstLine="0"/>
              <w:jc w:val="both"/>
              <w:rPr>
                <w:sz w:val="24"/>
                <w:lang w:val="es-AR"/>
              </w:rPr>
            </w:pPr>
            <w:r w:rsidRPr="00476338">
              <w:rPr>
                <w:sz w:val="24"/>
                <w:lang w:val="es-AR"/>
              </w:rPr>
              <w:t xml:space="preserve">Se llevaron a cabo modificaciones en la BD de parte de ambos grupos, lo cual provoco que se </w:t>
            </w:r>
            <w:r w:rsidRPr="00476338">
              <w:rPr>
                <w:sz w:val="24"/>
                <w:lang w:val="es-AR"/>
              </w:rPr>
              <w:lastRenderedPageBreak/>
              <w:t>tenga que cambiar el código.</w:t>
            </w:r>
          </w:p>
        </w:tc>
        <w:tc>
          <w:tcPr>
            <w:tcW w:w="2272" w:type="dxa"/>
          </w:tcPr>
          <w:p w:rsidR="00476338" w:rsidRPr="00476338" w:rsidRDefault="00476338" w:rsidP="00476338">
            <w:pPr>
              <w:ind w:left="0" w:firstLine="0"/>
              <w:jc w:val="both"/>
              <w:rPr>
                <w:sz w:val="24"/>
                <w:lang w:val="es-AR"/>
              </w:rPr>
            </w:pPr>
            <w:r w:rsidRPr="00476338">
              <w:rPr>
                <w:sz w:val="24"/>
                <w:lang w:val="es-AR"/>
              </w:rPr>
              <w:lastRenderedPageBreak/>
              <w:t>Francisco Estrada</w:t>
            </w:r>
          </w:p>
        </w:tc>
      </w:tr>
      <w:tr w:rsidR="00745546" w:rsidRPr="00476338" w:rsidTr="00AB211D">
        <w:tc>
          <w:tcPr>
            <w:tcW w:w="2161" w:type="dxa"/>
          </w:tcPr>
          <w:p w:rsidR="00745546" w:rsidRPr="00476338" w:rsidRDefault="00745546" w:rsidP="00476338">
            <w:pPr>
              <w:ind w:left="0" w:firstLine="0"/>
              <w:jc w:val="both"/>
              <w:rPr>
                <w:sz w:val="24"/>
                <w:lang w:val="es-AR"/>
              </w:rPr>
            </w:pPr>
            <w:r>
              <w:rPr>
                <w:sz w:val="24"/>
                <w:lang w:val="es-AR"/>
              </w:rPr>
              <w:t>14/10/2020</w:t>
            </w:r>
          </w:p>
        </w:tc>
        <w:tc>
          <w:tcPr>
            <w:tcW w:w="2161" w:type="dxa"/>
          </w:tcPr>
          <w:p w:rsidR="00745546" w:rsidRPr="00476338" w:rsidRDefault="00745546" w:rsidP="00476338">
            <w:pPr>
              <w:ind w:left="0" w:firstLine="0"/>
              <w:jc w:val="both"/>
              <w:rPr>
                <w:sz w:val="24"/>
                <w:lang w:val="es-AR"/>
              </w:rPr>
            </w:pPr>
            <w:r>
              <w:rPr>
                <w:sz w:val="24"/>
                <w:lang w:val="es-AR"/>
              </w:rPr>
              <w:t>Construcción</w:t>
            </w:r>
          </w:p>
        </w:tc>
        <w:tc>
          <w:tcPr>
            <w:tcW w:w="2161" w:type="dxa"/>
          </w:tcPr>
          <w:p w:rsidR="00745546" w:rsidRDefault="001D054C" w:rsidP="00744C4D">
            <w:pPr>
              <w:ind w:left="0" w:firstLine="0"/>
              <w:jc w:val="both"/>
              <w:rPr>
                <w:sz w:val="24"/>
                <w:lang w:val="es-AR"/>
              </w:rPr>
            </w:pPr>
            <w:r>
              <w:rPr>
                <w:sz w:val="24"/>
                <w:lang w:val="es-AR"/>
              </w:rPr>
              <w:t xml:space="preserve">Podemos concluir que el riesgo se </w:t>
            </w:r>
            <w:r w:rsidR="00744C4D">
              <w:rPr>
                <w:sz w:val="24"/>
                <w:lang w:val="es-AR"/>
              </w:rPr>
              <w:t>presentó</w:t>
            </w:r>
            <w:r>
              <w:rPr>
                <w:sz w:val="24"/>
                <w:lang w:val="es-AR"/>
              </w:rPr>
              <w:t xml:space="preserve"> en varias ocasiones durante la codificación del sistema, ya que a medida que se iba avanzando surgían</w:t>
            </w:r>
            <w:r w:rsidR="00EF2504">
              <w:rPr>
                <w:sz w:val="24"/>
                <w:lang w:val="es-AR"/>
              </w:rPr>
              <w:t xml:space="preserve"> la</w:t>
            </w:r>
            <w:r>
              <w:rPr>
                <w:sz w:val="24"/>
                <w:lang w:val="es-AR"/>
              </w:rPr>
              <w:t xml:space="preserve"> necesidad de agregar nuevos campos de control (por </w:t>
            </w:r>
            <w:r w:rsidR="00EF2504">
              <w:rPr>
                <w:sz w:val="24"/>
                <w:lang w:val="es-AR"/>
              </w:rPr>
              <w:t>ejemplo,</w:t>
            </w:r>
            <w:r>
              <w:rPr>
                <w:sz w:val="24"/>
                <w:lang w:val="es-AR"/>
              </w:rPr>
              <w:t xml:space="preserve"> para los estados de programas) esto en la cursada de la materia no lo pudimos </w:t>
            </w:r>
            <w:r w:rsidR="00EF2504">
              <w:rPr>
                <w:sz w:val="24"/>
                <w:lang w:val="es-AR"/>
              </w:rPr>
              <w:t>identificar, así</w:t>
            </w:r>
            <w:r w:rsidR="00744C4D">
              <w:rPr>
                <w:sz w:val="24"/>
                <w:lang w:val="es-AR"/>
              </w:rPr>
              <w:t xml:space="preserve"> también para las correlativas en la cual no se tenían en cuenta el plan de estudios, entre otras.</w:t>
            </w:r>
          </w:p>
          <w:p w:rsidR="00744C4D" w:rsidRPr="00476338" w:rsidRDefault="00744C4D" w:rsidP="00744C4D">
            <w:pPr>
              <w:ind w:left="0" w:firstLine="0"/>
              <w:jc w:val="both"/>
              <w:rPr>
                <w:sz w:val="24"/>
                <w:lang w:val="es-AR"/>
              </w:rPr>
            </w:pPr>
            <w:r>
              <w:rPr>
                <w:sz w:val="24"/>
                <w:lang w:val="es-AR"/>
              </w:rPr>
              <w:t>El riesgo pasa al estado cerrado debido a que se obtuvo el visto bueno del sistema por parte del equipo de catedra.</w:t>
            </w:r>
          </w:p>
        </w:tc>
        <w:tc>
          <w:tcPr>
            <w:tcW w:w="2272" w:type="dxa"/>
          </w:tcPr>
          <w:p w:rsidR="00745546" w:rsidRPr="00476338" w:rsidRDefault="00745546" w:rsidP="00476338">
            <w:pPr>
              <w:ind w:left="0" w:firstLine="0"/>
              <w:jc w:val="both"/>
              <w:rPr>
                <w:sz w:val="24"/>
                <w:lang w:val="es-AR"/>
              </w:rPr>
            </w:pPr>
            <w:r>
              <w:rPr>
                <w:sz w:val="24"/>
                <w:lang w:val="es-AR"/>
              </w:rPr>
              <w:t>Francisco Estrada</w:t>
            </w:r>
          </w:p>
        </w:tc>
      </w:tr>
    </w:tbl>
    <w:p w:rsidR="00476338" w:rsidRPr="00476338" w:rsidRDefault="00476338" w:rsidP="00476338">
      <w:pPr>
        <w:spacing w:before="0" w:line="240" w:lineRule="auto"/>
        <w:ind w:left="0" w:firstLine="0"/>
        <w:jc w:val="both"/>
        <w:rPr>
          <w:sz w:val="24"/>
          <w:lang w:val="es-AR"/>
        </w:rPr>
      </w:pPr>
    </w:p>
    <w:p w:rsidR="0099661C" w:rsidRDefault="0099661C" w:rsidP="00670E9F">
      <w:pPr>
        <w:pStyle w:val="PSI-Normal"/>
      </w:pPr>
    </w:p>
    <w:p w:rsidR="0099661C" w:rsidRDefault="0099661C" w:rsidP="00670E9F">
      <w:pPr>
        <w:pStyle w:val="PSI-Normal"/>
      </w:pPr>
    </w:p>
    <w:p w:rsidR="00043B5E" w:rsidRPr="00043B5E" w:rsidRDefault="00043B5E" w:rsidP="00043B5E">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50" w:name="_Toc530948919"/>
      <w:bookmarkStart w:id="51" w:name="_Toc53779331"/>
      <w:r>
        <w:rPr>
          <w:rFonts w:asciiTheme="majorHAnsi" w:eastAsiaTheme="majorEastAsia" w:hAnsiTheme="majorHAnsi" w:cstheme="majorBidi"/>
          <w:b/>
          <w:bCs/>
          <w:color w:val="365F91" w:themeColor="accent1" w:themeShade="BF"/>
          <w:sz w:val="28"/>
          <w:szCs w:val="28"/>
          <w:lang w:val="es-AR"/>
        </w:rPr>
        <w:t xml:space="preserve">Ref. </w:t>
      </w:r>
      <w:r w:rsidRPr="00043B5E">
        <w:rPr>
          <w:rFonts w:asciiTheme="majorHAnsi" w:eastAsiaTheme="majorEastAsia" w:hAnsiTheme="majorHAnsi" w:cstheme="majorBidi"/>
          <w:b/>
          <w:bCs/>
          <w:color w:val="365F91" w:themeColor="accent1" w:themeShade="BF"/>
          <w:sz w:val="28"/>
          <w:szCs w:val="28"/>
          <w:lang w:val="es-AR"/>
        </w:rPr>
        <w:t>RK</w:t>
      </w:r>
      <w:r>
        <w:rPr>
          <w:rFonts w:asciiTheme="majorHAnsi" w:eastAsiaTheme="majorEastAsia" w:hAnsiTheme="majorHAnsi" w:cstheme="majorBidi"/>
          <w:b/>
          <w:bCs/>
          <w:color w:val="365F91" w:themeColor="accent1" w:themeShade="BF"/>
          <w:sz w:val="28"/>
          <w:szCs w:val="28"/>
          <w:lang w:val="es-AR"/>
        </w:rPr>
        <w:t>150</w:t>
      </w:r>
      <w:bookmarkEnd w:id="50"/>
      <w:r>
        <w:rPr>
          <w:rFonts w:asciiTheme="majorHAnsi" w:eastAsiaTheme="majorEastAsia" w:hAnsiTheme="majorHAnsi" w:cstheme="majorBidi"/>
          <w:b/>
          <w:bCs/>
          <w:color w:val="365F91" w:themeColor="accent1" w:themeShade="BF"/>
          <w:sz w:val="28"/>
          <w:szCs w:val="28"/>
          <w:lang w:val="es-AR"/>
        </w:rPr>
        <w:t xml:space="preserve"> - </w:t>
      </w:r>
      <w:r w:rsidRPr="00043B5E">
        <w:rPr>
          <w:rFonts w:asciiTheme="majorHAnsi" w:eastAsiaTheme="majorEastAsia" w:hAnsiTheme="majorHAnsi" w:cstheme="majorBidi"/>
          <w:b/>
          <w:bCs/>
          <w:color w:val="365F91" w:themeColor="accent1" w:themeShade="BF"/>
          <w:sz w:val="28"/>
          <w:szCs w:val="28"/>
          <w:lang w:val="es-AR"/>
        </w:rPr>
        <w:t xml:space="preserve">No poder implementar la aplicación móvil debido a la falta de experiencia de los integrantes en el desarrollo de aplicaciones móviles con </w:t>
      </w:r>
      <w:proofErr w:type="spellStart"/>
      <w:r w:rsidRPr="00043B5E">
        <w:rPr>
          <w:rFonts w:asciiTheme="majorHAnsi" w:eastAsiaTheme="majorEastAsia" w:hAnsiTheme="majorHAnsi" w:cstheme="majorBidi"/>
          <w:b/>
          <w:bCs/>
          <w:color w:val="365F91" w:themeColor="accent1" w:themeShade="BF"/>
          <w:sz w:val="28"/>
          <w:szCs w:val="28"/>
          <w:lang w:val="es-AR"/>
        </w:rPr>
        <w:t>Ionic</w:t>
      </w:r>
      <w:bookmarkEnd w:id="51"/>
      <w:proofErr w:type="spellEnd"/>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52" w:name="_Toc530948920"/>
      <w:r w:rsidRPr="00043B5E">
        <w:rPr>
          <w:rFonts w:asciiTheme="majorHAnsi" w:eastAsiaTheme="majorEastAsia" w:hAnsiTheme="majorHAnsi" w:cstheme="majorBidi"/>
          <w:b/>
          <w:bCs/>
          <w:color w:val="4F81BD" w:themeColor="accent1"/>
          <w:sz w:val="26"/>
          <w:szCs w:val="26"/>
          <w:lang w:val="es-AR"/>
        </w:rPr>
        <w:t>Identificación</w:t>
      </w:r>
      <w:bookmarkEnd w:id="52"/>
    </w:p>
    <w:tbl>
      <w:tblPr>
        <w:tblStyle w:val="Tablaconcuadrcula2"/>
        <w:tblW w:w="0" w:type="auto"/>
        <w:tblInd w:w="-34" w:type="dxa"/>
        <w:tblLook w:val="04A0" w:firstRow="1" w:lastRow="0" w:firstColumn="1" w:lastColumn="0" w:noHBand="0" w:noVBand="1"/>
      </w:tblPr>
      <w:tblGrid>
        <w:gridCol w:w="3081"/>
        <w:gridCol w:w="1179"/>
        <w:gridCol w:w="191"/>
        <w:gridCol w:w="1355"/>
        <w:gridCol w:w="2722"/>
      </w:tblGrid>
      <w:tr w:rsidR="00043B5E" w:rsidRPr="00043B5E" w:rsidTr="00AB211D">
        <w:trPr>
          <w:trHeight w:val="335"/>
        </w:trPr>
        <w:tc>
          <w:tcPr>
            <w:tcW w:w="3178"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Número de Referencia</w:t>
            </w:r>
          </w:p>
        </w:tc>
        <w:tc>
          <w:tcPr>
            <w:tcW w:w="2788"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Fecha de Identificación</w:t>
            </w:r>
          </w:p>
        </w:tc>
        <w:tc>
          <w:tcPr>
            <w:tcW w:w="2788"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Etapa</w:t>
            </w:r>
          </w:p>
        </w:tc>
      </w:tr>
      <w:tr w:rsidR="00043B5E" w:rsidRPr="00043B5E" w:rsidTr="00AB211D">
        <w:trPr>
          <w:trHeight w:val="335"/>
        </w:trPr>
        <w:tc>
          <w:tcPr>
            <w:tcW w:w="3178" w:type="dxa"/>
            <w:shd w:val="clear" w:color="auto" w:fill="auto"/>
          </w:tcPr>
          <w:p w:rsidR="00043B5E" w:rsidRPr="00043B5E" w:rsidRDefault="00043B5E" w:rsidP="00043B5E">
            <w:pPr>
              <w:ind w:left="0" w:firstLine="0"/>
              <w:jc w:val="both"/>
              <w:rPr>
                <w:sz w:val="24"/>
                <w:lang w:val="es-AR"/>
              </w:rPr>
            </w:pPr>
            <w:r>
              <w:rPr>
                <w:sz w:val="24"/>
                <w:lang w:val="es-AR"/>
              </w:rPr>
              <w:t>RK150</w:t>
            </w:r>
          </w:p>
        </w:tc>
        <w:tc>
          <w:tcPr>
            <w:tcW w:w="2788" w:type="dxa"/>
            <w:gridSpan w:val="3"/>
            <w:shd w:val="clear" w:color="auto" w:fill="auto"/>
          </w:tcPr>
          <w:p w:rsidR="00043B5E" w:rsidRPr="00043B5E" w:rsidRDefault="00043B5E" w:rsidP="00043B5E">
            <w:pPr>
              <w:ind w:left="0" w:firstLine="0"/>
              <w:jc w:val="both"/>
              <w:rPr>
                <w:sz w:val="24"/>
                <w:lang w:val="es-AR"/>
              </w:rPr>
            </w:pPr>
            <w:r w:rsidRPr="00043B5E">
              <w:rPr>
                <w:sz w:val="24"/>
                <w:lang w:val="es-AR"/>
              </w:rPr>
              <w:t>07/11/18</w:t>
            </w:r>
          </w:p>
        </w:tc>
        <w:tc>
          <w:tcPr>
            <w:tcW w:w="2788" w:type="dxa"/>
            <w:shd w:val="clear" w:color="auto" w:fill="auto"/>
          </w:tcPr>
          <w:p w:rsidR="00043B5E" w:rsidRPr="00043B5E" w:rsidRDefault="00043B5E" w:rsidP="00043B5E">
            <w:pPr>
              <w:ind w:left="0" w:firstLine="0"/>
              <w:jc w:val="both"/>
              <w:rPr>
                <w:sz w:val="24"/>
                <w:lang w:val="es-AR"/>
              </w:rPr>
            </w:pPr>
            <w:r w:rsidRPr="00043B5E">
              <w:rPr>
                <w:sz w:val="24"/>
                <w:lang w:val="es-AR"/>
              </w:rPr>
              <w:t>Construcción – Iteración 2</w:t>
            </w:r>
          </w:p>
        </w:tc>
      </w:tr>
      <w:tr w:rsidR="00043B5E" w:rsidRPr="00043B5E" w:rsidTr="00AB211D">
        <w:tc>
          <w:tcPr>
            <w:tcW w:w="4568"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Nombre del Riesgo</w:t>
            </w:r>
          </w:p>
        </w:tc>
        <w:tc>
          <w:tcPr>
            <w:tcW w:w="4186" w:type="dxa"/>
            <w:gridSpan w:val="2"/>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Categoría</w:t>
            </w:r>
          </w:p>
        </w:tc>
      </w:tr>
      <w:tr w:rsidR="00043B5E" w:rsidRPr="00043B5E" w:rsidTr="00AB211D">
        <w:tc>
          <w:tcPr>
            <w:tcW w:w="4568" w:type="dxa"/>
            <w:gridSpan w:val="3"/>
          </w:tcPr>
          <w:p w:rsidR="00043B5E" w:rsidRPr="00043B5E" w:rsidRDefault="00043B5E" w:rsidP="00043B5E">
            <w:pPr>
              <w:ind w:left="0" w:firstLine="0"/>
              <w:jc w:val="both"/>
              <w:rPr>
                <w:sz w:val="24"/>
                <w:lang w:val="es-AR"/>
              </w:rPr>
            </w:pPr>
            <w:r w:rsidRPr="00043B5E">
              <w:rPr>
                <w:sz w:val="24"/>
                <w:lang w:val="es-AR"/>
              </w:rPr>
              <w:lastRenderedPageBreak/>
              <w:t xml:space="preserve">No poder implementar la aplicación móvil debido a la falta de experiencia de los integrantes en el desarrollo de aplicaciones móviles con </w:t>
            </w:r>
            <w:proofErr w:type="spellStart"/>
            <w:r w:rsidRPr="00043B5E">
              <w:rPr>
                <w:sz w:val="24"/>
                <w:lang w:val="es-AR"/>
              </w:rPr>
              <w:t>Ionic</w:t>
            </w:r>
            <w:proofErr w:type="spellEnd"/>
            <w:r w:rsidRPr="00043B5E">
              <w:rPr>
                <w:sz w:val="24"/>
                <w:lang w:val="es-AR"/>
              </w:rPr>
              <w:t>.</w:t>
            </w:r>
          </w:p>
        </w:tc>
        <w:tc>
          <w:tcPr>
            <w:tcW w:w="4186" w:type="dxa"/>
            <w:gridSpan w:val="2"/>
          </w:tcPr>
          <w:p w:rsidR="00043B5E" w:rsidRPr="00043B5E" w:rsidRDefault="00043B5E" w:rsidP="00043B5E">
            <w:pPr>
              <w:ind w:left="0" w:firstLine="0"/>
              <w:jc w:val="both"/>
              <w:rPr>
                <w:sz w:val="24"/>
                <w:lang w:val="es-AR"/>
              </w:rPr>
            </w:pPr>
            <w:r w:rsidRPr="00043B5E">
              <w:rPr>
                <w:sz w:val="24"/>
                <w:lang w:val="es-AR"/>
              </w:rPr>
              <w:t>Experiencia y Capacidad</w:t>
            </w:r>
          </w:p>
        </w:tc>
      </w:tr>
      <w:tr w:rsidR="00043B5E" w:rsidRPr="00043B5E" w:rsidTr="00AB211D">
        <w:tc>
          <w:tcPr>
            <w:tcW w:w="8754" w:type="dxa"/>
            <w:gridSpan w:val="5"/>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Descripción</w:t>
            </w:r>
          </w:p>
        </w:tc>
      </w:tr>
      <w:tr w:rsidR="00043B5E" w:rsidRPr="00043B5E" w:rsidTr="00AB211D">
        <w:tc>
          <w:tcPr>
            <w:tcW w:w="8754" w:type="dxa"/>
            <w:gridSpan w:val="5"/>
          </w:tcPr>
          <w:p w:rsidR="00043B5E" w:rsidRPr="00043B5E" w:rsidRDefault="00043B5E" w:rsidP="00043B5E">
            <w:pPr>
              <w:ind w:left="0" w:firstLine="0"/>
              <w:jc w:val="both"/>
              <w:rPr>
                <w:sz w:val="24"/>
                <w:lang w:val="es-AR"/>
              </w:rPr>
            </w:pPr>
            <w:r w:rsidRPr="00043B5E">
              <w:rPr>
                <w:sz w:val="24"/>
                <w:lang w:val="es-AR"/>
              </w:rPr>
              <w:t xml:space="preserve">La falta de experiencia del grupo en el desarrollo de aplicaciones móviles con el </w:t>
            </w:r>
            <w:proofErr w:type="spellStart"/>
            <w:r w:rsidRPr="00043B5E">
              <w:rPr>
                <w:sz w:val="24"/>
                <w:lang w:val="es-AR"/>
              </w:rPr>
              <w:t>framework</w:t>
            </w:r>
            <w:proofErr w:type="spellEnd"/>
            <w:r w:rsidRPr="00043B5E">
              <w:rPr>
                <w:sz w:val="24"/>
                <w:lang w:val="es-AR"/>
              </w:rPr>
              <w:t xml:space="preserve"> </w:t>
            </w:r>
            <w:proofErr w:type="spellStart"/>
            <w:r w:rsidRPr="00043B5E">
              <w:rPr>
                <w:sz w:val="24"/>
                <w:lang w:val="es-AR"/>
              </w:rPr>
              <w:t>Ionic</w:t>
            </w:r>
            <w:proofErr w:type="spellEnd"/>
            <w:r w:rsidRPr="00043B5E">
              <w:rPr>
                <w:sz w:val="24"/>
                <w:lang w:val="es-AR"/>
              </w:rPr>
              <w:t xml:space="preserve"> puede llegar a que la app móvil no pueda ser implementada y presentada a tiempo al equipo docente.</w:t>
            </w:r>
          </w:p>
        </w:tc>
      </w:tr>
      <w:tr w:rsidR="00043B5E" w:rsidRPr="00043B5E" w:rsidTr="00AB211D">
        <w:tc>
          <w:tcPr>
            <w:tcW w:w="4377" w:type="dxa"/>
            <w:gridSpan w:val="2"/>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Estado del Riesgo (Activo, Cerrado)</w:t>
            </w:r>
          </w:p>
        </w:tc>
        <w:tc>
          <w:tcPr>
            <w:tcW w:w="4377" w:type="dxa"/>
            <w:gridSpan w:val="3"/>
          </w:tcPr>
          <w:p w:rsidR="00043B5E" w:rsidRPr="00043B5E" w:rsidRDefault="00043B5E" w:rsidP="00043B5E">
            <w:pPr>
              <w:ind w:left="0" w:firstLine="0"/>
              <w:jc w:val="both"/>
              <w:rPr>
                <w:sz w:val="24"/>
                <w:lang w:val="es-AR"/>
              </w:rPr>
            </w:pPr>
            <w:r w:rsidRPr="00043B5E">
              <w:rPr>
                <w:sz w:val="24"/>
                <w:lang w:val="es-AR"/>
              </w:rPr>
              <w:t>Cerrado</w:t>
            </w:r>
          </w:p>
        </w:tc>
      </w:tr>
    </w:tbl>
    <w:p w:rsidR="00043B5E" w:rsidRPr="00043B5E" w:rsidRDefault="00043B5E" w:rsidP="00043B5E">
      <w:pPr>
        <w:spacing w:before="0" w:line="240" w:lineRule="auto"/>
        <w:ind w:left="0" w:firstLine="0"/>
        <w:jc w:val="both"/>
        <w:rPr>
          <w:sz w:val="24"/>
          <w:lang w:val="es-AR"/>
        </w:rPr>
      </w:pPr>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53" w:name="_Toc530948921"/>
      <w:r w:rsidRPr="00043B5E">
        <w:rPr>
          <w:rFonts w:asciiTheme="majorHAnsi" w:eastAsiaTheme="majorEastAsia" w:hAnsiTheme="majorHAnsi" w:cstheme="majorBidi"/>
          <w:b/>
          <w:bCs/>
          <w:color w:val="4F81BD" w:themeColor="accent1"/>
          <w:sz w:val="26"/>
          <w:szCs w:val="26"/>
          <w:lang w:val="es-AR"/>
        </w:rPr>
        <w:t>Análisis</w:t>
      </w:r>
      <w:bookmarkEnd w:id="53"/>
    </w:p>
    <w:tbl>
      <w:tblPr>
        <w:tblStyle w:val="Tablaconcuadrcula2"/>
        <w:tblW w:w="0" w:type="auto"/>
        <w:tblInd w:w="-34" w:type="dxa"/>
        <w:tblLook w:val="04A0" w:firstRow="1" w:lastRow="0" w:firstColumn="1" w:lastColumn="0" w:noHBand="0" w:noVBand="1"/>
      </w:tblPr>
      <w:tblGrid>
        <w:gridCol w:w="3087"/>
        <w:gridCol w:w="2756"/>
        <w:gridCol w:w="2685"/>
      </w:tblGrid>
      <w:tr w:rsidR="00043B5E" w:rsidRPr="00043B5E" w:rsidTr="00AB211D">
        <w:tc>
          <w:tcPr>
            <w:tcW w:w="3176"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Impacto</w:t>
            </w:r>
          </w:p>
        </w:tc>
        <w:tc>
          <w:tcPr>
            <w:tcW w:w="2813"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Probabilidad</w:t>
            </w:r>
          </w:p>
        </w:tc>
        <w:tc>
          <w:tcPr>
            <w:tcW w:w="2765"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Factor</w:t>
            </w:r>
          </w:p>
        </w:tc>
      </w:tr>
      <w:tr w:rsidR="00043B5E" w:rsidRPr="00043B5E" w:rsidTr="00AB211D">
        <w:tc>
          <w:tcPr>
            <w:tcW w:w="3176" w:type="dxa"/>
          </w:tcPr>
          <w:p w:rsidR="00043B5E" w:rsidRPr="00043B5E" w:rsidRDefault="00043B5E" w:rsidP="00043B5E">
            <w:pPr>
              <w:ind w:left="0" w:firstLine="0"/>
              <w:jc w:val="both"/>
              <w:rPr>
                <w:sz w:val="24"/>
                <w:lang w:val="es-AR"/>
              </w:rPr>
            </w:pPr>
            <w:r w:rsidRPr="00043B5E">
              <w:rPr>
                <w:sz w:val="24"/>
                <w:lang w:val="es-AR"/>
              </w:rPr>
              <w:t>4</w:t>
            </w:r>
          </w:p>
        </w:tc>
        <w:tc>
          <w:tcPr>
            <w:tcW w:w="2813" w:type="dxa"/>
          </w:tcPr>
          <w:p w:rsidR="00043B5E" w:rsidRPr="00043B5E" w:rsidRDefault="00043B5E" w:rsidP="00043B5E">
            <w:pPr>
              <w:ind w:left="0" w:firstLine="0"/>
              <w:jc w:val="both"/>
              <w:rPr>
                <w:sz w:val="24"/>
                <w:lang w:val="es-AR"/>
              </w:rPr>
            </w:pPr>
            <w:r w:rsidRPr="00043B5E">
              <w:rPr>
                <w:sz w:val="24"/>
                <w:lang w:val="es-AR"/>
              </w:rPr>
              <w:t>70%</w:t>
            </w:r>
          </w:p>
        </w:tc>
        <w:tc>
          <w:tcPr>
            <w:tcW w:w="2765" w:type="dxa"/>
          </w:tcPr>
          <w:p w:rsidR="00043B5E" w:rsidRPr="00043B5E" w:rsidRDefault="00043B5E" w:rsidP="00043B5E">
            <w:pPr>
              <w:ind w:left="0" w:firstLine="0"/>
              <w:jc w:val="both"/>
              <w:rPr>
                <w:sz w:val="24"/>
                <w:lang w:val="es-AR"/>
              </w:rPr>
            </w:pPr>
            <w:r w:rsidRPr="00043B5E">
              <w:rPr>
                <w:sz w:val="24"/>
                <w:lang w:val="es-AR"/>
              </w:rPr>
              <w:t>280</w:t>
            </w:r>
          </w:p>
        </w:tc>
      </w:tr>
      <w:tr w:rsidR="00043B5E" w:rsidRPr="00043B5E" w:rsidTr="00AB211D">
        <w:tc>
          <w:tcPr>
            <w:tcW w:w="8754"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Causas</w:t>
            </w:r>
          </w:p>
        </w:tc>
      </w:tr>
      <w:tr w:rsidR="00043B5E" w:rsidRPr="00043B5E" w:rsidTr="00AB211D">
        <w:tc>
          <w:tcPr>
            <w:tcW w:w="8754" w:type="dxa"/>
            <w:gridSpan w:val="3"/>
          </w:tcPr>
          <w:p w:rsidR="00043B5E" w:rsidRPr="00043B5E" w:rsidRDefault="00043B5E" w:rsidP="00043B5E">
            <w:pPr>
              <w:ind w:left="0" w:firstLine="0"/>
              <w:jc w:val="both"/>
              <w:rPr>
                <w:sz w:val="24"/>
                <w:lang w:val="es-AR"/>
              </w:rPr>
            </w:pPr>
            <w:r w:rsidRPr="00043B5E">
              <w:rPr>
                <w:sz w:val="24"/>
                <w:lang w:val="es-AR"/>
              </w:rPr>
              <w:t xml:space="preserve">El riesgo existe debido a que ninguno de los integrantes desarrollo aplicaciones móviles utilizando </w:t>
            </w:r>
            <w:proofErr w:type="spellStart"/>
            <w:r w:rsidRPr="00043B5E">
              <w:rPr>
                <w:sz w:val="24"/>
                <w:lang w:val="es-AR"/>
              </w:rPr>
              <w:t>Ionic</w:t>
            </w:r>
            <w:proofErr w:type="spellEnd"/>
            <w:r w:rsidRPr="00043B5E">
              <w:rPr>
                <w:sz w:val="24"/>
                <w:lang w:val="es-AR"/>
              </w:rPr>
              <w:t>.</w:t>
            </w:r>
          </w:p>
        </w:tc>
      </w:tr>
      <w:tr w:rsidR="00043B5E" w:rsidRPr="00043B5E" w:rsidTr="00AB211D">
        <w:tc>
          <w:tcPr>
            <w:tcW w:w="8754" w:type="dxa"/>
            <w:gridSpan w:val="3"/>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Síntomas</w:t>
            </w:r>
          </w:p>
        </w:tc>
      </w:tr>
      <w:tr w:rsidR="00043B5E" w:rsidRPr="00043B5E" w:rsidTr="00AB211D">
        <w:tc>
          <w:tcPr>
            <w:tcW w:w="8754" w:type="dxa"/>
            <w:gridSpan w:val="3"/>
          </w:tcPr>
          <w:p w:rsidR="00043B5E" w:rsidRPr="00043B5E" w:rsidRDefault="00043B5E" w:rsidP="00043B5E">
            <w:pPr>
              <w:ind w:left="0" w:firstLine="0"/>
              <w:jc w:val="both"/>
              <w:rPr>
                <w:sz w:val="24"/>
                <w:lang w:val="es-AR"/>
              </w:rPr>
            </w:pPr>
            <w:r w:rsidRPr="00043B5E">
              <w:rPr>
                <w:sz w:val="24"/>
                <w:lang w:val="es-AR"/>
              </w:rPr>
              <w:t>Entre los inconvenientes estaría no llegar presentar la aplicación móvil funcionando de acuerdo a las funcionalidades solicitadas por el equipo docente.</w:t>
            </w:r>
          </w:p>
        </w:tc>
      </w:tr>
    </w:tbl>
    <w:p w:rsidR="00043B5E" w:rsidRPr="00043B5E" w:rsidRDefault="00043B5E" w:rsidP="00043B5E">
      <w:pPr>
        <w:spacing w:before="0" w:line="240" w:lineRule="auto"/>
        <w:ind w:left="0" w:firstLine="0"/>
        <w:jc w:val="both"/>
        <w:rPr>
          <w:sz w:val="24"/>
          <w:lang w:val="es-AR"/>
        </w:rPr>
      </w:pPr>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54" w:name="_Toc530948922"/>
      <w:r w:rsidRPr="00043B5E">
        <w:rPr>
          <w:rFonts w:asciiTheme="majorHAnsi" w:eastAsiaTheme="majorEastAsia" w:hAnsiTheme="majorHAnsi" w:cstheme="majorBidi"/>
          <w:b/>
          <w:bCs/>
          <w:color w:val="4F81BD" w:themeColor="accent1"/>
          <w:sz w:val="26"/>
          <w:szCs w:val="26"/>
          <w:lang w:val="es-AR"/>
        </w:rPr>
        <w:t>Plan de Riesgos</w:t>
      </w:r>
      <w:bookmarkEnd w:id="54"/>
    </w:p>
    <w:tbl>
      <w:tblPr>
        <w:tblStyle w:val="Tablaconcuadrcula2"/>
        <w:tblW w:w="8755" w:type="dxa"/>
        <w:tblLook w:val="04A0" w:firstRow="1" w:lastRow="0" w:firstColumn="1" w:lastColumn="0" w:noHBand="0" w:noVBand="1"/>
      </w:tblPr>
      <w:tblGrid>
        <w:gridCol w:w="2660"/>
        <w:gridCol w:w="1701"/>
        <w:gridCol w:w="2693"/>
        <w:gridCol w:w="1701"/>
      </w:tblGrid>
      <w:tr w:rsidR="00043B5E" w:rsidRPr="00043B5E" w:rsidTr="00AB211D">
        <w:tc>
          <w:tcPr>
            <w:tcW w:w="2660"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Estrategia de Respuesta</w:t>
            </w:r>
          </w:p>
        </w:tc>
        <w:tc>
          <w:tcPr>
            <w:tcW w:w="170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Responsable</w:t>
            </w:r>
          </w:p>
        </w:tc>
        <w:tc>
          <w:tcPr>
            <w:tcW w:w="2693"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Respuesta al Riesgo</w:t>
            </w:r>
          </w:p>
        </w:tc>
        <w:tc>
          <w:tcPr>
            <w:tcW w:w="170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Etapa</w:t>
            </w:r>
          </w:p>
        </w:tc>
      </w:tr>
      <w:tr w:rsidR="00043B5E" w:rsidRPr="00043B5E" w:rsidTr="00AB211D">
        <w:tc>
          <w:tcPr>
            <w:tcW w:w="2660" w:type="dxa"/>
          </w:tcPr>
          <w:p w:rsidR="00043B5E" w:rsidRPr="00043B5E" w:rsidRDefault="00043B5E" w:rsidP="00043B5E">
            <w:pPr>
              <w:ind w:left="0" w:firstLine="0"/>
              <w:jc w:val="both"/>
              <w:rPr>
                <w:sz w:val="24"/>
                <w:lang w:val="es-AR"/>
              </w:rPr>
            </w:pPr>
            <w:r w:rsidRPr="00043B5E">
              <w:rPr>
                <w:sz w:val="24"/>
                <w:lang w:val="es-AR"/>
              </w:rPr>
              <w:t>Reducción</w:t>
            </w:r>
          </w:p>
        </w:tc>
        <w:tc>
          <w:tcPr>
            <w:tcW w:w="1701" w:type="dxa"/>
          </w:tcPr>
          <w:p w:rsidR="00043B5E" w:rsidRPr="00043B5E" w:rsidRDefault="00043B5E" w:rsidP="00043B5E">
            <w:pPr>
              <w:ind w:left="0" w:firstLine="0"/>
              <w:jc w:val="both"/>
              <w:rPr>
                <w:sz w:val="24"/>
                <w:lang w:val="es-AR"/>
              </w:rPr>
            </w:pPr>
            <w:r w:rsidRPr="00043B5E">
              <w:rPr>
                <w:sz w:val="24"/>
                <w:lang w:val="es-AR"/>
              </w:rPr>
              <w:t xml:space="preserve">Fabricio González, </w:t>
            </w:r>
          </w:p>
          <w:p w:rsidR="00043B5E" w:rsidRPr="00043B5E" w:rsidRDefault="00043B5E" w:rsidP="00043B5E">
            <w:pPr>
              <w:ind w:left="0" w:firstLine="0"/>
              <w:jc w:val="both"/>
              <w:rPr>
                <w:sz w:val="24"/>
                <w:lang w:val="es-AR"/>
              </w:rPr>
            </w:pPr>
            <w:r w:rsidRPr="00043B5E">
              <w:rPr>
                <w:sz w:val="24"/>
                <w:lang w:val="es-AR"/>
              </w:rPr>
              <w:t xml:space="preserve">Nicolás </w:t>
            </w:r>
            <w:proofErr w:type="spellStart"/>
            <w:r w:rsidRPr="00043B5E">
              <w:rPr>
                <w:sz w:val="24"/>
                <w:lang w:val="es-AR"/>
              </w:rPr>
              <w:t>Sartini</w:t>
            </w:r>
            <w:proofErr w:type="spellEnd"/>
          </w:p>
        </w:tc>
        <w:tc>
          <w:tcPr>
            <w:tcW w:w="2693" w:type="dxa"/>
            <w:shd w:val="clear" w:color="auto" w:fill="auto"/>
          </w:tcPr>
          <w:p w:rsidR="00043B5E" w:rsidRPr="00043B5E" w:rsidRDefault="00043B5E" w:rsidP="00043B5E">
            <w:pPr>
              <w:ind w:left="0" w:firstLine="0"/>
              <w:jc w:val="both"/>
              <w:rPr>
                <w:sz w:val="24"/>
                <w:lang w:val="es-AR"/>
              </w:rPr>
            </w:pPr>
            <w:r w:rsidRPr="00043B5E">
              <w:rPr>
                <w:sz w:val="24"/>
                <w:lang w:val="es-AR"/>
              </w:rPr>
              <w:t xml:space="preserve">Realizar búsquedas e investigar, ver tutoriales acerca de cómo desarrollar aplicaciones móviles con </w:t>
            </w:r>
            <w:proofErr w:type="spellStart"/>
            <w:r w:rsidRPr="00043B5E">
              <w:rPr>
                <w:sz w:val="24"/>
                <w:lang w:val="es-AR"/>
              </w:rPr>
              <w:t>Ionic</w:t>
            </w:r>
            <w:proofErr w:type="spellEnd"/>
            <w:r w:rsidRPr="00043B5E">
              <w:rPr>
                <w:sz w:val="24"/>
                <w:lang w:val="es-AR"/>
              </w:rPr>
              <w:t>.</w:t>
            </w:r>
          </w:p>
        </w:tc>
        <w:tc>
          <w:tcPr>
            <w:tcW w:w="1701" w:type="dxa"/>
            <w:shd w:val="clear" w:color="auto" w:fill="auto"/>
          </w:tcPr>
          <w:p w:rsidR="00043B5E" w:rsidRPr="00043B5E" w:rsidRDefault="00043B5E" w:rsidP="00043B5E">
            <w:pPr>
              <w:ind w:left="0" w:firstLine="0"/>
              <w:jc w:val="both"/>
              <w:rPr>
                <w:sz w:val="24"/>
                <w:lang w:val="es-AR"/>
              </w:rPr>
            </w:pPr>
            <w:r w:rsidRPr="00043B5E">
              <w:rPr>
                <w:sz w:val="24"/>
                <w:lang w:val="es-AR"/>
              </w:rPr>
              <w:t>Construcción / Iteración 2</w:t>
            </w:r>
          </w:p>
        </w:tc>
      </w:tr>
      <w:tr w:rsidR="00043B5E" w:rsidRPr="00043B5E" w:rsidTr="00AB211D">
        <w:tc>
          <w:tcPr>
            <w:tcW w:w="2660" w:type="dxa"/>
          </w:tcPr>
          <w:p w:rsidR="00043B5E" w:rsidRPr="00043B5E" w:rsidRDefault="00043B5E" w:rsidP="00043B5E">
            <w:pPr>
              <w:ind w:left="0" w:firstLine="0"/>
              <w:jc w:val="both"/>
              <w:rPr>
                <w:sz w:val="24"/>
                <w:lang w:val="es-AR"/>
              </w:rPr>
            </w:pPr>
          </w:p>
        </w:tc>
        <w:tc>
          <w:tcPr>
            <w:tcW w:w="1701" w:type="dxa"/>
          </w:tcPr>
          <w:p w:rsidR="00043B5E" w:rsidRPr="00043B5E" w:rsidRDefault="00043B5E" w:rsidP="00043B5E">
            <w:pPr>
              <w:ind w:left="0" w:firstLine="0"/>
              <w:jc w:val="both"/>
              <w:rPr>
                <w:sz w:val="24"/>
                <w:lang w:val="es-AR"/>
              </w:rPr>
            </w:pPr>
          </w:p>
        </w:tc>
        <w:tc>
          <w:tcPr>
            <w:tcW w:w="2693" w:type="dxa"/>
            <w:shd w:val="clear" w:color="auto" w:fill="auto"/>
          </w:tcPr>
          <w:p w:rsidR="00043B5E" w:rsidRPr="00043B5E" w:rsidRDefault="00043B5E" w:rsidP="00043B5E">
            <w:pPr>
              <w:ind w:left="0" w:firstLine="0"/>
              <w:jc w:val="both"/>
              <w:rPr>
                <w:sz w:val="24"/>
                <w:lang w:val="es-AR"/>
              </w:rPr>
            </w:pPr>
          </w:p>
        </w:tc>
        <w:tc>
          <w:tcPr>
            <w:tcW w:w="1701" w:type="dxa"/>
            <w:shd w:val="clear" w:color="auto" w:fill="auto"/>
          </w:tcPr>
          <w:p w:rsidR="00043B5E" w:rsidRPr="00043B5E" w:rsidRDefault="00043B5E" w:rsidP="00043B5E">
            <w:pPr>
              <w:ind w:left="0" w:firstLine="0"/>
              <w:jc w:val="both"/>
              <w:rPr>
                <w:sz w:val="24"/>
                <w:lang w:val="es-AR"/>
              </w:rPr>
            </w:pPr>
          </w:p>
        </w:tc>
      </w:tr>
    </w:tbl>
    <w:p w:rsidR="00043B5E" w:rsidRPr="00043B5E" w:rsidRDefault="00043B5E" w:rsidP="00043B5E">
      <w:pPr>
        <w:spacing w:before="0" w:line="240" w:lineRule="auto"/>
        <w:ind w:left="0" w:firstLine="0"/>
        <w:jc w:val="both"/>
        <w:rPr>
          <w:sz w:val="24"/>
          <w:lang w:val="es-AR"/>
        </w:rPr>
      </w:pPr>
    </w:p>
    <w:p w:rsidR="00043B5E" w:rsidRPr="00043B5E" w:rsidRDefault="00043B5E" w:rsidP="00043B5E">
      <w:pPr>
        <w:rPr>
          <w:rFonts w:asciiTheme="majorHAnsi" w:eastAsiaTheme="majorEastAsia" w:hAnsiTheme="majorHAnsi" w:cstheme="majorBidi"/>
          <w:b/>
          <w:bCs/>
          <w:color w:val="4F81BD" w:themeColor="accent1"/>
          <w:sz w:val="26"/>
          <w:szCs w:val="26"/>
          <w:lang w:val="es-AR"/>
        </w:rPr>
      </w:pPr>
      <w:bookmarkStart w:id="55" w:name="_Toc530948923"/>
      <w:r w:rsidRPr="00043B5E">
        <w:rPr>
          <w:rFonts w:asciiTheme="majorHAnsi" w:eastAsiaTheme="majorEastAsia" w:hAnsiTheme="majorHAnsi" w:cstheme="majorBidi"/>
          <w:b/>
          <w:bCs/>
          <w:color w:val="4F81BD" w:themeColor="accent1"/>
          <w:sz w:val="26"/>
          <w:szCs w:val="26"/>
          <w:lang w:val="es-AR"/>
        </w:rPr>
        <w:t>Seguimiento</w:t>
      </w:r>
      <w:bookmarkEnd w:id="55"/>
    </w:p>
    <w:tbl>
      <w:tblPr>
        <w:tblStyle w:val="Tablaconcuadrcula2"/>
        <w:tblW w:w="8755" w:type="dxa"/>
        <w:tblLook w:val="04A0" w:firstRow="1" w:lastRow="0" w:firstColumn="1" w:lastColumn="0" w:noHBand="0" w:noVBand="1"/>
      </w:tblPr>
      <w:tblGrid>
        <w:gridCol w:w="2161"/>
        <w:gridCol w:w="2161"/>
        <w:gridCol w:w="2161"/>
        <w:gridCol w:w="2272"/>
      </w:tblGrid>
      <w:tr w:rsidR="00043B5E" w:rsidRPr="00043B5E" w:rsidTr="00AB211D">
        <w:tc>
          <w:tcPr>
            <w:tcW w:w="216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Fecha</w:t>
            </w:r>
          </w:p>
        </w:tc>
        <w:tc>
          <w:tcPr>
            <w:tcW w:w="216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Etapa</w:t>
            </w:r>
          </w:p>
        </w:tc>
        <w:tc>
          <w:tcPr>
            <w:tcW w:w="2161"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Comentario</w:t>
            </w:r>
          </w:p>
        </w:tc>
        <w:tc>
          <w:tcPr>
            <w:tcW w:w="2272" w:type="dxa"/>
            <w:shd w:val="clear" w:color="auto" w:fill="8DB3E2" w:themeFill="text2" w:themeFillTint="66"/>
          </w:tcPr>
          <w:p w:rsidR="00043B5E" w:rsidRPr="00043B5E" w:rsidRDefault="00043B5E" w:rsidP="00043B5E">
            <w:pPr>
              <w:ind w:left="0" w:firstLine="0"/>
              <w:jc w:val="both"/>
              <w:rPr>
                <w:color w:val="FFFFFF" w:themeColor="background1"/>
                <w:sz w:val="24"/>
                <w:lang w:val="es-AR"/>
              </w:rPr>
            </w:pPr>
            <w:r w:rsidRPr="00043B5E">
              <w:rPr>
                <w:color w:val="FFFFFF" w:themeColor="background1"/>
                <w:sz w:val="24"/>
                <w:lang w:val="es-AR"/>
              </w:rPr>
              <w:t>Responsable</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8/11/18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 xml:space="preserve">Cabe resaltar que se tenía un prototipo de la app, a la cual le falta funcionalidad. Para lograr esto integrantes del grupo continuaron investigando sobre el Framework, y poniéndolo en práctica. Es sabido que se le hizo </w:t>
            </w:r>
            <w:r w:rsidRPr="00043B5E">
              <w:rPr>
                <w:sz w:val="24"/>
                <w:lang w:val="es-AR"/>
              </w:rPr>
              <w:lastRenderedPageBreak/>
              <w:t>conocido ya que anteriormente habían asistido a un curso de Angular 6</w:t>
            </w:r>
          </w:p>
        </w:tc>
        <w:tc>
          <w:tcPr>
            <w:tcW w:w="2272" w:type="dxa"/>
          </w:tcPr>
          <w:p w:rsidR="00043B5E" w:rsidRPr="00043B5E" w:rsidRDefault="00043B5E" w:rsidP="00043B5E">
            <w:pPr>
              <w:ind w:left="0" w:firstLine="0"/>
              <w:jc w:val="both"/>
              <w:rPr>
                <w:sz w:val="24"/>
                <w:lang w:val="es-AR"/>
              </w:rPr>
            </w:pPr>
            <w:r w:rsidRPr="00043B5E">
              <w:rPr>
                <w:sz w:val="24"/>
                <w:lang w:val="es-AR"/>
              </w:rPr>
              <w:lastRenderedPageBreak/>
              <w:t>Francisco Estrada</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10/11/18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Se logró darle funcionalidad a la app</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14/11/18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El desarrollo de la aplicación móvil progresa de manera exitosa ya que se logró que se conecte a la Base de Datos. Restan por ultimar detalles de la misma</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23/11/18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Se presentó la aplicación móvil al equipo docente. Se obtuvo el visto bueno por parte del mismo salvo algunos detalles a corregir de la interfaz de usuario de la aplicación.</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r w:rsidR="00043B5E" w:rsidRPr="00043B5E" w:rsidTr="00AB211D">
        <w:tc>
          <w:tcPr>
            <w:tcW w:w="2161" w:type="dxa"/>
          </w:tcPr>
          <w:p w:rsidR="00043B5E" w:rsidRPr="00043B5E" w:rsidRDefault="00043B5E" w:rsidP="00043B5E">
            <w:pPr>
              <w:ind w:left="0" w:firstLine="0"/>
              <w:jc w:val="both"/>
              <w:rPr>
                <w:sz w:val="24"/>
                <w:lang w:val="es-AR"/>
              </w:rPr>
            </w:pPr>
            <w:r w:rsidRPr="00043B5E">
              <w:rPr>
                <w:sz w:val="24"/>
                <w:lang w:val="es-AR"/>
              </w:rPr>
              <w:t>24/11/18</w:t>
            </w:r>
          </w:p>
        </w:tc>
        <w:tc>
          <w:tcPr>
            <w:tcW w:w="2161" w:type="dxa"/>
          </w:tcPr>
          <w:p w:rsidR="00043B5E" w:rsidRPr="00043B5E" w:rsidRDefault="00043B5E" w:rsidP="00043B5E">
            <w:pPr>
              <w:ind w:left="0" w:firstLine="0"/>
              <w:jc w:val="both"/>
              <w:rPr>
                <w:sz w:val="24"/>
                <w:lang w:val="es-AR"/>
              </w:rPr>
            </w:pPr>
            <w:r w:rsidRPr="00043B5E">
              <w:rPr>
                <w:sz w:val="24"/>
                <w:lang w:val="es-AR"/>
              </w:rPr>
              <w:t>Construcción / Iteración 2</w:t>
            </w:r>
          </w:p>
        </w:tc>
        <w:tc>
          <w:tcPr>
            <w:tcW w:w="2161" w:type="dxa"/>
          </w:tcPr>
          <w:p w:rsidR="00043B5E" w:rsidRPr="00043B5E" w:rsidRDefault="00043B5E" w:rsidP="00043B5E">
            <w:pPr>
              <w:ind w:left="0" w:firstLine="0"/>
              <w:jc w:val="both"/>
              <w:rPr>
                <w:sz w:val="24"/>
                <w:lang w:val="es-AR"/>
              </w:rPr>
            </w:pPr>
            <w:r w:rsidRPr="00043B5E">
              <w:rPr>
                <w:sz w:val="24"/>
                <w:lang w:val="es-AR"/>
              </w:rPr>
              <w:t>Se corrigió lo marcado por el equipo docente. Así mismo se da por lista la aplicación móvil</w:t>
            </w:r>
          </w:p>
        </w:tc>
        <w:tc>
          <w:tcPr>
            <w:tcW w:w="2272" w:type="dxa"/>
          </w:tcPr>
          <w:p w:rsidR="00043B5E" w:rsidRPr="00043B5E" w:rsidRDefault="00043B5E" w:rsidP="00043B5E">
            <w:pPr>
              <w:ind w:left="0" w:firstLine="0"/>
              <w:jc w:val="both"/>
              <w:rPr>
                <w:sz w:val="24"/>
                <w:lang w:val="es-AR"/>
              </w:rPr>
            </w:pPr>
            <w:r w:rsidRPr="00043B5E">
              <w:rPr>
                <w:sz w:val="24"/>
                <w:lang w:val="es-AR"/>
              </w:rPr>
              <w:t>Francisco Estrada</w:t>
            </w:r>
          </w:p>
        </w:tc>
      </w:tr>
    </w:tbl>
    <w:p w:rsidR="00043B5E" w:rsidRPr="00043B5E" w:rsidRDefault="00043B5E" w:rsidP="00043B5E">
      <w:pPr>
        <w:spacing w:before="0" w:line="240" w:lineRule="auto"/>
        <w:ind w:left="0" w:firstLine="0"/>
        <w:jc w:val="both"/>
        <w:rPr>
          <w:sz w:val="24"/>
          <w:lang w:val="es-AR"/>
        </w:rPr>
      </w:pPr>
    </w:p>
    <w:p w:rsidR="002321EA" w:rsidRDefault="002321EA" w:rsidP="00670E9F">
      <w:pPr>
        <w:pStyle w:val="PSI-Normal"/>
      </w:pPr>
    </w:p>
    <w:p w:rsidR="00573556" w:rsidRPr="00573556" w:rsidRDefault="00573556" w:rsidP="00573556">
      <w:pPr>
        <w:keepNext/>
        <w:widowControl w:val="0"/>
        <w:tabs>
          <w:tab w:val="left" w:pos="0"/>
        </w:tabs>
        <w:suppressAutoHyphens/>
        <w:spacing w:before="120" w:after="60" w:line="240" w:lineRule="atLeast"/>
        <w:ind w:left="0" w:firstLine="0"/>
        <w:outlineLvl w:val="0"/>
        <w:rPr>
          <w:rFonts w:asciiTheme="majorHAnsi" w:eastAsiaTheme="majorEastAsia" w:hAnsiTheme="majorHAnsi" w:cstheme="majorBidi"/>
          <w:b/>
          <w:bCs/>
          <w:color w:val="365F91" w:themeColor="accent1" w:themeShade="BF"/>
          <w:sz w:val="28"/>
          <w:szCs w:val="28"/>
          <w:lang w:val="es-AR"/>
        </w:rPr>
      </w:pPr>
      <w:bookmarkStart w:id="56" w:name="_Toc530946967"/>
      <w:bookmarkStart w:id="57" w:name="_Toc53779332"/>
      <w:r>
        <w:rPr>
          <w:rFonts w:asciiTheme="majorHAnsi" w:eastAsiaTheme="majorEastAsia" w:hAnsiTheme="majorHAnsi" w:cstheme="majorBidi"/>
          <w:b/>
          <w:bCs/>
          <w:color w:val="365F91" w:themeColor="accent1" w:themeShade="BF"/>
          <w:sz w:val="28"/>
          <w:szCs w:val="28"/>
          <w:lang w:val="es-AR"/>
        </w:rPr>
        <w:t>Ref.</w:t>
      </w:r>
      <w:r w:rsidRPr="00573556">
        <w:rPr>
          <w:rFonts w:asciiTheme="majorHAnsi" w:eastAsiaTheme="majorEastAsia" w:hAnsiTheme="majorHAnsi" w:cstheme="majorBidi"/>
          <w:b/>
          <w:bCs/>
          <w:color w:val="365F91" w:themeColor="accent1" w:themeShade="BF"/>
          <w:sz w:val="28"/>
          <w:szCs w:val="28"/>
          <w:lang w:val="es-AR"/>
        </w:rPr>
        <w:t xml:space="preserve"> RK</w:t>
      </w:r>
      <w:r>
        <w:rPr>
          <w:rFonts w:asciiTheme="majorHAnsi" w:eastAsiaTheme="majorEastAsia" w:hAnsiTheme="majorHAnsi" w:cstheme="majorBidi"/>
          <w:b/>
          <w:bCs/>
          <w:color w:val="365F91" w:themeColor="accent1" w:themeShade="BF"/>
          <w:sz w:val="28"/>
          <w:szCs w:val="28"/>
          <w:lang w:val="es-AR"/>
        </w:rPr>
        <w:t>151</w:t>
      </w:r>
      <w:bookmarkEnd w:id="56"/>
      <w:r>
        <w:rPr>
          <w:rFonts w:asciiTheme="majorHAnsi" w:eastAsiaTheme="majorEastAsia" w:hAnsiTheme="majorHAnsi" w:cstheme="majorBidi"/>
          <w:b/>
          <w:bCs/>
          <w:color w:val="365F91" w:themeColor="accent1" w:themeShade="BF"/>
          <w:sz w:val="28"/>
          <w:szCs w:val="28"/>
          <w:lang w:val="es-AR"/>
        </w:rPr>
        <w:t xml:space="preserve"> - </w:t>
      </w:r>
      <w:r w:rsidRPr="00573556">
        <w:rPr>
          <w:rFonts w:asciiTheme="majorHAnsi" w:eastAsiaTheme="majorEastAsia" w:hAnsiTheme="majorHAnsi" w:cstheme="majorBidi"/>
          <w:b/>
          <w:bCs/>
          <w:color w:val="365F91" w:themeColor="accent1" w:themeShade="BF"/>
          <w:sz w:val="28"/>
          <w:szCs w:val="28"/>
          <w:lang w:val="es-AR"/>
        </w:rPr>
        <w:t>Falta de tiempo de algunos integrantes del equipo de desarrollo por participar en otras actividades (becas, proyectos, cursada de más asignaturas</w:t>
      </w:r>
      <w:r>
        <w:rPr>
          <w:rFonts w:asciiTheme="majorHAnsi" w:eastAsiaTheme="majorEastAsia" w:hAnsiTheme="majorHAnsi" w:cstheme="majorBidi"/>
          <w:b/>
          <w:bCs/>
          <w:color w:val="365F91" w:themeColor="accent1" w:themeShade="BF"/>
          <w:sz w:val="28"/>
          <w:szCs w:val="28"/>
          <w:lang w:val="es-AR"/>
        </w:rPr>
        <w:t>)</w:t>
      </w:r>
      <w:bookmarkEnd w:id="57"/>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58" w:name="_Toc530946968"/>
      <w:r w:rsidRPr="00573556">
        <w:rPr>
          <w:rFonts w:asciiTheme="majorHAnsi" w:eastAsiaTheme="majorEastAsia" w:hAnsiTheme="majorHAnsi" w:cstheme="majorBidi"/>
          <w:b/>
          <w:bCs/>
          <w:color w:val="4F81BD" w:themeColor="accent1"/>
          <w:sz w:val="26"/>
          <w:szCs w:val="26"/>
          <w:lang w:val="es-AR"/>
        </w:rPr>
        <w:t>Identificación</w:t>
      </w:r>
      <w:bookmarkEnd w:id="58"/>
    </w:p>
    <w:tbl>
      <w:tblPr>
        <w:tblStyle w:val="Tablaconcuadrcula3"/>
        <w:tblW w:w="0" w:type="auto"/>
        <w:tblInd w:w="-34" w:type="dxa"/>
        <w:tblLook w:val="04A0" w:firstRow="1" w:lastRow="0" w:firstColumn="1" w:lastColumn="0" w:noHBand="0" w:noVBand="1"/>
      </w:tblPr>
      <w:tblGrid>
        <w:gridCol w:w="3081"/>
        <w:gridCol w:w="1179"/>
        <w:gridCol w:w="191"/>
        <w:gridCol w:w="1355"/>
        <w:gridCol w:w="2722"/>
      </w:tblGrid>
      <w:tr w:rsidR="00573556" w:rsidRPr="00573556" w:rsidTr="00AB211D">
        <w:trPr>
          <w:trHeight w:val="335"/>
        </w:trPr>
        <w:tc>
          <w:tcPr>
            <w:tcW w:w="3178"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Número de Referencia</w:t>
            </w:r>
          </w:p>
        </w:tc>
        <w:tc>
          <w:tcPr>
            <w:tcW w:w="2788"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Fecha de Identificación</w:t>
            </w:r>
          </w:p>
        </w:tc>
        <w:tc>
          <w:tcPr>
            <w:tcW w:w="2788"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Etapa</w:t>
            </w:r>
          </w:p>
        </w:tc>
      </w:tr>
      <w:tr w:rsidR="00573556" w:rsidRPr="00573556" w:rsidTr="00AB211D">
        <w:trPr>
          <w:trHeight w:val="335"/>
        </w:trPr>
        <w:tc>
          <w:tcPr>
            <w:tcW w:w="3178" w:type="dxa"/>
            <w:shd w:val="clear" w:color="auto" w:fill="auto"/>
          </w:tcPr>
          <w:p w:rsidR="00573556" w:rsidRPr="00573556" w:rsidRDefault="00573556" w:rsidP="00573556">
            <w:pPr>
              <w:ind w:left="0" w:firstLine="0"/>
              <w:jc w:val="both"/>
              <w:rPr>
                <w:sz w:val="24"/>
                <w:lang w:val="es-AR"/>
              </w:rPr>
            </w:pPr>
            <w:r>
              <w:rPr>
                <w:sz w:val="24"/>
                <w:lang w:val="es-AR"/>
              </w:rPr>
              <w:t>RK151</w:t>
            </w:r>
          </w:p>
        </w:tc>
        <w:tc>
          <w:tcPr>
            <w:tcW w:w="2788" w:type="dxa"/>
            <w:gridSpan w:val="3"/>
            <w:shd w:val="clear" w:color="auto" w:fill="auto"/>
          </w:tcPr>
          <w:p w:rsidR="00573556" w:rsidRPr="00573556" w:rsidRDefault="00573556" w:rsidP="00573556">
            <w:pPr>
              <w:ind w:left="0" w:firstLine="0"/>
              <w:jc w:val="both"/>
              <w:rPr>
                <w:sz w:val="24"/>
                <w:lang w:val="es-AR"/>
              </w:rPr>
            </w:pPr>
            <w:r w:rsidRPr="00573556">
              <w:rPr>
                <w:sz w:val="24"/>
                <w:lang w:val="es-AR"/>
              </w:rPr>
              <w:t>07/11/18</w:t>
            </w:r>
          </w:p>
        </w:tc>
        <w:tc>
          <w:tcPr>
            <w:tcW w:w="2788" w:type="dxa"/>
            <w:shd w:val="clear" w:color="auto" w:fill="auto"/>
          </w:tcPr>
          <w:p w:rsidR="00573556" w:rsidRPr="00573556" w:rsidRDefault="00573556" w:rsidP="00573556">
            <w:pPr>
              <w:ind w:left="0" w:firstLine="0"/>
              <w:jc w:val="both"/>
              <w:rPr>
                <w:sz w:val="24"/>
                <w:lang w:val="es-AR"/>
              </w:rPr>
            </w:pPr>
            <w:r w:rsidRPr="00573556">
              <w:rPr>
                <w:sz w:val="24"/>
                <w:lang w:val="es-AR"/>
              </w:rPr>
              <w:t>Construcción – Iteración 2</w:t>
            </w:r>
          </w:p>
        </w:tc>
      </w:tr>
      <w:tr w:rsidR="00573556" w:rsidRPr="00573556" w:rsidTr="00AB211D">
        <w:tc>
          <w:tcPr>
            <w:tcW w:w="4568"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Nombre del Riesgo</w:t>
            </w:r>
          </w:p>
        </w:tc>
        <w:tc>
          <w:tcPr>
            <w:tcW w:w="4186" w:type="dxa"/>
            <w:gridSpan w:val="2"/>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Categoría</w:t>
            </w:r>
          </w:p>
        </w:tc>
      </w:tr>
      <w:tr w:rsidR="00573556" w:rsidRPr="00573556" w:rsidTr="00AB211D">
        <w:tc>
          <w:tcPr>
            <w:tcW w:w="4568" w:type="dxa"/>
            <w:gridSpan w:val="3"/>
          </w:tcPr>
          <w:p w:rsidR="00573556" w:rsidRPr="00573556" w:rsidRDefault="00573556" w:rsidP="00573556">
            <w:pPr>
              <w:ind w:left="0" w:firstLine="0"/>
              <w:jc w:val="both"/>
              <w:rPr>
                <w:sz w:val="24"/>
                <w:lang w:val="es-AR"/>
              </w:rPr>
            </w:pPr>
            <w:r w:rsidRPr="00573556">
              <w:rPr>
                <w:sz w:val="24"/>
                <w:lang w:val="es-AR"/>
              </w:rPr>
              <w:t xml:space="preserve">Falta de tiempo de algunos integrantes del equipo de desarrollo por participar en otras </w:t>
            </w:r>
            <w:r w:rsidRPr="00573556">
              <w:rPr>
                <w:sz w:val="24"/>
                <w:lang w:val="es-AR"/>
              </w:rPr>
              <w:lastRenderedPageBreak/>
              <w:t>actividades (becas, proyectos, cursada de más asignaturas).</w:t>
            </w:r>
          </w:p>
        </w:tc>
        <w:tc>
          <w:tcPr>
            <w:tcW w:w="4186" w:type="dxa"/>
            <w:gridSpan w:val="2"/>
          </w:tcPr>
          <w:p w:rsidR="00573556" w:rsidRPr="00573556" w:rsidRDefault="00573556" w:rsidP="00573556">
            <w:pPr>
              <w:ind w:left="0" w:firstLine="0"/>
              <w:jc w:val="both"/>
              <w:rPr>
                <w:sz w:val="24"/>
                <w:lang w:val="es-AR"/>
              </w:rPr>
            </w:pPr>
            <w:r w:rsidRPr="00573556">
              <w:rPr>
                <w:sz w:val="24"/>
                <w:lang w:val="es-AR"/>
              </w:rPr>
              <w:lastRenderedPageBreak/>
              <w:t>Cronograma</w:t>
            </w:r>
          </w:p>
        </w:tc>
      </w:tr>
      <w:tr w:rsidR="00573556" w:rsidRPr="00573556" w:rsidTr="00AB211D">
        <w:tc>
          <w:tcPr>
            <w:tcW w:w="8754" w:type="dxa"/>
            <w:gridSpan w:val="5"/>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Descripción</w:t>
            </w:r>
          </w:p>
        </w:tc>
      </w:tr>
      <w:tr w:rsidR="00573556" w:rsidRPr="00573556" w:rsidTr="00AB211D">
        <w:tc>
          <w:tcPr>
            <w:tcW w:w="8754" w:type="dxa"/>
            <w:gridSpan w:val="5"/>
          </w:tcPr>
          <w:p w:rsidR="00573556" w:rsidRPr="00573556" w:rsidRDefault="00573556" w:rsidP="00573556">
            <w:pPr>
              <w:ind w:left="0" w:firstLine="0"/>
              <w:jc w:val="both"/>
              <w:rPr>
                <w:sz w:val="24"/>
                <w:lang w:val="es-AR"/>
              </w:rPr>
            </w:pPr>
            <w:r w:rsidRPr="00573556">
              <w:rPr>
                <w:sz w:val="24"/>
                <w:lang w:val="es-AR"/>
              </w:rPr>
              <w:t>Algunos integrantes del equipo se encuentran cursando otras materias y otros trabajan, esto implica que en determinadas fechas su disponibilidad sea menor de la planificada. Con lo cual puede llevar retrasos en las fechas acordadas.</w:t>
            </w:r>
          </w:p>
        </w:tc>
      </w:tr>
      <w:tr w:rsidR="00573556" w:rsidRPr="00573556" w:rsidTr="00AB211D">
        <w:tc>
          <w:tcPr>
            <w:tcW w:w="4377" w:type="dxa"/>
            <w:gridSpan w:val="2"/>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Estado del Riesgo (Activo, Cerrado)</w:t>
            </w:r>
          </w:p>
        </w:tc>
        <w:tc>
          <w:tcPr>
            <w:tcW w:w="4377" w:type="dxa"/>
            <w:gridSpan w:val="3"/>
          </w:tcPr>
          <w:p w:rsidR="00573556" w:rsidRPr="00573556" w:rsidRDefault="000B3CD5" w:rsidP="00573556">
            <w:pPr>
              <w:ind w:left="0" w:firstLine="0"/>
              <w:jc w:val="both"/>
              <w:rPr>
                <w:sz w:val="24"/>
                <w:lang w:val="es-AR"/>
              </w:rPr>
            </w:pPr>
            <w:r>
              <w:rPr>
                <w:sz w:val="24"/>
                <w:lang w:val="es-AR"/>
              </w:rPr>
              <w:t>Cerrado</w:t>
            </w:r>
          </w:p>
        </w:tc>
      </w:tr>
    </w:tbl>
    <w:p w:rsidR="00573556" w:rsidRPr="00573556" w:rsidRDefault="00573556" w:rsidP="00573556">
      <w:pPr>
        <w:spacing w:before="0" w:line="240" w:lineRule="auto"/>
        <w:ind w:left="0" w:firstLine="0"/>
        <w:jc w:val="both"/>
        <w:rPr>
          <w:sz w:val="24"/>
          <w:lang w:val="es-AR"/>
        </w:rPr>
      </w:pPr>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59" w:name="_Toc530946969"/>
      <w:r w:rsidRPr="00573556">
        <w:rPr>
          <w:rFonts w:asciiTheme="majorHAnsi" w:eastAsiaTheme="majorEastAsia" w:hAnsiTheme="majorHAnsi" w:cstheme="majorBidi"/>
          <w:b/>
          <w:bCs/>
          <w:color w:val="4F81BD" w:themeColor="accent1"/>
          <w:sz w:val="26"/>
          <w:szCs w:val="26"/>
          <w:lang w:val="es-AR"/>
        </w:rPr>
        <w:t>Análisis</w:t>
      </w:r>
      <w:bookmarkEnd w:id="59"/>
    </w:p>
    <w:tbl>
      <w:tblPr>
        <w:tblStyle w:val="Tablaconcuadrcula3"/>
        <w:tblW w:w="0" w:type="auto"/>
        <w:tblInd w:w="-34" w:type="dxa"/>
        <w:tblLook w:val="04A0" w:firstRow="1" w:lastRow="0" w:firstColumn="1" w:lastColumn="0" w:noHBand="0" w:noVBand="1"/>
      </w:tblPr>
      <w:tblGrid>
        <w:gridCol w:w="3087"/>
        <w:gridCol w:w="2756"/>
        <w:gridCol w:w="2685"/>
      </w:tblGrid>
      <w:tr w:rsidR="00573556" w:rsidRPr="00573556" w:rsidTr="00AB211D">
        <w:tc>
          <w:tcPr>
            <w:tcW w:w="3176"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Impacto</w:t>
            </w:r>
          </w:p>
        </w:tc>
        <w:tc>
          <w:tcPr>
            <w:tcW w:w="2813"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Probabilidad</w:t>
            </w:r>
          </w:p>
        </w:tc>
        <w:tc>
          <w:tcPr>
            <w:tcW w:w="2765"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Factor</w:t>
            </w:r>
          </w:p>
        </w:tc>
      </w:tr>
      <w:tr w:rsidR="00573556" w:rsidRPr="00573556" w:rsidTr="00AB211D">
        <w:tc>
          <w:tcPr>
            <w:tcW w:w="3176" w:type="dxa"/>
          </w:tcPr>
          <w:p w:rsidR="00573556" w:rsidRPr="00573556" w:rsidRDefault="00573556" w:rsidP="00573556">
            <w:pPr>
              <w:ind w:left="0" w:firstLine="0"/>
              <w:jc w:val="both"/>
              <w:rPr>
                <w:sz w:val="24"/>
                <w:lang w:val="es-AR"/>
              </w:rPr>
            </w:pPr>
            <w:r w:rsidRPr="00573556">
              <w:rPr>
                <w:sz w:val="24"/>
                <w:lang w:val="es-AR"/>
              </w:rPr>
              <w:t>4</w:t>
            </w:r>
          </w:p>
        </w:tc>
        <w:tc>
          <w:tcPr>
            <w:tcW w:w="2813" w:type="dxa"/>
          </w:tcPr>
          <w:p w:rsidR="00573556" w:rsidRPr="00573556" w:rsidRDefault="00573556" w:rsidP="00573556">
            <w:pPr>
              <w:ind w:left="0" w:firstLine="0"/>
              <w:jc w:val="both"/>
              <w:rPr>
                <w:sz w:val="24"/>
                <w:lang w:val="es-AR"/>
              </w:rPr>
            </w:pPr>
            <w:r w:rsidRPr="00573556">
              <w:rPr>
                <w:sz w:val="24"/>
                <w:lang w:val="es-AR"/>
              </w:rPr>
              <w:t>70%</w:t>
            </w:r>
          </w:p>
        </w:tc>
        <w:tc>
          <w:tcPr>
            <w:tcW w:w="2765" w:type="dxa"/>
          </w:tcPr>
          <w:p w:rsidR="00573556" w:rsidRPr="00573556" w:rsidRDefault="00573556" w:rsidP="00573556">
            <w:pPr>
              <w:ind w:left="0" w:firstLine="0"/>
              <w:jc w:val="both"/>
              <w:rPr>
                <w:sz w:val="24"/>
                <w:lang w:val="es-AR"/>
              </w:rPr>
            </w:pPr>
            <w:r w:rsidRPr="00573556">
              <w:rPr>
                <w:sz w:val="24"/>
                <w:lang w:val="es-AR"/>
              </w:rPr>
              <w:t>280</w:t>
            </w:r>
          </w:p>
        </w:tc>
      </w:tr>
      <w:tr w:rsidR="00573556" w:rsidRPr="00573556" w:rsidTr="00AB211D">
        <w:tc>
          <w:tcPr>
            <w:tcW w:w="8754"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Causas</w:t>
            </w:r>
          </w:p>
        </w:tc>
      </w:tr>
      <w:tr w:rsidR="00573556" w:rsidRPr="00573556" w:rsidTr="00AB211D">
        <w:tc>
          <w:tcPr>
            <w:tcW w:w="8754" w:type="dxa"/>
            <w:gridSpan w:val="3"/>
          </w:tcPr>
          <w:p w:rsidR="00573556" w:rsidRPr="00573556" w:rsidRDefault="00573556" w:rsidP="00573556">
            <w:pPr>
              <w:ind w:left="0" w:firstLine="0"/>
              <w:jc w:val="both"/>
              <w:rPr>
                <w:sz w:val="24"/>
                <w:lang w:val="es-AR"/>
              </w:rPr>
            </w:pPr>
            <w:r w:rsidRPr="00573556">
              <w:rPr>
                <w:sz w:val="24"/>
                <w:lang w:val="es-AR"/>
              </w:rPr>
              <w:t xml:space="preserve">Este riesgo existe debido a que en este tiempo los alumnos que se encuentran cursando otras materias tienen parciales y también deben realizar trabajos prácticos para entregar a dichas materias. </w:t>
            </w:r>
          </w:p>
        </w:tc>
      </w:tr>
      <w:tr w:rsidR="00573556" w:rsidRPr="00573556" w:rsidTr="00AB211D">
        <w:tc>
          <w:tcPr>
            <w:tcW w:w="8754" w:type="dxa"/>
            <w:gridSpan w:val="3"/>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Síntomas</w:t>
            </w:r>
          </w:p>
        </w:tc>
      </w:tr>
      <w:tr w:rsidR="00573556" w:rsidRPr="00573556" w:rsidTr="00AB211D">
        <w:tc>
          <w:tcPr>
            <w:tcW w:w="8754" w:type="dxa"/>
            <w:gridSpan w:val="3"/>
          </w:tcPr>
          <w:p w:rsidR="00573556" w:rsidRPr="00573556" w:rsidRDefault="00573556" w:rsidP="00573556">
            <w:pPr>
              <w:ind w:left="0" w:firstLine="0"/>
              <w:jc w:val="both"/>
              <w:rPr>
                <w:sz w:val="24"/>
                <w:lang w:val="es-AR"/>
              </w:rPr>
            </w:pPr>
            <w:r w:rsidRPr="00573556">
              <w:rPr>
                <w:sz w:val="24"/>
                <w:lang w:val="es-AR"/>
              </w:rPr>
              <w:t>Entre los inconvenientes estaría no llegar a cumplir con las tareas planificadas para la iteración debido a que el tiempo sería menor por tener que dedicarle tiempo a otras materias.</w:t>
            </w:r>
          </w:p>
        </w:tc>
      </w:tr>
    </w:tbl>
    <w:p w:rsidR="00573556" w:rsidRPr="00573556" w:rsidRDefault="00573556" w:rsidP="00573556">
      <w:pPr>
        <w:spacing w:before="0" w:line="240" w:lineRule="auto"/>
        <w:ind w:left="0" w:firstLine="0"/>
        <w:jc w:val="both"/>
        <w:rPr>
          <w:sz w:val="24"/>
          <w:lang w:val="es-AR"/>
        </w:rPr>
      </w:pPr>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60" w:name="_Toc530946970"/>
      <w:r w:rsidRPr="00573556">
        <w:rPr>
          <w:rFonts w:asciiTheme="majorHAnsi" w:eastAsiaTheme="majorEastAsia" w:hAnsiTheme="majorHAnsi" w:cstheme="majorBidi"/>
          <w:b/>
          <w:bCs/>
          <w:color w:val="4F81BD" w:themeColor="accent1"/>
          <w:sz w:val="26"/>
          <w:szCs w:val="26"/>
          <w:lang w:val="es-AR"/>
        </w:rPr>
        <w:t>Plan de Riesgos</w:t>
      </w:r>
      <w:bookmarkEnd w:id="60"/>
    </w:p>
    <w:tbl>
      <w:tblPr>
        <w:tblStyle w:val="Tablaconcuadrcula3"/>
        <w:tblW w:w="8755" w:type="dxa"/>
        <w:tblLook w:val="04A0" w:firstRow="1" w:lastRow="0" w:firstColumn="1" w:lastColumn="0" w:noHBand="0" w:noVBand="1"/>
      </w:tblPr>
      <w:tblGrid>
        <w:gridCol w:w="2660"/>
        <w:gridCol w:w="1701"/>
        <w:gridCol w:w="2693"/>
        <w:gridCol w:w="1701"/>
      </w:tblGrid>
      <w:tr w:rsidR="00573556" w:rsidRPr="00573556" w:rsidTr="00AB211D">
        <w:tc>
          <w:tcPr>
            <w:tcW w:w="2660"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Estrategia de Respuesta</w:t>
            </w:r>
          </w:p>
        </w:tc>
        <w:tc>
          <w:tcPr>
            <w:tcW w:w="170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Responsable</w:t>
            </w:r>
          </w:p>
        </w:tc>
        <w:tc>
          <w:tcPr>
            <w:tcW w:w="2693"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Respuesta al Riesgo</w:t>
            </w:r>
          </w:p>
        </w:tc>
        <w:tc>
          <w:tcPr>
            <w:tcW w:w="170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Etapa</w:t>
            </w:r>
          </w:p>
        </w:tc>
      </w:tr>
      <w:tr w:rsidR="00573556" w:rsidRPr="00573556" w:rsidTr="00AB211D">
        <w:tc>
          <w:tcPr>
            <w:tcW w:w="2660" w:type="dxa"/>
          </w:tcPr>
          <w:p w:rsidR="00573556" w:rsidRPr="00573556" w:rsidRDefault="00573556" w:rsidP="00573556">
            <w:pPr>
              <w:ind w:left="0" w:firstLine="0"/>
              <w:jc w:val="both"/>
              <w:rPr>
                <w:sz w:val="24"/>
                <w:lang w:val="es-AR"/>
              </w:rPr>
            </w:pPr>
            <w:r w:rsidRPr="00573556">
              <w:rPr>
                <w:sz w:val="24"/>
                <w:lang w:val="es-AR"/>
              </w:rPr>
              <w:t>Reducción</w:t>
            </w:r>
          </w:p>
        </w:tc>
        <w:tc>
          <w:tcPr>
            <w:tcW w:w="1701" w:type="dxa"/>
          </w:tcPr>
          <w:p w:rsidR="00573556" w:rsidRPr="00573556" w:rsidRDefault="00573556" w:rsidP="00573556">
            <w:pPr>
              <w:ind w:left="0" w:firstLine="0"/>
              <w:jc w:val="both"/>
              <w:rPr>
                <w:sz w:val="24"/>
                <w:lang w:val="es-AR"/>
              </w:rPr>
            </w:pPr>
            <w:r w:rsidRPr="00573556">
              <w:rPr>
                <w:sz w:val="24"/>
                <w:lang w:val="es-AR"/>
              </w:rPr>
              <w:t xml:space="preserve">Fabricio González, </w:t>
            </w:r>
          </w:p>
          <w:p w:rsidR="00573556" w:rsidRPr="00573556" w:rsidRDefault="00573556" w:rsidP="00573556">
            <w:pPr>
              <w:ind w:left="0" w:firstLine="0"/>
              <w:jc w:val="both"/>
              <w:rPr>
                <w:sz w:val="24"/>
                <w:lang w:val="es-AR"/>
              </w:rPr>
            </w:pPr>
            <w:r w:rsidRPr="00573556">
              <w:rPr>
                <w:sz w:val="24"/>
                <w:lang w:val="es-AR"/>
              </w:rPr>
              <w:t xml:space="preserve">Nicolás </w:t>
            </w:r>
            <w:proofErr w:type="spellStart"/>
            <w:r w:rsidRPr="00573556">
              <w:rPr>
                <w:sz w:val="24"/>
                <w:lang w:val="es-AR"/>
              </w:rPr>
              <w:t>Sartini</w:t>
            </w:r>
            <w:proofErr w:type="spellEnd"/>
            <w:r w:rsidRPr="00573556">
              <w:rPr>
                <w:sz w:val="24"/>
                <w:lang w:val="es-AR"/>
              </w:rPr>
              <w:t>, Francisco Estrada</w:t>
            </w:r>
          </w:p>
        </w:tc>
        <w:tc>
          <w:tcPr>
            <w:tcW w:w="2693" w:type="dxa"/>
            <w:shd w:val="clear" w:color="auto" w:fill="auto"/>
          </w:tcPr>
          <w:p w:rsidR="00573556" w:rsidRPr="00573556" w:rsidRDefault="00573556" w:rsidP="00573556">
            <w:pPr>
              <w:ind w:left="0" w:firstLine="0"/>
              <w:jc w:val="both"/>
              <w:rPr>
                <w:sz w:val="24"/>
                <w:lang w:val="es-AR"/>
              </w:rPr>
            </w:pPr>
            <w:r w:rsidRPr="00573556">
              <w:rPr>
                <w:sz w:val="24"/>
                <w:lang w:val="es-AR"/>
              </w:rPr>
              <w:t>Aprovechar lo que más se pueda el tiempo disponible para poder dedicarle al proyecto</w:t>
            </w:r>
          </w:p>
        </w:tc>
        <w:tc>
          <w:tcPr>
            <w:tcW w:w="1701" w:type="dxa"/>
            <w:shd w:val="clear" w:color="auto" w:fill="auto"/>
          </w:tcPr>
          <w:p w:rsidR="00573556" w:rsidRPr="00573556" w:rsidRDefault="00573556" w:rsidP="00573556">
            <w:pPr>
              <w:ind w:left="0" w:firstLine="0"/>
              <w:jc w:val="both"/>
              <w:rPr>
                <w:sz w:val="24"/>
                <w:lang w:val="es-AR"/>
              </w:rPr>
            </w:pPr>
            <w:r w:rsidRPr="00573556">
              <w:rPr>
                <w:sz w:val="24"/>
                <w:lang w:val="es-AR"/>
              </w:rPr>
              <w:t>Construcción / Iteración 2</w:t>
            </w:r>
          </w:p>
        </w:tc>
      </w:tr>
      <w:tr w:rsidR="00573556" w:rsidRPr="00573556" w:rsidTr="00AB211D">
        <w:tc>
          <w:tcPr>
            <w:tcW w:w="2660" w:type="dxa"/>
          </w:tcPr>
          <w:p w:rsidR="00573556" w:rsidRPr="00573556" w:rsidRDefault="00573556" w:rsidP="00573556">
            <w:pPr>
              <w:ind w:left="0" w:firstLine="0"/>
              <w:jc w:val="both"/>
              <w:rPr>
                <w:sz w:val="24"/>
                <w:lang w:val="es-AR"/>
              </w:rPr>
            </w:pPr>
          </w:p>
        </w:tc>
        <w:tc>
          <w:tcPr>
            <w:tcW w:w="1701" w:type="dxa"/>
          </w:tcPr>
          <w:p w:rsidR="00573556" w:rsidRPr="00573556" w:rsidRDefault="00573556" w:rsidP="00573556">
            <w:pPr>
              <w:ind w:left="0" w:firstLine="0"/>
              <w:jc w:val="both"/>
              <w:rPr>
                <w:sz w:val="24"/>
                <w:lang w:val="es-AR"/>
              </w:rPr>
            </w:pPr>
          </w:p>
        </w:tc>
        <w:tc>
          <w:tcPr>
            <w:tcW w:w="2693" w:type="dxa"/>
            <w:shd w:val="clear" w:color="auto" w:fill="auto"/>
          </w:tcPr>
          <w:p w:rsidR="00573556" w:rsidRPr="00573556" w:rsidRDefault="00573556" w:rsidP="00573556">
            <w:pPr>
              <w:ind w:left="0" w:firstLine="0"/>
              <w:jc w:val="both"/>
              <w:rPr>
                <w:sz w:val="24"/>
                <w:lang w:val="es-AR"/>
              </w:rPr>
            </w:pPr>
          </w:p>
        </w:tc>
        <w:tc>
          <w:tcPr>
            <w:tcW w:w="1701" w:type="dxa"/>
            <w:shd w:val="clear" w:color="auto" w:fill="auto"/>
          </w:tcPr>
          <w:p w:rsidR="00573556" w:rsidRPr="00573556" w:rsidRDefault="00573556" w:rsidP="00573556">
            <w:pPr>
              <w:ind w:left="0" w:firstLine="0"/>
              <w:jc w:val="both"/>
              <w:rPr>
                <w:sz w:val="24"/>
                <w:lang w:val="es-AR"/>
              </w:rPr>
            </w:pPr>
          </w:p>
        </w:tc>
      </w:tr>
    </w:tbl>
    <w:p w:rsidR="00573556" w:rsidRPr="00573556" w:rsidRDefault="00573556" w:rsidP="00573556">
      <w:pPr>
        <w:spacing w:before="0" w:line="240" w:lineRule="auto"/>
        <w:ind w:left="0" w:firstLine="0"/>
        <w:jc w:val="both"/>
        <w:rPr>
          <w:sz w:val="24"/>
          <w:lang w:val="es-AR"/>
        </w:rPr>
      </w:pPr>
    </w:p>
    <w:p w:rsidR="00573556" w:rsidRPr="00573556" w:rsidRDefault="00573556" w:rsidP="00573556">
      <w:pPr>
        <w:rPr>
          <w:rFonts w:asciiTheme="majorHAnsi" w:eastAsiaTheme="majorEastAsia" w:hAnsiTheme="majorHAnsi" w:cstheme="majorBidi"/>
          <w:b/>
          <w:bCs/>
          <w:color w:val="4F81BD" w:themeColor="accent1"/>
          <w:sz w:val="26"/>
          <w:szCs w:val="26"/>
          <w:lang w:val="es-AR"/>
        </w:rPr>
      </w:pPr>
      <w:bookmarkStart w:id="61" w:name="_Toc530946971"/>
      <w:r w:rsidRPr="00573556">
        <w:rPr>
          <w:rFonts w:asciiTheme="majorHAnsi" w:eastAsiaTheme="majorEastAsia" w:hAnsiTheme="majorHAnsi" w:cstheme="majorBidi"/>
          <w:b/>
          <w:bCs/>
          <w:color w:val="4F81BD" w:themeColor="accent1"/>
          <w:sz w:val="26"/>
          <w:szCs w:val="26"/>
          <w:lang w:val="es-AR"/>
        </w:rPr>
        <w:t>Seguimiento</w:t>
      </w:r>
      <w:bookmarkEnd w:id="61"/>
    </w:p>
    <w:tbl>
      <w:tblPr>
        <w:tblStyle w:val="Tablaconcuadrcula3"/>
        <w:tblW w:w="8755" w:type="dxa"/>
        <w:tblLook w:val="04A0" w:firstRow="1" w:lastRow="0" w:firstColumn="1" w:lastColumn="0" w:noHBand="0" w:noVBand="1"/>
      </w:tblPr>
      <w:tblGrid>
        <w:gridCol w:w="2161"/>
        <w:gridCol w:w="2161"/>
        <w:gridCol w:w="2161"/>
        <w:gridCol w:w="2272"/>
      </w:tblGrid>
      <w:tr w:rsidR="00573556" w:rsidRPr="00573556" w:rsidTr="00AB211D">
        <w:tc>
          <w:tcPr>
            <w:tcW w:w="216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Fecha</w:t>
            </w:r>
          </w:p>
        </w:tc>
        <w:tc>
          <w:tcPr>
            <w:tcW w:w="216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Etapa</w:t>
            </w:r>
          </w:p>
        </w:tc>
        <w:tc>
          <w:tcPr>
            <w:tcW w:w="2161"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Comentario</w:t>
            </w:r>
          </w:p>
        </w:tc>
        <w:tc>
          <w:tcPr>
            <w:tcW w:w="2272" w:type="dxa"/>
            <w:shd w:val="clear" w:color="auto" w:fill="8DB3E2" w:themeFill="text2" w:themeFillTint="66"/>
          </w:tcPr>
          <w:p w:rsidR="00573556" w:rsidRPr="00573556" w:rsidRDefault="00573556" w:rsidP="00573556">
            <w:pPr>
              <w:ind w:left="0" w:firstLine="0"/>
              <w:jc w:val="both"/>
              <w:rPr>
                <w:color w:val="FFFFFF" w:themeColor="background1"/>
                <w:sz w:val="24"/>
                <w:lang w:val="es-AR"/>
              </w:rPr>
            </w:pPr>
            <w:r w:rsidRPr="00573556">
              <w:rPr>
                <w:color w:val="FFFFFF" w:themeColor="background1"/>
                <w:sz w:val="24"/>
                <w:lang w:val="es-AR"/>
              </w:rPr>
              <w:t>Responsable</w:t>
            </w:r>
          </w:p>
        </w:tc>
      </w:tr>
      <w:tr w:rsidR="00573556" w:rsidRPr="00573556" w:rsidTr="00AB211D">
        <w:tc>
          <w:tcPr>
            <w:tcW w:w="2161" w:type="dxa"/>
          </w:tcPr>
          <w:p w:rsidR="00573556" w:rsidRPr="00573556" w:rsidRDefault="00573556" w:rsidP="00573556">
            <w:pPr>
              <w:ind w:left="0" w:firstLine="0"/>
              <w:jc w:val="both"/>
              <w:rPr>
                <w:sz w:val="24"/>
                <w:lang w:val="es-AR"/>
              </w:rPr>
            </w:pPr>
            <w:r w:rsidRPr="00573556">
              <w:rPr>
                <w:sz w:val="24"/>
                <w:lang w:val="es-AR"/>
              </w:rPr>
              <w:t>10/11/18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2</w:t>
            </w:r>
          </w:p>
        </w:tc>
        <w:tc>
          <w:tcPr>
            <w:tcW w:w="2161" w:type="dxa"/>
          </w:tcPr>
          <w:p w:rsidR="00573556" w:rsidRPr="00573556" w:rsidRDefault="00573556" w:rsidP="00573556">
            <w:pPr>
              <w:ind w:left="0" w:firstLine="0"/>
              <w:jc w:val="both"/>
              <w:rPr>
                <w:sz w:val="24"/>
                <w:lang w:val="es-AR"/>
              </w:rPr>
            </w:pPr>
            <w:r w:rsidRPr="00573556">
              <w:rPr>
                <w:sz w:val="24"/>
                <w:lang w:val="es-AR"/>
              </w:rPr>
              <w:t>Los integrantes están cumpliendo las tareas planificadas para la iteración actual</w:t>
            </w:r>
          </w:p>
        </w:tc>
        <w:tc>
          <w:tcPr>
            <w:tcW w:w="2272" w:type="dxa"/>
          </w:tcPr>
          <w:p w:rsidR="00573556" w:rsidRPr="00573556" w:rsidRDefault="00573556" w:rsidP="00573556">
            <w:pPr>
              <w:ind w:left="0" w:firstLine="0"/>
              <w:jc w:val="both"/>
              <w:rPr>
                <w:sz w:val="24"/>
                <w:lang w:val="es-AR"/>
              </w:rPr>
            </w:pPr>
            <w:r w:rsidRPr="00573556">
              <w:rPr>
                <w:sz w:val="24"/>
                <w:lang w:val="es-AR"/>
              </w:rPr>
              <w:t>Francisco Estrada</w:t>
            </w:r>
          </w:p>
        </w:tc>
      </w:tr>
      <w:tr w:rsidR="00573556" w:rsidRPr="00573556" w:rsidTr="00AB211D">
        <w:tc>
          <w:tcPr>
            <w:tcW w:w="2161" w:type="dxa"/>
          </w:tcPr>
          <w:p w:rsidR="00573556" w:rsidRPr="00573556" w:rsidRDefault="00573556" w:rsidP="00573556">
            <w:pPr>
              <w:ind w:left="0" w:firstLine="0"/>
              <w:jc w:val="both"/>
              <w:rPr>
                <w:sz w:val="24"/>
                <w:lang w:val="es-AR"/>
              </w:rPr>
            </w:pPr>
            <w:r w:rsidRPr="00573556">
              <w:rPr>
                <w:sz w:val="24"/>
                <w:lang w:val="es-AR"/>
              </w:rPr>
              <w:t>12/11/18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2</w:t>
            </w:r>
          </w:p>
        </w:tc>
        <w:tc>
          <w:tcPr>
            <w:tcW w:w="2161" w:type="dxa"/>
          </w:tcPr>
          <w:p w:rsidR="00573556" w:rsidRPr="00573556" w:rsidRDefault="00573556" w:rsidP="00573556">
            <w:pPr>
              <w:ind w:left="0" w:firstLine="0"/>
              <w:jc w:val="both"/>
              <w:rPr>
                <w:sz w:val="24"/>
                <w:lang w:val="es-AR"/>
              </w:rPr>
            </w:pPr>
            <w:r w:rsidRPr="00573556">
              <w:rPr>
                <w:sz w:val="24"/>
                <w:lang w:val="es-AR"/>
              </w:rPr>
              <w:t>Se llevó a cabo un cambio de tareas entre dos integrantes debido a una dificultad para llevarla a cabo</w:t>
            </w:r>
          </w:p>
        </w:tc>
        <w:tc>
          <w:tcPr>
            <w:tcW w:w="2272" w:type="dxa"/>
          </w:tcPr>
          <w:p w:rsidR="00573556" w:rsidRPr="00573556" w:rsidRDefault="00573556" w:rsidP="00573556">
            <w:pPr>
              <w:ind w:left="0" w:firstLine="0"/>
              <w:jc w:val="both"/>
              <w:rPr>
                <w:sz w:val="24"/>
                <w:lang w:val="es-AR"/>
              </w:rPr>
            </w:pPr>
            <w:r w:rsidRPr="00573556">
              <w:rPr>
                <w:sz w:val="24"/>
                <w:lang w:val="es-AR"/>
              </w:rPr>
              <w:t>Francisco Estrada</w:t>
            </w:r>
          </w:p>
        </w:tc>
      </w:tr>
      <w:tr w:rsidR="00573556" w:rsidRPr="00573556" w:rsidTr="00AB211D">
        <w:tc>
          <w:tcPr>
            <w:tcW w:w="2161" w:type="dxa"/>
          </w:tcPr>
          <w:p w:rsidR="00573556" w:rsidRPr="00573556" w:rsidRDefault="00573556" w:rsidP="00573556">
            <w:pPr>
              <w:ind w:left="0" w:firstLine="0"/>
              <w:jc w:val="both"/>
              <w:rPr>
                <w:sz w:val="24"/>
                <w:lang w:val="es-AR"/>
              </w:rPr>
            </w:pPr>
            <w:r w:rsidRPr="00573556">
              <w:rPr>
                <w:sz w:val="24"/>
                <w:lang w:val="es-AR"/>
              </w:rPr>
              <w:lastRenderedPageBreak/>
              <w:t>16/11/18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2</w:t>
            </w:r>
          </w:p>
        </w:tc>
        <w:tc>
          <w:tcPr>
            <w:tcW w:w="2161" w:type="dxa"/>
          </w:tcPr>
          <w:p w:rsidR="00573556" w:rsidRPr="00573556" w:rsidRDefault="00573556" w:rsidP="00573556">
            <w:pPr>
              <w:ind w:left="0" w:firstLine="0"/>
              <w:jc w:val="both"/>
              <w:rPr>
                <w:sz w:val="24"/>
                <w:lang w:val="es-AR"/>
              </w:rPr>
            </w:pPr>
            <w:r w:rsidRPr="00573556">
              <w:rPr>
                <w:sz w:val="24"/>
                <w:lang w:val="es-AR"/>
              </w:rPr>
              <w:t>Se pudo cumplir con la mayoría de las tareas planificadas para la iteración</w:t>
            </w:r>
          </w:p>
        </w:tc>
        <w:tc>
          <w:tcPr>
            <w:tcW w:w="2272" w:type="dxa"/>
          </w:tcPr>
          <w:p w:rsidR="00573556" w:rsidRPr="00573556" w:rsidRDefault="00573556" w:rsidP="00573556">
            <w:pPr>
              <w:ind w:left="0" w:firstLine="0"/>
              <w:jc w:val="both"/>
              <w:rPr>
                <w:sz w:val="24"/>
                <w:lang w:val="es-AR"/>
              </w:rPr>
            </w:pPr>
            <w:r w:rsidRPr="00573556">
              <w:rPr>
                <w:sz w:val="24"/>
                <w:lang w:val="es-AR"/>
              </w:rPr>
              <w:t>Francisco Estrada</w:t>
            </w:r>
          </w:p>
        </w:tc>
      </w:tr>
      <w:tr w:rsidR="00573556" w:rsidRPr="00573556" w:rsidTr="00AB211D">
        <w:tc>
          <w:tcPr>
            <w:tcW w:w="2161" w:type="dxa"/>
          </w:tcPr>
          <w:p w:rsidR="00573556" w:rsidRPr="00573556" w:rsidRDefault="00573556" w:rsidP="00573556">
            <w:pPr>
              <w:ind w:left="0" w:firstLine="0"/>
              <w:jc w:val="both"/>
              <w:rPr>
                <w:sz w:val="24"/>
                <w:lang w:val="es-AR"/>
              </w:rPr>
            </w:pPr>
            <w:r w:rsidRPr="00573556">
              <w:rPr>
                <w:sz w:val="24"/>
                <w:lang w:val="es-AR"/>
              </w:rPr>
              <w:t>17/11/18 – 20/11/18</w:t>
            </w:r>
          </w:p>
        </w:tc>
        <w:tc>
          <w:tcPr>
            <w:tcW w:w="2161" w:type="dxa"/>
          </w:tcPr>
          <w:p w:rsidR="00573556" w:rsidRPr="00573556" w:rsidRDefault="00573556" w:rsidP="00573556">
            <w:pPr>
              <w:ind w:left="0" w:firstLine="0"/>
              <w:jc w:val="both"/>
              <w:rPr>
                <w:sz w:val="24"/>
                <w:lang w:val="es-AR"/>
              </w:rPr>
            </w:pPr>
            <w:r w:rsidRPr="00573556">
              <w:rPr>
                <w:sz w:val="24"/>
                <w:lang w:val="es-AR"/>
              </w:rPr>
              <w:t>Construcción / iteración 3</w:t>
            </w:r>
          </w:p>
        </w:tc>
        <w:tc>
          <w:tcPr>
            <w:tcW w:w="2161" w:type="dxa"/>
          </w:tcPr>
          <w:p w:rsidR="00573556" w:rsidRPr="00573556" w:rsidRDefault="00573556" w:rsidP="00573556">
            <w:pPr>
              <w:ind w:left="0" w:firstLine="0"/>
              <w:jc w:val="both"/>
              <w:rPr>
                <w:sz w:val="24"/>
                <w:lang w:val="es-AR"/>
              </w:rPr>
            </w:pPr>
            <w:r w:rsidRPr="00573556">
              <w:rPr>
                <w:sz w:val="24"/>
                <w:lang w:val="es-AR"/>
              </w:rPr>
              <w:t>Dos de los integrantes aportaron muy poco en lo que refiere al proyecto debido a que se encontraban estudiando para la materia Gestión de Proyectos de Software.</w:t>
            </w:r>
          </w:p>
        </w:tc>
        <w:tc>
          <w:tcPr>
            <w:tcW w:w="2272" w:type="dxa"/>
          </w:tcPr>
          <w:p w:rsidR="00573556" w:rsidRPr="00573556" w:rsidRDefault="00573556" w:rsidP="00573556">
            <w:pPr>
              <w:ind w:left="0" w:firstLine="0"/>
              <w:jc w:val="both"/>
              <w:rPr>
                <w:sz w:val="24"/>
                <w:lang w:val="es-AR"/>
              </w:rPr>
            </w:pPr>
            <w:r w:rsidRPr="00573556">
              <w:rPr>
                <w:sz w:val="24"/>
                <w:lang w:val="es-AR"/>
              </w:rPr>
              <w:t>Francisco Estrada</w:t>
            </w:r>
          </w:p>
        </w:tc>
      </w:tr>
    </w:tbl>
    <w:p w:rsidR="00573556" w:rsidRPr="00573556" w:rsidRDefault="00573556" w:rsidP="00573556">
      <w:pPr>
        <w:spacing w:before="0" w:line="240" w:lineRule="auto"/>
        <w:ind w:left="0" w:firstLine="0"/>
        <w:jc w:val="both"/>
        <w:rPr>
          <w:sz w:val="24"/>
          <w:lang w:val="es-AR"/>
        </w:rPr>
      </w:pPr>
    </w:p>
    <w:p w:rsidR="002321EA" w:rsidRDefault="002321EA" w:rsidP="00670E9F">
      <w:pPr>
        <w:pStyle w:val="PSI-Normal"/>
      </w:pPr>
    </w:p>
    <w:p w:rsidR="00573556" w:rsidRDefault="00573556" w:rsidP="00670E9F">
      <w:pPr>
        <w:pStyle w:val="PSI-Normal"/>
      </w:pPr>
    </w:p>
    <w:p w:rsidR="000E2CA0" w:rsidRDefault="000E2CA0" w:rsidP="000E2CA0">
      <w:pPr>
        <w:pStyle w:val="PSI-Ttulo1"/>
      </w:pPr>
      <w:bookmarkStart w:id="62" w:name="_Toc530983946"/>
      <w:bookmarkStart w:id="63" w:name="_Toc53779333"/>
      <w:r>
        <w:t>Ref. RK386</w:t>
      </w:r>
      <w:bookmarkEnd w:id="62"/>
      <w:r>
        <w:t xml:space="preserve"> - </w:t>
      </w:r>
      <w:r w:rsidRPr="000E2CA0">
        <w:t>No llegar a cumplir con los requisitos que se piden para regularizar la materia</w:t>
      </w:r>
      <w:bookmarkEnd w:id="63"/>
    </w:p>
    <w:p w:rsidR="000E2CA0" w:rsidRDefault="000E2CA0" w:rsidP="000E2CA0">
      <w:pPr>
        <w:pStyle w:val="PSI-Ttulo2"/>
        <w:outlineLvl w:val="9"/>
      </w:pPr>
      <w:bookmarkStart w:id="64" w:name="_Toc530983947"/>
      <w:r>
        <w:t>Identificación</w:t>
      </w:r>
      <w:bookmarkEnd w:id="64"/>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0E2CA0" w:rsidRPr="00670E9F" w:rsidTr="00AB211D">
        <w:trPr>
          <w:trHeight w:val="335"/>
        </w:trPr>
        <w:tc>
          <w:tcPr>
            <w:tcW w:w="3094" w:type="dxa"/>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0E2CA0" w:rsidRPr="00670E9F" w:rsidRDefault="000E2CA0" w:rsidP="00AB211D">
            <w:pPr>
              <w:pStyle w:val="PSI-Normal"/>
              <w:rPr>
                <w:color w:val="FFFFFF" w:themeColor="background1"/>
              </w:rPr>
            </w:pPr>
            <w:r>
              <w:rPr>
                <w:color w:val="FFFFFF" w:themeColor="background1"/>
              </w:rPr>
              <w:t>Etapa</w:t>
            </w:r>
          </w:p>
        </w:tc>
      </w:tr>
      <w:tr w:rsidR="000E2CA0" w:rsidRPr="00670E9F" w:rsidTr="00AB211D">
        <w:trPr>
          <w:trHeight w:val="335"/>
        </w:trPr>
        <w:tc>
          <w:tcPr>
            <w:tcW w:w="3094" w:type="dxa"/>
            <w:shd w:val="clear" w:color="auto" w:fill="auto"/>
          </w:tcPr>
          <w:p w:rsidR="000E2CA0" w:rsidRPr="008B12EB" w:rsidRDefault="000E2CA0" w:rsidP="00AB211D">
            <w:pPr>
              <w:pStyle w:val="PSI-Normal"/>
            </w:pPr>
            <w:r>
              <w:t>RK386</w:t>
            </w:r>
          </w:p>
        </w:tc>
        <w:tc>
          <w:tcPr>
            <w:tcW w:w="2734" w:type="dxa"/>
            <w:gridSpan w:val="3"/>
            <w:shd w:val="clear" w:color="auto" w:fill="auto"/>
          </w:tcPr>
          <w:p w:rsidR="000E2CA0" w:rsidRPr="008B12EB" w:rsidRDefault="000E2CA0" w:rsidP="00AB211D">
            <w:pPr>
              <w:pStyle w:val="PSI-Normal"/>
            </w:pPr>
            <w:r>
              <w:t>22/11/18</w:t>
            </w:r>
          </w:p>
        </w:tc>
        <w:tc>
          <w:tcPr>
            <w:tcW w:w="2700" w:type="dxa"/>
            <w:shd w:val="clear" w:color="auto" w:fill="auto"/>
          </w:tcPr>
          <w:p w:rsidR="000E2CA0" w:rsidRPr="008B12EB" w:rsidRDefault="000E2CA0" w:rsidP="00AB211D">
            <w:pPr>
              <w:pStyle w:val="PSI-Normal"/>
            </w:pPr>
            <w:r>
              <w:t>Fase Construcción – Iteración 4</w:t>
            </w:r>
          </w:p>
        </w:tc>
      </w:tr>
      <w:tr w:rsidR="000E2CA0" w:rsidRPr="00670E9F" w:rsidTr="00AB211D">
        <w:tc>
          <w:tcPr>
            <w:tcW w:w="4467" w:type="dxa"/>
            <w:gridSpan w:val="3"/>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Categoría</w:t>
            </w:r>
          </w:p>
        </w:tc>
      </w:tr>
      <w:tr w:rsidR="000E2CA0" w:rsidTr="00AB211D">
        <w:tc>
          <w:tcPr>
            <w:tcW w:w="4467" w:type="dxa"/>
            <w:gridSpan w:val="3"/>
          </w:tcPr>
          <w:p w:rsidR="000E2CA0" w:rsidRDefault="000E2CA0" w:rsidP="00AB211D">
            <w:pPr>
              <w:pStyle w:val="PSI-Normal"/>
            </w:pPr>
            <w:r w:rsidRPr="00BC2831">
              <w:t>No llegar a cumplir con los requisitos que se piden para regularizar la materia</w:t>
            </w:r>
          </w:p>
        </w:tc>
        <w:tc>
          <w:tcPr>
            <w:tcW w:w="4061" w:type="dxa"/>
            <w:gridSpan w:val="2"/>
          </w:tcPr>
          <w:p w:rsidR="000E2CA0" w:rsidRDefault="000E2CA0" w:rsidP="00AB211D">
            <w:pPr>
              <w:pStyle w:val="PSI-Normal"/>
            </w:pPr>
            <w:r>
              <w:t>Cronograma</w:t>
            </w:r>
          </w:p>
        </w:tc>
      </w:tr>
      <w:tr w:rsidR="000E2CA0" w:rsidRPr="00670E9F" w:rsidTr="00AB211D">
        <w:tc>
          <w:tcPr>
            <w:tcW w:w="8528" w:type="dxa"/>
            <w:gridSpan w:val="5"/>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Descripción</w:t>
            </w:r>
          </w:p>
        </w:tc>
      </w:tr>
      <w:tr w:rsidR="000E2CA0" w:rsidTr="00AB211D">
        <w:tc>
          <w:tcPr>
            <w:tcW w:w="8528" w:type="dxa"/>
            <w:gridSpan w:val="5"/>
          </w:tcPr>
          <w:p w:rsidR="000E2CA0" w:rsidRDefault="000E2CA0" w:rsidP="00AB211D">
            <w:pPr>
              <w:pStyle w:val="PSI-Normal"/>
            </w:pPr>
            <w:r>
              <w:t>Debido a que esta pronto de finalizar la cursada de la materia Laboratorio de Desarrollo de Software, en la cual se piden una serie de productos a entregar para poder regularizar la materia y por lo tanto poder continuar el desarrollo del sistema.</w:t>
            </w:r>
          </w:p>
        </w:tc>
      </w:tr>
      <w:tr w:rsidR="000E2CA0" w:rsidTr="00AB211D">
        <w:tc>
          <w:tcPr>
            <w:tcW w:w="4276" w:type="dxa"/>
            <w:gridSpan w:val="2"/>
            <w:shd w:val="clear" w:color="auto" w:fill="8DB3E2" w:themeFill="text2" w:themeFillTint="66"/>
          </w:tcPr>
          <w:p w:rsidR="000E2CA0" w:rsidRPr="00670E9F" w:rsidRDefault="000E2CA0" w:rsidP="00AB211D">
            <w:pPr>
              <w:pStyle w:val="PSI-Normal"/>
              <w:rPr>
                <w:color w:val="FFFFFF" w:themeColor="background1"/>
              </w:rPr>
            </w:pPr>
            <w:r>
              <w:rPr>
                <w:color w:val="FFFFFF" w:themeColor="background1"/>
              </w:rPr>
              <w:t>Estado del Riesgo (Activo, Cerrado)</w:t>
            </w:r>
          </w:p>
        </w:tc>
        <w:tc>
          <w:tcPr>
            <w:tcW w:w="4252" w:type="dxa"/>
            <w:gridSpan w:val="3"/>
          </w:tcPr>
          <w:p w:rsidR="000E2CA0" w:rsidRDefault="000E2CA0" w:rsidP="00AB211D">
            <w:pPr>
              <w:pStyle w:val="PSI-Normal"/>
            </w:pPr>
            <w:r>
              <w:t>Cerrado</w:t>
            </w:r>
          </w:p>
        </w:tc>
      </w:tr>
    </w:tbl>
    <w:p w:rsidR="000E2CA0" w:rsidRDefault="000E2CA0" w:rsidP="000E2CA0">
      <w:pPr>
        <w:pStyle w:val="PSI-Normal"/>
      </w:pPr>
    </w:p>
    <w:p w:rsidR="000E2CA0" w:rsidRDefault="000E2CA0" w:rsidP="000E2CA0">
      <w:pPr>
        <w:pStyle w:val="PSI-Ttulo2"/>
        <w:outlineLvl w:val="9"/>
      </w:pPr>
      <w:bookmarkStart w:id="65" w:name="_Toc530983948"/>
      <w:r>
        <w:t>Análisis</w:t>
      </w:r>
      <w:bookmarkEnd w:id="65"/>
    </w:p>
    <w:tbl>
      <w:tblPr>
        <w:tblStyle w:val="Tablaconcuadrcula"/>
        <w:tblW w:w="0" w:type="auto"/>
        <w:tblInd w:w="-34" w:type="dxa"/>
        <w:tblLook w:val="04A0" w:firstRow="1" w:lastRow="0" w:firstColumn="1" w:lastColumn="0" w:noHBand="0" w:noVBand="1"/>
      </w:tblPr>
      <w:tblGrid>
        <w:gridCol w:w="3087"/>
        <w:gridCol w:w="2756"/>
        <w:gridCol w:w="2685"/>
      </w:tblGrid>
      <w:tr w:rsidR="000E2CA0" w:rsidRPr="00670E9F" w:rsidTr="00AB211D">
        <w:tc>
          <w:tcPr>
            <w:tcW w:w="3087" w:type="dxa"/>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Factor</w:t>
            </w:r>
          </w:p>
        </w:tc>
      </w:tr>
      <w:tr w:rsidR="000E2CA0" w:rsidTr="00AB211D">
        <w:tc>
          <w:tcPr>
            <w:tcW w:w="3087" w:type="dxa"/>
          </w:tcPr>
          <w:p w:rsidR="000E2CA0" w:rsidRDefault="000E2CA0" w:rsidP="00AB211D">
            <w:pPr>
              <w:pStyle w:val="PSI-Normal"/>
              <w:tabs>
                <w:tab w:val="left" w:pos="1905"/>
              </w:tabs>
            </w:pPr>
            <w:r>
              <w:t>4</w:t>
            </w:r>
          </w:p>
        </w:tc>
        <w:tc>
          <w:tcPr>
            <w:tcW w:w="2756" w:type="dxa"/>
          </w:tcPr>
          <w:p w:rsidR="000E2CA0" w:rsidRDefault="000E2CA0" w:rsidP="00AB211D">
            <w:pPr>
              <w:pStyle w:val="PSI-Normal"/>
            </w:pPr>
            <w:r>
              <w:t>40%</w:t>
            </w:r>
          </w:p>
        </w:tc>
        <w:tc>
          <w:tcPr>
            <w:tcW w:w="2685" w:type="dxa"/>
          </w:tcPr>
          <w:p w:rsidR="000E2CA0" w:rsidRDefault="000E2CA0" w:rsidP="00AB211D">
            <w:pPr>
              <w:pStyle w:val="PSI-Normal"/>
            </w:pPr>
            <w:r>
              <w:t>160</w:t>
            </w:r>
          </w:p>
        </w:tc>
      </w:tr>
      <w:tr w:rsidR="000E2CA0" w:rsidRPr="00670E9F" w:rsidTr="00AB211D">
        <w:tc>
          <w:tcPr>
            <w:tcW w:w="8528" w:type="dxa"/>
            <w:gridSpan w:val="3"/>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Causas</w:t>
            </w:r>
          </w:p>
        </w:tc>
      </w:tr>
      <w:tr w:rsidR="000E2CA0" w:rsidTr="00AB211D">
        <w:tc>
          <w:tcPr>
            <w:tcW w:w="8528" w:type="dxa"/>
            <w:gridSpan w:val="3"/>
          </w:tcPr>
          <w:p w:rsidR="000E2CA0" w:rsidRDefault="000E2CA0" w:rsidP="00AB211D">
            <w:pPr>
              <w:pStyle w:val="PSI-Normal"/>
              <w:tabs>
                <w:tab w:val="left" w:pos="1785"/>
              </w:tabs>
            </w:pPr>
            <w:r>
              <w:t>Este riesgo existe debido a que queda muy poco tiempo para la finalización de la cursada, y para poder regularizarla hay que realizar la entrega de los productos solicitados (documentación, código fuente) tanto en la planificación como los necesarios para aprobar la cursada.</w:t>
            </w:r>
          </w:p>
        </w:tc>
      </w:tr>
      <w:tr w:rsidR="000E2CA0" w:rsidRPr="00670E9F" w:rsidTr="00AB211D">
        <w:tc>
          <w:tcPr>
            <w:tcW w:w="8528" w:type="dxa"/>
            <w:gridSpan w:val="3"/>
            <w:shd w:val="clear" w:color="auto" w:fill="8DB3E2" w:themeFill="text2" w:themeFillTint="66"/>
          </w:tcPr>
          <w:p w:rsidR="000E2CA0" w:rsidRPr="00670E9F" w:rsidRDefault="000E2CA0" w:rsidP="00AB211D">
            <w:pPr>
              <w:pStyle w:val="PSI-Normal"/>
              <w:rPr>
                <w:color w:val="FFFFFF" w:themeColor="background1"/>
              </w:rPr>
            </w:pPr>
            <w:r w:rsidRPr="00670E9F">
              <w:rPr>
                <w:color w:val="FFFFFF" w:themeColor="background1"/>
              </w:rPr>
              <w:t>Síntomas</w:t>
            </w:r>
          </w:p>
        </w:tc>
      </w:tr>
      <w:tr w:rsidR="000E2CA0" w:rsidTr="00AB211D">
        <w:tc>
          <w:tcPr>
            <w:tcW w:w="8528" w:type="dxa"/>
            <w:gridSpan w:val="3"/>
          </w:tcPr>
          <w:p w:rsidR="000E2CA0" w:rsidRDefault="000E2CA0" w:rsidP="00AB211D">
            <w:pPr>
              <w:pStyle w:val="PSI-Normal"/>
              <w:tabs>
                <w:tab w:val="left" w:pos="3120"/>
              </w:tabs>
            </w:pPr>
            <w:r>
              <w:lastRenderedPageBreak/>
              <w:t xml:space="preserve">Entre los inconvenientes que ocasionaría en caso de presentarse el riesgo seria que los integrantes del VASPA </w:t>
            </w:r>
            <w:proofErr w:type="spellStart"/>
            <w:r>
              <w:t>Team</w:t>
            </w:r>
            <w:proofErr w:type="spellEnd"/>
            <w:r>
              <w:t xml:space="preserve"> no regularicen la materia, esto implicaría a su vez no continuar con el desarrollo del sistema VASPA. Es un riesgo crítico.</w:t>
            </w:r>
          </w:p>
        </w:tc>
      </w:tr>
    </w:tbl>
    <w:p w:rsidR="000E2CA0" w:rsidRDefault="000E2CA0" w:rsidP="000E2CA0">
      <w:pPr>
        <w:pStyle w:val="PSI-Normal"/>
      </w:pPr>
    </w:p>
    <w:p w:rsidR="000E2CA0" w:rsidRDefault="000E2CA0" w:rsidP="000E2CA0">
      <w:pPr>
        <w:pStyle w:val="PSI-Ttulo2"/>
        <w:outlineLvl w:val="9"/>
      </w:pPr>
      <w:bookmarkStart w:id="66" w:name="_Toc530983949"/>
      <w:r>
        <w:t>Plan de Riesgos</w:t>
      </w:r>
      <w:bookmarkEnd w:id="66"/>
    </w:p>
    <w:tbl>
      <w:tblPr>
        <w:tblStyle w:val="Tablaconcuadrcula"/>
        <w:tblW w:w="8755" w:type="dxa"/>
        <w:tblLook w:val="04A0" w:firstRow="1" w:lastRow="0" w:firstColumn="1" w:lastColumn="0" w:noHBand="0" w:noVBand="1"/>
      </w:tblPr>
      <w:tblGrid>
        <w:gridCol w:w="2660"/>
        <w:gridCol w:w="1701"/>
        <w:gridCol w:w="2693"/>
        <w:gridCol w:w="1701"/>
      </w:tblGrid>
      <w:tr w:rsidR="000E2CA0" w:rsidRPr="00287695" w:rsidTr="00AB211D">
        <w:tc>
          <w:tcPr>
            <w:tcW w:w="2660" w:type="dxa"/>
            <w:shd w:val="clear" w:color="auto" w:fill="8DB3E2" w:themeFill="text2" w:themeFillTint="66"/>
          </w:tcPr>
          <w:p w:rsidR="000E2CA0" w:rsidRPr="00287695" w:rsidRDefault="000E2CA0"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0E2CA0" w:rsidRPr="00287695" w:rsidRDefault="000E2CA0"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0E2CA0" w:rsidRPr="00287695" w:rsidRDefault="000E2CA0"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0E2CA0" w:rsidRPr="00287695" w:rsidRDefault="000E2CA0" w:rsidP="00AB211D">
            <w:pPr>
              <w:pStyle w:val="PSI-Normal"/>
              <w:rPr>
                <w:color w:val="FFFFFF" w:themeColor="background1"/>
              </w:rPr>
            </w:pPr>
            <w:r>
              <w:rPr>
                <w:color w:val="FFFFFF" w:themeColor="background1"/>
              </w:rPr>
              <w:t>Etapa</w:t>
            </w:r>
          </w:p>
        </w:tc>
      </w:tr>
      <w:tr w:rsidR="000E2CA0" w:rsidTr="00AB211D">
        <w:tc>
          <w:tcPr>
            <w:tcW w:w="2660" w:type="dxa"/>
          </w:tcPr>
          <w:p w:rsidR="000E2CA0" w:rsidRDefault="000E2CA0" w:rsidP="00AB211D">
            <w:pPr>
              <w:pStyle w:val="PSI-Normal"/>
            </w:pPr>
            <w:r>
              <w:t>Eliminación</w:t>
            </w:r>
          </w:p>
        </w:tc>
        <w:tc>
          <w:tcPr>
            <w:tcW w:w="1701" w:type="dxa"/>
          </w:tcPr>
          <w:p w:rsidR="000E2CA0" w:rsidRDefault="000E2CA0" w:rsidP="00AB211D">
            <w:pPr>
              <w:pStyle w:val="PSI-Normal"/>
            </w:pPr>
            <w:r>
              <w:t xml:space="preserve">Fabricio González, </w:t>
            </w:r>
          </w:p>
          <w:p w:rsidR="000E2CA0" w:rsidRDefault="000E2CA0" w:rsidP="00AB211D">
            <w:pPr>
              <w:pStyle w:val="PSI-Normal"/>
            </w:pPr>
            <w:r>
              <w:t xml:space="preserve">Nicolás </w:t>
            </w:r>
            <w:proofErr w:type="spellStart"/>
            <w:r>
              <w:t>Sartini</w:t>
            </w:r>
            <w:proofErr w:type="spellEnd"/>
            <w:r>
              <w:t xml:space="preserve">, </w:t>
            </w:r>
          </w:p>
          <w:p w:rsidR="000E2CA0" w:rsidRDefault="000E2CA0" w:rsidP="00AB211D">
            <w:pPr>
              <w:pStyle w:val="PSI-Normal"/>
            </w:pPr>
            <w:r>
              <w:t>Francisco Estrada</w:t>
            </w:r>
          </w:p>
        </w:tc>
        <w:tc>
          <w:tcPr>
            <w:tcW w:w="2693" w:type="dxa"/>
            <w:shd w:val="clear" w:color="auto" w:fill="auto"/>
          </w:tcPr>
          <w:p w:rsidR="000E2CA0" w:rsidRDefault="000E2CA0" w:rsidP="00AB211D">
            <w:pPr>
              <w:pStyle w:val="PSI-Normal"/>
            </w:pPr>
            <w:r>
              <w:t>Revisar la documentación faltante solicitada para regularizar la materia</w:t>
            </w:r>
          </w:p>
        </w:tc>
        <w:tc>
          <w:tcPr>
            <w:tcW w:w="1701" w:type="dxa"/>
            <w:shd w:val="clear" w:color="auto" w:fill="auto"/>
          </w:tcPr>
          <w:p w:rsidR="000E2CA0" w:rsidRDefault="000E2CA0" w:rsidP="00AB211D">
            <w:pPr>
              <w:pStyle w:val="PSI-Normal"/>
            </w:pPr>
            <w:r>
              <w:t>Construcción / Iteración 4</w:t>
            </w:r>
          </w:p>
        </w:tc>
      </w:tr>
      <w:tr w:rsidR="000E2CA0" w:rsidTr="00AB211D">
        <w:tc>
          <w:tcPr>
            <w:tcW w:w="2660" w:type="dxa"/>
          </w:tcPr>
          <w:p w:rsidR="000E2CA0" w:rsidRDefault="000E2CA0" w:rsidP="00AB211D">
            <w:pPr>
              <w:pStyle w:val="PSI-Normal"/>
            </w:pPr>
            <w:r>
              <w:t>Eliminación</w:t>
            </w:r>
          </w:p>
        </w:tc>
        <w:tc>
          <w:tcPr>
            <w:tcW w:w="1701" w:type="dxa"/>
          </w:tcPr>
          <w:p w:rsidR="000E2CA0" w:rsidRDefault="000E2CA0" w:rsidP="00AB211D">
            <w:pPr>
              <w:pStyle w:val="PSI-Normal"/>
            </w:pPr>
            <w:r>
              <w:t xml:space="preserve">Fabricio González, </w:t>
            </w:r>
          </w:p>
          <w:p w:rsidR="000E2CA0" w:rsidRDefault="000E2CA0" w:rsidP="00AB211D">
            <w:pPr>
              <w:pStyle w:val="PSI-Normal"/>
            </w:pPr>
            <w:r>
              <w:t xml:space="preserve">Nicolás </w:t>
            </w:r>
            <w:proofErr w:type="spellStart"/>
            <w:r>
              <w:t>Sartini</w:t>
            </w:r>
            <w:proofErr w:type="spellEnd"/>
            <w:r>
              <w:t xml:space="preserve">, </w:t>
            </w:r>
          </w:p>
          <w:p w:rsidR="000E2CA0" w:rsidRDefault="000E2CA0" w:rsidP="00AB211D">
            <w:pPr>
              <w:pStyle w:val="PSI-Normal"/>
            </w:pPr>
            <w:r>
              <w:t>Francisco Estrada</w:t>
            </w:r>
          </w:p>
        </w:tc>
        <w:tc>
          <w:tcPr>
            <w:tcW w:w="2693" w:type="dxa"/>
            <w:shd w:val="clear" w:color="auto" w:fill="auto"/>
          </w:tcPr>
          <w:p w:rsidR="000E2CA0" w:rsidRDefault="000E2CA0" w:rsidP="00AB211D">
            <w:pPr>
              <w:pStyle w:val="PSI-Normal"/>
            </w:pPr>
            <w:r>
              <w:t>Terminar la codificación de los CU solicitados por el equipo docente</w:t>
            </w:r>
          </w:p>
        </w:tc>
        <w:tc>
          <w:tcPr>
            <w:tcW w:w="1701" w:type="dxa"/>
            <w:shd w:val="clear" w:color="auto" w:fill="auto"/>
          </w:tcPr>
          <w:p w:rsidR="000E2CA0" w:rsidRDefault="000E2CA0" w:rsidP="00AB211D">
            <w:pPr>
              <w:pStyle w:val="PSI-Normal"/>
            </w:pPr>
            <w:r>
              <w:t>Construcción / Iteración 4</w:t>
            </w:r>
          </w:p>
        </w:tc>
      </w:tr>
    </w:tbl>
    <w:p w:rsidR="000E2CA0" w:rsidRDefault="000E2CA0" w:rsidP="000E2CA0">
      <w:pPr>
        <w:pStyle w:val="PSI-Normal"/>
      </w:pPr>
    </w:p>
    <w:p w:rsidR="000E2CA0" w:rsidRDefault="000E2CA0" w:rsidP="000E2CA0">
      <w:pPr>
        <w:pStyle w:val="PSI-Normal"/>
      </w:pPr>
    </w:p>
    <w:p w:rsidR="000E2CA0" w:rsidRDefault="000E2CA0" w:rsidP="000E2CA0">
      <w:pPr>
        <w:pStyle w:val="PSI-Ttulo2"/>
        <w:outlineLvl w:val="9"/>
      </w:pPr>
      <w:bookmarkStart w:id="67" w:name="_Toc530983950"/>
      <w:r>
        <w:t>Seguimiento</w:t>
      </w:r>
      <w:bookmarkEnd w:id="67"/>
    </w:p>
    <w:tbl>
      <w:tblPr>
        <w:tblStyle w:val="Tablaconcuadrcula"/>
        <w:tblW w:w="8755" w:type="dxa"/>
        <w:tblLook w:val="04A0" w:firstRow="1" w:lastRow="0" w:firstColumn="1" w:lastColumn="0" w:noHBand="0" w:noVBand="1"/>
      </w:tblPr>
      <w:tblGrid>
        <w:gridCol w:w="2161"/>
        <w:gridCol w:w="2161"/>
        <w:gridCol w:w="2161"/>
        <w:gridCol w:w="2272"/>
      </w:tblGrid>
      <w:tr w:rsidR="000E2CA0" w:rsidTr="00AB211D">
        <w:tc>
          <w:tcPr>
            <w:tcW w:w="2161" w:type="dxa"/>
            <w:shd w:val="clear" w:color="auto" w:fill="8DB3E2" w:themeFill="text2" w:themeFillTint="66"/>
          </w:tcPr>
          <w:p w:rsidR="000E2CA0" w:rsidRPr="00CD2020" w:rsidRDefault="000E2CA0"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0E2CA0" w:rsidRPr="00CD2020" w:rsidRDefault="000E2CA0"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0E2CA0" w:rsidRPr="00CD2020" w:rsidRDefault="000E2CA0"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0E2CA0" w:rsidRPr="00CD2020" w:rsidRDefault="000E2CA0" w:rsidP="00AB211D">
            <w:pPr>
              <w:pStyle w:val="PSI-Normal"/>
              <w:rPr>
                <w:color w:val="FFFFFF" w:themeColor="background1"/>
              </w:rPr>
            </w:pPr>
            <w:r w:rsidRPr="00CD2020">
              <w:rPr>
                <w:color w:val="FFFFFF" w:themeColor="background1"/>
              </w:rPr>
              <w:t>Responsable</w:t>
            </w:r>
          </w:p>
        </w:tc>
      </w:tr>
      <w:tr w:rsidR="000E2CA0" w:rsidTr="00AB211D">
        <w:tc>
          <w:tcPr>
            <w:tcW w:w="2161" w:type="dxa"/>
          </w:tcPr>
          <w:p w:rsidR="000E2CA0" w:rsidRDefault="000E2CA0" w:rsidP="00AB211D">
            <w:pPr>
              <w:pStyle w:val="PSI-Normal"/>
            </w:pPr>
            <w:r>
              <w:t>24/11/18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El equipo estuvo completando, modificando la documentación, así mismo terminando la codificación de los CU solicitados</w:t>
            </w:r>
          </w:p>
        </w:tc>
        <w:tc>
          <w:tcPr>
            <w:tcW w:w="2272" w:type="dxa"/>
          </w:tcPr>
          <w:p w:rsidR="000E2CA0" w:rsidRDefault="000E2CA0" w:rsidP="00AB211D">
            <w:pPr>
              <w:pStyle w:val="PSI-Normal"/>
            </w:pPr>
            <w:r>
              <w:t>Francisco Estrada</w:t>
            </w:r>
          </w:p>
        </w:tc>
      </w:tr>
      <w:tr w:rsidR="000E2CA0" w:rsidTr="00AB211D">
        <w:tc>
          <w:tcPr>
            <w:tcW w:w="2161" w:type="dxa"/>
          </w:tcPr>
          <w:p w:rsidR="000E2CA0" w:rsidRDefault="000E2CA0" w:rsidP="00AB211D">
            <w:pPr>
              <w:pStyle w:val="PSI-Normal"/>
            </w:pPr>
            <w:r>
              <w:t>25/11/18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El equipo estuvo completando, modificando la documentación, así mismo terminando la codificación de los CU solicitados</w:t>
            </w:r>
          </w:p>
        </w:tc>
        <w:tc>
          <w:tcPr>
            <w:tcW w:w="2272" w:type="dxa"/>
          </w:tcPr>
          <w:p w:rsidR="000E2CA0" w:rsidRDefault="000E2CA0" w:rsidP="00AB211D">
            <w:pPr>
              <w:pStyle w:val="PSI-Normal"/>
            </w:pPr>
            <w:r>
              <w:t>Francisco Estrada</w:t>
            </w:r>
          </w:p>
        </w:tc>
      </w:tr>
      <w:tr w:rsidR="000E2CA0" w:rsidTr="00AB211D">
        <w:tc>
          <w:tcPr>
            <w:tcW w:w="2161" w:type="dxa"/>
          </w:tcPr>
          <w:p w:rsidR="000E2CA0" w:rsidRDefault="000E2CA0" w:rsidP="00AB211D">
            <w:pPr>
              <w:pStyle w:val="PSI-Normal"/>
            </w:pPr>
            <w:r>
              <w:t>26/11/18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El equipo estuvo completando, modificando la documentación, así mismo terminando la codificación de los CU solicitados</w:t>
            </w:r>
          </w:p>
        </w:tc>
        <w:tc>
          <w:tcPr>
            <w:tcW w:w="2272" w:type="dxa"/>
          </w:tcPr>
          <w:p w:rsidR="000E2CA0" w:rsidRDefault="000E2CA0" w:rsidP="00AB211D">
            <w:pPr>
              <w:pStyle w:val="PSI-Normal"/>
            </w:pPr>
            <w:r>
              <w:t>Francisco Estrada</w:t>
            </w:r>
          </w:p>
        </w:tc>
      </w:tr>
      <w:tr w:rsidR="000E2CA0" w:rsidTr="00AB211D">
        <w:tc>
          <w:tcPr>
            <w:tcW w:w="2161" w:type="dxa"/>
          </w:tcPr>
          <w:p w:rsidR="000E2CA0" w:rsidRDefault="000E2CA0" w:rsidP="00AB211D">
            <w:pPr>
              <w:pStyle w:val="PSI-Normal"/>
            </w:pPr>
            <w:r>
              <w:t>27/11/18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 xml:space="preserve">El equipo estuvo completando, modificando la </w:t>
            </w:r>
            <w:r>
              <w:lastRenderedPageBreak/>
              <w:t>documentación, así mismo terminando la codificación de los CU solicitados</w:t>
            </w:r>
          </w:p>
        </w:tc>
        <w:tc>
          <w:tcPr>
            <w:tcW w:w="2272" w:type="dxa"/>
          </w:tcPr>
          <w:p w:rsidR="000E2CA0" w:rsidRDefault="000E2CA0" w:rsidP="00AB211D">
            <w:pPr>
              <w:pStyle w:val="PSI-Normal"/>
            </w:pPr>
            <w:r>
              <w:lastRenderedPageBreak/>
              <w:t>Francisco Estrada</w:t>
            </w:r>
          </w:p>
        </w:tc>
      </w:tr>
      <w:tr w:rsidR="000E2CA0" w:rsidTr="00AB211D">
        <w:tc>
          <w:tcPr>
            <w:tcW w:w="2161" w:type="dxa"/>
          </w:tcPr>
          <w:p w:rsidR="000E2CA0" w:rsidRDefault="000E2CA0" w:rsidP="00AB211D">
            <w:pPr>
              <w:pStyle w:val="PSI-Normal"/>
            </w:pPr>
            <w:r>
              <w:t>28/11/18</w:t>
            </w:r>
          </w:p>
        </w:tc>
        <w:tc>
          <w:tcPr>
            <w:tcW w:w="2161" w:type="dxa"/>
          </w:tcPr>
          <w:p w:rsidR="000E2CA0" w:rsidRDefault="000E2CA0" w:rsidP="00AB211D">
            <w:pPr>
              <w:pStyle w:val="PSI-Normal"/>
            </w:pPr>
            <w:r>
              <w:t>Construcción / Iteración 4</w:t>
            </w:r>
          </w:p>
        </w:tc>
        <w:tc>
          <w:tcPr>
            <w:tcW w:w="2161" w:type="dxa"/>
          </w:tcPr>
          <w:p w:rsidR="000E2CA0" w:rsidRDefault="000E2CA0" w:rsidP="00AB211D">
            <w:pPr>
              <w:pStyle w:val="PSI-Normal"/>
            </w:pPr>
            <w:r>
              <w:t xml:space="preserve">Se da por cerrado el riesgo, el equipo VASPA </w:t>
            </w:r>
            <w:proofErr w:type="spellStart"/>
            <w:r>
              <w:t>Team</w:t>
            </w:r>
            <w:proofErr w:type="spellEnd"/>
            <w:r>
              <w:t xml:space="preserve"> cumplió con lo solicitado por el equipo de catedra para regularizar la materia.</w:t>
            </w:r>
          </w:p>
        </w:tc>
        <w:tc>
          <w:tcPr>
            <w:tcW w:w="2272" w:type="dxa"/>
          </w:tcPr>
          <w:p w:rsidR="000E2CA0" w:rsidRDefault="000E2CA0" w:rsidP="00AB211D">
            <w:pPr>
              <w:pStyle w:val="PSI-Normal"/>
            </w:pPr>
            <w:r>
              <w:t>Francisco Estrada</w:t>
            </w:r>
          </w:p>
        </w:tc>
      </w:tr>
    </w:tbl>
    <w:p w:rsidR="000E2CA0" w:rsidRDefault="000E2CA0" w:rsidP="000E2CA0">
      <w:pPr>
        <w:pStyle w:val="PSI-Normal"/>
      </w:pPr>
    </w:p>
    <w:p w:rsidR="000E2CA0" w:rsidRDefault="000E2CA0" w:rsidP="00670E9F">
      <w:pPr>
        <w:pStyle w:val="PSI-Normal"/>
      </w:pPr>
    </w:p>
    <w:p w:rsidR="000E2CA0" w:rsidRDefault="000E2CA0" w:rsidP="00670E9F">
      <w:pPr>
        <w:pStyle w:val="PSI-Normal"/>
      </w:pPr>
    </w:p>
    <w:p w:rsidR="00D54873" w:rsidRDefault="00D54873" w:rsidP="00D54873">
      <w:pPr>
        <w:pStyle w:val="PSI-Ttulo1"/>
      </w:pPr>
      <w:bookmarkStart w:id="68" w:name="_Toc530984895"/>
      <w:bookmarkStart w:id="69" w:name="_Toc53779334"/>
      <w:r>
        <w:t>Ref. RK112</w:t>
      </w:r>
      <w:bookmarkEnd w:id="68"/>
      <w:r>
        <w:t xml:space="preserve"> - </w:t>
      </w:r>
      <w:r w:rsidRPr="00D54873">
        <w:t>No cumplir con las fechas estipuladas en el plan de iteración</w:t>
      </w:r>
      <w:bookmarkEnd w:id="69"/>
    </w:p>
    <w:p w:rsidR="00D54873" w:rsidRDefault="00D54873" w:rsidP="00D54873">
      <w:pPr>
        <w:pStyle w:val="PSI-Ttulo2"/>
        <w:outlineLvl w:val="9"/>
      </w:pPr>
      <w:bookmarkStart w:id="70" w:name="_Toc530984896"/>
      <w:r>
        <w:t>Identificación</w:t>
      </w:r>
      <w:bookmarkEnd w:id="70"/>
    </w:p>
    <w:tbl>
      <w:tblPr>
        <w:tblStyle w:val="Tablaconcuadrcula"/>
        <w:tblW w:w="0" w:type="auto"/>
        <w:tblInd w:w="-34" w:type="dxa"/>
        <w:tblLook w:val="04A0" w:firstRow="1" w:lastRow="0" w:firstColumn="1" w:lastColumn="0" w:noHBand="0" w:noVBand="1"/>
      </w:tblPr>
      <w:tblGrid>
        <w:gridCol w:w="3094"/>
        <w:gridCol w:w="1182"/>
        <w:gridCol w:w="191"/>
        <w:gridCol w:w="1361"/>
        <w:gridCol w:w="2700"/>
      </w:tblGrid>
      <w:tr w:rsidR="00D54873" w:rsidRPr="00670E9F" w:rsidTr="00AB211D">
        <w:trPr>
          <w:trHeight w:val="335"/>
        </w:trPr>
        <w:tc>
          <w:tcPr>
            <w:tcW w:w="3094" w:type="dxa"/>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Número de Referencia</w:t>
            </w:r>
          </w:p>
        </w:tc>
        <w:tc>
          <w:tcPr>
            <w:tcW w:w="2734" w:type="dxa"/>
            <w:gridSpan w:val="3"/>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Fecha de Identificación</w:t>
            </w:r>
          </w:p>
        </w:tc>
        <w:tc>
          <w:tcPr>
            <w:tcW w:w="2700" w:type="dxa"/>
            <w:shd w:val="clear" w:color="auto" w:fill="8DB3E2" w:themeFill="text2" w:themeFillTint="66"/>
          </w:tcPr>
          <w:p w:rsidR="00D54873" w:rsidRPr="00670E9F" w:rsidRDefault="00D54873" w:rsidP="00AB211D">
            <w:pPr>
              <w:pStyle w:val="PSI-Normal"/>
              <w:rPr>
                <w:color w:val="FFFFFF" w:themeColor="background1"/>
              </w:rPr>
            </w:pPr>
            <w:r>
              <w:rPr>
                <w:color w:val="FFFFFF" w:themeColor="background1"/>
              </w:rPr>
              <w:t>Etapa</w:t>
            </w:r>
          </w:p>
        </w:tc>
      </w:tr>
      <w:tr w:rsidR="00D54873" w:rsidRPr="00670E9F" w:rsidTr="00AB211D">
        <w:trPr>
          <w:trHeight w:val="335"/>
        </w:trPr>
        <w:tc>
          <w:tcPr>
            <w:tcW w:w="3094" w:type="dxa"/>
            <w:shd w:val="clear" w:color="auto" w:fill="auto"/>
          </w:tcPr>
          <w:p w:rsidR="00D54873" w:rsidRPr="008B12EB" w:rsidRDefault="00D54873" w:rsidP="00AB211D">
            <w:pPr>
              <w:pStyle w:val="PSI-Normal"/>
            </w:pPr>
            <w:r>
              <w:t>RK112</w:t>
            </w:r>
          </w:p>
        </w:tc>
        <w:tc>
          <w:tcPr>
            <w:tcW w:w="2734" w:type="dxa"/>
            <w:gridSpan w:val="3"/>
            <w:shd w:val="clear" w:color="auto" w:fill="auto"/>
          </w:tcPr>
          <w:p w:rsidR="00D54873" w:rsidRPr="008B12EB" w:rsidRDefault="00D54873" w:rsidP="00AB211D">
            <w:pPr>
              <w:pStyle w:val="PSI-Normal"/>
            </w:pPr>
            <w:r>
              <w:t>22/11/18</w:t>
            </w:r>
          </w:p>
        </w:tc>
        <w:tc>
          <w:tcPr>
            <w:tcW w:w="2700" w:type="dxa"/>
            <w:shd w:val="clear" w:color="auto" w:fill="auto"/>
          </w:tcPr>
          <w:p w:rsidR="00D54873" w:rsidRPr="008B12EB" w:rsidRDefault="00D54873" w:rsidP="00AB211D">
            <w:pPr>
              <w:pStyle w:val="PSI-Normal"/>
            </w:pPr>
            <w:r>
              <w:t>Fase Construcción – Iteración 4</w:t>
            </w:r>
          </w:p>
        </w:tc>
      </w:tr>
      <w:tr w:rsidR="00D54873" w:rsidRPr="00670E9F" w:rsidTr="00AB211D">
        <w:tc>
          <w:tcPr>
            <w:tcW w:w="4467" w:type="dxa"/>
            <w:gridSpan w:val="3"/>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Nombre del Riesgo</w:t>
            </w:r>
          </w:p>
        </w:tc>
        <w:tc>
          <w:tcPr>
            <w:tcW w:w="4061" w:type="dxa"/>
            <w:gridSpan w:val="2"/>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Categoría</w:t>
            </w:r>
          </w:p>
        </w:tc>
      </w:tr>
      <w:tr w:rsidR="00D54873" w:rsidTr="00AB211D">
        <w:tc>
          <w:tcPr>
            <w:tcW w:w="4467" w:type="dxa"/>
            <w:gridSpan w:val="3"/>
          </w:tcPr>
          <w:p w:rsidR="00D54873" w:rsidRDefault="00D54873" w:rsidP="00AB211D">
            <w:pPr>
              <w:pStyle w:val="PSI-Normal"/>
            </w:pPr>
            <w:r w:rsidRPr="00C14A3F">
              <w:t>No cumplir con las fechas estipuladas en el plan de iteración</w:t>
            </w:r>
          </w:p>
        </w:tc>
        <w:tc>
          <w:tcPr>
            <w:tcW w:w="4061" w:type="dxa"/>
            <w:gridSpan w:val="2"/>
          </w:tcPr>
          <w:p w:rsidR="00D54873" w:rsidRDefault="00D54873" w:rsidP="00AB211D">
            <w:pPr>
              <w:pStyle w:val="PSI-Normal"/>
            </w:pPr>
            <w:r>
              <w:t>Cronograma</w:t>
            </w:r>
          </w:p>
        </w:tc>
      </w:tr>
      <w:tr w:rsidR="00D54873" w:rsidRPr="00670E9F" w:rsidTr="00AB211D">
        <w:tc>
          <w:tcPr>
            <w:tcW w:w="8528" w:type="dxa"/>
            <w:gridSpan w:val="5"/>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Descripción</w:t>
            </w:r>
          </w:p>
        </w:tc>
      </w:tr>
      <w:tr w:rsidR="00D54873" w:rsidTr="00AB211D">
        <w:tc>
          <w:tcPr>
            <w:tcW w:w="8528" w:type="dxa"/>
            <w:gridSpan w:val="5"/>
          </w:tcPr>
          <w:p w:rsidR="00D54873" w:rsidRDefault="00D54873" w:rsidP="00AB211D">
            <w:pPr>
              <w:pStyle w:val="PSI-Normal"/>
            </w:pPr>
            <w:r>
              <w:t>El grupo se encuentra en lo que sería la última iteración durante la cursada de la materia Laboratorio de Desarrollo de Software, en la cual se solicita una serie de entregables para regularizarla. Al no cumplir los integrantes con las fechas de las tareas planificadas, es posible que no se tengan elaborados los productos solicitados por la catedra.</w:t>
            </w:r>
          </w:p>
        </w:tc>
      </w:tr>
      <w:tr w:rsidR="00D54873" w:rsidTr="00AB211D">
        <w:tc>
          <w:tcPr>
            <w:tcW w:w="4276" w:type="dxa"/>
            <w:gridSpan w:val="2"/>
            <w:shd w:val="clear" w:color="auto" w:fill="8DB3E2" w:themeFill="text2" w:themeFillTint="66"/>
          </w:tcPr>
          <w:p w:rsidR="00D54873" w:rsidRPr="00670E9F" w:rsidRDefault="00D54873" w:rsidP="00AB211D">
            <w:pPr>
              <w:pStyle w:val="PSI-Normal"/>
              <w:rPr>
                <w:color w:val="FFFFFF" w:themeColor="background1"/>
              </w:rPr>
            </w:pPr>
            <w:r>
              <w:rPr>
                <w:color w:val="FFFFFF" w:themeColor="background1"/>
              </w:rPr>
              <w:t>Estado del Riesgo (Activo, Cerrado)</w:t>
            </w:r>
          </w:p>
        </w:tc>
        <w:tc>
          <w:tcPr>
            <w:tcW w:w="4252" w:type="dxa"/>
            <w:gridSpan w:val="3"/>
          </w:tcPr>
          <w:p w:rsidR="00D54873" w:rsidRDefault="00D54873" w:rsidP="00AB211D">
            <w:pPr>
              <w:pStyle w:val="PSI-Normal"/>
            </w:pPr>
            <w:r>
              <w:t>Cerrado</w:t>
            </w:r>
          </w:p>
        </w:tc>
      </w:tr>
    </w:tbl>
    <w:p w:rsidR="00D54873" w:rsidRDefault="00D54873" w:rsidP="00D54873">
      <w:pPr>
        <w:pStyle w:val="PSI-Normal"/>
      </w:pPr>
    </w:p>
    <w:p w:rsidR="00D54873" w:rsidRDefault="00D54873" w:rsidP="00D54873">
      <w:pPr>
        <w:pStyle w:val="PSI-Ttulo2"/>
        <w:outlineLvl w:val="9"/>
      </w:pPr>
      <w:bookmarkStart w:id="71" w:name="_Toc530984897"/>
      <w:r>
        <w:t>Análisis</w:t>
      </w:r>
      <w:bookmarkEnd w:id="71"/>
    </w:p>
    <w:tbl>
      <w:tblPr>
        <w:tblStyle w:val="Tablaconcuadrcula"/>
        <w:tblW w:w="0" w:type="auto"/>
        <w:tblInd w:w="-34" w:type="dxa"/>
        <w:tblLook w:val="04A0" w:firstRow="1" w:lastRow="0" w:firstColumn="1" w:lastColumn="0" w:noHBand="0" w:noVBand="1"/>
      </w:tblPr>
      <w:tblGrid>
        <w:gridCol w:w="3087"/>
        <w:gridCol w:w="2756"/>
        <w:gridCol w:w="2685"/>
      </w:tblGrid>
      <w:tr w:rsidR="00D54873" w:rsidRPr="00670E9F" w:rsidTr="00AB211D">
        <w:tc>
          <w:tcPr>
            <w:tcW w:w="3087" w:type="dxa"/>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Impacto</w:t>
            </w:r>
          </w:p>
        </w:tc>
        <w:tc>
          <w:tcPr>
            <w:tcW w:w="2756" w:type="dxa"/>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Probabilidad</w:t>
            </w:r>
          </w:p>
        </w:tc>
        <w:tc>
          <w:tcPr>
            <w:tcW w:w="2685" w:type="dxa"/>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Factor</w:t>
            </w:r>
          </w:p>
        </w:tc>
      </w:tr>
      <w:tr w:rsidR="00D54873" w:rsidTr="00AB211D">
        <w:tc>
          <w:tcPr>
            <w:tcW w:w="3087" w:type="dxa"/>
          </w:tcPr>
          <w:p w:rsidR="00D54873" w:rsidRDefault="00D54873" w:rsidP="00AB211D">
            <w:pPr>
              <w:pStyle w:val="PSI-Normal"/>
              <w:tabs>
                <w:tab w:val="left" w:pos="1905"/>
              </w:tabs>
            </w:pPr>
            <w:r>
              <w:t>4</w:t>
            </w:r>
          </w:p>
        </w:tc>
        <w:tc>
          <w:tcPr>
            <w:tcW w:w="2756" w:type="dxa"/>
          </w:tcPr>
          <w:p w:rsidR="00D54873" w:rsidRDefault="00D54873" w:rsidP="00AB211D">
            <w:pPr>
              <w:pStyle w:val="PSI-Normal"/>
            </w:pPr>
            <w:r>
              <w:t>40%</w:t>
            </w:r>
          </w:p>
        </w:tc>
        <w:tc>
          <w:tcPr>
            <w:tcW w:w="2685" w:type="dxa"/>
          </w:tcPr>
          <w:p w:rsidR="00D54873" w:rsidRDefault="00D54873" w:rsidP="00AB211D">
            <w:pPr>
              <w:pStyle w:val="PSI-Normal"/>
            </w:pPr>
            <w:r>
              <w:t>160</w:t>
            </w:r>
          </w:p>
        </w:tc>
      </w:tr>
      <w:tr w:rsidR="00D54873" w:rsidRPr="00670E9F" w:rsidTr="00AB211D">
        <w:tc>
          <w:tcPr>
            <w:tcW w:w="8528" w:type="dxa"/>
            <w:gridSpan w:val="3"/>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Causas</w:t>
            </w:r>
          </w:p>
        </w:tc>
      </w:tr>
      <w:tr w:rsidR="00D54873" w:rsidTr="00AB211D">
        <w:tc>
          <w:tcPr>
            <w:tcW w:w="8528" w:type="dxa"/>
            <w:gridSpan w:val="3"/>
          </w:tcPr>
          <w:p w:rsidR="00D54873" w:rsidRDefault="00D54873" w:rsidP="00AB211D">
            <w:pPr>
              <w:pStyle w:val="PSI-Normal"/>
              <w:tabs>
                <w:tab w:val="left" w:pos="1785"/>
              </w:tabs>
            </w:pPr>
            <w:r>
              <w:t>Este riesgo existe debido a que nos encontramos en la última semana de cursada de la materia, lo cual es muy importante cumplir con todas las fechas de las tareas planificadas en el plan de esta iteración.</w:t>
            </w:r>
          </w:p>
        </w:tc>
      </w:tr>
      <w:tr w:rsidR="00D54873" w:rsidRPr="00670E9F" w:rsidTr="00AB211D">
        <w:tc>
          <w:tcPr>
            <w:tcW w:w="8528" w:type="dxa"/>
            <w:gridSpan w:val="3"/>
            <w:shd w:val="clear" w:color="auto" w:fill="8DB3E2" w:themeFill="text2" w:themeFillTint="66"/>
          </w:tcPr>
          <w:p w:rsidR="00D54873" w:rsidRPr="00670E9F" w:rsidRDefault="00D54873" w:rsidP="00AB211D">
            <w:pPr>
              <w:pStyle w:val="PSI-Normal"/>
              <w:rPr>
                <w:color w:val="FFFFFF" w:themeColor="background1"/>
              </w:rPr>
            </w:pPr>
            <w:r w:rsidRPr="00670E9F">
              <w:rPr>
                <w:color w:val="FFFFFF" w:themeColor="background1"/>
              </w:rPr>
              <w:t>Síntomas</w:t>
            </w:r>
          </w:p>
        </w:tc>
      </w:tr>
      <w:tr w:rsidR="00D54873" w:rsidTr="00AB211D">
        <w:tc>
          <w:tcPr>
            <w:tcW w:w="8528" w:type="dxa"/>
            <w:gridSpan w:val="3"/>
          </w:tcPr>
          <w:p w:rsidR="00D54873" w:rsidRDefault="00D54873" w:rsidP="00AB211D">
            <w:pPr>
              <w:pStyle w:val="PSI-Normal"/>
              <w:tabs>
                <w:tab w:val="left" w:pos="3120"/>
              </w:tabs>
            </w:pPr>
            <w:r>
              <w:t>Los inconvenientes estaría no haber podido llegar a concretar todas las tareas en tiempo planificadas para la iteración, esto a su vez podría llevar a no regularizar la materia debido a la falta de algún producto solicitado por la catedra.</w:t>
            </w:r>
          </w:p>
        </w:tc>
      </w:tr>
    </w:tbl>
    <w:p w:rsidR="00D54873" w:rsidRDefault="00D54873" w:rsidP="00D54873">
      <w:pPr>
        <w:pStyle w:val="PSI-Normal"/>
      </w:pPr>
    </w:p>
    <w:p w:rsidR="00D54873" w:rsidRDefault="00D54873" w:rsidP="00D54873">
      <w:pPr>
        <w:pStyle w:val="PSI-Ttulo2"/>
        <w:outlineLvl w:val="9"/>
      </w:pPr>
      <w:bookmarkStart w:id="72" w:name="_Toc530984898"/>
      <w:r>
        <w:t>Plan de Riesgos</w:t>
      </w:r>
      <w:bookmarkEnd w:id="72"/>
    </w:p>
    <w:tbl>
      <w:tblPr>
        <w:tblStyle w:val="Tablaconcuadrcula"/>
        <w:tblW w:w="8755" w:type="dxa"/>
        <w:tblLook w:val="04A0" w:firstRow="1" w:lastRow="0" w:firstColumn="1" w:lastColumn="0" w:noHBand="0" w:noVBand="1"/>
      </w:tblPr>
      <w:tblGrid>
        <w:gridCol w:w="2660"/>
        <w:gridCol w:w="1701"/>
        <w:gridCol w:w="2693"/>
        <w:gridCol w:w="1701"/>
      </w:tblGrid>
      <w:tr w:rsidR="00D54873" w:rsidRPr="00287695" w:rsidTr="00AB211D">
        <w:tc>
          <w:tcPr>
            <w:tcW w:w="2660" w:type="dxa"/>
            <w:shd w:val="clear" w:color="auto" w:fill="8DB3E2" w:themeFill="text2" w:themeFillTint="66"/>
          </w:tcPr>
          <w:p w:rsidR="00D54873" w:rsidRPr="00287695" w:rsidRDefault="00D54873"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D54873" w:rsidRPr="00287695" w:rsidRDefault="00D54873"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D54873" w:rsidRPr="00287695" w:rsidRDefault="00D54873"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D54873" w:rsidRPr="00287695" w:rsidRDefault="00D54873" w:rsidP="00AB211D">
            <w:pPr>
              <w:pStyle w:val="PSI-Normal"/>
              <w:rPr>
                <w:color w:val="FFFFFF" w:themeColor="background1"/>
              </w:rPr>
            </w:pPr>
            <w:r>
              <w:rPr>
                <w:color w:val="FFFFFF" w:themeColor="background1"/>
              </w:rPr>
              <w:t>Etapa</w:t>
            </w:r>
          </w:p>
        </w:tc>
      </w:tr>
      <w:tr w:rsidR="00D54873" w:rsidTr="00AB211D">
        <w:tc>
          <w:tcPr>
            <w:tcW w:w="2660" w:type="dxa"/>
          </w:tcPr>
          <w:p w:rsidR="00D54873" w:rsidRDefault="00D54873" w:rsidP="00AB211D">
            <w:pPr>
              <w:pStyle w:val="PSI-Normal"/>
            </w:pPr>
            <w:r>
              <w:t>Reducción</w:t>
            </w:r>
          </w:p>
        </w:tc>
        <w:tc>
          <w:tcPr>
            <w:tcW w:w="1701" w:type="dxa"/>
          </w:tcPr>
          <w:p w:rsidR="00D54873" w:rsidRDefault="00D54873" w:rsidP="00AB211D">
            <w:pPr>
              <w:pStyle w:val="PSI-Normal"/>
            </w:pPr>
            <w:r>
              <w:t xml:space="preserve">Fabricio González, </w:t>
            </w:r>
          </w:p>
          <w:p w:rsidR="00D54873" w:rsidRDefault="00D54873" w:rsidP="00AB211D">
            <w:pPr>
              <w:pStyle w:val="PSI-Normal"/>
            </w:pPr>
            <w:r>
              <w:t xml:space="preserve">Nicolás </w:t>
            </w:r>
            <w:proofErr w:type="spellStart"/>
            <w:r>
              <w:t>Sartini</w:t>
            </w:r>
            <w:proofErr w:type="spellEnd"/>
            <w:r>
              <w:t xml:space="preserve">, </w:t>
            </w:r>
          </w:p>
          <w:p w:rsidR="00D54873" w:rsidRDefault="00D54873" w:rsidP="00AB211D">
            <w:pPr>
              <w:pStyle w:val="PSI-Normal"/>
            </w:pPr>
            <w:r>
              <w:t>Francisco Estrada</w:t>
            </w:r>
          </w:p>
        </w:tc>
        <w:tc>
          <w:tcPr>
            <w:tcW w:w="2693" w:type="dxa"/>
            <w:shd w:val="clear" w:color="auto" w:fill="auto"/>
          </w:tcPr>
          <w:p w:rsidR="00D54873" w:rsidRDefault="00D54873" w:rsidP="00AB211D">
            <w:pPr>
              <w:pStyle w:val="PSI-Normal"/>
            </w:pPr>
            <w:r>
              <w:t>Colaborar con el compañero en caso de que presente dificultad o problemas al realizar su tarea</w:t>
            </w:r>
          </w:p>
        </w:tc>
        <w:tc>
          <w:tcPr>
            <w:tcW w:w="1701" w:type="dxa"/>
            <w:shd w:val="clear" w:color="auto" w:fill="auto"/>
          </w:tcPr>
          <w:p w:rsidR="00D54873" w:rsidRDefault="00D54873" w:rsidP="00AB211D">
            <w:pPr>
              <w:pStyle w:val="PSI-Normal"/>
            </w:pPr>
            <w:r>
              <w:t>Construcción / Iteración 4</w:t>
            </w:r>
          </w:p>
        </w:tc>
      </w:tr>
      <w:tr w:rsidR="00D54873" w:rsidTr="00AB211D">
        <w:tc>
          <w:tcPr>
            <w:tcW w:w="2660" w:type="dxa"/>
          </w:tcPr>
          <w:p w:rsidR="00D54873" w:rsidRDefault="00D54873" w:rsidP="00AB211D">
            <w:pPr>
              <w:pStyle w:val="PSI-Normal"/>
            </w:pPr>
            <w:r>
              <w:t>Reducción</w:t>
            </w:r>
          </w:p>
        </w:tc>
        <w:tc>
          <w:tcPr>
            <w:tcW w:w="1701" w:type="dxa"/>
          </w:tcPr>
          <w:p w:rsidR="00D54873" w:rsidRDefault="00D54873" w:rsidP="00AB211D">
            <w:pPr>
              <w:pStyle w:val="PSI-Normal"/>
            </w:pPr>
            <w:r>
              <w:t xml:space="preserve">Fabricio González, </w:t>
            </w:r>
          </w:p>
          <w:p w:rsidR="00D54873" w:rsidRDefault="00D54873" w:rsidP="00AB211D">
            <w:pPr>
              <w:pStyle w:val="PSI-Normal"/>
            </w:pPr>
            <w:r>
              <w:t xml:space="preserve">Nicolás </w:t>
            </w:r>
            <w:proofErr w:type="spellStart"/>
            <w:r>
              <w:t>Sartini</w:t>
            </w:r>
            <w:proofErr w:type="spellEnd"/>
            <w:r>
              <w:t xml:space="preserve">, </w:t>
            </w:r>
          </w:p>
          <w:p w:rsidR="00D54873" w:rsidRDefault="00D54873" w:rsidP="00AB211D">
            <w:pPr>
              <w:pStyle w:val="PSI-Normal"/>
            </w:pPr>
            <w:r>
              <w:t>Francisco Estrada</w:t>
            </w:r>
          </w:p>
        </w:tc>
        <w:tc>
          <w:tcPr>
            <w:tcW w:w="2693" w:type="dxa"/>
            <w:shd w:val="clear" w:color="auto" w:fill="auto"/>
          </w:tcPr>
          <w:p w:rsidR="00D54873" w:rsidRDefault="00D54873" w:rsidP="00AB211D">
            <w:pPr>
              <w:pStyle w:val="PSI-Normal"/>
            </w:pPr>
            <w:r>
              <w:t>Intercambiar tareas, en caso de ser necesario</w:t>
            </w:r>
          </w:p>
        </w:tc>
        <w:tc>
          <w:tcPr>
            <w:tcW w:w="1701" w:type="dxa"/>
            <w:shd w:val="clear" w:color="auto" w:fill="auto"/>
          </w:tcPr>
          <w:p w:rsidR="00D54873" w:rsidRDefault="00D54873" w:rsidP="00AB211D">
            <w:pPr>
              <w:pStyle w:val="PSI-Normal"/>
            </w:pPr>
            <w:r>
              <w:t>Construcción / Iteración 4</w:t>
            </w:r>
          </w:p>
        </w:tc>
      </w:tr>
    </w:tbl>
    <w:p w:rsidR="00D54873" w:rsidRDefault="00D54873" w:rsidP="00D54873">
      <w:pPr>
        <w:pStyle w:val="PSI-Normal"/>
      </w:pPr>
    </w:p>
    <w:p w:rsidR="00D54873" w:rsidRDefault="00D54873" w:rsidP="00D54873">
      <w:pPr>
        <w:pStyle w:val="PSI-Ttulo2"/>
        <w:outlineLvl w:val="9"/>
      </w:pPr>
      <w:bookmarkStart w:id="73" w:name="_Toc530984899"/>
      <w:r>
        <w:t>Seguimiento</w:t>
      </w:r>
      <w:bookmarkEnd w:id="73"/>
    </w:p>
    <w:tbl>
      <w:tblPr>
        <w:tblStyle w:val="Tablaconcuadrcula"/>
        <w:tblW w:w="8755" w:type="dxa"/>
        <w:tblLook w:val="04A0" w:firstRow="1" w:lastRow="0" w:firstColumn="1" w:lastColumn="0" w:noHBand="0" w:noVBand="1"/>
      </w:tblPr>
      <w:tblGrid>
        <w:gridCol w:w="2161"/>
        <w:gridCol w:w="2161"/>
        <w:gridCol w:w="2161"/>
        <w:gridCol w:w="2272"/>
      </w:tblGrid>
      <w:tr w:rsidR="00D54873" w:rsidTr="00AB211D">
        <w:tc>
          <w:tcPr>
            <w:tcW w:w="2161" w:type="dxa"/>
            <w:shd w:val="clear" w:color="auto" w:fill="8DB3E2" w:themeFill="text2" w:themeFillTint="66"/>
          </w:tcPr>
          <w:p w:rsidR="00D54873" w:rsidRPr="00CD2020" w:rsidRDefault="00D54873"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D54873" w:rsidRPr="00CD2020" w:rsidRDefault="00D54873"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D54873" w:rsidRPr="00CD2020" w:rsidRDefault="00D54873"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D54873" w:rsidRPr="00CD2020" w:rsidRDefault="00D54873" w:rsidP="00AB211D">
            <w:pPr>
              <w:pStyle w:val="PSI-Normal"/>
              <w:rPr>
                <w:color w:val="FFFFFF" w:themeColor="background1"/>
              </w:rPr>
            </w:pPr>
            <w:r w:rsidRPr="00CD2020">
              <w:rPr>
                <w:color w:val="FFFFFF" w:themeColor="background1"/>
              </w:rPr>
              <w:t>Responsable</w:t>
            </w:r>
          </w:p>
        </w:tc>
      </w:tr>
      <w:tr w:rsidR="00D54873" w:rsidTr="00AB211D">
        <w:tc>
          <w:tcPr>
            <w:tcW w:w="2161" w:type="dxa"/>
          </w:tcPr>
          <w:p w:rsidR="00D54873" w:rsidRDefault="00D54873" w:rsidP="00AB211D">
            <w:pPr>
              <w:pStyle w:val="PSI-Normal"/>
            </w:pPr>
            <w:r>
              <w:t>23/11/18</w:t>
            </w:r>
          </w:p>
        </w:tc>
        <w:tc>
          <w:tcPr>
            <w:tcW w:w="2161" w:type="dxa"/>
          </w:tcPr>
          <w:p w:rsidR="00D54873" w:rsidRDefault="00D54873" w:rsidP="00AB211D">
            <w:pPr>
              <w:pStyle w:val="PSI-Normal"/>
            </w:pPr>
            <w:r>
              <w:t>Construcción / Iteración 4</w:t>
            </w:r>
          </w:p>
        </w:tc>
        <w:tc>
          <w:tcPr>
            <w:tcW w:w="2161" w:type="dxa"/>
          </w:tcPr>
          <w:p w:rsidR="00D54873" w:rsidRDefault="00D54873" w:rsidP="00AB211D">
            <w:pPr>
              <w:pStyle w:val="PSI-Normal"/>
            </w:pPr>
            <w:r>
              <w:t>Hubo un intercambio de tareas entre los integrantes del grupo</w:t>
            </w:r>
          </w:p>
        </w:tc>
        <w:tc>
          <w:tcPr>
            <w:tcW w:w="2272" w:type="dxa"/>
          </w:tcPr>
          <w:p w:rsidR="00D54873" w:rsidRDefault="00D54873" w:rsidP="00AB211D">
            <w:pPr>
              <w:pStyle w:val="PSI-Normal"/>
            </w:pPr>
            <w:r>
              <w:t>Francisco Estrada</w:t>
            </w:r>
          </w:p>
        </w:tc>
      </w:tr>
      <w:tr w:rsidR="00D54873" w:rsidTr="00AB211D">
        <w:tc>
          <w:tcPr>
            <w:tcW w:w="2161" w:type="dxa"/>
          </w:tcPr>
          <w:p w:rsidR="00D54873" w:rsidRDefault="00D54873" w:rsidP="00AB211D">
            <w:pPr>
              <w:pStyle w:val="PSI-Normal"/>
            </w:pPr>
            <w:r>
              <w:t>25/11/18</w:t>
            </w:r>
          </w:p>
        </w:tc>
        <w:tc>
          <w:tcPr>
            <w:tcW w:w="2161" w:type="dxa"/>
          </w:tcPr>
          <w:p w:rsidR="00D54873" w:rsidRDefault="00D54873" w:rsidP="00AB211D">
            <w:pPr>
              <w:pStyle w:val="PSI-Normal"/>
            </w:pPr>
            <w:r>
              <w:t>Construcción / Iteración 4</w:t>
            </w:r>
          </w:p>
        </w:tc>
        <w:tc>
          <w:tcPr>
            <w:tcW w:w="2161" w:type="dxa"/>
          </w:tcPr>
          <w:p w:rsidR="00D54873" w:rsidRDefault="00D54873" w:rsidP="00AB211D">
            <w:pPr>
              <w:pStyle w:val="PSI-Normal"/>
            </w:pPr>
            <w:r>
              <w:t>Un integrante del equipo ayudo a otro en la codificación de los CU de la app móvil, presentaba dificultades.</w:t>
            </w:r>
          </w:p>
        </w:tc>
        <w:tc>
          <w:tcPr>
            <w:tcW w:w="2272" w:type="dxa"/>
          </w:tcPr>
          <w:p w:rsidR="00D54873" w:rsidRDefault="00D54873" w:rsidP="00AB211D">
            <w:pPr>
              <w:pStyle w:val="PSI-Normal"/>
            </w:pPr>
            <w:r>
              <w:t>Francisco Estrada</w:t>
            </w:r>
          </w:p>
        </w:tc>
      </w:tr>
      <w:tr w:rsidR="00D54873" w:rsidTr="00AB211D">
        <w:tc>
          <w:tcPr>
            <w:tcW w:w="2161" w:type="dxa"/>
          </w:tcPr>
          <w:p w:rsidR="00D54873" w:rsidRDefault="00D54873" w:rsidP="00AB211D">
            <w:pPr>
              <w:pStyle w:val="PSI-Normal"/>
            </w:pPr>
            <w:r>
              <w:t>26/11/18</w:t>
            </w:r>
          </w:p>
        </w:tc>
        <w:tc>
          <w:tcPr>
            <w:tcW w:w="2161" w:type="dxa"/>
          </w:tcPr>
          <w:p w:rsidR="00D54873" w:rsidRDefault="00D54873" w:rsidP="00AB211D">
            <w:pPr>
              <w:pStyle w:val="PSI-Normal"/>
            </w:pPr>
            <w:r>
              <w:t>Construcción / Iteración 4</w:t>
            </w:r>
          </w:p>
        </w:tc>
        <w:tc>
          <w:tcPr>
            <w:tcW w:w="2161" w:type="dxa"/>
          </w:tcPr>
          <w:p w:rsidR="00D54873" w:rsidRDefault="00D54873" w:rsidP="00AB211D">
            <w:pPr>
              <w:pStyle w:val="PSI-Normal"/>
            </w:pPr>
            <w:r>
              <w:t>Se realizó una revisión de lo solicitado por el equipo docente para regularizar la materia. De la revisión se obtuvo que se encuentran los entregables solicitados.</w:t>
            </w:r>
          </w:p>
        </w:tc>
        <w:tc>
          <w:tcPr>
            <w:tcW w:w="2272" w:type="dxa"/>
          </w:tcPr>
          <w:p w:rsidR="00D54873" w:rsidRDefault="00D54873" w:rsidP="00AB211D">
            <w:pPr>
              <w:pStyle w:val="PSI-Normal"/>
            </w:pPr>
            <w:r>
              <w:t>Francisco Estrada</w:t>
            </w:r>
          </w:p>
        </w:tc>
      </w:tr>
      <w:tr w:rsidR="00D54873" w:rsidTr="00AB211D">
        <w:tc>
          <w:tcPr>
            <w:tcW w:w="2161" w:type="dxa"/>
          </w:tcPr>
          <w:p w:rsidR="00D54873" w:rsidRDefault="00D54873" w:rsidP="00AB211D">
            <w:pPr>
              <w:pStyle w:val="PSI-Normal"/>
            </w:pPr>
            <w:r>
              <w:t>28/11/18</w:t>
            </w:r>
          </w:p>
        </w:tc>
        <w:tc>
          <w:tcPr>
            <w:tcW w:w="2161" w:type="dxa"/>
          </w:tcPr>
          <w:p w:rsidR="00D54873" w:rsidRDefault="00D54873" w:rsidP="00AB211D">
            <w:pPr>
              <w:pStyle w:val="PSI-Normal"/>
            </w:pPr>
            <w:r>
              <w:t>Construcción / Iteración 4</w:t>
            </w:r>
          </w:p>
        </w:tc>
        <w:tc>
          <w:tcPr>
            <w:tcW w:w="2161" w:type="dxa"/>
          </w:tcPr>
          <w:p w:rsidR="00D54873" w:rsidRDefault="00D54873" w:rsidP="00AB211D">
            <w:pPr>
              <w:pStyle w:val="PSI-Normal"/>
            </w:pPr>
            <w:r>
              <w:t xml:space="preserve">Se da por cerrado el riesgo, el equipo VASPA </w:t>
            </w:r>
            <w:proofErr w:type="spellStart"/>
            <w:r>
              <w:t>Team</w:t>
            </w:r>
            <w:proofErr w:type="spellEnd"/>
            <w:r>
              <w:t xml:space="preserve"> cumplió con lo solicitado por el equipo de catedra </w:t>
            </w:r>
            <w:r>
              <w:lastRenderedPageBreak/>
              <w:t>para regularizar la materia.</w:t>
            </w:r>
          </w:p>
        </w:tc>
        <w:tc>
          <w:tcPr>
            <w:tcW w:w="2272" w:type="dxa"/>
          </w:tcPr>
          <w:p w:rsidR="00D54873" w:rsidRDefault="00D54873" w:rsidP="00AB211D">
            <w:pPr>
              <w:pStyle w:val="PSI-Normal"/>
            </w:pPr>
            <w:r>
              <w:lastRenderedPageBreak/>
              <w:t>Francisco Estrada</w:t>
            </w:r>
          </w:p>
        </w:tc>
      </w:tr>
    </w:tbl>
    <w:p w:rsidR="00D54873" w:rsidRDefault="00D54873" w:rsidP="00D54873">
      <w:pPr>
        <w:pStyle w:val="PSI-Normal"/>
      </w:pPr>
    </w:p>
    <w:p w:rsidR="00573556" w:rsidRDefault="00573556" w:rsidP="00670E9F">
      <w:pPr>
        <w:pStyle w:val="PSI-Normal"/>
      </w:pPr>
    </w:p>
    <w:p w:rsidR="001A5056" w:rsidRDefault="001A5056" w:rsidP="001A5056">
      <w:pPr>
        <w:pStyle w:val="PSI-Ttulo1"/>
      </w:pPr>
      <w:bookmarkStart w:id="74" w:name="_Toc17238867"/>
      <w:bookmarkStart w:id="75" w:name="_Toc53779335"/>
      <w:r>
        <w:t>Ref. RK00</w:t>
      </w:r>
      <w:bookmarkEnd w:id="74"/>
      <w:r>
        <w:t xml:space="preserve">7 - </w:t>
      </w:r>
      <w:r w:rsidRPr="001A5056">
        <w:t>Falta de dedicación al proyecto debido a que algún integrante haya conseguido trabajo</w:t>
      </w:r>
      <w:bookmarkEnd w:id="75"/>
    </w:p>
    <w:p w:rsidR="001A5056" w:rsidRDefault="001A5056" w:rsidP="001A5056">
      <w:pPr>
        <w:pStyle w:val="PSI-Ttulo2"/>
        <w:outlineLvl w:val="9"/>
      </w:pPr>
      <w:bookmarkStart w:id="76" w:name="_Toc17238868"/>
      <w:r>
        <w:t>Identificación</w:t>
      </w:r>
      <w:bookmarkEnd w:id="76"/>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1A5056" w:rsidRPr="00670E9F" w:rsidTr="00AB211D">
        <w:trPr>
          <w:trHeight w:val="335"/>
        </w:trPr>
        <w:tc>
          <w:tcPr>
            <w:tcW w:w="3178" w:type="dxa"/>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1A5056" w:rsidRPr="00670E9F" w:rsidRDefault="001A5056" w:rsidP="00AB211D">
            <w:pPr>
              <w:pStyle w:val="PSI-Normal"/>
              <w:rPr>
                <w:color w:val="FFFFFF" w:themeColor="background1"/>
              </w:rPr>
            </w:pPr>
            <w:r>
              <w:rPr>
                <w:color w:val="FFFFFF" w:themeColor="background1"/>
              </w:rPr>
              <w:t>Etapa</w:t>
            </w:r>
          </w:p>
        </w:tc>
      </w:tr>
      <w:tr w:rsidR="001A5056" w:rsidRPr="00670E9F" w:rsidTr="00AB211D">
        <w:trPr>
          <w:trHeight w:val="335"/>
        </w:trPr>
        <w:tc>
          <w:tcPr>
            <w:tcW w:w="3178" w:type="dxa"/>
            <w:shd w:val="clear" w:color="auto" w:fill="auto"/>
          </w:tcPr>
          <w:p w:rsidR="001A5056" w:rsidRPr="007B6B7B" w:rsidRDefault="001A5056" w:rsidP="00AB211D">
            <w:pPr>
              <w:pStyle w:val="PSI-Normal"/>
            </w:pPr>
            <w:r>
              <w:t>RK007</w:t>
            </w:r>
          </w:p>
        </w:tc>
        <w:tc>
          <w:tcPr>
            <w:tcW w:w="2788" w:type="dxa"/>
            <w:gridSpan w:val="3"/>
            <w:shd w:val="clear" w:color="auto" w:fill="auto"/>
          </w:tcPr>
          <w:p w:rsidR="001A5056" w:rsidRPr="007B6B7B" w:rsidRDefault="001A5056" w:rsidP="00AB211D">
            <w:pPr>
              <w:pStyle w:val="PSI-Normal"/>
            </w:pPr>
            <w:r>
              <w:t>22/11/18</w:t>
            </w:r>
          </w:p>
        </w:tc>
        <w:tc>
          <w:tcPr>
            <w:tcW w:w="2788" w:type="dxa"/>
            <w:shd w:val="clear" w:color="auto" w:fill="auto"/>
          </w:tcPr>
          <w:p w:rsidR="001A5056" w:rsidRPr="007B6B7B" w:rsidRDefault="001A5056" w:rsidP="00AB211D">
            <w:pPr>
              <w:pStyle w:val="PSI-Normal"/>
            </w:pPr>
            <w:r>
              <w:t>Construcción – Iteración 5</w:t>
            </w:r>
          </w:p>
        </w:tc>
      </w:tr>
      <w:tr w:rsidR="001A5056" w:rsidRPr="00670E9F" w:rsidTr="00AB211D">
        <w:tc>
          <w:tcPr>
            <w:tcW w:w="4568" w:type="dxa"/>
            <w:gridSpan w:val="3"/>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Categoría</w:t>
            </w:r>
          </w:p>
        </w:tc>
      </w:tr>
      <w:tr w:rsidR="001A5056" w:rsidTr="00AB211D">
        <w:tc>
          <w:tcPr>
            <w:tcW w:w="4568" w:type="dxa"/>
            <w:gridSpan w:val="3"/>
          </w:tcPr>
          <w:p w:rsidR="001A5056" w:rsidRDefault="001A5056" w:rsidP="001A5056">
            <w:pPr>
              <w:pStyle w:val="PSI-Normal"/>
            </w:pPr>
            <w:r>
              <w:t>Falta de dedicación al proyecto debido a que algún integrante haya conseguido trabajo</w:t>
            </w:r>
          </w:p>
        </w:tc>
        <w:tc>
          <w:tcPr>
            <w:tcW w:w="4186" w:type="dxa"/>
            <w:gridSpan w:val="2"/>
          </w:tcPr>
          <w:p w:rsidR="001A5056" w:rsidRDefault="001A5056" w:rsidP="00AB211D">
            <w:pPr>
              <w:pStyle w:val="PSI-Normal"/>
            </w:pPr>
            <w:r>
              <w:t>Cronograma</w:t>
            </w:r>
          </w:p>
        </w:tc>
      </w:tr>
      <w:tr w:rsidR="001A5056" w:rsidRPr="00670E9F" w:rsidTr="00AB211D">
        <w:tc>
          <w:tcPr>
            <w:tcW w:w="8754" w:type="dxa"/>
            <w:gridSpan w:val="5"/>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Descripción</w:t>
            </w:r>
          </w:p>
        </w:tc>
      </w:tr>
      <w:tr w:rsidR="001A5056" w:rsidTr="00AB211D">
        <w:tc>
          <w:tcPr>
            <w:tcW w:w="8754" w:type="dxa"/>
            <w:gridSpan w:val="5"/>
          </w:tcPr>
          <w:p w:rsidR="001A5056" w:rsidRDefault="001A5056" w:rsidP="00AB211D">
            <w:pPr>
              <w:pStyle w:val="PSI-Normal"/>
            </w:pPr>
            <w:r>
              <w:t>Como los integrantes son alumnos avanzados de la carrera Analista de Sistema, es seguro que van a querer tener un ingreso, por lo tanto para esto deberán conseguir un trabajo, esto ocasionaría tener menos tiempo de dedicación al desarrollo del Sistema VASPA.</w:t>
            </w:r>
          </w:p>
        </w:tc>
      </w:tr>
      <w:tr w:rsidR="001A5056" w:rsidTr="00AB211D">
        <w:tc>
          <w:tcPr>
            <w:tcW w:w="4377" w:type="dxa"/>
            <w:gridSpan w:val="2"/>
            <w:shd w:val="clear" w:color="auto" w:fill="8DB3E2" w:themeFill="text2" w:themeFillTint="66"/>
          </w:tcPr>
          <w:p w:rsidR="001A5056" w:rsidRPr="00670E9F" w:rsidRDefault="001A5056" w:rsidP="00AB211D">
            <w:pPr>
              <w:pStyle w:val="PSI-Normal"/>
              <w:rPr>
                <w:color w:val="FFFFFF" w:themeColor="background1"/>
              </w:rPr>
            </w:pPr>
            <w:r>
              <w:rPr>
                <w:color w:val="FFFFFF" w:themeColor="background1"/>
              </w:rPr>
              <w:t>Estado del Riesgo (Activo, Cerrado)</w:t>
            </w:r>
          </w:p>
        </w:tc>
        <w:tc>
          <w:tcPr>
            <w:tcW w:w="4377" w:type="dxa"/>
            <w:gridSpan w:val="3"/>
          </w:tcPr>
          <w:p w:rsidR="001A5056" w:rsidRDefault="001A5056" w:rsidP="00AB211D">
            <w:pPr>
              <w:pStyle w:val="PSI-Normal"/>
            </w:pPr>
            <w:r>
              <w:t>Cerrado</w:t>
            </w:r>
          </w:p>
        </w:tc>
      </w:tr>
    </w:tbl>
    <w:p w:rsidR="001A5056" w:rsidRDefault="001A5056" w:rsidP="001A5056">
      <w:pPr>
        <w:pStyle w:val="PSI-Normal"/>
      </w:pPr>
    </w:p>
    <w:p w:rsidR="001A5056" w:rsidRDefault="001A5056" w:rsidP="001A5056">
      <w:pPr>
        <w:pStyle w:val="PSI-Ttulo2"/>
        <w:outlineLvl w:val="9"/>
      </w:pPr>
      <w:bookmarkStart w:id="77" w:name="_Toc17238869"/>
      <w:r>
        <w:t>Análisis</w:t>
      </w:r>
      <w:bookmarkEnd w:id="77"/>
    </w:p>
    <w:tbl>
      <w:tblPr>
        <w:tblStyle w:val="Tablaconcuadrcula"/>
        <w:tblW w:w="0" w:type="auto"/>
        <w:tblInd w:w="-34" w:type="dxa"/>
        <w:tblLook w:val="04A0" w:firstRow="1" w:lastRow="0" w:firstColumn="1" w:lastColumn="0" w:noHBand="0" w:noVBand="1"/>
      </w:tblPr>
      <w:tblGrid>
        <w:gridCol w:w="3087"/>
        <w:gridCol w:w="2756"/>
        <w:gridCol w:w="2685"/>
      </w:tblGrid>
      <w:tr w:rsidR="001A5056" w:rsidRPr="00670E9F" w:rsidTr="00AB211D">
        <w:tc>
          <w:tcPr>
            <w:tcW w:w="3176" w:type="dxa"/>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Factor</w:t>
            </w:r>
          </w:p>
        </w:tc>
      </w:tr>
      <w:tr w:rsidR="001A5056" w:rsidTr="00AB211D">
        <w:tc>
          <w:tcPr>
            <w:tcW w:w="3176" w:type="dxa"/>
          </w:tcPr>
          <w:p w:rsidR="001A5056" w:rsidRDefault="001A5056" w:rsidP="00AB211D">
            <w:pPr>
              <w:pStyle w:val="PSI-Normal"/>
            </w:pPr>
            <w:r>
              <w:t>4</w:t>
            </w:r>
          </w:p>
        </w:tc>
        <w:tc>
          <w:tcPr>
            <w:tcW w:w="2813" w:type="dxa"/>
          </w:tcPr>
          <w:p w:rsidR="001A5056" w:rsidRDefault="001A5056" w:rsidP="00AB211D">
            <w:pPr>
              <w:pStyle w:val="PSI-Normal"/>
            </w:pPr>
            <w:r>
              <w:t>50%</w:t>
            </w:r>
          </w:p>
        </w:tc>
        <w:tc>
          <w:tcPr>
            <w:tcW w:w="2765" w:type="dxa"/>
          </w:tcPr>
          <w:p w:rsidR="001A5056" w:rsidRDefault="001A5056" w:rsidP="00AB211D">
            <w:pPr>
              <w:pStyle w:val="PSI-Normal"/>
            </w:pPr>
            <w:r>
              <w:t>200</w:t>
            </w:r>
          </w:p>
        </w:tc>
      </w:tr>
      <w:tr w:rsidR="001A5056" w:rsidRPr="00670E9F" w:rsidTr="00AB211D">
        <w:tc>
          <w:tcPr>
            <w:tcW w:w="8754" w:type="dxa"/>
            <w:gridSpan w:val="3"/>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Causas</w:t>
            </w:r>
          </w:p>
        </w:tc>
      </w:tr>
      <w:tr w:rsidR="001A5056" w:rsidTr="00AB211D">
        <w:tc>
          <w:tcPr>
            <w:tcW w:w="8754" w:type="dxa"/>
            <w:gridSpan w:val="3"/>
          </w:tcPr>
          <w:p w:rsidR="001A5056" w:rsidRDefault="001A5056" w:rsidP="00AB211D">
            <w:pPr>
              <w:pStyle w:val="PSI-Normal"/>
            </w:pPr>
            <w:r>
              <w:t>Este riesgo existe debido a que los integrantes del equipo VASPA tienen en promedio una edad de 22 años y que son alumnos avanzados de la carrera y que le restan un promedio de cuatro materias para obtener el título universitario, van a querer ir a ganar experiencia, a poner en practica todo lo visto en la carrera. Mediante el trabajo poder obtener un ingreso propio, es otra de la motivaciones que lo llevan a conseguirlo y/o buscarlo.</w:t>
            </w:r>
          </w:p>
        </w:tc>
      </w:tr>
      <w:tr w:rsidR="001A5056" w:rsidRPr="00670E9F" w:rsidTr="00AB211D">
        <w:tc>
          <w:tcPr>
            <w:tcW w:w="8754" w:type="dxa"/>
            <w:gridSpan w:val="3"/>
            <w:shd w:val="clear" w:color="auto" w:fill="8DB3E2" w:themeFill="text2" w:themeFillTint="66"/>
          </w:tcPr>
          <w:p w:rsidR="001A5056" w:rsidRPr="00670E9F" w:rsidRDefault="001A5056" w:rsidP="00AB211D">
            <w:pPr>
              <w:pStyle w:val="PSI-Normal"/>
              <w:rPr>
                <w:color w:val="FFFFFF" w:themeColor="background1"/>
              </w:rPr>
            </w:pPr>
            <w:r w:rsidRPr="00670E9F">
              <w:rPr>
                <w:color w:val="FFFFFF" w:themeColor="background1"/>
              </w:rPr>
              <w:t>Síntomas</w:t>
            </w:r>
          </w:p>
        </w:tc>
      </w:tr>
      <w:tr w:rsidR="001A5056" w:rsidTr="00AB211D">
        <w:tc>
          <w:tcPr>
            <w:tcW w:w="8754" w:type="dxa"/>
            <w:gridSpan w:val="3"/>
          </w:tcPr>
          <w:p w:rsidR="001A5056" w:rsidRDefault="001A5056" w:rsidP="00AB211D">
            <w:pPr>
              <w:pStyle w:val="PSI-Normal"/>
            </w:pPr>
            <w:r>
              <w:t>Entre los inconvenientes, el que más se destaca es la reducción horaria en cuanto a la dedicación al proyecto, esto atrasaría su desarrollo, es decir sería más lento. Otros inconvenientes podrían ser que se compliquen las reuniones personales entre los integrant</w:t>
            </w:r>
            <w:r w:rsidR="00DA7B49">
              <w:t>es debido a que se le interpongan</w:t>
            </w:r>
            <w:r>
              <w:t xml:space="preserve"> los horarios.</w:t>
            </w:r>
          </w:p>
        </w:tc>
      </w:tr>
    </w:tbl>
    <w:p w:rsidR="001A5056" w:rsidRDefault="001A5056" w:rsidP="001A5056">
      <w:pPr>
        <w:pStyle w:val="PSI-Normal"/>
      </w:pPr>
    </w:p>
    <w:p w:rsidR="001A5056" w:rsidRDefault="001A5056" w:rsidP="001A5056">
      <w:pPr>
        <w:pStyle w:val="PSI-Ttulo2"/>
        <w:outlineLvl w:val="9"/>
      </w:pPr>
      <w:bookmarkStart w:id="78" w:name="_Toc17238870"/>
      <w:r>
        <w:t>Plan de Riesgos</w:t>
      </w:r>
      <w:bookmarkEnd w:id="78"/>
    </w:p>
    <w:tbl>
      <w:tblPr>
        <w:tblStyle w:val="Tablaconcuadrcula"/>
        <w:tblW w:w="8755" w:type="dxa"/>
        <w:tblLook w:val="04A0" w:firstRow="1" w:lastRow="0" w:firstColumn="1" w:lastColumn="0" w:noHBand="0" w:noVBand="1"/>
      </w:tblPr>
      <w:tblGrid>
        <w:gridCol w:w="2660"/>
        <w:gridCol w:w="1701"/>
        <w:gridCol w:w="2693"/>
        <w:gridCol w:w="1701"/>
      </w:tblGrid>
      <w:tr w:rsidR="001A5056" w:rsidRPr="00287695" w:rsidTr="00AB211D">
        <w:tc>
          <w:tcPr>
            <w:tcW w:w="2660" w:type="dxa"/>
            <w:shd w:val="clear" w:color="auto" w:fill="8DB3E2" w:themeFill="text2" w:themeFillTint="66"/>
          </w:tcPr>
          <w:p w:rsidR="001A5056" w:rsidRPr="00287695" w:rsidRDefault="001A5056"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1A5056" w:rsidRPr="00287695" w:rsidRDefault="001A5056"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1A5056" w:rsidRPr="00287695" w:rsidRDefault="001A5056"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1A5056" w:rsidRPr="00287695" w:rsidRDefault="001A5056" w:rsidP="00AB211D">
            <w:pPr>
              <w:pStyle w:val="PSI-Normal"/>
              <w:rPr>
                <w:color w:val="FFFFFF" w:themeColor="background1"/>
              </w:rPr>
            </w:pPr>
            <w:r>
              <w:rPr>
                <w:color w:val="FFFFFF" w:themeColor="background1"/>
              </w:rPr>
              <w:t>Etapa</w:t>
            </w:r>
          </w:p>
        </w:tc>
      </w:tr>
      <w:tr w:rsidR="001A5056" w:rsidTr="00AB211D">
        <w:tc>
          <w:tcPr>
            <w:tcW w:w="2660" w:type="dxa"/>
          </w:tcPr>
          <w:p w:rsidR="001A5056" w:rsidRDefault="001A5056" w:rsidP="00AB211D">
            <w:pPr>
              <w:pStyle w:val="PSI-Normal"/>
            </w:pPr>
            <w:r>
              <w:t xml:space="preserve">Reducción </w:t>
            </w:r>
          </w:p>
        </w:tc>
        <w:tc>
          <w:tcPr>
            <w:tcW w:w="1701" w:type="dxa"/>
          </w:tcPr>
          <w:p w:rsidR="001A5056" w:rsidRDefault="001A5056" w:rsidP="00AB211D">
            <w:pPr>
              <w:pStyle w:val="PSI-Normal"/>
            </w:pPr>
            <w:r>
              <w:t xml:space="preserve">Nicolás </w:t>
            </w:r>
            <w:proofErr w:type="spellStart"/>
            <w:r>
              <w:t>Sartini</w:t>
            </w:r>
            <w:proofErr w:type="spellEnd"/>
            <w:r>
              <w:t xml:space="preserve">, Francisco Estrada, </w:t>
            </w:r>
            <w:r>
              <w:lastRenderedPageBreak/>
              <w:t xml:space="preserve">Fabricio González </w:t>
            </w:r>
          </w:p>
        </w:tc>
        <w:tc>
          <w:tcPr>
            <w:tcW w:w="2693" w:type="dxa"/>
            <w:shd w:val="clear" w:color="auto" w:fill="auto"/>
          </w:tcPr>
          <w:p w:rsidR="001A5056" w:rsidRDefault="001A5056" w:rsidP="00AB211D">
            <w:pPr>
              <w:pStyle w:val="PSI-Normal"/>
            </w:pPr>
            <w:r>
              <w:lastRenderedPageBreak/>
              <w:t xml:space="preserve">Priorizar el proyecto, convencer al compañero que está buscando </w:t>
            </w:r>
            <w:r>
              <w:lastRenderedPageBreak/>
              <w:t>trabajo que el proyecto es importante para alcanzar el título universitario.</w:t>
            </w:r>
          </w:p>
        </w:tc>
        <w:tc>
          <w:tcPr>
            <w:tcW w:w="1701" w:type="dxa"/>
            <w:shd w:val="clear" w:color="auto" w:fill="auto"/>
          </w:tcPr>
          <w:p w:rsidR="001A5056" w:rsidRDefault="001A5056" w:rsidP="00AB211D">
            <w:pPr>
              <w:pStyle w:val="PSI-Normal"/>
            </w:pPr>
            <w:r>
              <w:lastRenderedPageBreak/>
              <w:t>Construcción / Iteración 5</w:t>
            </w:r>
          </w:p>
        </w:tc>
      </w:tr>
      <w:tr w:rsidR="001A5056" w:rsidTr="00AB211D">
        <w:tc>
          <w:tcPr>
            <w:tcW w:w="2660" w:type="dxa"/>
          </w:tcPr>
          <w:p w:rsidR="001A5056" w:rsidRDefault="001A5056" w:rsidP="00AB211D">
            <w:pPr>
              <w:pStyle w:val="PSI-Normal"/>
            </w:pPr>
          </w:p>
        </w:tc>
        <w:tc>
          <w:tcPr>
            <w:tcW w:w="1701" w:type="dxa"/>
          </w:tcPr>
          <w:p w:rsidR="001A5056" w:rsidRDefault="001A5056" w:rsidP="00AB211D">
            <w:pPr>
              <w:pStyle w:val="PSI-Normal"/>
            </w:pPr>
          </w:p>
        </w:tc>
        <w:tc>
          <w:tcPr>
            <w:tcW w:w="2693" w:type="dxa"/>
            <w:shd w:val="clear" w:color="auto" w:fill="auto"/>
          </w:tcPr>
          <w:p w:rsidR="001A5056" w:rsidRDefault="001A5056" w:rsidP="00AB211D">
            <w:pPr>
              <w:pStyle w:val="PSI-Normal"/>
            </w:pPr>
          </w:p>
        </w:tc>
        <w:tc>
          <w:tcPr>
            <w:tcW w:w="1701" w:type="dxa"/>
            <w:shd w:val="clear" w:color="auto" w:fill="auto"/>
          </w:tcPr>
          <w:p w:rsidR="001A5056" w:rsidRDefault="001A5056" w:rsidP="00AB211D">
            <w:pPr>
              <w:pStyle w:val="PSI-Normal"/>
            </w:pPr>
          </w:p>
        </w:tc>
      </w:tr>
    </w:tbl>
    <w:p w:rsidR="001A5056" w:rsidRDefault="001A5056" w:rsidP="001A5056">
      <w:pPr>
        <w:pStyle w:val="PSI-Normal"/>
      </w:pPr>
    </w:p>
    <w:p w:rsidR="001A5056" w:rsidRDefault="001A5056" w:rsidP="001A5056">
      <w:pPr>
        <w:pStyle w:val="PSI-Ttulo2"/>
        <w:outlineLvl w:val="9"/>
      </w:pPr>
      <w:bookmarkStart w:id="79" w:name="_Toc17238871"/>
      <w:r>
        <w:t>Seguimiento</w:t>
      </w:r>
      <w:bookmarkEnd w:id="79"/>
    </w:p>
    <w:tbl>
      <w:tblPr>
        <w:tblStyle w:val="Tablaconcuadrcula"/>
        <w:tblW w:w="8755" w:type="dxa"/>
        <w:tblLook w:val="04A0" w:firstRow="1" w:lastRow="0" w:firstColumn="1" w:lastColumn="0" w:noHBand="0" w:noVBand="1"/>
      </w:tblPr>
      <w:tblGrid>
        <w:gridCol w:w="2161"/>
        <w:gridCol w:w="2161"/>
        <w:gridCol w:w="2161"/>
        <w:gridCol w:w="2272"/>
      </w:tblGrid>
      <w:tr w:rsidR="001A5056" w:rsidTr="00AB211D">
        <w:tc>
          <w:tcPr>
            <w:tcW w:w="2161" w:type="dxa"/>
            <w:shd w:val="clear" w:color="auto" w:fill="8DB3E2" w:themeFill="text2" w:themeFillTint="66"/>
          </w:tcPr>
          <w:p w:rsidR="001A5056" w:rsidRPr="00CD2020" w:rsidRDefault="001A5056"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1A5056" w:rsidRPr="00CD2020" w:rsidRDefault="001A5056"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1A5056" w:rsidRPr="00CD2020" w:rsidRDefault="001A5056"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1A5056" w:rsidRPr="00CD2020" w:rsidRDefault="001A5056" w:rsidP="00AB211D">
            <w:pPr>
              <w:pStyle w:val="PSI-Normal"/>
              <w:rPr>
                <w:color w:val="FFFFFF" w:themeColor="background1"/>
              </w:rPr>
            </w:pPr>
            <w:r w:rsidRPr="00CD2020">
              <w:rPr>
                <w:color w:val="FFFFFF" w:themeColor="background1"/>
              </w:rPr>
              <w:t>Responsable</w:t>
            </w:r>
          </w:p>
        </w:tc>
      </w:tr>
      <w:tr w:rsidR="001A5056" w:rsidTr="00AB211D">
        <w:tc>
          <w:tcPr>
            <w:tcW w:w="2161" w:type="dxa"/>
          </w:tcPr>
          <w:p w:rsidR="001A5056" w:rsidRDefault="001A5056" w:rsidP="00AB211D">
            <w:pPr>
              <w:pStyle w:val="PSI-Normal"/>
            </w:pPr>
            <w:r>
              <w:t>15/01/19</w:t>
            </w:r>
          </w:p>
        </w:tc>
        <w:tc>
          <w:tcPr>
            <w:tcW w:w="2161" w:type="dxa"/>
          </w:tcPr>
          <w:p w:rsidR="001A5056" w:rsidRDefault="001A5056" w:rsidP="00AB211D">
            <w:pPr>
              <w:pStyle w:val="PSI-Normal"/>
            </w:pPr>
            <w:r>
              <w:t>Construcción – Iteración 5</w:t>
            </w:r>
          </w:p>
        </w:tc>
        <w:tc>
          <w:tcPr>
            <w:tcW w:w="2161" w:type="dxa"/>
          </w:tcPr>
          <w:p w:rsidR="001A5056" w:rsidRDefault="001A5056" w:rsidP="00AB211D">
            <w:pPr>
              <w:pStyle w:val="PSI-Normal"/>
            </w:pPr>
            <w:r>
              <w:t>Un compañero está convencido en conseguir trabajo, ya que le es importante obtener un ingreso, se lo comunicó a los demás integrantes. Los otros integrantes por ahora no están buscando trabajo, ya que van a cursar algunas materias de cuarto año de la Licenciatura de Sistemas, así mismo van a rendir exámenes finales que le quedaron para ponerse al día.</w:t>
            </w:r>
          </w:p>
        </w:tc>
        <w:tc>
          <w:tcPr>
            <w:tcW w:w="2272" w:type="dxa"/>
          </w:tcPr>
          <w:p w:rsidR="001A5056" w:rsidRDefault="001A5056" w:rsidP="00AB211D">
            <w:pPr>
              <w:pStyle w:val="PSI-Normal"/>
            </w:pPr>
            <w:r>
              <w:t>Francisco Estrada</w:t>
            </w:r>
          </w:p>
        </w:tc>
      </w:tr>
      <w:tr w:rsidR="001A5056" w:rsidTr="00AB211D">
        <w:tc>
          <w:tcPr>
            <w:tcW w:w="2161" w:type="dxa"/>
          </w:tcPr>
          <w:p w:rsidR="001A5056" w:rsidRDefault="001A5056" w:rsidP="00AB211D">
            <w:pPr>
              <w:pStyle w:val="PSI-Normal"/>
            </w:pPr>
            <w:r>
              <w:t>04/02/19</w:t>
            </w:r>
          </w:p>
        </w:tc>
        <w:tc>
          <w:tcPr>
            <w:tcW w:w="2161" w:type="dxa"/>
          </w:tcPr>
          <w:p w:rsidR="001A5056" w:rsidRDefault="001A5056" w:rsidP="00AB211D">
            <w:pPr>
              <w:pStyle w:val="PSI-Normal"/>
            </w:pPr>
            <w:r>
              <w:t>Construcción – Iteración 5</w:t>
            </w:r>
          </w:p>
        </w:tc>
        <w:tc>
          <w:tcPr>
            <w:tcW w:w="2161" w:type="dxa"/>
          </w:tcPr>
          <w:p w:rsidR="001A5056" w:rsidRDefault="001A5056" w:rsidP="00AB211D">
            <w:pPr>
              <w:pStyle w:val="PSI-Normal"/>
            </w:pPr>
            <w:r>
              <w:t>El riesgo ya ocurrió, un compañero ya consiguió trabajo en el área de desarrollo de sistemas del Banco Santa Cruz</w:t>
            </w:r>
          </w:p>
        </w:tc>
        <w:tc>
          <w:tcPr>
            <w:tcW w:w="2272" w:type="dxa"/>
          </w:tcPr>
          <w:p w:rsidR="001A5056" w:rsidRDefault="001A5056" w:rsidP="00AB211D">
            <w:pPr>
              <w:pStyle w:val="PSI-Normal"/>
            </w:pPr>
            <w:r>
              <w:t>Francisco Estrada</w:t>
            </w:r>
          </w:p>
        </w:tc>
      </w:tr>
      <w:tr w:rsidR="001A5056" w:rsidTr="00AB211D">
        <w:tc>
          <w:tcPr>
            <w:tcW w:w="2161" w:type="dxa"/>
          </w:tcPr>
          <w:p w:rsidR="001A5056" w:rsidRDefault="001A5056" w:rsidP="00AB211D">
            <w:pPr>
              <w:pStyle w:val="PSI-Normal"/>
            </w:pPr>
            <w:r>
              <w:t>04/02/19</w:t>
            </w:r>
          </w:p>
        </w:tc>
        <w:tc>
          <w:tcPr>
            <w:tcW w:w="2161" w:type="dxa"/>
          </w:tcPr>
          <w:p w:rsidR="001A5056" w:rsidRDefault="001A5056" w:rsidP="00AB211D">
            <w:pPr>
              <w:pStyle w:val="PSI-Normal"/>
            </w:pPr>
            <w:r>
              <w:t>Construcción – Iteración 5</w:t>
            </w:r>
          </w:p>
        </w:tc>
        <w:tc>
          <w:tcPr>
            <w:tcW w:w="2161" w:type="dxa"/>
          </w:tcPr>
          <w:p w:rsidR="001A5056" w:rsidRDefault="001A5056" w:rsidP="00AB211D">
            <w:pPr>
              <w:pStyle w:val="PSI-Normal"/>
            </w:pPr>
            <w:r>
              <w:t>Se da por cerrado el riesgo ya que este se presentó, pasa al estado cerrado.</w:t>
            </w:r>
          </w:p>
        </w:tc>
        <w:tc>
          <w:tcPr>
            <w:tcW w:w="2272" w:type="dxa"/>
          </w:tcPr>
          <w:p w:rsidR="001A5056" w:rsidRDefault="001A5056" w:rsidP="00AB211D">
            <w:pPr>
              <w:pStyle w:val="PSI-Normal"/>
            </w:pPr>
            <w:r>
              <w:t>Francisco Estrada</w:t>
            </w:r>
          </w:p>
        </w:tc>
      </w:tr>
      <w:tr w:rsidR="009A664F" w:rsidTr="00AB211D">
        <w:tc>
          <w:tcPr>
            <w:tcW w:w="2161" w:type="dxa"/>
          </w:tcPr>
          <w:p w:rsidR="009A664F" w:rsidRDefault="009A664F" w:rsidP="00AB211D">
            <w:pPr>
              <w:pStyle w:val="PSI-Normal"/>
            </w:pPr>
            <w:r>
              <w:t>05/03/20</w:t>
            </w:r>
          </w:p>
        </w:tc>
        <w:tc>
          <w:tcPr>
            <w:tcW w:w="2161" w:type="dxa"/>
          </w:tcPr>
          <w:p w:rsidR="009A664F" w:rsidRDefault="009A664F" w:rsidP="00AB211D">
            <w:pPr>
              <w:pStyle w:val="PSI-Normal"/>
            </w:pPr>
            <w:r>
              <w:t>Construcción</w:t>
            </w:r>
          </w:p>
        </w:tc>
        <w:tc>
          <w:tcPr>
            <w:tcW w:w="2161" w:type="dxa"/>
          </w:tcPr>
          <w:p w:rsidR="009A664F" w:rsidRDefault="009A664F" w:rsidP="009A664F">
            <w:pPr>
              <w:pStyle w:val="PSI-Normal"/>
            </w:pPr>
            <w:r>
              <w:t xml:space="preserve">Otro de los integrantes consiguió trabajo en el mismo lugar donde está </w:t>
            </w:r>
            <w:r>
              <w:lastRenderedPageBreak/>
              <w:t>trabajando el compañero que fue el primero en conseguir el empleo.</w:t>
            </w:r>
          </w:p>
        </w:tc>
        <w:tc>
          <w:tcPr>
            <w:tcW w:w="2272" w:type="dxa"/>
          </w:tcPr>
          <w:p w:rsidR="009A664F" w:rsidRDefault="009A664F" w:rsidP="00AB211D">
            <w:pPr>
              <w:pStyle w:val="PSI-Normal"/>
            </w:pPr>
            <w:r>
              <w:lastRenderedPageBreak/>
              <w:t>Francisco Estrada</w:t>
            </w:r>
          </w:p>
        </w:tc>
      </w:tr>
    </w:tbl>
    <w:p w:rsidR="001A5056" w:rsidRDefault="001A5056" w:rsidP="001A5056">
      <w:pPr>
        <w:pStyle w:val="PSI-Normal"/>
      </w:pPr>
    </w:p>
    <w:p w:rsidR="001A5056" w:rsidRDefault="001A5056" w:rsidP="00670E9F">
      <w:pPr>
        <w:pStyle w:val="PSI-Normal"/>
      </w:pPr>
    </w:p>
    <w:p w:rsidR="001A5056" w:rsidRDefault="001A5056" w:rsidP="00670E9F">
      <w:pPr>
        <w:pStyle w:val="PSI-Normal"/>
      </w:pPr>
    </w:p>
    <w:p w:rsidR="007F6C05" w:rsidRDefault="007F6C05" w:rsidP="007F6C05">
      <w:pPr>
        <w:pStyle w:val="PSI-Ttulo1"/>
      </w:pPr>
      <w:bookmarkStart w:id="80" w:name="_Toc17278345"/>
      <w:bookmarkStart w:id="81" w:name="_Toc53779336"/>
      <w:r>
        <w:t>Ref. RK0</w:t>
      </w:r>
      <w:bookmarkEnd w:id="80"/>
      <w:r>
        <w:t xml:space="preserve">50 - </w:t>
      </w:r>
      <w:r w:rsidRPr="007F6C05">
        <w:t xml:space="preserve">No se lleve a cabo reuniones entre los integrantes del VASPA </w:t>
      </w:r>
      <w:proofErr w:type="spellStart"/>
      <w:r w:rsidRPr="007F6C05">
        <w:t>Team</w:t>
      </w:r>
      <w:proofErr w:type="spellEnd"/>
      <w:r w:rsidRPr="007F6C05">
        <w:t>, luego de la finalización de la cursada</w:t>
      </w:r>
      <w:bookmarkEnd w:id="81"/>
    </w:p>
    <w:p w:rsidR="007F6C05" w:rsidRDefault="007F6C05" w:rsidP="00256372">
      <w:pPr>
        <w:pStyle w:val="PSI-Ttulo2"/>
        <w:outlineLvl w:val="9"/>
      </w:pPr>
      <w:bookmarkStart w:id="82" w:name="_Toc17278346"/>
      <w:r>
        <w:t>Identificación</w:t>
      </w:r>
      <w:bookmarkEnd w:id="82"/>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7F6C05" w:rsidRPr="00670E9F" w:rsidTr="00AB211D">
        <w:trPr>
          <w:trHeight w:val="335"/>
        </w:trPr>
        <w:tc>
          <w:tcPr>
            <w:tcW w:w="3178" w:type="dxa"/>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7F6C05" w:rsidRPr="00670E9F" w:rsidRDefault="007F6C05" w:rsidP="00AB211D">
            <w:pPr>
              <w:pStyle w:val="PSI-Normal"/>
              <w:rPr>
                <w:color w:val="FFFFFF" w:themeColor="background1"/>
              </w:rPr>
            </w:pPr>
            <w:r>
              <w:rPr>
                <w:color w:val="FFFFFF" w:themeColor="background1"/>
              </w:rPr>
              <w:t>Etapa</w:t>
            </w:r>
          </w:p>
        </w:tc>
      </w:tr>
      <w:tr w:rsidR="007F6C05" w:rsidRPr="00670E9F" w:rsidTr="00AB211D">
        <w:trPr>
          <w:trHeight w:val="335"/>
        </w:trPr>
        <w:tc>
          <w:tcPr>
            <w:tcW w:w="3178" w:type="dxa"/>
            <w:shd w:val="clear" w:color="auto" w:fill="auto"/>
          </w:tcPr>
          <w:p w:rsidR="007F6C05" w:rsidRPr="007B6B7B" w:rsidRDefault="007F6C05" w:rsidP="00AB211D">
            <w:pPr>
              <w:pStyle w:val="PSI-Normal"/>
            </w:pPr>
            <w:r>
              <w:t>RK050</w:t>
            </w:r>
          </w:p>
        </w:tc>
        <w:tc>
          <w:tcPr>
            <w:tcW w:w="2788" w:type="dxa"/>
            <w:gridSpan w:val="3"/>
            <w:shd w:val="clear" w:color="auto" w:fill="auto"/>
          </w:tcPr>
          <w:p w:rsidR="007F6C05" w:rsidRPr="007B6B7B" w:rsidRDefault="007F6C05" w:rsidP="00AB211D">
            <w:pPr>
              <w:pStyle w:val="PSI-Normal"/>
            </w:pPr>
            <w:r>
              <w:t>22/11/18</w:t>
            </w:r>
          </w:p>
        </w:tc>
        <w:tc>
          <w:tcPr>
            <w:tcW w:w="2788" w:type="dxa"/>
            <w:shd w:val="clear" w:color="auto" w:fill="auto"/>
          </w:tcPr>
          <w:p w:rsidR="007F6C05" w:rsidRPr="007B6B7B" w:rsidRDefault="007F6C05" w:rsidP="00AB211D">
            <w:pPr>
              <w:pStyle w:val="PSI-Normal"/>
            </w:pPr>
            <w:r>
              <w:t>Construcción – Iteración 5</w:t>
            </w:r>
          </w:p>
        </w:tc>
      </w:tr>
      <w:tr w:rsidR="007F6C05" w:rsidRPr="00670E9F" w:rsidTr="00AB211D">
        <w:tc>
          <w:tcPr>
            <w:tcW w:w="4568" w:type="dxa"/>
            <w:gridSpan w:val="3"/>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Categoría</w:t>
            </w:r>
          </w:p>
        </w:tc>
      </w:tr>
      <w:tr w:rsidR="007F6C05" w:rsidTr="00AB211D">
        <w:tc>
          <w:tcPr>
            <w:tcW w:w="4568" w:type="dxa"/>
            <w:gridSpan w:val="3"/>
          </w:tcPr>
          <w:p w:rsidR="007F6C05" w:rsidRPr="005157C3" w:rsidRDefault="007F6C05" w:rsidP="007F6C05">
            <w:pPr>
              <w:pStyle w:val="PSI-Normal"/>
              <w:rPr>
                <w:lang w:val="es-ES"/>
              </w:rPr>
            </w:pPr>
            <w:r>
              <w:rPr>
                <w:lang w:val="es-ES"/>
              </w:rPr>
              <w:t xml:space="preserve">No se lleve a cabo reuniones entre los integrantes del VASPA </w:t>
            </w:r>
            <w:proofErr w:type="spellStart"/>
            <w:r>
              <w:rPr>
                <w:lang w:val="es-ES"/>
              </w:rPr>
              <w:t>Team</w:t>
            </w:r>
            <w:proofErr w:type="spellEnd"/>
            <w:r>
              <w:rPr>
                <w:lang w:val="es-ES"/>
              </w:rPr>
              <w:t xml:space="preserve">, luego de la </w:t>
            </w:r>
            <w:r w:rsidRPr="007F6C05">
              <w:rPr>
                <w:lang w:val="es-ES"/>
              </w:rPr>
              <w:t>finalización de la cursada</w:t>
            </w:r>
          </w:p>
        </w:tc>
        <w:tc>
          <w:tcPr>
            <w:tcW w:w="4186" w:type="dxa"/>
            <w:gridSpan w:val="2"/>
          </w:tcPr>
          <w:p w:rsidR="007F6C05" w:rsidRPr="005157C3" w:rsidRDefault="007F6C05" w:rsidP="00AB211D">
            <w:pPr>
              <w:pStyle w:val="PSI-Normal"/>
              <w:rPr>
                <w:lang w:val="es-ES"/>
              </w:rPr>
            </w:pPr>
            <w:r>
              <w:rPr>
                <w:lang w:val="es-ES"/>
              </w:rPr>
              <w:t>Cronograma</w:t>
            </w:r>
          </w:p>
        </w:tc>
      </w:tr>
      <w:tr w:rsidR="007F6C05" w:rsidRPr="00670E9F" w:rsidTr="00AB211D">
        <w:tc>
          <w:tcPr>
            <w:tcW w:w="8754" w:type="dxa"/>
            <w:gridSpan w:val="5"/>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Descripción</w:t>
            </w:r>
          </w:p>
        </w:tc>
      </w:tr>
      <w:tr w:rsidR="007F6C05" w:rsidTr="00AB211D">
        <w:tc>
          <w:tcPr>
            <w:tcW w:w="8754" w:type="dxa"/>
            <w:gridSpan w:val="5"/>
          </w:tcPr>
          <w:p w:rsidR="007F6C05" w:rsidRDefault="007F6C05" w:rsidP="00AB211D">
            <w:pPr>
              <w:pStyle w:val="PSI-Normal"/>
            </w:pPr>
            <w:r>
              <w:t>Las reuniones personales entre los integrantes del grupo es importante para el avance en el desarrollo del sistema, ya que en el mismo se sacan dudas, se van refinando ciertos detalles, se habla sobre el estado del sistema, entre otras cosas más.</w:t>
            </w:r>
          </w:p>
        </w:tc>
      </w:tr>
      <w:tr w:rsidR="007F6C05" w:rsidTr="00AB211D">
        <w:tc>
          <w:tcPr>
            <w:tcW w:w="4377" w:type="dxa"/>
            <w:gridSpan w:val="2"/>
            <w:shd w:val="clear" w:color="auto" w:fill="8DB3E2" w:themeFill="text2" w:themeFillTint="66"/>
          </w:tcPr>
          <w:p w:rsidR="007F6C05" w:rsidRPr="00670E9F" w:rsidRDefault="007F6C05" w:rsidP="00AB211D">
            <w:pPr>
              <w:pStyle w:val="PSI-Normal"/>
              <w:rPr>
                <w:color w:val="FFFFFF" w:themeColor="background1"/>
              </w:rPr>
            </w:pPr>
            <w:r>
              <w:rPr>
                <w:color w:val="FFFFFF" w:themeColor="background1"/>
              </w:rPr>
              <w:t>Estado del Riesgo (Activo, Cerrado)</w:t>
            </w:r>
          </w:p>
        </w:tc>
        <w:tc>
          <w:tcPr>
            <w:tcW w:w="4377" w:type="dxa"/>
            <w:gridSpan w:val="3"/>
          </w:tcPr>
          <w:p w:rsidR="007F6C05" w:rsidRDefault="007F6C05" w:rsidP="00AB211D">
            <w:pPr>
              <w:pStyle w:val="PSI-Normal"/>
            </w:pPr>
            <w:r>
              <w:t>Cerrado</w:t>
            </w:r>
          </w:p>
        </w:tc>
      </w:tr>
    </w:tbl>
    <w:p w:rsidR="007F6C05" w:rsidRDefault="007F6C05" w:rsidP="007F6C05">
      <w:pPr>
        <w:pStyle w:val="PSI-Normal"/>
      </w:pPr>
    </w:p>
    <w:p w:rsidR="007F6C05" w:rsidRDefault="007F6C05" w:rsidP="00256372">
      <w:pPr>
        <w:pStyle w:val="PSI-Ttulo2"/>
        <w:outlineLvl w:val="9"/>
      </w:pPr>
      <w:bookmarkStart w:id="83" w:name="_Toc17278347"/>
      <w:r>
        <w:t>Análisis</w:t>
      </w:r>
      <w:bookmarkEnd w:id="83"/>
    </w:p>
    <w:tbl>
      <w:tblPr>
        <w:tblStyle w:val="Tablaconcuadrcula"/>
        <w:tblW w:w="0" w:type="auto"/>
        <w:tblInd w:w="-34" w:type="dxa"/>
        <w:tblLook w:val="04A0" w:firstRow="1" w:lastRow="0" w:firstColumn="1" w:lastColumn="0" w:noHBand="0" w:noVBand="1"/>
      </w:tblPr>
      <w:tblGrid>
        <w:gridCol w:w="3087"/>
        <w:gridCol w:w="2756"/>
        <w:gridCol w:w="2685"/>
      </w:tblGrid>
      <w:tr w:rsidR="007F6C05" w:rsidRPr="00670E9F" w:rsidTr="00AB211D">
        <w:tc>
          <w:tcPr>
            <w:tcW w:w="3176" w:type="dxa"/>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Factor</w:t>
            </w:r>
          </w:p>
        </w:tc>
      </w:tr>
      <w:tr w:rsidR="007F6C05" w:rsidTr="00AB211D">
        <w:tc>
          <w:tcPr>
            <w:tcW w:w="3176" w:type="dxa"/>
          </w:tcPr>
          <w:p w:rsidR="007F6C05" w:rsidRDefault="007F6C05" w:rsidP="00AB211D">
            <w:pPr>
              <w:pStyle w:val="PSI-Normal"/>
            </w:pPr>
            <w:r>
              <w:t>4</w:t>
            </w:r>
          </w:p>
        </w:tc>
        <w:tc>
          <w:tcPr>
            <w:tcW w:w="2813" w:type="dxa"/>
          </w:tcPr>
          <w:p w:rsidR="007F6C05" w:rsidRDefault="007F6C05" w:rsidP="00AB211D">
            <w:pPr>
              <w:pStyle w:val="PSI-Normal"/>
            </w:pPr>
            <w:r>
              <w:t>45%</w:t>
            </w:r>
          </w:p>
        </w:tc>
        <w:tc>
          <w:tcPr>
            <w:tcW w:w="2765" w:type="dxa"/>
          </w:tcPr>
          <w:p w:rsidR="007F6C05" w:rsidRDefault="007F6C05" w:rsidP="00AB211D">
            <w:pPr>
              <w:pStyle w:val="PSI-Normal"/>
            </w:pPr>
            <w:r>
              <w:t>180</w:t>
            </w:r>
          </w:p>
        </w:tc>
      </w:tr>
      <w:tr w:rsidR="007F6C05" w:rsidRPr="00670E9F" w:rsidTr="00AB211D">
        <w:tc>
          <w:tcPr>
            <w:tcW w:w="8754" w:type="dxa"/>
            <w:gridSpan w:val="3"/>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Causas</w:t>
            </w:r>
          </w:p>
        </w:tc>
      </w:tr>
      <w:tr w:rsidR="007F6C05" w:rsidTr="00AB211D">
        <w:tc>
          <w:tcPr>
            <w:tcW w:w="8754" w:type="dxa"/>
            <w:gridSpan w:val="3"/>
          </w:tcPr>
          <w:p w:rsidR="007F6C05" w:rsidRDefault="007F6C05" w:rsidP="00AB211D">
            <w:pPr>
              <w:pStyle w:val="PSI-Normal"/>
            </w:pPr>
            <w:r>
              <w:t>Este riesgo existe debido a que los integrantes del grupo el año que viene es muy probable que sus horarios no coincidan ya que por diversos motivos (materias que cursan, trabajo) no puedan llevar a cabo reuniones cara a cara o más personal para tratar diversos temas respecto del proyecto.</w:t>
            </w:r>
          </w:p>
        </w:tc>
      </w:tr>
      <w:tr w:rsidR="007F6C05" w:rsidRPr="00670E9F" w:rsidTr="00AB211D">
        <w:tc>
          <w:tcPr>
            <w:tcW w:w="8754" w:type="dxa"/>
            <w:gridSpan w:val="3"/>
            <w:shd w:val="clear" w:color="auto" w:fill="8DB3E2" w:themeFill="text2" w:themeFillTint="66"/>
          </w:tcPr>
          <w:p w:rsidR="007F6C05" w:rsidRPr="00670E9F" w:rsidRDefault="007F6C05" w:rsidP="00AB211D">
            <w:pPr>
              <w:pStyle w:val="PSI-Normal"/>
              <w:rPr>
                <w:color w:val="FFFFFF" w:themeColor="background1"/>
              </w:rPr>
            </w:pPr>
            <w:r w:rsidRPr="00670E9F">
              <w:rPr>
                <w:color w:val="FFFFFF" w:themeColor="background1"/>
              </w:rPr>
              <w:t>Síntomas</w:t>
            </w:r>
          </w:p>
        </w:tc>
      </w:tr>
      <w:tr w:rsidR="007F6C05" w:rsidTr="00AB211D">
        <w:tc>
          <w:tcPr>
            <w:tcW w:w="8754" w:type="dxa"/>
            <w:gridSpan w:val="3"/>
          </w:tcPr>
          <w:p w:rsidR="007F6C05" w:rsidRDefault="007F6C05" w:rsidP="00AB211D">
            <w:pPr>
              <w:pStyle w:val="PSI-Normal"/>
            </w:pPr>
            <w:r>
              <w:t>Entre los inconvenientes que ocasionaría seria el “estancamiento” del desarrollo del sistema, ya que no se dividirían las tareas, no evacuarían dudas, básicamente no habría avance en el sistema, es algo crítico, es decir el grupo debería mantener una comunicación constante en lo que refiere al proyecto.</w:t>
            </w:r>
          </w:p>
        </w:tc>
      </w:tr>
    </w:tbl>
    <w:p w:rsidR="007F6C05" w:rsidRDefault="007F6C05" w:rsidP="007F6C05">
      <w:pPr>
        <w:pStyle w:val="PSI-Normal"/>
      </w:pPr>
    </w:p>
    <w:p w:rsidR="007F6C05" w:rsidRDefault="007F6C05" w:rsidP="00256372">
      <w:pPr>
        <w:pStyle w:val="PSI-Ttulo2"/>
        <w:outlineLvl w:val="9"/>
      </w:pPr>
      <w:bookmarkStart w:id="84" w:name="_Toc17278348"/>
      <w:r>
        <w:t>Plan de Riesgos</w:t>
      </w:r>
      <w:bookmarkEnd w:id="84"/>
    </w:p>
    <w:tbl>
      <w:tblPr>
        <w:tblStyle w:val="Tablaconcuadrcula"/>
        <w:tblW w:w="8755" w:type="dxa"/>
        <w:tblLook w:val="04A0" w:firstRow="1" w:lastRow="0" w:firstColumn="1" w:lastColumn="0" w:noHBand="0" w:noVBand="1"/>
      </w:tblPr>
      <w:tblGrid>
        <w:gridCol w:w="2660"/>
        <w:gridCol w:w="1701"/>
        <w:gridCol w:w="2693"/>
        <w:gridCol w:w="1701"/>
      </w:tblGrid>
      <w:tr w:rsidR="007F6C05" w:rsidRPr="00287695" w:rsidTr="00AB211D">
        <w:tc>
          <w:tcPr>
            <w:tcW w:w="2660" w:type="dxa"/>
            <w:shd w:val="clear" w:color="auto" w:fill="8DB3E2" w:themeFill="text2" w:themeFillTint="66"/>
          </w:tcPr>
          <w:p w:rsidR="007F6C05" w:rsidRPr="00287695" w:rsidRDefault="007F6C05"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7F6C05" w:rsidRPr="00287695" w:rsidRDefault="007F6C05"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7F6C05" w:rsidRPr="00287695" w:rsidRDefault="007F6C05"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7F6C05" w:rsidRPr="00287695" w:rsidRDefault="007F6C05" w:rsidP="00AB211D">
            <w:pPr>
              <w:pStyle w:val="PSI-Normal"/>
              <w:rPr>
                <w:color w:val="FFFFFF" w:themeColor="background1"/>
              </w:rPr>
            </w:pPr>
            <w:r>
              <w:rPr>
                <w:color w:val="FFFFFF" w:themeColor="background1"/>
              </w:rPr>
              <w:t>Etapa</w:t>
            </w:r>
          </w:p>
        </w:tc>
      </w:tr>
      <w:tr w:rsidR="007F6C05" w:rsidTr="00AB211D">
        <w:tc>
          <w:tcPr>
            <w:tcW w:w="2660" w:type="dxa"/>
          </w:tcPr>
          <w:p w:rsidR="007F6C05" w:rsidRDefault="007F6C05" w:rsidP="00AB211D">
            <w:pPr>
              <w:pStyle w:val="PSI-Normal"/>
            </w:pPr>
            <w:r>
              <w:t>Reducción</w:t>
            </w:r>
          </w:p>
        </w:tc>
        <w:tc>
          <w:tcPr>
            <w:tcW w:w="1701" w:type="dxa"/>
          </w:tcPr>
          <w:p w:rsidR="007F6C05" w:rsidRDefault="007F6C05" w:rsidP="00AB211D">
            <w:pPr>
              <w:pStyle w:val="PSI-Normal"/>
            </w:pPr>
            <w:r>
              <w:t xml:space="preserve">Nicolás </w:t>
            </w:r>
            <w:proofErr w:type="spellStart"/>
            <w:r>
              <w:t>Sartini</w:t>
            </w:r>
            <w:proofErr w:type="spellEnd"/>
            <w:r>
              <w:t xml:space="preserve">, Francisco </w:t>
            </w:r>
            <w:r>
              <w:lastRenderedPageBreak/>
              <w:t>Estrada, Fabricio González</w:t>
            </w:r>
          </w:p>
        </w:tc>
        <w:tc>
          <w:tcPr>
            <w:tcW w:w="2693" w:type="dxa"/>
            <w:shd w:val="clear" w:color="auto" w:fill="auto"/>
          </w:tcPr>
          <w:p w:rsidR="007F6C05" w:rsidRDefault="007F6C05" w:rsidP="00AB211D">
            <w:pPr>
              <w:pStyle w:val="PSI-Normal"/>
            </w:pPr>
            <w:r>
              <w:lastRenderedPageBreak/>
              <w:t xml:space="preserve">Comunicación constante entre los integrantes del </w:t>
            </w:r>
            <w:r>
              <w:lastRenderedPageBreak/>
              <w:t>grupo, para poder coordinar día y hora de las reuniones</w:t>
            </w:r>
          </w:p>
        </w:tc>
        <w:tc>
          <w:tcPr>
            <w:tcW w:w="1701" w:type="dxa"/>
            <w:shd w:val="clear" w:color="auto" w:fill="auto"/>
          </w:tcPr>
          <w:p w:rsidR="007F6C05" w:rsidRDefault="007F6C05" w:rsidP="00AB211D">
            <w:pPr>
              <w:pStyle w:val="PSI-Normal"/>
            </w:pPr>
            <w:r>
              <w:lastRenderedPageBreak/>
              <w:t>Construcción / Iteración 5</w:t>
            </w:r>
          </w:p>
        </w:tc>
      </w:tr>
      <w:tr w:rsidR="007F6C05" w:rsidTr="00AB211D">
        <w:tc>
          <w:tcPr>
            <w:tcW w:w="2660" w:type="dxa"/>
          </w:tcPr>
          <w:p w:rsidR="007F6C05" w:rsidRDefault="007F6C05" w:rsidP="00AB211D">
            <w:pPr>
              <w:pStyle w:val="PSI-Normal"/>
            </w:pPr>
            <w:r>
              <w:t xml:space="preserve">Reducción </w:t>
            </w:r>
          </w:p>
        </w:tc>
        <w:tc>
          <w:tcPr>
            <w:tcW w:w="1701" w:type="dxa"/>
          </w:tcPr>
          <w:p w:rsidR="007F6C05" w:rsidRDefault="007F6C05" w:rsidP="00AB211D">
            <w:pPr>
              <w:pStyle w:val="PSI-Normal"/>
            </w:pPr>
            <w:r>
              <w:t xml:space="preserve">Nicolás </w:t>
            </w:r>
            <w:proofErr w:type="spellStart"/>
            <w:r>
              <w:t>Sartini</w:t>
            </w:r>
            <w:proofErr w:type="spellEnd"/>
            <w:r>
              <w:t>, Francisco Estrada, Fabricio González</w:t>
            </w:r>
          </w:p>
        </w:tc>
        <w:tc>
          <w:tcPr>
            <w:tcW w:w="2693" w:type="dxa"/>
            <w:shd w:val="clear" w:color="auto" w:fill="auto"/>
          </w:tcPr>
          <w:p w:rsidR="007F6C05" w:rsidRDefault="007F6C05" w:rsidP="00AB211D">
            <w:pPr>
              <w:pStyle w:val="PSI-Normal"/>
            </w:pPr>
            <w:r>
              <w:t xml:space="preserve">Usar medios de comunicación alternativos (correo, </w:t>
            </w:r>
            <w:proofErr w:type="spellStart"/>
            <w:r>
              <w:t>whatsapp</w:t>
            </w:r>
            <w:proofErr w:type="spellEnd"/>
            <w:r>
              <w:t>, entre otros)</w:t>
            </w:r>
          </w:p>
        </w:tc>
        <w:tc>
          <w:tcPr>
            <w:tcW w:w="1701" w:type="dxa"/>
            <w:shd w:val="clear" w:color="auto" w:fill="auto"/>
          </w:tcPr>
          <w:p w:rsidR="007F6C05" w:rsidRDefault="007F6C05" w:rsidP="00AB211D">
            <w:pPr>
              <w:pStyle w:val="PSI-Normal"/>
            </w:pPr>
            <w:r>
              <w:t>Construcción / Iteración 5</w:t>
            </w:r>
          </w:p>
        </w:tc>
      </w:tr>
    </w:tbl>
    <w:p w:rsidR="007F6C05" w:rsidRDefault="007F6C05" w:rsidP="007F6C05">
      <w:pPr>
        <w:pStyle w:val="PSI-Normal"/>
      </w:pPr>
    </w:p>
    <w:p w:rsidR="007F6C05" w:rsidRDefault="007F6C05" w:rsidP="00256372">
      <w:pPr>
        <w:pStyle w:val="PSI-Ttulo2"/>
        <w:outlineLvl w:val="9"/>
      </w:pPr>
      <w:bookmarkStart w:id="85" w:name="_Toc17278349"/>
      <w:r>
        <w:t>Seguimiento</w:t>
      </w:r>
      <w:bookmarkEnd w:id="85"/>
    </w:p>
    <w:tbl>
      <w:tblPr>
        <w:tblStyle w:val="Tablaconcuadrcula"/>
        <w:tblW w:w="8755" w:type="dxa"/>
        <w:tblLook w:val="04A0" w:firstRow="1" w:lastRow="0" w:firstColumn="1" w:lastColumn="0" w:noHBand="0" w:noVBand="1"/>
      </w:tblPr>
      <w:tblGrid>
        <w:gridCol w:w="2161"/>
        <w:gridCol w:w="2161"/>
        <w:gridCol w:w="2161"/>
        <w:gridCol w:w="2272"/>
      </w:tblGrid>
      <w:tr w:rsidR="007F6C05" w:rsidTr="00AB211D">
        <w:tc>
          <w:tcPr>
            <w:tcW w:w="2161" w:type="dxa"/>
            <w:shd w:val="clear" w:color="auto" w:fill="8DB3E2" w:themeFill="text2" w:themeFillTint="66"/>
          </w:tcPr>
          <w:p w:rsidR="007F6C05" w:rsidRPr="00CD2020" w:rsidRDefault="007F6C05"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7F6C05" w:rsidRPr="00CD2020" w:rsidRDefault="007F6C05"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7F6C05" w:rsidRPr="00CD2020" w:rsidRDefault="007F6C05"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7F6C05" w:rsidRPr="00CD2020" w:rsidRDefault="007F6C05" w:rsidP="00AB211D">
            <w:pPr>
              <w:pStyle w:val="PSI-Normal"/>
              <w:rPr>
                <w:color w:val="FFFFFF" w:themeColor="background1"/>
              </w:rPr>
            </w:pPr>
            <w:r w:rsidRPr="00CD2020">
              <w:rPr>
                <w:color w:val="FFFFFF" w:themeColor="background1"/>
              </w:rPr>
              <w:t>Responsable</w:t>
            </w:r>
          </w:p>
        </w:tc>
      </w:tr>
      <w:tr w:rsidR="007F6C05" w:rsidTr="00AB211D">
        <w:tc>
          <w:tcPr>
            <w:tcW w:w="2161" w:type="dxa"/>
          </w:tcPr>
          <w:p w:rsidR="007F6C05" w:rsidRDefault="007F6C05" w:rsidP="00AB211D">
            <w:pPr>
              <w:pStyle w:val="PSI-Normal"/>
            </w:pPr>
            <w:r>
              <w:t>30/11/18</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del grupo acordaron en dejar parado el desarrollo del sistema, debido a que tienen que rendir materias en las mesas de diciembre, así también en las de febrero y marzo. Se retomaría el proyecto en los primeros días de marzo del 2019</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04/02/19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 xml:space="preserve">Comunicación informal de los integrantes mediante un grupo de </w:t>
            </w:r>
            <w:r w:rsidR="008C5B8A">
              <w:t>WhatsApp</w:t>
            </w:r>
            <w:r>
              <w:t>. Un integrante aviso al resto que ya entro a trabajar en la parte de desarrollo de sistemas del Banco Santa Cruz.</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01/03/19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hablaron de manera informal para reanudar el desarrollo del sistema</w:t>
            </w:r>
          </w:p>
        </w:tc>
        <w:tc>
          <w:tcPr>
            <w:tcW w:w="2272" w:type="dxa"/>
          </w:tcPr>
          <w:p w:rsidR="007F6C05" w:rsidRDefault="007F6C05" w:rsidP="00AB211D">
            <w:pPr>
              <w:pStyle w:val="PSI-Normal"/>
            </w:pPr>
            <w:r>
              <w:t>Francisco Estrada</w:t>
            </w:r>
          </w:p>
          <w:p w:rsidR="007F6C05" w:rsidRPr="00B17649" w:rsidRDefault="007F6C05" w:rsidP="00AB211D">
            <w:pPr>
              <w:jc w:val="right"/>
              <w:rPr>
                <w:lang w:val="es-AR"/>
              </w:rPr>
            </w:pPr>
          </w:p>
        </w:tc>
      </w:tr>
      <w:tr w:rsidR="007F6C05" w:rsidTr="00AB211D">
        <w:tc>
          <w:tcPr>
            <w:tcW w:w="2161" w:type="dxa"/>
          </w:tcPr>
          <w:p w:rsidR="007F6C05" w:rsidRDefault="007F6C05" w:rsidP="00AB211D">
            <w:pPr>
              <w:pStyle w:val="PSI-Normal"/>
            </w:pPr>
            <w:r>
              <w:t>08/03/19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 xml:space="preserve">Los integrantes acordaron una </w:t>
            </w:r>
            <w:r>
              <w:lastRenderedPageBreak/>
              <w:t>reunión para el 11/03</w:t>
            </w:r>
          </w:p>
        </w:tc>
        <w:tc>
          <w:tcPr>
            <w:tcW w:w="2272" w:type="dxa"/>
          </w:tcPr>
          <w:p w:rsidR="007F6C05" w:rsidRDefault="007F6C05" w:rsidP="00AB211D">
            <w:pPr>
              <w:pStyle w:val="PSI-Normal"/>
            </w:pPr>
            <w:r>
              <w:lastRenderedPageBreak/>
              <w:t>Francisco Estrada</w:t>
            </w:r>
          </w:p>
          <w:p w:rsidR="007F6C05" w:rsidRDefault="007F6C05" w:rsidP="00AB211D">
            <w:pPr>
              <w:pStyle w:val="PSI-Normal"/>
            </w:pPr>
          </w:p>
        </w:tc>
      </w:tr>
      <w:tr w:rsidR="007F6C05" w:rsidTr="00AB211D">
        <w:tc>
          <w:tcPr>
            <w:tcW w:w="2161" w:type="dxa"/>
          </w:tcPr>
          <w:p w:rsidR="007F6C05" w:rsidRDefault="007F6C05" w:rsidP="00AB211D">
            <w:pPr>
              <w:pStyle w:val="PSI-Normal"/>
            </w:pPr>
            <w:r>
              <w:t>11/03/19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llevó a cabo la reunión para reanudar el proyecto y tratar diversos temas.</w:t>
            </w:r>
          </w:p>
        </w:tc>
        <w:tc>
          <w:tcPr>
            <w:tcW w:w="2272" w:type="dxa"/>
          </w:tcPr>
          <w:p w:rsidR="007F6C05" w:rsidRDefault="007F6C05" w:rsidP="00AB211D">
            <w:pPr>
              <w:pStyle w:val="PSI-Normal"/>
            </w:pPr>
            <w:r>
              <w:t>Francisco Estrada</w:t>
            </w:r>
          </w:p>
          <w:p w:rsidR="007F6C05" w:rsidRDefault="007F6C05" w:rsidP="00AB211D">
            <w:pPr>
              <w:pStyle w:val="PSI-Normal"/>
            </w:pPr>
          </w:p>
        </w:tc>
      </w:tr>
      <w:tr w:rsidR="007F6C05" w:rsidTr="00AB211D">
        <w:tc>
          <w:tcPr>
            <w:tcW w:w="2161" w:type="dxa"/>
          </w:tcPr>
          <w:p w:rsidR="007F6C05" w:rsidRDefault="007F6C05" w:rsidP="00AB211D">
            <w:pPr>
              <w:pStyle w:val="PSI-Normal"/>
            </w:pPr>
            <w:r>
              <w:t>15/03/19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mantienen una comunicación constante mediante aplicaciones de mensajería.</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01/04/19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mantienen una comunicación constante mediante aplicaciones de mensajería.</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01/05/19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mantienen una comunicación constante mediante aplicaciones de mensajería.</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01/06/19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mantienen una comunicación constante mediante aplicaciones de mensajería, pero hasta la fecha no volvieron a  concretar una reunión “formal”.</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11/06/19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acordó una reunión para el 14/06.</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14/06/19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llevó a cabo la reunión para tratar diversos temas sobre el proyecto, dividir tareas, dudas entre otras cosas.</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lastRenderedPageBreak/>
              <w:t>14/07/19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Los integrantes decidieron dejar parado el proyecto hasta comienzos de agosto debido a que deben rendir exámenes finales en la mesas de Julio-Agosto</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07/08/19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acordó una reunión para el 08/08.</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08/08/19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llevó a cabo la reunión para tratar diversos temas sobre el proyecto, dividir tareas, dudas entre otras cosas.</w:t>
            </w:r>
          </w:p>
        </w:tc>
        <w:tc>
          <w:tcPr>
            <w:tcW w:w="2272" w:type="dxa"/>
          </w:tcPr>
          <w:p w:rsidR="007F6C05" w:rsidRDefault="007F6C05" w:rsidP="00AB211D">
            <w:pPr>
              <w:pStyle w:val="PSI-Normal"/>
            </w:pPr>
            <w:r>
              <w:t>Francisco Estrada</w:t>
            </w:r>
          </w:p>
        </w:tc>
      </w:tr>
      <w:tr w:rsidR="007F6C05" w:rsidTr="00AB211D">
        <w:tc>
          <w:tcPr>
            <w:tcW w:w="2161" w:type="dxa"/>
          </w:tcPr>
          <w:p w:rsidR="007F6C05" w:rsidRDefault="007F6C05" w:rsidP="00AB211D">
            <w:pPr>
              <w:pStyle w:val="PSI-Normal"/>
            </w:pPr>
            <w:r>
              <w:t>20/08/19</w:t>
            </w:r>
          </w:p>
        </w:tc>
        <w:tc>
          <w:tcPr>
            <w:tcW w:w="2161" w:type="dxa"/>
          </w:tcPr>
          <w:p w:rsidR="007F6C05" w:rsidRDefault="007F6C05" w:rsidP="00AB211D">
            <w:pPr>
              <w:pStyle w:val="PSI-Normal"/>
            </w:pPr>
            <w:r>
              <w:t>Construcción / Iteración 5</w:t>
            </w:r>
          </w:p>
        </w:tc>
        <w:tc>
          <w:tcPr>
            <w:tcW w:w="2161" w:type="dxa"/>
          </w:tcPr>
          <w:p w:rsidR="007F6C05" w:rsidRDefault="007F6C05" w:rsidP="00AB211D">
            <w:pPr>
              <w:pStyle w:val="PSI-Normal"/>
            </w:pPr>
            <w:r>
              <w:t>Se da por cerrado el riesgo, los integrantes del grupo acordaron realizar reuniones cada dos semanas, o mensuales, pero se valen mucho de la comunicación informal mediante aplicaciones de mensajería.</w:t>
            </w:r>
          </w:p>
        </w:tc>
        <w:tc>
          <w:tcPr>
            <w:tcW w:w="2272" w:type="dxa"/>
          </w:tcPr>
          <w:p w:rsidR="007F6C05" w:rsidRDefault="007F6C05" w:rsidP="00AB211D">
            <w:pPr>
              <w:pStyle w:val="PSI-Normal"/>
            </w:pPr>
            <w:r>
              <w:t>Francisco Estrada</w:t>
            </w:r>
          </w:p>
        </w:tc>
      </w:tr>
    </w:tbl>
    <w:p w:rsidR="007F6C05" w:rsidRDefault="007F6C05" w:rsidP="007F6C05">
      <w:pPr>
        <w:pStyle w:val="PSI-Normal"/>
      </w:pPr>
    </w:p>
    <w:p w:rsidR="000E2CA0" w:rsidRDefault="000E2CA0" w:rsidP="00670E9F">
      <w:pPr>
        <w:pStyle w:val="PSI-Normal"/>
      </w:pPr>
    </w:p>
    <w:p w:rsidR="00573556" w:rsidRDefault="00573556" w:rsidP="00670E9F">
      <w:pPr>
        <w:pStyle w:val="PSI-Normal"/>
      </w:pPr>
    </w:p>
    <w:p w:rsidR="000F0F0A" w:rsidRDefault="000F0F0A" w:rsidP="000F0F0A">
      <w:pPr>
        <w:pStyle w:val="PSI-Ttulo1"/>
      </w:pPr>
      <w:bookmarkStart w:id="86" w:name="_Toc17280064"/>
      <w:bookmarkStart w:id="87" w:name="_Toc53779337"/>
      <w:r>
        <w:t xml:space="preserve">Ref. RK060 </w:t>
      </w:r>
      <w:bookmarkEnd w:id="86"/>
      <w:r>
        <w:t xml:space="preserve">- </w:t>
      </w:r>
      <w:r w:rsidRPr="000F0F0A">
        <w:t xml:space="preserve">No llevar a cabo reuniones después de la finalización de la cursada con el Grupo que desarrolla el Sistema GEF para discutir sobre los cambios en </w:t>
      </w:r>
      <w:proofErr w:type="gramStart"/>
      <w:r w:rsidRPr="000F0F0A">
        <w:t>la BD</w:t>
      </w:r>
      <w:bookmarkEnd w:id="87"/>
      <w:proofErr w:type="gramEnd"/>
    </w:p>
    <w:p w:rsidR="000F0F0A" w:rsidRDefault="000F0F0A" w:rsidP="00A54B2D">
      <w:pPr>
        <w:pStyle w:val="PSI-Ttulo2"/>
        <w:outlineLvl w:val="9"/>
      </w:pPr>
      <w:bookmarkStart w:id="88" w:name="_Toc17280065"/>
      <w:r>
        <w:t>Identificación</w:t>
      </w:r>
      <w:bookmarkEnd w:id="88"/>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0F0F0A" w:rsidRPr="00670E9F" w:rsidTr="00AB211D">
        <w:trPr>
          <w:trHeight w:val="335"/>
        </w:trPr>
        <w:tc>
          <w:tcPr>
            <w:tcW w:w="3178" w:type="dxa"/>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0F0F0A" w:rsidRPr="00670E9F" w:rsidRDefault="000F0F0A" w:rsidP="00AB211D">
            <w:pPr>
              <w:pStyle w:val="PSI-Normal"/>
              <w:rPr>
                <w:color w:val="FFFFFF" w:themeColor="background1"/>
              </w:rPr>
            </w:pPr>
            <w:r>
              <w:rPr>
                <w:color w:val="FFFFFF" w:themeColor="background1"/>
              </w:rPr>
              <w:t>Etapa</w:t>
            </w:r>
          </w:p>
        </w:tc>
      </w:tr>
      <w:tr w:rsidR="000F0F0A" w:rsidRPr="00670E9F" w:rsidTr="00AB211D">
        <w:trPr>
          <w:trHeight w:val="335"/>
        </w:trPr>
        <w:tc>
          <w:tcPr>
            <w:tcW w:w="3178" w:type="dxa"/>
            <w:shd w:val="clear" w:color="auto" w:fill="auto"/>
          </w:tcPr>
          <w:p w:rsidR="000F0F0A" w:rsidRPr="007B6B7B" w:rsidRDefault="000F0F0A" w:rsidP="00AB211D">
            <w:pPr>
              <w:pStyle w:val="PSI-Normal"/>
            </w:pPr>
            <w:r>
              <w:t>RK060</w:t>
            </w:r>
          </w:p>
        </w:tc>
        <w:tc>
          <w:tcPr>
            <w:tcW w:w="2788" w:type="dxa"/>
            <w:gridSpan w:val="3"/>
            <w:shd w:val="clear" w:color="auto" w:fill="auto"/>
          </w:tcPr>
          <w:p w:rsidR="000F0F0A" w:rsidRPr="007B6B7B" w:rsidRDefault="000F0F0A" w:rsidP="00AB211D">
            <w:pPr>
              <w:pStyle w:val="PSI-Normal"/>
            </w:pPr>
            <w:r>
              <w:t>22/11/18</w:t>
            </w:r>
          </w:p>
        </w:tc>
        <w:tc>
          <w:tcPr>
            <w:tcW w:w="2788" w:type="dxa"/>
            <w:shd w:val="clear" w:color="auto" w:fill="auto"/>
          </w:tcPr>
          <w:p w:rsidR="000F0F0A" w:rsidRPr="007B6B7B" w:rsidRDefault="000F0F0A" w:rsidP="00AB211D">
            <w:pPr>
              <w:pStyle w:val="PSI-Normal"/>
            </w:pPr>
            <w:r>
              <w:t>Construcción – Iteración 5</w:t>
            </w:r>
          </w:p>
        </w:tc>
      </w:tr>
      <w:tr w:rsidR="000F0F0A" w:rsidRPr="00670E9F" w:rsidTr="00AB211D">
        <w:tc>
          <w:tcPr>
            <w:tcW w:w="4568" w:type="dxa"/>
            <w:gridSpan w:val="3"/>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Categoría</w:t>
            </w:r>
          </w:p>
        </w:tc>
      </w:tr>
      <w:tr w:rsidR="000F0F0A" w:rsidTr="00AB211D">
        <w:tc>
          <w:tcPr>
            <w:tcW w:w="4568" w:type="dxa"/>
            <w:gridSpan w:val="3"/>
          </w:tcPr>
          <w:p w:rsidR="000F0F0A" w:rsidRDefault="000F0F0A" w:rsidP="00AB211D">
            <w:pPr>
              <w:pStyle w:val="PSI-Normal"/>
            </w:pPr>
            <w:r w:rsidRPr="00367103">
              <w:t xml:space="preserve">No llevar a cabo reuniones después de la finalización de la cursada con el Grupo que </w:t>
            </w:r>
            <w:r w:rsidRPr="00367103">
              <w:lastRenderedPageBreak/>
              <w:t>desarrolla el Sistema GEF p</w:t>
            </w:r>
            <w:r>
              <w:t>ara discutir sobre los cambios en</w:t>
            </w:r>
            <w:r w:rsidRPr="00367103">
              <w:t xml:space="preserve"> la BD.</w:t>
            </w:r>
          </w:p>
        </w:tc>
        <w:tc>
          <w:tcPr>
            <w:tcW w:w="4186" w:type="dxa"/>
            <w:gridSpan w:val="2"/>
          </w:tcPr>
          <w:p w:rsidR="000F0F0A" w:rsidRDefault="000F0F0A" w:rsidP="00AB211D">
            <w:pPr>
              <w:pStyle w:val="PSI-Normal"/>
            </w:pPr>
            <w:r>
              <w:lastRenderedPageBreak/>
              <w:t>Duración y Tamaño</w:t>
            </w:r>
          </w:p>
        </w:tc>
      </w:tr>
      <w:tr w:rsidR="000F0F0A" w:rsidRPr="00670E9F" w:rsidTr="00AB211D">
        <w:tc>
          <w:tcPr>
            <w:tcW w:w="8754" w:type="dxa"/>
            <w:gridSpan w:val="5"/>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Descripción</w:t>
            </w:r>
          </w:p>
        </w:tc>
      </w:tr>
      <w:tr w:rsidR="000F0F0A" w:rsidTr="00AB211D">
        <w:tc>
          <w:tcPr>
            <w:tcW w:w="8754" w:type="dxa"/>
            <w:gridSpan w:val="5"/>
          </w:tcPr>
          <w:p w:rsidR="000F0F0A" w:rsidRDefault="000F0F0A" w:rsidP="00AB211D">
            <w:pPr>
              <w:pStyle w:val="PSI-Normal"/>
            </w:pPr>
            <w:r>
              <w:t>Al tener que trabajar con una base de datos “compartida”, es necesario ponerse de acuerdo entre ambos grupos de proyectos sobre los posibles cambios que se requiera hacer en la estructura de la BD, esto sumado a que la finalización de la cursada de la materia, es probable que no se puedan reunir (debido a diferencias de horarios) para discutir sobre posibles modificaciones a la BD.</w:t>
            </w:r>
          </w:p>
        </w:tc>
      </w:tr>
      <w:tr w:rsidR="000F0F0A" w:rsidTr="00AB211D">
        <w:tc>
          <w:tcPr>
            <w:tcW w:w="4377" w:type="dxa"/>
            <w:gridSpan w:val="2"/>
            <w:shd w:val="clear" w:color="auto" w:fill="8DB3E2" w:themeFill="text2" w:themeFillTint="66"/>
          </w:tcPr>
          <w:p w:rsidR="000F0F0A" w:rsidRPr="00670E9F" w:rsidRDefault="000F0F0A" w:rsidP="00AB211D">
            <w:pPr>
              <w:pStyle w:val="PSI-Normal"/>
              <w:rPr>
                <w:color w:val="FFFFFF" w:themeColor="background1"/>
              </w:rPr>
            </w:pPr>
            <w:r>
              <w:rPr>
                <w:color w:val="FFFFFF" w:themeColor="background1"/>
              </w:rPr>
              <w:t>Estado del Riesgo (Activo, Cerrado)</w:t>
            </w:r>
          </w:p>
        </w:tc>
        <w:tc>
          <w:tcPr>
            <w:tcW w:w="4377" w:type="dxa"/>
            <w:gridSpan w:val="3"/>
          </w:tcPr>
          <w:p w:rsidR="000F0F0A" w:rsidRDefault="000F0F0A" w:rsidP="00AB211D">
            <w:pPr>
              <w:pStyle w:val="PSI-Normal"/>
            </w:pPr>
            <w:r>
              <w:t>Cerrado</w:t>
            </w:r>
          </w:p>
        </w:tc>
      </w:tr>
    </w:tbl>
    <w:p w:rsidR="000F0F0A" w:rsidRDefault="000F0F0A" w:rsidP="000F0F0A">
      <w:pPr>
        <w:pStyle w:val="PSI-Normal"/>
      </w:pPr>
    </w:p>
    <w:p w:rsidR="000F0F0A" w:rsidRDefault="000F0F0A" w:rsidP="00A54B2D">
      <w:pPr>
        <w:pStyle w:val="PSI-Ttulo2"/>
        <w:outlineLvl w:val="9"/>
      </w:pPr>
      <w:bookmarkStart w:id="89" w:name="_Toc17280066"/>
      <w:r>
        <w:t>Análisis</w:t>
      </w:r>
      <w:bookmarkEnd w:id="89"/>
    </w:p>
    <w:tbl>
      <w:tblPr>
        <w:tblStyle w:val="Tablaconcuadrcula"/>
        <w:tblW w:w="0" w:type="auto"/>
        <w:tblInd w:w="-34" w:type="dxa"/>
        <w:tblLook w:val="04A0" w:firstRow="1" w:lastRow="0" w:firstColumn="1" w:lastColumn="0" w:noHBand="0" w:noVBand="1"/>
      </w:tblPr>
      <w:tblGrid>
        <w:gridCol w:w="3087"/>
        <w:gridCol w:w="2756"/>
        <w:gridCol w:w="2685"/>
      </w:tblGrid>
      <w:tr w:rsidR="000F0F0A" w:rsidRPr="00670E9F" w:rsidTr="00AB211D">
        <w:tc>
          <w:tcPr>
            <w:tcW w:w="3176" w:type="dxa"/>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Factor</w:t>
            </w:r>
          </w:p>
        </w:tc>
      </w:tr>
      <w:tr w:rsidR="000F0F0A" w:rsidTr="00AB211D">
        <w:tc>
          <w:tcPr>
            <w:tcW w:w="3176" w:type="dxa"/>
          </w:tcPr>
          <w:p w:rsidR="000F0F0A" w:rsidRDefault="000F0F0A" w:rsidP="00AB211D">
            <w:pPr>
              <w:pStyle w:val="PSI-Normal"/>
            </w:pPr>
            <w:r>
              <w:t>3</w:t>
            </w:r>
          </w:p>
        </w:tc>
        <w:tc>
          <w:tcPr>
            <w:tcW w:w="2813" w:type="dxa"/>
          </w:tcPr>
          <w:p w:rsidR="000F0F0A" w:rsidRDefault="000F0F0A" w:rsidP="00AB211D">
            <w:pPr>
              <w:pStyle w:val="PSI-Normal"/>
            </w:pPr>
            <w:r>
              <w:t>55%</w:t>
            </w:r>
          </w:p>
        </w:tc>
        <w:tc>
          <w:tcPr>
            <w:tcW w:w="2765" w:type="dxa"/>
          </w:tcPr>
          <w:p w:rsidR="000F0F0A" w:rsidRDefault="000F0F0A" w:rsidP="00AB211D">
            <w:pPr>
              <w:pStyle w:val="PSI-Normal"/>
            </w:pPr>
            <w:r>
              <w:t>165</w:t>
            </w:r>
          </w:p>
        </w:tc>
      </w:tr>
      <w:tr w:rsidR="000F0F0A" w:rsidRPr="00670E9F" w:rsidTr="00AB211D">
        <w:tc>
          <w:tcPr>
            <w:tcW w:w="8754" w:type="dxa"/>
            <w:gridSpan w:val="3"/>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Causas</w:t>
            </w:r>
          </w:p>
        </w:tc>
      </w:tr>
      <w:tr w:rsidR="000F0F0A" w:rsidTr="00AB211D">
        <w:tc>
          <w:tcPr>
            <w:tcW w:w="8754" w:type="dxa"/>
            <w:gridSpan w:val="3"/>
          </w:tcPr>
          <w:p w:rsidR="000F0F0A" w:rsidRDefault="000F0F0A" w:rsidP="00AB211D">
            <w:pPr>
              <w:pStyle w:val="PSI-Normal"/>
            </w:pPr>
            <w:r>
              <w:t xml:space="preserve">Este riesgo existe ya que debido a que se aproxima la finalización de la materia Laboratorio de Desarrollo de Software en la cual ambos grupos cursan y tienen asignado un proyecto, en este deben trabajar con </w:t>
            </w:r>
            <w:proofErr w:type="gramStart"/>
            <w:r>
              <w:t>una BD</w:t>
            </w:r>
            <w:proofErr w:type="gramEnd"/>
            <w:r>
              <w:t xml:space="preserve"> compartida, lo cual indica que deben ponerse de acuerdo en los posibles cambios futuros.</w:t>
            </w:r>
          </w:p>
          <w:p w:rsidR="000F0F0A" w:rsidRDefault="000F0F0A" w:rsidP="00AB211D">
            <w:pPr>
              <w:pStyle w:val="PSI-Normal"/>
            </w:pPr>
            <w:r>
              <w:t>Finalizada la cursada existe una alta posibilidad de que no puedan concretar una reunión para tratar el tema de la BD, debido a que los integrantes de ambos grupos pueden empezar a trabajar, cursen distintas materias, entre otras cosas.</w:t>
            </w:r>
          </w:p>
        </w:tc>
      </w:tr>
      <w:tr w:rsidR="000F0F0A" w:rsidRPr="00670E9F" w:rsidTr="00AB211D">
        <w:tc>
          <w:tcPr>
            <w:tcW w:w="8754" w:type="dxa"/>
            <w:gridSpan w:val="3"/>
            <w:shd w:val="clear" w:color="auto" w:fill="8DB3E2" w:themeFill="text2" w:themeFillTint="66"/>
          </w:tcPr>
          <w:p w:rsidR="000F0F0A" w:rsidRPr="00670E9F" w:rsidRDefault="000F0F0A" w:rsidP="00AB211D">
            <w:pPr>
              <w:pStyle w:val="PSI-Normal"/>
              <w:rPr>
                <w:color w:val="FFFFFF" w:themeColor="background1"/>
              </w:rPr>
            </w:pPr>
            <w:r w:rsidRPr="00670E9F">
              <w:rPr>
                <w:color w:val="FFFFFF" w:themeColor="background1"/>
              </w:rPr>
              <w:t>Síntomas</w:t>
            </w:r>
          </w:p>
        </w:tc>
      </w:tr>
      <w:tr w:rsidR="000F0F0A" w:rsidTr="00AB211D">
        <w:tc>
          <w:tcPr>
            <w:tcW w:w="8754" w:type="dxa"/>
            <w:gridSpan w:val="3"/>
          </w:tcPr>
          <w:p w:rsidR="000F0F0A" w:rsidRDefault="000F0F0A" w:rsidP="00AB211D">
            <w:pPr>
              <w:pStyle w:val="PSI-Normal"/>
            </w:pPr>
            <w:r>
              <w:t>Entre los inconvenientes que ocasiona seria no tener definida por completa la estructura de la BD con la cual van a usar ambos sistemas desarrollados por los grupos.</w:t>
            </w:r>
          </w:p>
        </w:tc>
      </w:tr>
    </w:tbl>
    <w:p w:rsidR="000F0F0A" w:rsidRDefault="000F0F0A" w:rsidP="000F0F0A">
      <w:pPr>
        <w:pStyle w:val="PSI-Normal"/>
      </w:pPr>
    </w:p>
    <w:p w:rsidR="000F0F0A" w:rsidRDefault="000F0F0A" w:rsidP="00A54B2D">
      <w:pPr>
        <w:pStyle w:val="PSI-Ttulo2"/>
        <w:outlineLvl w:val="9"/>
      </w:pPr>
      <w:bookmarkStart w:id="90" w:name="_Toc17280067"/>
      <w:r>
        <w:t>Plan de Riesgos</w:t>
      </w:r>
      <w:bookmarkEnd w:id="90"/>
    </w:p>
    <w:tbl>
      <w:tblPr>
        <w:tblStyle w:val="Tablaconcuadrcula"/>
        <w:tblW w:w="8755" w:type="dxa"/>
        <w:tblLook w:val="04A0" w:firstRow="1" w:lastRow="0" w:firstColumn="1" w:lastColumn="0" w:noHBand="0" w:noVBand="1"/>
      </w:tblPr>
      <w:tblGrid>
        <w:gridCol w:w="2660"/>
        <w:gridCol w:w="1701"/>
        <w:gridCol w:w="2693"/>
        <w:gridCol w:w="1701"/>
      </w:tblGrid>
      <w:tr w:rsidR="000F0F0A" w:rsidRPr="00287695" w:rsidTr="00AB211D">
        <w:tc>
          <w:tcPr>
            <w:tcW w:w="2660" w:type="dxa"/>
            <w:shd w:val="clear" w:color="auto" w:fill="8DB3E2" w:themeFill="text2" w:themeFillTint="66"/>
          </w:tcPr>
          <w:p w:rsidR="000F0F0A" w:rsidRPr="00287695" w:rsidRDefault="000F0F0A"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0F0F0A" w:rsidRPr="00287695" w:rsidRDefault="000F0F0A"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0F0F0A" w:rsidRPr="00287695" w:rsidRDefault="000F0F0A"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0F0F0A" w:rsidRPr="00287695" w:rsidRDefault="000F0F0A" w:rsidP="00AB211D">
            <w:pPr>
              <w:pStyle w:val="PSI-Normal"/>
              <w:rPr>
                <w:color w:val="FFFFFF" w:themeColor="background1"/>
              </w:rPr>
            </w:pPr>
            <w:r>
              <w:rPr>
                <w:color w:val="FFFFFF" w:themeColor="background1"/>
              </w:rPr>
              <w:t>Etapa</w:t>
            </w:r>
          </w:p>
        </w:tc>
      </w:tr>
      <w:tr w:rsidR="000F0F0A" w:rsidTr="00AB211D">
        <w:tc>
          <w:tcPr>
            <w:tcW w:w="2660" w:type="dxa"/>
          </w:tcPr>
          <w:p w:rsidR="000F0F0A" w:rsidRDefault="000F0F0A" w:rsidP="00AB211D">
            <w:pPr>
              <w:pStyle w:val="PSI-Normal"/>
            </w:pPr>
            <w:r>
              <w:t>Reducción</w:t>
            </w:r>
          </w:p>
        </w:tc>
        <w:tc>
          <w:tcPr>
            <w:tcW w:w="1701" w:type="dxa"/>
          </w:tcPr>
          <w:p w:rsidR="000F0F0A" w:rsidRDefault="000F0F0A" w:rsidP="00AB211D">
            <w:pPr>
              <w:pStyle w:val="PSI-Normal"/>
            </w:pPr>
            <w:r>
              <w:t xml:space="preserve">Nicolás </w:t>
            </w:r>
            <w:proofErr w:type="spellStart"/>
            <w:r>
              <w:t>Sartini</w:t>
            </w:r>
            <w:proofErr w:type="spellEnd"/>
            <w:r>
              <w:t>, Fabricio González, Francisco Estrada</w:t>
            </w:r>
          </w:p>
        </w:tc>
        <w:tc>
          <w:tcPr>
            <w:tcW w:w="2693" w:type="dxa"/>
            <w:shd w:val="clear" w:color="auto" w:fill="auto"/>
          </w:tcPr>
          <w:p w:rsidR="000F0F0A" w:rsidRDefault="000F0F0A" w:rsidP="00AB211D">
            <w:pPr>
              <w:pStyle w:val="PSI-Normal"/>
            </w:pPr>
            <w:r>
              <w:t>Mantener una comunicación constante con los integrantes del otro grupo para tratar sobre posibles cambios en la BD, así mismo poder acordar una reunión.</w:t>
            </w:r>
          </w:p>
        </w:tc>
        <w:tc>
          <w:tcPr>
            <w:tcW w:w="1701" w:type="dxa"/>
            <w:shd w:val="clear" w:color="auto" w:fill="auto"/>
          </w:tcPr>
          <w:p w:rsidR="000F0F0A" w:rsidRDefault="000F0F0A" w:rsidP="00AB211D">
            <w:pPr>
              <w:pStyle w:val="PSI-Normal"/>
            </w:pPr>
            <w:r>
              <w:t>Construcción / Iteración 5</w:t>
            </w:r>
          </w:p>
        </w:tc>
      </w:tr>
      <w:tr w:rsidR="000F0F0A" w:rsidTr="00AB211D">
        <w:tc>
          <w:tcPr>
            <w:tcW w:w="2660" w:type="dxa"/>
          </w:tcPr>
          <w:p w:rsidR="000F0F0A" w:rsidRDefault="000F0F0A" w:rsidP="00AB211D">
            <w:pPr>
              <w:pStyle w:val="PSI-Normal"/>
            </w:pPr>
          </w:p>
        </w:tc>
        <w:tc>
          <w:tcPr>
            <w:tcW w:w="1701" w:type="dxa"/>
          </w:tcPr>
          <w:p w:rsidR="000F0F0A" w:rsidRDefault="000F0F0A" w:rsidP="00AB211D">
            <w:pPr>
              <w:pStyle w:val="PSI-Normal"/>
            </w:pPr>
          </w:p>
        </w:tc>
        <w:tc>
          <w:tcPr>
            <w:tcW w:w="2693" w:type="dxa"/>
            <w:shd w:val="clear" w:color="auto" w:fill="auto"/>
          </w:tcPr>
          <w:p w:rsidR="000F0F0A" w:rsidRDefault="000F0F0A" w:rsidP="00AB211D">
            <w:pPr>
              <w:pStyle w:val="PSI-Normal"/>
            </w:pPr>
          </w:p>
        </w:tc>
        <w:tc>
          <w:tcPr>
            <w:tcW w:w="1701" w:type="dxa"/>
            <w:shd w:val="clear" w:color="auto" w:fill="auto"/>
          </w:tcPr>
          <w:p w:rsidR="000F0F0A" w:rsidRDefault="000F0F0A" w:rsidP="00AB211D">
            <w:pPr>
              <w:pStyle w:val="PSI-Normal"/>
            </w:pPr>
          </w:p>
        </w:tc>
      </w:tr>
    </w:tbl>
    <w:p w:rsidR="000F0F0A" w:rsidRDefault="000F0F0A" w:rsidP="000F0F0A">
      <w:pPr>
        <w:pStyle w:val="PSI-Normal"/>
      </w:pPr>
    </w:p>
    <w:p w:rsidR="000F0F0A" w:rsidRDefault="000F0F0A" w:rsidP="00A54B2D">
      <w:pPr>
        <w:pStyle w:val="PSI-Ttulo2"/>
        <w:outlineLvl w:val="9"/>
      </w:pPr>
      <w:bookmarkStart w:id="91" w:name="_Toc17280068"/>
      <w:r>
        <w:t>Seguimiento</w:t>
      </w:r>
      <w:bookmarkEnd w:id="91"/>
    </w:p>
    <w:tbl>
      <w:tblPr>
        <w:tblStyle w:val="Tablaconcuadrcula"/>
        <w:tblW w:w="8755" w:type="dxa"/>
        <w:tblLook w:val="04A0" w:firstRow="1" w:lastRow="0" w:firstColumn="1" w:lastColumn="0" w:noHBand="0" w:noVBand="1"/>
      </w:tblPr>
      <w:tblGrid>
        <w:gridCol w:w="2161"/>
        <w:gridCol w:w="2161"/>
        <w:gridCol w:w="2161"/>
        <w:gridCol w:w="2272"/>
      </w:tblGrid>
      <w:tr w:rsidR="000F0F0A" w:rsidTr="00AB211D">
        <w:tc>
          <w:tcPr>
            <w:tcW w:w="2161" w:type="dxa"/>
            <w:shd w:val="clear" w:color="auto" w:fill="8DB3E2" w:themeFill="text2" w:themeFillTint="66"/>
          </w:tcPr>
          <w:p w:rsidR="000F0F0A" w:rsidRPr="00CD2020" w:rsidRDefault="000F0F0A"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0F0F0A" w:rsidRPr="00CD2020" w:rsidRDefault="000F0F0A"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0F0F0A" w:rsidRPr="00CD2020" w:rsidRDefault="000F0F0A"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0F0F0A" w:rsidRPr="00CD2020" w:rsidRDefault="000F0F0A" w:rsidP="00AB211D">
            <w:pPr>
              <w:pStyle w:val="PSI-Normal"/>
              <w:rPr>
                <w:color w:val="FFFFFF" w:themeColor="background1"/>
              </w:rPr>
            </w:pPr>
            <w:r w:rsidRPr="00CD2020">
              <w:rPr>
                <w:color w:val="FFFFFF" w:themeColor="background1"/>
              </w:rPr>
              <w:t>Responsable</w:t>
            </w:r>
          </w:p>
        </w:tc>
      </w:tr>
      <w:tr w:rsidR="000F0F0A" w:rsidTr="00AB211D">
        <w:tc>
          <w:tcPr>
            <w:tcW w:w="2161" w:type="dxa"/>
          </w:tcPr>
          <w:p w:rsidR="000F0F0A" w:rsidRDefault="000F0F0A" w:rsidP="00AB211D">
            <w:pPr>
              <w:pStyle w:val="PSI-Normal"/>
            </w:pPr>
            <w:r>
              <w:t>28/11/18</w:t>
            </w:r>
          </w:p>
        </w:tc>
        <w:tc>
          <w:tcPr>
            <w:tcW w:w="2161" w:type="dxa"/>
          </w:tcPr>
          <w:p w:rsidR="000F0F0A" w:rsidRDefault="000F0F0A" w:rsidP="00AB211D">
            <w:pPr>
              <w:pStyle w:val="PSI-Normal"/>
            </w:pPr>
            <w:r>
              <w:t>Construcción / Iteración 5</w:t>
            </w:r>
          </w:p>
        </w:tc>
        <w:tc>
          <w:tcPr>
            <w:tcW w:w="2161" w:type="dxa"/>
          </w:tcPr>
          <w:p w:rsidR="000F0F0A" w:rsidRDefault="000F0F0A" w:rsidP="00AB211D">
            <w:pPr>
              <w:pStyle w:val="PSI-Normal"/>
            </w:pPr>
            <w:r>
              <w:t xml:space="preserve">Luego de haber dado la presentación final (3er parcial de la materia). Los </w:t>
            </w:r>
            <w:r>
              <w:lastRenderedPageBreak/>
              <w:t>profesores de la catedra nos dijeron que no era necesario discutir ya porque la estructura principal de la BD la teníamos lista, que cualquier cambio que sea necesario los grupos lo manejen de manera individual.</w:t>
            </w:r>
          </w:p>
        </w:tc>
        <w:tc>
          <w:tcPr>
            <w:tcW w:w="2272" w:type="dxa"/>
          </w:tcPr>
          <w:p w:rsidR="000F0F0A" w:rsidRDefault="000F0F0A" w:rsidP="00AB211D">
            <w:pPr>
              <w:pStyle w:val="PSI-Normal"/>
            </w:pPr>
            <w:r>
              <w:lastRenderedPageBreak/>
              <w:t>Francisco Estrada</w:t>
            </w:r>
          </w:p>
        </w:tc>
      </w:tr>
      <w:tr w:rsidR="000F0F0A" w:rsidTr="00AB211D">
        <w:tc>
          <w:tcPr>
            <w:tcW w:w="2161" w:type="dxa"/>
          </w:tcPr>
          <w:p w:rsidR="000F0F0A" w:rsidRDefault="000F0F0A" w:rsidP="00AB211D">
            <w:pPr>
              <w:pStyle w:val="PSI-Normal"/>
            </w:pPr>
            <w:r>
              <w:t>28/11/18</w:t>
            </w:r>
          </w:p>
        </w:tc>
        <w:tc>
          <w:tcPr>
            <w:tcW w:w="2161" w:type="dxa"/>
          </w:tcPr>
          <w:p w:rsidR="000F0F0A" w:rsidRDefault="000F0F0A" w:rsidP="00AB211D">
            <w:pPr>
              <w:pStyle w:val="PSI-Normal"/>
            </w:pPr>
            <w:r>
              <w:t>Construcción / Iteración 5</w:t>
            </w:r>
          </w:p>
        </w:tc>
        <w:tc>
          <w:tcPr>
            <w:tcW w:w="2161" w:type="dxa"/>
          </w:tcPr>
          <w:p w:rsidR="000F0F0A" w:rsidRDefault="000F0F0A" w:rsidP="00AB211D">
            <w:pPr>
              <w:pStyle w:val="PSI-Normal"/>
            </w:pPr>
            <w:r>
              <w:t>Se da por cerrado el riesgo debido a que cada grupo hará los cambios que necesario a la BD para su proyecto, ya que la estructura principal ya se encuentra definida.</w:t>
            </w:r>
          </w:p>
        </w:tc>
        <w:tc>
          <w:tcPr>
            <w:tcW w:w="2272" w:type="dxa"/>
          </w:tcPr>
          <w:p w:rsidR="000F0F0A" w:rsidRDefault="000F0F0A" w:rsidP="00AB211D">
            <w:pPr>
              <w:pStyle w:val="PSI-Normal"/>
            </w:pPr>
            <w:r>
              <w:t>Francisco Estrada</w:t>
            </w:r>
          </w:p>
        </w:tc>
      </w:tr>
    </w:tbl>
    <w:p w:rsidR="000F0F0A" w:rsidRDefault="000F0F0A" w:rsidP="000F0F0A">
      <w:pPr>
        <w:pStyle w:val="PSI-Normal"/>
      </w:pPr>
    </w:p>
    <w:p w:rsidR="00573556" w:rsidRDefault="00573556" w:rsidP="00670E9F">
      <w:pPr>
        <w:pStyle w:val="PSI-Normal"/>
      </w:pPr>
    </w:p>
    <w:p w:rsidR="00A54B2D" w:rsidRDefault="00A54B2D" w:rsidP="00670E9F">
      <w:pPr>
        <w:pStyle w:val="PSI-Normal"/>
      </w:pPr>
    </w:p>
    <w:p w:rsidR="00BD7D4B" w:rsidRDefault="00BD7D4B" w:rsidP="00BD7D4B">
      <w:pPr>
        <w:pStyle w:val="PSI-Ttulo1"/>
      </w:pPr>
      <w:bookmarkStart w:id="92" w:name="_Toc17282388"/>
      <w:bookmarkStart w:id="93" w:name="_Toc53779338"/>
      <w:r>
        <w:t>Ref. RK099</w:t>
      </w:r>
      <w:bookmarkEnd w:id="92"/>
      <w:r>
        <w:t xml:space="preserve"> - </w:t>
      </w:r>
      <w:r w:rsidRPr="00BD7D4B">
        <w:t>No se realicen reuniones con el equipo docente, una vez finalizada la cursada para mostrar avances del proyecto</w:t>
      </w:r>
      <w:bookmarkEnd w:id="93"/>
    </w:p>
    <w:p w:rsidR="00BD7D4B" w:rsidRDefault="00BD7D4B" w:rsidP="00BD7D4B">
      <w:pPr>
        <w:pStyle w:val="PSI-Ttulo2"/>
        <w:outlineLvl w:val="9"/>
      </w:pPr>
      <w:bookmarkStart w:id="94" w:name="_Toc17282389"/>
      <w:r>
        <w:t>Identificación</w:t>
      </w:r>
      <w:bookmarkEnd w:id="94"/>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BD7D4B" w:rsidRPr="00670E9F" w:rsidTr="00AB211D">
        <w:trPr>
          <w:trHeight w:val="335"/>
        </w:trPr>
        <w:tc>
          <w:tcPr>
            <w:tcW w:w="3178" w:type="dxa"/>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BD7D4B" w:rsidRPr="00670E9F" w:rsidRDefault="00BD7D4B" w:rsidP="00AB211D">
            <w:pPr>
              <w:pStyle w:val="PSI-Normal"/>
              <w:rPr>
                <w:color w:val="FFFFFF" w:themeColor="background1"/>
              </w:rPr>
            </w:pPr>
            <w:r>
              <w:rPr>
                <w:color w:val="FFFFFF" w:themeColor="background1"/>
              </w:rPr>
              <w:t>Etapa</w:t>
            </w:r>
          </w:p>
        </w:tc>
      </w:tr>
      <w:tr w:rsidR="00BD7D4B" w:rsidRPr="00670E9F" w:rsidTr="00AB211D">
        <w:trPr>
          <w:trHeight w:val="335"/>
        </w:trPr>
        <w:tc>
          <w:tcPr>
            <w:tcW w:w="3178" w:type="dxa"/>
            <w:shd w:val="clear" w:color="auto" w:fill="auto"/>
          </w:tcPr>
          <w:p w:rsidR="00BD7D4B" w:rsidRPr="007B6B7B" w:rsidRDefault="00BD7D4B" w:rsidP="00AB211D">
            <w:pPr>
              <w:pStyle w:val="PSI-Normal"/>
            </w:pPr>
            <w:r>
              <w:t>RK099</w:t>
            </w:r>
          </w:p>
        </w:tc>
        <w:tc>
          <w:tcPr>
            <w:tcW w:w="2788" w:type="dxa"/>
            <w:gridSpan w:val="3"/>
            <w:shd w:val="clear" w:color="auto" w:fill="auto"/>
          </w:tcPr>
          <w:p w:rsidR="00BD7D4B" w:rsidRPr="007B6B7B" w:rsidRDefault="00BD7D4B" w:rsidP="00AB211D">
            <w:pPr>
              <w:pStyle w:val="PSI-Normal"/>
            </w:pPr>
            <w:r>
              <w:t>22/11/18</w:t>
            </w:r>
          </w:p>
        </w:tc>
        <w:tc>
          <w:tcPr>
            <w:tcW w:w="2788" w:type="dxa"/>
            <w:shd w:val="clear" w:color="auto" w:fill="auto"/>
          </w:tcPr>
          <w:p w:rsidR="00BD7D4B" w:rsidRPr="007B6B7B" w:rsidRDefault="00BD7D4B" w:rsidP="00AB211D">
            <w:pPr>
              <w:pStyle w:val="PSI-Normal"/>
            </w:pPr>
            <w:r>
              <w:t>Construcción – Iteración 5</w:t>
            </w:r>
          </w:p>
        </w:tc>
      </w:tr>
      <w:tr w:rsidR="00BD7D4B" w:rsidRPr="00670E9F" w:rsidTr="00AB211D">
        <w:tc>
          <w:tcPr>
            <w:tcW w:w="4568" w:type="dxa"/>
            <w:gridSpan w:val="3"/>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Categoría</w:t>
            </w:r>
          </w:p>
        </w:tc>
      </w:tr>
      <w:tr w:rsidR="00BD7D4B" w:rsidTr="00AB211D">
        <w:tc>
          <w:tcPr>
            <w:tcW w:w="4568" w:type="dxa"/>
            <w:gridSpan w:val="3"/>
          </w:tcPr>
          <w:p w:rsidR="00BD7D4B" w:rsidRDefault="00BD7D4B" w:rsidP="00AB211D">
            <w:pPr>
              <w:pStyle w:val="PSI-Normal"/>
            </w:pPr>
            <w:r w:rsidRPr="00BD7D4B">
              <w:t>No se realicen reuniones con el equipo docente, una vez finalizada la cursada para mostrar avances del proyecto</w:t>
            </w:r>
            <w:r w:rsidRPr="00170292">
              <w:t>.</w:t>
            </w:r>
          </w:p>
        </w:tc>
        <w:tc>
          <w:tcPr>
            <w:tcW w:w="4186" w:type="dxa"/>
            <w:gridSpan w:val="2"/>
          </w:tcPr>
          <w:p w:rsidR="00BD7D4B" w:rsidRDefault="00BD7D4B" w:rsidP="00AB211D">
            <w:pPr>
              <w:pStyle w:val="PSI-Normal"/>
            </w:pPr>
            <w:r>
              <w:t>Duración y Tamaño</w:t>
            </w:r>
          </w:p>
        </w:tc>
      </w:tr>
      <w:tr w:rsidR="00BD7D4B" w:rsidRPr="00670E9F" w:rsidTr="00AB211D">
        <w:tc>
          <w:tcPr>
            <w:tcW w:w="8754" w:type="dxa"/>
            <w:gridSpan w:val="5"/>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Descripción</w:t>
            </w:r>
          </w:p>
        </w:tc>
      </w:tr>
      <w:tr w:rsidR="00BD7D4B" w:rsidTr="00AB211D">
        <w:tc>
          <w:tcPr>
            <w:tcW w:w="8754" w:type="dxa"/>
            <w:gridSpan w:val="5"/>
          </w:tcPr>
          <w:p w:rsidR="00BD7D4B" w:rsidRDefault="00BD7D4B" w:rsidP="00AB211D">
            <w:pPr>
              <w:pStyle w:val="PSI-Normal"/>
            </w:pPr>
            <w:r>
              <w:t>Se acerca la finalización de la cursada de la materia, esto implica que tanto los integrantes como el equipo docente dejen de tener ese contacto periódico que había durante la cursado, para solucionar eso es necesario acordar reuniones entre ambos equipos para discutir, evacuar dudas, soluciones en cuanto al proyecto asignado.</w:t>
            </w:r>
          </w:p>
        </w:tc>
      </w:tr>
      <w:tr w:rsidR="00BD7D4B" w:rsidTr="00AB211D">
        <w:tc>
          <w:tcPr>
            <w:tcW w:w="4377" w:type="dxa"/>
            <w:gridSpan w:val="2"/>
            <w:shd w:val="clear" w:color="auto" w:fill="8DB3E2" w:themeFill="text2" w:themeFillTint="66"/>
          </w:tcPr>
          <w:p w:rsidR="00BD7D4B" w:rsidRPr="00670E9F" w:rsidRDefault="00BD7D4B" w:rsidP="00AB211D">
            <w:pPr>
              <w:pStyle w:val="PSI-Normal"/>
              <w:rPr>
                <w:color w:val="FFFFFF" w:themeColor="background1"/>
              </w:rPr>
            </w:pPr>
            <w:r>
              <w:rPr>
                <w:color w:val="FFFFFF" w:themeColor="background1"/>
              </w:rPr>
              <w:t>Estado del Riesgo (Activo, Cerrado)</w:t>
            </w:r>
          </w:p>
        </w:tc>
        <w:tc>
          <w:tcPr>
            <w:tcW w:w="4377" w:type="dxa"/>
            <w:gridSpan w:val="3"/>
          </w:tcPr>
          <w:p w:rsidR="00BD7D4B" w:rsidRDefault="003B263A" w:rsidP="00AB211D">
            <w:pPr>
              <w:pStyle w:val="PSI-Normal"/>
            </w:pPr>
            <w:r>
              <w:t>Cerrado</w:t>
            </w:r>
          </w:p>
        </w:tc>
      </w:tr>
    </w:tbl>
    <w:p w:rsidR="00BD7D4B" w:rsidRDefault="00BD7D4B" w:rsidP="00BD7D4B">
      <w:pPr>
        <w:pStyle w:val="PSI-Normal"/>
      </w:pPr>
    </w:p>
    <w:p w:rsidR="00BD7D4B" w:rsidRDefault="00BD7D4B" w:rsidP="00BD7D4B">
      <w:pPr>
        <w:pStyle w:val="PSI-Ttulo2"/>
        <w:outlineLvl w:val="9"/>
      </w:pPr>
      <w:bookmarkStart w:id="95" w:name="_Toc17282390"/>
      <w:r>
        <w:lastRenderedPageBreak/>
        <w:t>Análisis</w:t>
      </w:r>
      <w:bookmarkEnd w:id="95"/>
    </w:p>
    <w:tbl>
      <w:tblPr>
        <w:tblStyle w:val="Tablaconcuadrcula"/>
        <w:tblW w:w="0" w:type="auto"/>
        <w:tblInd w:w="-34" w:type="dxa"/>
        <w:tblLook w:val="04A0" w:firstRow="1" w:lastRow="0" w:firstColumn="1" w:lastColumn="0" w:noHBand="0" w:noVBand="1"/>
      </w:tblPr>
      <w:tblGrid>
        <w:gridCol w:w="3087"/>
        <w:gridCol w:w="2756"/>
        <w:gridCol w:w="2685"/>
      </w:tblGrid>
      <w:tr w:rsidR="00BD7D4B" w:rsidRPr="00670E9F" w:rsidTr="00AB211D">
        <w:tc>
          <w:tcPr>
            <w:tcW w:w="3176" w:type="dxa"/>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Factor</w:t>
            </w:r>
          </w:p>
        </w:tc>
      </w:tr>
      <w:tr w:rsidR="00BD7D4B" w:rsidTr="00AB211D">
        <w:tc>
          <w:tcPr>
            <w:tcW w:w="3176" w:type="dxa"/>
          </w:tcPr>
          <w:p w:rsidR="00BD7D4B" w:rsidRDefault="00BD7D4B" w:rsidP="00AB211D">
            <w:pPr>
              <w:pStyle w:val="PSI-Normal"/>
            </w:pPr>
            <w:r>
              <w:t>3</w:t>
            </w:r>
          </w:p>
        </w:tc>
        <w:tc>
          <w:tcPr>
            <w:tcW w:w="2813" w:type="dxa"/>
          </w:tcPr>
          <w:p w:rsidR="00BD7D4B" w:rsidRDefault="00BD7D4B" w:rsidP="00AB211D">
            <w:pPr>
              <w:pStyle w:val="PSI-Normal"/>
            </w:pPr>
            <w:r>
              <w:t>50%</w:t>
            </w:r>
          </w:p>
        </w:tc>
        <w:tc>
          <w:tcPr>
            <w:tcW w:w="2765" w:type="dxa"/>
          </w:tcPr>
          <w:p w:rsidR="00BD7D4B" w:rsidRDefault="00BD7D4B" w:rsidP="00AB211D">
            <w:pPr>
              <w:pStyle w:val="PSI-Normal"/>
            </w:pPr>
            <w:r>
              <w:t>150</w:t>
            </w:r>
          </w:p>
        </w:tc>
      </w:tr>
      <w:tr w:rsidR="00BD7D4B" w:rsidRPr="00670E9F" w:rsidTr="00AB211D">
        <w:tc>
          <w:tcPr>
            <w:tcW w:w="8754" w:type="dxa"/>
            <w:gridSpan w:val="3"/>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Causas</w:t>
            </w:r>
          </w:p>
        </w:tc>
      </w:tr>
      <w:tr w:rsidR="00BD7D4B" w:rsidTr="00AB211D">
        <w:tc>
          <w:tcPr>
            <w:tcW w:w="8754" w:type="dxa"/>
            <w:gridSpan w:val="3"/>
          </w:tcPr>
          <w:p w:rsidR="00BD7D4B" w:rsidRDefault="00BD7D4B" w:rsidP="00AB211D">
            <w:pPr>
              <w:pStyle w:val="PSI-Normal"/>
            </w:pPr>
            <w:r>
              <w:t xml:space="preserve">Este riesgo existe porque finalizada la cursada de la materia tanto alumnos como profesores dejaran de verse en el día a día (por diversos motivos como trabajo, cursar otras materias) como lo era en durante la cursada. Por esto el grupo debería acordar reuniones con el equipo docente para consultas sobre el proyecto, mostrarles avances del mismo. </w:t>
            </w:r>
          </w:p>
        </w:tc>
      </w:tr>
      <w:tr w:rsidR="00BD7D4B" w:rsidRPr="00670E9F" w:rsidTr="00AB211D">
        <w:tc>
          <w:tcPr>
            <w:tcW w:w="8754" w:type="dxa"/>
            <w:gridSpan w:val="3"/>
            <w:shd w:val="clear" w:color="auto" w:fill="8DB3E2" w:themeFill="text2" w:themeFillTint="66"/>
          </w:tcPr>
          <w:p w:rsidR="00BD7D4B" w:rsidRPr="00670E9F" w:rsidRDefault="00BD7D4B" w:rsidP="00AB211D">
            <w:pPr>
              <w:pStyle w:val="PSI-Normal"/>
              <w:rPr>
                <w:color w:val="FFFFFF" w:themeColor="background1"/>
              </w:rPr>
            </w:pPr>
            <w:r w:rsidRPr="00670E9F">
              <w:rPr>
                <w:color w:val="FFFFFF" w:themeColor="background1"/>
              </w:rPr>
              <w:t>Síntomas</w:t>
            </w:r>
          </w:p>
        </w:tc>
      </w:tr>
      <w:tr w:rsidR="00BD7D4B" w:rsidTr="00AB211D">
        <w:tc>
          <w:tcPr>
            <w:tcW w:w="8754" w:type="dxa"/>
            <w:gridSpan w:val="3"/>
          </w:tcPr>
          <w:p w:rsidR="00BD7D4B" w:rsidRDefault="00BD7D4B" w:rsidP="00AB211D">
            <w:pPr>
              <w:pStyle w:val="PSI-Normal"/>
            </w:pPr>
            <w:r>
              <w:t>Entre los inconveniente esta que impactaría de manera negativa al desarrollo del sistema si es que no se sacan las dudas que surgen después de terminada la cursada, y  su vez no mostrarles los avances significaría no tener una retroalimentación por parte de los profesores.</w:t>
            </w:r>
          </w:p>
        </w:tc>
      </w:tr>
    </w:tbl>
    <w:p w:rsidR="00BD7D4B" w:rsidRDefault="00BD7D4B" w:rsidP="00BD7D4B">
      <w:pPr>
        <w:pStyle w:val="PSI-Normal"/>
      </w:pPr>
    </w:p>
    <w:p w:rsidR="00BD7D4B" w:rsidRDefault="00BD7D4B" w:rsidP="00BD7D4B">
      <w:pPr>
        <w:pStyle w:val="PSI-Ttulo2"/>
        <w:outlineLvl w:val="9"/>
      </w:pPr>
      <w:bookmarkStart w:id="96" w:name="_Toc17282391"/>
      <w:r>
        <w:t>Plan de Riesgos</w:t>
      </w:r>
      <w:bookmarkEnd w:id="96"/>
    </w:p>
    <w:tbl>
      <w:tblPr>
        <w:tblStyle w:val="Tablaconcuadrcula"/>
        <w:tblW w:w="8755" w:type="dxa"/>
        <w:tblLook w:val="04A0" w:firstRow="1" w:lastRow="0" w:firstColumn="1" w:lastColumn="0" w:noHBand="0" w:noVBand="1"/>
      </w:tblPr>
      <w:tblGrid>
        <w:gridCol w:w="2660"/>
        <w:gridCol w:w="1701"/>
        <w:gridCol w:w="2693"/>
        <w:gridCol w:w="1701"/>
      </w:tblGrid>
      <w:tr w:rsidR="00BD7D4B" w:rsidRPr="00287695" w:rsidTr="00AB211D">
        <w:tc>
          <w:tcPr>
            <w:tcW w:w="2660" w:type="dxa"/>
            <w:shd w:val="clear" w:color="auto" w:fill="8DB3E2" w:themeFill="text2" w:themeFillTint="66"/>
          </w:tcPr>
          <w:p w:rsidR="00BD7D4B" w:rsidRPr="00287695" w:rsidRDefault="00BD7D4B"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BD7D4B" w:rsidRPr="00287695" w:rsidRDefault="00BD7D4B"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BD7D4B" w:rsidRPr="00287695" w:rsidRDefault="00BD7D4B"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BD7D4B" w:rsidRPr="00287695" w:rsidRDefault="00BD7D4B" w:rsidP="00AB211D">
            <w:pPr>
              <w:pStyle w:val="PSI-Normal"/>
              <w:rPr>
                <w:color w:val="FFFFFF" w:themeColor="background1"/>
              </w:rPr>
            </w:pPr>
            <w:r>
              <w:rPr>
                <w:color w:val="FFFFFF" w:themeColor="background1"/>
              </w:rPr>
              <w:t>Etapa</w:t>
            </w:r>
          </w:p>
        </w:tc>
      </w:tr>
      <w:tr w:rsidR="00BD7D4B" w:rsidTr="00AB211D">
        <w:tc>
          <w:tcPr>
            <w:tcW w:w="2660" w:type="dxa"/>
          </w:tcPr>
          <w:p w:rsidR="00BD7D4B" w:rsidRDefault="00BD7D4B" w:rsidP="00AB211D">
            <w:pPr>
              <w:pStyle w:val="PSI-Normal"/>
            </w:pPr>
            <w:r>
              <w:t>Reducción</w:t>
            </w:r>
          </w:p>
        </w:tc>
        <w:tc>
          <w:tcPr>
            <w:tcW w:w="1701" w:type="dxa"/>
          </w:tcPr>
          <w:p w:rsidR="00BD7D4B" w:rsidRDefault="00BD7D4B" w:rsidP="00AB211D">
            <w:pPr>
              <w:pStyle w:val="PSI-Normal"/>
            </w:pPr>
            <w:r>
              <w:t xml:space="preserve">Nicolás </w:t>
            </w:r>
            <w:proofErr w:type="spellStart"/>
            <w:r>
              <w:t>Sartini</w:t>
            </w:r>
            <w:proofErr w:type="spellEnd"/>
            <w:r>
              <w:t>, Fabricio González, Francisco Estrada</w:t>
            </w:r>
          </w:p>
        </w:tc>
        <w:tc>
          <w:tcPr>
            <w:tcW w:w="2693" w:type="dxa"/>
            <w:shd w:val="clear" w:color="auto" w:fill="auto"/>
          </w:tcPr>
          <w:p w:rsidR="00BD7D4B" w:rsidRDefault="00BD7D4B" w:rsidP="00AB211D">
            <w:pPr>
              <w:pStyle w:val="PSI-Normal"/>
            </w:pPr>
            <w:r>
              <w:t>Comunicarse con los profesores mediante correo sobre posibles dudas que se origen después de terminada la cursada.</w:t>
            </w:r>
          </w:p>
        </w:tc>
        <w:tc>
          <w:tcPr>
            <w:tcW w:w="1701" w:type="dxa"/>
            <w:shd w:val="clear" w:color="auto" w:fill="auto"/>
          </w:tcPr>
          <w:p w:rsidR="00BD7D4B" w:rsidRDefault="00BD7D4B" w:rsidP="00AB211D">
            <w:pPr>
              <w:pStyle w:val="PSI-Normal"/>
            </w:pPr>
            <w:r>
              <w:t>Construcción / Iteración 5</w:t>
            </w:r>
          </w:p>
        </w:tc>
      </w:tr>
      <w:tr w:rsidR="00BD7D4B" w:rsidTr="00AB211D">
        <w:tc>
          <w:tcPr>
            <w:tcW w:w="2660" w:type="dxa"/>
          </w:tcPr>
          <w:p w:rsidR="00BD7D4B" w:rsidRDefault="00BD7D4B" w:rsidP="00AB211D">
            <w:pPr>
              <w:pStyle w:val="PSI-Normal"/>
            </w:pPr>
            <w:r>
              <w:t>Eliminación</w:t>
            </w:r>
          </w:p>
        </w:tc>
        <w:tc>
          <w:tcPr>
            <w:tcW w:w="1701" w:type="dxa"/>
          </w:tcPr>
          <w:p w:rsidR="00BD7D4B" w:rsidRDefault="00BD7D4B" w:rsidP="00AB211D">
            <w:pPr>
              <w:pStyle w:val="PSI-Normal"/>
            </w:pPr>
            <w:r>
              <w:t xml:space="preserve">Nicolás </w:t>
            </w:r>
            <w:proofErr w:type="spellStart"/>
            <w:r>
              <w:t>Sartini</w:t>
            </w:r>
            <w:proofErr w:type="spellEnd"/>
            <w:r>
              <w:t>, Fabricio González, Francisco Estrada</w:t>
            </w:r>
          </w:p>
        </w:tc>
        <w:tc>
          <w:tcPr>
            <w:tcW w:w="2693" w:type="dxa"/>
            <w:shd w:val="clear" w:color="auto" w:fill="auto"/>
          </w:tcPr>
          <w:p w:rsidR="00BD7D4B" w:rsidRDefault="00BD7D4B" w:rsidP="00AB211D">
            <w:pPr>
              <w:pStyle w:val="PSI-Normal"/>
            </w:pPr>
            <w:r>
              <w:t>Solicitar y acordar una reunión con el equipo docente para tratar diversos temas del proyecto, evacuar dudas y mostrarles avances del proyecto para así obtener una devolución del mismo.</w:t>
            </w:r>
          </w:p>
        </w:tc>
        <w:tc>
          <w:tcPr>
            <w:tcW w:w="1701" w:type="dxa"/>
            <w:shd w:val="clear" w:color="auto" w:fill="auto"/>
          </w:tcPr>
          <w:p w:rsidR="00BD7D4B" w:rsidRDefault="00BD7D4B" w:rsidP="00AB211D">
            <w:pPr>
              <w:pStyle w:val="PSI-Normal"/>
            </w:pPr>
            <w:r>
              <w:t>Construcción / Iteración 5</w:t>
            </w:r>
          </w:p>
        </w:tc>
      </w:tr>
    </w:tbl>
    <w:p w:rsidR="00BD7D4B" w:rsidRDefault="00BD7D4B" w:rsidP="00BD7D4B">
      <w:pPr>
        <w:pStyle w:val="PSI-Normal"/>
      </w:pPr>
    </w:p>
    <w:p w:rsidR="00BD7D4B" w:rsidRDefault="00BD7D4B" w:rsidP="00BD7D4B">
      <w:pPr>
        <w:pStyle w:val="PSI-Ttulo2"/>
        <w:outlineLvl w:val="9"/>
      </w:pPr>
      <w:bookmarkStart w:id="97" w:name="_Toc17282392"/>
      <w:r>
        <w:t>Seguimiento</w:t>
      </w:r>
      <w:bookmarkEnd w:id="97"/>
    </w:p>
    <w:tbl>
      <w:tblPr>
        <w:tblStyle w:val="Tablaconcuadrcula"/>
        <w:tblW w:w="8755" w:type="dxa"/>
        <w:tblLook w:val="04A0" w:firstRow="1" w:lastRow="0" w:firstColumn="1" w:lastColumn="0" w:noHBand="0" w:noVBand="1"/>
      </w:tblPr>
      <w:tblGrid>
        <w:gridCol w:w="2161"/>
        <w:gridCol w:w="2161"/>
        <w:gridCol w:w="2161"/>
        <w:gridCol w:w="2272"/>
      </w:tblGrid>
      <w:tr w:rsidR="00BD7D4B" w:rsidTr="00AB211D">
        <w:tc>
          <w:tcPr>
            <w:tcW w:w="2161" w:type="dxa"/>
            <w:shd w:val="clear" w:color="auto" w:fill="8DB3E2" w:themeFill="text2" w:themeFillTint="66"/>
          </w:tcPr>
          <w:p w:rsidR="00BD7D4B" w:rsidRPr="00CD2020" w:rsidRDefault="00BD7D4B"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BD7D4B" w:rsidRPr="00CD2020" w:rsidRDefault="00BD7D4B"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BD7D4B" w:rsidRPr="00CD2020" w:rsidRDefault="00BD7D4B"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BD7D4B" w:rsidRPr="00CD2020" w:rsidRDefault="00BD7D4B" w:rsidP="00AB211D">
            <w:pPr>
              <w:pStyle w:val="PSI-Normal"/>
              <w:rPr>
                <w:color w:val="FFFFFF" w:themeColor="background1"/>
              </w:rPr>
            </w:pPr>
            <w:r w:rsidRPr="00CD2020">
              <w:rPr>
                <w:color w:val="FFFFFF" w:themeColor="background1"/>
              </w:rPr>
              <w:t>Responsable</w:t>
            </w:r>
          </w:p>
        </w:tc>
      </w:tr>
      <w:tr w:rsidR="00BD7D4B" w:rsidTr="00AB211D">
        <w:tc>
          <w:tcPr>
            <w:tcW w:w="2161" w:type="dxa"/>
          </w:tcPr>
          <w:p w:rsidR="00BD7D4B" w:rsidRDefault="00BD7D4B" w:rsidP="00AB211D">
            <w:pPr>
              <w:pStyle w:val="PSI-Normal"/>
            </w:pPr>
            <w:r>
              <w:t>04/03/19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Hasta la fecha no hubo comunicación con el equipo docente, ya que recién el equipo de desarrollo volvió con la reanudación del proyecto</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lastRenderedPageBreak/>
              <w:t>17/03/19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El equipo elaboro una serie de consultas/dudas para enviarles al equipo docente</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18/03/19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Se envió vía email las dudas que se tenían a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19/03/19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Se obtuvieron las respuestas por parte de los profesores con lo cual se aclararon las dudas.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15/04/19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No hubo hasta la fecha una reunión con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15/05/19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No hubo hasta la fecha una reunión con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03/06/19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Se envió unas consultas a los profesores vía email</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04/06/19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Se obtuvieron las respuestas por parte de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14/07/19</w:t>
            </w:r>
          </w:p>
        </w:tc>
        <w:tc>
          <w:tcPr>
            <w:tcW w:w="2161" w:type="dxa"/>
          </w:tcPr>
          <w:p w:rsidR="00BD7D4B" w:rsidRDefault="00BD7D4B" w:rsidP="00AB211D">
            <w:pPr>
              <w:pStyle w:val="PSI-Normal"/>
            </w:pPr>
            <w:r>
              <w:t>Construcción / Iteración 5</w:t>
            </w:r>
          </w:p>
        </w:tc>
        <w:tc>
          <w:tcPr>
            <w:tcW w:w="2161" w:type="dxa"/>
          </w:tcPr>
          <w:p w:rsidR="00BD7D4B" w:rsidRDefault="00BD7D4B" w:rsidP="00AB211D">
            <w:pPr>
              <w:pStyle w:val="PSI-Normal"/>
            </w:pPr>
            <w:r>
              <w:t>No hubo hasta la fecha una reunión con los profesores.</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08/11/19</w:t>
            </w:r>
          </w:p>
        </w:tc>
        <w:tc>
          <w:tcPr>
            <w:tcW w:w="2161" w:type="dxa"/>
          </w:tcPr>
          <w:p w:rsidR="00BD7D4B" w:rsidRDefault="00BD7D4B" w:rsidP="00AB211D">
            <w:pPr>
              <w:pStyle w:val="PSI-Normal"/>
            </w:pPr>
            <w:r>
              <w:t>Construcción / Iteración 6</w:t>
            </w:r>
          </w:p>
        </w:tc>
        <w:tc>
          <w:tcPr>
            <w:tcW w:w="2161" w:type="dxa"/>
          </w:tcPr>
          <w:p w:rsidR="00BD7D4B" w:rsidRDefault="00BD7D4B" w:rsidP="00AB211D">
            <w:pPr>
              <w:pStyle w:val="PSI-Normal"/>
            </w:pPr>
            <w:r>
              <w:t>El equipo se comunicó con los profesores con el fin de poder llevar a cabo una reunión para mostrar avances y evacuar dudas sobre el Sistema VASPA. La reunión se acordó para el 12/11/19</w:t>
            </w:r>
          </w:p>
        </w:tc>
        <w:tc>
          <w:tcPr>
            <w:tcW w:w="2272" w:type="dxa"/>
          </w:tcPr>
          <w:p w:rsidR="00BD7D4B" w:rsidRDefault="00BD7D4B" w:rsidP="00AB211D">
            <w:pPr>
              <w:pStyle w:val="PSI-Normal"/>
            </w:pPr>
            <w:r>
              <w:t>Francisco Estrada</w:t>
            </w:r>
          </w:p>
        </w:tc>
      </w:tr>
      <w:tr w:rsidR="00BD7D4B" w:rsidTr="00AB211D">
        <w:tc>
          <w:tcPr>
            <w:tcW w:w="2161" w:type="dxa"/>
          </w:tcPr>
          <w:p w:rsidR="00BD7D4B" w:rsidRDefault="00BD7D4B" w:rsidP="00AB211D">
            <w:pPr>
              <w:pStyle w:val="PSI-Normal"/>
            </w:pPr>
            <w:r>
              <w:t>12/11/19</w:t>
            </w:r>
          </w:p>
        </w:tc>
        <w:tc>
          <w:tcPr>
            <w:tcW w:w="2161" w:type="dxa"/>
          </w:tcPr>
          <w:p w:rsidR="00BD7D4B" w:rsidRDefault="00BD7D4B" w:rsidP="00AB211D">
            <w:pPr>
              <w:pStyle w:val="PSI-Normal"/>
            </w:pPr>
            <w:r>
              <w:t>Construcción / Iteración 6</w:t>
            </w:r>
          </w:p>
        </w:tc>
        <w:tc>
          <w:tcPr>
            <w:tcW w:w="2161" w:type="dxa"/>
          </w:tcPr>
          <w:p w:rsidR="00BD7D4B" w:rsidRDefault="00BD7D4B" w:rsidP="00AB211D">
            <w:pPr>
              <w:pStyle w:val="PSI-Normal"/>
            </w:pPr>
            <w:r>
              <w:t xml:space="preserve">En la reunión se mostró a los profes el estado de la documentación, </w:t>
            </w:r>
            <w:r>
              <w:lastRenderedPageBreak/>
              <w:t>gestión de riesgos, pruebas, estimación, planificaciones, y en la última parte la ejecución de los CU desarrollados hasta el momento, luego se realizaron con consultas a los profes que tenía nuestro equipo.</w:t>
            </w:r>
          </w:p>
        </w:tc>
        <w:tc>
          <w:tcPr>
            <w:tcW w:w="2272" w:type="dxa"/>
          </w:tcPr>
          <w:p w:rsidR="00BD7D4B" w:rsidRDefault="00BD7D4B" w:rsidP="00AB211D">
            <w:pPr>
              <w:pStyle w:val="PSI-Normal"/>
            </w:pPr>
            <w:r>
              <w:lastRenderedPageBreak/>
              <w:t>Francisco Estrada</w:t>
            </w:r>
          </w:p>
        </w:tc>
      </w:tr>
      <w:tr w:rsidR="00BD7D4B" w:rsidTr="00AB211D">
        <w:tc>
          <w:tcPr>
            <w:tcW w:w="2161" w:type="dxa"/>
          </w:tcPr>
          <w:p w:rsidR="00BD7D4B" w:rsidRDefault="00331986" w:rsidP="00AB211D">
            <w:pPr>
              <w:pStyle w:val="PSI-Normal"/>
            </w:pPr>
            <w:r>
              <w:t>24/06/20</w:t>
            </w:r>
          </w:p>
        </w:tc>
        <w:tc>
          <w:tcPr>
            <w:tcW w:w="2161" w:type="dxa"/>
          </w:tcPr>
          <w:p w:rsidR="00BD7D4B" w:rsidRDefault="00331986" w:rsidP="00AB211D">
            <w:pPr>
              <w:pStyle w:val="PSI-Normal"/>
            </w:pPr>
            <w:r>
              <w:t>Construcción / Iteración 13</w:t>
            </w:r>
          </w:p>
        </w:tc>
        <w:tc>
          <w:tcPr>
            <w:tcW w:w="2161" w:type="dxa"/>
          </w:tcPr>
          <w:p w:rsidR="00BD7D4B" w:rsidRDefault="00331986" w:rsidP="00AB211D">
            <w:pPr>
              <w:pStyle w:val="PSI-Normal"/>
            </w:pPr>
            <w:r>
              <w:t xml:space="preserve">Se llevó a cabo una reunión virtual con los profesores de la catedra mediante la herramienta Google </w:t>
            </w:r>
            <w:proofErr w:type="spellStart"/>
            <w:r>
              <w:t>Meet</w:t>
            </w:r>
            <w:proofErr w:type="spellEnd"/>
            <w:r>
              <w:t xml:space="preserve">, debido al contexto mundial del Covid-19, lo cual dificulta reunirse de manera personal. </w:t>
            </w:r>
          </w:p>
          <w:p w:rsidR="00331986" w:rsidRDefault="00331986" w:rsidP="00AB211D">
            <w:pPr>
              <w:pStyle w:val="PSI-Normal"/>
            </w:pPr>
            <w:r>
              <w:t>La reunión tuvo como objetivo resolver un par de dudas en cuanto a los Planes de Estudio y sobre el informe gerencial.</w:t>
            </w:r>
          </w:p>
        </w:tc>
        <w:tc>
          <w:tcPr>
            <w:tcW w:w="2272" w:type="dxa"/>
          </w:tcPr>
          <w:p w:rsidR="00BD7D4B" w:rsidRDefault="00331986" w:rsidP="00AB211D">
            <w:pPr>
              <w:pStyle w:val="PSI-Normal"/>
            </w:pPr>
            <w:r>
              <w:t>Francisco Estrada</w:t>
            </w:r>
          </w:p>
        </w:tc>
      </w:tr>
      <w:tr w:rsidR="003B263A" w:rsidTr="00AB211D">
        <w:tc>
          <w:tcPr>
            <w:tcW w:w="2161" w:type="dxa"/>
          </w:tcPr>
          <w:p w:rsidR="003B263A" w:rsidRDefault="003B263A" w:rsidP="003B263A">
            <w:pPr>
              <w:pStyle w:val="PSI-Normal"/>
            </w:pPr>
            <w:r>
              <w:t>17/09/20</w:t>
            </w:r>
          </w:p>
        </w:tc>
        <w:tc>
          <w:tcPr>
            <w:tcW w:w="2161" w:type="dxa"/>
          </w:tcPr>
          <w:p w:rsidR="003B263A" w:rsidRDefault="003B263A" w:rsidP="003B263A">
            <w:pPr>
              <w:pStyle w:val="PSI-Normal"/>
            </w:pPr>
            <w:r>
              <w:t>Construcción / Iteración 16</w:t>
            </w:r>
          </w:p>
        </w:tc>
        <w:tc>
          <w:tcPr>
            <w:tcW w:w="2161" w:type="dxa"/>
          </w:tcPr>
          <w:p w:rsidR="003B263A" w:rsidRDefault="003B263A" w:rsidP="003B263A">
            <w:pPr>
              <w:pStyle w:val="PSI-Normal"/>
            </w:pPr>
            <w:r>
              <w:t xml:space="preserve">Se solicitó a los profesores </w:t>
            </w:r>
            <w:proofErr w:type="spellStart"/>
            <w:r w:rsidR="005E138F">
              <w:t>via</w:t>
            </w:r>
            <w:proofErr w:type="spellEnd"/>
            <w:r w:rsidR="005E138F">
              <w:t xml:space="preserve"> correo electrónico </w:t>
            </w:r>
            <w:r>
              <w:t>si es posible realizar una presentación para mostrar los avances realizados en el sistema.</w:t>
            </w:r>
          </w:p>
          <w:p w:rsidR="003B263A" w:rsidRDefault="003B263A" w:rsidP="003B263A">
            <w:pPr>
              <w:pStyle w:val="PSI-Normal"/>
            </w:pPr>
          </w:p>
          <w:p w:rsidR="003B263A" w:rsidRDefault="003B263A" w:rsidP="003B263A">
            <w:pPr>
              <w:pStyle w:val="PSI-Normal"/>
            </w:pPr>
          </w:p>
        </w:tc>
        <w:tc>
          <w:tcPr>
            <w:tcW w:w="2272" w:type="dxa"/>
          </w:tcPr>
          <w:p w:rsidR="003B263A" w:rsidRDefault="003B263A" w:rsidP="003B263A">
            <w:pPr>
              <w:pStyle w:val="PSI-Normal"/>
            </w:pPr>
            <w:r>
              <w:t>Francisco Estrada</w:t>
            </w:r>
          </w:p>
        </w:tc>
      </w:tr>
      <w:tr w:rsidR="005E138F" w:rsidTr="00AB211D">
        <w:tc>
          <w:tcPr>
            <w:tcW w:w="2161" w:type="dxa"/>
          </w:tcPr>
          <w:p w:rsidR="005E138F" w:rsidRDefault="005E138F" w:rsidP="003B263A">
            <w:pPr>
              <w:pStyle w:val="PSI-Normal"/>
            </w:pPr>
            <w:r>
              <w:t>18/09/20</w:t>
            </w:r>
          </w:p>
        </w:tc>
        <w:tc>
          <w:tcPr>
            <w:tcW w:w="2161" w:type="dxa"/>
          </w:tcPr>
          <w:p w:rsidR="005E138F" w:rsidRDefault="005E138F" w:rsidP="003B263A">
            <w:pPr>
              <w:pStyle w:val="PSI-Normal"/>
            </w:pPr>
            <w:r>
              <w:t>Construcción / iteración 16</w:t>
            </w:r>
          </w:p>
        </w:tc>
        <w:tc>
          <w:tcPr>
            <w:tcW w:w="2161" w:type="dxa"/>
          </w:tcPr>
          <w:p w:rsidR="005E138F" w:rsidRDefault="005E138F" w:rsidP="005E138F">
            <w:pPr>
              <w:pStyle w:val="PSI-Normal"/>
            </w:pPr>
            <w:r>
              <w:t xml:space="preserve">Se obtuvo la respuesta positiva por parte del equipo de catedra, la misma se llevara a cabo el día 23/09 </w:t>
            </w:r>
            <w:r>
              <w:lastRenderedPageBreak/>
              <w:t xml:space="preserve">a las 18:00 </w:t>
            </w:r>
            <w:proofErr w:type="spellStart"/>
            <w:r>
              <w:t>hs</w:t>
            </w:r>
            <w:proofErr w:type="spellEnd"/>
            <w:r>
              <w:t xml:space="preserve"> mediante la plataforma </w:t>
            </w:r>
            <w:proofErr w:type="spellStart"/>
            <w:r>
              <w:t>Meet</w:t>
            </w:r>
            <w:proofErr w:type="spellEnd"/>
            <w:r>
              <w:t xml:space="preserve"> de Google.</w:t>
            </w:r>
          </w:p>
        </w:tc>
        <w:tc>
          <w:tcPr>
            <w:tcW w:w="2272" w:type="dxa"/>
          </w:tcPr>
          <w:p w:rsidR="005E138F" w:rsidRDefault="005E138F" w:rsidP="003B263A">
            <w:pPr>
              <w:pStyle w:val="PSI-Normal"/>
            </w:pPr>
            <w:r>
              <w:lastRenderedPageBreak/>
              <w:t>Francisco Estrada</w:t>
            </w:r>
          </w:p>
        </w:tc>
      </w:tr>
      <w:tr w:rsidR="005E138F" w:rsidTr="00AB211D">
        <w:tc>
          <w:tcPr>
            <w:tcW w:w="2161" w:type="dxa"/>
          </w:tcPr>
          <w:p w:rsidR="005E138F" w:rsidRDefault="005E138F" w:rsidP="005E138F">
            <w:pPr>
              <w:pStyle w:val="PSI-Normal"/>
            </w:pPr>
            <w:r>
              <w:t>24/09/20</w:t>
            </w:r>
          </w:p>
        </w:tc>
        <w:tc>
          <w:tcPr>
            <w:tcW w:w="2161" w:type="dxa"/>
          </w:tcPr>
          <w:p w:rsidR="005E138F" w:rsidRDefault="005E138F" w:rsidP="005E138F">
            <w:pPr>
              <w:pStyle w:val="PSI-Normal"/>
            </w:pPr>
            <w:r>
              <w:t>Construcción / iteración 16</w:t>
            </w:r>
          </w:p>
        </w:tc>
        <w:tc>
          <w:tcPr>
            <w:tcW w:w="2161" w:type="dxa"/>
          </w:tcPr>
          <w:p w:rsidR="005E138F" w:rsidRDefault="005E138F" w:rsidP="005E138F">
            <w:pPr>
              <w:pStyle w:val="PSI-Normal"/>
            </w:pPr>
            <w:r>
              <w:t xml:space="preserve">En la reunión se llevó a cabo la presentación </w:t>
            </w:r>
            <w:r w:rsidRPr="005E138F">
              <w:t>CU Informe Gerencial y la Aplicación Móvil, como así también un breve resumen del estado actual del sistema, entre los integrantes del V</w:t>
            </w:r>
            <w:r>
              <w:t>ASPA</w:t>
            </w:r>
            <w:r w:rsidRPr="005E138F">
              <w:t xml:space="preserve"> y el Equipo Docente</w:t>
            </w:r>
          </w:p>
        </w:tc>
        <w:tc>
          <w:tcPr>
            <w:tcW w:w="2272" w:type="dxa"/>
          </w:tcPr>
          <w:p w:rsidR="005E138F" w:rsidRDefault="005E138F" w:rsidP="005E138F">
            <w:pPr>
              <w:pStyle w:val="PSI-Normal"/>
            </w:pPr>
            <w:r>
              <w:t>Francisco Estrada</w:t>
            </w:r>
          </w:p>
        </w:tc>
      </w:tr>
    </w:tbl>
    <w:p w:rsidR="00BD7D4B" w:rsidRDefault="00BD7D4B" w:rsidP="00BD7D4B">
      <w:pPr>
        <w:pStyle w:val="PSI-Normal"/>
      </w:pPr>
    </w:p>
    <w:p w:rsidR="00A54B2D" w:rsidRDefault="00A54B2D" w:rsidP="00670E9F">
      <w:pPr>
        <w:pStyle w:val="PSI-Normal"/>
      </w:pPr>
    </w:p>
    <w:p w:rsidR="006B111C" w:rsidRDefault="006B111C" w:rsidP="006B111C">
      <w:pPr>
        <w:pStyle w:val="PSI-Ttulo1"/>
      </w:pPr>
      <w:bookmarkStart w:id="98" w:name="_Toc17235027"/>
      <w:bookmarkStart w:id="99" w:name="_Toc53779339"/>
      <w:r>
        <w:t>Ref. RK</w:t>
      </w:r>
      <w:bookmarkEnd w:id="98"/>
      <w:r w:rsidR="00AB211D">
        <w:t xml:space="preserve">009 - </w:t>
      </w:r>
      <w:r w:rsidR="00AB211D" w:rsidRPr="00AB211D">
        <w:t>Tener que usar nuevas librerías en el proyecto y adaptarlas al mismo</w:t>
      </w:r>
      <w:bookmarkEnd w:id="99"/>
    </w:p>
    <w:p w:rsidR="006B111C" w:rsidRDefault="006B111C" w:rsidP="006B111C">
      <w:pPr>
        <w:pStyle w:val="PSI-Ttulo2"/>
        <w:outlineLvl w:val="9"/>
      </w:pPr>
      <w:bookmarkStart w:id="100" w:name="_Toc17235028"/>
      <w:r>
        <w:t>Identificación</w:t>
      </w:r>
      <w:bookmarkEnd w:id="100"/>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6B111C" w:rsidRPr="00670E9F" w:rsidTr="00AB211D">
        <w:trPr>
          <w:trHeight w:val="335"/>
        </w:trPr>
        <w:tc>
          <w:tcPr>
            <w:tcW w:w="3178" w:type="dxa"/>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6B111C" w:rsidRPr="00670E9F" w:rsidRDefault="006B111C" w:rsidP="00AB211D">
            <w:pPr>
              <w:pStyle w:val="PSI-Normal"/>
              <w:rPr>
                <w:color w:val="FFFFFF" w:themeColor="background1"/>
              </w:rPr>
            </w:pPr>
            <w:r>
              <w:rPr>
                <w:color w:val="FFFFFF" w:themeColor="background1"/>
              </w:rPr>
              <w:t>Etapa</w:t>
            </w:r>
          </w:p>
        </w:tc>
      </w:tr>
      <w:tr w:rsidR="006B111C" w:rsidRPr="00670E9F" w:rsidTr="00AB211D">
        <w:trPr>
          <w:trHeight w:val="335"/>
        </w:trPr>
        <w:tc>
          <w:tcPr>
            <w:tcW w:w="3178" w:type="dxa"/>
            <w:shd w:val="clear" w:color="auto" w:fill="auto"/>
          </w:tcPr>
          <w:p w:rsidR="006B111C" w:rsidRPr="007B6B7B" w:rsidRDefault="006B111C" w:rsidP="00AB211D">
            <w:pPr>
              <w:pStyle w:val="PSI-Normal"/>
            </w:pPr>
            <w:r>
              <w:t>RK</w:t>
            </w:r>
            <w:r w:rsidR="00AB211D">
              <w:t>009</w:t>
            </w:r>
          </w:p>
        </w:tc>
        <w:tc>
          <w:tcPr>
            <w:tcW w:w="2788" w:type="dxa"/>
            <w:gridSpan w:val="3"/>
            <w:shd w:val="clear" w:color="auto" w:fill="auto"/>
          </w:tcPr>
          <w:p w:rsidR="006B111C" w:rsidRPr="007B6B7B" w:rsidRDefault="00AB211D" w:rsidP="00AB211D">
            <w:pPr>
              <w:pStyle w:val="PSI-Normal"/>
            </w:pPr>
            <w:r>
              <w:t>30/12/19</w:t>
            </w:r>
          </w:p>
        </w:tc>
        <w:tc>
          <w:tcPr>
            <w:tcW w:w="2788" w:type="dxa"/>
            <w:shd w:val="clear" w:color="auto" w:fill="auto"/>
          </w:tcPr>
          <w:p w:rsidR="006B111C" w:rsidRPr="007B6B7B" w:rsidRDefault="006B111C" w:rsidP="006B111C">
            <w:pPr>
              <w:pStyle w:val="PSI-Normal"/>
            </w:pPr>
            <w:r>
              <w:t>Construcción</w:t>
            </w:r>
          </w:p>
        </w:tc>
      </w:tr>
      <w:tr w:rsidR="006B111C" w:rsidRPr="00670E9F" w:rsidTr="00AB211D">
        <w:tc>
          <w:tcPr>
            <w:tcW w:w="4568" w:type="dxa"/>
            <w:gridSpan w:val="3"/>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Categoría</w:t>
            </w:r>
          </w:p>
        </w:tc>
      </w:tr>
      <w:tr w:rsidR="006B111C" w:rsidTr="00AB211D">
        <w:tc>
          <w:tcPr>
            <w:tcW w:w="4568" w:type="dxa"/>
            <w:gridSpan w:val="3"/>
          </w:tcPr>
          <w:p w:rsidR="006B111C" w:rsidRDefault="00AB211D" w:rsidP="00062063">
            <w:pPr>
              <w:pStyle w:val="PSI-Normal"/>
            </w:pPr>
            <w:r w:rsidRPr="00AB211D">
              <w:t>Tener que usar nuevas librerías en el proyecto y adaptarlas al mismo</w:t>
            </w:r>
          </w:p>
        </w:tc>
        <w:tc>
          <w:tcPr>
            <w:tcW w:w="4186" w:type="dxa"/>
            <w:gridSpan w:val="2"/>
          </w:tcPr>
          <w:p w:rsidR="006B111C" w:rsidRDefault="00AB211D" w:rsidP="00AB211D">
            <w:pPr>
              <w:pStyle w:val="PSI-Normal"/>
            </w:pPr>
            <w:r>
              <w:t>Tecnología</w:t>
            </w:r>
          </w:p>
        </w:tc>
      </w:tr>
      <w:tr w:rsidR="006B111C" w:rsidRPr="00670E9F" w:rsidTr="00AB211D">
        <w:tc>
          <w:tcPr>
            <w:tcW w:w="8754" w:type="dxa"/>
            <w:gridSpan w:val="5"/>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Descripción</w:t>
            </w:r>
          </w:p>
        </w:tc>
      </w:tr>
      <w:tr w:rsidR="006B111C" w:rsidTr="00AB211D">
        <w:tc>
          <w:tcPr>
            <w:tcW w:w="8754" w:type="dxa"/>
            <w:gridSpan w:val="5"/>
          </w:tcPr>
          <w:p w:rsidR="006B111C" w:rsidRDefault="00AB211D" w:rsidP="00062063">
            <w:pPr>
              <w:pStyle w:val="PSI-Normal"/>
            </w:pPr>
            <w:r>
              <w:t xml:space="preserve">A medida que se continua con la implementación del Sistema VASPA es </w:t>
            </w:r>
            <w:r w:rsidR="005F445E">
              <w:t xml:space="preserve">muy </w:t>
            </w:r>
            <w:r>
              <w:t>proba</w:t>
            </w:r>
            <w:r w:rsidR="0065562A">
              <w:t>ble que se tengan que utilizar nuevas librerías</w:t>
            </w:r>
            <w:r w:rsidR="005F445E">
              <w:t xml:space="preserve"> para agilizar el desarrollo y no estar haciéndolo desde cero</w:t>
            </w:r>
            <w:r w:rsidR="0065562A">
              <w:t>.</w:t>
            </w:r>
          </w:p>
        </w:tc>
      </w:tr>
      <w:tr w:rsidR="006B111C" w:rsidTr="00AB211D">
        <w:tc>
          <w:tcPr>
            <w:tcW w:w="4377" w:type="dxa"/>
            <w:gridSpan w:val="2"/>
            <w:shd w:val="clear" w:color="auto" w:fill="8DB3E2" w:themeFill="text2" w:themeFillTint="66"/>
          </w:tcPr>
          <w:p w:rsidR="006B111C" w:rsidRPr="00670E9F" w:rsidRDefault="006B111C" w:rsidP="00AB211D">
            <w:pPr>
              <w:pStyle w:val="PSI-Normal"/>
              <w:rPr>
                <w:color w:val="FFFFFF" w:themeColor="background1"/>
              </w:rPr>
            </w:pPr>
            <w:r>
              <w:rPr>
                <w:color w:val="FFFFFF" w:themeColor="background1"/>
              </w:rPr>
              <w:t>Estado del Riesgo (Activo, Cerrado)</w:t>
            </w:r>
          </w:p>
        </w:tc>
        <w:tc>
          <w:tcPr>
            <w:tcW w:w="4377" w:type="dxa"/>
            <w:gridSpan w:val="3"/>
          </w:tcPr>
          <w:p w:rsidR="006B111C" w:rsidRDefault="001975E1" w:rsidP="00AB211D">
            <w:pPr>
              <w:pStyle w:val="PSI-Normal"/>
            </w:pPr>
            <w:r>
              <w:t>Cerrado</w:t>
            </w:r>
          </w:p>
        </w:tc>
      </w:tr>
    </w:tbl>
    <w:p w:rsidR="006B111C" w:rsidRDefault="006B111C" w:rsidP="006B111C">
      <w:pPr>
        <w:pStyle w:val="PSI-Normal"/>
      </w:pPr>
    </w:p>
    <w:p w:rsidR="006B111C" w:rsidRDefault="006B111C" w:rsidP="006B111C">
      <w:pPr>
        <w:pStyle w:val="PSI-Ttulo2"/>
        <w:outlineLvl w:val="9"/>
      </w:pPr>
      <w:bookmarkStart w:id="101" w:name="_Toc17235029"/>
      <w:r>
        <w:t>Análisis</w:t>
      </w:r>
      <w:bookmarkEnd w:id="101"/>
    </w:p>
    <w:tbl>
      <w:tblPr>
        <w:tblStyle w:val="Tablaconcuadrcula"/>
        <w:tblW w:w="0" w:type="auto"/>
        <w:tblInd w:w="-34" w:type="dxa"/>
        <w:tblLook w:val="04A0" w:firstRow="1" w:lastRow="0" w:firstColumn="1" w:lastColumn="0" w:noHBand="0" w:noVBand="1"/>
      </w:tblPr>
      <w:tblGrid>
        <w:gridCol w:w="3087"/>
        <w:gridCol w:w="2756"/>
        <w:gridCol w:w="2685"/>
      </w:tblGrid>
      <w:tr w:rsidR="006B111C" w:rsidRPr="00670E9F" w:rsidTr="00AB211D">
        <w:tc>
          <w:tcPr>
            <w:tcW w:w="3176" w:type="dxa"/>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Factor</w:t>
            </w:r>
          </w:p>
        </w:tc>
      </w:tr>
      <w:tr w:rsidR="006B111C" w:rsidTr="00AB211D">
        <w:tc>
          <w:tcPr>
            <w:tcW w:w="3176" w:type="dxa"/>
          </w:tcPr>
          <w:p w:rsidR="006B111C" w:rsidRDefault="00AB211D" w:rsidP="00AB211D">
            <w:pPr>
              <w:pStyle w:val="PSI-Normal"/>
            </w:pPr>
            <w:r>
              <w:t>5</w:t>
            </w:r>
          </w:p>
        </w:tc>
        <w:tc>
          <w:tcPr>
            <w:tcW w:w="2813" w:type="dxa"/>
          </w:tcPr>
          <w:p w:rsidR="006B111C" w:rsidRDefault="00AB211D" w:rsidP="00AB211D">
            <w:pPr>
              <w:pStyle w:val="PSI-Normal"/>
            </w:pPr>
            <w:r>
              <w:t>60%</w:t>
            </w:r>
          </w:p>
        </w:tc>
        <w:tc>
          <w:tcPr>
            <w:tcW w:w="2765" w:type="dxa"/>
          </w:tcPr>
          <w:p w:rsidR="006B111C" w:rsidRDefault="00AB211D" w:rsidP="00AB211D">
            <w:pPr>
              <w:pStyle w:val="PSI-Normal"/>
            </w:pPr>
            <w:r>
              <w:t>300</w:t>
            </w:r>
          </w:p>
        </w:tc>
      </w:tr>
      <w:tr w:rsidR="006B111C" w:rsidRPr="00670E9F" w:rsidTr="00AB211D">
        <w:tc>
          <w:tcPr>
            <w:tcW w:w="8754" w:type="dxa"/>
            <w:gridSpan w:val="3"/>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Causas</w:t>
            </w:r>
          </w:p>
        </w:tc>
      </w:tr>
      <w:tr w:rsidR="006B111C" w:rsidTr="00AB211D">
        <w:tc>
          <w:tcPr>
            <w:tcW w:w="8754" w:type="dxa"/>
            <w:gridSpan w:val="3"/>
          </w:tcPr>
          <w:p w:rsidR="006B111C" w:rsidRDefault="005F445E" w:rsidP="005F445E">
            <w:pPr>
              <w:pStyle w:val="PSI-Normal"/>
            </w:pPr>
            <w:r>
              <w:t>Este riesgo existe debido a que seguramente se tenga que recurrir a la utilización de alguna librería externa en el sistema que se está desarrollando, con lo cual primero habría que investigar cómo utilizarla y en el caso de que sea necesario adaptarla al sistema VASPA.</w:t>
            </w:r>
          </w:p>
        </w:tc>
      </w:tr>
      <w:tr w:rsidR="006B111C" w:rsidRPr="00670E9F" w:rsidTr="00AB211D">
        <w:tc>
          <w:tcPr>
            <w:tcW w:w="8754" w:type="dxa"/>
            <w:gridSpan w:val="3"/>
            <w:shd w:val="clear" w:color="auto" w:fill="8DB3E2" w:themeFill="text2" w:themeFillTint="66"/>
          </w:tcPr>
          <w:p w:rsidR="006B111C" w:rsidRPr="00670E9F" w:rsidRDefault="006B111C" w:rsidP="00AB211D">
            <w:pPr>
              <w:pStyle w:val="PSI-Normal"/>
              <w:rPr>
                <w:color w:val="FFFFFF" w:themeColor="background1"/>
              </w:rPr>
            </w:pPr>
            <w:r w:rsidRPr="00670E9F">
              <w:rPr>
                <w:color w:val="FFFFFF" w:themeColor="background1"/>
              </w:rPr>
              <w:t>Síntomas</w:t>
            </w:r>
          </w:p>
        </w:tc>
      </w:tr>
      <w:tr w:rsidR="006B111C" w:rsidTr="00AB211D">
        <w:tc>
          <w:tcPr>
            <w:tcW w:w="8754" w:type="dxa"/>
            <w:gridSpan w:val="3"/>
          </w:tcPr>
          <w:p w:rsidR="006B111C" w:rsidRDefault="005F445E" w:rsidP="005F445E">
            <w:pPr>
              <w:pStyle w:val="PSI-Normal"/>
            </w:pPr>
            <w:r>
              <w:t>Tiempo en investigar cómo utilizar la librería y/o dificultad para adaptarla</w:t>
            </w:r>
            <w:r w:rsidR="0065562A">
              <w:t xml:space="preserve"> al sistema que se está desarrollando</w:t>
            </w:r>
            <w:r>
              <w:t>.</w:t>
            </w:r>
          </w:p>
        </w:tc>
      </w:tr>
    </w:tbl>
    <w:p w:rsidR="006B111C" w:rsidRDefault="006B111C" w:rsidP="006B111C">
      <w:pPr>
        <w:pStyle w:val="PSI-Normal"/>
      </w:pPr>
    </w:p>
    <w:p w:rsidR="006B111C" w:rsidRDefault="006B111C" w:rsidP="006B111C">
      <w:pPr>
        <w:pStyle w:val="PSI-Ttulo2"/>
        <w:outlineLvl w:val="9"/>
      </w:pPr>
      <w:bookmarkStart w:id="102" w:name="_Toc17235030"/>
      <w:r>
        <w:t>Plan de Riesgos</w:t>
      </w:r>
      <w:bookmarkEnd w:id="102"/>
    </w:p>
    <w:tbl>
      <w:tblPr>
        <w:tblStyle w:val="Tablaconcuadrcula"/>
        <w:tblW w:w="8755" w:type="dxa"/>
        <w:tblLook w:val="04A0" w:firstRow="1" w:lastRow="0" w:firstColumn="1" w:lastColumn="0" w:noHBand="0" w:noVBand="1"/>
      </w:tblPr>
      <w:tblGrid>
        <w:gridCol w:w="2660"/>
        <w:gridCol w:w="1701"/>
        <w:gridCol w:w="2693"/>
        <w:gridCol w:w="1701"/>
      </w:tblGrid>
      <w:tr w:rsidR="006B111C" w:rsidRPr="00287695" w:rsidTr="00AB211D">
        <w:tc>
          <w:tcPr>
            <w:tcW w:w="2660" w:type="dxa"/>
            <w:shd w:val="clear" w:color="auto" w:fill="8DB3E2" w:themeFill="text2" w:themeFillTint="66"/>
          </w:tcPr>
          <w:p w:rsidR="006B111C" w:rsidRPr="00287695" w:rsidRDefault="006B111C"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6B111C" w:rsidRPr="00287695" w:rsidRDefault="006B111C"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6B111C" w:rsidRPr="00287695" w:rsidRDefault="006B111C"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6B111C" w:rsidRPr="00287695" w:rsidRDefault="006B111C" w:rsidP="00AB211D">
            <w:pPr>
              <w:pStyle w:val="PSI-Normal"/>
              <w:rPr>
                <w:color w:val="FFFFFF" w:themeColor="background1"/>
              </w:rPr>
            </w:pPr>
            <w:r>
              <w:rPr>
                <w:color w:val="FFFFFF" w:themeColor="background1"/>
              </w:rPr>
              <w:t>Etapa</w:t>
            </w:r>
          </w:p>
        </w:tc>
      </w:tr>
      <w:tr w:rsidR="006B111C" w:rsidTr="00AB211D">
        <w:tc>
          <w:tcPr>
            <w:tcW w:w="2660" w:type="dxa"/>
          </w:tcPr>
          <w:p w:rsidR="006B111C" w:rsidRDefault="00CD3770" w:rsidP="00AB211D">
            <w:pPr>
              <w:pStyle w:val="PSI-Normal"/>
            </w:pPr>
            <w:r>
              <w:t>Reducción</w:t>
            </w:r>
          </w:p>
        </w:tc>
        <w:tc>
          <w:tcPr>
            <w:tcW w:w="1701" w:type="dxa"/>
          </w:tcPr>
          <w:p w:rsidR="006B111C" w:rsidRDefault="00CD3770" w:rsidP="00AB211D">
            <w:pPr>
              <w:pStyle w:val="PSI-Normal"/>
            </w:pPr>
            <w:r>
              <w:t>Programador</w:t>
            </w:r>
          </w:p>
        </w:tc>
        <w:tc>
          <w:tcPr>
            <w:tcW w:w="2693" w:type="dxa"/>
            <w:shd w:val="clear" w:color="auto" w:fill="auto"/>
          </w:tcPr>
          <w:p w:rsidR="006B111C" w:rsidRDefault="00CD3770" w:rsidP="00310D5B">
            <w:pPr>
              <w:pStyle w:val="PSI-Normal"/>
            </w:pPr>
            <w:r>
              <w:t>Dedicar tiempo adicional</w:t>
            </w:r>
            <w:r w:rsidR="00310D5B">
              <w:t xml:space="preserve">, revisar la documentación de la librería, para comprender como usarla en el sistema. En el caso que se tenga que modificar dedicar el tiempo en </w:t>
            </w:r>
            <w:r>
              <w:t xml:space="preserve">analizar </w:t>
            </w:r>
            <w:r w:rsidR="00310D5B">
              <w:t>el código fuente de la librería para poder realizar los cambios necesarios para que se ajuste al desarrollo.</w:t>
            </w:r>
            <w:r>
              <w:t xml:space="preserve"> </w:t>
            </w:r>
          </w:p>
        </w:tc>
        <w:tc>
          <w:tcPr>
            <w:tcW w:w="1701" w:type="dxa"/>
            <w:shd w:val="clear" w:color="auto" w:fill="auto"/>
          </w:tcPr>
          <w:p w:rsidR="006B111C" w:rsidRDefault="00CD3770" w:rsidP="00AB211D">
            <w:pPr>
              <w:pStyle w:val="PSI-Normal"/>
            </w:pPr>
            <w:r>
              <w:t>Construcción</w:t>
            </w:r>
          </w:p>
        </w:tc>
      </w:tr>
      <w:tr w:rsidR="006B111C" w:rsidTr="00AB211D">
        <w:tc>
          <w:tcPr>
            <w:tcW w:w="2660" w:type="dxa"/>
          </w:tcPr>
          <w:p w:rsidR="006B111C" w:rsidRDefault="006B111C" w:rsidP="00AB211D">
            <w:pPr>
              <w:pStyle w:val="PSI-Normal"/>
            </w:pPr>
          </w:p>
        </w:tc>
        <w:tc>
          <w:tcPr>
            <w:tcW w:w="1701" w:type="dxa"/>
          </w:tcPr>
          <w:p w:rsidR="006B111C" w:rsidRDefault="006B111C" w:rsidP="00AB211D">
            <w:pPr>
              <w:pStyle w:val="PSI-Normal"/>
            </w:pPr>
          </w:p>
        </w:tc>
        <w:tc>
          <w:tcPr>
            <w:tcW w:w="2693" w:type="dxa"/>
            <w:shd w:val="clear" w:color="auto" w:fill="auto"/>
          </w:tcPr>
          <w:p w:rsidR="006B111C" w:rsidRDefault="006B111C" w:rsidP="00AB211D">
            <w:pPr>
              <w:pStyle w:val="PSI-Normal"/>
            </w:pPr>
          </w:p>
        </w:tc>
        <w:tc>
          <w:tcPr>
            <w:tcW w:w="1701" w:type="dxa"/>
            <w:shd w:val="clear" w:color="auto" w:fill="auto"/>
          </w:tcPr>
          <w:p w:rsidR="006B111C" w:rsidRDefault="006B111C" w:rsidP="00AB211D">
            <w:pPr>
              <w:pStyle w:val="PSI-Normal"/>
            </w:pPr>
          </w:p>
        </w:tc>
      </w:tr>
    </w:tbl>
    <w:p w:rsidR="006B111C" w:rsidRDefault="006B111C" w:rsidP="006B111C">
      <w:pPr>
        <w:pStyle w:val="PSI-Normal"/>
      </w:pPr>
    </w:p>
    <w:p w:rsidR="006B111C" w:rsidRDefault="006B111C" w:rsidP="006B111C">
      <w:pPr>
        <w:pStyle w:val="PSI-Ttulo2"/>
        <w:outlineLvl w:val="9"/>
      </w:pPr>
      <w:bookmarkStart w:id="103" w:name="_Toc17235031"/>
      <w:r>
        <w:t>Seguimiento</w:t>
      </w:r>
      <w:bookmarkEnd w:id="103"/>
    </w:p>
    <w:tbl>
      <w:tblPr>
        <w:tblStyle w:val="Tablaconcuadrcula"/>
        <w:tblW w:w="8755" w:type="dxa"/>
        <w:tblLook w:val="04A0" w:firstRow="1" w:lastRow="0" w:firstColumn="1" w:lastColumn="0" w:noHBand="0" w:noVBand="1"/>
      </w:tblPr>
      <w:tblGrid>
        <w:gridCol w:w="2161"/>
        <w:gridCol w:w="2161"/>
        <w:gridCol w:w="2161"/>
        <w:gridCol w:w="2272"/>
      </w:tblGrid>
      <w:tr w:rsidR="006B111C" w:rsidTr="00AB211D">
        <w:tc>
          <w:tcPr>
            <w:tcW w:w="2161" w:type="dxa"/>
            <w:shd w:val="clear" w:color="auto" w:fill="8DB3E2" w:themeFill="text2" w:themeFillTint="66"/>
          </w:tcPr>
          <w:p w:rsidR="006B111C" w:rsidRPr="00CD2020" w:rsidRDefault="006B111C"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6B111C" w:rsidRPr="00CD2020" w:rsidRDefault="006B111C"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6B111C" w:rsidRPr="00CD2020" w:rsidRDefault="006B111C"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6B111C" w:rsidRPr="00CD2020" w:rsidRDefault="006B111C" w:rsidP="00AB211D">
            <w:pPr>
              <w:pStyle w:val="PSI-Normal"/>
              <w:rPr>
                <w:color w:val="FFFFFF" w:themeColor="background1"/>
              </w:rPr>
            </w:pPr>
            <w:r w:rsidRPr="00CD2020">
              <w:rPr>
                <w:color w:val="FFFFFF" w:themeColor="background1"/>
              </w:rPr>
              <w:t>Responsable</w:t>
            </w:r>
          </w:p>
        </w:tc>
      </w:tr>
      <w:tr w:rsidR="006B111C" w:rsidTr="00AB211D">
        <w:tc>
          <w:tcPr>
            <w:tcW w:w="2161" w:type="dxa"/>
          </w:tcPr>
          <w:p w:rsidR="006B111C" w:rsidRDefault="00253E47" w:rsidP="00AB211D">
            <w:pPr>
              <w:pStyle w:val="PSI-Normal"/>
            </w:pPr>
            <w:r>
              <w:t>06/02/20</w:t>
            </w:r>
          </w:p>
        </w:tc>
        <w:tc>
          <w:tcPr>
            <w:tcW w:w="2161" w:type="dxa"/>
          </w:tcPr>
          <w:p w:rsidR="006B111C" w:rsidRDefault="00253E47" w:rsidP="00AB211D">
            <w:pPr>
              <w:pStyle w:val="PSI-Normal"/>
            </w:pPr>
            <w:r>
              <w:t>Construcción</w:t>
            </w:r>
          </w:p>
        </w:tc>
        <w:tc>
          <w:tcPr>
            <w:tcW w:w="2161" w:type="dxa"/>
          </w:tcPr>
          <w:p w:rsidR="006B111C" w:rsidRDefault="00253E47" w:rsidP="00AB211D">
            <w:pPr>
              <w:pStyle w:val="PSI-Normal"/>
            </w:pPr>
            <w:r>
              <w:t>Hasta el momento no fue necesario la utilización de nuevas librerías en el proyecto</w:t>
            </w:r>
          </w:p>
        </w:tc>
        <w:tc>
          <w:tcPr>
            <w:tcW w:w="2272" w:type="dxa"/>
          </w:tcPr>
          <w:p w:rsidR="006B111C" w:rsidRDefault="00253E47" w:rsidP="00AB211D">
            <w:pPr>
              <w:pStyle w:val="PSI-Normal"/>
            </w:pPr>
            <w:r>
              <w:t>Programadores</w:t>
            </w:r>
          </w:p>
        </w:tc>
      </w:tr>
      <w:tr w:rsidR="00503CC7" w:rsidTr="00AB211D">
        <w:tc>
          <w:tcPr>
            <w:tcW w:w="2161" w:type="dxa"/>
          </w:tcPr>
          <w:p w:rsidR="00503CC7" w:rsidRDefault="00503CC7" w:rsidP="00503CC7">
            <w:pPr>
              <w:pStyle w:val="PSI-Normal"/>
            </w:pPr>
            <w:r>
              <w:t>06/03/20</w:t>
            </w:r>
          </w:p>
        </w:tc>
        <w:tc>
          <w:tcPr>
            <w:tcW w:w="2161" w:type="dxa"/>
          </w:tcPr>
          <w:p w:rsidR="00503CC7" w:rsidRDefault="00503CC7" w:rsidP="00503CC7">
            <w:pPr>
              <w:pStyle w:val="PSI-Normal"/>
            </w:pPr>
            <w:r>
              <w:t>Construcción</w:t>
            </w:r>
          </w:p>
        </w:tc>
        <w:tc>
          <w:tcPr>
            <w:tcW w:w="2161" w:type="dxa"/>
          </w:tcPr>
          <w:p w:rsidR="00503CC7" w:rsidRDefault="00503CC7" w:rsidP="00503CC7">
            <w:pPr>
              <w:pStyle w:val="PSI-Normal"/>
            </w:pPr>
            <w:r>
              <w:t>Hasta el momento no fue necesario la utilización de nuevas librerías en el proyecto</w:t>
            </w:r>
          </w:p>
        </w:tc>
        <w:tc>
          <w:tcPr>
            <w:tcW w:w="2272" w:type="dxa"/>
          </w:tcPr>
          <w:p w:rsidR="00503CC7" w:rsidRDefault="00503CC7" w:rsidP="00503CC7">
            <w:pPr>
              <w:pStyle w:val="PSI-Normal"/>
            </w:pPr>
            <w:r>
              <w:t>Programadores</w:t>
            </w:r>
          </w:p>
        </w:tc>
      </w:tr>
      <w:tr w:rsidR="00503CC7" w:rsidTr="00AB211D">
        <w:tc>
          <w:tcPr>
            <w:tcW w:w="2161" w:type="dxa"/>
          </w:tcPr>
          <w:p w:rsidR="00503CC7" w:rsidRDefault="00503CC7" w:rsidP="00503CC7">
            <w:pPr>
              <w:pStyle w:val="PSI-Normal"/>
            </w:pPr>
            <w:r>
              <w:t>06/04/20</w:t>
            </w:r>
          </w:p>
        </w:tc>
        <w:tc>
          <w:tcPr>
            <w:tcW w:w="2161" w:type="dxa"/>
          </w:tcPr>
          <w:p w:rsidR="00503CC7" w:rsidRDefault="00503CC7" w:rsidP="00503CC7">
            <w:pPr>
              <w:pStyle w:val="PSI-Normal"/>
            </w:pPr>
            <w:r>
              <w:t>Construcción</w:t>
            </w:r>
          </w:p>
        </w:tc>
        <w:tc>
          <w:tcPr>
            <w:tcW w:w="2161" w:type="dxa"/>
          </w:tcPr>
          <w:p w:rsidR="00503CC7" w:rsidRDefault="00503CC7" w:rsidP="00503CC7">
            <w:pPr>
              <w:pStyle w:val="PSI-Normal"/>
            </w:pPr>
            <w:r>
              <w:t>Hasta el momento no fue necesario la utilización de nuevas librerías en el proyecto</w:t>
            </w:r>
          </w:p>
        </w:tc>
        <w:tc>
          <w:tcPr>
            <w:tcW w:w="2272" w:type="dxa"/>
          </w:tcPr>
          <w:p w:rsidR="00503CC7" w:rsidRDefault="00503CC7" w:rsidP="00503CC7">
            <w:pPr>
              <w:pStyle w:val="PSI-Normal"/>
            </w:pPr>
            <w:r>
              <w:t>Programadores</w:t>
            </w:r>
          </w:p>
        </w:tc>
      </w:tr>
      <w:tr w:rsidR="00503CC7" w:rsidTr="00AB211D">
        <w:tc>
          <w:tcPr>
            <w:tcW w:w="2161" w:type="dxa"/>
          </w:tcPr>
          <w:p w:rsidR="00503CC7" w:rsidRDefault="00503CC7" w:rsidP="00503CC7">
            <w:pPr>
              <w:pStyle w:val="PSI-Normal"/>
            </w:pPr>
            <w:r>
              <w:t>10/05/20</w:t>
            </w:r>
          </w:p>
        </w:tc>
        <w:tc>
          <w:tcPr>
            <w:tcW w:w="2161" w:type="dxa"/>
          </w:tcPr>
          <w:p w:rsidR="00503CC7" w:rsidRDefault="00503CC7" w:rsidP="00503CC7">
            <w:pPr>
              <w:pStyle w:val="PSI-Normal"/>
            </w:pPr>
            <w:r>
              <w:t>Construcción</w:t>
            </w:r>
          </w:p>
        </w:tc>
        <w:tc>
          <w:tcPr>
            <w:tcW w:w="2161" w:type="dxa"/>
          </w:tcPr>
          <w:p w:rsidR="00503CC7" w:rsidRDefault="00503CC7" w:rsidP="00503CC7">
            <w:pPr>
              <w:pStyle w:val="PSI-Normal"/>
            </w:pPr>
            <w:r>
              <w:t>Hasta el momento no fue necesario la utilización de nuevas librerías en el proyecto</w:t>
            </w:r>
          </w:p>
        </w:tc>
        <w:tc>
          <w:tcPr>
            <w:tcW w:w="2272" w:type="dxa"/>
          </w:tcPr>
          <w:p w:rsidR="00503CC7" w:rsidRDefault="00503CC7" w:rsidP="00503CC7">
            <w:pPr>
              <w:pStyle w:val="PSI-Normal"/>
            </w:pPr>
            <w:r>
              <w:t>Programadores</w:t>
            </w:r>
          </w:p>
        </w:tc>
      </w:tr>
      <w:tr w:rsidR="00503CC7" w:rsidTr="00AB211D">
        <w:tc>
          <w:tcPr>
            <w:tcW w:w="2161" w:type="dxa"/>
          </w:tcPr>
          <w:p w:rsidR="00503CC7" w:rsidRDefault="002270EC" w:rsidP="00503CC7">
            <w:pPr>
              <w:pStyle w:val="PSI-Normal"/>
            </w:pPr>
            <w:r>
              <w:t>10/09/20</w:t>
            </w:r>
          </w:p>
        </w:tc>
        <w:tc>
          <w:tcPr>
            <w:tcW w:w="2161" w:type="dxa"/>
          </w:tcPr>
          <w:p w:rsidR="00503CC7" w:rsidRDefault="002270EC" w:rsidP="00503CC7">
            <w:pPr>
              <w:pStyle w:val="PSI-Normal"/>
            </w:pPr>
            <w:r>
              <w:t>Construcción</w:t>
            </w:r>
          </w:p>
        </w:tc>
        <w:tc>
          <w:tcPr>
            <w:tcW w:w="2161" w:type="dxa"/>
          </w:tcPr>
          <w:p w:rsidR="00503CC7" w:rsidRDefault="002270EC" w:rsidP="00503CC7">
            <w:pPr>
              <w:pStyle w:val="PSI-Normal"/>
            </w:pPr>
            <w:r>
              <w:t xml:space="preserve">Se utilizó una librería para crear gráficos estadísticos (Google Chart) los </w:t>
            </w:r>
            <w:r>
              <w:lastRenderedPageBreak/>
              <w:t>cuales fueron utilizados para el CU informe Gerencial. No hubo problemas en la utilización del mismo</w:t>
            </w:r>
          </w:p>
        </w:tc>
        <w:tc>
          <w:tcPr>
            <w:tcW w:w="2272" w:type="dxa"/>
          </w:tcPr>
          <w:p w:rsidR="00503CC7" w:rsidRDefault="002270EC" w:rsidP="00503CC7">
            <w:pPr>
              <w:pStyle w:val="PSI-Normal"/>
            </w:pPr>
            <w:r>
              <w:lastRenderedPageBreak/>
              <w:t>Programadores</w:t>
            </w:r>
          </w:p>
        </w:tc>
      </w:tr>
      <w:tr w:rsidR="00B52513" w:rsidTr="00AB211D">
        <w:tc>
          <w:tcPr>
            <w:tcW w:w="2161" w:type="dxa"/>
          </w:tcPr>
          <w:p w:rsidR="00B52513" w:rsidRDefault="00B52513" w:rsidP="00503CC7">
            <w:pPr>
              <w:pStyle w:val="PSI-Normal"/>
            </w:pPr>
            <w:r>
              <w:t>09/10/20</w:t>
            </w:r>
          </w:p>
        </w:tc>
        <w:tc>
          <w:tcPr>
            <w:tcW w:w="2161" w:type="dxa"/>
          </w:tcPr>
          <w:p w:rsidR="00B52513" w:rsidRDefault="00B52513" w:rsidP="00503CC7">
            <w:pPr>
              <w:pStyle w:val="PSI-Normal"/>
            </w:pPr>
            <w:r>
              <w:t xml:space="preserve">Construcción </w:t>
            </w:r>
          </w:p>
        </w:tc>
        <w:tc>
          <w:tcPr>
            <w:tcW w:w="2161" w:type="dxa"/>
          </w:tcPr>
          <w:p w:rsidR="00B52513" w:rsidRDefault="00B52513" w:rsidP="007B30A5">
            <w:pPr>
              <w:pStyle w:val="PSI-Normal"/>
            </w:pPr>
            <w:r>
              <w:t xml:space="preserve">Se estuvo investigando sobre la librería para generar el informe (ya que el equipo de catedra solicito hacer unos cambios en el informe gerencial), dicha librería </w:t>
            </w:r>
            <w:r w:rsidR="007B30A5">
              <w:t>es</w:t>
            </w:r>
            <w:r>
              <w:t xml:space="preserve"> utilizada </w:t>
            </w:r>
            <w:r w:rsidR="00E2304D">
              <w:t xml:space="preserve">como una extensión </w:t>
            </w:r>
            <w:r>
              <w:t xml:space="preserve">por otra de las librerías que actualmente se </w:t>
            </w:r>
            <w:r w:rsidR="007B30A5">
              <w:t>está</w:t>
            </w:r>
            <w:r>
              <w:t xml:space="preserve"> utilizando</w:t>
            </w:r>
            <w:r w:rsidR="00E2304D">
              <w:t>:</w:t>
            </w:r>
            <w:r>
              <w:t xml:space="preserve"> </w:t>
            </w:r>
            <w:proofErr w:type="spellStart"/>
            <w:r>
              <w:t>DataTables</w:t>
            </w:r>
            <w:proofErr w:type="spellEnd"/>
            <w:r w:rsidR="007B30A5">
              <w:t xml:space="preserve">. Dicha librería se llama </w:t>
            </w:r>
            <w:proofErr w:type="spellStart"/>
            <w:r w:rsidR="007B30A5">
              <w:t>PDFMake</w:t>
            </w:r>
            <w:proofErr w:type="spellEnd"/>
            <w:r w:rsidR="007B30A5">
              <w:t xml:space="preserve"> por lo que se estuvo revisando la documentación de ambas librerías para poder realizar los cambios solicitados.</w:t>
            </w:r>
          </w:p>
          <w:p w:rsidR="007B30A5" w:rsidRDefault="007B30A5" w:rsidP="007B30A5">
            <w:pPr>
              <w:pStyle w:val="PSI-Normal"/>
            </w:pPr>
            <w:r>
              <w:t>Se pudo realizar de manera exitosa estos cambios.</w:t>
            </w:r>
          </w:p>
        </w:tc>
        <w:tc>
          <w:tcPr>
            <w:tcW w:w="2272" w:type="dxa"/>
          </w:tcPr>
          <w:p w:rsidR="00B52513" w:rsidRDefault="007B30A5" w:rsidP="00503CC7">
            <w:pPr>
              <w:pStyle w:val="PSI-Normal"/>
            </w:pPr>
            <w:r>
              <w:t>Programadores</w:t>
            </w:r>
          </w:p>
        </w:tc>
      </w:tr>
    </w:tbl>
    <w:p w:rsidR="006B111C" w:rsidRDefault="006B111C" w:rsidP="006B111C">
      <w:pPr>
        <w:pStyle w:val="PSI-Normal"/>
      </w:pPr>
    </w:p>
    <w:p w:rsidR="00A54B2D" w:rsidRDefault="00A54B2D" w:rsidP="00670E9F">
      <w:pPr>
        <w:pStyle w:val="PSI-Normal"/>
      </w:pPr>
    </w:p>
    <w:p w:rsidR="008269D8" w:rsidRDefault="008269D8" w:rsidP="008269D8">
      <w:pPr>
        <w:pStyle w:val="PSI-Ttulo1"/>
      </w:pPr>
      <w:bookmarkStart w:id="104" w:name="_Toc53779340"/>
      <w:r>
        <w:t>Ref. RK</w:t>
      </w:r>
      <w:r w:rsidR="0000136A">
        <w:t>126 – El p</w:t>
      </w:r>
      <w:r w:rsidR="0000136A" w:rsidRPr="0000136A">
        <w:t xml:space="preserve">royecto </w:t>
      </w:r>
      <w:r w:rsidR="0000136A">
        <w:t xml:space="preserve">quede </w:t>
      </w:r>
      <w:r w:rsidR="0000136A" w:rsidRPr="0000136A">
        <w:t xml:space="preserve">estancado debido a que los integrantes del VASPA </w:t>
      </w:r>
      <w:proofErr w:type="spellStart"/>
      <w:r w:rsidR="0000136A" w:rsidRPr="0000136A">
        <w:t>Team</w:t>
      </w:r>
      <w:proofErr w:type="spellEnd"/>
      <w:r w:rsidR="0000136A" w:rsidRPr="0000136A">
        <w:t xml:space="preserve"> se tomen vacaciones</w:t>
      </w:r>
      <w:bookmarkEnd w:id="104"/>
    </w:p>
    <w:p w:rsidR="008269D8" w:rsidRDefault="008269D8" w:rsidP="008269D8">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8269D8" w:rsidRPr="00670E9F" w:rsidTr="00AB211D">
        <w:trPr>
          <w:trHeight w:val="335"/>
        </w:trPr>
        <w:tc>
          <w:tcPr>
            <w:tcW w:w="3178"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8269D8" w:rsidRPr="00670E9F" w:rsidRDefault="008269D8" w:rsidP="00AB211D">
            <w:pPr>
              <w:pStyle w:val="PSI-Normal"/>
              <w:rPr>
                <w:color w:val="FFFFFF" w:themeColor="background1"/>
              </w:rPr>
            </w:pPr>
            <w:r>
              <w:rPr>
                <w:color w:val="FFFFFF" w:themeColor="background1"/>
              </w:rPr>
              <w:t>Etapa</w:t>
            </w:r>
          </w:p>
        </w:tc>
      </w:tr>
      <w:tr w:rsidR="008269D8" w:rsidRPr="00670E9F" w:rsidTr="00AB211D">
        <w:trPr>
          <w:trHeight w:val="335"/>
        </w:trPr>
        <w:tc>
          <w:tcPr>
            <w:tcW w:w="3178" w:type="dxa"/>
            <w:shd w:val="clear" w:color="auto" w:fill="auto"/>
          </w:tcPr>
          <w:p w:rsidR="008269D8" w:rsidRPr="007B6B7B" w:rsidRDefault="008269D8" w:rsidP="00AB211D">
            <w:pPr>
              <w:pStyle w:val="PSI-Normal"/>
            </w:pPr>
            <w:r>
              <w:t>RK</w:t>
            </w:r>
            <w:r w:rsidR="0000136A">
              <w:t>126</w:t>
            </w:r>
          </w:p>
        </w:tc>
        <w:tc>
          <w:tcPr>
            <w:tcW w:w="2788" w:type="dxa"/>
            <w:gridSpan w:val="3"/>
            <w:shd w:val="clear" w:color="auto" w:fill="auto"/>
          </w:tcPr>
          <w:p w:rsidR="008269D8" w:rsidRPr="007B6B7B" w:rsidRDefault="0000136A" w:rsidP="00AB211D">
            <w:pPr>
              <w:pStyle w:val="PSI-Normal"/>
            </w:pPr>
            <w:r>
              <w:t>29/12/19</w:t>
            </w:r>
          </w:p>
        </w:tc>
        <w:tc>
          <w:tcPr>
            <w:tcW w:w="2788" w:type="dxa"/>
            <w:shd w:val="clear" w:color="auto" w:fill="auto"/>
          </w:tcPr>
          <w:p w:rsidR="008269D8" w:rsidRPr="007B6B7B" w:rsidRDefault="008269D8" w:rsidP="00AB211D">
            <w:pPr>
              <w:pStyle w:val="PSI-Normal"/>
            </w:pPr>
            <w:r>
              <w:t>Construcción</w:t>
            </w:r>
          </w:p>
        </w:tc>
      </w:tr>
      <w:tr w:rsidR="008269D8" w:rsidRPr="00670E9F" w:rsidTr="00AB211D">
        <w:tc>
          <w:tcPr>
            <w:tcW w:w="4568"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Categoría</w:t>
            </w:r>
          </w:p>
        </w:tc>
      </w:tr>
      <w:tr w:rsidR="008269D8" w:rsidTr="00AB211D">
        <w:tc>
          <w:tcPr>
            <w:tcW w:w="4568" w:type="dxa"/>
            <w:gridSpan w:val="3"/>
          </w:tcPr>
          <w:p w:rsidR="008269D8" w:rsidRDefault="0000136A" w:rsidP="00AB211D">
            <w:pPr>
              <w:pStyle w:val="PSI-Normal"/>
            </w:pPr>
            <w:r>
              <w:lastRenderedPageBreak/>
              <w:t>El p</w:t>
            </w:r>
            <w:r w:rsidRPr="0000136A">
              <w:t>royecto</w:t>
            </w:r>
            <w:r>
              <w:t xml:space="preserve"> quede</w:t>
            </w:r>
            <w:r w:rsidRPr="0000136A">
              <w:t xml:space="preserve"> estancado debido a que los integrantes del VASPA </w:t>
            </w:r>
            <w:proofErr w:type="spellStart"/>
            <w:r w:rsidRPr="0000136A">
              <w:t>Team</w:t>
            </w:r>
            <w:proofErr w:type="spellEnd"/>
            <w:r w:rsidRPr="0000136A">
              <w:t xml:space="preserve"> se tomen vacaciones</w:t>
            </w:r>
          </w:p>
        </w:tc>
        <w:tc>
          <w:tcPr>
            <w:tcW w:w="4186" w:type="dxa"/>
            <w:gridSpan w:val="2"/>
          </w:tcPr>
          <w:p w:rsidR="008269D8" w:rsidRDefault="0000136A" w:rsidP="00AB211D">
            <w:pPr>
              <w:pStyle w:val="PSI-Normal"/>
            </w:pPr>
            <w:r>
              <w:t>Duración y Tamaño</w:t>
            </w:r>
          </w:p>
        </w:tc>
      </w:tr>
      <w:tr w:rsidR="008269D8" w:rsidRPr="00670E9F" w:rsidTr="00AB211D">
        <w:tc>
          <w:tcPr>
            <w:tcW w:w="8754" w:type="dxa"/>
            <w:gridSpan w:val="5"/>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Descripción</w:t>
            </w:r>
          </w:p>
        </w:tc>
      </w:tr>
      <w:tr w:rsidR="008269D8" w:rsidTr="00AB211D">
        <w:tc>
          <w:tcPr>
            <w:tcW w:w="8754" w:type="dxa"/>
            <w:gridSpan w:val="5"/>
          </w:tcPr>
          <w:p w:rsidR="008269D8" w:rsidRDefault="00F314D5" w:rsidP="00AB211D">
            <w:pPr>
              <w:pStyle w:val="PSI-Normal"/>
            </w:pPr>
            <w:r>
              <w:t xml:space="preserve">Se acerca la temporada de vacaciones, por lo cual seguramente los integrantes del VASPA </w:t>
            </w:r>
            <w:proofErr w:type="spellStart"/>
            <w:r>
              <w:t>Team</w:t>
            </w:r>
            <w:proofErr w:type="spellEnd"/>
            <w:r>
              <w:t xml:space="preserve"> encargados del desarrollo del Sistema VASPA se querrán tomar un descanso, lo cual podría dejar parado el avance del sistema.</w:t>
            </w:r>
          </w:p>
        </w:tc>
      </w:tr>
      <w:tr w:rsidR="008269D8" w:rsidTr="00AB211D">
        <w:tc>
          <w:tcPr>
            <w:tcW w:w="4377" w:type="dxa"/>
            <w:gridSpan w:val="2"/>
            <w:shd w:val="clear" w:color="auto" w:fill="8DB3E2" w:themeFill="text2" w:themeFillTint="66"/>
          </w:tcPr>
          <w:p w:rsidR="008269D8" w:rsidRPr="00670E9F" w:rsidRDefault="008269D8" w:rsidP="00AB211D">
            <w:pPr>
              <w:pStyle w:val="PSI-Normal"/>
              <w:rPr>
                <w:color w:val="FFFFFF" w:themeColor="background1"/>
              </w:rPr>
            </w:pPr>
            <w:r>
              <w:rPr>
                <w:color w:val="FFFFFF" w:themeColor="background1"/>
              </w:rPr>
              <w:t>Estado del Riesgo (Activo, Cerrado)</w:t>
            </w:r>
          </w:p>
        </w:tc>
        <w:tc>
          <w:tcPr>
            <w:tcW w:w="4377" w:type="dxa"/>
            <w:gridSpan w:val="3"/>
          </w:tcPr>
          <w:p w:rsidR="008269D8" w:rsidRDefault="003B0620" w:rsidP="00AB211D">
            <w:pPr>
              <w:pStyle w:val="PSI-Normal"/>
            </w:pPr>
            <w:r>
              <w:t>Cerrado</w:t>
            </w:r>
          </w:p>
        </w:tc>
      </w:tr>
    </w:tbl>
    <w:p w:rsidR="008269D8" w:rsidRDefault="008269D8" w:rsidP="008269D8">
      <w:pPr>
        <w:pStyle w:val="PSI-Normal"/>
      </w:pPr>
    </w:p>
    <w:p w:rsidR="008269D8" w:rsidRDefault="008269D8" w:rsidP="008269D8">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8269D8" w:rsidRPr="00670E9F" w:rsidTr="00AB211D">
        <w:tc>
          <w:tcPr>
            <w:tcW w:w="3176"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Factor</w:t>
            </w:r>
          </w:p>
        </w:tc>
      </w:tr>
      <w:tr w:rsidR="008269D8" w:rsidTr="00AB211D">
        <w:tc>
          <w:tcPr>
            <w:tcW w:w="3176" w:type="dxa"/>
          </w:tcPr>
          <w:p w:rsidR="008269D8" w:rsidRDefault="00F314D5" w:rsidP="00AB211D">
            <w:pPr>
              <w:pStyle w:val="PSI-Normal"/>
            </w:pPr>
            <w:r>
              <w:t>5</w:t>
            </w:r>
          </w:p>
        </w:tc>
        <w:tc>
          <w:tcPr>
            <w:tcW w:w="2813" w:type="dxa"/>
          </w:tcPr>
          <w:p w:rsidR="008269D8" w:rsidRDefault="00F314D5" w:rsidP="00AB211D">
            <w:pPr>
              <w:pStyle w:val="PSI-Normal"/>
            </w:pPr>
            <w:r>
              <w:t>90%</w:t>
            </w:r>
          </w:p>
        </w:tc>
        <w:tc>
          <w:tcPr>
            <w:tcW w:w="2765" w:type="dxa"/>
          </w:tcPr>
          <w:p w:rsidR="008269D8" w:rsidRDefault="00F314D5" w:rsidP="00AB211D">
            <w:pPr>
              <w:pStyle w:val="PSI-Normal"/>
            </w:pPr>
            <w:r>
              <w:t>300</w:t>
            </w:r>
          </w:p>
        </w:tc>
      </w:tr>
      <w:tr w:rsidR="008269D8" w:rsidRPr="00670E9F" w:rsidTr="00AB211D">
        <w:tc>
          <w:tcPr>
            <w:tcW w:w="8754"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Causas</w:t>
            </w:r>
          </w:p>
        </w:tc>
      </w:tr>
      <w:tr w:rsidR="008269D8" w:rsidTr="00AB211D">
        <w:tc>
          <w:tcPr>
            <w:tcW w:w="8754" w:type="dxa"/>
            <w:gridSpan w:val="3"/>
          </w:tcPr>
          <w:p w:rsidR="008269D8" w:rsidRDefault="00F314D5" w:rsidP="00AB211D">
            <w:pPr>
              <w:pStyle w:val="PSI-Normal"/>
            </w:pPr>
            <w:r>
              <w:t>Los integrantes quieren tomarse un descanso, despejarle, relajarse.</w:t>
            </w:r>
          </w:p>
        </w:tc>
      </w:tr>
      <w:tr w:rsidR="008269D8" w:rsidRPr="00670E9F" w:rsidTr="00AB211D">
        <w:tc>
          <w:tcPr>
            <w:tcW w:w="8754"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Síntomas</w:t>
            </w:r>
          </w:p>
        </w:tc>
      </w:tr>
      <w:tr w:rsidR="008269D8" w:rsidTr="00AB211D">
        <w:tc>
          <w:tcPr>
            <w:tcW w:w="8754" w:type="dxa"/>
            <w:gridSpan w:val="3"/>
          </w:tcPr>
          <w:p w:rsidR="008269D8" w:rsidRDefault="00F314D5" w:rsidP="00AB211D">
            <w:pPr>
              <w:pStyle w:val="PSI-Normal"/>
            </w:pPr>
            <w:r>
              <w:t>Nada de avance en el sistema, retraso en la entrega del mismo.</w:t>
            </w:r>
          </w:p>
        </w:tc>
      </w:tr>
    </w:tbl>
    <w:p w:rsidR="008269D8" w:rsidRDefault="008269D8" w:rsidP="008269D8">
      <w:pPr>
        <w:pStyle w:val="PSI-Normal"/>
      </w:pPr>
    </w:p>
    <w:p w:rsidR="008269D8" w:rsidRDefault="008269D8" w:rsidP="008269D8">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8269D8" w:rsidRPr="00287695" w:rsidTr="00AB211D">
        <w:tc>
          <w:tcPr>
            <w:tcW w:w="2660"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8269D8" w:rsidRPr="00287695" w:rsidRDefault="008269D8" w:rsidP="00AB211D">
            <w:pPr>
              <w:pStyle w:val="PSI-Normal"/>
              <w:rPr>
                <w:color w:val="FFFFFF" w:themeColor="background1"/>
              </w:rPr>
            </w:pPr>
            <w:r>
              <w:rPr>
                <w:color w:val="FFFFFF" w:themeColor="background1"/>
              </w:rPr>
              <w:t>Etapa</w:t>
            </w:r>
          </w:p>
        </w:tc>
      </w:tr>
      <w:tr w:rsidR="008269D8" w:rsidTr="00AB211D">
        <w:tc>
          <w:tcPr>
            <w:tcW w:w="2660" w:type="dxa"/>
          </w:tcPr>
          <w:p w:rsidR="008269D8" w:rsidRDefault="00F314D5" w:rsidP="00AB211D">
            <w:pPr>
              <w:pStyle w:val="PSI-Normal"/>
            </w:pPr>
            <w:r>
              <w:t>Eliminación</w:t>
            </w:r>
          </w:p>
        </w:tc>
        <w:tc>
          <w:tcPr>
            <w:tcW w:w="1701" w:type="dxa"/>
          </w:tcPr>
          <w:p w:rsidR="008269D8" w:rsidRDefault="00F314D5" w:rsidP="00AB211D">
            <w:pPr>
              <w:pStyle w:val="PSI-Normal"/>
            </w:pPr>
            <w:r>
              <w:t>Todos los integrantes</w:t>
            </w:r>
          </w:p>
        </w:tc>
        <w:tc>
          <w:tcPr>
            <w:tcW w:w="2693" w:type="dxa"/>
            <w:shd w:val="clear" w:color="auto" w:fill="auto"/>
          </w:tcPr>
          <w:p w:rsidR="008269D8" w:rsidRDefault="00F314D5" w:rsidP="00AB211D">
            <w:pPr>
              <w:pStyle w:val="PSI-Normal"/>
            </w:pPr>
            <w:r>
              <w:t>Que un solo integrante se tome vacaciones, mientras los otros dos continúan avanzando en el sistema, cuando vuelve de vacaciones el que se las tomo primero, le toca a otro que no se las tomo, y así, de esta manera se seguirá avanzando en el proyecto</w:t>
            </w:r>
          </w:p>
        </w:tc>
        <w:tc>
          <w:tcPr>
            <w:tcW w:w="1701" w:type="dxa"/>
            <w:shd w:val="clear" w:color="auto" w:fill="auto"/>
          </w:tcPr>
          <w:p w:rsidR="008269D8" w:rsidRDefault="00F314D5" w:rsidP="00AB211D">
            <w:pPr>
              <w:pStyle w:val="PSI-Normal"/>
            </w:pPr>
            <w:r>
              <w:t>Construcción</w:t>
            </w:r>
          </w:p>
        </w:tc>
      </w:tr>
      <w:tr w:rsidR="008269D8" w:rsidTr="00AB211D">
        <w:tc>
          <w:tcPr>
            <w:tcW w:w="2660" w:type="dxa"/>
          </w:tcPr>
          <w:p w:rsidR="008269D8" w:rsidRDefault="008269D8" w:rsidP="00AB211D">
            <w:pPr>
              <w:pStyle w:val="PSI-Normal"/>
            </w:pPr>
          </w:p>
        </w:tc>
        <w:tc>
          <w:tcPr>
            <w:tcW w:w="1701" w:type="dxa"/>
          </w:tcPr>
          <w:p w:rsidR="008269D8" w:rsidRDefault="008269D8" w:rsidP="00AB211D">
            <w:pPr>
              <w:pStyle w:val="PSI-Normal"/>
            </w:pPr>
          </w:p>
        </w:tc>
        <w:tc>
          <w:tcPr>
            <w:tcW w:w="2693" w:type="dxa"/>
            <w:shd w:val="clear" w:color="auto" w:fill="auto"/>
          </w:tcPr>
          <w:p w:rsidR="008269D8" w:rsidRDefault="008269D8" w:rsidP="00AB211D">
            <w:pPr>
              <w:pStyle w:val="PSI-Normal"/>
            </w:pPr>
          </w:p>
        </w:tc>
        <w:tc>
          <w:tcPr>
            <w:tcW w:w="1701" w:type="dxa"/>
            <w:shd w:val="clear" w:color="auto" w:fill="auto"/>
          </w:tcPr>
          <w:p w:rsidR="008269D8" w:rsidRDefault="008269D8" w:rsidP="00AB211D">
            <w:pPr>
              <w:pStyle w:val="PSI-Normal"/>
            </w:pPr>
          </w:p>
        </w:tc>
      </w:tr>
    </w:tbl>
    <w:p w:rsidR="008269D8" w:rsidRDefault="008269D8" w:rsidP="008269D8">
      <w:pPr>
        <w:pStyle w:val="PSI-Normal"/>
      </w:pPr>
    </w:p>
    <w:p w:rsidR="008269D8" w:rsidRDefault="008269D8" w:rsidP="008269D8">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8269D8" w:rsidTr="00AB211D">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Responsable</w:t>
            </w:r>
          </w:p>
        </w:tc>
      </w:tr>
      <w:tr w:rsidR="008269D8" w:rsidTr="00AB211D">
        <w:tc>
          <w:tcPr>
            <w:tcW w:w="2161" w:type="dxa"/>
          </w:tcPr>
          <w:p w:rsidR="008269D8" w:rsidRDefault="003B0620" w:rsidP="00AB211D">
            <w:pPr>
              <w:pStyle w:val="PSI-Normal"/>
            </w:pPr>
            <w:r>
              <w:t>06/02/20</w:t>
            </w:r>
          </w:p>
        </w:tc>
        <w:tc>
          <w:tcPr>
            <w:tcW w:w="2161" w:type="dxa"/>
          </w:tcPr>
          <w:p w:rsidR="008269D8" w:rsidRDefault="003B0620" w:rsidP="00AB211D">
            <w:pPr>
              <w:pStyle w:val="PSI-Normal"/>
            </w:pPr>
            <w:r>
              <w:t>Construcción</w:t>
            </w:r>
          </w:p>
        </w:tc>
        <w:tc>
          <w:tcPr>
            <w:tcW w:w="2161" w:type="dxa"/>
          </w:tcPr>
          <w:p w:rsidR="008269D8" w:rsidRDefault="003B0620" w:rsidP="00AB211D">
            <w:pPr>
              <w:pStyle w:val="PSI-Normal"/>
            </w:pPr>
            <w:r>
              <w:t xml:space="preserve">Los integrantes se turnaron para tomarse las vacaciones de manera que solamente uno a la vez se las tomo, mientras los otros dos continúan </w:t>
            </w:r>
            <w:r>
              <w:lastRenderedPageBreak/>
              <w:t xml:space="preserve">avanzando en el proyecto. Nicolás </w:t>
            </w:r>
            <w:proofErr w:type="spellStart"/>
            <w:r>
              <w:t>Sartini</w:t>
            </w:r>
            <w:proofErr w:type="spellEnd"/>
            <w:r>
              <w:t xml:space="preserve"> fue el primero que se tomó vacaciones todo el mes de enero. Ya en este mes el que se fue de vacaciones fue Fabricio </w:t>
            </w:r>
            <w:r w:rsidR="009C2FF7">
              <w:t>González</w:t>
            </w:r>
            <w:r>
              <w:t>.</w:t>
            </w:r>
          </w:p>
        </w:tc>
        <w:tc>
          <w:tcPr>
            <w:tcW w:w="2272" w:type="dxa"/>
          </w:tcPr>
          <w:p w:rsidR="003E1257" w:rsidRDefault="003B0620" w:rsidP="00AB211D">
            <w:pPr>
              <w:pStyle w:val="PSI-Normal"/>
            </w:pPr>
            <w:r>
              <w:lastRenderedPageBreak/>
              <w:t>Francisco Estrada</w:t>
            </w:r>
          </w:p>
        </w:tc>
      </w:tr>
      <w:tr w:rsidR="003E1257" w:rsidTr="00AB211D">
        <w:tc>
          <w:tcPr>
            <w:tcW w:w="2161" w:type="dxa"/>
          </w:tcPr>
          <w:p w:rsidR="003E1257" w:rsidRDefault="003E1257" w:rsidP="003E1257">
            <w:pPr>
              <w:pStyle w:val="PSI-Normal"/>
            </w:pPr>
            <w:r>
              <w:t>06/02/20</w:t>
            </w:r>
          </w:p>
        </w:tc>
        <w:tc>
          <w:tcPr>
            <w:tcW w:w="2161" w:type="dxa"/>
          </w:tcPr>
          <w:p w:rsidR="003E1257" w:rsidRDefault="003E1257" w:rsidP="003E1257">
            <w:pPr>
              <w:pStyle w:val="PSI-Normal"/>
            </w:pPr>
            <w:r>
              <w:t>Construcción</w:t>
            </w:r>
          </w:p>
        </w:tc>
        <w:tc>
          <w:tcPr>
            <w:tcW w:w="2161" w:type="dxa"/>
          </w:tcPr>
          <w:p w:rsidR="003E1257" w:rsidRDefault="003E1257" w:rsidP="003E1257">
            <w:pPr>
              <w:pStyle w:val="PSI-Normal"/>
            </w:pPr>
            <w:r>
              <w:t>Los integrantes se pusieron de acuerdo para tomarse las vacaciones de manera que el proyecto no quede parado su desarrollo, el riesgo se eliminó por lo que pasa al estado cerrado.</w:t>
            </w:r>
          </w:p>
        </w:tc>
        <w:tc>
          <w:tcPr>
            <w:tcW w:w="2272" w:type="dxa"/>
          </w:tcPr>
          <w:p w:rsidR="003E1257" w:rsidRDefault="003E1257" w:rsidP="003E1257">
            <w:pPr>
              <w:pStyle w:val="PSI-Normal"/>
            </w:pPr>
            <w:r>
              <w:t>Francisco Estrada</w:t>
            </w:r>
          </w:p>
        </w:tc>
      </w:tr>
    </w:tbl>
    <w:p w:rsidR="008269D8" w:rsidRDefault="008269D8" w:rsidP="008269D8">
      <w:pPr>
        <w:pStyle w:val="PSI-Normal"/>
      </w:pPr>
    </w:p>
    <w:p w:rsidR="006B111C" w:rsidRDefault="006B111C" w:rsidP="00670E9F">
      <w:pPr>
        <w:pStyle w:val="PSI-Normal"/>
      </w:pPr>
    </w:p>
    <w:p w:rsidR="008269D8" w:rsidRDefault="008269D8" w:rsidP="008269D8">
      <w:pPr>
        <w:pStyle w:val="PSI-Ttulo1"/>
      </w:pPr>
      <w:bookmarkStart w:id="105" w:name="_Toc53779341"/>
      <w:r>
        <w:t>Ref. RK</w:t>
      </w:r>
      <w:r w:rsidR="00A379C5">
        <w:t xml:space="preserve">199 - </w:t>
      </w:r>
      <w:r w:rsidR="00A379C5" w:rsidRPr="00A379C5">
        <w:t xml:space="preserve">Tener problemas (errores) a la hora de ejecutar la app móvil debido a que cambio de versión el </w:t>
      </w:r>
      <w:proofErr w:type="spellStart"/>
      <w:r w:rsidR="00A379C5" w:rsidRPr="00A379C5">
        <w:t>framework</w:t>
      </w:r>
      <w:proofErr w:type="spellEnd"/>
      <w:r w:rsidR="00A379C5" w:rsidRPr="00A379C5">
        <w:t xml:space="preserve"> </w:t>
      </w:r>
      <w:proofErr w:type="spellStart"/>
      <w:r w:rsidR="00A379C5" w:rsidRPr="00A379C5">
        <w:t>Ionic</w:t>
      </w:r>
      <w:bookmarkEnd w:id="105"/>
      <w:proofErr w:type="spellEnd"/>
    </w:p>
    <w:p w:rsidR="008269D8" w:rsidRDefault="008269D8" w:rsidP="008269D8">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8269D8" w:rsidRPr="00670E9F" w:rsidTr="00AB211D">
        <w:trPr>
          <w:trHeight w:val="335"/>
        </w:trPr>
        <w:tc>
          <w:tcPr>
            <w:tcW w:w="3178"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8269D8" w:rsidRPr="00670E9F" w:rsidRDefault="008269D8" w:rsidP="00AB211D">
            <w:pPr>
              <w:pStyle w:val="PSI-Normal"/>
              <w:rPr>
                <w:color w:val="FFFFFF" w:themeColor="background1"/>
              </w:rPr>
            </w:pPr>
            <w:r>
              <w:rPr>
                <w:color w:val="FFFFFF" w:themeColor="background1"/>
              </w:rPr>
              <w:t>Etapa</w:t>
            </w:r>
          </w:p>
        </w:tc>
      </w:tr>
      <w:tr w:rsidR="008269D8" w:rsidRPr="00670E9F" w:rsidTr="00AB211D">
        <w:trPr>
          <w:trHeight w:val="335"/>
        </w:trPr>
        <w:tc>
          <w:tcPr>
            <w:tcW w:w="3178" w:type="dxa"/>
            <w:shd w:val="clear" w:color="auto" w:fill="auto"/>
          </w:tcPr>
          <w:p w:rsidR="008269D8" w:rsidRPr="007B6B7B" w:rsidRDefault="008269D8" w:rsidP="00AB211D">
            <w:pPr>
              <w:pStyle w:val="PSI-Normal"/>
            </w:pPr>
            <w:r>
              <w:t>RK</w:t>
            </w:r>
            <w:r w:rsidR="00A379C5">
              <w:t>199</w:t>
            </w:r>
          </w:p>
        </w:tc>
        <w:tc>
          <w:tcPr>
            <w:tcW w:w="2788" w:type="dxa"/>
            <w:gridSpan w:val="3"/>
            <w:shd w:val="clear" w:color="auto" w:fill="auto"/>
          </w:tcPr>
          <w:p w:rsidR="008269D8" w:rsidRPr="007B6B7B" w:rsidRDefault="00A379C5" w:rsidP="00AB211D">
            <w:pPr>
              <w:pStyle w:val="PSI-Normal"/>
            </w:pPr>
            <w:r>
              <w:t>03/02/20</w:t>
            </w:r>
          </w:p>
        </w:tc>
        <w:tc>
          <w:tcPr>
            <w:tcW w:w="2788" w:type="dxa"/>
            <w:shd w:val="clear" w:color="auto" w:fill="auto"/>
          </w:tcPr>
          <w:p w:rsidR="008269D8" w:rsidRPr="007B6B7B" w:rsidRDefault="008269D8" w:rsidP="00AB211D">
            <w:pPr>
              <w:pStyle w:val="PSI-Normal"/>
            </w:pPr>
            <w:r>
              <w:t>Construcción</w:t>
            </w:r>
          </w:p>
        </w:tc>
      </w:tr>
      <w:tr w:rsidR="008269D8" w:rsidRPr="00670E9F" w:rsidTr="00AB211D">
        <w:tc>
          <w:tcPr>
            <w:tcW w:w="4568"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Categoría</w:t>
            </w:r>
          </w:p>
        </w:tc>
      </w:tr>
      <w:tr w:rsidR="008269D8" w:rsidTr="00AB211D">
        <w:tc>
          <w:tcPr>
            <w:tcW w:w="4568" w:type="dxa"/>
            <w:gridSpan w:val="3"/>
          </w:tcPr>
          <w:p w:rsidR="008269D8" w:rsidRDefault="00A379C5" w:rsidP="00AB211D">
            <w:pPr>
              <w:pStyle w:val="PSI-Normal"/>
            </w:pPr>
            <w:r w:rsidRPr="00A379C5">
              <w:t xml:space="preserve">Tener problemas (errores) a la hora de ejecutar la app móvil debido a que cambio de versión el </w:t>
            </w:r>
            <w:proofErr w:type="spellStart"/>
            <w:r w:rsidRPr="00A379C5">
              <w:t>framework</w:t>
            </w:r>
            <w:proofErr w:type="spellEnd"/>
            <w:r w:rsidRPr="00A379C5">
              <w:t xml:space="preserve"> </w:t>
            </w:r>
            <w:proofErr w:type="spellStart"/>
            <w:r w:rsidRPr="00A379C5">
              <w:t>Ionic</w:t>
            </w:r>
            <w:proofErr w:type="spellEnd"/>
          </w:p>
        </w:tc>
        <w:tc>
          <w:tcPr>
            <w:tcW w:w="4186" w:type="dxa"/>
            <w:gridSpan w:val="2"/>
          </w:tcPr>
          <w:p w:rsidR="008269D8" w:rsidRDefault="00A379C5" w:rsidP="00AB211D">
            <w:pPr>
              <w:pStyle w:val="PSI-Normal"/>
            </w:pPr>
            <w:r>
              <w:t>Tecnología</w:t>
            </w:r>
          </w:p>
        </w:tc>
      </w:tr>
      <w:tr w:rsidR="008269D8" w:rsidRPr="00670E9F" w:rsidTr="00AB211D">
        <w:tc>
          <w:tcPr>
            <w:tcW w:w="8754" w:type="dxa"/>
            <w:gridSpan w:val="5"/>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Descripción</w:t>
            </w:r>
          </w:p>
        </w:tc>
      </w:tr>
      <w:tr w:rsidR="008269D8" w:rsidTr="00AB211D">
        <w:tc>
          <w:tcPr>
            <w:tcW w:w="8754" w:type="dxa"/>
            <w:gridSpan w:val="5"/>
          </w:tcPr>
          <w:p w:rsidR="008269D8" w:rsidRDefault="00A379C5" w:rsidP="00AB211D">
            <w:pPr>
              <w:pStyle w:val="PSI-Normal"/>
            </w:pPr>
            <w:r>
              <w:t>El marco de trabajo con el cual se estuvo desarrollando la aplicación móvil cambio de versión (paso de la 3 a la 4), esto puede traer problemas en la app como de compatibilidad, y otro errores.</w:t>
            </w:r>
          </w:p>
        </w:tc>
      </w:tr>
      <w:tr w:rsidR="008269D8" w:rsidTr="00AB211D">
        <w:tc>
          <w:tcPr>
            <w:tcW w:w="4377" w:type="dxa"/>
            <w:gridSpan w:val="2"/>
            <w:shd w:val="clear" w:color="auto" w:fill="8DB3E2" w:themeFill="text2" w:themeFillTint="66"/>
          </w:tcPr>
          <w:p w:rsidR="008269D8" w:rsidRPr="00670E9F" w:rsidRDefault="008269D8" w:rsidP="00AB211D">
            <w:pPr>
              <w:pStyle w:val="PSI-Normal"/>
              <w:rPr>
                <w:color w:val="FFFFFF" w:themeColor="background1"/>
              </w:rPr>
            </w:pPr>
            <w:r>
              <w:rPr>
                <w:color w:val="FFFFFF" w:themeColor="background1"/>
              </w:rPr>
              <w:t>Estado del Riesgo (Activo, Cerrado)</w:t>
            </w:r>
          </w:p>
        </w:tc>
        <w:tc>
          <w:tcPr>
            <w:tcW w:w="4377" w:type="dxa"/>
            <w:gridSpan w:val="3"/>
          </w:tcPr>
          <w:p w:rsidR="008269D8" w:rsidRDefault="00EF6D5B" w:rsidP="00AB211D">
            <w:pPr>
              <w:pStyle w:val="PSI-Normal"/>
            </w:pPr>
            <w:r>
              <w:t>Cerrado</w:t>
            </w:r>
          </w:p>
        </w:tc>
      </w:tr>
    </w:tbl>
    <w:p w:rsidR="008269D8" w:rsidRDefault="008269D8" w:rsidP="008269D8">
      <w:pPr>
        <w:pStyle w:val="PSI-Normal"/>
      </w:pPr>
    </w:p>
    <w:p w:rsidR="008269D8" w:rsidRDefault="008269D8" w:rsidP="008269D8">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8269D8" w:rsidRPr="00670E9F" w:rsidTr="00AB211D">
        <w:tc>
          <w:tcPr>
            <w:tcW w:w="3176"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Factor</w:t>
            </w:r>
          </w:p>
        </w:tc>
      </w:tr>
      <w:tr w:rsidR="008269D8" w:rsidTr="00AB211D">
        <w:tc>
          <w:tcPr>
            <w:tcW w:w="3176" w:type="dxa"/>
          </w:tcPr>
          <w:p w:rsidR="008269D8" w:rsidRDefault="00A379C5" w:rsidP="00AB211D">
            <w:pPr>
              <w:pStyle w:val="PSI-Normal"/>
            </w:pPr>
            <w:r>
              <w:t>5</w:t>
            </w:r>
          </w:p>
        </w:tc>
        <w:tc>
          <w:tcPr>
            <w:tcW w:w="2813" w:type="dxa"/>
          </w:tcPr>
          <w:p w:rsidR="008269D8" w:rsidRDefault="00A379C5" w:rsidP="00AB211D">
            <w:pPr>
              <w:pStyle w:val="PSI-Normal"/>
            </w:pPr>
            <w:r>
              <w:t>75%</w:t>
            </w:r>
          </w:p>
        </w:tc>
        <w:tc>
          <w:tcPr>
            <w:tcW w:w="2765" w:type="dxa"/>
          </w:tcPr>
          <w:p w:rsidR="008269D8" w:rsidRDefault="00A379C5" w:rsidP="00AB211D">
            <w:pPr>
              <w:pStyle w:val="PSI-Normal"/>
            </w:pPr>
            <w:r>
              <w:t>375</w:t>
            </w:r>
          </w:p>
        </w:tc>
      </w:tr>
      <w:tr w:rsidR="008269D8" w:rsidRPr="00670E9F" w:rsidTr="00AB211D">
        <w:tc>
          <w:tcPr>
            <w:tcW w:w="8754"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Causas</w:t>
            </w:r>
          </w:p>
        </w:tc>
      </w:tr>
      <w:tr w:rsidR="008269D8" w:rsidTr="00AB211D">
        <w:tc>
          <w:tcPr>
            <w:tcW w:w="8754" w:type="dxa"/>
            <w:gridSpan w:val="3"/>
          </w:tcPr>
          <w:p w:rsidR="008269D8" w:rsidRDefault="00A379C5" w:rsidP="00AB211D">
            <w:pPr>
              <w:pStyle w:val="PSI-Normal"/>
            </w:pPr>
            <w:r>
              <w:lastRenderedPageBreak/>
              <w:t xml:space="preserve">El </w:t>
            </w:r>
            <w:proofErr w:type="spellStart"/>
            <w:r>
              <w:t>framework</w:t>
            </w:r>
            <w:proofErr w:type="spellEnd"/>
            <w:r>
              <w:t xml:space="preserve"> cambio de versión lo cual puede traer consigo posibles errores, problemas al querer ejecutar la app móvil.</w:t>
            </w:r>
          </w:p>
        </w:tc>
      </w:tr>
      <w:tr w:rsidR="008269D8" w:rsidRPr="00670E9F" w:rsidTr="00AB211D">
        <w:tc>
          <w:tcPr>
            <w:tcW w:w="8754" w:type="dxa"/>
            <w:gridSpan w:val="3"/>
            <w:shd w:val="clear" w:color="auto" w:fill="8DB3E2" w:themeFill="text2" w:themeFillTint="66"/>
          </w:tcPr>
          <w:p w:rsidR="008269D8" w:rsidRPr="00670E9F" w:rsidRDefault="008269D8" w:rsidP="00AB211D">
            <w:pPr>
              <w:pStyle w:val="PSI-Normal"/>
              <w:rPr>
                <w:color w:val="FFFFFF" w:themeColor="background1"/>
              </w:rPr>
            </w:pPr>
            <w:r w:rsidRPr="00670E9F">
              <w:rPr>
                <w:color w:val="FFFFFF" w:themeColor="background1"/>
              </w:rPr>
              <w:t>Síntomas</w:t>
            </w:r>
          </w:p>
        </w:tc>
      </w:tr>
      <w:tr w:rsidR="008269D8" w:rsidTr="00AB211D">
        <w:tc>
          <w:tcPr>
            <w:tcW w:w="8754" w:type="dxa"/>
            <w:gridSpan w:val="3"/>
          </w:tcPr>
          <w:p w:rsidR="008269D8" w:rsidRDefault="00A379C5" w:rsidP="00AB211D">
            <w:pPr>
              <w:pStyle w:val="PSI-Normal"/>
            </w:pPr>
            <w:r>
              <w:t xml:space="preserve">Tener que actualizar a la nueva versión del </w:t>
            </w:r>
            <w:proofErr w:type="spellStart"/>
            <w:r>
              <w:t>framework</w:t>
            </w:r>
            <w:proofErr w:type="spellEnd"/>
            <w:r>
              <w:t xml:space="preserve"> y a su vez modificar el código del proyecto de la app móvil, con cual se necesitara dedicarle tiempo.</w:t>
            </w:r>
          </w:p>
        </w:tc>
      </w:tr>
    </w:tbl>
    <w:p w:rsidR="008269D8" w:rsidRDefault="008269D8" w:rsidP="008269D8">
      <w:pPr>
        <w:pStyle w:val="PSI-Normal"/>
      </w:pPr>
    </w:p>
    <w:p w:rsidR="008269D8" w:rsidRDefault="008269D8" w:rsidP="008269D8">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8269D8" w:rsidRPr="00287695" w:rsidTr="00AB211D">
        <w:tc>
          <w:tcPr>
            <w:tcW w:w="2660"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8269D8" w:rsidRPr="00287695" w:rsidRDefault="008269D8" w:rsidP="00AB211D">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8269D8" w:rsidRPr="00287695" w:rsidRDefault="008269D8" w:rsidP="00AB211D">
            <w:pPr>
              <w:pStyle w:val="PSI-Normal"/>
              <w:rPr>
                <w:color w:val="FFFFFF" w:themeColor="background1"/>
              </w:rPr>
            </w:pPr>
            <w:r>
              <w:rPr>
                <w:color w:val="FFFFFF" w:themeColor="background1"/>
              </w:rPr>
              <w:t>Etapa</w:t>
            </w:r>
          </w:p>
        </w:tc>
      </w:tr>
      <w:tr w:rsidR="008269D8" w:rsidTr="00AB211D">
        <w:tc>
          <w:tcPr>
            <w:tcW w:w="2660" w:type="dxa"/>
          </w:tcPr>
          <w:p w:rsidR="008269D8" w:rsidRDefault="00A379C5" w:rsidP="00AB211D">
            <w:pPr>
              <w:pStyle w:val="PSI-Normal"/>
            </w:pPr>
            <w:r>
              <w:t xml:space="preserve">Eliminación </w:t>
            </w:r>
          </w:p>
        </w:tc>
        <w:tc>
          <w:tcPr>
            <w:tcW w:w="1701" w:type="dxa"/>
          </w:tcPr>
          <w:p w:rsidR="008269D8" w:rsidRDefault="001801D3" w:rsidP="00AB211D">
            <w:pPr>
              <w:pStyle w:val="PSI-Normal"/>
            </w:pPr>
            <w:r>
              <w:t xml:space="preserve">Nicolás </w:t>
            </w:r>
            <w:proofErr w:type="spellStart"/>
            <w:r>
              <w:t>Sartini</w:t>
            </w:r>
            <w:proofErr w:type="spellEnd"/>
          </w:p>
        </w:tc>
        <w:tc>
          <w:tcPr>
            <w:tcW w:w="2693" w:type="dxa"/>
            <w:shd w:val="clear" w:color="auto" w:fill="auto"/>
          </w:tcPr>
          <w:p w:rsidR="008269D8" w:rsidRDefault="001801D3" w:rsidP="00AB211D">
            <w:pPr>
              <w:pStyle w:val="PSI-Normal"/>
            </w:pPr>
            <w:r>
              <w:t>Ejecutar el proyecto de la aplicación móvil y probar que funcione de acuerdo a la especificación de requerimientos.</w:t>
            </w:r>
          </w:p>
        </w:tc>
        <w:tc>
          <w:tcPr>
            <w:tcW w:w="1701" w:type="dxa"/>
            <w:shd w:val="clear" w:color="auto" w:fill="auto"/>
          </w:tcPr>
          <w:p w:rsidR="008269D8" w:rsidRDefault="001801D3" w:rsidP="00AB211D">
            <w:pPr>
              <w:pStyle w:val="PSI-Normal"/>
            </w:pPr>
            <w:r>
              <w:t>Construcción</w:t>
            </w:r>
          </w:p>
        </w:tc>
      </w:tr>
      <w:tr w:rsidR="008269D8" w:rsidTr="00AB211D">
        <w:tc>
          <w:tcPr>
            <w:tcW w:w="2660" w:type="dxa"/>
          </w:tcPr>
          <w:p w:rsidR="008269D8" w:rsidRDefault="008269D8" w:rsidP="00AB211D">
            <w:pPr>
              <w:pStyle w:val="PSI-Normal"/>
            </w:pPr>
          </w:p>
        </w:tc>
        <w:tc>
          <w:tcPr>
            <w:tcW w:w="1701" w:type="dxa"/>
          </w:tcPr>
          <w:p w:rsidR="008269D8" w:rsidRDefault="008269D8" w:rsidP="00AB211D">
            <w:pPr>
              <w:pStyle w:val="PSI-Normal"/>
            </w:pPr>
          </w:p>
        </w:tc>
        <w:tc>
          <w:tcPr>
            <w:tcW w:w="2693" w:type="dxa"/>
            <w:shd w:val="clear" w:color="auto" w:fill="auto"/>
          </w:tcPr>
          <w:p w:rsidR="008269D8" w:rsidRDefault="008269D8" w:rsidP="00AB211D">
            <w:pPr>
              <w:pStyle w:val="PSI-Normal"/>
            </w:pPr>
          </w:p>
        </w:tc>
        <w:tc>
          <w:tcPr>
            <w:tcW w:w="1701" w:type="dxa"/>
            <w:shd w:val="clear" w:color="auto" w:fill="auto"/>
          </w:tcPr>
          <w:p w:rsidR="008269D8" w:rsidRDefault="008269D8" w:rsidP="00AB211D">
            <w:pPr>
              <w:pStyle w:val="PSI-Normal"/>
            </w:pPr>
          </w:p>
        </w:tc>
      </w:tr>
    </w:tbl>
    <w:p w:rsidR="008269D8" w:rsidRDefault="008269D8" w:rsidP="008269D8">
      <w:pPr>
        <w:pStyle w:val="PSI-Normal"/>
      </w:pPr>
    </w:p>
    <w:p w:rsidR="008269D8" w:rsidRDefault="008269D8" w:rsidP="008269D8">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8269D8" w:rsidTr="00AB211D">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8269D8" w:rsidRPr="00CD2020" w:rsidRDefault="008269D8" w:rsidP="00AB211D">
            <w:pPr>
              <w:pStyle w:val="PSI-Normal"/>
              <w:rPr>
                <w:color w:val="FFFFFF" w:themeColor="background1"/>
              </w:rPr>
            </w:pPr>
            <w:r w:rsidRPr="00CD2020">
              <w:rPr>
                <w:color w:val="FFFFFF" w:themeColor="background1"/>
              </w:rPr>
              <w:t>Responsable</w:t>
            </w:r>
          </w:p>
        </w:tc>
      </w:tr>
      <w:tr w:rsidR="008269D8" w:rsidTr="00AB211D">
        <w:tc>
          <w:tcPr>
            <w:tcW w:w="2161" w:type="dxa"/>
          </w:tcPr>
          <w:p w:rsidR="008269D8" w:rsidRDefault="00E57783" w:rsidP="00AB211D">
            <w:pPr>
              <w:pStyle w:val="PSI-Normal"/>
            </w:pPr>
            <w:r>
              <w:t>28/02/20</w:t>
            </w:r>
          </w:p>
        </w:tc>
        <w:tc>
          <w:tcPr>
            <w:tcW w:w="2161" w:type="dxa"/>
          </w:tcPr>
          <w:p w:rsidR="008269D8" w:rsidRDefault="00E57783" w:rsidP="00AB211D">
            <w:pPr>
              <w:pStyle w:val="PSI-Normal"/>
            </w:pPr>
            <w:r>
              <w:t>Construcción</w:t>
            </w:r>
          </w:p>
        </w:tc>
        <w:tc>
          <w:tcPr>
            <w:tcW w:w="2161" w:type="dxa"/>
          </w:tcPr>
          <w:p w:rsidR="00E57783" w:rsidRDefault="00E57783" w:rsidP="00E57783">
            <w:pPr>
              <w:pStyle w:val="PSI-Normal"/>
            </w:pPr>
            <w:r>
              <w:t>Esta era una de las tareas planificadas para la iteración 9 de la etapa de Construcción, el encargado de dicha tarea se le presentaron problemas técnicos (de recursos) a la hora de querer ejecutar el proyecto móvil. Dado esto se debería reasignar la tarea a otro integrante.</w:t>
            </w:r>
          </w:p>
        </w:tc>
        <w:tc>
          <w:tcPr>
            <w:tcW w:w="2272" w:type="dxa"/>
          </w:tcPr>
          <w:p w:rsidR="008269D8" w:rsidRDefault="00E57783" w:rsidP="00AB211D">
            <w:pPr>
              <w:pStyle w:val="PSI-Normal"/>
            </w:pPr>
            <w:r>
              <w:t>Francisco Estrada</w:t>
            </w:r>
          </w:p>
        </w:tc>
      </w:tr>
      <w:tr w:rsidR="003A1CD5" w:rsidTr="00AB211D">
        <w:tc>
          <w:tcPr>
            <w:tcW w:w="2161" w:type="dxa"/>
          </w:tcPr>
          <w:p w:rsidR="003A1CD5" w:rsidRDefault="003A1CD5" w:rsidP="00AB211D">
            <w:pPr>
              <w:pStyle w:val="PSI-Normal"/>
            </w:pPr>
            <w:r>
              <w:t>04/04/20</w:t>
            </w:r>
          </w:p>
        </w:tc>
        <w:tc>
          <w:tcPr>
            <w:tcW w:w="2161" w:type="dxa"/>
          </w:tcPr>
          <w:p w:rsidR="003A1CD5" w:rsidRDefault="003A1CD5" w:rsidP="00AB211D">
            <w:pPr>
              <w:pStyle w:val="PSI-Normal"/>
            </w:pPr>
            <w:r>
              <w:t>Construcción</w:t>
            </w:r>
          </w:p>
        </w:tc>
        <w:tc>
          <w:tcPr>
            <w:tcW w:w="2161" w:type="dxa"/>
          </w:tcPr>
          <w:p w:rsidR="003A1CD5" w:rsidRDefault="003A1CD5" w:rsidP="00E57783">
            <w:pPr>
              <w:pStyle w:val="PSI-Normal"/>
            </w:pPr>
            <w:r>
              <w:t>En esta nueva iteración (N°11) se tratara de poner en marcha la app móvil y corroborar su funcionamiento.</w:t>
            </w:r>
          </w:p>
        </w:tc>
        <w:tc>
          <w:tcPr>
            <w:tcW w:w="2272" w:type="dxa"/>
          </w:tcPr>
          <w:p w:rsidR="003A1CD5" w:rsidRDefault="003A1CD5" w:rsidP="00AB211D">
            <w:pPr>
              <w:pStyle w:val="PSI-Normal"/>
            </w:pPr>
            <w:r>
              <w:t>Francisco Estrada</w:t>
            </w:r>
          </w:p>
        </w:tc>
      </w:tr>
      <w:tr w:rsidR="009C2FF7" w:rsidTr="00AB211D">
        <w:tc>
          <w:tcPr>
            <w:tcW w:w="2161" w:type="dxa"/>
          </w:tcPr>
          <w:p w:rsidR="009C2FF7" w:rsidRDefault="009C2FF7" w:rsidP="00AB211D">
            <w:pPr>
              <w:pStyle w:val="PSI-Normal"/>
            </w:pPr>
            <w:r>
              <w:t>10/05/20</w:t>
            </w:r>
          </w:p>
        </w:tc>
        <w:tc>
          <w:tcPr>
            <w:tcW w:w="2161" w:type="dxa"/>
          </w:tcPr>
          <w:p w:rsidR="009C2FF7" w:rsidRDefault="009C2FF7" w:rsidP="00AB211D">
            <w:pPr>
              <w:pStyle w:val="PSI-Normal"/>
            </w:pPr>
            <w:r>
              <w:t>Construcción</w:t>
            </w:r>
          </w:p>
        </w:tc>
        <w:tc>
          <w:tcPr>
            <w:tcW w:w="2161" w:type="dxa"/>
          </w:tcPr>
          <w:p w:rsidR="009C2FF7" w:rsidRDefault="00FA7BD8" w:rsidP="00E57783">
            <w:pPr>
              <w:pStyle w:val="PSI-Normal"/>
            </w:pPr>
            <w:r>
              <w:t xml:space="preserve">Se puedo ejecutar la aplicación, pero se presentaron problemas de dependencias, </w:t>
            </w:r>
            <w:r>
              <w:lastRenderedPageBreak/>
              <w:t xml:space="preserve">debido a la nueva versión del </w:t>
            </w:r>
            <w:proofErr w:type="spellStart"/>
            <w:r>
              <w:t>framework</w:t>
            </w:r>
            <w:proofErr w:type="spellEnd"/>
            <w:r>
              <w:t xml:space="preserve">, se pudo generar la </w:t>
            </w:r>
            <w:proofErr w:type="gramStart"/>
            <w:r>
              <w:t>APK</w:t>
            </w:r>
            <w:proofErr w:type="gramEnd"/>
            <w:r>
              <w:t xml:space="preserve"> pero al momento de intentar instalar en el móvil lanza un error. </w:t>
            </w:r>
          </w:p>
        </w:tc>
        <w:tc>
          <w:tcPr>
            <w:tcW w:w="2272" w:type="dxa"/>
          </w:tcPr>
          <w:p w:rsidR="009C2FF7" w:rsidRDefault="00FA7BD8" w:rsidP="00AB211D">
            <w:pPr>
              <w:pStyle w:val="PSI-Normal"/>
            </w:pPr>
            <w:r>
              <w:lastRenderedPageBreak/>
              <w:t>Francisco Estrada</w:t>
            </w:r>
          </w:p>
        </w:tc>
      </w:tr>
      <w:tr w:rsidR="00FA7BD8" w:rsidTr="00AB211D">
        <w:tc>
          <w:tcPr>
            <w:tcW w:w="2161" w:type="dxa"/>
          </w:tcPr>
          <w:p w:rsidR="00FA7BD8" w:rsidRDefault="00FA7BD8" w:rsidP="00FA7BD8">
            <w:pPr>
              <w:pStyle w:val="PSI-Normal"/>
            </w:pPr>
            <w:r>
              <w:t>10/05/20</w:t>
            </w:r>
          </w:p>
        </w:tc>
        <w:tc>
          <w:tcPr>
            <w:tcW w:w="2161" w:type="dxa"/>
          </w:tcPr>
          <w:p w:rsidR="00FA7BD8" w:rsidRDefault="00FA7BD8" w:rsidP="00FA7BD8">
            <w:pPr>
              <w:pStyle w:val="PSI-Normal"/>
            </w:pPr>
            <w:r>
              <w:t>Construcción</w:t>
            </w:r>
          </w:p>
        </w:tc>
        <w:tc>
          <w:tcPr>
            <w:tcW w:w="2161" w:type="dxa"/>
          </w:tcPr>
          <w:p w:rsidR="00FA7BD8" w:rsidRDefault="00FA7BD8" w:rsidP="00FA7BD8">
            <w:pPr>
              <w:pStyle w:val="PSI-Normal"/>
            </w:pPr>
            <w:r>
              <w:t>Se tratarán de comenzar a corregir los errores y terminar el desarrollo de la app móvil una vez que la versión web del sistema es muy avanzada. Esto puede ser en la iteración próxima (iteración 13 de la fase Construcción)</w:t>
            </w:r>
            <w:r w:rsidR="001F6746">
              <w:t>.</w:t>
            </w:r>
          </w:p>
        </w:tc>
        <w:tc>
          <w:tcPr>
            <w:tcW w:w="2272" w:type="dxa"/>
          </w:tcPr>
          <w:p w:rsidR="00FA7BD8" w:rsidRDefault="00FA7BD8" w:rsidP="00FA7BD8">
            <w:pPr>
              <w:pStyle w:val="PSI-Normal"/>
            </w:pPr>
            <w:r>
              <w:t>Francisco Estrada</w:t>
            </w:r>
          </w:p>
        </w:tc>
      </w:tr>
      <w:tr w:rsidR="00FA7BD8" w:rsidTr="00AB211D">
        <w:tc>
          <w:tcPr>
            <w:tcW w:w="2161" w:type="dxa"/>
          </w:tcPr>
          <w:p w:rsidR="00FA7BD8" w:rsidRDefault="007B595E" w:rsidP="00AB211D">
            <w:pPr>
              <w:pStyle w:val="PSI-Normal"/>
            </w:pPr>
            <w:r>
              <w:t>30/07/20</w:t>
            </w:r>
          </w:p>
        </w:tc>
        <w:tc>
          <w:tcPr>
            <w:tcW w:w="2161" w:type="dxa"/>
          </w:tcPr>
          <w:p w:rsidR="00FA7BD8" w:rsidRDefault="007B595E" w:rsidP="00AB211D">
            <w:pPr>
              <w:pStyle w:val="PSI-Normal"/>
            </w:pPr>
            <w:r>
              <w:t xml:space="preserve">Construcción </w:t>
            </w:r>
          </w:p>
        </w:tc>
        <w:tc>
          <w:tcPr>
            <w:tcW w:w="2161" w:type="dxa"/>
          </w:tcPr>
          <w:p w:rsidR="00FA7BD8" w:rsidRDefault="007B595E" w:rsidP="00E57783">
            <w:pPr>
              <w:pStyle w:val="PSI-Normal"/>
            </w:pPr>
            <w:r>
              <w:t xml:space="preserve">Se da por cerrado el riesgo ya que se presentaron los problemas debido a la nueva versión del </w:t>
            </w:r>
            <w:proofErr w:type="spellStart"/>
            <w:r>
              <w:t>framework</w:t>
            </w:r>
            <w:proofErr w:type="spellEnd"/>
            <w:r>
              <w:t xml:space="preserve">. El equipo decidió hacer desde 0 la app con la última versión de </w:t>
            </w:r>
            <w:proofErr w:type="spellStart"/>
            <w:r>
              <w:t>Ionic</w:t>
            </w:r>
            <w:proofErr w:type="spellEnd"/>
            <w:r>
              <w:t xml:space="preserve">, tratando de reutilizar de ser posible el código que </w:t>
            </w:r>
            <w:r w:rsidR="00863ED1">
              <w:t>tenía</w:t>
            </w:r>
            <w:r>
              <w:t>.</w:t>
            </w:r>
          </w:p>
        </w:tc>
        <w:tc>
          <w:tcPr>
            <w:tcW w:w="2272" w:type="dxa"/>
          </w:tcPr>
          <w:p w:rsidR="00FA7BD8" w:rsidRDefault="007B595E" w:rsidP="00AB211D">
            <w:pPr>
              <w:pStyle w:val="PSI-Normal"/>
            </w:pPr>
            <w:r>
              <w:t>Programadores</w:t>
            </w:r>
          </w:p>
        </w:tc>
      </w:tr>
    </w:tbl>
    <w:p w:rsidR="008269D8" w:rsidRDefault="008269D8" w:rsidP="008269D8">
      <w:pPr>
        <w:pStyle w:val="PSI-Normal"/>
      </w:pPr>
    </w:p>
    <w:p w:rsidR="008269D8" w:rsidRDefault="008269D8" w:rsidP="00670E9F">
      <w:pPr>
        <w:pStyle w:val="PSI-Normal"/>
      </w:pPr>
    </w:p>
    <w:p w:rsidR="008269D8" w:rsidRDefault="008269D8" w:rsidP="00670E9F">
      <w:pPr>
        <w:pStyle w:val="PSI-Normal"/>
      </w:pPr>
    </w:p>
    <w:p w:rsidR="00A379C5" w:rsidRDefault="00A379C5" w:rsidP="00A379C5">
      <w:pPr>
        <w:pStyle w:val="PSI-Ttulo1"/>
      </w:pPr>
      <w:bookmarkStart w:id="106" w:name="_Toc53779342"/>
      <w:r>
        <w:t>Ref. RK</w:t>
      </w:r>
      <w:r w:rsidR="00607A49">
        <w:t>206</w:t>
      </w:r>
      <w:r w:rsidR="00920354">
        <w:t xml:space="preserve"> - </w:t>
      </w:r>
      <w:r w:rsidR="00920354" w:rsidRPr="00920354">
        <w:t>No se lleven a cabo reuniones</w:t>
      </w:r>
      <w:r w:rsidR="009B0305">
        <w:t xml:space="preserve"> presenciales</w:t>
      </w:r>
      <w:r w:rsidR="00920354" w:rsidRPr="00920354">
        <w:t xml:space="preserve"> entre los integrantes del grupo de desarrollo debido a la pandemia (COVID-19) que afecta al mundo entero.</w:t>
      </w:r>
      <w:bookmarkEnd w:id="106"/>
    </w:p>
    <w:p w:rsidR="00A379C5" w:rsidRDefault="00A379C5" w:rsidP="00A379C5">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A379C5" w:rsidRPr="00670E9F" w:rsidTr="00A379C5">
        <w:trPr>
          <w:trHeight w:val="335"/>
        </w:trPr>
        <w:tc>
          <w:tcPr>
            <w:tcW w:w="3178" w:type="dxa"/>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A379C5" w:rsidRPr="00670E9F" w:rsidRDefault="00A379C5" w:rsidP="00A379C5">
            <w:pPr>
              <w:pStyle w:val="PSI-Normal"/>
              <w:rPr>
                <w:color w:val="FFFFFF" w:themeColor="background1"/>
              </w:rPr>
            </w:pPr>
            <w:r>
              <w:rPr>
                <w:color w:val="FFFFFF" w:themeColor="background1"/>
              </w:rPr>
              <w:t>Etapa</w:t>
            </w:r>
          </w:p>
        </w:tc>
      </w:tr>
      <w:tr w:rsidR="00A379C5" w:rsidRPr="00670E9F" w:rsidTr="00A379C5">
        <w:trPr>
          <w:trHeight w:val="335"/>
        </w:trPr>
        <w:tc>
          <w:tcPr>
            <w:tcW w:w="3178" w:type="dxa"/>
            <w:shd w:val="clear" w:color="auto" w:fill="auto"/>
          </w:tcPr>
          <w:p w:rsidR="00A379C5" w:rsidRPr="007B6B7B" w:rsidRDefault="00A379C5" w:rsidP="00A379C5">
            <w:pPr>
              <w:pStyle w:val="PSI-Normal"/>
            </w:pPr>
            <w:r>
              <w:t>RK</w:t>
            </w:r>
            <w:r w:rsidR="00607A49">
              <w:t>206</w:t>
            </w:r>
          </w:p>
        </w:tc>
        <w:tc>
          <w:tcPr>
            <w:tcW w:w="2788" w:type="dxa"/>
            <w:gridSpan w:val="3"/>
            <w:shd w:val="clear" w:color="auto" w:fill="auto"/>
          </w:tcPr>
          <w:p w:rsidR="00A379C5" w:rsidRPr="007B6B7B" w:rsidRDefault="00607A49" w:rsidP="00A379C5">
            <w:pPr>
              <w:pStyle w:val="PSI-Normal"/>
            </w:pPr>
            <w:r>
              <w:t>31/03/20</w:t>
            </w:r>
          </w:p>
        </w:tc>
        <w:tc>
          <w:tcPr>
            <w:tcW w:w="2788" w:type="dxa"/>
            <w:shd w:val="clear" w:color="auto" w:fill="auto"/>
          </w:tcPr>
          <w:p w:rsidR="00A379C5" w:rsidRPr="007B6B7B" w:rsidRDefault="00A379C5" w:rsidP="00A379C5">
            <w:pPr>
              <w:pStyle w:val="PSI-Normal"/>
            </w:pPr>
            <w:r>
              <w:t>Construcción</w:t>
            </w:r>
          </w:p>
        </w:tc>
      </w:tr>
      <w:tr w:rsidR="00A379C5" w:rsidRPr="00670E9F" w:rsidTr="00A379C5">
        <w:tc>
          <w:tcPr>
            <w:tcW w:w="4568" w:type="dxa"/>
            <w:gridSpan w:val="3"/>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lastRenderedPageBreak/>
              <w:t>Nombre del Riesgo</w:t>
            </w:r>
          </w:p>
        </w:tc>
        <w:tc>
          <w:tcPr>
            <w:tcW w:w="4186" w:type="dxa"/>
            <w:gridSpan w:val="2"/>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Categoría</w:t>
            </w:r>
          </w:p>
        </w:tc>
      </w:tr>
      <w:tr w:rsidR="00A379C5" w:rsidTr="00A379C5">
        <w:tc>
          <w:tcPr>
            <w:tcW w:w="4568" w:type="dxa"/>
            <w:gridSpan w:val="3"/>
          </w:tcPr>
          <w:p w:rsidR="00A379C5" w:rsidRDefault="00920354" w:rsidP="00A379C5">
            <w:pPr>
              <w:pStyle w:val="PSI-Normal"/>
            </w:pPr>
            <w:r w:rsidRPr="00920354">
              <w:t>No se lleven a cabo reuniones</w:t>
            </w:r>
            <w:r w:rsidR="009B0305">
              <w:t xml:space="preserve"> presenciales</w:t>
            </w:r>
            <w:r w:rsidRPr="00920354">
              <w:t xml:space="preserve"> entre los integrantes del grupo de desarrollo debido a la pandemia (COVID-19) que afecta al mundo entero.</w:t>
            </w:r>
          </w:p>
        </w:tc>
        <w:tc>
          <w:tcPr>
            <w:tcW w:w="4186" w:type="dxa"/>
            <w:gridSpan w:val="2"/>
          </w:tcPr>
          <w:p w:rsidR="00A379C5" w:rsidRDefault="00607A49" w:rsidP="00A379C5">
            <w:pPr>
              <w:pStyle w:val="PSI-Normal"/>
            </w:pPr>
            <w:r>
              <w:t>Duración y tamaño</w:t>
            </w:r>
          </w:p>
        </w:tc>
      </w:tr>
      <w:tr w:rsidR="00A379C5" w:rsidRPr="00670E9F" w:rsidTr="00A379C5">
        <w:tc>
          <w:tcPr>
            <w:tcW w:w="8754" w:type="dxa"/>
            <w:gridSpan w:val="5"/>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Descripción</w:t>
            </w:r>
          </w:p>
        </w:tc>
      </w:tr>
      <w:tr w:rsidR="00A379C5" w:rsidTr="00A379C5">
        <w:tc>
          <w:tcPr>
            <w:tcW w:w="8754" w:type="dxa"/>
            <w:gridSpan w:val="5"/>
          </w:tcPr>
          <w:p w:rsidR="00A379C5" w:rsidRDefault="00607A49" w:rsidP="00607A49">
            <w:pPr>
              <w:pStyle w:val="PSI-Normal"/>
            </w:pPr>
            <w:r>
              <w:t xml:space="preserve">A raíz de este nuevo fenómeno que afecta a nivel global, y evitar que la cantidad de contagiados crezca de manera exponencial, algunos gobiernos nacionales como el nuestro país tomaron ciertas </w:t>
            </w:r>
            <w:r w:rsidR="00AD3CA9">
              <w:t xml:space="preserve">medidas </w:t>
            </w:r>
            <w:r>
              <w:t>como el aislamiento social obligatorio (cuarentena) con lo cual solo pueden salir aquellas personas exceptuadas en el DNU. Las clases presenciales en todos los niveles educativos se encuentran suspendidas.</w:t>
            </w:r>
            <w:r w:rsidR="008C4150">
              <w:t xml:space="preserve"> Todo esto dificulta que el grupo se pueda juntar para tratar diversos temas del proyecto.</w:t>
            </w:r>
          </w:p>
        </w:tc>
      </w:tr>
      <w:tr w:rsidR="00A379C5" w:rsidTr="00A379C5">
        <w:tc>
          <w:tcPr>
            <w:tcW w:w="4377" w:type="dxa"/>
            <w:gridSpan w:val="2"/>
            <w:shd w:val="clear" w:color="auto" w:fill="8DB3E2" w:themeFill="text2" w:themeFillTint="66"/>
          </w:tcPr>
          <w:p w:rsidR="00A379C5" w:rsidRPr="00670E9F" w:rsidRDefault="00A379C5" w:rsidP="00A379C5">
            <w:pPr>
              <w:pStyle w:val="PSI-Normal"/>
              <w:rPr>
                <w:color w:val="FFFFFF" w:themeColor="background1"/>
              </w:rPr>
            </w:pPr>
            <w:r>
              <w:rPr>
                <w:color w:val="FFFFFF" w:themeColor="background1"/>
              </w:rPr>
              <w:t>Estado del Riesgo (Activo, Cerrado)</w:t>
            </w:r>
          </w:p>
        </w:tc>
        <w:tc>
          <w:tcPr>
            <w:tcW w:w="4377" w:type="dxa"/>
            <w:gridSpan w:val="3"/>
          </w:tcPr>
          <w:p w:rsidR="00A379C5" w:rsidRDefault="00A92971" w:rsidP="00A379C5">
            <w:pPr>
              <w:pStyle w:val="PSI-Normal"/>
            </w:pPr>
            <w:r>
              <w:t>Cerrado</w:t>
            </w:r>
          </w:p>
        </w:tc>
      </w:tr>
    </w:tbl>
    <w:p w:rsidR="00A379C5" w:rsidRDefault="00A379C5" w:rsidP="00A379C5">
      <w:pPr>
        <w:pStyle w:val="PSI-Normal"/>
      </w:pPr>
    </w:p>
    <w:p w:rsidR="00A379C5" w:rsidRDefault="00A379C5" w:rsidP="00A379C5">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A379C5" w:rsidRPr="00670E9F" w:rsidTr="00A379C5">
        <w:tc>
          <w:tcPr>
            <w:tcW w:w="3176" w:type="dxa"/>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Factor</w:t>
            </w:r>
          </w:p>
        </w:tc>
      </w:tr>
      <w:tr w:rsidR="00A379C5" w:rsidTr="00A379C5">
        <w:tc>
          <w:tcPr>
            <w:tcW w:w="3176" w:type="dxa"/>
          </w:tcPr>
          <w:p w:rsidR="00A379C5" w:rsidRDefault="00607A49" w:rsidP="00A379C5">
            <w:pPr>
              <w:pStyle w:val="PSI-Normal"/>
            </w:pPr>
            <w:r>
              <w:t>3</w:t>
            </w:r>
          </w:p>
        </w:tc>
        <w:tc>
          <w:tcPr>
            <w:tcW w:w="2813" w:type="dxa"/>
          </w:tcPr>
          <w:p w:rsidR="00A379C5" w:rsidRDefault="00607A49" w:rsidP="00A379C5">
            <w:pPr>
              <w:pStyle w:val="PSI-Normal"/>
            </w:pPr>
            <w:r>
              <w:t>90%</w:t>
            </w:r>
          </w:p>
        </w:tc>
        <w:tc>
          <w:tcPr>
            <w:tcW w:w="2765" w:type="dxa"/>
          </w:tcPr>
          <w:p w:rsidR="00A379C5" w:rsidRDefault="00607A49" w:rsidP="00A379C5">
            <w:pPr>
              <w:pStyle w:val="PSI-Normal"/>
            </w:pPr>
            <w:r>
              <w:t>270</w:t>
            </w:r>
          </w:p>
        </w:tc>
      </w:tr>
      <w:tr w:rsidR="00A379C5" w:rsidRPr="00670E9F" w:rsidTr="00A379C5">
        <w:tc>
          <w:tcPr>
            <w:tcW w:w="8754" w:type="dxa"/>
            <w:gridSpan w:val="3"/>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Causas</w:t>
            </w:r>
          </w:p>
        </w:tc>
      </w:tr>
      <w:tr w:rsidR="00A379C5" w:rsidTr="00A379C5">
        <w:tc>
          <w:tcPr>
            <w:tcW w:w="8754" w:type="dxa"/>
            <w:gridSpan w:val="3"/>
          </w:tcPr>
          <w:p w:rsidR="00A379C5" w:rsidRDefault="00607A49" w:rsidP="00237A4A">
            <w:pPr>
              <w:pStyle w:val="PSI-Normal"/>
            </w:pPr>
            <w:r>
              <w:t>Debido a este virus que posee una capacidad de contagio muy alto</w:t>
            </w:r>
            <w:r w:rsidR="00237A4A">
              <w:t>, y a las medidas tomadas por el gobierno para tratar de que no se dispare el número de infectados se ve imposible llevar a cabo reuniones de manera presencial de parte del equipo de desarrollo.</w:t>
            </w:r>
          </w:p>
        </w:tc>
      </w:tr>
      <w:tr w:rsidR="00A379C5" w:rsidRPr="00670E9F" w:rsidTr="00A379C5">
        <w:tc>
          <w:tcPr>
            <w:tcW w:w="8754" w:type="dxa"/>
            <w:gridSpan w:val="3"/>
            <w:shd w:val="clear" w:color="auto" w:fill="8DB3E2" w:themeFill="text2" w:themeFillTint="66"/>
          </w:tcPr>
          <w:p w:rsidR="00A379C5" w:rsidRPr="00670E9F" w:rsidRDefault="00A379C5" w:rsidP="00A379C5">
            <w:pPr>
              <w:pStyle w:val="PSI-Normal"/>
              <w:rPr>
                <w:color w:val="FFFFFF" w:themeColor="background1"/>
              </w:rPr>
            </w:pPr>
            <w:r w:rsidRPr="00670E9F">
              <w:rPr>
                <w:color w:val="FFFFFF" w:themeColor="background1"/>
              </w:rPr>
              <w:t>Síntomas</w:t>
            </w:r>
          </w:p>
        </w:tc>
      </w:tr>
      <w:tr w:rsidR="00A379C5" w:rsidTr="00A379C5">
        <w:tc>
          <w:tcPr>
            <w:tcW w:w="8754" w:type="dxa"/>
            <w:gridSpan w:val="3"/>
          </w:tcPr>
          <w:p w:rsidR="00A379C5" w:rsidRDefault="00237A4A" w:rsidP="00A379C5">
            <w:pPr>
              <w:pStyle w:val="PSI-Normal"/>
            </w:pPr>
            <w:r>
              <w:t>Entre los problemas se destacan: no poder discutir sobre el proyecto, sacarse dudas respecto al mismo. Definir tareas y responsables de la misma.</w:t>
            </w:r>
            <w:r w:rsidR="00E44E33">
              <w:t xml:space="preserve"> Esto a su vez llevaría a que se extienda más la duración del desarrollo del sistema.</w:t>
            </w:r>
          </w:p>
        </w:tc>
      </w:tr>
    </w:tbl>
    <w:p w:rsidR="00A379C5" w:rsidRDefault="00A379C5" w:rsidP="00A379C5">
      <w:pPr>
        <w:pStyle w:val="PSI-Normal"/>
      </w:pPr>
    </w:p>
    <w:p w:rsidR="00A379C5" w:rsidRDefault="00A379C5" w:rsidP="00A379C5">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A379C5" w:rsidRPr="00287695" w:rsidTr="00A379C5">
        <w:tc>
          <w:tcPr>
            <w:tcW w:w="2660" w:type="dxa"/>
            <w:shd w:val="clear" w:color="auto" w:fill="8DB3E2" w:themeFill="text2" w:themeFillTint="66"/>
          </w:tcPr>
          <w:p w:rsidR="00A379C5" w:rsidRPr="00287695" w:rsidRDefault="00A379C5" w:rsidP="00A379C5">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A379C5" w:rsidRPr="00287695" w:rsidRDefault="00A379C5" w:rsidP="00A379C5">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A379C5" w:rsidRPr="00287695" w:rsidRDefault="00A379C5" w:rsidP="00A379C5">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A379C5" w:rsidRPr="00287695" w:rsidRDefault="00A379C5" w:rsidP="00A379C5">
            <w:pPr>
              <w:pStyle w:val="PSI-Normal"/>
              <w:rPr>
                <w:color w:val="FFFFFF" w:themeColor="background1"/>
              </w:rPr>
            </w:pPr>
            <w:r>
              <w:rPr>
                <w:color w:val="FFFFFF" w:themeColor="background1"/>
              </w:rPr>
              <w:t>Etapa</w:t>
            </w:r>
          </w:p>
        </w:tc>
      </w:tr>
      <w:tr w:rsidR="00A379C5" w:rsidTr="00A379C5">
        <w:tc>
          <w:tcPr>
            <w:tcW w:w="2660" w:type="dxa"/>
          </w:tcPr>
          <w:p w:rsidR="00A379C5" w:rsidRDefault="00237A4A" w:rsidP="00A379C5">
            <w:pPr>
              <w:pStyle w:val="PSI-Normal"/>
            </w:pPr>
            <w:r>
              <w:t xml:space="preserve">Reducción </w:t>
            </w:r>
          </w:p>
        </w:tc>
        <w:tc>
          <w:tcPr>
            <w:tcW w:w="1701" w:type="dxa"/>
          </w:tcPr>
          <w:p w:rsidR="00A379C5" w:rsidRDefault="00237A4A" w:rsidP="00A379C5">
            <w:pPr>
              <w:pStyle w:val="PSI-Normal"/>
            </w:pPr>
            <w:r>
              <w:t>Todo el equipo</w:t>
            </w:r>
          </w:p>
        </w:tc>
        <w:tc>
          <w:tcPr>
            <w:tcW w:w="2693" w:type="dxa"/>
            <w:shd w:val="clear" w:color="auto" w:fill="auto"/>
          </w:tcPr>
          <w:p w:rsidR="00A379C5" w:rsidRDefault="00237A4A" w:rsidP="00A379C5">
            <w:pPr>
              <w:pStyle w:val="PSI-Normal"/>
            </w:pPr>
            <w:r>
              <w:t>Realizar reuniones virtuales mediante programas informáticos (Skype, Zoom, WhatsApp) para debates, discusiones, decisiones, definición de tareas, dudas.</w:t>
            </w:r>
          </w:p>
        </w:tc>
        <w:tc>
          <w:tcPr>
            <w:tcW w:w="1701" w:type="dxa"/>
            <w:shd w:val="clear" w:color="auto" w:fill="auto"/>
          </w:tcPr>
          <w:p w:rsidR="00A379C5" w:rsidRDefault="00237A4A" w:rsidP="00A379C5">
            <w:pPr>
              <w:pStyle w:val="PSI-Normal"/>
            </w:pPr>
            <w:r>
              <w:t>Construcción</w:t>
            </w:r>
          </w:p>
        </w:tc>
      </w:tr>
      <w:tr w:rsidR="00A379C5" w:rsidTr="00A379C5">
        <w:tc>
          <w:tcPr>
            <w:tcW w:w="2660" w:type="dxa"/>
          </w:tcPr>
          <w:p w:rsidR="00A379C5" w:rsidRDefault="00A379C5" w:rsidP="00A379C5">
            <w:pPr>
              <w:pStyle w:val="PSI-Normal"/>
            </w:pPr>
          </w:p>
        </w:tc>
        <w:tc>
          <w:tcPr>
            <w:tcW w:w="1701" w:type="dxa"/>
          </w:tcPr>
          <w:p w:rsidR="00A379C5" w:rsidRDefault="00A379C5" w:rsidP="00A379C5">
            <w:pPr>
              <w:pStyle w:val="PSI-Normal"/>
            </w:pPr>
          </w:p>
        </w:tc>
        <w:tc>
          <w:tcPr>
            <w:tcW w:w="2693" w:type="dxa"/>
            <w:shd w:val="clear" w:color="auto" w:fill="auto"/>
          </w:tcPr>
          <w:p w:rsidR="00A379C5" w:rsidRDefault="00A379C5" w:rsidP="00A379C5">
            <w:pPr>
              <w:pStyle w:val="PSI-Normal"/>
            </w:pPr>
          </w:p>
        </w:tc>
        <w:tc>
          <w:tcPr>
            <w:tcW w:w="1701" w:type="dxa"/>
            <w:shd w:val="clear" w:color="auto" w:fill="auto"/>
          </w:tcPr>
          <w:p w:rsidR="00A379C5" w:rsidRDefault="00A379C5" w:rsidP="00A379C5">
            <w:pPr>
              <w:pStyle w:val="PSI-Normal"/>
            </w:pPr>
          </w:p>
        </w:tc>
      </w:tr>
    </w:tbl>
    <w:p w:rsidR="00A379C5" w:rsidRDefault="00A379C5" w:rsidP="00A379C5">
      <w:pPr>
        <w:pStyle w:val="PSI-Normal"/>
      </w:pPr>
    </w:p>
    <w:p w:rsidR="00A379C5" w:rsidRDefault="00A379C5" w:rsidP="00A379C5">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A379C5" w:rsidTr="00A379C5">
        <w:tc>
          <w:tcPr>
            <w:tcW w:w="2161" w:type="dxa"/>
            <w:shd w:val="clear" w:color="auto" w:fill="8DB3E2" w:themeFill="text2" w:themeFillTint="66"/>
          </w:tcPr>
          <w:p w:rsidR="00A379C5" w:rsidRPr="00CD2020" w:rsidRDefault="00A379C5" w:rsidP="00A379C5">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A379C5" w:rsidRPr="00CD2020" w:rsidRDefault="00A379C5" w:rsidP="00A379C5">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A379C5" w:rsidRPr="00CD2020" w:rsidRDefault="00A379C5" w:rsidP="00A379C5">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A379C5" w:rsidRPr="00CD2020" w:rsidRDefault="00A379C5" w:rsidP="00A379C5">
            <w:pPr>
              <w:pStyle w:val="PSI-Normal"/>
              <w:rPr>
                <w:color w:val="FFFFFF" w:themeColor="background1"/>
              </w:rPr>
            </w:pPr>
            <w:r w:rsidRPr="00CD2020">
              <w:rPr>
                <w:color w:val="FFFFFF" w:themeColor="background1"/>
              </w:rPr>
              <w:t>Responsable</w:t>
            </w:r>
          </w:p>
        </w:tc>
      </w:tr>
      <w:tr w:rsidR="00A379C5" w:rsidTr="00A379C5">
        <w:tc>
          <w:tcPr>
            <w:tcW w:w="2161" w:type="dxa"/>
          </w:tcPr>
          <w:p w:rsidR="00A379C5" w:rsidRDefault="009B0305" w:rsidP="00A379C5">
            <w:pPr>
              <w:pStyle w:val="PSI-Normal"/>
            </w:pPr>
            <w:r>
              <w:lastRenderedPageBreak/>
              <w:t>10/05/2020</w:t>
            </w:r>
          </w:p>
        </w:tc>
        <w:tc>
          <w:tcPr>
            <w:tcW w:w="2161" w:type="dxa"/>
          </w:tcPr>
          <w:p w:rsidR="00A379C5" w:rsidRDefault="009B0305" w:rsidP="00A379C5">
            <w:pPr>
              <w:pStyle w:val="PSI-Normal"/>
            </w:pPr>
            <w:r>
              <w:t>Construcción</w:t>
            </w:r>
          </w:p>
        </w:tc>
        <w:tc>
          <w:tcPr>
            <w:tcW w:w="2161" w:type="dxa"/>
          </w:tcPr>
          <w:p w:rsidR="00A15961" w:rsidRDefault="009B0305" w:rsidP="009B0305">
            <w:pPr>
              <w:pStyle w:val="PSI-Normal"/>
            </w:pPr>
            <w:r>
              <w:t xml:space="preserve">El equipo utiliza para comunicarse </w:t>
            </w:r>
            <w:r w:rsidR="00A15961">
              <w:t xml:space="preserve">de manera </w:t>
            </w:r>
            <w:r>
              <w:t xml:space="preserve">constante la aplicación de WhatsApp ante cierta duda o para informar la tarea que estuvo realizando. </w:t>
            </w:r>
          </w:p>
          <w:p w:rsidR="00A379C5" w:rsidRDefault="009B0305" w:rsidP="00A15961">
            <w:pPr>
              <w:pStyle w:val="PSI-Normal"/>
            </w:pPr>
            <w:r>
              <w:t xml:space="preserve">A su vez </w:t>
            </w:r>
            <w:r w:rsidR="00A92971">
              <w:t xml:space="preserve">con </w:t>
            </w:r>
            <w:r>
              <w:t xml:space="preserve">esta aplicación se utilizó para realizar una </w:t>
            </w:r>
            <w:proofErr w:type="spellStart"/>
            <w:r>
              <w:t>videollamada</w:t>
            </w:r>
            <w:proofErr w:type="spellEnd"/>
            <w:r>
              <w:t xml:space="preserve"> grupal para llevar a cabo una reunión virtual, la misma se realizó con el objetivo de despejar dudas, definir las nuevas tareas para la iteración como así también los responsables de </w:t>
            </w:r>
            <w:r w:rsidR="00A15961">
              <w:t>cada una</w:t>
            </w:r>
            <w:r>
              <w:t>.</w:t>
            </w:r>
          </w:p>
        </w:tc>
        <w:tc>
          <w:tcPr>
            <w:tcW w:w="2272" w:type="dxa"/>
          </w:tcPr>
          <w:p w:rsidR="00A379C5" w:rsidRDefault="009B0305" w:rsidP="00A379C5">
            <w:pPr>
              <w:pStyle w:val="PSI-Normal"/>
            </w:pPr>
            <w:r>
              <w:t>Francisco Estrada</w:t>
            </w:r>
          </w:p>
        </w:tc>
      </w:tr>
      <w:tr w:rsidR="00A92971" w:rsidTr="00A379C5">
        <w:tc>
          <w:tcPr>
            <w:tcW w:w="2161" w:type="dxa"/>
          </w:tcPr>
          <w:p w:rsidR="00A92971" w:rsidRDefault="00A92971" w:rsidP="00A379C5">
            <w:pPr>
              <w:pStyle w:val="PSI-Normal"/>
            </w:pPr>
            <w:r>
              <w:t>07/06/20</w:t>
            </w:r>
          </w:p>
        </w:tc>
        <w:tc>
          <w:tcPr>
            <w:tcW w:w="2161" w:type="dxa"/>
          </w:tcPr>
          <w:p w:rsidR="00A92971" w:rsidRDefault="00A92971" w:rsidP="00A379C5">
            <w:pPr>
              <w:pStyle w:val="PSI-Normal"/>
            </w:pPr>
            <w:r>
              <w:t>Construcción</w:t>
            </w:r>
          </w:p>
        </w:tc>
        <w:tc>
          <w:tcPr>
            <w:tcW w:w="2161" w:type="dxa"/>
          </w:tcPr>
          <w:p w:rsidR="00A92971" w:rsidRDefault="00A92971" w:rsidP="009B0305">
            <w:pPr>
              <w:pStyle w:val="PSI-Normal"/>
            </w:pPr>
            <w:r>
              <w:t xml:space="preserve">El grupo también comenzó a utilizar la herramienta Google </w:t>
            </w:r>
            <w:proofErr w:type="spellStart"/>
            <w:r>
              <w:t>Meet</w:t>
            </w:r>
            <w:proofErr w:type="spellEnd"/>
            <w:r>
              <w:t xml:space="preserve"> para llevar a cabo las reuniones, con esta herramienta podían compartir la pantalla ya sea para mostrar avances del sistema.</w:t>
            </w:r>
          </w:p>
          <w:p w:rsidR="00A92971" w:rsidRDefault="00A92971" w:rsidP="009B0305">
            <w:pPr>
              <w:pStyle w:val="PSI-Normal"/>
            </w:pPr>
            <w:r>
              <w:t xml:space="preserve">Gracias a estas herramientas podemos pasar al estado cerrado el riesgo aunque el equipo de desarrollo no se pueda juntar de manera presencial </w:t>
            </w:r>
            <w:r>
              <w:lastRenderedPageBreak/>
              <w:t>se vale de estas tecnologías para llevar a cabos</w:t>
            </w:r>
            <w:r w:rsidR="00CD0559">
              <w:t xml:space="preserve"> esta nueva modalidad de</w:t>
            </w:r>
            <w:r>
              <w:t xml:space="preserve"> reuniones virtuales</w:t>
            </w:r>
          </w:p>
        </w:tc>
        <w:tc>
          <w:tcPr>
            <w:tcW w:w="2272" w:type="dxa"/>
          </w:tcPr>
          <w:p w:rsidR="00A92971" w:rsidRDefault="00A92971" w:rsidP="00A379C5">
            <w:pPr>
              <w:pStyle w:val="PSI-Normal"/>
            </w:pPr>
            <w:r>
              <w:lastRenderedPageBreak/>
              <w:t>Francisco Estrada</w:t>
            </w:r>
          </w:p>
        </w:tc>
      </w:tr>
    </w:tbl>
    <w:p w:rsidR="00A379C5" w:rsidRDefault="00A379C5" w:rsidP="00A379C5">
      <w:pPr>
        <w:pStyle w:val="PSI-Normal"/>
      </w:pPr>
    </w:p>
    <w:p w:rsidR="006B111C" w:rsidRDefault="006B111C" w:rsidP="00670E9F">
      <w:pPr>
        <w:pStyle w:val="PSI-Normal"/>
      </w:pPr>
    </w:p>
    <w:p w:rsidR="00B213F8" w:rsidRDefault="00B213F8" w:rsidP="00B213F8">
      <w:pPr>
        <w:pStyle w:val="PSI-Ttulo1"/>
      </w:pPr>
      <w:bookmarkStart w:id="107" w:name="_Toc53779343"/>
      <w:r>
        <w:t>Ref. RK</w:t>
      </w:r>
      <w:r w:rsidR="009F4F60">
        <w:t>203</w:t>
      </w:r>
      <w:r w:rsidR="00920354">
        <w:t xml:space="preserve"> - </w:t>
      </w:r>
      <w:r w:rsidR="00920354" w:rsidRPr="00920354">
        <w:t xml:space="preserve">No poder realizar reuniones </w:t>
      </w:r>
      <w:r w:rsidR="001975B2">
        <w:t xml:space="preserve">de manera presencial </w:t>
      </w:r>
      <w:r w:rsidR="00920354" w:rsidRPr="00920354">
        <w:t>con el equipo de catedra para mostrar avances del proyecto, evacuar dudas debido a la pandemia (COVID-19) que afecta al mundo entero.</w:t>
      </w:r>
      <w:bookmarkEnd w:id="107"/>
    </w:p>
    <w:p w:rsidR="00B213F8" w:rsidRDefault="00B213F8" w:rsidP="00B213F8">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B213F8" w:rsidRPr="00670E9F" w:rsidTr="00607A49">
        <w:trPr>
          <w:trHeight w:val="335"/>
        </w:trPr>
        <w:tc>
          <w:tcPr>
            <w:tcW w:w="3178"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B213F8" w:rsidRPr="00670E9F" w:rsidRDefault="00B213F8" w:rsidP="00607A49">
            <w:pPr>
              <w:pStyle w:val="PSI-Normal"/>
              <w:rPr>
                <w:color w:val="FFFFFF" w:themeColor="background1"/>
              </w:rPr>
            </w:pPr>
            <w:r>
              <w:rPr>
                <w:color w:val="FFFFFF" w:themeColor="background1"/>
              </w:rPr>
              <w:t>Etapa</w:t>
            </w:r>
          </w:p>
        </w:tc>
      </w:tr>
      <w:tr w:rsidR="00B213F8" w:rsidRPr="00670E9F" w:rsidTr="00607A49">
        <w:trPr>
          <w:trHeight w:val="335"/>
        </w:trPr>
        <w:tc>
          <w:tcPr>
            <w:tcW w:w="3178" w:type="dxa"/>
            <w:shd w:val="clear" w:color="auto" w:fill="auto"/>
          </w:tcPr>
          <w:p w:rsidR="00B213F8" w:rsidRPr="007B6B7B" w:rsidRDefault="00B213F8" w:rsidP="00607A49">
            <w:pPr>
              <w:pStyle w:val="PSI-Normal"/>
            </w:pPr>
            <w:r>
              <w:t>RK</w:t>
            </w:r>
            <w:r w:rsidR="009F4F60">
              <w:t>203</w:t>
            </w:r>
          </w:p>
        </w:tc>
        <w:tc>
          <w:tcPr>
            <w:tcW w:w="2788" w:type="dxa"/>
            <w:gridSpan w:val="3"/>
            <w:shd w:val="clear" w:color="auto" w:fill="auto"/>
          </w:tcPr>
          <w:p w:rsidR="00B213F8" w:rsidRPr="007B6B7B" w:rsidRDefault="009F4F60" w:rsidP="00607A49">
            <w:pPr>
              <w:pStyle w:val="PSI-Normal"/>
            </w:pPr>
            <w:r>
              <w:t>31/03/20</w:t>
            </w:r>
          </w:p>
        </w:tc>
        <w:tc>
          <w:tcPr>
            <w:tcW w:w="2788" w:type="dxa"/>
            <w:shd w:val="clear" w:color="auto" w:fill="auto"/>
          </w:tcPr>
          <w:p w:rsidR="00B213F8" w:rsidRPr="007B6B7B" w:rsidRDefault="00B213F8" w:rsidP="00607A49">
            <w:pPr>
              <w:pStyle w:val="PSI-Normal"/>
            </w:pPr>
            <w:r>
              <w:t>Construcción</w:t>
            </w:r>
          </w:p>
        </w:tc>
      </w:tr>
      <w:tr w:rsidR="00B213F8" w:rsidRPr="00670E9F" w:rsidTr="00607A49">
        <w:tc>
          <w:tcPr>
            <w:tcW w:w="4568"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Categoría</w:t>
            </w:r>
          </w:p>
        </w:tc>
      </w:tr>
      <w:tr w:rsidR="00B213F8" w:rsidTr="00607A49">
        <w:tc>
          <w:tcPr>
            <w:tcW w:w="4568" w:type="dxa"/>
            <w:gridSpan w:val="3"/>
          </w:tcPr>
          <w:p w:rsidR="00B213F8" w:rsidRDefault="00920354" w:rsidP="00607A49">
            <w:pPr>
              <w:pStyle w:val="PSI-Normal"/>
            </w:pPr>
            <w:r w:rsidRPr="00920354">
              <w:t>No poder realizar reuniones</w:t>
            </w:r>
            <w:r w:rsidR="001975B2">
              <w:t xml:space="preserve"> de manera presencial</w:t>
            </w:r>
            <w:r w:rsidRPr="00920354">
              <w:t xml:space="preserve"> con el equipo de catedra para mostrar avances del proyecto, evacuar dudas debido a la pandemia (COVID-19) que afecta al mundo entero.</w:t>
            </w:r>
          </w:p>
        </w:tc>
        <w:tc>
          <w:tcPr>
            <w:tcW w:w="4186" w:type="dxa"/>
            <w:gridSpan w:val="2"/>
          </w:tcPr>
          <w:p w:rsidR="00B213F8" w:rsidRDefault="009F4F60" w:rsidP="00607A49">
            <w:pPr>
              <w:pStyle w:val="PSI-Normal"/>
            </w:pPr>
            <w:r>
              <w:t>Duración y Tamaño</w:t>
            </w:r>
          </w:p>
        </w:tc>
      </w:tr>
      <w:tr w:rsidR="00B213F8" w:rsidRPr="00670E9F" w:rsidTr="00607A49">
        <w:tc>
          <w:tcPr>
            <w:tcW w:w="8754" w:type="dxa"/>
            <w:gridSpan w:val="5"/>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Descripción</w:t>
            </w:r>
          </w:p>
        </w:tc>
      </w:tr>
      <w:tr w:rsidR="00B213F8" w:rsidTr="00607A49">
        <w:tc>
          <w:tcPr>
            <w:tcW w:w="8754" w:type="dxa"/>
            <w:gridSpan w:val="5"/>
          </w:tcPr>
          <w:p w:rsidR="00B213F8" w:rsidRDefault="009F4F60" w:rsidP="00607A49">
            <w:pPr>
              <w:pStyle w:val="PSI-Normal"/>
            </w:pPr>
            <w:r>
              <w:t>A raíz de este nuevo fenómeno que afecta a nivel global, y evitar que la cantidad de contagiados crezca de manera exponencial, algunos gobiernos nacionales como el nuestro país tomaron ciertas</w:t>
            </w:r>
            <w:r w:rsidR="001975B2">
              <w:t xml:space="preserve"> medidas</w:t>
            </w:r>
            <w:r>
              <w:t xml:space="preserve"> como el aislamiento social obligatorio (cuarentena) con lo cual solo pueden salir aquellas personas exceptuadas en el DNU. Las clases presenciales en todos los niveles educativos se encuentran suspendidas.</w:t>
            </w:r>
            <w:r w:rsidR="001975B2">
              <w:t xml:space="preserve"> Esto dificulta que se puedan reunir ambas partes.</w:t>
            </w:r>
          </w:p>
        </w:tc>
      </w:tr>
      <w:tr w:rsidR="00B213F8" w:rsidTr="00607A49">
        <w:tc>
          <w:tcPr>
            <w:tcW w:w="4377" w:type="dxa"/>
            <w:gridSpan w:val="2"/>
            <w:shd w:val="clear" w:color="auto" w:fill="8DB3E2" w:themeFill="text2" w:themeFillTint="66"/>
          </w:tcPr>
          <w:p w:rsidR="00B213F8" w:rsidRPr="00670E9F" w:rsidRDefault="00B213F8" w:rsidP="00607A49">
            <w:pPr>
              <w:pStyle w:val="PSI-Normal"/>
              <w:rPr>
                <w:color w:val="FFFFFF" w:themeColor="background1"/>
              </w:rPr>
            </w:pPr>
            <w:r>
              <w:rPr>
                <w:color w:val="FFFFFF" w:themeColor="background1"/>
              </w:rPr>
              <w:t>Estado del Riesgo (Activo, Cerrado)</w:t>
            </w:r>
          </w:p>
        </w:tc>
        <w:tc>
          <w:tcPr>
            <w:tcW w:w="4377" w:type="dxa"/>
            <w:gridSpan w:val="3"/>
          </w:tcPr>
          <w:p w:rsidR="00B213F8" w:rsidRDefault="00FE1793" w:rsidP="00607A49">
            <w:pPr>
              <w:pStyle w:val="PSI-Normal"/>
            </w:pPr>
            <w:r>
              <w:t>Cerrado</w:t>
            </w:r>
          </w:p>
        </w:tc>
      </w:tr>
    </w:tbl>
    <w:p w:rsidR="00B213F8" w:rsidRDefault="00B213F8" w:rsidP="00B213F8">
      <w:pPr>
        <w:pStyle w:val="PSI-Normal"/>
      </w:pPr>
    </w:p>
    <w:p w:rsidR="00B213F8" w:rsidRDefault="00B213F8" w:rsidP="00B213F8">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B213F8" w:rsidRPr="00670E9F" w:rsidTr="00607A49">
        <w:tc>
          <w:tcPr>
            <w:tcW w:w="3176"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Factor</w:t>
            </w:r>
          </w:p>
        </w:tc>
      </w:tr>
      <w:tr w:rsidR="00B213F8" w:rsidTr="00607A49">
        <w:tc>
          <w:tcPr>
            <w:tcW w:w="3176" w:type="dxa"/>
          </w:tcPr>
          <w:p w:rsidR="00B213F8" w:rsidRDefault="009F4F60" w:rsidP="00607A49">
            <w:pPr>
              <w:pStyle w:val="PSI-Normal"/>
            </w:pPr>
            <w:r>
              <w:t>3</w:t>
            </w:r>
          </w:p>
        </w:tc>
        <w:tc>
          <w:tcPr>
            <w:tcW w:w="2813" w:type="dxa"/>
          </w:tcPr>
          <w:p w:rsidR="00B213F8" w:rsidRDefault="009F4F60" w:rsidP="00607A49">
            <w:pPr>
              <w:pStyle w:val="PSI-Normal"/>
            </w:pPr>
            <w:r>
              <w:t>90%</w:t>
            </w:r>
          </w:p>
        </w:tc>
        <w:tc>
          <w:tcPr>
            <w:tcW w:w="2765" w:type="dxa"/>
          </w:tcPr>
          <w:p w:rsidR="00B213F8" w:rsidRDefault="009F4F60" w:rsidP="00607A49">
            <w:pPr>
              <w:pStyle w:val="PSI-Normal"/>
            </w:pPr>
            <w:r>
              <w:t>270</w:t>
            </w:r>
          </w:p>
        </w:tc>
      </w:tr>
      <w:tr w:rsidR="00B213F8" w:rsidRPr="00670E9F" w:rsidTr="00607A49">
        <w:tc>
          <w:tcPr>
            <w:tcW w:w="8754"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Causas</w:t>
            </w:r>
          </w:p>
        </w:tc>
      </w:tr>
      <w:tr w:rsidR="00B213F8" w:rsidTr="00607A49">
        <w:tc>
          <w:tcPr>
            <w:tcW w:w="8754" w:type="dxa"/>
            <w:gridSpan w:val="3"/>
          </w:tcPr>
          <w:p w:rsidR="00B213F8" w:rsidRDefault="009F4F60" w:rsidP="009F4F60">
            <w:pPr>
              <w:pStyle w:val="PSI-Normal"/>
            </w:pPr>
            <w:r>
              <w:t>Debido a este virus que posee una capacidad de contagio muy alto, y a las medidas tomadas por el gobierno para tratar de que no se dispare el número de infectados se verá imposible de llevar a cabo reuniones de manera presencial entre el grupo de desarrollo y el equipo de catedra de la asignatura.</w:t>
            </w:r>
          </w:p>
        </w:tc>
      </w:tr>
      <w:tr w:rsidR="00B213F8" w:rsidRPr="00670E9F" w:rsidTr="00607A49">
        <w:tc>
          <w:tcPr>
            <w:tcW w:w="8754"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Síntomas</w:t>
            </w:r>
          </w:p>
        </w:tc>
      </w:tr>
      <w:tr w:rsidR="00B213F8" w:rsidTr="00607A49">
        <w:tc>
          <w:tcPr>
            <w:tcW w:w="8754" w:type="dxa"/>
            <w:gridSpan w:val="3"/>
          </w:tcPr>
          <w:p w:rsidR="00B213F8" w:rsidRDefault="009F4F60" w:rsidP="009F4F60">
            <w:pPr>
              <w:pStyle w:val="PSI-Normal"/>
            </w:pPr>
            <w:r>
              <w:t>Entre los problemas se destacan: no poder discutir sobre el proyecto, evacuar dudas, devoluciones, mejoras, cambios de parte del equipo de catedra.</w:t>
            </w:r>
            <w:r w:rsidR="00E44E33">
              <w:t xml:space="preserve"> Esto a su vez llevaría a que se extienda más la duración del desarrollo del sistema.</w:t>
            </w:r>
          </w:p>
        </w:tc>
      </w:tr>
    </w:tbl>
    <w:p w:rsidR="00B213F8" w:rsidRDefault="00B213F8" w:rsidP="00B213F8">
      <w:pPr>
        <w:pStyle w:val="PSI-Normal"/>
      </w:pPr>
    </w:p>
    <w:p w:rsidR="00B213F8" w:rsidRDefault="00B213F8" w:rsidP="00B213F8">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B213F8" w:rsidRPr="00287695" w:rsidTr="00607A49">
        <w:tc>
          <w:tcPr>
            <w:tcW w:w="2660"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B213F8" w:rsidRPr="00287695" w:rsidRDefault="00B213F8" w:rsidP="00607A49">
            <w:pPr>
              <w:pStyle w:val="PSI-Normal"/>
              <w:rPr>
                <w:color w:val="FFFFFF" w:themeColor="background1"/>
              </w:rPr>
            </w:pPr>
            <w:r>
              <w:rPr>
                <w:color w:val="FFFFFF" w:themeColor="background1"/>
              </w:rPr>
              <w:t>Etapa</w:t>
            </w:r>
          </w:p>
        </w:tc>
      </w:tr>
      <w:tr w:rsidR="00C91606" w:rsidTr="00607A49">
        <w:tc>
          <w:tcPr>
            <w:tcW w:w="2660" w:type="dxa"/>
          </w:tcPr>
          <w:p w:rsidR="00C91606" w:rsidRDefault="00C91606" w:rsidP="00C91606">
            <w:pPr>
              <w:pStyle w:val="PSI-Normal"/>
            </w:pPr>
            <w:r>
              <w:t xml:space="preserve">Reducción </w:t>
            </w:r>
          </w:p>
        </w:tc>
        <w:tc>
          <w:tcPr>
            <w:tcW w:w="1701" w:type="dxa"/>
          </w:tcPr>
          <w:p w:rsidR="00C91606" w:rsidRDefault="00C91606" w:rsidP="00C91606">
            <w:pPr>
              <w:pStyle w:val="PSI-Normal"/>
            </w:pPr>
            <w:r>
              <w:t>Todo el equipo</w:t>
            </w:r>
          </w:p>
        </w:tc>
        <w:tc>
          <w:tcPr>
            <w:tcW w:w="2693" w:type="dxa"/>
            <w:shd w:val="clear" w:color="auto" w:fill="auto"/>
          </w:tcPr>
          <w:p w:rsidR="00C91606" w:rsidRDefault="00C91606" w:rsidP="00C91606">
            <w:pPr>
              <w:pStyle w:val="PSI-Normal"/>
            </w:pPr>
            <w:r>
              <w:t>Enviar mail a los profesores para evacuar las dudas que se tengan.</w:t>
            </w:r>
          </w:p>
        </w:tc>
        <w:tc>
          <w:tcPr>
            <w:tcW w:w="1701" w:type="dxa"/>
            <w:shd w:val="clear" w:color="auto" w:fill="auto"/>
          </w:tcPr>
          <w:p w:rsidR="00C91606" w:rsidRDefault="00C91606" w:rsidP="00C91606">
            <w:pPr>
              <w:pStyle w:val="PSI-Normal"/>
            </w:pPr>
            <w:r>
              <w:t>Construcción</w:t>
            </w:r>
          </w:p>
        </w:tc>
      </w:tr>
      <w:tr w:rsidR="00B213F8" w:rsidTr="00607A49">
        <w:tc>
          <w:tcPr>
            <w:tcW w:w="2660" w:type="dxa"/>
          </w:tcPr>
          <w:p w:rsidR="00B213F8" w:rsidRDefault="00C91606" w:rsidP="00607A49">
            <w:pPr>
              <w:pStyle w:val="PSI-Normal"/>
            </w:pPr>
            <w:r>
              <w:t>Reducción</w:t>
            </w:r>
          </w:p>
        </w:tc>
        <w:tc>
          <w:tcPr>
            <w:tcW w:w="1701" w:type="dxa"/>
          </w:tcPr>
          <w:p w:rsidR="00B213F8" w:rsidRDefault="00C91606" w:rsidP="00607A49">
            <w:pPr>
              <w:pStyle w:val="PSI-Normal"/>
            </w:pPr>
            <w:r>
              <w:t>Todo el equipo</w:t>
            </w:r>
          </w:p>
        </w:tc>
        <w:tc>
          <w:tcPr>
            <w:tcW w:w="2693" w:type="dxa"/>
            <w:shd w:val="clear" w:color="auto" w:fill="auto"/>
          </w:tcPr>
          <w:p w:rsidR="00B213F8" w:rsidRDefault="00C91606" w:rsidP="00607A49">
            <w:pPr>
              <w:pStyle w:val="PSI-Normal"/>
            </w:pPr>
            <w:r>
              <w:t>Grabar pantalla mostrando la funcionalidad del sistema (CU) y enviárselas a los profes para mostrar avances</w:t>
            </w:r>
          </w:p>
        </w:tc>
        <w:tc>
          <w:tcPr>
            <w:tcW w:w="1701" w:type="dxa"/>
            <w:shd w:val="clear" w:color="auto" w:fill="auto"/>
          </w:tcPr>
          <w:p w:rsidR="00B213F8" w:rsidRDefault="00C91606" w:rsidP="00607A49">
            <w:pPr>
              <w:pStyle w:val="PSI-Normal"/>
            </w:pPr>
            <w:r>
              <w:t>Construcción</w:t>
            </w:r>
          </w:p>
        </w:tc>
      </w:tr>
      <w:tr w:rsidR="00C91606" w:rsidTr="00607A49">
        <w:tc>
          <w:tcPr>
            <w:tcW w:w="2660" w:type="dxa"/>
          </w:tcPr>
          <w:p w:rsidR="00C91606" w:rsidRDefault="00C91606" w:rsidP="00607A49">
            <w:pPr>
              <w:pStyle w:val="PSI-Normal"/>
            </w:pPr>
            <w:r>
              <w:t xml:space="preserve">Reducción </w:t>
            </w:r>
          </w:p>
        </w:tc>
        <w:tc>
          <w:tcPr>
            <w:tcW w:w="1701" w:type="dxa"/>
          </w:tcPr>
          <w:p w:rsidR="00C91606" w:rsidRDefault="00C91606" w:rsidP="00607A49">
            <w:pPr>
              <w:pStyle w:val="PSI-Normal"/>
            </w:pPr>
            <w:r>
              <w:t>Todo el equipo</w:t>
            </w:r>
          </w:p>
        </w:tc>
        <w:tc>
          <w:tcPr>
            <w:tcW w:w="2693" w:type="dxa"/>
            <w:shd w:val="clear" w:color="auto" w:fill="auto"/>
          </w:tcPr>
          <w:p w:rsidR="00C91606" w:rsidRDefault="00C91606" w:rsidP="00607A49">
            <w:pPr>
              <w:pStyle w:val="PSI-Normal"/>
            </w:pPr>
            <w:r>
              <w:t>Realizar reuniones virtuales mediante programas informáticos (Skype, Zoom, WhatsApp)</w:t>
            </w:r>
          </w:p>
        </w:tc>
        <w:tc>
          <w:tcPr>
            <w:tcW w:w="1701" w:type="dxa"/>
            <w:shd w:val="clear" w:color="auto" w:fill="auto"/>
          </w:tcPr>
          <w:p w:rsidR="00C91606" w:rsidRDefault="00C91606" w:rsidP="00607A49">
            <w:pPr>
              <w:pStyle w:val="PSI-Normal"/>
            </w:pPr>
            <w:r>
              <w:t>Construcción</w:t>
            </w:r>
          </w:p>
        </w:tc>
      </w:tr>
    </w:tbl>
    <w:p w:rsidR="00B213F8" w:rsidRDefault="00B213F8" w:rsidP="00B213F8">
      <w:pPr>
        <w:pStyle w:val="PSI-Normal"/>
      </w:pPr>
    </w:p>
    <w:p w:rsidR="00B213F8" w:rsidRDefault="00B213F8" w:rsidP="00B213F8">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B213F8" w:rsidTr="00607A49">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Responsable</w:t>
            </w:r>
          </w:p>
        </w:tc>
      </w:tr>
      <w:tr w:rsidR="00B213F8" w:rsidTr="00607A49">
        <w:tc>
          <w:tcPr>
            <w:tcW w:w="2161" w:type="dxa"/>
          </w:tcPr>
          <w:p w:rsidR="00B213F8" w:rsidRDefault="00C51201" w:rsidP="00607A49">
            <w:pPr>
              <w:pStyle w:val="PSI-Normal"/>
            </w:pPr>
            <w:r>
              <w:t>10/05/20</w:t>
            </w:r>
          </w:p>
        </w:tc>
        <w:tc>
          <w:tcPr>
            <w:tcW w:w="2161" w:type="dxa"/>
          </w:tcPr>
          <w:p w:rsidR="00B213F8" w:rsidRDefault="00C51201" w:rsidP="00607A49">
            <w:pPr>
              <w:pStyle w:val="PSI-Normal"/>
            </w:pPr>
            <w:r>
              <w:t>Construcción</w:t>
            </w:r>
          </w:p>
        </w:tc>
        <w:tc>
          <w:tcPr>
            <w:tcW w:w="2161" w:type="dxa"/>
          </w:tcPr>
          <w:p w:rsidR="00B213F8" w:rsidRDefault="00D22CEA" w:rsidP="00D22CEA">
            <w:pPr>
              <w:pStyle w:val="PSI-Normal"/>
            </w:pPr>
            <w:r>
              <w:t>El equipo en la iteración anterior (N° 11 de la etapa Construcción) estuvo armando un mail para enviar a los profesores en cual se les iba a consultar sobre nuevas dudas que surgieron durante el avance del sistema. A su vez se le iba a presentar un la Memoria del Proyecto más que nada para saber si la estructura de la misma está bien.</w:t>
            </w:r>
          </w:p>
          <w:p w:rsidR="00343BEF" w:rsidRDefault="00343BEF" w:rsidP="00D22CEA">
            <w:pPr>
              <w:pStyle w:val="PSI-Normal"/>
            </w:pPr>
            <w:r>
              <w:t>El mail fue enviado el 04/05/20</w:t>
            </w:r>
          </w:p>
        </w:tc>
        <w:tc>
          <w:tcPr>
            <w:tcW w:w="2272" w:type="dxa"/>
          </w:tcPr>
          <w:p w:rsidR="00B213F8" w:rsidRDefault="00C51201" w:rsidP="00607A49">
            <w:pPr>
              <w:pStyle w:val="PSI-Normal"/>
            </w:pPr>
            <w:r>
              <w:t>Francisco Estrada</w:t>
            </w:r>
          </w:p>
        </w:tc>
      </w:tr>
      <w:tr w:rsidR="00C51201" w:rsidTr="00607A49">
        <w:tc>
          <w:tcPr>
            <w:tcW w:w="2161" w:type="dxa"/>
          </w:tcPr>
          <w:p w:rsidR="00C51201" w:rsidRDefault="00C51201" w:rsidP="00C51201">
            <w:pPr>
              <w:pStyle w:val="PSI-Normal"/>
            </w:pPr>
            <w:r>
              <w:t>10/05/20</w:t>
            </w:r>
          </w:p>
        </w:tc>
        <w:tc>
          <w:tcPr>
            <w:tcW w:w="2161" w:type="dxa"/>
          </w:tcPr>
          <w:p w:rsidR="00C51201" w:rsidRDefault="00C51201" w:rsidP="00C51201">
            <w:pPr>
              <w:pStyle w:val="PSI-Normal"/>
            </w:pPr>
            <w:r>
              <w:t>Construcción</w:t>
            </w:r>
          </w:p>
        </w:tc>
        <w:tc>
          <w:tcPr>
            <w:tcW w:w="2161" w:type="dxa"/>
          </w:tcPr>
          <w:p w:rsidR="00C51201" w:rsidRDefault="00343BEF" w:rsidP="00C51201">
            <w:pPr>
              <w:pStyle w:val="PSI-Normal"/>
            </w:pPr>
            <w:r>
              <w:t xml:space="preserve">El día 05/05/20 llego la repuesta de los profesores que </w:t>
            </w:r>
            <w:r>
              <w:lastRenderedPageBreak/>
              <w:t xml:space="preserve">en principio querían llevar a cabo una reunión virtual mediante </w:t>
            </w:r>
            <w:proofErr w:type="spellStart"/>
            <w:r>
              <w:t>Meet</w:t>
            </w:r>
            <w:proofErr w:type="spellEnd"/>
            <w:r>
              <w:t>. A esto el grupo no tenía preparado una presentación para en el caso de efectuarse la reunión además de que dos integrantes estaban en un horario laboral.</w:t>
            </w:r>
          </w:p>
        </w:tc>
        <w:tc>
          <w:tcPr>
            <w:tcW w:w="2272" w:type="dxa"/>
          </w:tcPr>
          <w:p w:rsidR="00C51201" w:rsidRDefault="00C51201" w:rsidP="00C51201">
            <w:pPr>
              <w:pStyle w:val="PSI-Normal"/>
            </w:pPr>
            <w:r>
              <w:lastRenderedPageBreak/>
              <w:t>Francisco Estrada</w:t>
            </w:r>
          </w:p>
        </w:tc>
      </w:tr>
      <w:tr w:rsidR="00C51201" w:rsidTr="00607A49">
        <w:tc>
          <w:tcPr>
            <w:tcW w:w="2161" w:type="dxa"/>
          </w:tcPr>
          <w:p w:rsidR="00C51201" w:rsidRDefault="00C51201" w:rsidP="00C51201">
            <w:pPr>
              <w:pStyle w:val="PSI-Normal"/>
            </w:pPr>
            <w:r>
              <w:t>10/05/20</w:t>
            </w:r>
          </w:p>
        </w:tc>
        <w:tc>
          <w:tcPr>
            <w:tcW w:w="2161" w:type="dxa"/>
          </w:tcPr>
          <w:p w:rsidR="00C51201" w:rsidRDefault="00C51201" w:rsidP="00C51201">
            <w:pPr>
              <w:pStyle w:val="PSI-Normal"/>
            </w:pPr>
            <w:r>
              <w:t>Construcción</w:t>
            </w:r>
          </w:p>
        </w:tc>
        <w:tc>
          <w:tcPr>
            <w:tcW w:w="2161" w:type="dxa"/>
          </w:tcPr>
          <w:p w:rsidR="00C51201" w:rsidRDefault="00343BEF" w:rsidP="00C51201">
            <w:pPr>
              <w:pStyle w:val="PSI-Normal"/>
            </w:pPr>
            <w:r>
              <w:t>En un último mail los profesores respondieron nuestras dudas, con lo cual el equipo podrá seguir avanzando en el desarrollo del sistema</w:t>
            </w:r>
          </w:p>
        </w:tc>
        <w:tc>
          <w:tcPr>
            <w:tcW w:w="2272" w:type="dxa"/>
          </w:tcPr>
          <w:p w:rsidR="00C51201" w:rsidRDefault="00C51201" w:rsidP="00C51201">
            <w:pPr>
              <w:pStyle w:val="PSI-Normal"/>
            </w:pPr>
            <w:r>
              <w:t>Francisco Estrada</w:t>
            </w:r>
          </w:p>
        </w:tc>
      </w:tr>
      <w:tr w:rsidR="00331986" w:rsidTr="00607A49">
        <w:tc>
          <w:tcPr>
            <w:tcW w:w="2161" w:type="dxa"/>
          </w:tcPr>
          <w:p w:rsidR="00331986" w:rsidRDefault="00331986" w:rsidP="00331986">
            <w:pPr>
              <w:pStyle w:val="PSI-Normal"/>
            </w:pPr>
            <w:r>
              <w:t>24/06/20</w:t>
            </w:r>
          </w:p>
        </w:tc>
        <w:tc>
          <w:tcPr>
            <w:tcW w:w="2161" w:type="dxa"/>
          </w:tcPr>
          <w:p w:rsidR="00331986" w:rsidRDefault="00331986" w:rsidP="00331986">
            <w:pPr>
              <w:pStyle w:val="PSI-Normal"/>
            </w:pPr>
            <w:r>
              <w:t>Construcción / Iteración 13</w:t>
            </w:r>
          </w:p>
        </w:tc>
        <w:tc>
          <w:tcPr>
            <w:tcW w:w="2161" w:type="dxa"/>
          </w:tcPr>
          <w:p w:rsidR="00331986" w:rsidRDefault="00331986" w:rsidP="00331986">
            <w:pPr>
              <w:pStyle w:val="PSI-Normal"/>
            </w:pPr>
            <w:r>
              <w:t xml:space="preserve">Se llevó a cabo una reunión virtual con los profesores de la catedra mediante la herramienta Google </w:t>
            </w:r>
            <w:proofErr w:type="spellStart"/>
            <w:r>
              <w:t>Meet</w:t>
            </w:r>
            <w:proofErr w:type="spellEnd"/>
            <w:r>
              <w:t xml:space="preserve">, debido al contexto mundial del Covid-19, lo cual dificulta reunirse de manera personal. </w:t>
            </w:r>
          </w:p>
          <w:p w:rsidR="00331986" w:rsidRDefault="00331986" w:rsidP="00331986">
            <w:pPr>
              <w:pStyle w:val="PSI-Normal"/>
            </w:pPr>
            <w:r>
              <w:t>La reunión tuvo como objetivos resolver un par de dudas que tenía el equipo en cuanto a los Planes de Estudio y sobre el informe gerencial</w:t>
            </w:r>
            <w:r w:rsidR="00E2468B">
              <w:t xml:space="preserve"> que podrán consultar los usuarios de secretaria </w:t>
            </w:r>
            <w:proofErr w:type="spellStart"/>
            <w:r w:rsidR="00E2468B">
              <w:t>academica</w:t>
            </w:r>
            <w:proofErr w:type="spellEnd"/>
            <w:r>
              <w:t xml:space="preserve">. Las </w:t>
            </w:r>
            <w:r>
              <w:lastRenderedPageBreak/>
              <w:t>misma fueron evacuadas gracias a la explicación de los profesores</w:t>
            </w:r>
          </w:p>
        </w:tc>
        <w:tc>
          <w:tcPr>
            <w:tcW w:w="2272" w:type="dxa"/>
          </w:tcPr>
          <w:p w:rsidR="00331986" w:rsidRDefault="00331986" w:rsidP="00331986">
            <w:pPr>
              <w:pStyle w:val="PSI-Normal"/>
            </w:pPr>
            <w:r>
              <w:lastRenderedPageBreak/>
              <w:t>Francisco Estrada</w:t>
            </w:r>
          </w:p>
        </w:tc>
      </w:tr>
      <w:tr w:rsidR="00FE1793" w:rsidTr="00607A49">
        <w:tc>
          <w:tcPr>
            <w:tcW w:w="2161" w:type="dxa"/>
          </w:tcPr>
          <w:p w:rsidR="00FE1793" w:rsidRDefault="00FE1793" w:rsidP="00FE1793">
            <w:pPr>
              <w:pStyle w:val="PSI-Normal"/>
            </w:pPr>
            <w:r>
              <w:t>17/09/20</w:t>
            </w:r>
          </w:p>
        </w:tc>
        <w:tc>
          <w:tcPr>
            <w:tcW w:w="2161" w:type="dxa"/>
          </w:tcPr>
          <w:p w:rsidR="00FE1793" w:rsidRDefault="00FE1793" w:rsidP="00FE1793">
            <w:pPr>
              <w:pStyle w:val="PSI-Normal"/>
            </w:pPr>
            <w:r>
              <w:t>Construcción / Iteración 16</w:t>
            </w:r>
          </w:p>
        </w:tc>
        <w:tc>
          <w:tcPr>
            <w:tcW w:w="2161" w:type="dxa"/>
          </w:tcPr>
          <w:p w:rsidR="00FE1793" w:rsidRDefault="00FE1793" w:rsidP="00FE1793">
            <w:pPr>
              <w:pStyle w:val="PSI-Normal"/>
            </w:pPr>
            <w:r>
              <w:t xml:space="preserve">Se solicitó a los profesores </w:t>
            </w:r>
            <w:proofErr w:type="spellStart"/>
            <w:r>
              <w:t>via</w:t>
            </w:r>
            <w:proofErr w:type="spellEnd"/>
            <w:r>
              <w:t xml:space="preserve"> correo electrónico si es posible realizar una presentación para mostrar los avances realizados en el sistema.</w:t>
            </w:r>
          </w:p>
          <w:p w:rsidR="00FE1793" w:rsidRDefault="00FE1793" w:rsidP="00FE1793">
            <w:pPr>
              <w:pStyle w:val="PSI-Normal"/>
            </w:pPr>
          </w:p>
          <w:p w:rsidR="00FE1793" w:rsidRDefault="00FE1793" w:rsidP="00FE1793">
            <w:pPr>
              <w:pStyle w:val="PSI-Normal"/>
            </w:pPr>
          </w:p>
        </w:tc>
        <w:tc>
          <w:tcPr>
            <w:tcW w:w="2272" w:type="dxa"/>
          </w:tcPr>
          <w:p w:rsidR="00FE1793" w:rsidRDefault="00FE1793" w:rsidP="00FE1793">
            <w:pPr>
              <w:pStyle w:val="PSI-Normal"/>
            </w:pPr>
            <w:r>
              <w:t>Francisco Estrada</w:t>
            </w:r>
          </w:p>
        </w:tc>
      </w:tr>
      <w:tr w:rsidR="00FE1793" w:rsidTr="00607A49">
        <w:tc>
          <w:tcPr>
            <w:tcW w:w="2161" w:type="dxa"/>
          </w:tcPr>
          <w:p w:rsidR="00FE1793" w:rsidRDefault="00FE1793" w:rsidP="00FE1793">
            <w:pPr>
              <w:pStyle w:val="PSI-Normal"/>
            </w:pPr>
            <w:r>
              <w:t>18/09/20</w:t>
            </w:r>
          </w:p>
        </w:tc>
        <w:tc>
          <w:tcPr>
            <w:tcW w:w="2161" w:type="dxa"/>
          </w:tcPr>
          <w:p w:rsidR="00FE1793" w:rsidRDefault="00FE1793" w:rsidP="00FE1793">
            <w:pPr>
              <w:pStyle w:val="PSI-Normal"/>
            </w:pPr>
            <w:r>
              <w:t>Construcción / iteración 16</w:t>
            </w:r>
          </w:p>
        </w:tc>
        <w:tc>
          <w:tcPr>
            <w:tcW w:w="2161" w:type="dxa"/>
          </w:tcPr>
          <w:p w:rsidR="00FE1793" w:rsidRDefault="00FE1793" w:rsidP="00FE1793">
            <w:pPr>
              <w:pStyle w:val="PSI-Normal"/>
            </w:pPr>
            <w:r>
              <w:t xml:space="preserve">Se obtuvo la respuesta positiva por parte del equipo de catedra, la misma se llevara a cabo el día 23/09 a las 18:00 </w:t>
            </w:r>
            <w:proofErr w:type="spellStart"/>
            <w:r>
              <w:t>hs</w:t>
            </w:r>
            <w:proofErr w:type="spellEnd"/>
            <w:r>
              <w:t xml:space="preserve"> mediante la plataforma </w:t>
            </w:r>
            <w:proofErr w:type="spellStart"/>
            <w:r>
              <w:t>Meet</w:t>
            </w:r>
            <w:proofErr w:type="spellEnd"/>
            <w:r>
              <w:t xml:space="preserve"> de Google.</w:t>
            </w:r>
          </w:p>
        </w:tc>
        <w:tc>
          <w:tcPr>
            <w:tcW w:w="2272" w:type="dxa"/>
          </w:tcPr>
          <w:p w:rsidR="00FE1793" w:rsidRDefault="00FE1793" w:rsidP="00FE1793">
            <w:pPr>
              <w:pStyle w:val="PSI-Normal"/>
            </w:pPr>
            <w:r>
              <w:t>Francisco Estrada</w:t>
            </w:r>
          </w:p>
        </w:tc>
      </w:tr>
      <w:tr w:rsidR="00FE1793" w:rsidTr="00607A49">
        <w:tc>
          <w:tcPr>
            <w:tcW w:w="2161" w:type="dxa"/>
          </w:tcPr>
          <w:p w:rsidR="00FE1793" w:rsidRDefault="00FE1793" w:rsidP="00FE1793">
            <w:pPr>
              <w:pStyle w:val="PSI-Normal"/>
            </w:pPr>
            <w:r>
              <w:t>24/09/20</w:t>
            </w:r>
          </w:p>
        </w:tc>
        <w:tc>
          <w:tcPr>
            <w:tcW w:w="2161" w:type="dxa"/>
          </w:tcPr>
          <w:p w:rsidR="00FE1793" w:rsidRDefault="00FE1793" w:rsidP="00FE1793">
            <w:pPr>
              <w:pStyle w:val="PSI-Normal"/>
            </w:pPr>
            <w:r>
              <w:t>Construcción / iteración 16</w:t>
            </w:r>
          </w:p>
        </w:tc>
        <w:tc>
          <w:tcPr>
            <w:tcW w:w="2161" w:type="dxa"/>
          </w:tcPr>
          <w:p w:rsidR="00FE1793" w:rsidRDefault="00FE1793" w:rsidP="00FE1793">
            <w:pPr>
              <w:pStyle w:val="PSI-Normal"/>
            </w:pPr>
            <w:r>
              <w:t xml:space="preserve">En la reunión se llevó a cabo la presentación </w:t>
            </w:r>
            <w:r w:rsidRPr="005E138F">
              <w:t>CU Informe Gerencial y la Aplicación Móvil, como así también un breve resumen del estado actual del sistema, entre los integrantes del V</w:t>
            </w:r>
            <w:r>
              <w:t>ASPA</w:t>
            </w:r>
            <w:r w:rsidRPr="005E138F">
              <w:t xml:space="preserve"> y el Equipo Docente</w:t>
            </w:r>
          </w:p>
        </w:tc>
        <w:tc>
          <w:tcPr>
            <w:tcW w:w="2272" w:type="dxa"/>
          </w:tcPr>
          <w:p w:rsidR="00FE1793" w:rsidRDefault="00FE1793" w:rsidP="00FE1793">
            <w:pPr>
              <w:pStyle w:val="PSI-Normal"/>
            </w:pPr>
            <w:r>
              <w:t>Francisco Estrada</w:t>
            </w:r>
          </w:p>
        </w:tc>
      </w:tr>
      <w:tr w:rsidR="0007732A" w:rsidTr="00607A49">
        <w:tc>
          <w:tcPr>
            <w:tcW w:w="2161" w:type="dxa"/>
          </w:tcPr>
          <w:p w:rsidR="0007732A" w:rsidRDefault="0007732A" w:rsidP="0007732A">
            <w:pPr>
              <w:pStyle w:val="PSI-Normal"/>
            </w:pPr>
            <w:r>
              <w:t>24/09/20</w:t>
            </w:r>
          </w:p>
        </w:tc>
        <w:tc>
          <w:tcPr>
            <w:tcW w:w="2161" w:type="dxa"/>
          </w:tcPr>
          <w:p w:rsidR="0007732A" w:rsidRDefault="0007732A" w:rsidP="0007732A">
            <w:pPr>
              <w:pStyle w:val="PSI-Normal"/>
            </w:pPr>
            <w:r>
              <w:t>Construcción / iteración 16</w:t>
            </w:r>
          </w:p>
        </w:tc>
        <w:tc>
          <w:tcPr>
            <w:tcW w:w="2161" w:type="dxa"/>
          </w:tcPr>
          <w:p w:rsidR="0007732A" w:rsidRDefault="0007732A" w:rsidP="0007732A">
            <w:pPr>
              <w:pStyle w:val="PSI-Normal"/>
            </w:pPr>
            <w:r>
              <w:t xml:space="preserve">Este </w:t>
            </w:r>
            <w:proofErr w:type="gramStart"/>
            <w:r>
              <w:t>riesgo</w:t>
            </w:r>
            <w:proofErr w:type="gramEnd"/>
            <w:r>
              <w:t xml:space="preserve"> aunque se presentó ya que todavía no se permite las reuniones sociales debido a la pandemia podemos pasar al estado de cerrado ya que tanto el equipo de </w:t>
            </w:r>
            <w:r>
              <w:lastRenderedPageBreak/>
              <w:t xml:space="preserve">desarrollo como el equipo de catedra utilizan la herramienta Google </w:t>
            </w:r>
            <w:proofErr w:type="spellStart"/>
            <w:r>
              <w:t>Meet</w:t>
            </w:r>
            <w:proofErr w:type="spellEnd"/>
            <w:r>
              <w:t xml:space="preserve"> para llevar a cabo reuniones ya sea para realizar presentación del sistema, y/o para consultas. </w:t>
            </w:r>
          </w:p>
        </w:tc>
        <w:tc>
          <w:tcPr>
            <w:tcW w:w="2272" w:type="dxa"/>
          </w:tcPr>
          <w:p w:rsidR="0007732A" w:rsidRDefault="0007732A" w:rsidP="0007732A">
            <w:pPr>
              <w:pStyle w:val="PSI-Normal"/>
            </w:pPr>
            <w:r>
              <w:lastRenderedPageBreak/>
              <w:t>Francisco Estrada</w:t>
            </w:r>
          </w:p>
        </w:tc>
      </w:tr>
    </w:tbl>
    <w:p w:rsidR="00B213F8" w:rsidRDefault="00B213F8" w:rsidP="00B213F8">
      <w:pPr>
        <w:pStyle w:val="PSI-Normal"/>
      </w:pPr>
    </w:p>
    <w:p w:rsidR="00B213F8" w:rsidRDefault="00B213F8" w:rsidP="00B213F8">
      <w:pPr>
        <w:pStyle w:val="PSI-Normal"/>
      </w:pPr>
    </w:p>
    <w:p w:rsidR="00B213F8" w:rsidRDefault="00B213F8" w:rsidP="00670E9F">
      <w:pPr>
        <w:pStyle w:val="PSI-Normal"/>
      </w:pPr>
    </w:p>
    <w:p w:rsidR="00FF44FC" w:rsidRDefault="00B213F8" w:rsidP="00FF44FC">
      <w:pPr>
        <w:pStyle w:val="PSI-Ttulo1"/>
      </w:pPr>
      <w:bookmarkStart w:id="108" w:name="_Toc53779344"/>
      <w:r>
        <w:t>Ref. RK</w:t>
      </w:r>
      <w:r w:rsidR="00FF44FC">
        <w:t>009 - El cliente quiere incorporar funcionalidades</w:t>
      </w:r>
      <w:bookmarkEnd w:id="108"/>
      <w:r w:rsidR="00FF44FC">
        <w:t xml:space="preserve"> </w:t>
      </w:r>
    </w:p>
    <w:p w:rsidR="00B213F8" w:rsidRDefault="00FF44FC" w:rsidP="00FF44FC">
      <w:pPr>
        <w:pStyle w:val="PSI-Ttulo1"/>
      </w:pPr>
      <w:bookmarkStart w:id="109" w:name="_Toc53779345"/>
      <w:r>
        <w:t>compleja en la app móvil</w:t>
      </w:r>
      <w:bookmarkEnd w:id="109"/>
    </w:p>
    <w:p w:rsidR="00B213F8" w:rsidRDefault="00B213F8" w:rsidP="00B213F8">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B213F8" w:rsidRPr="00670E9F" w:rsidTr="00607A49">
        <w:trPr>
          <w:trHeight w:val="335"/>
        </w:trPr>
        <w:tc>
          <w:tcPr>
            <w:tcW w:w="3178"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B213F8" w:rsidRPr="00670E9F" w:rsidRDefault="00B213F8" w:rsidP="00607A49">
            <w:pPr>
              <w:pStyle w:val="PSI-Normal"/>
              <w:rPr>
                <w:color w:val="FFFFFF" w:themeColor="background1"/>
              </w:rPr>
            </w:pPr>
            <w:r>
              <w:rPr>
                <w:color w:val="FFFFFF" w:themeColor="background1"/>
              </w:rPr>
              <w:t>Etapa</w:t>
            </w:r>
          </w:p>
        </w:tc>
      </w:tr>
      <w:tr w:rsidR="00B213F8" w:rsidRPr="00670E9F" w:rsidTr="00607A49">
        <w:trPr>
          <w:trHeight w:val="335"/>
        </w:trPr>
        <w:tc>
          <w:tcPr>
            <w:tcW w:w="3178" w:type="dxa"/>
            <w:shd w:val="clear" w:color="auto" w:fill="auto"/>
          </w:tcPr>
          <w:p w:rsidR="00B213F8" w:rsidRPr="007B6B7B" w:rsidRDefault="00B213F8" w:rsidP="00607A49">
            <w:pPr>
              <w:pStyle w:val="PSI-Normal"/>
            </w:pPr>
            <w:r>
              <w:t>RK</w:t>
            </w:r>
            <w:r w:rsidR="00FF44FC">
              <w:t>009</w:t>
            </w:r>
          </w:p>
        </w:tc>
        <w:tc>
          <w:tcPr>
            <w:tcW w:w="2788" w:type="dxa"/>
            <w:gridSpan w:val="3"/>
            <w:shd w:val="clear" w:color="auto" w:fill="auto"/>
          </w:tcPr>
          <w:p w:rsidR="00B213F8" w:rsidRPr="007B6B7B" w:rsidRDefault="00FF44FC" w:rsidP="00607A49">
            <w:pPr>
              <w:pStyle w:val="PSI-Normal"/>
            </w:pPr>
            <w:r>
              <w:t>20/08/20</w:t>
            </w:r>
          </w:p>
        </w:tc>
        <w:tc>
          <w:tcPr>
            <w:tcW w:w="2788" w:type="dxa"/>
            <w:shd w:val="clear" w:color="auto" w:fill="auto"/>
          </w:tcPr>
          <w:p w:rsidR="00B213F8" w:rsidRPr="007B6B7B" w:rsidRDefault="00B213F8" w:rsidP="00607A49">
            <w:pPr>
              <w:pStyle w:val="PSI-Normal"/>
            </w:pPr>
            <w:r>
              <w:t>Construcción</w:t>
            </w:r>
          </w:p>
        </w:tc>
      </w:tr>
      <w:tr w:rsidR="00B213F8" w:rsidRPr="00670E9F" w:rsidTr="00607A49">
        <w:tc>
          <w:tcPr>
            <w:tcW w:w="4568"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Categoría</w:t>
            </w:r>
          </w:p>
        </w:tc>
      </w:tr>
      <w:tr w:rsidR="00B213F8" w:rsidTr="00607A49">
        <w:tc>
          <w:tcPr>
            <w:tcW w:w="4568" w:type="dxa"/>
            <w:gridSpan w:val="3"/>
          </w:tcPr>
          <w:p w:rsidR="00FF44FC" w:rsidRDefault="00FF44FC" w:rsidP="00FF44FC">
            <w:pPr>
              <w:pStyle w:val="PSI-Normal"/>
            </w:pPr>
            <w:r>
              <w:t xml:space="preserve">El cliente quiere incorporar funcionalidades </w:t>
            </w:r>
          </w:p>
          <w:p w:rsidR="00B213F8" w:rsidRDefault="00FF44FC" w:rsidP="00FF44FC">
            <w:pPr>
              <w:pStyle w:val="PSI-Normal"/>
            </w:pPr>
            <w:r>
              <w:t>compleja en la app móvil</w:t>
            </w:r>
          </w:p>
        </w:tc>
        <w:tc>
          <w:tcPr>
            <w:tcW w:w="4186" w:type="dxa"/>
            <w:gridSpan w:val="2"/>
          </w:tcPr>
          <w:p w:rsidR="00B213F8" w:rsidRDefault="00FF44FC" w:rsidP="00FF44FC">
            <w:pPr>
              <w:pStyle w:val="PSI-Normal"/>
            </w:pPr>
            <w:r>
              <w:t>Definición del Cliente</w:t>
            </w:r>
          </w:p>
        </w:tc>
      </w:tr>
      <w:tr w:rsidR="00B213F8" w:rsidRPr="00670E9F" w:rsidTr="00607A49">
        <w:tc>
          <w:tcPr>
            <w:tcW w:w="8754" w:type="dxa"/>
            <w:gridSpan w:val="5"/>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Descripción</w:t>
            </w:r>
          </w:p>
        </w:tc>
      </w:tr>
      <w:tr w:rsidR="00B213F8" w:rsidTr="00607A49">
        <w:tc>
          <w:tcPr>
            <w:tcW w:w="8754" w:type="dxa"/>
            <w:gridSpan w:val="5"/>
          </w:tcPr>
          <w:p w:rsidR="00B213F8" w:rsidRDefault="00FF44FC" w:rsidP="00FF44FC">
            <w:pPr>
              <w:pStyle w:val="PSI-Normal"/>
            </w:pPr>
            <w:r>
              <w:t xml:space="preserve">En el mes de Septiembre el VASPA TEAM tiene planificado llevar a cabo una presentación del sistema (web y aplicación móvil) al equipo de catedra con lo cual es probable que quieran incorporar nuevos requisitos en la app móvil </w:t>
            </w:r>
          </w:p>
        </w:tc>
      </w:tr>
      <w:tr w:rsidR="00B213F8" w:rsidTr="00607A49">
        <w:tc>
          <w:tcPr>
            <w:tcW w:w="4377" w:type="dxa"/>
            <w:gridSpan w:val="2"/>
            <w:shd w:val="clear" w:color="auto" w:fill="8DB3E2" w:themeFill="text2" w:themeFillTint="66"/>
          </w:tcPr>
          <w:p w:rsidR="00B213F8" w:rsidRPr="00670E9F" w:rsidRDefault="00B213F8" w:rsidP="00607A49">
            <w:pPr>
              <w:pStyle w:val="PSI-Normal"/>
              <w:rPr>
                <w:color w:val="FFFFFF" w:themeColor="background1"/>
              </w:rPr>
            </w:pPr>
            <w:r>
              <w:rPr>
                <w:color w:val="FFFFFF" w:themeColor="background1"/>
              </w:rPr>
              <w:t>Estado del Riesgo (Activo, Cerrado)</w:t>
            </w:r>
          </w:p>
        </w:tc>
        <w:tc>
          <w:tcPr>
            <w:tcW w:w="4377" w:type="dxa"/>
            <w:gridSpan w:val="3"/>
          </w:tcPr>
          <w:p w:rsidR="00B213F8" w:rsidRDefault="001216C5" w:rsidP="00607A49">
            <w:pPr>
              <w:pStyle w:val="PSI-Normal"/>
            </w:pPr>
            <w:r>
              <w:t>Cerrado</w:t>
            </w:r>
          </w:p>
        </w:tc>
      </w:tr>
    </w:tbl>
    <w:p w:rsidR="00B213F8" w:rsidRDefault="00B213F8" w:rsidP="00B213F8">
      <w:pPr>
        <w:pStyle w:val="PSI-Normal"/>
      </w:pPr>
    </w:p>
    <w:p w:rsidR="00B213F8" w:rsidRDefault="00B213F8" w:rsidP="00B213F8">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B213F8" w:rsidRPr="00670E9F" w:rsidTr="00607A49">
        <w:tc>
          <w:tcPr>
            <w:tcW w:w="3176"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Factor</w:t>
            </w:r>
          </w:p>
        </w:tc>
      </w:tr>
      <w:tr w:rsidR="00B213F8" w:rsidTr="00607A49">
        <w:tc>
          <w:tcPr>
            <w:tcW w:w="3176" w:type="dxa"/>
          </w:tcPr>
          <w:p w:rsidR="00B213F8" w:rsidRDefault="00FF44FC" w:rsidP="00607A49">
            <w:pPr>
              <w:pStyle w:val="PSI-Normal"/>
            </w:pPr>
            <w:r>
              <w:t>5</w:t>
            </w:r>
          </w:p>
        </w:tc>
        <w:tc>
          <w:tcPr>
            <w:tcW w:w="2813" w:type="dxa"/>
          </w:tcPr>
          <w:p w:rsidR="00B213F8" w:rsidRDefault="00FF44FC" w:rsidP="00607A49">
            <w:pPr>
              <w:pStyle w:val="PSI-Normal"/>
            </w:pPr>
            <w:r>
              <w:t>65%</w:t>
            </w:r>
          </w:p>
        </w:tc>
        <w:tc>
          <w:tcPr>
            <w:tcW w:w="2765" w:type="dxa"/>
          </w:tcPr>
          <w:p w:rsidR="00B213F8" w:rsidRDefault="00FF44FC" w:rsidP="00607A49">
            <w:pPr>
              <w:pStyle w:val="PSI-Normal"/>
            </w:pPr>
            <w:r>
              <w:t>325</w:t>
            </w:r>
          </w:p>
        </w:tc>
      </w:tr>
      <w:tr w:rsidR="00B213F8" w:rsidRPr="00670E9F" w:rsidTr="00607A49">
        <w:tc>
          <w:tcPr>
            <w:tcW w:w="8754"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Causas</w:t>
            </w:r>
          </w:p>
        </w:tc>
      </w:tr>
      <w:tr w:rsidR="00B213F8" w:rsidTr="00607A49">
        <w:tc>
          <w:tcPr>
            <w:tcW w:w="8754" w:type="dxa"/>
            <w:gridSpan w:val="3"/>
          </w:tcPr>
          <w:p w:rsidR="00B213F8" w:rsidRDefault="00FF44FC" w:rsidP="005A024D">
            <w:pPr>
              <w:pStyle w:val="PSI-Normal"/>
            </w:pPr>
            <w:r>
              <w:t>Al equipo</w:t>
            </w:r>
            <w:r w:rsidR="005A024D">
              <w:t xml:space="preserve"> de catedra le puede parecer</w:t>
            </w:r>
            <w:r>
              <w:t xml:space="preserve"> una funcionalidad</w:t>
            </w:r>
            <w:r w:rsidR="005A024D">
              <w:t xml:space="preserve"> muy</w:t>
            </w:r>
            <w:r>
              <w:t xml:space="preserve"> bás</w:t>
            </w:r>
            <w:r w:rsidR="005A024D">
              <w:t>ica la que tiene</w:t>
            </w:r>
            <w:r>
              <w:t xml:space="preserve"> la aplicación</w:t>
            </w:r>
            <w:r w:rsidR="005A024D">
              <w:t xml:space="preserve"> móvil</w:t>
            </w:r>
            <w:r>
              <w:t xml:space="preserve"> hasta el momento.</w:t>
            </w:r>
          </w:p>
        </w:tc>
      </w:tr>
      <w:tr w:rsidR="00B213F8" w:rsidRPr="00670E9F" w:rsidTr="00607A49">
        <w:tc>
          <w:tcPr>
            <w:tcW w:w="8754" w:type="dxa"/>
            <w:gridSpan w:val="3"/>
            <w:shd w:val="clear" w:color="auto" w:fill="8DB3E2" w:themeFill="text2" w:themeFillTint="66"/>
          </w:tcPr>
          <w:p w:rsidR="00B213F8" w:rsidRPr="00670E9F" w:rsidRDefault="00B213F8" w:rsidP="00607A49">
            <w:pPr>
              <w:pStyle w:val="PSI-Normal"/>
              <w:rPr>
                <w:color w:val="FFFFFF" w:themeColor="background1"/>
              </w:rPr>
            </w:pPr>
            <w:r w:rsidRPr="00670E9F">
              <w:rPr>
                <w:color w:val="FFFFFF" w:themeColor="background1"/>
              </w:rPr>
              <w:t>Síntomas</w:t>
            </w:r>
          </w:p>
        </w:tc>
      </w:tr>
      <w:tr w:rsidR="00B213F8" w:rsidTr="00607A49">
        <w:tc>
          <w:tcPr>
            <w:tcW w:w="8754" w:type="dxa"/>
            <w:gridSpan w:val="3"/>
          </w:tcPr>
          <w:p w:rsidR="00B213F8" w:rsidRDefault="00A747E5" w:rsidP="00607A49">
            <w:pPr>
              <w:pStyle w:val="PSI-Normal"/>
            </w:pPr>
            <w:r>
              <w:t>Dedicar tiempo y esfuerzo al desarrollo de los nuevos requisitos, en caso de ser complejos aún mucho más por un tema de capacitación y búsqueda para poder lograr la implementación</w:t>
            </w:r>
            <w:r w:rsidR="000E3E32">
              <w:t xml:space="preserve"> de las funcionalidades solicitadas</w:t>
            </w:r>
            <w:r>
              <w:t>.</w:t>
            </w:r>
          </w:p>
        </w:tc>
      </w:tr>
    </w:tbl>
    <w:p w:rsidR="00B213F8" w:rsidRDefault="00B213F8" w:rsidP="00B213F8">
      <w:pPr>
        <w:pStyle w:val="PSI-Normal"/>
      </w:pPr>
    </w:p>
    <w:p w:rsidR="00B213F8" w:rsidRDefault="00B213F8" w:rsidP="00B213F8">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B213F8" w:rsidRPr="00287695" w:rsidTr="00607A49">
        <w:tc>
          <w:tcPr>
            <w:tcW w:w="2660"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B213F8" w:rsidRPr="00287695" w:rsidRDefault="00B213F8" w:rsidP="00607A49">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B213F8" w:rsidRPr="00287695" w:rsidRDefault="00B213F8" w:rsidP="00607A49">
            <w:pPr>
              <w:pStyle w:val="PSI-Normal"/>
              <w:rPr>
                <w:color w:val="FFFFFF" w:themeColor="background1"/>
              </w:rPr>
            </w:pPr>
            <w:r>
              <w:rPr>
                <w:color w:val="FFFFFF" w:themeColor="background1"/>
              </w:rPr>
              <w:t>Etapa</w:t>
            </w:r>
          </w:p>
        </w:tc>
      </w:tr>
      <w:tr w:rsidR="00B213F8" w:rsidTr="00607A49">
        <w:tc>
          <w:tcPr>
            <w:tcW w:w="2660" w:type="dxa"/>
          </w:tcPr>
          <w:p w:rsidR="00B213F8" w:rsidRDefault="00C52D20" w:rsidP="00607A49">
            <w:pPr>
              <w:pStyle w:val="PSI-Normal"/>
            </w:pPr>
            <w:r>
              <w:lastRenderedPageBreak/>
              <w:t>Eliminación</w:t>
            </w:r>
          </w:p>
        </w:tc>
        <w:tc>
          <w:tcPr>
            <w:tcW w:w="1701" w:type="dxa"/>
          </w:tcPr>
          <w:p w:rsidR="00B213F8" w:rsidRDefault="00C52D20" w:rsidP="00607A49">
            <w:pPr>
              <w:pStyle w:val="PSI-Normal"/>
            </w:pPr>
            <w:r>
              <w:t>Todo el equipo</w:t>
            </w:r>
          </w:p>
        </w:tc>
        <w:tc>
          <w:tcPr>
            <w:tcW w:w="2693" w:type="dxa"/>
            <w:shd w:val="clear" w:color="auto" w:fill="auto"/>
          </w:tcPr>
          <w:p w:rsidR="00B213F8" w:rsidRDefault="00C52D20" w:rsidP="00607A49">
            <w:pPr>
              <w:pStyle w:val="PSI-Normal"/>
            </w:pPr>
            <w:r>
              <w:t xml:space="preserve">Realizar una presentación del funcionamiento de la aplicación móvil la cual tuve que se implementada nuevamente desde cero debido al cambio de versión del </w:t>
            </w:r>
            <w:proofErr w:type="spellStart"/>
            <w:r>
              <w:t>framework</w:t>
            </w:r>
            <w:proofErr w:type="spellEnd"/>
            <w:r>
              <w:t xml:space="preserve"> </w:t>
            </w:r>
            <w:proofErr w:type="spellStart"/>
            <w:r>
              <w:t>Ionic</w:t>
            </w:r>
            <w:proofErr w:type="spellEnd"/>
            <w:r w:rsidR="003353B3">
              <w:t xml:space="preserve">. </w:t>
            </w:r>
          </w:p>
        </w:tc>
        <w:tc>
          <w:tcPr>
            <w:tcW w:w="1701" w:type="dxa"/>
            <w:shd w:val="clear" w:color="auto" w:fill="auto"/>
          </w:tcPr>
          <w:p w:rsidR="00B213F8" w:rsidRDefault="00C52D20" w:rsidP="00607A49">
            <w:pPr>
              <w:pStyle w:val="PSI-Normal"/>
            </w:pPr>
            <w:r>
              <w:t>Construcción</w:t>
            </w:r>
          </w:p>
        </w:tc>
      </w:tr>
      <w:tr w:rsidR="00B213F8" w:rsidTr="00607A49">
        <w:tc>
          <w:tcPr>
            <w:tcW w:w="2660" w:type="dxa"/>
          </w:tcPr>
          <w:p w:rsidR="00B213F8" w:rsidRDefault="00B213F8" w:rsidP="00607A49">
            <w:pPr>
              <w:pStyle w:val="PSI-Normal"/>
            </w:pPr>
          </w:p>
        </w:tc>
        <w:tc>
          <w:tcPr>
            <w:tcW w:w="1701" w:type="dxa"/>
          </w:tcPr>
          <w:p w:rsidR="00B213F8" w:rsidRDefault="00B213F8" w:rsidP="00607A49">
            <w:pPr>
              <w:pStyle w:val="PSI-Normal"/>
            </w:pPr>
          </w:p>
        </w:tc>
        <w:tc>
          <w:tcPr>
            <w:tcW w:w="2693" w:type="dxa"/>
            <w:shd w:val="clear" w:color="auto" w:fill="auto"/>
          </w:tcPr>
          <w:p w:rsidR="00B213F8" w:rsidRDefault="00B213F8" w:rsidP="00607A49">
            <w:pPr>
              <w:pStyle w:val="PSI-Normal"/>
            </w:pPr>
          </w:p>
        </w:tc>
        <w:tc>
          <w:tcPr>
            <w:tcW w:w="1701" w:type="dxa"/>
            <w:shd w:val="clear" w:color="auto" w:fill="auto"/>
          </w:tcPr>
          <w:p w:rsidR="00B213F8" w:rsidRDefault="00B213F8" w:rsidP="00607A49">
            <w:pPr>
              <w:pStyle w:val="PSI-Normal"/>
            </w:pPr>
          </w:p>
        </w:tc>
      </w:tr>
    </w:tbl>
    <w:p w:rsidR="00B213F8" w:rsidRDefault="00B213F8" w:rsidP="00B213F8">
      <w:pPr>
        <w:pStyle w:val="PSI-Normal"/>
      </w:pPr>
    </w:p>
    <w:p w:rsidR="00B213F8" w:rsidRDefault="00B213F8" w:rsidP="00B213F8">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B213F8" w:rsidTr="00607A49">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B213F8" w:rsidRPr="00CD2020" w:rsidRDefault="00B213F8" w:rsidP="00607A49">
            <w:pPr>
              <w:pStyle w:val="PSI-Normal"/>
              <w:rPr>
                <w:color w:val="FFFFFF" w:themeColor="background1"/>
              </w:rPr>
            </w:pPr>
            <w:r w:rsidRPr="00CD2020">
              <w:rPr>
                <w:color w:val="FFFFFF" w:themeColor="background1"/>
              </w:rPr>
              <w:t>Responsable</w:t>
            </w:r>
          </w:p>
        </w:tc>
      </w:tr>
      <w:tr w:rsidR="003353B3" w:rsidTr="00607A49">
        <w:tc>
          <w:tcPr>
            <w:tcW w:w="2161" w:type="dxa"/>
          </w:tcPr>
          <w:p w:rsidR="003353B3" w:rsidRDefault="003353B3" w:rsidP="003353B3">
            <w:pPr>
              <w:pStyle w:val="PSI-Normal"/>
            </w:pPr>
            <w:r>
              <w:t>24/09/20</w:t>
            </w:r>
          </w:p>
        </w:tc>
        <w:tc>
          <w:tcPr>
            <w:tcW w:w="2161" w:type="dxa"/>
          </w:tcPr>
          <w:p w:rsidR="003353B3" w:rsidRDefault="003353B3" w:rsidP="003353B3">
            <w:pPr>
              <w:pStyle w:val="PSI-Normal"/>
            </w:pPr>
            <w:r>
              <w:t>Construcción / iteración 16</w:t>
            </w:r>
          </w:p>
        </w:tc>
        <w:tc>
          <w:tcPr>
            <w:tcW w:w="2161" w:type="dxa"/>
          </w:tcPr>
          <w:p w:rsidR="003353B3" w:rsidRDefault="003353B3" w:rsidP="003353B3">
            <w:pPr>
              <w:pStyle w:val="PSI-Normal"/>
            </w:pPr>
            <w:r>
              <w:t xml:space="preserve">En la reunión del 23/09 se llevó a cabo la presentación </w:t>
            </w:r>
            <w:r w:rsidRPr="005E138F">
              <w:t xml:space="preserve">CU Informe Gerencial y </w:t>
            </w:r>
            <w:r>
              <w:t xml:space="preserve">también de </w:t>
            </w:r>
            <w:r w:rsidRPr="005E138F">
              <w:t>la Aplicación Móvil</w:t>
            </w:r>
            <w:r>
              <w:t xml:space="preserve"> al</w:t>
            </w:r>
            <w:r w:rsidRPr="005E138F">
              <w:t xml:space="preserve"> Equipo Docente</w:t>
            </w:r>
            <w:r>
              <w:t>, se obtuvo el visto bueno de lo que se tenía implementado de la app móvil, no solicitaron nuevas funcionalidades para la misma con lo cual este riesgo pasa al estado cerrado</w:t>
            </w:r>
          </w:p>
        </w:tc>
        <w:tc>
          <w:tcPr>
            <w:tcW w:w="2272" w:type="dxa"/>
          </w:tcPr>
          <w:p w:rsidR="003353B3" w:rsidRDefault="003353B3" w:rsidP="003353B3">
            <w:pPr>
              <w:pStyle w:val="PSI-Normal"/>
            </w:pPr>
            <w:r>
              <w:t>Francisco Estrada</w:t>
            </w:r>
          </w:p>
        </w:tc>
      </w:tr>
    </w:tbl>
    <w:p w:rsidR="00B213F8" w:rsidRDefault="00B213F8" w:rsidP="00B213F8">
      <w:pPr>
        <w:pStyle w:val="PSI-Normal"/>
      </w:pPr>
    </w:p>
    <w:p w:rsidR="00B213F8" w:rsidRDefault="00B213F8" w:rsidP="00B213F8">
      <w:pPr>
        <w:pStyle w:val="PSI-Normal"/>
      </w:pPr>
    </w:p>
    <w:p w:rsidR="00B213F8" w:rsidRDefault="00B213F8" w:rsidP="00670E9F">
      <w:pPr>
        <w:pStyle w:val="PSI-Normal"/>
      </w:pPr>
    </w:p>
    <w:p w:rsidR="00CE0C6F" w:rsidRDefault="00CE0C6F" w:rsidP="00294EED">
      <w:pPr>
        <w:pStyle w:val="PSI-Ttulo1"/>
      </w:pPr>
      <w:bookmarkStart w:id="110" w:name="_Toc53779346"/>
      <w:r>
        <w:t>Ref. RK</w:t>
      </w:r>
      <w:r w:rsidR="00294EED">
        <w:t>200 - Tener que modificar de manera significativa la aplicación web debido a cambios en los requisitos del cliente</w:t>
      </w:r>
      <w:bookmarkEnd w:id="110"/>
    </w:p>
    <w:p w:rsidR="00294EED" w:rsidRDefault="00294EED" w:rsidP="00294EED">
      <w:pPr>
        <w:pStyle w:val="PSI-Ttulo1"/>
      </w:pPr>
    </w:p>
    <w:p w:rsidR="00CE0C6F" w:rsidRDefault="00CE0C6F" w:rsidP="00CE0C6F">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CE0C6F" w:rsidRPr="00670E9F" w:rsidTr="00FF44FC">
        <w:trPr>
          <w:trHeight w:val="335"/>
        </w:trPr>
        <w:tc>
          <w:tcPr>
            <w:tcW w:w="3178"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CE0C6F" w:rsidRPr="00670E9F" w:rsidRDefault="00CE0C6F" w:rsidP="00FF44FC">
            <w:pPr>
              <w:pStyle w:val="PSI-Normal"/>
              <w:rPr>
                <w:color w:val="FFFFFF" w:themeColor="background1"/>
              </w:rPr>
            </w:pPr>
            <w:r>
              <w:rPr>
                <w:color w:val="FFFFFF" w:themeColor="background1"/>
              </w:rPr>
              <w:t>Etapa</w:t>
            </w:r>
          </w:p>
        </w:tc>
      </w:tr>
      <w:tr w:rsidR="00CE0C6F" w:rsidRPr="00670E9F" w:rsidTr="00FF44FC">
        <w:trPr>
          <w:trHeight w:val="335"/>
        </w:trPr>
        <w:tc>
          <w:tcPr>
            <w:tcW w:w="3178" w:type="dxa"/>
            <w:shd w:val="clear" w:color="auto" w:fill="auto"/>
          </w:tcPr>
          <w:p w:rsidR="00CE0C6F" w:rsidRPr="007B6B7B" w:rsidRDefault="00CE0C6F" w:rsidP="00FF44FC">
            <w:pPr>
              <w:pStyle w:val="PSI-Normal"/>
            </w:pPr>
            <w:r>
              <w:t>RK</w:t>
            </w:r>
            <w:r w:rsidR="00294EED">
              <w:t>200</w:t>
            </w:r>
          </w:p>
        </w:tc>
        <w:tc>
          <w:tcPr>
            <w:tcW w:w="2788" w:type="dxa"/>
            <w:gridSpan w:val="3"/>
            <w:shd w:val="clear" w:color="auto" w:fill="auto"/>
          </w:tcPr>
          <w:p w:rsidR="00CE0C6F" w:rsidRPr="007B6B7B" w:rsidRDefault="00294EED" w:rsidP="00FF44FC">
            <w:pPr>
              <w:pStyle w:val="PSI-Normal"/>
            </w:pPr>
            <w:r>
              <w:t>20/08/20</w:t>
            </w:r>
          </w:p>
        </w:tc>
        <w:tc>
          <w:tcPr>
            <w:tcW w:w="2788" w:type="dxa"/>
            <w:shd w:val="clear" w:color="auto" w:fill="auto"/>
          </w:tcPr>
          <w:p w:rsidR="00CE0C6F" w:rsidRPr="007B6B7B" w:rsidRDefault="00CE0C6F" w:rsidP="00FF44FC">
            <w:pPr>
              <w:pStyle w:val="PSI-Normal"/>
            </w:pPr>
            <w:r>
              <w:t>Construcción</w:t>
            </w:r>
          </w:p>
        </w:tc>
      </w:tr>
      <w:tr w:rsidR="00CE0C6F" w:rsidRPr="00670E9F" w:rsidTr="00FF44FC">
        <w:tc>
          <w:tcPr>
            <w:tcW w:w="4568"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lastRenderedPageBreak/>
              <w:t>Nombre del Riesgo</w:t>
            </w:r>
          </w:p>
        </w:tc>
        <w:tc>
          <w:tcPr>
            <w:tcW w:w="4186" w:type="dxa"/>
            <w:gridSpan w:val="2"/>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Categoría</w:t>
            </w:r>
          </w:p>
        </w:tc>
      </w:tr>
      <w:tr w:rsidR="00CE0C6F" w:rsidTr="00FF44FC">
        <w:tc>
          <w:tcPr>
            <w:tcW w:w="4568" w:type="dxa"/>
            <w:gridSpan w:val="3"/>
          </w:tcPr>
          <w:p w:rsidR="00294EED" w:rsidRDefault="00294EED" w:rsidP="00294EED">
            <w:pPr>
              <w:pStyle w:val="PSI-Normal"/>
            </w:pPr>
            <w:r>
              <w:t xml:space="preserve">Tener que modificar de manera significativa </w:t>
            </w:r>
          </w:p>
          <w:p w:rsidR="00294EED" w:rsidRDefault="00294EED" w:rsidP="00294EED">
            <w:pPr>
              <w:pStyle w:val="PSI-Normal"/>
            </w:pPr>
            <w:r>
              <w:t xml:space="preserve">la aplicación web debido a cambios en los </w:t>
            </w:r>
          </w:p>
          <w:p w:rsidR="00CE0C6F" w:rsidRDefault="00294EED" w:rsidP="00294EED">
            <w:pPr>
              <w:pStyle w:val="PSI-Normal"/>
            </w:pPr>
            <w:r>
              <w:t>requisitos del cliente</w:t>
            </w:r>
          </w:p>
        </w:tc>
        <w:tc>
          <w:tcPr>
            <w:tcW w:w="4186" w:type="dxa"/>
            <w:gridSpan w:val="2"/>
          </w:tcPr>
          <w:p w:rsidR="00CE0C6F" w:rsidRDefault="00294EED" w:rsidP="00FF44FC">
            <w:pPr>
              <w:pStyle w:val="PSI-Normal"/>
            </w:pPr>
            <w:r>
              <w:t>Definición del Cliente</w:t>
            </w:r>
          </w:p>
        </w:tc>
      </w:tr>
      <w:tr w:rsidR="00CE0C6F" w:rsidRPr="00670E9F" w:rsidTr="00FF44FC">
        <w:tc>
          <w:tcPr>
            <w:tcW w:w="8754" w:type="dxa"/>
            <w:gridSpan w:val="5"/>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Descripción</w:t>
            </w:r>
          </w:p>
        </w:tc>
      </w:tr>
      <w:tr w:rsidR="00CE0C6F" w:rsidTr="00FF44FC">
        <w:tc>
          <w:tcPr>
            <w:tcW w:w="8754" w:type="dxa"/>
            <w:gridSpan w:val="5"/>
          </w:tcPr>
          <w:p w:rsidR="00CE0C6F" w:rsidRDefault="00294EED" w:rsidP="00294EED">
            <w:pPr>
              <w:pStyle w:val="PSI-Normal"/>
            </w:pPr>
            <w:r>
              <w:t>En el mes de Septiembre el VASPA TEAM tiene planificado llevar a cabo una presentación del sistema (web y aplicación móvil) al equipo de catedra con lo cual es probable que quieran incorporar nuevos requisitos o modificarlos en lo que respecta al sistema web.</w:t>
            </w:r>
          </w:p>
        </w:tc>
      </w:tr>
      <w:tr w:rsidR="00CE0C6F" w:rsidTr="00FF44FC">
        <w:tc>
          <w:tcPr>
            <w:tcW w:w="4377" w:type="dxa"/>
            <w:gridSpan w:val="2"/>
            <w:shd w:val="clear" w:color="auto" w:fill="8DB3E2" w:themeFill="text2" w:themeFillTint="66"/>
          </w:tcPr>
          <w:p w:rsidR="00CE0C6F" w:rsidRPr="00670E9F" w:rsidRDefault="00CE0C6F" w:rsidP="00FF44FC">
            <w:pPr>
              <w:pStyle w:val="PSI-Normal"/>
              <w:rPr>
                <w:color w:val="FFFFFF" w:themeColor="background1"/>
              </w:rPr>
            </w:pPr>
            <w:r>
              <w:rPr>
                <w:color w:val="FFFFFF" w:themeColor="background1"/>
              </w:rPr>
              <w:t>Estado del Riesgo (Activo, Cerrado)</w:t>
            </w:r>
          </w:p>
        </w:tc>
        <w:tc>
          <w:tcPr>
            <w:tcW w:w="4377" w:type="dxa"/>
            <w:gridSpan w:val="3"/>
          </w:tcPr>
          <w:p w:rsidR="00CE0C6F" w:rsidRDefault="00CE0C6F" w:rsidP="00FF44FC">
            <w:pPr>
              <w:pStyle w:val="PSI-Normal"/>
            </w:pPr>
            <w:r>
              <w:t>Activo</w:t>
            </w:r>
          </w:p>
        </w:tc>
      </w:tr>
    </w:tbl>
    <w:p w:rsidR="00CE0C6F" w:rsidRDefault="00CE0C6F" w:rsidP="00CE0C6F">
      <w:pPr>
        <w:pStyle w:val="PSI-Normal"/>
      </w:pPr>
    </w:p>
    <w:p w:rsidR="00CE0C6F" w:rsidRDefault="00CE0C6F" w:rsidP="00CE0C6F">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CE0C6F" w:rsidRPr="00670E9F" w:rsidTr="00FF44FC">
        <w:tc>
          <w:tcPr>
            <w:tcW w:w="3176"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Factor</w:t>
            </w:r>
          </w:p>
        </w:tc>
      </w:tr>
      <w:tr w:rsidR="00CE0C6F" w:rsidTr="00FF44FC">
        <w:tc>
          <w:tcPr>
            <w:tcW w:w="3176" w:type="dxa"/>
          </w:tcPr>
          <w:p w:rsidR="00CE0C6F" w:rsidRDefault="00294EED" w:rsidP="00FF44FC">
            <w:pPr>
              <w:pStyle w:val="PSI-Normal"/>
            </w:pPr>
            <w:r>
              <w:t>5</w:t>
            </w:r>
          </w:p>
        </w:tc>
        <w:tc>
          <w:tcPr>
            <w:tcW w:w="2813" w:type="dxa"/>
          </w:tcPr>
          <w:p w:rsidR="00CE0C6F" w:rsidRDefault="00294EED" w:rsidP="00FF44FC">
            <w:pPr>
              <w:pStyle w:val="PSI-Normal"/>
            </w:pPr>
            <w:r>
              <w:t>35%</w:t>
            </w:r>
          </w:p>
        </w:tc>
        <w:tc>
          <w:tcPr>
            <w:tcW w:w="2765" w:type="dxa"/>
          </w:tcPr>
          <w:p w:rsidR="00CE0C6F" w:rsidRDefault="00294EED" w:rsidP="00FF44FC">
            <w:pPr>
              <w:pStyle w:val="PSI-Normal"/>
            </w:pPr>
            <w:r>
              <w:t>175</w:t>
            </w:r>
          </w:p>
        </w:tc>
      </w:tr>
      <w:tr w:rsidR="00CE0C6F" w:rsidRPr="00670E9F" w:rsidTr="00FF44FC">
        <w:tc>
          <w:tcPr>
            <w:tcW w:w="8754"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Causas</w:t>
            </w:r>
          </w:p>
        </w:tc>
      </w:tr>
      <w:tr w:rsidR="00CE0C6F" w:rsidTr="00FF44FC">
        <w:tc>
          <w:tcPr>
            <w:tcW w:w="8754" w:type="dxa"/>
            <w:gridSpan w:val="3"/>
          </w:tcPr>
          <w:p w:rsidR="00CE0C6F" w:rsidRDefault="00294EED" w:rsidP="00294EED">
            <w:pPr>
              <w:pStyle w:val="PSI-Normal"/>
            </w:pPr>
            <w:r>
              <w:t>El equipo de catedra puede considerar que se tengan que hacer ciertos cambios en el sistema y/o incorporar nuevos requisitos que observen que este faltando al sistema para estar completo y pueda satisfacer a los usuarios finales.</w:t>
            </w:r>
          </w:p>
        </w:tc>
      </w:tr>
      <w:tr w:rsidR="00CE0C6F" w:rsidRPr="00670E9F" w:rsidTr="00FF44FC">
        <w:tc>
          <w:tcPr>
            <w:tcW w:w="8754"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Síntomas</w:t>
            </w:r>
          </w:p>
        </w:tc>
      </w:tr>
      <w:tr w:rsidR="00CE0C6F" w:rsidTr="00FF44FC">
        <w:tc>
          <w:tcPr>
            <w:tcW w:w="8754" w:type="dxa"/>
            <w:gridSpan w:val="3"/>
          </w:tcPr>
          <w:p w:rsidR="00CE0C6F" w:rsidRDefault="00294EED" w:rsidP="00FF44FC">
            <w:pPr>
              <w:pStyle w:val="PSI-Normal"/>
            </w:pPr>
            <w:r>
              <w:t>El tiempo a invertir en analizar y desarrollar los cambios y / o nuevos requisitos, a su vez el atraso en la entrega del producto.</w:t>
            </w:r>
          </w:p>
        </w:tc>
      </w:tr>
    </w:tbl>
    <w:p w:rsidR="00CE0C6F" w:rsidRDefault="00CE0C6F" w:rsidP="00CE0C6F">
      <w:pPr>
        <w:pStyle w:val="PSI-Normal"/>
      </w:pPr>
    </w:p>
    <w:p w:rsidR="00CE0C6F" w:rsidRDefault="00CE0C6F" w:rsidP="00CE0C6F">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CE0C6F" w:rsidRPr="00287695" w:rsidTr="00FF44FC">
        <w:tc>
          <w:tcPr>
            <w:tcW w:w="2660" w:type="dxa"/>
            <w:shd w:val="clear" w:color="auto" w:fill="8DB3E2" w:themeFill="text2" w:themeFillTint="66"/>
          </w:tcPr>
          <w:p w:rsidR="00CE0C6F" w:rsidRPr="00287695" w:rsidRDefault="00CE0C6F" w:rsidP="00FF44FC">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E0C6F" w:rsidRPr="00287695" w:rsidRDefault="00CE0C6F" w:rsidP="00FF44FC">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E0C6F" w:rsidRPr="00287695" w:rsidRDefault="00CE0C6F" w:rsidP="00FF44FC">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E0C6F" w:rsidRPr="00287695" w:rsidRDefault="00CE0C6F" w:rsidP="00FF44FC">
            <w:pPr>
              <w:pStyle w:val="PSI-Normal"/>
              <w:rPr>
                <w:color w:val="FFFFFF" w:themeColor="background1"/>
              </w:rPr>
            </w:pPr>
            <w:r>
              <w:rPr>
                <w:color w:val="FFFFFF" w:themeColor="background1"/>
              </w:rPr>
              <w:t>Etapa</w:t>
            </w:r>
          </w:p>
        </w:tc>
      </w:tr>
      <w:tr w:rsidR="00CE0C6F" w:rsidTr="00FF44FC">
        <w:tc>
          <w:tcPr>
            <w:tcW w:w="2660" w:type="dxa"/>
          </w:tcPr>
          <w:p w:rsidR="00CE0C6F" w:rsidRDefault="00D67FF8" w:rsidP="00FF44FC">
            <w:pPr>
              <w:pStyle w:val="PSI-Normal"/>
            </w:pPr>
            <w:r>
              <w:t>Reducción</w:t>
            </w:r>
          </w:p>
        </w:tc>
        <w:tc>
          <w:tcPr>
            <w:tcW w:w="1701" w:type="dxa"/>
          </w:tcPr>
          <w:p w:rsidR="00CE0C6F" w:rsidRDefault="00D67FF8" w:rsidP="00FF44FC">
            <w:pPr>
              <w:pStyle w:val="PSI-Normal"/>
            </w:pPr>
            <w:r>
              <w:t>Todo el equipo</w:t>
            </w:r>
          </w:p>
        </w:tc>
        <w:tc>
          <w:tcPr>
            <w:tcW w:w="2693" w:type="dxa"/>
            <w:shd w:val="clear" w:color="auto" w:fill="auto"/>
          </w:tcPr>
          <w:p w:rsidR="00CE0C6F" w:rsidRDefault="00D67FF8" w:rsidP="00FF44FC">
            <w:pPr>
              <w:pStyle w:val="PSI-Normal"/>
            </w:pPr>
            <w:r>
              <w:t>Realizar una presentación del sistema al equipo docente mediante un video en el cual se presente el circuito del funcionamiento del mismo.</w:t>
            </w:r>
          </w:p>
        </w:tc>
        <w:tc>
          <w:tcPr>
            <w:tcW w:w="1701" w:type="dxa"/>
            <w:shd w:val="clear" w:color="auto" w:fill="auto"/>
          </w:tcPr>
          <w:p w:rsidR="00CE0C6F" w:rsidRDefault="00D67FF8" w:rsidP="00FF44FC">
            <w:pPr>
              <w:pStyle w:val="PSI-Normal"/>
            </w:pPr>
            <w:r>
              <w:t>Construcción</w:t>
            </w:r>
          </w:p>
        </w:tc>
      </w:tr>
      <w:tr w:rsidR="00CE0C6F" w:rsidTr="00FF44FC">
        <w:tc>
          <w:tcPr>
            <w:tcW w:w="2660" w:type="dxa"/>
          </w:tcPr>
          <w:p w:rsidR="00CE0C6F" w:rsidRDefault="00CE0C6F" w:rsidP="00FF44FC">
            <w:pPr>
              <w:pStyle w:val="PSI-Normal"/>
            </w:pPr>
          </w:p>
        </w:tc>
        <w:tc>
          <w:tcPr>
            <w:tcW w:w="1701" w:type="dxa"/>
          </w:tcPr>
          <w:p w:rsidR="00CE0C6F" w:rsidRDefault="00CE0C6F" w:rsidP="00FF44FC">
            <w:pPr>
              <w:pStyle w:val="PSI-Normal"/>
            </w:pPr>
          </w:p>
        </w:tc>
        <w:tc>
          <w:tcPr>
            <w:tcW w:w="2693" w:type="dxa"/>
            <w:shd w:val="clear" w:color="auto" w:fill="auto"/>
          </w:tcPr>
          <w:p w:rsidR="00CE0C6F" w:rsidRDefault="00CE0C6F" w:rsidP="00FF44FC">
            <w:pPr>
              <w:pStyle w:val="PSI-Normal"/>
            </w:pPr>
          </w:p>
        </w:tc>
        <w:tc>
          <w:tcPr>
            <w:tcW w:w="1701" w:type="dxa"/>
            <w:shd w:val="clear" w:color="auto" w:fill="auto"/>
          </w:tcPr>
          <w:p w:rsidR="00CE0C6F" w:rsidRDefault="00CE0C6F" w:rsidP="00FF44FC">
            <w:pPr>
              <w:pStyle w:val="PSI-Normal"/>
            </w:pPr>
          </w:p>
        </w:tc>
      </w:tr>
    </w:tbl>
    <w:p w:rsidR="00CE0C6F" w:rsidRDefault="00CE0C6F" w:rsidP="00CE0C6F">
      <w:pPr>
        <w:pStyle w:val="PSI-Normal"/>
      </w:pPr>
    </w:p>
    <w:p w:rsidR="00CE0C6F" w:rsidRDefault="00CE0C6F" w:rsidP="00CE0C6F">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CE0C6F" w:rsidTr="00FF44FC">
        <w:tc>
          <w:tcPr>
            <w:tcW w:w="2161"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Responsable</w:t>
            </w:r>
          </w:p>
        </w:tc>
      </w:tr>
      <w:tr w:rsidR="00D67FF8" w:rsidTr="00FF44FC">
        <w:tc>
          <w:tcPr>
            <w:tcW w:w="2161" w:type="dxa"/>
          </w:tcPr>
          <w:p w:rsidR="00D67FF8" w:rsidRDefault="00D67FF8" w:rsidP="00D67FF8">
            <w:pPr>
              <w:pStyle w:val="PSI-Normal"/>
            </w:pPr>
            <w:r>
              <w:t>24/09/20</w:t>
            </w:r>
          </w:p>
        </w:tc>
        <w:tc>
          <w:tcPr>
            <w:tcW w:w="2161" w:type="dxa"/>
          </w:tcPr>
          <w:p w:rsidR="00D67FF8" w:rsidRDefault="00D67FF8" w:rsidP="00D67FF8">
            <w:pPr>
              <w:pStyle w:val="PSI-Normal"/>
            </w:pPr>
            <w:r>
              <w:t>Construcción / iteración 16</w:t>
            </w:r>
          </w:p>
        </w:tc>
        <w:tc>
          <w:tcPr>
            <w:tcW w:w="2161" w:type="dxa"/>
          </w:tcPr>
          <w:p w:rsidR="00D67FF8" w:rsidRDefault="00D67FF8" w:rsidP="00D67FF8">
            <w:pPr>
              <w:pStyle w:val="PSI-Normal"/>
            </w:pPr>
            <w:r>
              <w:t xml:space="preserve">En la reunión del 23/09 se llevó a cabo la presentación </w:t>
            </w:r>
            <w:r w:rsidRPr="005E138F">
              <w:t xml:space="preserve">CU Informe Gerencial y </w:t>
            </w:r>
            <w:r>
              <w:t xml:space="preserve">también de </w:t>
            </w:r>
            <w:r w:rsidRPr="005E138F">
              <w:t>la Aplicación Móvil</w:t>
            </w:r>
            <w:r>
              <w:t xml:space="preserve"> al</w:t>
            </w:r>
            <w:r w:rsidRPr="005E138F">
              <w:t xml:space="preserve"> </w:t>
            </w:r>
            <w:r w:rsidRPr="005E138F">
              <w:lastRenderedPageBreak/>
              <w:t>Equipo Docente</w:t>
            </w:r>
            <w:r>
              <w:t xml:space="preserve">, no se pudo presentar los videos en donde se tenía el flujo de cómo sería el funcionamiento del sistema ya que el equipo de catedra nos pasó los temas que se deberían de exponer en la presentación. Podemos decir que se obtuvo el visto bueno de lo que se tenía implementado de la app móvil, no solicitaron nuevas funcionalidades para la misma. En cuanto al informe gerencial también se obtuvo aprobado a lo que se refiere la parte grafica (GUI), lo que si nos dijeron que se debería corregir son los archivos generados tanto el PDF como el Excel en donde se deberían incluir datos contextuales </w:t>
            </w:r>
          </w:p>
        </w:tc>
        <w:tc>
          <w:tcPr>
            <w:tcW w:w="2272" w:type="dxa"/>
          </w:tcPr>
          <w:p w:rsidR="00D67FF8" w:rsidRDefault="00D67FF8" w:rsidP="00D67FF8">
            <w:pPr>
              <w:pStyle w:val="PSI-Normal"/>
            </w:pPr>
            <w:r>
              <w:lastRenderedPageBreak/>
              <w:t>Francisco Estrada</w:t>
            </w:r>
          </w:p>
        </w:tc>
      </w:tr>
      <w:tr w:rsidR="002F0412" w:rsidTr="00FF44FC">
        <w:tc>
          <w:tcPr>
            <w:tcW w:w="2161" w:type="dxa"/>
          </w:tcPr>
          <w:p w:rsidR="002F0412" w:rsidRDefault="002F0412" w:rsidP="00D67FF8">
            <w:pPr>
              <w:pStyle w:val="PSI-Normal"/>
            </w:pPr>
          </w:p>
        </w:tc>
        <w:tc>
          <w:tcPr>
            <w:tcW w:w="2161" w:type="dxa"/>
          </w:tcPr>
          <w:p w:rsidR="002F0412" w:rsidRDefault="002F0412" w:rsidP="00D67FF8">
            <w:pPr>
              <w:pStyle w:val="PSI-Normal"/>
            </w:pPr>
          </w:p>
        </w:tc>
        <w:tc>
          <w:tcPr>
            <w:tcW w:w="2161" w:type="dxa"/>
          </w:tcPr>
          <w:p w:rsidR="002F0412" w:rsidRDefault="002F0412" w:rsidP="00D67FF8">
            <w:pPr>
              <w:pStyle w:val="PSI-Normal"/>
            </w:pPr>
          </w:p>
        </w:tc>
        <w:tc>
          <w:tcPr>
            <w:tcW w:w="2272" w:type="dxa"/>
          </w:tcPr>
          <w:p w:rsidR="002F0412" w:rsidRDefault="002F0412" w:rsidP="00D67FF8">
            <w:pPr>
              <w:pStyle w:val="PSI-Normal"/>
            </w:pPr>
          </w:p>
        </w:tc>
      </w:tr>
    </w:tbl>
    <w:p w:rsidR="00CE0C6F" w:rsidRDefault="00CE0C6F" w:rsidP="00670E9F">
      <w:pPr>
        <w:pStyle w:val="PSI-Normal"/>
      </w:pPr>
    </w:p>
    <w:p w:rsidR="00CE0C6F" w:rsidRDefault="00CE0C6F" w:rsidP="00670E9F">
      <w:pPr>
        <w:pStyle w:val="PSI-Normal"/>
      </w:pPr>
    </w:p>
    <w:p w:rsidR="00CE0C6F" w:rsidRDefault="00CE0C6F" w:rsidP="00294EED">
      <w:pPr>
        <w:pStyle w:val="PSI-Ttulo1"/>
      </w:pPr>
      <w:bookmarkStart w:id="111" w:name="_Toc53779347"/>
      <w:r>
        <w:t>Ref. RK</w:t>
      </w:r>
      <w:r w:rsidR="00294EED">
        <w:t>207 - Rediseñar interfaz gráfica de usuario para los nuevos CU desarrollados por no ser apropiada.</w:t>
      </w:r>
      <w:bookmarkEnd w:id="111"/>
    </w:p>
    <w:p w:rsidR="00294EED" w:rsidRDefault="00294EED" w:rsidP="00294EED">
      <w:pPr>
        <w:pStyle w:val="PSI-Ttulo1"/>
      </w:pPr>
    </w:p>
    <w:p w:rsidR="00CE0C6F" w:rsidRDefault="00CE0C6F" w:rsidP="00CE0C6F">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CE0C6F" w:rsidRPr="00670E9F" w:rsidTr="00FF44FC">
        <w:trPr>
          <w:trHeight w:val="335"/>
        </w:trPr>
        <w:tc>
          <w:tcPr>
            <w:tcW w:w="3178"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CE0C6F" w:rsidRPr="00670E9F" w:rsidRDefault="00CE0C6F" w:rsidP="00FF44FC">
            <w:pPr>
              <w:pStyle w:val="PSI-Normal"/>
              <w:rPr>
                <w:color w:val="FFFFFF" w:themeColor="background1"/>
              </w:rPr>
            </w:pPr>
            <w:r>
              <w:rPr>
                <w:color w:val="FFFFFF" w:themeColor="background1"/>
              </w:rPr>
              <w:t>Etapa</w:t>
            </w:r>
          </w:p>
        </w:tc>
      </w:tr>
      <w:tr w:rsidR="00CE0C6F" w:rsidRPr="00670E9F" w:rsidTr="00FF44FC">
        <w:trPr>
          <w:trHeight w:val="335"/>
        </w:trPr>
        <w:tc>
          <w:tcPr>
            <w:tcW w:w="3178" w:type="dxa"/>
            <w:shd w:val="clear" w:color="auto" w:fill="auto"/>
          </w:tcPr>
          <w:p w:rsidR="00CE0C6F" w:rsidRPr="007B6B7B" w:rsidRDefault="00CE0C6F" w:rsidP="00FF44FC">
            <w:pPr>
              <w:pStyle w:val="PSI-Normal"/>
            </w:pPr>
            <w:r>
              <w:t>RK</w:t>
            </w:r>
            <w:r w:rsidR="00294EED">
              <w:t>207</w:t>
            </w:r>
          </w:p>
        </w:tc>
        <w:tc>
          <w:tcPr>
            <w:tcW w:w="2788" w:type="dxa"/>
            <w:gridSpan w:val="3"/>
            <w:shd w:val="clear" w:color="auto" w:fill="auto"/>
          </w:tcPr>
          <w:p w:rsidR="00CE0C6F" w:rsidRPr="007B6B7B" w:rsidRDefault="00E92C16" w:rsidP="00FF44FC">
            <w:pPr>
              <w:pStyle w:val="PSI-Normal"/>
            </w:pPr>
            <w:r>
              <w:t>20/08/20</w:t>
            </w:r>
          </w:p>
        </w:tc>
        <w:tc>
          <w:tcPr>
            <w:tcW w:w="2788" w:type="dxa"/>
            <w:shd w:val="clear" w:color="auto" w:fill="auto"/>
          </w:tcPr>
          <w:p w:rsidR="00CE0C6F" w:rsidRPr="007B6B7B" w:rsidRDefault="00CE0C6F" w:rsidP="00FF44FC">
            <w:pPr>
              <w:pStyle w:val="PSI-Normal"/>
            </w:pPr>
            <w:r>
              <w:t>Construcción</w:t>
            </w:r>
          </w:p>
        </w:tc>
      </w:tr>
      <w:tr w:rsidR="00CE0C6F" w:rsidRPr="00670E9F" w:rsidTr="00FF44FC">
        <w:tc>
          <w:tcPr>
            <w:tcW w:w="4568"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lastRenderedPageBreak/>
              <w:t>Nombre del Riesgo</w:t>
            </w:r>
          </w:p>
        </w:tc>
        <w:tc>
          <w:tcPr>
            <w:tcW w:w="4186" w:type="dxa"/>
            <w:gridSpan w:val="2"/>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Categoría</w:t>
            </w:r>
          </w:p>
        </w:tc>
      </w:tr>
      <w:tr w:rsidR="00CE0C6F" w:rsidTr="00FF44FC">
        <w:tc>
          <w:tcPr>
            <w:tcW w:w="4568" w:type="dxa"/>
            <w:gridSpan w:val="3"/>
          </w:tcPr>
          <w:p w:rsidR="00CE0C6F" w:rsidRDefault="00294EED" w:rsidP="00294EED">
            <w:pPr>
              <w:pStyle w:val="PSI-Normal"/>
            </w:pPr>
            <w:r>
              <w:t>Rediseñar interfaz gráfica de usuario para los nuevos CU desarrollados por no ser apropiada.</w:t>
            </w:r>
          </w:p>
        </w:tc>
        <w:tc>
          <w:tcPr>
            <w:tcW w:w="4186" w:type="dxa"/>
            <w:gridSpan w:val="2"/>
          </w:tcPr>
          <w:p w:rsidR="00CE0C6F" w:rsidRDefault="00E92C16" w:rsidP="00FF44FC">
            <w:pPr>
              <w:pStyle w:val="PSI-Normal"/>
            </w:pPr>
            <w:r>
              <w:t>Duración y Tamaño</w:t>
            </w:r>
          </w:p>
        </w:tc>
      </w:tr>
      <w:tr w:rsidR="00CE0C6F" w:rsidRPr="00670E9F" w:rsidTr="00FF44FC">
        <w:tc>
          <w:tcPr>
            <w:tcW w:w="8754" w:type="dxa"/>
            <w:gridSpan w:val="5"/>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Descripción</w:t>
            </w:r>
          </w:p>
        </w:tc>
      </w:tr>
      <w:tr w:rsidR="00CE0C6F" w:rsidTr="00FF44FC">
        <w:tc>
          <w:tcPr>
            <w:tcW w:w="8754" w:type="dxa"/>
            <w:gridSpan w:val="5"/>
          </w:tcPr>
          <w:p w:rsidR="00CE0C6F" w:rsidRDefault="00E92C16" w:rsidP="008D6735">
            <w:pPr>
              <w:pStyle w:val="PSI-Normal"/>
            </w:pPr>
            <w:r>
              <w:t xml:space="preserve">Desde la última presentación del sistema (noviembre del 2019) </w:t>
            </w:r>
            <w:r w:rsidR="008D6735">
              <w:t xml:space="preserve">se han desarrollado </w:t>
            </w:r>
            <w:r>
              <w:t xml:space="preserve"> nuevos CU </w:t>
            </w:r>
            <w:r w:rsidR="008D6735">
              <w:t xml:space="preserve">y teniendo en cuenta </w:t>
            </w:r>
            <w:r>
              <w:t xml:space="preserve">que </w:t>
            </w:r>
            <w:r w:rsidR="008D6735">
              <w:t xml:space="preserve">en </w:t>
            </w:r>
            <w:r>
              <w:t xml:space="preserve">el mes de Septiembre el VASPA TEAM tiene planificado llevar a cabo una presentación del sistema (web y aplicación móvil) al equipo de catedra con lo cual </w:t>
            </w:r>
            <w:r w:rsidR="008D6735">
              <w:t>puede resultarles que algunos de los nuevos CU desarrollados no tengan una interfaz de usuario apropiada.</w:t>
            </w:r>
          </w:p>
        </w:tc>
      </w:tr>
      <w:tr w:rsidR="00CE0C6F" w:rsidTr="00FF44FC">
        <w:tc>
          <w:tcPr>
            <w:tcW w:w="4377" w:type="dxa"/>
            <w:gridSpan w:val="2"/>
            <w:shd w:val="clear" w:color="auto" w:fill="8DB3E2" w:themeFill="text2" w:themeFillTint="66"/>
          </w:tcPr>
          <w:p w:rsidR="00CE0C6F" w:rsidRPr="00670E9F" w:rsidRDefault="00CE0C6F" w:rsidP="00FF44FC">
            <w:pPr>
              <w:pStyle w:val="PSI-Normal"/>
              <w:rPr>
                <w:color w:val="FFFFFF" w:themeColor="background1"/>
              </w:rPr>
            </w:pPr>
            <w:r>
              <w:rPr>
                <w:color w:val="FFFFFF" w:themeColor="background1"/>
              </w:rPr>
              <w:t>Estado del Riesgo (Activo, Cerrado)</w:t>
            </w:r>
          </w:p>
        </w:tc>
        <w:tc>
          <w:tcPr>
            <w:tcW w:w="4377" w:type="dxa"/>
            <w:gridSpan w:val="3"/>
          </w:tcPr>
          <w:p w:rsidR="00CE0C6F" w:rsidRDefault="00E53834" w:rsidP="00FF44FC">
            <w:pPr>
              <w:pStyle w:val="PSI-Normal"/>
            </w:pPr>
            <w:r>
              <w:t>Cerrado</w:t>
            </w:r>
          </w:p>
        </w:tc>
      </w:tr>
    </w:tbl>
    <w:p w:rsidR="00CE0C6F" w:rsidRDefault="00CE0C6F" w:rsidP="00CE0C6F">
      <w:pPr>
        <w:pStyle w:val="PSI-Normal"/>
      </w:pPr>
    </w:p>
    <w:p w:rsidR="00CE0C6F" w:rsidRDefault="00CE0C6F" w:rsidP="00CE0C6F">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CE0C6F" w:rsidRPr="00670E9F" w:rsidTr="00FF44FC">
        <w:tc>
          <w:tcPr>
            <w:tcW w:w="3176"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Factor</w:t>
            </w:r>
          </w:p>
        </w:tc>
      </w:tr>
      <w:tr w:rsidR="00CE0C6F" w:rsidTr="00FF44FC">
        <w:tc>
          <w:tcPr>
            <w:tcW w:w="3176" w:type="dxa"/>
          </w:tcPr>
          <w:p w:rsidR="00CE0C6F" w:rsidRDefault="008D6735" w:rsidP="00FF44FC">
            <w:pPr>
              <w:pStyle w:val="PSI-Normal"/>
            </w:pPr>
            <w:r>
              <w:t>3</w:t>
            </w:r>
          </w:p>
        </w:tc>
        <w:tc>
          <w:tcPr>
            <w:tcW w:w="2813" w:type="dxa"/>
          </w:tcPr>
          <w:p w:rsidR="00CE0C6F" w:rsidRDefault="008D6735" w:rsidP="00FF44FC">
            <w:pPr>
              <w:pStyle w:val="PSI-Normal"/>
            </w:pPr>
            <w:r>
              <w:t>40%</w:t>
            </w:r>
          </w:p>
        </w:tc>
        <w:tc>
          <w:tcPr>
            <w:tcW w:w="2765" w:type="dxa"/>
          </w:tcPr>
          <w:p w:rsidR="00CE0C6F" w:rsidRDefault="008D6735" w:rsidP="00FF44FC">
            <w:pPr>
              <w:pStyle w:val="PSI-Normal"/>
            </w:pPr>
            <w:r>
              <w:t>120</w:t>
            </w:r>
          </w:p>
        </w:tc>
      </w:tr>
      <w:tr w:rsidR="00CE0C6F" w:rsidRPr="00670E9F" w:rsidTr="00FF44FC">
        <w:tc>
          <w:tcPr>
            <w:tcW w:w="8754"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Causas</w:t>
            </w:r>
          </w:p>
        </w:tc>
      </w:tr>
      <w:tr w:rsidR="00CE0C6F" w:rsidTr="00FF44FC">
        <w:tc>
          <w:tcPr>
            <w:tcW w:w="8754" w:type="dxa"/>
            <w:gridSpan w:val="3"/>
          </w:tcPr>
          <w:p w:rsidR="00CE0C6F" w:rsidRDefault="00EA0EDF" w:rsidP="00EA0EDF">
            <w:pPr>
              <w:pStyle w:val="PSI-Normal"/>
            </w:pPr>
            <w:r>
              <w:t>Este riesgo existe dado que el equipo de desarrollo no pudo mostrar avances de los nuevos CU que fueron desarrollado en este año.</w:t>
            </w:r>
          </w:p>
        </w:tc>
      </w:tr>
      <w:tr w:rsidR="00CE0C6F" w:rsidRPr="00670E9F" w:rsidTr="00FF44FC">
        <w:tc>
          <w:tcPr>
            <w:tcW w:w="8754"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Síntomas</w:t>
            </w:r>
          </w:p>
        </w:tc>
      </w:tr>
      <w:tr w:rsidR="00CE0C6F" w:rsidTr="00FF44FC">
        <w:tc>
          <w:tcPr>
            <w:tcW w:w="8754" w:type="dxa"/>
            <w:gridSpan w:val="3"/>
          </w:tcPr>
          <w:p w:rsidR="00CE0C6F" w:rsidRDefault="00EA0EDF" w:rsidP="00FF44FC">
            <w:pPr>
              <w:pStyle w:val="PSI-Normal"/>
            </w:pPr>
            <w:r>
              <w:t>Tener que rediseñar los CU indicados por el equipo de catedra con lo cual implicaría tiempo y esfuerzo, esto llevaría a que la finalización del sistema se extienda más.</w:t>
            </w:r>
          </w:p>
        </w:tc>
      </w:tr>
    </w:tbl>
    <w:p w:rsidR="00CE0C6F" w:rsidRDefault="00CE0C6F" w:rsidP="00CE0C6F">
      <w:pPr>
        <w:pStyle w:val="PSI-Normal"/>
      </w:pPr>
    </w:p>
    <w:p w:rsidR="00CE0C6F" w:rsidRDefault="00CE0C6F" w:rsidP="00CE0C6F">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CE0C6F" w:rsidRPr="00287695" w:rsidTr="00FF44FC">
        <w:tc>
          <w:tcPr>
            <w:tcW w:w="2660" w:type="dxa"/>
            <w:shd w:val="clear" w:color="auto" w:fill="8DB3E2" w:themeFill="text2" w:themeFillTint="66"/>
          </w:tcPr>
          <w:p w:rsidR="00CE0C6F" w:rsidRPr="00287695" w:rsidRDefault="00CE0C6F" w:rsidP="00FF44FC">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E0C6F" w:rsidRPr="00287695" w:rsidRDefault="00CE0C6F" w:rsidP="00FF44FC">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E0C6F" w:rsidRPr="00287695" w:rsidRDefault="00CE0C6F" w:rsidP="00FF44FC">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E0C6F" w:rsidRPr="00287695" w:rsidRDefault="00CE0C6F" w:rsidP="00FF44FC">
            <w:pPr>
              <w:pStyle w:val="PSI-Normal"/>
              <w:rPr>
                <w:color w:val="FFFFFF" w:themeColor="background1"/>
              </w:rPr>
            </w:pPr>
            <w:r>
              <w:rPr>
                <w:color w:val="FFFFFF" w:themeColor="background1"/>
              </w:rPr>
              <w:t>Etapa</w:t>
            </w:r>
          </w:p>
        </w:tc>
      </w:tr>
      <w:tr w:rsidR="00CE0C6F" w:rsidTr="00FF44FC">
        <w:tc>
          <w:tcPr>
            <w:tcW w:w="2660" w:type="dxa"/>
          </w:tcPr>
          <w:p w:rsidR="00CE0C6F" w:rsidRDefault="00057D37" w:rsidP="00FF44FC">
            <w:pPr>
              <w:pStyle w:val="PSI-Normal"/>
            </w:pPr>
            <w:r>
              <w:t>Eliminación</w:t>
            </w:r>
          </w:p>
        </w:tc>
        <w:tc>
          <w:tcPr>
            <w:tcW w:w="1701" w:type="dxa"/>
          </w:tcPr>
          <w:p w:rsidR="00CE0C6F" w:rsidRDefault="00057D37" w:rsidP="00FF44FC">
            <w:pPr>
              <w:pStyle w:val="PSI-Normal"/>
            </w:pPr>
            <w:r>
              <w:t>Todo el equipo</w:t>
            </w:r>
          </w:p>
        </w:tc>
        <w:tc>
          <w:tcPr>
            <w:tcW w:w="2693" w:type="dxa"/>
            <w:shd w:val="clear" w:color="auto" w:fill="auto"/>
          </w:tcPr>
          <w:p w:rsidR="00CE0C6F" w:rsidRDefault="00057D37" w:rsidP="00B30E45">
            <w:pPr>
              <w:pStyle w:val="PSI-Normal"/>
            </w:pPr>
            <w:r>
              <w:t>Presentar al equipo de catedra los nuevos CU desarrollados con el objetivo de obtener una devolución acerca de lo realizado.</w:t>
            </w:r>
          </w:p>
        </w:tc>
        <w:tc>
          <w:tcPr>
            <w:tcW w:w="1701" w:type="dxa"/>
            <w:shd w:val="clear" w:color="auto" w:fill="auto"/>
          </w:tcPr>
          <w:p w:rsidR="00CE0C6F" w:rsidRDefault="006E3249" w:rsidP="00FF44FC">
            <w:pPr>
              <w:pStyle w:val="PSI-Normal"/>
            </w:pPr>
            <w:r>
              <w:t>Construcción</w:t>
            </w:r>
          </w:p>
        </w:tc>
      </w:tr>
      <w:tr w:rsidR="00CE0C6F" w:rsidTr="00FF44FC">
        <w:tc>
          <w:tcPr>
            <w:tcW w:w="2660" w:type="dxa"/>
          </w:tcPr>
          <w:p w:rsidR="00CE0C6F" w:rsidRDefault="00CE0C6F" w:rsidP="00FF44FC">
            <w:pPr>
              <w:pStyle w:val="PSI-Normal"/>
            </w:pPr>
          </w:p>
        </w:tc>
        <w:tc>
          <w:tcPr>
            <w:tcW w:w="1701" w:type="dxa"/>
          </w:tcPr>
          <w:p w:rsidR="00CE0C6F" w:rsidRDefault="00CE0C6F" w:rsidP="00FF44FC">
            <w:pPr>
              <w:pStyle w:val="PSI-Normal"/>
            </w:pPr>
          </w:p>
        </w:tc>
        <w:tc>
          <w:tcPr>
            <w:tcW w:w="2693" w:type="dxa"/>
            <w:shd w:val="clear" w:color="auto" w:fill="auto"/>
          </w:tcPr>
          <w:p w:rsidR="00CE0C6F" w:rsidRDefault="00CE0C6F" w:rsidP="00FF44FC">
            <w:pPr>
              <w:pStyle w:val="PSI-Normal"/>
            </w:pPr>
          </w:p>
        </w:tc>
        <w:tc>
          <w:tcPr>
            <w:tcW w:w="1701" w:type="dxa"/>
            <w:shd w:val="clear" w:color="auto" w:fill="auto"/>
          </w:tcPr>
          <w:p w:rsidR="00CE0C6F" w:rsidRDefault="00CE0C6F" w:rsidP="00FF44FC">
            <w:pPr>
              <w:pStyle w:val="PSI-Normal"/>
            </w:pPr>
          </w:p>
        </w:tc>
      </w:tr>
    </w:tbl>
    <w:p w:rsidR="00CE0C6F" w:rsidRDefault="00CE0C6F" w:rsidP="00CE0C6F">
      <w:pPr>
        <w:pStyle w:val="PSI-Normal"/>
      </w:pPr>
    </w:p>
    <w:p w:rsidR="00CE0C6F" w:rsidRDefault="00CE0C6F" w:rsidP="00CE0C6F">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CE0C6F" w:rsidTr="00FF44FC">
        <w:tc>
          <w:tcPr>
            <w:tcW w:w="2161"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Responsable</w:t>
            </w:r>
          </w:p>
        </w:tc>
      </w:tr>
      <w:tr w:rsidR="00CE0C6F" w:rsidTr="00FF44FC">
        <w:tc>
          <w:tcPr>
            <w:tcW w:w="2161" w:type="dxa"/>
          </w:tcPr>
          <w:p w:rsidR="00CE0C6F" w:rsidRDefault="00B30E45" w:rsidP="00FF44FC">
            <w:pPr>
              <w:pStyle w:val="PSI-Normal"/>
            </w:pPr>
            <w:r>
              <w:t>24/09/20</w:t>
            </w:r>
          </w:p>
        </w:tc>
        <w:tc>
          <w:tcPr>
            <w:tcW w:w="2161" w:type="dxa"/>
          </w:tcPr>
          <w:p w:rsidR="00CE0C6F" w:rsidRDefault="00B30E45" w:rsidP="00FF44FC">
            <w:pPr>
              <w:pStyle w:val="PSI-Normal"/>
            </w:pPr>
            <w:r>
              <w:t xml:space="preserve">Construcción </w:t>
            </w:r>
          </w:p>
        </w:tc>
        <w:tc>
          <w:tcPr>
            <w:tcW w:w="2161" w:type="dxa"/>
          </w:tcPr>
          <w:p w:rsidR="00CE0C6F" w:rsidRDefault="005D00BB" w:rsidP="00FF44FC">
            <w:pPr>
              <w:pStyle w:val="PSI-Normal"/>
            </w:pPr>
            <w:r>
              <w:t xml:space="preserve">El 23/09 se llevó a cabo una reunión con el equipo docente y el equipo de desarrollo en el mismo se presentó el CU Generar Informe Gerencial como así también la </w:t>
            </w:r>
            <w:r>
              <w:lastRenderedPageBreak/>
              <w:t>aplicación móvil, ambos tuvieron el visto bueno por parte de los profesores, salvo en lo que es la generación del informe en donde nos solicitaron modificar el informe agregando datos que de un contexto al informe.</w:t>
            </w:r>
          </w:p>
        </w:tc>
        <w:tc>
          <w:tcPr>
            <w:tcW w:w="2272" w:type="dxa"/>
          </w:tcPr>
          <w:p w:rsidR="00CE0C6F" w:rsidRDefault="00B30E45" w:rsidP="00FF44FC">
            <w:pPr>
              <w:pStyle w:val="PSI-Normal"/>
            </w:pPr>
            <w:r>
              <w:lastRenderedPageBreak/>
              <w:t>Francisco Estrada</w:t>
            </w:r>
          </w:p>
        </w:tc>
      </w:tr>
    </w:tbl>
    <w:p w:rsidR="00CE0C6F" w:rsidRDefault="00CE0C6F" w:rsidP="00670E9F">
      <w:pPr>
        <w:pStyle w:val="PSI-Normal"/>
      </w:pPr>
    </w:p>
    <w:p w:rsidR="00CE0C6F" w:rsidRDefault="00CE0C6F" w:rsidP="00670E9F">
      <w:pPr>
        <w:pStyle w:val="PSI-Normal"/>
      </w:pPr>
    </w:p>
    <w:p w:rsidR="00CE0C6F" w:rsidRDefault="00CE0C6F" w:rsidP="00CE0C6F">
      <w:pPr>
        <w:pStyle w:val="PSI-Ttulo1"/>
      </w:pPr>
      <w:bookmarkStart w:id="112" w:name="_Toc53779348"/>
      <w:r>
        <w:t>Ref. RK</w:t>
      </w:r>
      <w:r w:rsidR="00B62FDA">
        <w:t>208 – La memoria del proyecto no sea de agrado para el equipo docente</w:t>
      </w:r>
      <w:bookmarkEnd w:id="112"/>
    </w:p>
    <w:p w:rsidR="00CE0C6F" w:rsidRDefault="00CE0C6F" w:rsidP="00CE0C6F">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CE0C6F" w:rsidRPr="00670E9F" w:rsidTr="00FF44FC">
        <w:trPr>
          <w:trHeight w:val="335"/>
        </w:trPr>
        <w:tc>
          <w:tcPr>
            <w:tcW w:w="3178"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CE0C6F" w:rsidRPr="00670E9F" w:rsidRDefault="00CE0C6F" w:rsidP="00FF44FC">
            <w:pPr>
              <w:pStyle w:val="PSI-Normal"/>
              <w:rPr>
                <w:color w:val="FFFFFF" w:themeColor="background1"/>
              </w:rPr>
            </w:pPr>
            <w:r>
              <w:rPr>
                <w:color w:val="FFFFFF" w:themeColor="background1"/>
              </w:rPr>
              <w:t>Etapa</w:t>
            </w:r>
          </w:p>
        </w:tc>
      </w:tr>
      <w:tr w:rsidR="00CE0C6F" w:rsidRPr="00670E9F" w:rsidTr="00FF44FC">
        <w:trPr>
          <w:trHeight w:val="335"/>
        </w:trPr>
        <w:tc>
          <w:tcPr>
            <w:tcW w:w="3178" w:type="dxa"/>
            <w:shd w:val="clear" w:color="auto" w:fill="auto"/>
          </w:tcPr>
          <w:p w:rsidR="00CE0C6F" w:rsidRPr="007B6B7B" w:rsidRDefault="00CE0C6F" w:rsidP="00FF44FC">
            <w:pPr>
              <w:pStyle w:val="PSI-Normal"/>
            </w:pPr>
            <w:r>
              <w:t>RK</w:t>
            </w:r>
            <w:r w:rsidR="00B62FDA">
              <w:t>208</w:t>
            </w:r>
          </w:p>
        </w:tc>
        <w:tc>
          <w:tcPr>
            <w:tcW w:w="2788" w:type="dxa"/>
            <w:gridSpan w:val="3"/>
            <w:shd w:val="clear" w:color="auto" w:fill="auto"/>
          </w:tcPr>
          <w:p w:rsidR="00CE0C6F" w:rsidRPr="007B6B7B" w:rsidRDefault="00B62FDA" w:rsidP="00FF44FC">
            <w:pPr>
              <w:pStyle w:val="PSI-Normal"/>
            </w:pPr>
            <w:r>
              <w:t>14/10/20</w:t>
            </w:r>
          </w:p>
        </w:tc>
        <w:tc>
          <w:tcPr>
            <w:tcW w:w="2788" w:type="dxa"/>
            <w:shd w:val="clear" w:color="auto" w:fill="auto"/>
          </w:tcPr>
          <w:p w:rsidR="00CE0C6F" w:rsidRPr="007B6B7B" w:rsidRDefault="00CE0C6F" w:rsidP="00FF44FC">
            <w:pPr>
              <w:pStyle w:val="PSI-Normal"/>
            </w:pPr>
            <w:r>
              <w:t>Construcción</w:t>
            </w:r>
          </w:p>
        </w:tc>
      </w:tr>
      <w:tr w:rsidR="00CE0C6F" w:rsidRPr="00670E9F" w:rsidTr="00FF44FC">
        <w:tc>
          <w:tcPr>
            <w:tcW w:w="4568"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Categoría</w:t>
            </w:r>
          </w:p>
        </w:tc>
      </w:tr>
      <w:tr w:rsidR="00CE0C6F" w:rsidTr="00FF44FC">
        <w:tc>
          <w:tcPr>
            <w:tcW w:w="4568" w:type="dxa"/>
            <w:gridSpan w:val="3"/>
          </w:tcPr>
          <w:p w:rsidR="00CE0C6F" w:rsidRDefault="00B62FDA" w:rsidP="00FF44FC">
            <w:pPr>
              <w:pStyle w:val="PSI-Normal"/>
            </w:pPr>
            <w:r>
              <w:t>La memoria del proyecto no sea de agrado para el equipo docente</w:t>
            </w:r>
          </w:p>
        </w:tc>
        <w:tc>
          <w:tcPr>
            <w:tcW w:w="4186" w:type="dxa"/>
            <w:gridSpan w:val="2"/>
          </w:tcPr>
          <w:p w:rsidR="00CE0C6F" w:rsidRDefault="00B62FDA" w:rsidP="00FF44FC">
            <w:pPr>
              <w:pStyle w:val="PSI-Normal"/>
            </w:pPr>
            <w:r>
              <w:t>Duración y Tamaño</w:t>
            </w:r>
          </w:p>
        </w:tc>
      </w:tr>
      <w:tr w:rsidR="00CE0C6F" w:rsidRPr="00670E9F" w:rsidTr="00FF44FC">
        <w:tc>
          <w:tcPr>
            <w:tcW w:w="8754" w:type="dxa"/>
            <w:gridSpan w:val="5"/>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Descripción</w:t>
            </w:r>
          </w:p>
        </w:tc>
      </w:tr>
      <w:tr w:rsidR="00CE0C6F" w:rsidTr="00FF44FC">
        <w:tc>
          <w:tcPr>
            <w:tcW w:w="8754" w:type="dxa"/>
            <w:gridSpan w:val="5"/>
          </w:tcPr>
          <w:p w:rsidR="00CE0C6F" w:rsidRDefault="00B62FDA" w:rsidP="00FF44FC">
            <w:pPr>
              <w:pStyle w:val="PSI-Normal"/>
            </w:pPr>
            <w:r>
              <w:t xml:space="preserve">El equipo de desarrollo ya se encuentra con el sistema en lo que respecta a lo que es el desarrollo del mismo en una etapa muy avanzado con lo cual se </w:t>
            </w:r>
            <w:r w:rsidR="00FF0F25">
              <w:t>está</w:t>
            </w:r>
            <w:r>
              <w:t xml:space="preserve"> centrando ahora en lo que son los documentos finales solicitados por el equipo de Catedra, entre estos documentos se encuentra la memoria del proyecto.</w:t>
            </w:r>
          </w:p>
        </w:tc>
      </w:tr>
      <w:tr w:rsidR="00CE0C6F" w:rsidTr="00FF44FC">
        <w:tc>
          <w:tcPr>
            <w:tcW w:w="4377" w:type="dxa"/>
            <w:gridSpan w:val="2"/>
            <w:shd w:val="clear" w:color="auto" w:fill="8DB3E2" w:themeFill="text2" w:themeFillTint="66"/>
          </w:tcPr>
          <w:p w:rsidR="00CE0C6F" w:rsidRPr="00670E9F" w:rsidRDefault="00CE0C6F" w:rsidP="00FF44FC">
            <w:pPr>
              <w:pStyle w:val="PSI-Normal"/>
              <w:rPr>
                <w:color w:val="FFFFFF" w:themeColor="background1"/>
              </w:rPr>
            </w:pPr>
            <w:r>
              <w:rPr>
                <w:color w:val="FFFFFF" w:themeColor="background1"/>
              </w:rPr>
              <w:t>Estado del Riesgo (Activo, Cerrado)</w:t>
            </w:r>
          </w:p>
        </w:tc>
        <w:tc>
          <w:tcPr>
            <w:tcW w:w="4377" w:type="dxa"/>
            <w:gridSpan w:val="3"/>
          </w:tcPr>
          <w:p w:rsidR="00CE0C6F" w:rsidRDefault="00CE0C6F" w:rsidP="00FF44FC">
            <w:pPr>
              <w:pStyle w:val="PSI-Normal"/>
            </w:pPr>
            <w:r>
              <w:t>Activo</w:t>
            </w:r>
          </w:p>
        </w:tc>
      </w:tr>
    </w:tbl>
    <w:p w:rsidR="00CE0C6F" w:rsidRDefault="00CE0C6F" w:rsidP="00CE0C6F">
      <w:pPr>
        <w:pStyle w:val="PSI-Normal"/>
      </w:pPr>
    </w:p>
    <w:p w:rsidR="00CE0C6F" w:rsidRDefault="00CE0C6F" w:rsidP="00CE0C6F">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CE0C6F" w:rsidRPr="00670E9F" w:rsidTr="00FF44FC">
        <w:tc>
          <w:tcPr>
            <w:tcW w:w="3176"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Factor</w:t>
            </w:r>
          </w:p>
        </w:tc>
      </w:tr>
      <w:tr w:rsidR="00CE0C6F" w:rsidTr="00FF44FC">
        <w:tc>
          <w:tcPr>
            <w:tcW w:w="3176" w:type="dxa"/>
          </w:tcPr>
          <w:p w:rsidR="00CE0C6F" w:rsidRDefault="00B54B94" w:rsidP="00FF44FC">
            <w:pPr>
              <w:pStyle w:val="PSI-Normal"/>
            </w:pPr>
            <w:r>
              <w:t>3</w:t>
            </w:r>
          </w:p>
        </w:tc>
        <w:tc>
          <w:tcPr>
            <w:tcW w:w="2813" w:type="dxa"/>
          </w:tcPr>
          <w:p w:rsidR="00CE0C6F" w:rsidRDefault="00FF0F25" w:rsidP="00FF44FC">
            <w:pPr>
              <w:pStyle w:val="PSI-Normal"/>
            </w:pPr>
            <w:r>
              <w:t>50%</w:t>
            </w:r>
          </w:p>
        </w:tc>
        <w:tc>
          <w:tcPr>
            <w:tcW w:w="2765" w:type="dxa"/>
          </w:tcPr>
          <w:p w:rsidR="00CE0C6F" w:rsidRDefault="00FF0F25" w:rsidP="00FF44FC">
            <w:pPr>
              <w:pStyle w:val="PSI-Normal"/>
            </w:pPr>
            <w:r>
              <w:t>150</w:t>
            </w:r>
          </w:p>
        </w:tc>
      </w:tr>
      <w:tr w:rsidR="00CE0C6F" w:rsidRPr="00670E9F" w:rsidTr="00FF44FC">
        <w:tc>
          <w:tcPr>
            <w:tcW w:w="8754"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Causas</w:t>
            </w:r>
          </w:p>
        </w:tc>
      </w:tr>
      <w:tr w:rsidR="00CE0C6F" w:rsidTr="00FF44FC">
        <w:tc>
          <w:tcPr>
            <w:tcW w:w="8754" w:type="dxa"/>
            <w:gridSpan w:val="3"/>
          </w:tcPr>
          <w:p w:rsidR="00CE0C6F" w:rsidRDefault="00FF0F25" w:rsidP="00FF44FC">
            <w:pPr>
              <w:pStyle w:val="PSI-Normal"/>
            </w:pPr>
            <w:r>
              <w:t>La memoria del proyecto es evaluada por el equipo docente con lo cual es un documento critico el cual debe estar completo y bien redactado en donde incluya todo lo realizado en durante el proceso de desarrollo del sistema.</w:t>
            </w:r>
          </w:p>
        </w:tc>
      </w:tr>
      <w:tr w:rsidR="00CE0C6F" w:rsidRPr="00670E9F" w:rsidTr="00FF44FC">
        <w:tc>
          <w:tcPr>
            <w:tcW w:w="8754" w:type="dxa"/>
            <w:gridSpan w:val="3"/>
            <w:shd w:val="clear" w:color="auto" w:fill="8DB3E2" w:themeFill="text2" w:themeFillTint="66"/>
          </w:tcPr>
          <w:p w:rsidR="00CE0C6F" w:rsidRPr="00670E9F" w:rsidRDefault="00CE0C6F" w:rsidP="00FF44FC">
            <w:pPr>
              <w:pStyle w:val="PSI-Normal"/>
              <w:rPr>
                <w:color w:val="FFFFFF" w:themeColor="background1"/>
              </w:rPr>
            </w:pPr>
            <w:r w:rsidRPr="00670E9F">
              <w:rPr>
                <w:color w:val="FFFFFF" w:themeColor="background1"/>
              </w:rPr>
              <w:t>Síntomas</w:t>
            </w:r>
          </w:p>
        </w:tc>
      </w:tr>
      <w:tr w:rsidR="00CE0C6F" w:rsidTr="00FF44FC">
        <w:tc>
          <w:tcPr>
            <w:tcW w:w="8754" w:type="dxa"/>
            <w:gridSpan w:val="3"/>
          </w:tcPr>
          <w:p w:rsidR="00CE0C6F" w:rsidRDefault="00FF0F25" w:rsidP="00FF44FC">
            <w:pPr>
              <w:pStyle w:val="PSI-Normal"/>
            </w:pPr>
            <w:r>
              <w:t>Demora en la entrega del sistema como así también en que el equipo no pueda rendir el examen final de la asignatura, sumado a que solo tienen tiempo hasta junio del 2021, ya que una vez pasado esa fecha pierden la regularidad de la materia.</w:t>
            </w:r>
          </w:p>
        </w:tc>
      </w:tr>
    </w:tbl>
    <w:p w:rsidR="00CE0C6F" w:rsidRDefault="00CE0C6F" w:rsidP="00CE0C6F">
      <w:pPr>
        <w:pStyle w:val="PSI-Normal"/>
      </w:pPr>
    </w:p>
    <w:p w:rsidR="00CE0C6F" w:rsidRDefault="00CE0C6F" w:rsidP="00CE0C6F">
      <w:pPr>
        <w:pStyle w:val="PSI-Ttulo2"/>
        <w:outlineLvl w:val="9"/>
      </w:pPr>
      <w:r>
        <w:lastRenderedPageBreak/>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CE0C6F" w:rsidRPr="00287695" w:rsidTr="00FF44FC">
        <w:tc>
          <w:tcPr>
            <w:tcW w:w="2660" w:type="dxa"/>
            <w:shd w:val="clear" w:color="auto" w:fill="8DB3E2" w:themeFill="text2" w:themeFillTint="66"/>
          </w:tcPr>
          <w:p w:rsidR="00CE0C6F" w:rsidRPr="00287695" w:rsidRDefault="00CE0C6F" w:rsidP="00FF44FC">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CE0C6F" w:rsidRPr="00287695" w:rsidRDefault="00CE0C6F" w:rsidP="00FF44FC">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CE0C6F" w:rsidRPr="00287695" w:rsidRDefault="00CE0C6F" w:rsidP="00FF44FC">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CE0C6F" w:rsidRPr="00287695" w:rsidRDefault="00CE0C6F" w:rsidP="00FF44FC">
            <w:pPr>
              <w:pStyle w:val="PSI-Normal"/>
              <w:rPr>
                <w:color w:val="FFFFFF" w:themeColor="background1"/>
              </w:rPr>
            </w:pPr>
            <w:r>
              <w:rPr>
                <w:color w:val="FFFFFF" w:themeColor="background1"/>
              </w:rPr>
              <w:t>Etapa</w:t>
            </w:r>
          </w:p>
        </w:tc>
      </w:tr>
      <w:tr w:rsidR="00CE0C6F" w:rsidTr="00FF44FC">
        <w:tc>
          <w:tcPr>
            <w:tcW w:w="2660" w:type="dxa"/>
          </w:tcPr>
          <w:p w:rsidR="00CE0C6F" w:rsidRDefault="00FF0F25" w:rsidP="00FF44FC">
            <w:pPr>
              <w:pStyle w:val="PSI-Normal"/>
            </w:pPr>
            <w:r>
              <w:t>Eliminación</w:t>
            </w:r>
          </w:p>
        </w:tc>
        <w:tc>
          <w:tcPr>
            <w:tcW w:w="1701" w:type="dxa"/>
          </w:tcPr>
          <w:p w:rsidR="00CE0C6F" w:rsidRDefault="00FF0F25" w:rsidP="00FF44FC">
            <w:pPr>
              <w:pStyle w:val="PSI-Normal"/>
            </w:pPr>
            <w:r>
              <w:t>Fabricio González</w:t>
            </w:r>
          </w:p>
        </w:tc>
        <w:tc>
          <w:tcPr>
            <w:tcW w:w="2693" w:type="dxa"/>
            <w:shd w:val="clear" w:color="auto" w:fill="auto"/>
          </w:tcPr>
          <w:p w:rsidR="00CE0C6F" w:rsidRDefault="002557F0" w:rsidP="002557F0">
            <w:pPr>
              <w:pStyle w:val="PSI-Normal"/>
            </w:pPr>
            <w:r>
              <w:t>Presentar al equipo docente un modelo de la memoria con las secciones a considerar con el objetivo de recibir una devolución en la cual nos digan si es correcto las secciones que el grupo considero como importantes para la memoria.</w:t>
            </w:r>
          </w:p>
        </w:tc>
        <w:tc>
          <w:tcPr>
            <w:tcW w:w="1701" w:type="dxa"/>
            <w:shd w:val="clear" w:color="auto" w:fill="auto"/>
          </w:tcPr>
          <w:p w:rsidR="00CE0C6F" w:rsidRDefault="002557F0" w:rsidP="00FF44FC">
            <w:pPr>
              <w:pStyle w:val="PSI-Normal"/>
            </w:pPr>
            <w:r>
              <w:t>Construcción</w:t>
            </w:r>
          </w:p>
        </w:tc>
      </w:tr>
      <w:tr w:rsidR="002557F0" w:rsidTr="00FF44FC">
        <w:tc>
          <w:tcPr>
            <w:tcW w:w="2660" w:type="dxa"/>
          </w:tcPr>
          <w:p w:rsidR="002557F0" w:rsidRDefault="002557F0" w:rsidP="002557F0">
            <w:pPr>
              <w:pStyle w:val="PSI-Normal"/>
            </w:pPr>
            <w:r>
              <w:t>Eliminación</w:t>
            </w:r>
          </w:p>
        </w:tc>
        <w:tc>
          <w:tcPr>
            <w:tcW w:w="1701" w:type="dxa"/>
          </w:tcPr>
          <w:p w:rsidR="002557F0" w:rsidRDefault="002557F0" w:rsidP="002557F0">
            <w:pPr>
              <w:pStyle w:val="PSI-Normal"/>
            </w:pPr>
            <w:r>
              <w:t>Fabricio González</w:t>
            </w:r>
          </w:p>
        </w:tc>
        <w:tc>
          <w:tcPr>
            <w:tcW w:w="2693" w:type="dxa"/>
            <w:shd w:val="clear" w:color="auto" w:fill="auto"/>
          </w:tcPr>
          <w:p w:rsidR="002557F0" w:rsidRDefault="002557F0" w:rsidP="002557F0">
            <w:pPr>
              <w:pStyle w:val="PSI-Normal"/>
            </w:pPr>
            <w:r>
              <w:t>Ir presentando periódicamente los avances realizado en la memoria del proyecto a los profesores con el objetivo de obtener una retroalimentación y realizar las correcciones solicitadas</w:t>
            </w:r>
            <w:bookmarkStart w:id="113" w:name="_GoBack"/>
            <w:bookmarkEnd w:id="113"/>
          </w:p>
        </w:tc>
        <w:tc>
          <w:tcPr>
            <w:tcW w:w="1701" w:type="dxa"/>
            <w:shd w:val="clear" w:color="auto" w:fill="auto"/>
          </w:tcPr>
          <w:p w:rsidR="002557F0" w:rsidRDefault="002557F0" w:rsidP="002557F0">
            <w:pPr>
              <w:pStyle w:val="PSI-Normal"/>
            </w:pPr>
            <w:r>
              <w:t>Construcción</w:t>
            </w:r>
          </w:p>
        </w:tc>
      </w:tr>
    </w:tbl>
    <w:p w:rsidR="00CE0C6F" w:rsidRDefault="00CE0C6F" w:rsidP="00CE0C6F">
      <w:pPr>
        <w:pStyle w:val="PSI-Normal"/>
      </w:pPr>
    </w:p>
    <w:p w:rsidR="00CE0C6F" w:rsidRDefault="00CE0C6F" w:rsidP="00CE0C6F">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CE0C6F" w:rsidTr="00FF44FC">
        <w:tc>
          <w:tcPr>
            <w:tcW w:w="2161"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CE0C6F" w:rsidRPr="00CD2020" w:rsidRDefault="00CE0C6F" w:rsidP="00FF44FC">
            <w:pPr>
              <w:pStyle w:val="PSI-Normal"/>
              <w:rPr>
                <w:color w:val="FFFFFF" w:themeColor="background1"/>
              </w:rPr>
            </w:pPr>
            <w:r w:rsidRPr="00CD2020">
              <w:rPr>
                <w:color w:val="FFFFFF" w:themeColor="background1"/>
              </w:rPr>
              <w:t>Responsable</w:t>
            </w:r>
          </w:p>
        </w:tc>
      </w:tr>
      <w:tr w:rsidR="00CE0C6F" w:rsidTr="00FF44FC">
        <w:tc>
          <w:tcPr>
            <w:tcW w:w="2161" w:type="dxa"/>
          </w:tcPr>
          <w:p w:rsidR="00CE0C6F" w:rsidRDefault="00CE0C6F" w:rsidP="00FF44FC">
            <w:pPr>
              <w:pStyle w:val="PSI-Normal"/>
            </w:pPr>
          </w:p>
        </w:tc>
        <w:tc>
          <w:tcPr>
            <w:tcW w:w="2161" w:type="dxa"/>
          </w:tcPr>
          <w:p w:rsidR="00CE0C6F" w:rsidRDefault="00CE0C6F" w:rsidP="00FF44FC">
            <w:pPr>
              <w:pStyle w:val="PSI-Normal"/>
            </w:pPr>
          </w:p>
        </w:tc>
        <w:tc>
          <w:tcPr>
            <w:tcW w:w="2161" w:type="dxa"/>
          </w:tcPr>
          <w:p w:rsidR="00CE0C6F" w:rsidRDefault="00CE0C6F" w:rsidP="00FF44FC">
            <w:pPr>
              <w:pStyle w:val="PSI-Normal"/>
            </w:pPr>
          </w:p>
        </w:tc>
        <w:tc>
          <w:tcPr>
            <w:tcW w:w="2272" w:type="dxa"/>
          </w:tcPr>
          <w:p w:rsidR="00CE0C6F" w:rsidRDefault="00CE0C6F" w:rsidP="00FF44FC">
            <w:pPr>
              <w:pStyle w:val="PSI-Normal"/>
            </w:pPr>
          </w:p>
        </w:tc>
      </w:tr>
    </w:tbl>
    <w:p w:rsidR="00CE0C6F" w:rsidRDefault="00CE0C6F" w:rsidP="00670E9F">
      <w:pPr>
        <w:pStyle w:val="PSI-Normal"/>
      </w:pPr>
    </w:p>
    <w:p w:rsidR="00B62FDA" w:rsidRDefault="00B62FDA" w:rsidP="00670E9F">
      <w:pPr>
        <w:pStyle w:val="PSI-Normal"/>
      </w:pPr>
    </w:p>
    <w:p w:rsidR="00B62FDA" w:rsidRDefault="00B62FDA" w:rsidP="00B62FDA">
      <w:pPr>
        <w:pStyle w:val="PSI-Ttulo1"/>
      </w:pPr>
      <w:bookmarkStart w:id="114" w:name="_Toc53779349"/>
      <w:r>
        <w:t>Ref. RK</w:t>
      </w:r>
      <w:bookmarkEnd w:id="114"/>
    </w:p>
    <w:p w:rsidR="00B62FDA" w:rsidRDefault="00B62FDA" w:rsidP="00B62FDA">
      <w:pPr>
        <w:pStyle w:val="PSI-Ttulo2"/>
        <w:outlineLvl w:val="9"/>
      </w:pPr>
      <w:r>
        <w:t>Identificación</w:t>
      </w:r>
    </w:p>
    <w:tbl>
      <w:tblPr>
        <w:tblStyle w:val="Tablaconcuadrcula"/>
        <w:tblW w:w="0" w:type="auto"/>
        <w:tblInd w:w="-34" w:type="dxa"/>
        <w:tblLook w:val="04A0" w:firstRow="1" w:lastRow="0" w:firstColumn="1" w:lastColumn="0" w:noHBand="0" w:noVBand="1"/>
      </w:tblPr>
      <w:tblGrid>
        <w:gridCol w:w="3081"/>
        <w:gridCol w:w="1179"/>
        <w:gridCol w:w="191"/>
        <w:gridCol w:w="1355"/>
        <w:gridCol w:w="2722"/>
      </w:tblGrid>
      <w:tr w:rsidR="00B62FDA" w:rsidRPr="00670E9F" w:rsidTr="00FF0F25">
        <w:trPr>
          <w:trHeight w:val="335"/>
        </w:trPr>
        <w:tc>
          <w:tcPr>
            <w:tcW w:w="3178" w:type="dxa"/>
            <w:shd w:val="clear" w:color="auto" w:fill="8DB3E2" w:themeFill="text2" w:themeFillTint="66"/>
          </w:tcPr>
          <w:p w:rsidR="00B62FDA" w:rsidRPr="00670E9F" w:rsidRDefault="00B62FDA" w:rsidP="00FF0F25">
            <w:pPr>
              <w:pStyle w:val="PSI-Normal"/>
              <w:rPr>
                <w:color w:val="FFFFFF" w:themeColor="background1"/>
              </w:rPr>
            </w:pPr>
            <w:r w:rsidRPr="00670E9F">
              <w:rPr>
                <w:color w:val="FFFFFF" w:themeColor="background1"/>
              </w:rPr>
              <w:t>Número de Referencia</w:t>
            </w:r>
          </w:p>
        </w:tc>
        <w:tc>
          <w:tcPr>
            <w:tcW w:w="2788" w:type="dxa"/>
            <w:gridSpan w:val="3"/>
            <w:shd w:val="clear" w:color="auto" w:fill="8DB3E2" w:themeFill="text2" w:themeFillTint="66"/>
          </w:tcPr>
          <w:p w:rsidR="00B62FDA" w:rsidRPr="00670E9F" w:rsidRDefault="00B62FDA" w:rsidP="00FF0F25">
            <w:pPr>
              <w:pStyle w:val="PSI-Normal"/>
              <w:rPr>
                <w:color w:val="FFFFFF" w:themeColor="background1"/>
              </w:rPr>
            </w:pPr>
            <w:r w:rsidRPr="00670E9F">
              <w:rPr>
                <w:color w:val="FFFFFF" w:themeColor="background1"/>
              </w:rPr>
              <w:t>Fecha de Identificación</w:t>
            </w:r>
          </w:p>
        </w:tc>
        <w:tc>
          <w:tcPr>
            <w:tcW w:w="2788" w:type="dxa"/>
            <w:shd w:val="clear" w:color="auto" w:fill="8DB3E2" w:themeFill="text2" w:themeFillTint="66"/>
          </w:tcPr>
          <w:p w:rsidR="00B62FDA" w:rsidRPr="00670E9F" w:rsidRDefault="00B62FDA" w:rsidP="00FF0F25">
            <w:pPr>
              <w:pStyle w:val="PSI-Normal"/>
              <w:rPr>
                <w:color w:val="FFFFFF" w:themeColor="background1"/>
              </w:rPr>
            </w:pPr>
            <w:r>
              <w:rPr>
                <w:color w:val="FFFFFF" w:themeColor="background1"/>
              </w:rPr>
              <w:t>Etapa</w:t>
            </w:r>
          </w:p>
        </w:tc>
      </w:tr>
      <w:tr w:rsidR="00B62FDA" w:rsidRPr="00670E9F" w:rsidTr="00FF0F25">
        <w:trPr>
          <w:trHeight w:val="335"/>
        </w:trPr>
        <w:tc>
          <w:tcPr>
            <w:tcW w:w="3178" w:type="dxa"/>
            <w:shd w:val="clear" w:color="auto" w:fill="auto"/>
          </w:tcPr>
          <w:p w:rsidR="00B62FDA" w:rsidRPr="007B6B7B" w:rsidRDefault="00B62FDA" w:rsidP="00FF0F25">
            <w:pPr>
              <w:pStyle w:val="PSI-Normal"/>
            </w:pPr>
            <w:r>
              <w:t>RK</w:t>
            </w:r>
          </w:p>
        </w:tc>
        <w:tc>
          <w:tcPr>
            <w:tcW w:w="2788" w:type="dxa"/>
            <w:gridSpan w:val="3"/>
            <w:shd w:val="clear" w:color="auto" w:fill="auto"/>
          </w:tcPr>
          <w:p w:rsidR="00B62FDA" w:rsidRPr="007B6B7B" w:rsidRDefault="00B62FDA" w:rsidP="00FF0F25">
            <w:pPr>
              <w:pStyle w:val="PSI-Normal"/>
            </w:pPr>
          </w:p>
        </w:tc>
        <w:tc>
          <w:tcPr>
            <w:tcW w:w="2788" w:type="dxa"/>
            <w:shd w:val="clear" w:color="auto" w:fill="auto"/>
          </w:tcPr>
          <w:p w:rsidR="00B62FDA" w:rsidRPr="007B6B7B" w:rsidRDefault="00B62FDA" w:rsidP="00FF0F25">
            <w:pPr>
              <w:pStyle w:val="PSI-Normal"/>
            </w:pPr>
            <w:r>
              <w:t>Construcción</w:t>
            </w:r>
          </w:p>
        </w:tc>
      </w:tr>
      <w:tr w:rsidR="00B62FDA" w:rsidRPr="00670E9F" w:rsidTr="00FF0F25">
        <w:tc>
          <w:tcPr>
            <w:tcW w:w="4568" w:type="dxa"/>
            <w:gridSpan w:val="3"/>
            <w:shd w:val="clear" w:color="auto" w:fill="8DB3E2" w:themeFill="text2" w:themeFillTint="66"/>
          </w:tcPr>
          <w:p w:rsidR="00B62FDA" w:rsidRPr="00670E9F" w:rsidRDefault="00B62FDA" w:rsidP="00FF0F25">
            <w:pPr>
              <w:pStyle w:val="PSI-Normal"/>
              <w:rPr>
                <w:color w:val="FFFFFF" w:themeColor="background1"/>
              </w:rPr>
            </w:pPr>
            <w:r w:rsidRPr="00670E9F">
              <w:rPr>
                <w:color w:val="FFFFFF" w:themeColor="background1"/>
              </w:rPr>
              <w:t>Nombre del Riesgo</w:t>
            </w:r>
          </w:p>
        </w:tc>
        <w:tc>
          <w:tcPr>
            <w:tcW w:w="4186" w:type="dxa"/>
            <w:gridSpan w:val="2"/>
            <w:shd w:val="clear" w:color="auto" w:fill="8DB3E2" w:themeFill="text2" w:themeFillTint="66"/>
          </w:tcPr>
          <w:p w:rsidR="00B62FDA" w:rsidRPr="00670E9F" w:rsidRDefault="00B62FDA" w:rsidP="00FF0F25">
            <w:pPr>
              <w:pStyle w:val="PSI-Normal"/>
              <w:rPr>
                <w:color w:val="FFFFFF" w:themeColor="background1"/>
              </w:rPr>
            </w:pPr>
            <w:r w:rsidRPr="00670E9F">
              <w:rPr>
                <w:color w:val="FFFFFF" w:themeColor="background1"/>
              </w:rPr>
              <w:t>Categoría</w:t>
            </w:r>
          </w:p>
        </w:tc>
      </w:tr>
      <w:tr w:rsidR="00B62FDA" w:rsidTr="00FF0F25">
        <w:tc>
          <w:tcPr>
            <w:tcW w:w="4568" w:type="dxa"/>
            <w:gridSpan w:val="3"/>
          </w:tcPr>
          <w:p w:rsidR="00B62FDA" w:rsidRDefault="00B62FDA" w:rsidP="00FF0F25">
            <w:pPr>
              <w:pStyle w:val="PSI-Normal"/>
            </w:pPr>
          </w:p>
        </w:tc>
        <w:tc>
          <w:tcPr>
            <w:tcW w:w="4186" w:type="dxa"/>
            <w:gridSpan w:val="2"/>
          </w:tcPr>
          <w:p w:rsidR="00B62FDA" w:rsidRDefault="00B62FDA" w:rsidP="00FF0F25">
            <w:pPr>
              <w:pStyle w:val="PSI-Normal"/>
            </w:pPr>
          </w:p>
        </w:tc>
      </w:tr>
      <w:tr w:rsidR="00B62FDA" w:rsidRPr="00670E9F" w:rsidTr="00FF0F25">
        <w:tc>
          <w:tcPr>
            <w:tcW w:w="8754" w:type="dxa"/>
            <w:gridSpan w:val="5"/>
            <w:shd w:val="clear" w:color="auto" w:fill="8DB3E2" w:themeFill="text2" w:themeFillTint="66"/>
          </w:tcPr>
          <w:p w:rsidR="00B62FDA" w:rsidRPr="00670E9F" w:rsidRDefault="00B62FDA" w:rsidP="00FF0F25">
            <w:pPr>
              <w:pStyle w:val="PSI-Normal"/>
              <w:rPr>
                <w:color w:val="FFFFFF" w:themeColor="background1"/>
              </w:rPr>
            </w:pPr>
            <w:r w:rsidRPr="00670E9F">
              <w:rPr>
                <w:color w:val="FFFFFF" w:themeColor="background1"/>
              </w:rPr>
              <w:t>Descripción</w:t>
            </w:r>
          </w:p>
        </w:tc>
      </w:tr>
      <w:tr w:rsidR="00B62FDA" w:rsidTr="00FF0F25">
        <w:tc>
          <w:tcPr>
            <w:tcW w:w="8754" w:type="dxa"/>
            <w:gridSpan w:val="5"/>
          </w:tcPr>
          <w:p w:rsidR="00B62FDA" w:rsidRDefault="00B62FDA" w:rsidP="00FF0F25">
            <w:pPr>
              <w:pStyle w:val="PSI-Normal"/>
            </w:pPr>
          </w:p>
        </w:tc>
      </w:tr>
      <w:tr w:rsidR="00B62FDA" w:rsidTr="00FF0F25">
        <w:tc>
          <w:tcPr>
            <w:tcW w:w="4377" w:type="dxa"/>
            <w:gridSpan w:val="2"/>
            <w:shd w:val="clear" w:color="auto" w:fill="8DB3E2" w:themeFill="text2" w:themeFillTint="66"/>
          </w:tcPr>
          <w:p w:rsidR="00B62FDA" w:rsidRPr="00670E9F" w:rsidRDefault="00B62FDA" w:rsidP="00FF0F25">
            <w:pPr>
              <w:pStyle w:val="PSI-Normal"/>
              <w:rPr>
                <w:color w:val="FFFFFF" w:themeColor="background1"/>
              </w:rPr>
            </w:pPr>
            <w:r>
              <w:rPr>
                <w:color w:val="FFFFFF" w:themeColor="background1"/>
              </w:rPr>
              <w:t>Estado del Riesgo (Activo, Cerrado)</w:t>
            </w:r>
          </w:p>
        </w:tc>
        <w:tc>
          <w:tcPr>
            <w:tcW w:w="4377" w:type="dxa"/>
            <w:gridSpan w:val="3"/>
          </w:tcPr>
          <w:p w:rsidR="00B62FDA" w:rsidRDefault="00B62FDA" w:rsidP="00FF0F25">
            <w:pPr>
              <w:pStyle w:val="PSI-Normal"/>
            </w:pPr>
            <w:r>
              <w:t>Activo</w:t>
            </w:r>
          </w:p>
        </w:tc>
      </w:tr>
    </w:tbl>
    <w:p w:rsidR="00B62FDA" w:rsidRDefault="00B62FDA" w:rsidP="00B62FDA">
      <w:pPr>
        <w:pStyle w:val="PSI-Normal"/>
      </w:pPr>
    </w:p>
    <w:p w:rsidR="00B62FDA" w:rsidRDefault="00B62FDA" w:rsidP="00B62FDA">
      <w:pPr>
        <w:pStyle w:val="PSI-Ttulo2"/>
        <w:outlineLvl w:val="9"/>
      </w:pPr>
      <w:r>
        <w:t>Análisis</w:t>
      </w:r>
    </w:p>
    <w:tbl>
      <w:tblPr>
        <w:tblStyle w:val="Tablaconcuadrcula"/>
        <w:tblW w:w="0" w:type="auto"/>
        <w:tblInd w:w="-34" w:type="dxa"/>
        <w:tblLook w:val="04A0" w:firstRow="1" w:lastRow="0" w:firstColumn="1" w:lastColumn="0" w:noHBand="0" w:noVBand="1"/>
      </w:tblPr>
      <w:tblGrid>
        <w:gridCol w:w="3087"/>
        <w:gridCol w:w="2756"/>
        <w:gridCol w:w="2685"/>
      </w:tblGrid>
      <w:tr w:rsidR="00B62FDA" w:rsidRPr="00670E9F" w:rsidTr="00FF0F25">
        <w:tc>
          <w:tcPr>
            <w:tcW w:w="3176" w:type="dxa"/>
            <w:shd w:val="clear" w:color="auto" w:fill="8DB3E2" w:themeFill="text2" w:themeFillTint="66"/>
          </w:tcPr>
          <w:p w:rsidR="00B62FDA" w:rsidRPr="00670E9F" w:rsidRDefault="00B62FDA" w:rsidP="00FF0F25">
            <w:pPr>
              <w:pStyle w:val="PSI-Normal"/>
              <w:rPr>
                <w:color w:val="FFFFFF" w:themeColor="background1"/>
              </w:rPr>
            </w:pPr>
            <w:r w:rsidRPr="00670E9F">
              <w:rPr>
                <w:color w:val="FFFFFF" w:themeColor="background1"/>
              </w:rPr>
              <w:t>Impacto</w:t>
            </w:r>
          </w:p>
        </w:tc>
        <w:tc>
          <w:tcPr>
            <w:tcW w:w="2813" w:type="dxa"/>
            <w:shd w:val="clear" w:color="auto" w:fill="8DB3E2" w:themeFill="text2" w:themeFillTint="66"/>
          </w:tcPr>
          <w:p w:rsidR="00B62FDA" w:rsidRPr="00670E9F" w:rsidRDefault="00B62FDA" w:rsidP="00FF0F25">
            <w:pPr>
              <w:pStyle w:val="PSI-Normal"/>
              <w:rPr>
                <w:color w:val="FFFFFF" w:themeColor="background1"/>
              </w:rPr>
            </w:pPr>
            <w:r w:rsidRPr="00670E9F">
              <w:rPr>
                <w:color w:val="FFFFFF" w:themeColor="background1"/>
              </w:rPr>
              <w:t>Probabilidad</w:t>
            </w:r>
          </w:p>
        </w:tc>
        <w:tc>
          <w:tcPr>
            <w:tcW w:w="2765" w:type="dxa"/>
            <w:shd w:val="clear" w:color="auto" w:fill="8DB3E2" w:themeFill="text2" w:themeFillTint="66"/>
          </w:tcPr>
          <w:p w:rsidR="00B62FDA" w:rsidRPr="00670E9F" w:rsidRDefault="00B62FDA" w:rsidP="00FF0F25">
            <w:pPr>
              <w:pStyle w:val="PSI-Normal"/>
              <w:rPr>
                <w:color w:val="FFFFFF" w:themeColor="background1"/>
              </w:rPr>
            </w:pPr>
            <w:r w:rsidRPr="00670E9F">
              <w:rPr>
                <w:color w:val="FFFFFF" w:themeColor="background1"/>
              </w:rPr>
              <w:t>Factor</w:t>
            </w:r>
          </w:p>
        </w:tc>
      </w:tr>
      <w:tr w:rsidR="00B62FDA" w:rsidTr="00FF0F25">
        <w:tc>
          <w:tcPr>
            <w:tcW w:w="3176" w:type="dxa"/>
          </w:tcPr>
          <w:p w:rsidR="00B62FDA" w:rsidRDefault="00B62FDA" w:rsidP="00FF0F25">
            <w:pPr>
              <w:pStyle w:val="PSI-Normal"/>
            </w:pPr>
          </w:p>
        </w:tc>
        <w:tc>
          <w:tcPr>
            <w:tcW w:w="2813" w:type="dxa"/>
          </w:tcPr>
          <w:p w:rsidR="00B62FDA" w:rsidRDefault="00B62FDA" w:rsidP="00FF0F25">
            <w:pPr>
              <w:pStyle w:val="PSI-Normal"/>
            </w:pPr>
          </w:p>
        </w:tc>
        <w:tc>
          <w:tcPr>
            <w:tcW w:w="2765" w:type="dxa"/>
          </w:tcPr>
          <w:p w:rsidR="00B62FDA" w:rsidRDefault="00B62FDA" w:rsidP="00FF0F25">
            <w:pPr>
              <w:pStyle w:val="PSI-Normal"/>
            </w:pPr>
          </w:p>
        </w:tc>
      </w:tr>
      <w:tr w:rsidR="00B62FDA" w:rsidRPr="00670E9F" w:rsidTr="00FF0F25">
        <w:tc>
          <w:tcPr>
            <w:tcW w:w="8754" w:type="dxa"/>
            <w:gridSpan w:val="3"/>
            <w:shd w:val="clear" w:color="auto" w:fill="8DB3E2" w:themeFill="text2" w:themeFillTint="66"/>
          </w:tcPr>
          <w:p w:rsidR="00B62FDA" w:rsidRPr="00670E9F" w:rsidRDefault="00B62FDA" w:rsidP="00FF0F25">
            <w:pPr>
              <w:pStyle w:val="PSI-Normal"/>
              <w:rPr>
                <w:color w:val="FFFFFF" w:themeColor="background1"/>
              </w:rPr>
            </w:pPr>
            <w:r w:rsidRPr="00670E9F">
              <w:rPr>
                <w:color w:val="FFFFFF" w:themeColor="background1"/>
              </w:rPr>
              <w:t>Causas</w:t>
            </w:r>
          </w:p>
        </w:tc>
      </w:tr>
      <w:tr w:rsidR="00B62FDA" w:rsidTr="00FF0F25">
        <w:tc>
          <w:tcPr>
            <w:tcW w:w="8754" w:type="dxa"/>
            <w:gridSpan w:val="3"/>
          </w:tcPr>
          <w:p w:rsidR="00B62FDA" w:rsidRDefault="00B62FDA" w:rsidP="00FF0F25">
            <w:pPr>
              <w:pStyle w:val="PSI-Normal"/>
            </w:pPr>
          </w:p>
        </w:tc>
      </w:tr>
      <w:tr w:rsidR="00B62FDA" w:rsidRPr="00670E9F" w:rsidTr="00FF0F25">
        <w:tc>
          <w:tcPr>
            <w:tcW w:w="8754" w:type="dxa"/>
            <w:gridSpan w:val="3"/>
            <w:shd w:val="clear" w:color="auto" w:fill="8DB3E2" w:themeFill="text2" w:themeFillTint="66"/>
          </w:tcPr>
          <w:p w:rsidR="00B62FDA" w:rsidRPr="00670E9F" w:rsidRDefault="00B62FDA" w:rsidP="00FF0F25">
            <w:pPr>
              <w:pStyle w:val="PSI-Normal"/>
              <w:rPr>
                <w:color w:val="FFFFFF" w:themeColor="background1"/>
              </w:rPr>
            </w:pPr>
            <w:r w:rsidRPr="00670E9F">
              <w:rPr>
                <w:color w:val="FFFFFF" w:themeColor="background1"/>
              </w:rPr>
              <w:t>Síntomas</w:t>
            </w:r>
          </w:p>
        </w:tc>
      </w:tr>
      <w:tr w:rsidR="00B62FDA" w:rsidTr="00FF0F25">
        <w:tc>
          <w:tcPr>
            <w:tcW w:w="8754" w:type="dxa"/>
            <w:gridSpan w:val="3"/>
          </w:tcPr>
          <w:p w:rsidR="00B62FDA" w:rsidRDefault="00B62FDA" w:rsidP="00FF0F25">
            <w:pPr>
              <w:pStyle w:val="PSI-Normal"/>
            </w:pPr>
          </w:p>
        </w:tc>
      </w:tr>
    </w:tbl>
    <w:p w:rsidR="00B62FDA" w:rsidRDefault="00B62FDA" w:rsidP="00B62FDA">
      <w:pPr>
        <w:pStyle w:val="PSI-Normal"/>
      </w:pPr>
    </w:p>
    <w:p w:rsidR="00B62FDA" w:rsidRDefault="00B62FDA" w:rsidP="00B62FDA">
      <w:pPr>
        <w:pStyle w:val="PSI-Ttulo2"/>
        <w:outlineLvl w:val="9"/>
      </w:pPr>
      <w:r>
        <w:t>Plan de Riesgos</w:t>
      </w:r>
    </w:p>
    <w:tbl>
      <w:tblPr>
        <w:tblStyle w:val="Tablaconcuadrcula"/>
        <w:tblW w:w="8755" w:type="dxa"/>
        <w:tblLook w:val="04A0" w:firstRow="1" w:lastRow="0" w:firstColumn="1" w:lastColumn="0" w:noHBand="0" w:noVBand="1"/>
      </w:tblPr>
      <w:tblGrid>
        <w:gridCol w:w="2660"/>
        <w:gridCol w:w="1701"/>
        <w:gridCol w:w="2693"/>
        <w:gridCol w:w="1701"/>
      </w:tblGrid>
      <w:tr w:rsidR="00B62FDA" w:rsidRPr="00287695" w:rsidTr="00FF0F25">
        <w:tc>
          <w:tcPr>
            <w:tcW w:w="2660" w:type="dxa"/>
            <w:shd w:val="clear" w:color="auto" w:fill="8DB3E2" w:themeFill="text2" w:themeFillTint="66"/>
          </w:tcPr>
          <w:p w:rsidR="00B62FDA" w:rsidRPr="00287695" w:rsidRDefault="00B62FDA" w:rsidP="00FF0F25">
            <w:pPr>
              <w:pStyle w:val="PSI-Normal"/>
              <w:rPr>
                <w:color w:val="FFFFFF" w:themeColor="background1"/>
              </w:rPr>
            </w:pPr>
            <w:r w:rsidRPr="00287695">
              <w:rPr>
                <w:color w:val="FFFFFF" w:themeColor="background1"/>
              </w:rPr>
              <w:t>Estrategia de Respuesta</w:t>
            </w:r>
          </w:p>
        </w:tc>
        <w:tc>
          <w:tcPr>
            <w:tcW w:w="1701" w:type="dxa"/>
            <w:shd w:val="clear" w:color="auto" w:fill="8DB3E2" w:themeFill="text2" w:themeFillTint="66"/>
          </w:tcPr>
          <w:p w:rsidR="00B62FDA" w:rsidRPr="00287695" w:rsidRDefault="00B62FDA" w:rsidP="00FF0F25">
            <w:pPr>
              <w:pStyle w:val="PSI-Normal"/>
              <w:rPr>
                <w:color w:val="FFFFFF" w:themeColor="background1"/>
              </w:rPr>
            </w:pPr>
            <w:r w:rsidRPr="00287695">
              <w:rPr>
                <w:color w:val="FFFFFF" w:themeColor="background1"/>
              </w:rPr>
              <w:t>Responsable</w:t>
            </w:r>
          </w:p>
        </w:tc>
        <w:tc>
          <w:tcPr>
            <w:tcW w:w="2693" w:type="dxa"/>
            <w:shd w:val="clear" w:color="auto" w:fill="8DB3E2" w:themeFill="text2" w:themeFillTint="66"/>
          </w:tcPr>
          <w:p w:rsidR="00B62FDA" w:rsidRPr="00287695" w:rsidRDefault="00B62FDA" w:rsidP="00FF0F25">
            <w:pPr>
              <w:pStyle w:val="PSI-Normal"/>
              <w:rPr>
                <w:color w:val="FFFFFF" w:themeColor="background1"/>
              </w:rPr>
            </w:pPr>
            <w:r w:rsidRPr="00287695">
              <w:rPr>
                <w:color w:val="FFFFFF" w:themeColor="background1"/>
              </w:rPr>
              <w:t>Respuesta al Riesgo</w:t>
            </w:r>
          </w:p>
        </w:tc>
        <w:tc>
          <w:tcPr>
            <w:tcW w:w="1701" w:type="dxa"/>
            <w:shd w:val="clear" w:color="auto" w:fill="8DB3E2" w:themeFill="text2" w:themeFillTint="66"/>
          </w:tcPr>
          <w:p w:rsidR="00B62FDA" w:rsidRPr="00287695" w:rsidRDefault="00B62FDA" w:rsidP="00FF0F25">
            <w:pPr>
              <w:pStyle w:val="PSI-Normal"/>
              <w:rPr>
                <w:color w:val="FFFFFF" w:themeColor="background1"/>
              </w:rPr>
            </w:pPr>
            <w:r>
              <w:rPr>
                <w:color w:val="FFFFFF" w:themeColor="background1"/>
              </w:rPr>
              <w:t>Etapa</w:t>
            </w:r>
          </w:p>
        </w:tc>
      </w:tr>
      <w:tr w:rsidR="00B62FDA" w:rsidTr="00FF0F25">
        <w:tc>
          <w:tcPr>
            <w:tcW w:w="2660" w:type="dxa"/>
          </w:tcPr>
          <w:p w:rsidR="00B62FDA" w:rsidRDefault="00B62FDA" w:rsidP="00FF0F25">
            <w:pPr>
              <w:pStyle w:val="PSI-Normal"/>
            </w:pPr>
          </w:p>
        </w:tc>
        <w:tc>
          <w:tcPr>
            <w:tcW w:w="1701" w:type="dxa"/>
          </w:tcPr>
          <w:p w:rsidR="00B62FDA" w:rsidRDefault="00B62FDA" w:rsidP="00FF0F25">
            <w:pPr>
              <w:pStyle w:val="PSI-Normal"/>
            </w:pPr>
          </w:p>
        </w:tc>
        <w:tc>
          <w:tcPr>
            <w:tcW w:w="2693" w:type="dxa"/>
            <w:shd w:val="clear" w:color="auto" w:fill="auto"/>
          </w:tcPr>
          <w:p w:rsidR="00B62FDA" w:rsidRDefault="00B62FDA" w:rsidP="00FF0F25">
            <w:pPr>
              <w:pStyle w:val="PSI-Normal"/>
            </w:pPr>
          </w:p>
        </w:tc>
        <w:tc>
          <w:tcPr>
            <w:tcW w:w="1701" w:type="dxa"/>
            <w:shd w:val="clear" w:color="auto" w:fill="auto"/>
          </w:tcPr>
          <w:p w:rsidR="00B62FDA" w:rsidRDefault="00B62FDA" w:rsidP="00FF0F25">
            <w:pPr>
              <w:pStyle w:val="PSI-Normal"/>
            </w:pPr>
          </w:p>
        </w:tc>
      </w:tr>
      <w:tr w:rsidR="00B62FDA" w:rsidTr="00FF0F25">
        <w:tc>
          <w:tcPr>
            <w:tcW w:w="2660" w:type="dxa"/>
          </w:tcPr>
          <w:p w:rsidR="00B62FDA" w:rsidRDefault="00B62FDA" w:rsidP="00FF0F25">
            <w:pPr>
              <w:pStyle w:val="PSI-Normal"/>
            </w:pPr>
          </w:p>
        </w:tc>
        <w:tc>
          <w:tcPr>
            <w:tcW w:w="1701" w:type="dxa"/>
          </w:tcPr>
          <w:p w:rsidR="00B62FDA" w:rsidRDefault="00B62FDA" w:rsidP="00FF0F25">
            <w:pPr>
              <w:pStyle w:val="PSI-Normal"/>
            </w:pPr>
          </w:p>
        </w:tc>
        <w:tc>
          <w:tcPr>
            <w:tcW w:w="2693" w:type="dxa"/>
            <w:shd w:val="clear" w:color="auto" w:fill="auto"/>
          </w:tcPr>
          <w:p w:rsidR="00B62FDA" w:rsidRDefault="00B62FDA" w:rsidP="00FF0F25">
            <w:pPr>
              <w:pStyle w:val="PSI-Normal"/>
            </w:pPr>
          </w:p>
        </w:tc>
        <w:tc>
          <w:tcPr>
            <w:tcW w:w="1701" w:type="dxa"/>
            <w:shd w:val="clear" w:color="auto" w:fill="auto"/>
          </w:tcPr>
          <w:p w:rsidR="00B62FDA" w:rsidRDefault="00B62FDA" w:rsidP="00FF0F25">
            <w:pPr>
              <w:pStyle w:val="PSI-Normal"/>
            </w:pPr>
          </w:p>
        </w:tc>
      </w:tr>
    </w:tbl>
    <w:p w:rsidR="00B62FDA" w:rsidRDefault="00B62FDA" w:rsidP="00B62FDA">
      <w:pPr>
        <w:pStyle w:val="PSI-Normal"/>
      </w:pPr>
    </w:p>
    <w:p w:rsidR="00B62FDA" w:rsidRDefault="00B62FDA" w:rsidP="00B62FDA">
      <w:pPr>
        <w:pStyle w:val="PSI-Ttulo2"/>
        <w:outlineLvl w:val="9"/>
      </w:pPr>
      <w:r>
        <w:t>Seguimiento</w:t>
      </w:r>
    </w:p>
    <w:tbl>
      <w:tblPr>
        <w:tblStyle w:val="Tablaconcuadrcula"/>
        <w:tblW w:w="8755" w:type="dxa"/>
        <w:tblLook w:val="04A0" w:firstRow="1" w:lastRow="0" w:firstColumn="1" w:lastColumn="0" w:noHBand="0" w:noVBand="1"/>
      </w:tblPr>
      <w:tblGrid>
        <w:gridCol w:w="2161"/>
        <w:gridCol w:w="2161"/>
        <w:gridCol w:w="2161"/>
        <w:gridCol w:w="2272"/>
      </w:tblGrid>
      <w:tr w:rsidR="00B62FDA" w:rsidTr="00FF0F25">
        <w:tc>
          <w:tcPr>
            <w:tcW w:w="2161" w:type="dxa"/>
            <w:shd w:val="clear" w:color="auto" w:fill="8DB3E2" w:themeFill="text2" w:themeFillTint="66"/>
          </w:tcPr>
          <w:p w:rsidR="00B62FDA" w:rsidRPr="00CD2020" w:rsidRDefault="00B62FDA" w:rsidP="00FF0F25">
            <w:pPr>
              <w:pStyle w:val="PSI-Normal"/>
              <w:rPr>
                <w:color w:val="FFFFFF" w:themeColor="background1"/>
              </w:rPr>
            </w:pPr>
            <w:r w:rsidRPr="00CD2020">
              <w:rPr>
                <w:color w:val="FFFFFF" w:themeColor="background1"/>
              </w:rPr>
              <w:t>Fecha</w:t>
            </w:r>
          </w:p>
        </w:tc>
        <w:tc>
          <w:tcPr>
            <w:tcW w:w="2161" w:type="dxa"/>
            <w:shd w:val="clear" w:color="auto" w:fill="8DB3E2" w:themeFill="text2" w:themeFillTint="66"/>
          </w:tcPr>
          <w:p w:rsidR="00B62FDA" w:rsidRPr="00CD2020" w:rsidRDefault="00B62FDA" w:rsidP="00FF0F25">
            <w:pPr>
              <w:pStyle w:val="PSI-Normal"/>
              <w:rPr>
                <w:color w:val="FFFFFF" w:themeColor="background1"/>
              </w:rPr>
            </w:pPr>
            <w:r w:rsidRPr="00CD2020">
              <w:rPr>
                <w:color w:val="FFFFFF" w:themeColor="background1"/>
              </w:rPr>
              <w:t>Etapa</w:t>
            </w:r>
          </w:p>
        </w:tc>
        <w:tc>
          <w:tcPr>
            <w:tcW w:w="2161" w:type="dxa"/>
            <w:shd w:val="clear" w:color="auto" w:fill="8DB3E2" w:themeFill="text2" w:themeFillTint="66"/>
          </w:tcPr>
          <w:p w:rsidR="00B62FDA" w:rsidRPr="00CD2020" w:rsidRDefault="00B62FDA" w:rsidP="00FF0F25">
            <w:pPr>
              <w:pStyle w:val="PSI-Normal"/>
              <w:rPr>
                <w:color w:val="FFFFFF" w:themeColor="background1"/>
              </w:rPr>
            </w:pPr>
            <w:r w:rsidRPr="00CD2020">
              <w:rPr>
                <w:color w:val="FFFFFF" w:themeColor="background1"/>
              </w:rPr>
              <w:t>Comentario</w:t>
            </w:r>
          </w:p>
        </w:tc>
        <w:tc>
          <w:tcPr>
            <w:tcW w:w="2272" w:type="dxa"/>
            <w:shd w:val="clear" w:color="auto" w:fill="8DB3E2" w:themeFill="text2" w:themeFillTint="66"/>
          </w:tcPr>
          <w:p w:rsidR="00B62FDA" w:rsidRPr="00CD2020" w:rsidRDefault="00B62FDA" w:rsidP="00FF0F25">
            <w:pPr>
              <w:pStyle w:val="PSI-Normal"/>
              <w:rPr>
                <w:color w:val="FFFFFF" w:themeColor="background1"/>
              </w:rPr>
            </w:pPr>
            <w:r w:rsidRPr="00CD2020">
              <w:rPr>
                <w:color w:val="FFFFFF" w:themeColor="background1"/>
              </w:rPr>
              <w:t>Responsable</w:t>
            </w:r>
          </w:p>
        </w:tc>
      </w:tr>
      <w:tr w:rsidR="00B62FDA" w:rsidTr="00FF0F25">
        <w:tc>
          <w:tcPr>
            <w:tcW w:w="2161" w:type="dxa"/>
          </w:tcPr>
          <w:p w:rsidR="00B62FDA" w:rsidRDefault="00B62FDA" w:rsidP="00FF0F25">
            <w:pPr>
              <w:pStyle w:val="PSI-Normal"/>
            </w:pPr>
          </w:p>
        </w:tc>
        <w:tc>
          <w:tcPr>
            <w:tcW w:w="2161" w:type="dxa"/>
          </w:tcPr>
          <w:p w:rsidR="00B62FDA" w:rsidRDefault="00B62FDA" w:rsidP="00FF0F25">
            <w:pPr>
              <w:pStyle w:val="PSI-Normal"/>
            </w:pPr>
          </w:p>
        </w:tc>
        <w:tc>
          <w:tcPr>
            <w:tcW w:w="2161" w:type="dxa"/>
          </w:tcPr>
          <w:p w:rsidR="00B62FDA" w:rsidRDefault="00B62FDA" w:rsidP="00FF0F25">
            <w:pPr>
              <w:pStyle w:val="PSI-Normal"/>
            </w:pPr>
          </w:p>
        </w:tc>
        <w:tc>
          <w:tcPr>
            <w:tcW w:w="2272" w:type="dxa"/>
          </w:tcPr>
          <w:p w:rsidR="00B62FDA" w:rsidRDefault="00B62FDA" w:rsidP="00FF0F25">
            <w:pPr>
              <w:pStyle w:val="PSI-Normal"/>
            </w:pPr>
          </w:p>
        </w:tc>
      </w:tr>
    </w:tbl>
    <w:p w:rsidR="00B62FDA" w:rsidRDefault="00B62FDA" w:rsidP="00B62FDA">
      <w:pPr>
        <w:pStyle w:val="PSI-Normal"/>
      </w:pPr>
    </w:p>
    <w:p w:rsidR="00B62FDA" w:rsidRDefault="00B62FDA" w:rsidP="00670E9F">
      <w:pPr>
        <w:pStyle w:val="PSI-Normal"/>
      </w:pPr>
    </w:p>
    <w:sectPr w:rsidR="00B62FDA"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3275" w:rsidRDefault="007E3275" w:rsidP="00C94FBE">
      <w:pPr>
        <w:spacing w:before="0" w:line="240" w:lineRule="auto"/>
      </w:pPr>
      <w:r>
        <w:separator/>
      </w:r>
    </w:p>
    <w:p w:rsidR="007E3275" w:rsidRDefault="007E3275"/>
  </w:endnote>
  <w:endnote w:type="continuationSeparator" w:id="0">
    <w:p w:rsidR="007E3275" w:rsidRDefault="007E3275" w:rsidP="00C94FBE">
      <w:pPr>
        <w:spacing w:before="0" w:line="240" w:lineRule="auto"/>
      </w:pPr>
      <w:r>
        <w:continuationSeparator/>
      </w:r>
    </w:p>
    <w:p w:rsidR="007E3275" w:rsidRDefault="007E3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F25" w:rsidRDefault="00FF0F25"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Pr>
            <w:lang w:val="es-AR"/>
          </w:rPr>
          <w:t xml:space="preserve">VASPA </w:t>
        </w:r>
        <w:proofErr w:type="spellStart"/>
        <w:r>
          <w:rPr>
            <w:lang w:val="es-AR"/>
          </w:rPr>
          <w:t>Team</w:t>
        </w:r>
        <w:proofErr w:type="spellEnd"/>
      </w:sdtContent>
    </w:sdt>
    <w:r>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3335" b="4445"/>
              <wp:wrapNone/>
              <wp:docPr id="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8"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9"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50F198A6"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3w7sAAADaAAAADwAAAGRycy9kb3ducmV2LnhtbERPSwrCMBDdC94hjOBOU0VEqqmIKIgL&#10;Qa37oRn7sZmUJmq9vVkILh/vv1p3phYval1pWcFkHIEgzqwuOVeQXvejBQjnkTXWlknBhxysk35v&#10;hbG2bz7T6+JzEULYxaig8L6JpXRZQQbd2DbEgbvb1qAPsM2lbvEdwk0tp1E0lwZLDg0FNrQtKHtc&#10;nkbBrarsbqJPs2z30fJcLo4mPaJSw0G3WYLw1Pm/+Oc+aAVha7gSb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QLfDuwAAANoAAAAPAAAAAAAAAAAAAAAAAKECAABk&#10;cnMvZG93bnJldi54bWxQSwUGAAAAAAQABAD5AAAAiQM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w10:wrap anchorx="page" anchory="page"/>
            </v:group>
          </w:pict>
        </mc:Fallback>
      </mc:AlternateContent>
    </w:r>
    <w:r>
      <w:rPr>
        <w:noProof/>
        <w:lang w:val="es-AR" w:eastAsia="es-AR"/>
      </w:rPr>
      <mc:AlternateContent>
        <mc:Choice Requires="wps">
          <w:drawing>
            <wp:anchor distT="0" distB="0" distL="114300" distR="114300" simplePos="0" relativeHeight="251675648" behindDoc="0" locked="0" layoutInCell="1" allowOverlap="1">
              <wp:simplePos x="0" y="0"/>
              <wp:positionH relativeFrom="leftMargin">
                <wp:align>center</wp:align>
              </wp:positionH>
              <wp:positionV relativeFrom="page">
                <wp:align>bottom</wp:align>
              </wp:positionV>
              <wp:extent cx="90805" cy="793115"/>
              <wp:effectExtent l="6350" t="5080" r="7620" b="1143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D2A25D7"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mc:Fallback>
      </mc:AlternateContent>
    </w:r>
    <w:sdt>
      <w:sdtPr>
        <w:id w:val="3709536"/>
        <w:docPartObj>
          <w:docPartGallery w:val="Page Numbers (Top of Page)"/>
          <w:docPartUnique/>
        </w:docPartObj>
      </w:sdt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2557F0">
          <w:rPr>
            <w:rFonts w:asciiTheme="majorHAnsi" w:hAnsiTheme="majorHAnsi" w:cstheme="majorHAnsi"/>
            <w:noProof/>
          </w:rPr>
          <w:t>64</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2557F0">
          <w:rPr>
            <w:rFonts w:asciiTheme="majorHAnsi" w:hAnsiTheme="majorHAnsi" w:cstheme="majorHAnsi"/>
            <w:noProof/>
          </w:rPr>
          <w:t>64</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simplePos x="0" y="0"/>
              <wp:positionH relativeFrom="rightMargin">
                <wp:align>center</wp:align>
              </wp:positionH>
              <wp:positionV relativeFrom="page">
                <wp:align>bottom</wp:align>
              </wp:positionV>
              <wp:extent cx="90805" cy="793115"/>
              <wp:effectExtent l="9525" t="5080" r="13970" b="1143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5FA1A05"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FF0F25" w:rsidRDefault="00FF0F25" w:rsidP="0092483A">
        <w:pPr>
          <w:tabs>
            <w:tab w:val="center" w:pos="4252"/>
          </w:tabs>
          <w:spacing w:before="0"/>
        </w:pPr>
        <w:r>
          <w:rPr>
            <w:lang w:val="es-AR"/>
          </w:rPr>
          <w:t>Francisco G. Estrada</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3275" w:rsidRDefault="007E3275" w:rsidP="00C94FBE">
      <w:pPr>
        <w:spacing w:before="0" w:line="240" w:lineRule="auto"/>
      </w:pPr>
      <w:r>
        <w:separator/>
      </w:r>
    </w:p>
    <w:p w:rsidR="007E3275" w:rsidRDefault="007E3275"/>
  </w:footnote>
  <w:footnote w:type="continuationSeparator" w:id="0">
    <w:p w:rsidR="007E3275" w:rsidRDefault="007E3275" w:rsidP="00C94FBE">
      <w:pPr>
        <w:spacing w:before="0" w:line="240" w:lineRule="auto"/>
      </w:pPr>
      <w:r>
        <w:continuationSeparator/>
      </w:r>
    </w:p>
    <w:p w:rsidR="007E3275" w:rsidRDefault="007E327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FF0F25" w:rsidRDefault="00FF0F25">
        <w:pPr>
          <w:pStyle w:val="Encabezado"/>
          <w:rPr>
            <w:rFonts w:asciiTheme="majorHAnsi" w:eastAsiaTheme="majorEastAsia" w:hAnsiTheme="majorHAnsi" w:cstheme="majorBidi"/>
          </w:rPr>
        </w:pPr>
        <w:r>
          <w:rPr>
            <w:rFonts w:asciiTheme="majorHAnsi" w:eastAsiaTheme="majorEastAsia" w:hAnsiTheme="majorHAnsi" w:cstheme="majorBidi"/>
            <w:lang w:val="es-AR"/>
          </w:rPr>
          <w:t>Seguimiento de Riesgos</w:t>
        </w:r>
      </w:p>
    </w:sdtContent>
  </w:sdt>
  <w:p w:rsidR="00FF0F25" w:rsidRPr="000F4F97" w:rsidRDefault="00FF0F2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14:anchorId="4A3003C6" wp14:editId="2F0DB1FA">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14:anchorId="3B717EA4" wp14:editId="0C14239C">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simplePos x="0" y="0"/>
              <wp:positionH relativeFrom="leftMargin">
                <wp:posOffset>494030</wp:posOffset>
              </wp:positionH>
              <wp:positionV relativeFrom="page">
                <wp:posOffset>0</wp:posOffset>
              </wp:positionV>
              <wp:extent cx="90805" cy="789305"/>
              <wp:effectExtent l="6985" t="9525" r="6985" b="10795"/>
              <wp:wrapNone/>
              <wp:docPr id="1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47D7720"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simplePos x="0" y="0"/>
              <wp:positionH relativeFrom="leftMargin">
                <wp:posOffset>6974840</wp:posOffset>
              </wp:positionH>
              <wp:positionV relativeFrom="page">
                <wp:posOffset>0</wp:posOffset>
              </wp:positionV>
              <wp:extent cx="90805" cy="789940"/>
              <wp:effectExtent l="5080" t="9525" r="8890" b="10160"/>
              <wp:wrapNone/>
              <wp:docPr id="1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F0778A"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6350" b="381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1"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33DF9FA7"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Ks7wAAADbAAAADwAAAGRycy9kb3ducmV2LnhtbERPzQrCMAy+C75DieBNu4mITKuIKIgH&#10;QZ33sMZtuqZjrTrf3gqCt3x8v5kvW1OJJzWutKwgHkYgiDOrS84VpOftYArCeWSNlWVS8CYHy0W3&#10;M8dE2xcf6XnyuQgh7BJUUHhfJ1K6rCCDbmhr4sBdbWPQB9jkUjf4CuGmkqMomkiDJYeGAmtaF5Td&#10;Tw+j4HK72U2sD+Ns89byWE73Jt2jUv1eu5qB8NT6v/jn3ukwP4bvL+EAufg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bKs7wAAADbAAAADwAAAAAAAAAAAAAAAAChAgAA&#10;ZHJzL2Rvd25yZXYueG1sUEsFBgAAAAAEAAQA+QAAAIoDA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DEB"/>
    <w:rsid w:val="0000136A"/>
    <w:rsid w:val="00011BED"/>
    <w:rsid w:val="000173E9"/>
    <w:rsid w:val="00017EFE"/>
    <w:rsid w:val="00021DDC"/>
    <w:rsid w:val="00023899"/>
    <w:rsid w:val="00043B5E"/>
    <w:rsid w:val="00045F1A"/>
    <w:rsid w:val="00057D37"/>
    <w:rsid w:val="00062063"/>
    <w:rsid w:val="000732CD"/>
    <w:rsid w:val="0007732A"/>
    <w:rsid w:val="0008425A"/>
    <w:rsid w:val="00087F53"/>
    <w:rsid w:val="00092BC0"/>
    <w:rsid w:val="000A0FE7"/>
    <w:rsid w:val="000A2886"/>
    <w:rsid w:val="000B3CD5"/>
    <w:rsid w:val="000B40C0"/>
    <w:rsid w:val="000C4C42"/>
    <w:rsid w:val="000C4E31"/>
    <w:rsid w:val="000D1BE8"/>
    <w:rsid w:val="000D4C6E"/>
    <w:rsid w:val="000E0EF8"/>
    <w:rsid w:val="000E2CA0"/>
    <w:rsid w:val="000E2F54"/>
    <w:rsid w:val="000E3E32"/>
    <w:rsid w:val="000F0F0A"/>
    <w:rsid w:val="000F1888"/>
    <w:rsid w:val="000F33CC"/>
    <w:rsid w:val="000F3AE1"/>
    <w:rsid w:val="000F4F97"/>
    <w:rsid w:val="000F79DF"/>
    <w:rsid w:val="0010416D"/>
    <w:rsid w:val="001163FF"/>
    <w:rsid w:val="001216C5"/>
    <w:rsid w:val="0012205F"/>
    <w:rsid w:val="00132802"/>
    <w:rsid w:val="001410A7"/>
    <w:rsid w:val="00144AE4"/>
    <w:rsid w:val="00146BB1"/>
    <w:rsid w:val="00150702"/>
    <w:rsid w:val="00153D50"/>
    <w:rsid w:val="001545F6"/>
    <w:rsid w:val="001801D3"/>
    <w:rsid w:val="00183953"/>
    <w:rsid w:val="00185A46"/>
    <w:rsid w:val="00191198"/>
    <w:rsid w:val="00191D4A"/>
    <w:rsid w:val="001950C8"/>
    <w:rsid w:val="001975B2"/>
    <w:rsid w:val="001975E1"/>
    <w:rsid w:val="001A198C"/>
    <w:rsid w:val="001A2A1E"/>
    <w:rsid w:val="001A2EE6"/>
    <w:rsid w:val="001A5056"/>
    <w:rsid w:val="001B4784"/>
    <w:rsid w:val="001C1394"/>
    <w:rsid w:val="001C5B32"/>
    <w:rsid w:val="001C6104"/>
    <w:rsid w:val="001C799E"/>
    <w:rsid w:val="001D054C"/>
    <w:rsid w:val="001D55C6"/>
    <w:rsid w:val="001F5333"/>
    <w:rsid w:val="001F5F92"/>
    <w:rsid w:val="001F6746"/>
    <w:rsid w:val="00202CB0"/>
    <w:rsid w:val="0020621B"/>
    <w:rsid w:val="00214E71"/>
    <w:rsid w:val="00217A70"/>
    <w:rsid w:val="00224B75"/>
    <w:rsid w:val="002270EC"/>
    <w:rsid w:val="002321EA"/>
    <w:rsid w:val="00236989"/>
    <w:rsid w:val="00237A4A"/>
    <w:rsid w:val="00253E47"/>
    <w:rsid w:val="002557F0"/>
    <w:rsid w:val="00256372"/>
    <w:rsid w:val="00266C42"/>
    <w:rsid w:val="002752B4"/>
    <w:rsid w:val="00287695"/>
    <w:rsid w:val="00294EED"/>
    <w:rsid w:val="00295CA9"/>
    <w:rsid w:val="002A41AA"/>
    <w:rsid w:val="002B506A"/>
    <w:rsid w:val="002B5AF9"/>
    <w:rsid w:val="002D0CCB"/>
    <w:rsid w:val="002E0AB6"/>
    <w:rsid w:val="002E7874"/>
    <w:rsid w:val="002F0412"/>
    <w:rsid w:val="002F0731"/>
    <w:rsid w:val="002F1461"/>
    <w:rsid w:val="00310D5B"/>
    <w:rsid w:val="003130E3"/>
    <w:rsid w:val="00313111"/>
    <w:rsid w:val="003149A1"/>
    <w:rsid w:val="003163C6"/>
    <w:rsid w:val="00321D3E"/>
    <w:rsid w:val="00331986"/>
    <w:rsid w:val="003353B3"/>
    <w:rsid w:val="00343A16"/>
    <w:rsid w:val="00343BEF"/>
    <w:rsid w:val="00344258"/>
    <w:rsid w:val="00346864"/>
    <w:rsid w:val="00350E39"/>
    <w:rsid w:val="00355D1D"/>
    <w:rsid w:val="003560F2"/>
    <w:rsid w:val="00363FD1"/>
    <w:rsid w:val="00397566"/>
    <w:rsid w:val="003A1CD5"/>
    <w:rsid w:val="003B0620"/>
    <w:rsid w:val="003B263A"/>
    <w:rsid w:val="003B7F1F"/>
    <w:rsid w:val="003C0B5A"/>
    <w:rsid w:val="003C2A32"/>
    <w:rsid w:val="003C2D2C"/>
    <w:rsid w:val="003C54B1"/>
    <w:rsid w:val="003C6976"/>
    <w:rsid w:val="003D3435"/>
    <w:rsid w:val="003D55CB"/>
    <w:rsid w:val="003D6DC5"/>
    <w:rsid w:val="003E1257"/>
    <w:rsid w:val="003E12FE"/>
    <w:rsid w:val="0040066E"/>
    <w:rsid w:val="004213B5"/>
    <w:rsid w:val="00424B11"/>
    <w:rsid w:val="0042642A"/>
    <w:rsid w:val="00432081"/>
    <w:rsid w:val="00441FF1"/>
    <w:rsid w:val="004525FF"/>
    <w:rsid w:val="00464ECD"/>
    <w:rsid w:val="00476338"/>
    <w:rsid w:val="004807AF"/>
    <w:rsid w:val="004A54C8"/>
    <w:rsid w:val="004B00E9"/>
    <w:rsid w:val="004C5119"/>
    <w:rsid w:val="004C5D7E"/>
    <w:rsid w:val="004D45CD"/>
    <w:rsid w:val="004D5185"/>
    <w:rsid w:val="004E0030"/>
    <w:rsid w:val="004E0C36"/>
    <w:rsid w:val="004E2DEB"/>
    <w:rsid w:val="004E4935"/>
    <w:rsid w:val="004F4D25"/>
    <w:rsid w:val="005017FA"/>
    <w:rsid w:val="00503CC7"/>
    <w:rsid w:val="005046A5"/>
    <w:rsid w:val="00504A67"/>
    <w:rsid w:val="00511D9A"/>
    <w:rsid w:val="00514DDD"/>
    <w:rsid w:val="00515118"/>
    <w:rsid w:val="00515617"/>
    <w:rsid w:val="00543E7C"/>
    <w:rsid w:val="00564033"/>
    <w:rsid w:val="00570F4F"/>
    <w:rsid w:val="00573556"/>
    <w:rsid w:val="005857BB"/>
    <w:rsid w:val="0059596F"/>
    <w:rsid w:val="00597A23"/>
    <w:rsid w:val="005A024D"/>
    <w:rsid w:val="005A0664"/>
    <w:rsid w:val="005A52A2"/>
    <w:rsid w:val="005B5AEE"/>
    <w:rsid w:val="005B6373"/>
    <w:rsid w:val="005D00BB"/>
    <w:rsid w:val="005D7359"/>
    <w:rsid w:val="005E138F"/>
    <w:rsid w:val="005E4C8E"/>
    <w:rsid w:val="005E76A4"/>
    <w:rsid w:val="005F133C"/>
    <w:rsid w:val="005F2823"/>
    <w:rsid w:val="005F445E"/>
    <w:rsid w:val="005F5429"/>
    <w:rsid w:val="005F60BA"/>
    <w:rsid w:val="00607A49"/>
    <w:rsid w:val="006124BF"/>
    <w:rsid w:val="00616A6E"/>
    <w:rsid w:val="006177BF"/>
    <w:rsid w:val="00617909"/>
    <w:rsid w:val="00653C38"/>
    <w:rsid w:val="0065562A"/>
    <w:rsid w:val="00670E9F"/>
    <w:rsid w:val="006722CF"/>
    <w:rsid w:val="00686CEB"/>
    <w:rsid w:val="00690373"/>
    <w:rsid w:val="006919D5"/>
    <w:rsid w:val="006A07BC"/>
    <w:rsid w:val="006A2495"/>
    <w:rsid w:val="006B111C"/>
    <w:rsid w:val="006B3371"/>
    <w:rsid w:val="006C5F70"/>
    <w:rsid w:val="006E3249"/>
    <w:rsid w:val="00700994"/>
    <w:rsid w:val="0070494E"/>
    <w:rsid w:val="00705C02"/>
    <w:rsid w:val="00710BA6"/>
    <w:rsid w:val="00711DF8"/>
    <w:rsid w:val="00731B3B"/>
    <w:rsid w:val="00740849"/>
    <w:rsid w:val="0074225C"/>
    <w:rsid w:val="007447BE"/>
    <w:rsid w:val="00744C4D"/>
    <w:rsid w:val="00745546"/>
    <w:rsid w:val="00783A39"/>
    <w:rsid w:val="007A33C6"/>
    <w:rsid w:val="007B151B"/>
    <w:rsid w:val="007B2E53"/>
    <w:rsid w:val="007B30A5"/>
    <w:rsid w:val="007B45FD"/>
    <w:rsid w:val="007B595E"/>
    <w:rsid w:val="007B7E71"/>
    <w:rsid w:val="007C742C"/>
    <w:rsid w:val="007D7477"/>
    <w:rsid w:val="007E02FD"/>
    <w:rsid w:val="007E3275"/>
    <w:rsid w:val="007E66A5"/>
    <w:rsid w:val="007F052C"/>
    <w:rsid w:val="007F38C0"/>
    <w:rsid w:val="007F6C05"/>
    <w:rsid w:val="00801130"/>
    <w:rsid w:val="00816B5F"/>
    <w:rsid w:val="008175D9"/>
    <w:rsid w:val="00817955"/>
    <w:rsid w:val="00822C20"/>
    <w:rsid w:val="008269D8"/>
    <w:rsid w:val="008278EE"/>
    <w:rsid w:val="008539BD"/>
    <w:rsid w:val="00861B8F"/>
    <w:rsid w:val="00863ED1"/>
    <w:rsid w:val="008652EE"/>
    <w:rsid w:val="00866124"/>
    <w:rsid w:val="00866435"/>
    <w:rsid w:val="00867DE9"/>
    <w:rsid w:val="00870574"/>
    <w:rsid w:val="00885BB2"/>
    <w:rsid w:val="008860FE"/>
    <w:rsid w:val="00891A95"/>
    <w:rsid w:val="008930A9"/>
    <w:rsid w:val="00894B42"/>
    <w:rsid w:val="008950BD"/>
    <w:rsid w:val="008970F4"/>
    <w:rsid w:val="008B1983"/>
    <w:rsid w:val="008B3B0F"/>
    <w:rsid w:val="008C36AB"/>
    <w:rsid w:val="008C4150"/>
    <w:rsid w:val="008C5B8A"/>
    <w:rsid w:val="008D5DA2"/>
    <w:rsid w:val="008D6735"/>
    <w:rsid w:val="008D7265"/>
    <w:rsid w:val="008E48FB"/>
    <w:rsid w:val="00904CB6"/>
    <w:rsid w:val="00920354"/>
    <w:rsid w:val="0092483A"/>
    <w:rsid w:val="0093133E"/>
    <w:rsid w:val="00933647"/>
    <w:rsid w:val="00937CDF"/>
    <w:rsid w:val="00942049"/>
    <w:rsid w:val="009628BB"/>
    <w:rsid w:val="0096683E"/>
    <w:rsid w:val="0099661C"/>
    <w:rsid w:val="009A3173"/>
    <w:rsid w:val="009A664F"/>
    <w:rsid w:val="009B0305"/>
    <w:rsid w:val="009B56C3"/>
    <w:rsid w:val="009C2FF7"/>
    <w:rsid w:val="009C379A"/>
    <w:rsid w:val="009E25EF"/>
    <w:rsid w:val="009E4DA8"/>
    <w:rsid w:val="009E59E6"/>
    <w:rsid w:val="009F4449"/>
    <w:rsid w:val="009F4F60"/>
    <w:rsid w:val="00A0436A"/>
    <w:rsid w:val="00A12B5B"/>
    <w:rsid w:val="00A13DBA"/>
    <w:rsid w:val="00A15961"/>
    <w:rsid w:val="00A171DB"/>
    <w:rsid w:val="00A2496D"/>
    <w:rsid w:val="00A2757B"/>
    <w:rsid w:val="00A27B42"/>
    <w:rsid w:val="00A37894"/>
    <w:rsid w:val="00A379C5"/>
    <w:rsid w:val="00A45630"/>
    <w:rsid w:val="00A50ABB"/>
    <w:rsid w:val="00A54B2D"/>
    <w:rsid w:val="00A670E3"/>
    <w:rsid w:val="00A73CBE"/>
    <w:rsid w:val="00A747E5"/>
    <w:rsid w:val="00A77992"/>
    <w:rsid w:val="00A86BD0"/>
    <w:rsid w:val="00A92971"/>
    <w:rsid w:val="00AA1FF6"/>
    <w:rsid w:val="00AB211D"/>
    <w:rsid w:val="00AD3CA9"/>
    <w:rsid w:val="00AE0C53"/>
    <w:rsid w:val="00AF6C07"/>
    <w:rsid w:val="00B00F79"/>
    <w:rsid w:val="00B01480"/>
    <w:rsid w:val="00B0695A"/>
    <w:rsid w:val="00B071F2"/>
    <w:rsid w:val="00B138FE"/>
    <w:rsid w:val="00B144C2"/>
    <w:rsid w:val="00B20663"/>
    <w:rsid w:val="00B213F8"/>
    <w:rsid w:val="00B21F60"/>
    <w:rsid w:val="00B251C8"/>
    <w:rsid w:val="00B30E45"/>
    <w:rsid w:val="00B32896"/>
    <w:rsid w:val="00B36B62"/>
    <w:rsid w:val="00B40A34"/>
    <w:rsid w:val="00B52513"/>
    <w:rsid w:val="00B54B94"/>
    <w:rsid w:val="00B562B0"/>
    <w:rsid w:val="00B62FDA"/>
    <w:rsid w:val="00B77F48"/>
    <w:rsid w:val="00BA699A"/>
    <w:rsid w:val="00BB23C2"/>
    <w:rsid w:val="00BB4A41"/>
    <w:rsid w:val="00BB6AAE"/>
    <w:rsid w:val="00BB6DE5"/>
    <w:rsid w:val="00BB7855"/>
    <w:rsid w:val="00BC5404"/>
    <w:rsid w:val="00BD2F85"/>
    <w:rsid w:val="00BD7D4B"/>
    <w:rsid w:val="00C05700"/>
    <w:rsid w:val="00C06C6C"/>
    <w:rsid w:val="00C23F8C"/>
    <w:rsid w:val="00C24CDC"/>
    <w:rsid w:val="00C26C78"/>
    <w:rsid w:val="00C42873"/>
    <w:rsid w:val="00C51201"/>
    <w:rsid w:val="00C5135E"/>
    <w:rsid w:val="00C52D20"/>
    <w:rsid w:val="00C67EBC"/>
    <w:rsid w:val="00C7670E"/>
    <w:rsid w:val="00C872BB"/>
    <w:rsid w:val="00C91606"/>
    <w:rsid w:val="00C94FBE"/>
    <w:rsid w:val="00C97238"/>
    <w:rsid w:val="00C972AC"/>
    <w:rsid w:val="00CB188E"/>
    <w:rsid w:val="00CB2CC9"/>
    <w:rsid w:val="00CD0559"/>
    <w:rsid w:val="00CD2020"/>
    <w:rsid w:val="00CD323E"/>
    <w:rsid w:val="00CD3770"/>
    <w:rsid w:val="00CD5E00"/>
    <w:rsid w:val="00CE0252"/>
    <w:rsid w:val="00CE0C6E"/>
    <w:rsid w:val="00CE0C6F"/>
    <w:rsid w:val="00CE49D4"/>
    <w:rsid w:val="00CE7C8F"/>
    <w:rsid w:val="00CE7F5B"/>
    <w:rsid w:val="00CF39DF"/>
    <w:rsid w:val="00CF5C6D"/>
    <w:rsid w:val="00D01B23"/>
    <w:rsid w:val="00D06E99"/>
    <w:rsid w:val="00D15FB2"/>
    <w:rsid w:val="00D22CEA"/>
    <w:rsid w:val="00D255E1"/>
    <w:rsid w:val="00D3068B"/>
    <w:rsid w:val="00D43375"/>
    <w:rsid w:val="00D54873"/>
    <w:rsid w:val="00D649B2"/>
    <w:rsid w:val="00D67FF8"/>
    <w:rsid w:val="00D80E83"/>
    <w:rsid w:val="00DA284A"/>
    <w:rsid w:val="00DA3E53"/>
    <w:rsid w:val="00DA7B49"/>
    <w:rsid w:val="00DB2235"/>
    <w:rsid w:val="00DD0159"/>
    <w:rsid w:val="00DD5A70"/>
    <w:rsid w:val="00E01FEC"/>
    <w:rsid w:val="00E037C9"/>
    <w:rsid w:val="00E0438E"/>
    <w:rsid w:val="00E2304D"/>
    <w:rsid w:val="00E2468B"/>
    <w:rsid w:val="00E34178"/>
    <w:rsid w:val="00E36A01"/>
    <w:rsid w:val="00E37FAF"/>
    <w:rsid w:val="00E41820"/>
    <w:rsid w:val="00E41E7A"/>
    <w:rsid w:val="00E438FE"/>
    <w:rsid w:val="00E44E33"/>
    <w:rsid w:val="00E52496"/>
    <w:rsid w:val="00E53834"/>
    <w:rsid w:val="00E5392A"/>
    <w:rsid w:val="00E57783"/>
    <w:rsid w:val="00E67DB5"/>
    <w:rsid w:val="00E7708C"/>
    <w:rsid w:val="00E8096E"/>
    <w:rsid w:val="00E84E25"/>
    <w:rsid w:val="00E92C16"/>
    <w:rsid w:val="00E93312"/>
    <w:rsid w:val="00E9758E"/>
    <w:rsid w:val="00EA02CB"/>
    <w:rsid w:val="00EA0EDF"/>
    <w:rsid w:val="00EA7D8C"/>
    <w:rsid w:val="00EB16E9"/>
    <w:rsid w:val="00EB5FD5"/>
    <w:rsid w:val="00EE0084"/>
    <w:rsid w:val="00EF2504"/>
    <w:rsid w:val="00EF27EE"/>
    <w:rsid w:val="00EF6D5B"/>
    <w:rsid w:val="00F0058C"/>
    <w:rsid w:val="00F045A2"/>
    <w:rsid w:val="00F050B1"/>
    <w:rsid w:val="00F05DBB"/>
    <w:rsid w:val="00F163F8"/>
    <w:rsid w:val="00F314D5"/>
    <w:rsid w:val="00F36808"/>
    <w:rsid w:val="00F41CC1"/>
    <w:rsid w:val="00F42493"/>
    <w:rsid w:val="00F438B1"/>
    <w:rsid w:val="00F54DA6"/>
    <w:rsid w:val="00F56730"/>
    <w:rsid w:val="00F6549F"/>
    <w:rsid w:val="00F6748E"/>
    <w:rsid w:val="00F771E5"/>
    <w:rsid w:val="00F813E9"/>
    <w:rsid w:val="00F815F5"/>
    <w:rsid w:val="00F844D7"/>
    <w:rsid w:val="00F926BE"/>
    <w:rsid w:val="00FA7BD8"/>
    <w:rsid w:val="00FC4195"/>
    <w:rsid w:val="00FD3958"/>
    <w:rsid w:val="00FD6695"/>
    <w:rsid w:val="00FD679B"/>
    <w:rsid w:val="00FE1793"/>
    <w:rsid w:val="00FF0F25"/>
    <w:rsid w:val="00FF44F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0E50681E"/>
  <w15:docId w15:val="{5E1677C9-51D8-43AF-AB17-E3E51E6E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 w:type="table" w:customStyle="1" w:styleId="Tablaconcuadrcula1">
    <w:name w:val="Tabla con cuadrícula1"/>
    <w:basedOn w:val="Tablanormal"/>
    <w:next w:val="Tablaconcuadrcula"/>
    <w:uiPriority w:val="59"/>
    <w:rsid w:val="00476338"/>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uiPriority w:val="59"/>
    <w:rsid w:val="00043B5E"/>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uiPriority w:val="59"/>
    <w:rsid w:val="00573556"/>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co\Desktop\Laboratorio%20de%20Desarrollo%20de%20Software\Gerente%20de%20Calidad\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8DEB41-CF94-4D84-8633-D2EC23A18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Riesgos.dotx</Template>
  <TotalTime>853</TotalTime>
  <Pages>64</Pages>
  <Words>11834</Words>
  <Characters>65087</Characters>
  <Application>Microsoft Office Word</Application>
  <DocSecurity>0</DocSecurity>
  <Lines>542</Lines>
  <Paragraphs>153</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VASPA Team</Company>
  <LinksUpToDate>false</LinksUpToDate>
  <CharactersWithSpaces>76768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Sistema VASPA</dc:subject>
  <dc:creator>Francisco G. Estrada</dc:creator>
  <cp:keywords/>
  <dc:description/>
  <cp:lastModifiedBy>pablo</cp:lastModifiedBy>
  <cp:revision>131</cp:revision>
  <dcterms:created xsi:type="dcterms:W3CDTF">2018-08-31T03:46:00Z</dcterms:created>
  <dcterms:modified xsi:type="dcterms:W3CDTF">2020-10-17T01:30:00Z</dcterms:modified>
</cp:coreProperties>
</file>